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F66EF" w:rsidRDefault="00CF66EF">
      <w:pPr>
        <w:pStyle w:val="Heading1"/>
        <w:tabs>
          <w:tab w:val="left" w:pos="720"/>
        </w:tabs>
        <w:ind w:left="720"/>
      </w:pPr>
      <w:bookmarkStart w:id="0" w:name="_GoBack"/>
      <w:bookmarkEnd w:id="0"/>
      <w:r>
        <w:rPr>
          <w:sz w:val="36"/>
          <w:szCs w:val="36"/>
        </w:rPr>
        <w:t xml:space="preserve">    S.VASUDEVA   MURTHY, </w:t>
      </w:r>
      <w:r>
        <w:rPr>
          <w:sz w:val="32"/>
          <w:szCs w:val="32"/>
        </w:rPr>
        <w:t>PMP</w:t>
      </w:r>
      <w:r>
        <w:rPr>
          <w:sz w:val="32"/>
          <w:szCs w:val="32"/>
          <w:vertAlign w:val="superscript"/>
        </w:rPr>
        <w:t>®</w:t>
      </w:r>
      <w:r w:rsidR="00EB51A8">
        <w:rPr>
          <w:sz w:val="32"/>
          <w:szCs w:val="32"/>
          <w:vertAlign w:val="superscript"/>
        </w:rPr>
        <w:tab/>
      </w:r>
      <w:r w:rsidR="00EB51A8">
        <w:rPr>
          <w:sz w:val="32"/>
          <w:szCs w:val="32"/>
          <w:vertAlign w:val="superscript"/>
        </w:rPr>
        <w:tab/>
      </w:r>
      <w:r w:rsidR="002E4084">
        <w:rPr>
          <w:rFonts w:ascii="Arial" w:hAnsi="Arial" w:cs="Arial"/>
          <w:noProof/>
          <w:sz w:val="20"/>
          <w:lang w:eastAsia="en-US"/>
        </w:rPr>
        <w:drawing>
          <wp:inline distT="0" distB="0" distL="0" distR="0">
            <wp:extent cx="762000" cy="523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523875"/>
                    </a:xfrm>
                    <a:prstGeom prst="rect">
                      <a:avLst/>
                    </a:prstGeom>
                    <a:solidFill>
                      <a:srgbClr val="FFFFFF"/>
                    </a:solidFill>
                    <a:ln w="9525">
                      <a:noFill/>
                      <a:miter lim="800000"/>
                      <a:headEnd/>
                      <a:tailEnd/>
                    </a:ln>
                  </pic:spPr>
                </pic:pic>
              </a:graphicData>
            </a:graphic>
          </wp:inline>
        </w:drawing>
      </w:r>
      <w:r w:rsidR="002E4084">
        <w:rPr>
          <w:rFonts w:ascii="Arial" w:hAnsi="Arial" w:cs="Arial"/>
          <w:b w:val="0"/>
          <w:noProof/>
          <w:sz w:val="20"/>
          <w:lang w:eastAsia="en-US"/>
        </w:rPr>
        <w:drawing>
          <wp:inline distT="0" distB="0" distL="0" distR="0">
            <wp:extent cx="800100" cy="514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00100" cy="514350"/>
                    </a:xfrm>
                    <a:prstGeom prst="rect">
                      <a:avLst/>
                    </a:prstGeom>
                    <a:solidFill>
                      <a:srgbClr val="FFFFFF"/>
                    </a:solidFill>
                    <a:ln w="9525">
                      <a:noFill/>
                      <a:miter lim="800000"/>
                      <a:headEnd/>
                      <a:tailEnd/>
                    </a:ln>
                  </pic:spPr>
                </pic:pic>
              </a:graphicData>
            </a:graphic>
          </wp:inline>
        </w:drawing>
      </w:r>
    </w:p>
    <w:p w:rsidR="00CF66EF" w:rsidRDefault="00CF66EF"/>
    <w:p w:rsidR="00CF66EF" w:rsidRDefault="00CF66EF">
      <w:r>
        <w:rPr>
          <w:rFonts w:ascii="Webdings" w:hAnsi="Webdings"/>
        </w:rPr>
        <w:t></w:t>
      </w:r>
      <w:r w:rsidR="006A7614">
        <w:t> 91-9881208120</w:t>
      </w:r>
      <w:r w:rsidR="006A7614">
        <w:tab/>
      </w:r>
      <w:r w:rsidR="00AF79EE">
        <w:rPr>
          <w:b/>
        </w:rPr>
        <w:t>Portfolio</w:t>
      </w:r>
      <w:r w:rsidR="00AF79EE" w:rsidRPr="006A7614">
        <w:rPr>
          <w:b/>
        </w:rPr>
        <w:t xml:space="preserve"> </w:t>
      </w:r>
      <w:r w:rsidR="006A7614" w:rsidRPr="006A7614">
        <w:rPr>
          <w:b/>
        </w:rPr>
        <w:t>/Delivery</w:t>
      </w:r>
      <w:r w:rsidR="00AF79EE">
        <w:rPr>
          <w:b/>
        </w:rPr>
        <w:t xml:space="preserve">/Account </w:t>
      </w:r>
      <w:r w:rsidR="006A7614" w:rsidRPr="006A7614">
        <w:rPr>
          <w:b/>
        </w:rPr>
        <w:t>Manager-Testing</w:t>
      </w:r>
      <w:r w:rsidR="006A7614">
        <w:t xml:space="preserve">      </w:t>
      </w:r>
      <w:r>
        <w:rPr>
          <w:rStyle w:val="Strong"/>
          <w:rFonts w:ascii="Wingdings" w:hAnsi="Wingdings"/>
          <w:color w:val="333399"/>
        </w:rPr>
        <w:t></w:t>
      </w:r>
      <w:hyperlink r:id="rId10" w:history="1">
        <w:r>
          <w:rPr>
            <w:rStyle w:val="Hyperlink"/>
          </w:rPr>
          <w:t>svasudevamurthy@gmail.com</w:t>
        </w:r>
      </w:hyperlink>
    </w:p>
    <w:p w:rsidR="00CF66EF" w:rsidRDefault="00BA4240">
      <w:pPr>
        <w:ind w:left="2160" w:firstLine="720"/>
        <w:jc w:val="both"/>
        <w:rPr>
          <w:b/>
        </w:rPr>
      </w:pPr>
      <w:r w:rsidRPr="00BA4240">
        <w:pict>
          <v:line id="_x0000_s1026" style="position:absolute;left:0;text-align:left;z-index:251656704" from="0,4.55pt" to="522pt,4.55pt" strokeweight=".26mm">
            <v:stroke joinstyle="miter"/>
          </v:line>
        </w:pict>
      </w:r>
    </w:p>
    <w:p w:rsidR="00EB51A8" w:rsidRPr="00EB51A8" w:rsidRDefault="00EB51A8" w:rsidP="00EB51A8">
      <w:pPr>
        <w:autoSpaceDE w:val="0"/>
        <w:autoSpaceDN w:val="0"/>
        <w:adjustRightInd w:val="0"/>
        <w:jc w:val="both"/>
        <w:rPr>
          <w:b/>
        </w:rPr>
      </w:pPr>
      <w:r w:rsidRPr="00EB51A8">
        <w:rPr>
          <w:b/>
        </w:rPr>
        <w:t xml:space="preserve">VALUE PROPOSITION </w:t>
      </w:r>
    </w:p>
    <w:p w:rsidR="00C627AE" w:rsidRPr="00EB51A8" w:rsidRDefault="00EB51A8" w:rsidP="00977085">
      <w:pPr>
        <w:pStyle w:val="Heading1"/>
        <w:tabs>
          <w:tab w:val="left" w:pos="0"/>
        </w:tabs>
        <w:spacing w:before="240"/>
        <w:ind w:left="0" w:right="18"/>
        <w:jc w:val="both"/>
        <w:rPr>
          <w:b w:val="0"/>
          <w:szCs w:val="24"/>
        </w:rPr>
      </w:pPr>
      <w:r w:rsidRPr="00EB51A8">
        <w:rPr>
          <w:b w:val="0"/>
          <w:szCs w:val="24"/>
        </w:rPr>
        <w:t xml:space="preserve">Technology focused innovation, </w:t>
      </w:r>
      <w:r w:rsidR="0099703E" w:rsidRPr="0099703E">
        <w:rPr>
          <w:b w:val="0"/>
          <w:szCs w:val="24"/>
        </w:rPr>
        <w:t>Strong Client management, Delivery m</w:t>
      </w:r>
      <w:r w:rsidR="0099703E">
        <w:rPr>
          <w:b w:val="0"/>
          <w:szCs w:val="24"/>
        </w:rPr>
        <w:t>anagement, Team management and Business D</w:t>
      </w:r>
      <w:r w:rsidR="0099703E" w:rsidRPr="0099703E">
        <w:rPr>
          <w:b w:val="0"/>
          <w:szCs w:val="24"/>
        </w:rPr>
        <w:t>evelopment skills</w:t>
      </w:r>
      <w:r w:rsidR="0099703E">
        <w:rPr>
          <w:b w:val="0"/>
          <w:szCs w:val="24"/>
        </w:rPr>
        <w:t xml:space="preserve">. </w:t>
      </w:r>
      <w:r w:rsidR="0099703E" w:rsidRPr="0099703E">
        <w:rPr>
          <w:b w:val="0"/>
          <w:szCs w:val="24"/>
        </w:rPr>
        <w:t xml:space="preserve">Strong experience </w:t>
      </w:r>
      <w:r w:rsidR="0099703E">
        <w:rPr>
          <w:b w:val="0"/>
          <w:szCs w:val="24"/>
        </w:rPr>
        <w:t xml:space="preserve">in </w:t>
      </w:r>
      <w:r w:rsidR="0099703E" w:rsidRPr="0099703E">
        <w:rPr>
          <w:b w:val="0"/>
          <w:szCs w:val="24"/>
        </w:rPr>
        <w:t>managing large projects</w:t>
      </w:r>
      <w:r w:rsidR="0099703E">
        <w:rPr>
          <w:b w:val="0"/>
          <w:szCs w:val="24"/>
        </w:rPr>
        <w:t>/</w:t>
      </w:r>
      <w:r w:rsidR="0099703E" w:rsidRPr="0099703E">
        <w:rPr>
          <w:b w:val="0"/>
          <w:szCs w:val="24"/>
        </w:rPr>
        <w:t>programs</w:t>
      </w:r>
      <w:r w:rsidR="00BE4DE3">
        <w:rPr>
          <w:b w:val="0"/>
          <w:szCs w:val="24"/>
        </w:rPr>
        <w:t xml:space="preserve"> </w:t>
      </w:r>
      <w:r w:rsidRPr="00EB51A8">
        <w:rPr>
          <w:b w:val="0"/>
          <w:szCs w:val="24"/>
        </w:rPr>
        <w:t xml:space="preserve">and value addition with my diverse experience in </w:t>
      </w:r>
      <w:r w:rsidR="008605A3">
        <w:rPr>
          <w:b w:val="0"/>
          <w:szCs w:val="24"/>
        </w:rPr>
        <w:t xml:space="preserve">various </w:t>
      </w:r>
      <w:r w:rsidRPr="00EB51A8">
        <w:rPr>
          <w:b w:val="0"/>
          <w:szCs w:val="24"/>
        </w:rPr>
        <w:t xml:space="preserve">IT </w:t>
      </w:r>
      <w:r w:rsidR="002D35BC">
        <w:rPr>
          <w:b w:val="0"/>
          <w:szCs w:val="24"/>
        </w:rPr>
        <w:t>Product</w:t>
      </w:r>
      <w:r w:rsidR="008605A3">
        <w:rPr>
          <w:b w:val="0"/>
          <w:szCs w:val="24"/>
        </w:rPr>
        <w:t xml:space="preserve"> categories, </w:t>
      </w:r>
      <w:r w:rsidRPr="00EB51A8">
        <w:rPr>
          <w:b w:val="0"/>
          <w:szCs w:val="24"/>
        </w:rPr>
        <w:t xml:space="preserve">Services, Offshore and </w:t>
      </w:r>
      <w:r w:rsidR="0034610C">
        <w:rPr>
          <w:b w:val="0"/>
          <w:szCs w:val="24"/>
        </w:rPr>
        <w:t>C</w:t>
      </w:r>
      <w:r w:rsidRPr="00EB51A8">
        <w:rPr>
          <w:b w:val="0"/>
          <w:szCs w:val="24"/>
        </w:rPr>
        <w:t xml:space="preserve">aptive Engineering teams. </w:t>
      </w:r>
      <w:r w:rsidR="00CF66EF" w:rsidRPr="00EB51A8">
        <w:rPr>
          <w:b w:val="0"/>
          <w:szCs w:val="24"/>
        </w:rPr>
        <w:t>Strong analytical skills with ability to translate business goals into comprehensive business solutions in complex environment.</w:t>
      </w:r>
      <w:r w:rsidR="00BE4DE3">
        <w:rPr>
          <w:b w:val="0"/>
          <w:szCs w:val="24"/>
        </w:rPr>
        <w:t xml:space="preserve"> </w:t>
      </w:r>
      <w:r w:rsidR="00CF66EF" w:rsidRPr="00EB51A8">
        <w:rPr>
          <w:b w:val="0"/>
          <w:szCs w:val="24"/>
        </w:rPr>
        <w:t>Strategic planner with very high sense of ownership.</w:t>
      </w:r>
      <w:r w:rsidR="00BE4DE3">
        <w:rPr>
          <w:b w:val="0"/>
          <w:szCs w:val="24"/>
        </w:rPr>
        <w:t xml:space="preserve"> </w:t>
      </w:r>
      <w:r w:rsidR="00CF66EF" w:rsidRPr="00EB51A8">
        <w:rPr>
          <w:b w:val="0"/>
          <w:szCs w:val="24"/>
        </w:rPr>
        <w:t>Skilled in onshore/offshore relationship management, performance review, budgeting</w:t>
      </w:r>
      <w:r w:rsidR="002D35BC">
        <w:rPr>
          <w:b w:val="0"/>
          <w:szCs w:val="24"/>
        </w:rPr>
        <w:t>, forecasting</w:t>
      </w:r>
      <w:r w:rsidR="00CF66EF" w:rsidRPr="00EB51A8">
        <w:rPr>
          <w:b w:val="0"/>
          <w:szCs w:val="24"/>
        </w:rPr>
        <w:t xml:space="preserve"> and staff management.</w:t>
      </w:r>
      <w:r w:rsidR="00BE4DE3">
        <w:rPr>
          <w:b w:val="0"/>
          <w:szCs w:val="24"/>
        </w:rPr>
        <w:t xml:space="preserve"> </w:t>
      </w:r>
      <w:r w:rsidRPr="00EB51A8">
        <w:rPr>
          <w:b w:val="0"/>
          <w:szCs w:val="24"/>
        </w:rPr>
        <w:t xml:space="preserve">Effective and efficient in overall Test </w:t>
      </w:r>
      <w:r w:rsidR="00541A3A">
        <w:rPr>
          <w:b w:val="0"/>
          <w:szCs w:val="24"/>
        </w:rPr>
        <w:t>Management like Test Planning, E</w:t>
      </w:r>
      <w:r w:rsidRPr="00EB51A8">
        <w:rPr>
          <w:b w:val="0"/>
          <w:szCs w:val="24"/>
        </w:rPr>
        <w:t>stimation</w:t>
      </w:r>
      <w:r w:rsidR="00541A3A">
        <w:rPr>
          <w:b w:val="0"/>
          <w:szCs w:val="24"/>
        </w:rPr>
        <w:t xml:space="preserve">, Test case writing, execution and </w:t>
      </w:r>
      <w:r w:rsidRPr="00EB51A8">
        <w:rPr>
          <w:b w:val="0"/>
          <w:szCs w:val="24"/>
        </w:rPr>
        <w:t>delivery.</w:t>
      </w:r>
    </w:p>
    <w:p w:rsidR="00EB51A8" w:rsidRPr="00C627AE" w:rsidRDefault="00BA4240" w:rsidP="000C1496">
      <w:pPr>
        <w:rPr>
          <w:bCs/>
        </w:rPr>
      </w:pPr>
      <w:r w:rsidRPr="00BA4240">
        <w:pict>
          <v:line id="_x0000_s1027" style="position:absolute;z-index:251657728" from="0,6.6pt" to="522pt,6.6pt" strokeweight=".26mm">
            <v:stroke joinstyle="miter"/>
          </v:line>
        </w:pict>
      </w:r>
    </w:p>
    <w:p w:rsidR="0003417D" w:rsidRPr="004F7245" w:rsidRDefault="0003417D" w:rsidP="0003417D">
      <w:pPr>
        <w:autoSpaceDE w:val="0"/>
        <w:autoSpaceDN w:val="0"/>
        <w:adjustRightInd w:val="0"/>
        <w:jc w:val="both"/>
        <w:rPr>
          <w:rFonts w:ascii="Arial" w:hAnsi="Arial" w:cs="Arial"/>
          <w:color w:val="000000"/>
          <w:sz w:val="18"/>
          <w:szCs w:val="18"/>
        </w:rPr>
      </w:pPr>
      <w:r w:rsidRPr="00977085">
        <w:rPr>
          <w:b/>
        </w:rPr>
        <w:t xml:space="preserve">SUMMARY </w:t>
      </w:r>
    </w:p>
    <w:p w:rsidR="0003417D" w:rsidRDefault="0003417D" w:rsidP="0003417D">
      <w:pPr>
        <w:autoSpaceDE w:val="0"/>
        <w:autoSpaceDN w:val="0"/>
        <w:adjustRightInd w:val="0"/>
        <w:jc w:val="both"/>
        <w:rPr>
          <w:rFonts w:ascii="Arial" w:hAnsi="Arial" w:cs="Arial"/>
          <w:color w:val="000000"/>
          <w:sz w:val="18"/>
          <w:szCs w:val="18"/>
        </w:rPr>
      </w:pPr>
    </w:p>
    <w:p w:rsidR="009F2FE1" w:rsidRDefault="0003417D" w:rsidP="009F2FE1">
      <w:pPr>
        <w:autoSpaceDE w:val="0"/>
        <w:autoSpaceDN w:val="0"/>
        <w:adjustRightInd w:val="0"/>
        <w:contextualSpacing/>
        <w:jc w:val="both"/>
      </w:pPr>
      <w:r w:rsidRPr="008A3125">
        <w:rPr>
          <w:b/>
        </w:rPr>
        <w:t>1</w:t>
      </w:r>
      <w:r w:rsidR="00BE4DE3">
        <w:rPr>
          <w:b/>
        </w:rPr>
        <w:t>3</w:t>
      </w:r>
      <w:r w:rsidRPr="008A3125">
        <w:rPr>
          <w:b/>
        </w:rPr>
        <w:t xml:space="preserve"> years</w:t>
      </w:r>
      <w:r w:rsidRPr="00740EAD">
        <w:t xml:space="preserve"> of in-depth experience </w:t>
      </w:r>
      <w:r w:rsidR="009B3D7D">
        <w:t>with s</w:t>
      </w:r>
      <w:r w:rsidR="009B3D7D" w:rsidRPr="00740EAD">
        <w:t xml:space="preserve">pecialization in Software testing with </w:t>
      </w:r>
      <w:r w:rsidR="009B3D7D">
        <w:t xml:space="preserve">very good working experience in </w:t>
      </w:r>
      <w:r w:rsidR="009B3D7D" w:rsidRPr="00740EAD">
        <w:t xml:space="preserve">Project Management, </w:t>
      </w:r>
      <w:r w:rsidR="003F0B5F" w:rsidRPr="00740EAD">
        <w:t xml:space="preserve">Requirement </w:t>
      </w:r>
      <w:r w:rsidR="00424C05">
        <w:t xml:space="preserve">management, </w:t>
      </w:r>
      <w:r w:rsidR="009B3D7D" w:rsidRPr="00740EAD">
        <w:t>Stakeholder relationship</w:t>
      </w:r>
      <w:r w:rsidR="00424C05">
        <w:t xml:space="preserve"> et al</w:t>
      </w:r>
      <w:r w:rsidR="003F0B5F">
        <w:t xml:space="preserve">. </w:t>
      </w:r>
      <w:r w:rsidR="009B3D7D">
        <w:t xml:space="preserve">Vast experience </w:t>
      </w:r>
      <w:r w:rsidR="002310A0">
        <w:t xml:space="preserve">in </w:t>
      </w:r>
      <w:r w:rsidRPr="00740EAD">
        <w:t>Project initiation, planning, execution, monitoring &amp;</w:t>
      </w:r>
      <w:r w:rsidR="003F0B5F">
        <w:t xml:space="preserve">control and </w:t>
      </w:r>
      <w:r w:rsidRPr="00740EAD">
        <w:t>closure</w:t>
      </w:r>
      <w:r w:rsidR="003F0B5F">
        <w:t>. A</w:t>
      </w:r>
      <w:r w:rsidRPr="00740EAD">
        <w:t>bility to accelerate business growth and achieving operational excellence in cross cultural environment. Participative managem</w:t>
      </w:r>
      <w:r w:rsidR="00150856">
        <w:t xml:space="preserve">ent professional, result </w:t>
      </w:r>
      <w:r w:rsidR="00DD7E04">
        <w:t>oriented</w:t>
      </w:r>
      <w:r w:rsidRPr="00740EAD">
        <w:t>, entrepreneurial &amp; practical. Progressive leadership experi</w:t>
      </w:r>
      <w:r w:rsidR="00E666EC">
        <w:t>ence with passion of surpas</w:t>
      </w:r>
      <w:r w:rsidR="00E666EC" w:rsidRPr="00740EAD">
        <w:t>sing</w:t>
      </w:r>
      <w:r w:rsidRPr="00740EAD">
        <w:t xml:space="preserve"> financial and service objective</w:t>
      </w:r>
      <w:r w:rsidR="00051806">
        <w:t>s</w:t>
      </w:r>
      <w:r w:rsidRPr="00740EAD">
        <w:t xml:space="preserve"> via Best in Class delivery, operating methods, renewed growth directions and team achievement. </w:t>
      </w:r>
      <w:r w:rsidR="009F2FE1" w:rsidRPr="00BE10FE">
        <w:t>Thorough understanding of testing principles like unit, smoke, functional, user acceptance and usability testing et</w:t>
      </w:r>
      <w:r w:rsidR="009F2FE1">
        <w:t xml:space="preserve"> al</w:t>
      </w:r>
      <w:r w:rsidR="009F2FE1" w:rsidRPr="00BE10FE">
        <w:t>.</w:t>
      </w:r>
    </w:p>
    <w:p w:rsidR="009F2FE1" w:rsidRPr="00740EAD" w:rsidRDefault="00BA4240" w:rsidP="0019096C">
      <w:pPr>
        <w:autoSpaceDE w:val="0"/>
        <w:autoSpaceDN w:val="0"/>
        <w:adjustRightInd w:val="0"/>
        <w:contextualSpacing/>
        <w:jc w:val="both"/>
      </w:pPr>
      <w:r w:rsidRPr="00BA4240">
        <w:rPr>
          <w:noProof/>
          <w:szCs w:val="20"/>
          <w:lang w:eastAsia="en-US"/>
        </w:rPr>
        <w:pict>
          <v:line id="_x0000_s1031" style="position:absolute;left:0;text-align:left;z-index:251659776" from="0,7.85pt" to="522pt,7.85pt" strokeweight=".26mm">
            <v:stroke joinstyle="miter"/>
          </v:line>
        </w:pict>
      </w:r>
    </w:p>
    <w:p w:rsidR="007B6B70" w:rsidRDefault="007B6B70" w:rsidP="0019096C">
      <w:pPr>
        <w:pStyle w:val="Heading1"/>
        <w:tabs>
          <w:tab w:val="left" w:pos="0"/>
        </w:tabs>
        <w:ind w:left="0" w:right="-648"/>
        <w:contextualSpacing/>
        <w:rPr>
          <w:rFonts w:cs="Arial"/>
          <w:szCs w:val="24"/>
        </w:rPr>
      </w:pPr>
      <w:r>
        <w:rPr>
          <w:rFonts w:cs="Arial"/>
          <w:szCs w:val="24"/>
        </w:rPr>
        <w:t>Area’s of Expertise</w:t>
      </w:r>
    </w:p>
    <w:p w:rsidR="007B6B70" w:rsidRDefault="007B6B70" w:rsidP="0019096C">
      <w:pPr>
        <w:pStyle w:val="ListParagraph"/>
        <w:numPr>
          <w:ilvl w:val="0"/>
          <w:numId w:val="1"/>
        </w:numPr>
        <w:spacing w:after="0" w:line="240" w:lineRule="auto"/>
        <w:sectPr w:rsidR="007B6B70" w:rsidSect="007B6B70">
          <w:footerReference w:type="default" r:id="rId11"/>
          <w:footnotePr>
            <w:pos w:val="beneathText"/>
          </w:footnotePr>
          <w:type w:val="continuous"/>
          <w:pgSz w:w="12240" w:h="15840"/>
          <w:pgMar w:top="720" w:right="720" w:bottom="720" w:left="1152" w:header="720" w:footer="144" w:gutter="0"/>
          <w:cols w:space="720"/>
          <w:docGrid w:linePitch="360"/>
        </w:sectPr>
      </w:pPr>
    </w:p>
    <w:p w:rsidR="007B6B70" w:rsidRPr="007D1237" w:rsidRDefault="007B6B70" w:rsidP="007B6B70">
      <w:pPr>
        <w:pStyle w:val="ListParagraph"/>
        <w:numPr>
          <w:ilvl w:val="0"/>
          <w:numId w:val="8"/>
        </w:numPr>
        <w:rPr>
          <w:rFonts w:ascii="Times New Roman" w:eastAsia="Times New Roman" w:hAnsi="Times New Roman"/>
          <w:sz w:val="24"/>
          <w:szCs w:val="24"/>
          <w:lang w:eastAsia="ar-SA"/>
        </w:rPr>
      </w:pPr>
      <w:r>
        <w:rPr>
          <w:rFonts w:ascii="Times New Roman" w:eastAsia="Times New Roman" w:hAnsi="Times New Roman"/>
          <w:sz w:val="24"/>
          <w:szCs w:val="24"/>
          <w:lang w:eastAsia="ar-SA"/>
        </w:rPr>
        <w:lastRenderedPageBreak/>
        <w:t>End to End testing</w:t>
      </w:r>
    </w:p>
    <w:p w:rsidR="007B6B70" w:rsidRPr="007D1237" w:rsidRDefault="007B6B70" w:rsidP="007B6B70">
      <w:pPr>
        <w:pStyle w:val="ListParagraph"/>
        <w:numPr>
          <w:ilvl w:val="0"/>
          <w:numId w:val="8"/>
        </w:numPr>
        <w:rPr>
          <w:rFonts w:ascii="Times New Roman" w:eastAsia="Times New Roman" w:hAnsi="Times New Roman"/>
          <w:sz w:val="24"/>
          <w:szCs w:val="24"/>
          <w:lang w:eastAsia="ar-SA"/>
        </w:rPr>
      </w:pPr>
      <w:r w:rsidRPr="005241A4">
        <w:rPr>
          <w:rFonts w:ascii="Times New Roman" w:eastAsia="Times New Roman" w:hAnsi="Times New Roman"/>
          <w:sz w:val="24"/>
          <w:szCs w:val="24"/>
          <w:lang w:eastAsia="ar-SA"/>
        </w:rPr>
        <w:t>Manual &amp; Automation Testing</w:t>
      </w:r>
      <w:r w:rsidR="002602AB">
        <w:rPr>
          <w:rFonts w:ascii="Times New Roman" w:eastAsia="Times New Roman" w:hAnsi="Times New Roman"/>
          <w:sz w:val="24"/>
          <w:szCs w:val="24"/>
          <w:lang w:eastAsia="ar-SA"/>
        </w:rPr>
        <w:t xml:space="preserve"> </w:t>
      </w:r>
    </w:p>
    <w:p w:rsidR="007B6B70" w:rsidRDefault="007F0404" w:rsidP="007B6B70">
      <w:pPr>
        <w:pStyle w:val="ListParagraph"/>
        <w:numPr>
          <w:ilvl w:val="0"/>
          <w:numId w:val="8"/>
        </w:numPr>
        <w:rPr>
          <w:rFonts w:ascii="Times New Roman" w:eastAsia="Times New Roman" w:hAnsi="Times New Roman"/>
          <w:sz w:val="24"/>
          <w:szCs w:val="24"/>
          <w:lang w:eastAsia="ar-SA"/>
        </w:rPr>
      </w:pPr>
      <w:r>
        <w:rPr>
          <w:rFonts w:ascii="Times New Roman" w:eastAsia="Times New Roman" w:hAnsi="Times New Roman"/>
          <w:sz w:val="24"/>
          <w:szCs w:val="24"/>
          <w:lang w:eastAsia="ar-SA"/>
        </w:rPr>
        <w:t>Budgeting and Forecasting</w:t>
      </w:r>
    </w:p>
    <w:p w:rsidR="007B6B70" w:rsidRDefault="007B6B70" w:rsidP="007B6B70">
      <w:pPr>
        <w:pStyle w:val="ListParagraph"/>
        <w:numPr>
          <w:ilvl w:val="0"/>
          <w:numId w:val="8"/>
        </w:numPr>
        <w:spacing w:after="0" w:line="240" w:lineRule="auto"/>
        <w:rPr>
          <w:rFonts w:ascii="Times New Roman" w:eastAsia="Times New Roman" w:hAnsi="Times New Roman"/>
          <w:sz w:val="24"/>
          <w:szCs w:val="24"/>
          <w:lang w:eastAsia="ar-SA"/>
        </w:rPr>
      </w:pPr>
      <w:r w:rsidRPr="007D1237">
        <w:rPr>
          <w:rFonts w:ascii="Times New Roman" w:eastAsia="Times New Roman" w:hAnsi="Times New Roman"/>
          <w:sz w:val="24"/>
          <w:szCs w:val="24"/>
          <w:lang w:eastAsia="ar-SA"/>
        </w:rPr>
        <w:t>Program</w:t>
      </w:r>
      <w:r w:rsidR="00900BE1">
        <w:rPr>
          <w:rFonts w:ascii="Times New Roman" w:eastAsia="Times New Roman" w:hAnsi="Times New Roman"/>
          <w:sz w:val="24"/>
          <w:szCs w:val="24"/>
          <w:lang w:eastAsia="ar-SA"/>
        </w:rPr>
        <w:t xml:space="preserve"> / Project </w:t>
      </w:r>
      <w:r w:rsidRPr="007D1237">
        <w:rPr>
          <w:rFonts w:ascii="Times New Roman" w:eastAsia="Times New Roman" w:hAnsi="Times New Roman"/>
          <w:sz w:val="24"/>
          <w:szCs w:val="24"/>
          <w:lang w:eastAsia="ar-SA"/>
        </w:rPr>
        <w:t>Management</w:t>
      </w:r>
    </w:p>
    <w:p w:rsidR="00040A08" w:rsidRDefault="00BA4240" w:rsidP="003D51C0">
      <w:pPr>
        <w:pStyle w:val="ListParagraph"/>
        <w:spacing w:after="0" w:line="240" w:lineRule="auto"/>
        <w:ind w:left="0"/>
        <w:rPr>
          <w:rFonts w:ascii="Times New Roman" w:eastAsia="Times New Roman" w:hAnsi="Times New Roman"/>
          <w:sz w:val="24"/>
          <w:szCs w:val="24"/>
          <w:lang w:eastAsia="ar-SA"/>
        </w:rPr>
      </w:pPr>
      <w:r w:rsidRPr="00BA4240">
        <w:rPr>
          <w:lang w:eastAsia="ar-SA"/>
        </w:rPr>
        <w:pict>
          <v:line id="_x0000_s1032" style="position:absolute;z-index:251661824" from="-4.5pt,10.6pt" to="517.5pt,10.6pt" strokeweight=".26mm">
            <v:stroke joinstyle="miter"/>
          </v:line>
        </w:pict>
      </w:r>
    </w:p>
    <w:p w:rsidR="007B6B70" w:rsidRPr="002602AB" w:rsidRDefault="00BB2CCC" w:rsidP="002602AB">
      <w:pPr>
        <w:pStyle w:val="ListParagraph"/>
        <w:numPr>
          <w:ilvl w:val="0"/>
          <w:numId w:val="15"/>
        </w:numPr>
        <w:spacing w:after="0" w:line="240" w:lineRule="auto"/>
        <w:rPr>
          <w:rFonts w:ascii="Times New Roman" w:eastAsia="Times New Roman" w:hAnsi="Times New Roman"/>
          <w:sz w:val="24"/>
          <w:szCs w:val="24"/>
          <w:lang w:eastAsia="ar-SA"/>
        </w:rPr>
      </w:pPr>
      <w:r w:rsidRPr="002602AB">
        <w:rPr>
          <w:rFonts w:ascii="Times New Roman" w:eastAsia="Times New Roman" w:hAnsi="Times New Roman"/>
          <w:sz w:val="24"/>
          <w:szCs w:val="24"/>
          <w:lang w:eastAsia="ar-SA"/>
        </w:rPr>
        <w:lastRenderedPageBreak/>
        <w:t>Estimation, Agile, On-site/Offshore model</w:t>
      </w:r>
      <w:r w:rsidRPr="002602AB">
        <w:rPr>
          <w:rFonts w:ascii="Times New Roman" w:eastAsia="Times New Roman" w:hAnsi="Times New Roman"/>
          <w:sz w:val="24"/>
          <w:szCs w:val="24"/>
          <w:lang w:eastAsia="ar-SA"/>
        </w:rPr>
        <w:tab/>
      </w:r>
    </w:p>
    <w:p w:rsidR="007B6B70" w:rsidRPr="007D1237" w:rsidRDefault="007B6B70" w:rsidP="007B6B70">
      <w:pPr>
        <w:pStyle w:val="ListParagraph"/>
        <w:numPr>
          <w:ilvl w:val="0"/>
          <w:numId w:val="8"/>
        </w:numPr>
        <w:spacing w:after="0" w:line="240" w:lineRule="auto"/>
        <w:rPr>
          <w:rFonts w:ascii="Times New Roman" w:eastAsia="Times New Roman" w:hAnsi="Times New Roman"/>
          <w:sz w:val="24"/>
          <w:szCs w:val="24"/>
          <w:lang w:eastAsia="ar-SA"/>
        </w:rPr>
      </w:pPr>
      <w:r w:rsidRPr="007D1237">
        <w:rPr>
          <w:rFonts w:ascii="Times New Roman" w:eastAsia="Times New Roman" w:hAnsi="Times New Roman"/>
          <w:sz w:val="24"/>
          <w:szCs w:val="24"/>
          <w:lang w:eastAsia="ar-SA"/>
        </w:rPr>
        <w:t>Pre-Sales Activity</w:t>
      </w:r>
      <w:r>
        <w:rPr>
          <w:rFonts w:ascii="Times New Roman" w:eastAsia="Times New Roman" w:hAnsi="Times New Roman"/>
          <w:sz w:val="24"/>
          <w:szCs w:val="24"/>
          <w:lang w:eastAsia="ar-SA"/>
        </w:rPr>
        <w:t xml:space="preserve"> (RFP, SoW)</w:t>
      </w:r>
    </w:p>
    <w:p w:rsidR="007B6B70" w:rsidRPr="007D1237" w:rsidRDefault="007B6B70" w:rsidP="007B6B70">
      <w:pPr>
        <w:pStyle w:val="ListParagraph"/>
        <w:numPr>
          <w:ilvl w:val="0"/>
          <w:numId w:val="8"/>
        </w:numPr>
        <w:spacing w:after="0" w:line="240" w:lineRule="auto"/>
        <w:rPr>
          <w:rFonts w:ascii="Times New Roman" w:eastAsia="Times New Roman" w:hAnsi="Times New Roman"/>
          <w:sz w:val="24"/>
          <w:szCs w:val="24"/>
          <w:lang w:eastAsia="ar-SA"/>
        </w:rPr>
      </w:pPr>
      <w:r>
        <w:rPr>
          <w:rFonts w:ascii="Times New Roman" w:eastAsia="Times New Roman" w:hAnsi="Times New Roman"/>
          <w:sz w:val="24"/>
          <w:szCs w:val="24"/>
          <w:lang w:eastAsia="ar-SA"/>
        </w:rPr>
        <w:t xml:space="preserve">Stakeholder and </w:t>
      </w:r>
      <w:r w:rsidRPr="007D1237">
        <w:rPr>
          <w:rFonts w:ascii="Times New Roman" w:eastAsia="Times New Roman" w:hAnsi="Times New Roman"/>
          <w:sz w:val="24"/>
          <w:szCs w:val="24"/>
          <w:lang w:eastAsia="ar-SA"/>
        </w:rPr>
        <w:t>Team Management</w:t>
      </w:r>
    </w:p>
    <w:p w:rsidR="007B6B70" w:rsidRPr="00BB2CCC" w:rsidRDefault="007B6B70" w:rsidP="007B6B70">
      <w:pPr>
        <w:pStyle w:val="ListParagraph"/>
        <w:numPr>
          <w:ilvl w:val="0"/>
          <w:numId w:val="8"/>
        </w:numPr>
        <w:spacing w:after="0" w:line="240" w:lineRule="auto"/>
      </w:pPr>
      <w:r w:rsidRPr="007D1237">
        <w:rPr>
          <w:rFonts w:ascii="Times New Roman" w:eastAsia="Times New Roman" w:hAnsi="Times New Roman"/>
          <w:sz w:val="24"/>
          <w:szCs w:val="24"/>
          <w:lang w:eastAsia="ar-SA"/>
        </w:rPr>
        <w:t>Engagement / Relationship Management</w:t>
      </w:r>
    </w:p>
    <w:p w:rsidR="003D51C0" w:rsidRDefault="003D51C0" w:rsidP="003D51C0">
      <w:pPr>
        <w:pStyle w:val="ListParagraph"/>
        <w:numPr>
          <w:ilvl w:val="0"/>
          <w:numId w:val="8"/>
        </w:numPr>
        <w:spacing w:after="0" w:line="240" w:lineRule="auto"/>
        <w:rPr>
          <w:rFonts w:ascii="Times New Roman" w:eastAsia="Times New Roman" w:hAnsi="Times New Roman"/>
          <w:sz w:val="24"/>
          <w:szCs w:val="24"/>
          <w:lang w:eastAsia="ar-SA"/>
        </w:rPr>
      </w:pPr>
      <w:r w:rsidRPr="002602AB">
        <w:rPr>
          <w:rFonts w:ascii="Times New Roman" w:eastAsia="Times New Roman" w:hAnsi="Times New Roman"/>
          <w:sz w:val="24"/>
          <w:szCs w:val="24"/>
          <w:lang w:eastAsia="ar-SA"/>
        </w:rPr>
        <w:t>Test Consulting and Assessment</w:t>
      </w:r>
    </w:p>
    <w:p w:rsidR="00BB2CCC" w:rsidRDefault="00BB2CCC" w:rsidP="00BB2CCC">
      <w:pPr>
        <w:sectPr w:rsidR="00BB2CCC" w:rsidSect="007D1237">
          <w:footnotePr>
            <w:pos w:val="beneathText"/>
          </w:footnotePr>
          <w:type w:val="continuous"/>
          <w:pgSz w:w="12240" w:h="15840"/>
          <w:pgMar w:top="720" w:right="720" w:bottom="720" w:left="1152" w:header="720" w:footer="144" w:gutter="0"/>
          <w:cols w:num="2" w:space="720" w:equalWidth="0">
            <w:col w:w="4248" w:space="720"/>
            <w:col w:w="5400"/>
          </w:cols>
          <w:docGrid w:linePitch="360"/>
        </w:sectPr>
      </w:pPr>
    </w:p>
    <w:p w:rsidR="007B6B70" w:rsidRDefault="007B6B70" w:rsidP="007B6B70">
      <w:pPr>
        <w:jc w:val="both"/>
        <w:rPr>
          <w:b/>
        </w:rPr>
      </w:pPr>
    </w:p>
    <w:p w:rsidR="007B6B70" w:rsidRDefault="007B6B70" w:rsidP="007B6B70">
      <w:pPr>
        <w:jc w:val="both"/>
        <w:rPr>
          <w:b/>
          <w:bCs/>
        </w:rPr>
      </w:pPr>
      <w:r>
        <w:rPr>
          <w:b/>
        </w:rPr>
        <w:t>Educational</w:t>
      </w:r>
      <w:r>
        <w:rPr>
          <w:b/>
        </w:rPr>
        <w:tab/>
      </w:r>
      <w:r>
        <w:rPr>
          <w:b/>
        </w:rPr>
        <w:tab/>
        <w:t xml:space="preserve">         :</w:t>
      </w:r>
      <w:r>
        <w:rPr>
          <w:b/>
        </w:rPr>
        <w:tab/>
      </w:r>
      <w:r w:rsidR="00C62B1F" w:rsidRPr="00C62B1F">
        <w:rPr>
          <w:b/>
        </w:rPr>
        <w:sym w:font="Wingdings" w:char="F0E0"/>
      </w:r>
      <w:r>
        <w:rPr>
          <w:bCs/>
        </w:rPr>
        <w:t>MASTERS programme in BUSINESS ADMINISTRATION</w:t>
      </w:r>
      <w:r>
        <w:rPr>
          <w:b/>
          <w:bCs/>
        </w:rPr>
        <w:t xml:space="preserve"> (MBA)</w:t>
      </w:r>
    </w:p>
    <w:p w:rsidR="007B6B70" w:rsidRDefault="007B6B70" w:rsidP="007B6B70">
      <w:pPr>
        <w:jc w:val="both"/>
        <w:rPr>
          <w:bCs/>
        </w:rPr>
      </w:pPr>
      <w:r>
        <w:rPr>
          <w:b/>
          <w:bCs/>
        </w:rPr>
        <w:t xml:space="preserve">Qualification </w:t>
      </w:r>
      <w:r>
        <w:rPr>
          <w:b/>
          <w:bCs/>
        </w:rPr>
        <w:tab/>
      </w:r>
      <w:r>
        <w:rPr>
          <w:b/>
          <w:bCs/>
        </w:rPr>
        <w:tab/>
      </w:r>
      <w:r>
        <w:rPr>
          <w:b/>
          <w:bCs/>
        </w:rPr>
        <w:tab/>
      </w:r>
      <w:r>
        <w:rPr>
          <w:bCs/>
        </w:rPr>
        <w:t xml:space="preserve">with </w:t>
      </w:r>
      <w:r>
        <w:rPr>
          <w:b/>
          <w:bCs/>
        </w:rPr>
        <w:t xml:space="preserve">First Class </w:t>
      </w:r>
      <w:r>
        <w:rPr>
          <w:bCs/>
        </w:rPr>
        <w:t>in all the semester</w:t>
      </w:r>
      <w:r w:rsidR="00693896">
        <w:rPr>
          <w:bCs/>
        </w:rPr>
        <w:t>s</w:t>
      </w:r>
    </w:p>
    <w:p w:rsidR="004F46CD" w:rsidRDefault="004547FD" w:rsidP="004547FD">
      <w:pPr>
        <w:ind w:left="2880"/>
        <w:jc w:val="both"/>
        <w:rPr>
          <w:bCs/>
        </w:rPr>
      </w:pPr>
      <w:r w:rsidRPr="00BA53ED">
        <w:rPr>
          <w:b/>
        </w:rPr>
        <w:sym w:font="Wingdings" w:char="F0E0"/>
      </w:r>
      <w:r w:rsidRPr="00BA53ED">
        <w:rPr>
          <w:bCs/>
        </w:rPr>
        <w:t>Engineering in Information Systems from</w:t>
      </w:r>
      <w:r w:rsidRPr="004547FD">
        <w:rPr>
          <w:b/>
          <w:bCs/>
        </w:rPr>
        <w:t xml:space="preserve"> BITS, Pilani (BS</w:t>
      </w:r>
      <w:r w:rsidR="00D20F79">
        <w:rPr>
          <w:b/>
          <w:bCs/>
        </w:rPr>
        <w:t xml:space="preserve"> </w:t>
      </w:r>
      <w:r w:rsidRPr="004547FD">
        <w:rPr>
          <w:b/>
          <w:bCs/>
        </w:rPr>
        <w:t>IS)</w:t>
      </w:r>
      <w:r w:rsidR="00D20F79">
        <w:rPr>
          <w:b/>
          <w:bCs/>
        </w:rPr>
        <w:t xml:space="preserve"> </w:t>
      </w:r>
      <w:r w:rsidR="004F46CD" w:rsidRPr="004F46CD">
        <w:rPr>
          <w:bCs/>
        </w:rPr>
        <w:t xml:space="preserve">with </w:t>
      </w:r>
    </w:p>
    <w:p w:rsidR="004547FD" w:rsidRPr="00134E4E" w:rsidRDefault="004F46CD" w:rsidP="004F46CD">
      <w:pPr>
        <w:ind w:left="2160" w:firstLine="720"/>
        <w:jc w:val="both"/>
        <w:rPr>
          <w:b/>
          <w:bCs/>
        </w:rPr>
      </w:pPr>
      <w:r w:rsidRPr="00134E4E">
        <w:rPr>
          <w:b/>
          <w:bCs/>
        </w:rPr>
        <w:t xml:space="preserve">CGPA </w:t>
      </w:r>
      <w:r w:rsidRPr="00336ABF">
        <w:rPr>
          <w:bCs/>
        </w:rPr>
        <w:t xml:space="preserve">of </w:t>
      </w:r>
      <w:r w:rsidRPr="00E1638E">
        <w:rPr>
          <w:b/>
          <w:bCs/>
        </w:rPr>
        <w:t>7</w:t>
      </w:r>
      <w:r w:rsidRPr="00134E4E">
        <w:rPr>
          <w:b/>
          <w:bCs/>
        </w:rPr>
        <w:t>.</w:t>
      </w:r>
      <w:r w:rsidRPr="00E1638E">
        <w:rPr>
          <w:b/>
          <w:bCs/>
        </w:rPr>
        <w:t>4</w:t>
      </w:r>
      <w:r w:rsidR="00D20F79">
        <w:rPr>
          <w:b/>
          <w:bCs/>
        </w:rPr>
        <w:t xml:space="preserve"> (First Class in all the semesters)</w:t>
      </w:r>
    </w:p>
    <w:p w:rsidR="007B6B70" w:rsidRDefault="007B6B70" w:rsidP="007B6B70">
      <w:pPr>
        <w:jc w:val="both"/>
      </w:pPr>
    </w:p>
    <w:p w:rsidR="007B6B70" w:rsidRDefault="007B6B70" w:rsidP="007B6B70">
      <w:pPr>
        <w:ind w:left="2880" w:hanging="2880"/>
        <w:jc w:val="both"/>
        <w:rPr>
          <w:b/>
        </w:rPr>
      </w:pPr>
      <w:r>
        <w:rPr>
          <w:b/>
        </w:rPr>
        <w:t>Certifications                      :</w:t>
      </w:r>
      <w:r>
        <w:rPr>
          <w:b/>
        </w:rPr>
        <w:tab/>
      </w:r>
      <w:r>
        <w:rPr>
          <w:b/>
          <w:sz w:val="28"/>
        </w:rPr>
        <w:t>PMP</w:t>
      </w:r>
      <w:r w:rsidRPr="00F771C9">
        <w:rPr>
          <w:b/>
          <w:sz w:val="28"/>
          <w:vertAlign w:val="superscript"/>
        </w:rPr>
        <w:t>®</w:t>
      </w:r>
      <w:r w:rsidRPr="00F771C9">
        <w:rPr>
          <w:b/>
        </w:rPr>
        <w:t>, ISTQB.</w:t>
      </w:r>
    </w:p>
    <w:p w:rsidR="007B6B70" w:rsidRDefault="007B6B70" w:rsidP="007B6B70">
      <w:pPr>
        <w:ind w:left="2880"/>
        <w:jc w:val="both"/>
      </w:pPr>
      <w:r w:rsidRPr="00BE3606">
        <w:rPr>
          <w:b/>
        </w:rPr>
        <w:t>Banking Domain – Digital university certification.</w:t>
      </w:r>
    </w:p>
    <w:p w:rsidR="007B6B70" w:rsidRDefault="007B6B70" w:rsidP="007B6B70">
      <w:pPr>
        <w:ind w:left="2820"/>
        <w:jc w:val="both"/>
      </w:pPr>
    </w:p>
    <w:p w:rsidR="007A01EC" w:rsidRDefault="00240870" w:rsidP="00240870">
      <w:pPr>
        <w:ind w:left="2700" w:hanging="2700"/>
        <w:rPr>
          <w:b/>
        </w:rPr>
      </w:pPr>
      <w:r>
        <w:rPr>
          <w:b/>
        </w:rPr>
        <w:t xml:space="preserve">Professional Experience    </w:t>
      </w:r>
      <w:r w:rsidR="007B6B70">
        <w:rPr>
          <w:b/>
        </w:rPr>
        <w:t>:</w:t>
      </w:r>
      <w:r w:rsidR="00E1638E">
        <w:rPr>
          <w:b/>
        </w:rPr>
        <w:t xml:space="preserve">  </w:t>
      </w:r>
      <w:r w:rsidR="007B6B70">
        <w:rPr>
          <w:b/>
          <w:bCs/>
        </w:rPr>
        <w:t>1</w:t>
      </w:r>
      <w:r w:rsidR="00593820">
        <w:rPr>
          <w:b/>
          <w:bCs/>
        </w:rPr>
        <w:t>3</w:t>
      </w:r>
      <w:r w:rsidR="007B6B70" w:rsidRPr="00A67FFB">
        <w:rPr>
          <w:b/>
        </w:rPr>
        <w:t xml:space="preserve"> years in “Test</w:t>
      </w:r>
      <w:r w:rsidR="007A01EC">
        <w:rPr>
          <w:b/>
        </w:rPr>
        <w:t xml:space="preserve"> Management, Program / </w:t>
      </w:r>
      <w:r w:rsidR="007B6B70" w:rsidRPr="00A67FFB">
        <w:rPr>
          <w:b/>
        </w:rPr>
        <w:t>Project Management</w:t>
      </w:r>
      <w:r w:rsidR="007A01EC">
        <w:rPr>
          <w:b/>
        </w:rPr>
        <w:t>,</w:t>
      </w:r>
    </w:p>
    <w:p w:rsidR="007B6B70" w:rsidRDefault="007A01EC" w:rsidP="00240870">
      <w:pPr>
        <w:ind w:left="2700" w:hanging="2700"/>
      </w:pPr>
      <w:r>
        <w:rPr>
          <w:b/>
        </w:rPr>
        <w:t xml:space="preserve">                                                Account Management</w:t>
      </w:r>
      <w:r w:rsidR="007B6B70" w:rsidRPr="00A67FFB">
        <w:rPr>
          <w:b/>
        </w:rPr>
        <w:t xml:space="preserve"> and Quality </w:t>
      </w:r>
      <w:r w:rsidR="00B143CF">
        <w:rPr>
          <w:b/>
        </w:rPr>
        <w:t>Engineering</w:t>
      </w:r>
      <w:r w:rsidR="00593820">
        <w:rPr>
          <w:b/>
        </w:rPr>
        <w:t xml:space="preserve"> and </w:t>
      </w:r>
      <w:r w:rsidR="00593820" w:rsidRPr="00A67FFB">
        <w:rPr>
          <w:b/>
        </w:rPr>
        <w:t>Assurance</w:t>
      </w:r>
      <w:r w:rsidR="007B6B70" w:rsidRPr="00A67FFB">
        <w:rPr>
          <w:b/>
        </w:rPr>
        <w:t>”</w:t>
      </w:r>
    </w:p>
    <w:p w:rsidR="007B6B70" w:rsidRDefault="007B6B70" w:rsidP="007B6B70">
      <w:pPr>
        <w:ind w:left="2700" w:hanging="2700"/>
        <w:jc w:val="both"/>
      </w:pPr>
    </w:p>
    <w:p w:rsidR="007B6B70" w:rsidRDefault="007B6B70" w:rsidP="007B6B70">
      <w:pPr>
        <w:ind w:left="2880" w:hanging="2880"/>
        <w:jc w:val="both"/>
      </w:pPr>
      <w:r>
        <w:rPr>
          <w:b/>
        </w:rPr>
        <w:t>Domain Knowledge           :</w:t>
      </w:r>
      <w:r>
        <w:rPr>
          <w:b/>
        </w:rPr>
        <w:tab/>
      </w:r>
      <w:r w:rsidR="00AD7B9D">
        <w:t>BFS, SOA, ERP, SR</w:t>
      </w:r>
      <w:r>
        <w:t>M</w:t>
      </w:r>
      <w:r w:rsidR="001F2F7B">
        <w:t>, Mobile Testing</w:t>
      </w:r>
    </w:p>
    <w:p w:rsidR="007B6B70" w:rsidRDefault="007B6B70" w:rsidP="007B6B70">
      <w:pPr>
        <w:ind w:left="2820"/>
        <w:jc w:val="both"/>
      </w:pPr>
    </w:p>
    <w:p w:rsidR="007B6B70" w:rsidRDefault="007B6B70" w:rsidP="007B6B70">
      <w:pPr>
        <w:pStyle w:val="Heading4"/>
        <w:tabs>
          <w:tab w:val="left" w:pos="0"/>
        </w:tabs>
        <w:rPr>
          <w:b w:val="0"/>
          <w:sz w:val="22"/>
          <w:szCs w:val="22"/>
        </w:rPr>
      </w:pPr>
      <w:r>
        <w:t xml:space="preserve">Technical Skills                  : </w:t>
      </w:r>
      <w:r>
        <w:tab/>
      </w:r>
      <w:r>
        <w:rPr>
          <w:b w:val="0"/>
        </w:rPr>
        <w:t xml:space="preserve">1) </w:t>
      </w:r>
      <w:r>
        <w:rPr>
          <w:b w:val="0"/>
          <w:bCs w:val="0"/>
        </w:rPr>
        <w:t>Languages</w:t>
      </w:r>
      <w:r>
        <w:rPr>
          <w:b w:val="0"/>
          <w:bCs w:val="0"/>
        </w:rPr>
        <w:tab/>
      </w:r>
      <w:r>
        <w:rPr>
          <w:b w:val="0"/>
          <w:bCs w:val="0"/>
        </w:rPr>
        <w:tab/>
      </w:r>
      <w:r>
        <w:rPr>
          <w:b w:val="0"/>
          <w:bCs w:val="0"/>
        </w:rPr>
        <w:tab/>
        <w:t xml:space="preserve">           :  Java, C, C++, </w:t>
      </w:r>
      <w:r>
        <w:rPr>
          <w:b w:val="0"/>
          <w:sz w:val="22"/>
          <w:szCs w:val="22"/>
        </w:rPr>
        <w:t>Unix shell scripting</w:t>
      </w:r>
    </w:p>
    <w:p w:rsidR="007B6B70" w:rsidRDefault="007B6B70" w:rsidP="007B6B70">
      <w:pPr>
        <w:pStyle w:val="Heading5"/>
        <w:tabs>
          <w:tab w:val="left" w:pos="2160"/>
        </w:tabs>
        <w:ind w:left="2160"/>
        <w:rPr>
          <w:b w:val="0"/>
        </w:rPr>
      </w:pPr>
      <w:r>
        <w:rPr>
          <w:b w:val="0"/>
        </w:rPr>
        <w:t xml:space="preserve">            2) Platforms</w:t>
      </w:r>
      <w:r>
        <w:rPr>
          <w:b w:val="0"/>
        </w:rPr>
        <w:tab/>
      </w:r>
      <w:r>
        <w:rPr>
          <w:b w:val="0"/>
        </w:rPr>
        <w:tab/>
      </w:r>
      <w:r w:rsidR="00FE72FB">
        <w:rPr>
          <w:b w:val="0"/>
        </w:rPr>
        <w:tab/>
      </w:r>
      <w:r w:rsidR="00CB1E5A">
        <w:rPr>
          <w:b w:val="0"/>
        </w:rPr>
        <w:t xml:space="preserve">           </w:t>
      </w:r>
      <w:r>
        <w:rPr>
          <w:b w:val="0"/>
          <w:bCs/>
        </w:rPr>
        <w:t xml:space="preserve">:  </w:t>
      </w:r>
      <w:r>
        <w:rPr>
          <w:b w:val="0"/>
        </w:rPr>
        <w:t>Unix, Linux, Solaris &amp; Windows</w:t>
      </w:r>
    </w:p>
    <w:p w:rsidR="007B6B70" w:rsidRDefault="007B6B70" w:rsidP="007B6B70">
      <w:r>
        <w:tab/>
      </w:r>
      <w:r>
        <w:tab/>
      </w:r>
      <w:r>
        <w:tab/>
      </w:r>
      <w:r>
        <w:tab/>
      </w:r>
      <w:r>
        <w:rPr>
          <w:bCs/>
        </w:rPr>
        <w:t>3</w:t>
      </w:r>
      <w:r>
        <w:t>) Testing Tool</w:t>
      </w:r>
      <w:r>
        <w:tab/>
      </w:r>
      <w:r>
        <w:tab/>
        <w:t xml:space="preserve">           :  QTP, QC</w:t>
      </w:r>
      <w:r w:rsidR="009D571B">
        <w:t xml:space="preserve">, </w:t>
      </w:r>
      <w:r w:rsidR="009B3DC1">
        <w:t>Selenium, SeeTest</w:t>
      </w:r>
    </w:p>
    <w:p w:rsidR="007B6B70" w:rsidRDefault="007B6B70" w:rsidP="00CB1E5A">
      <w:pPr>
        <w:ind w:left="2160" w:firstLine="720"/>
        <w:jc w:val="both"/>
      </w:pPr>
      <w:r>
        <w:lastRenderedPageBreak/>
        <w:t xml:space="preserve">4) Configuration Mngt. Tool            </w:t>
      </w:r>
      <w:r w:rsidR="00CB1E5A">
        <w:t xml:space="preserve"> </w:t>
      </w:r>
      <w:r>
        <w:t>:  Visual  Source Safe (VSS), SVN</w:t>
      </w:r>
    </w:p>
    <w:p w:rsidR="007B6B70" w:rsidRDefault="007B6B70" w:rsidP="007B6B70">
      <w:pPr>
        <w:ind w:left="2160" w:hanging="2160"/>
        <w:jc w:val="both"/>
        <w:rPr>
          <w:bCs/>
        </w:rPr>
      </w:pPr>
      <w:r>
        <w:tab/>
      </w:r>
      <w:r>
        <w:tab/>
      </w:r>
      <w:r>
        <w:rPr>
          <w:bCs/>
        </w:rPr>
        <w:t>5)</w:t>
      </w:r>
      <w:r w:rsidR="007D427B">
        <w:rPr>
          <w:bCs/>
        </w:rPr>
        <w:t xml:space="preserve"> </w:t>
      </w:r>
      <w:r>
        <w:rPr>
          <w:bCs/>
        </w:rPr>
        <w:t>Database</w:t>
      </w:r>
      <w:r>
        <w:tab/>
      </w:r>
      <w:r w:rsidR="007C5950">
        <w:tab/>
      </w:r>
      <w:r w:rsidR="007D427B">
        <w:tab/>
      </w:r>
      <w:r w:rsidR="007D427B">
        <w:tab/>
      </w:r>
      <w:r>
        <w:rPr>
          <w:bCs/>
        </w:rPr>
        <w:t xml:space="preserve">:  </w:t>
      </w:r>
      <w:r w:rsidR="00841D61">
        <w:rPr>
          <w:bCs/>
        </w:rPr>
        <w:t xml:space="preserve">Oracle, MySQL, </w:t>
      </w:r>
      <w:r>
        <w:rPr>
          <w:bCs/>
        </w:rPr>
        <w:t>MS SQL</w:t>
      </w:r>
      <w:r w:rsidR="00841D61">
        <w:rPr>
          <w:bCs/>
        </w:rPr>
        <w:t xml:space="preserve">, </w:t>
      </w:r>
      <w:r>
        <w:rPr>
          <w:bCs/>
        </w:rPr>
        <w:t>Adabas</w:t>
      </w:r>
    </w:p>
    <w:p w:rsidR="007B6B70" w:rsidRDefault="007B6B70" w:rsidP="007B6B70">
      <w:pPr>
        <w:ind w:left="2160" w:hanging="2160"/>
        <w:jc w:val="both"/>
        <w:rPr>
          <w:bCs/>
        </w:rPr>
      </w:pPr>
      <w:r>
        <w:rPr>
          <w:bCs/>
        </w:rPr>
        <w:tab/>
      </w:r>
      <w:r>
        <w:rPr>
          <w:bCs/>
        </w:rPr>
        <w:tab/>
        <w:t xml:space="preserve">6) Web / Application Servers          </w:t>
      </w:r>
      <w:r w:rsidR="007D427B">
        <w:rPr>
          <w:bCs/>
        </w:rPr>
        <w:t xml:space="preserve">  </w:t>
      </w:r>
      <w:r>
        <w:rPr>
          <w:bCs/>
        </w:rPr>
        <w:t xml:space="preserve"> :  IIS, JBoss, Tomcat, Weblogic</w:t>
      </w:r>
    </w:p>
    <w:p w:rsidR="007B6B70" w:rsidRDefault="007B6B70" w:rsidP="007B6B70">
      <w:pPr>
        <w:ind w:left="2160" w:hanging="2160"/>
        <w:jc w:val="both"/>
        <w:rPr>
          <w:b/>
          <w:bCs/>
        </w:rPr>
      </w:pPr>
      <w:r>
        <w:rPr>
          <w:bCs/>
        </w:rPr>
        <w:tab/>
      </w:r>
      <w:r>
        <w:rPr>
          <w:bCs/>
        </w:rPr>
        <w:tab/>
        <w:t>7) Project Management tools</w:t>
      </w:r>
      <w:r>
        <w:rPr>
          <w:bCs/>
        </w:rPr>
        <w:tab/>
        <w:t xml:space="preserve">           </w:t>
      </w:r>
      <w:r w:rsidR="007D427B">
        <w:rPr>
          <w:bCs/>
        </w:rPr>
        <w:t xml:space="preserve"> </w:t>
      </w:r>
      <w:r>
        <w:rPr>
          <w:bCs/>
        </w:rPr>
        <w:t>:  MS Project, Digite</w:t>
      </w:r>
      <w:r w:rsidR="008E0190">
        <w:rPr>
          <w:bCs/>
        </w:rPr>
        <w:t>, C2.0</w:t>
      </w:r>
    </w:p>
    <w:p w:rsidR="00F74846" w:rsidRDefault="00F74846" w:rsidP="00F74846">
      <w:pPr>
        <w:ind w:left="2880"/>
        <w:jc w:val="both"/>
        <w:rPr>
          <w:bCs/>
        </w:rPr>
      </w:pPr>
      <w:r>
        <w:rPr>
          <w:bCs/>
        </w:rPr>
        <w:t xml:space="preserve">8) Estimation Techniques               </w:t>
      </w:r>
      <w:r w:rsidR="007D427B">
        <w:rPr>
          <w:bCs/>
        </w:rPr>
        <w:t xml:space="preserve">  </w:t>
      </w:r>
      <w:r>
        <w:rPr>
          <w:bCs/>
        </w:rPr>
        <w:t xml:space="preserve">  : </w:t>
      </w:r>
      <w:r w:rsidR="007D427B">
        <w:rPr>
          <w:bCs/>
        </w:rPr>
        <w:t xml:space="preserve"> </w:t>
      </w:r>
      <w:r>
        <w:rPr>
          <w:bCs/>
        </w:rPr>
        <w:t>Function Point, Test Point</w:t>
      </w:r>
      <w:r w:rsidR="007B6B70">
        <w:rPr>
          <w:bCs/>
        </w:rPr>
        <w:tab/>
      </w:r>
    </w:p>
    <w:p w:rsidR="007B6B70" w:rsidRDefault="00F74846" w:rsidP="00F74846">
      <w:pPr>
        <w:ind w:left="2880"/>
        <w:jc w:val="both"/>
        <w:rPr>
          <w:bCs/>
        </w:rPr>
      </w:pPr>
      <w:r>
        <w:rPr>
          <w:bCs/>
        </w:rPr>
        <w:t>9</w:t>
      </w:r>
      <w:r w:rsidR="007B6B70">
        <w:rPr>
          <w:bCs/>
        </w:rPr>
        <w:t>) Software Life Cycles</w:t>
      </w:r>
      <w:r w:rsidR="008E0190">
        <w:rPr>
          <w:bCs/>
        </w:rPr>
        <w:t>/</w:t>
      </w:r>
      <w:r w:rsidR="00A04D7A">
        <w:rPr>
          <w:bCs/>
        </w:rPr>
        <w:t>methodology:</w:t>
      </w:r>
      <w:r w:rsidR="007D427B">
        <w:rPr>
          <w:bCs/>
        </w:rPr>
        <w:t xml:space="preserve"> </w:t>
      </w:r>
      <w:r w:rsidR="007B6B70" w:rsidRPr="00FB516C">
        <w:rPr>
          <w:bCs/>
        </w:rPr>
        <w:t>Waterfall,</w:t>
      </w:r>
      <w:r w:rsidR="0087536D">
        <w:rPr>
          <w:bCs/>
        </w:rPr>
        <w:t xml:space="preserve"> </w:t>
      </w:r>
      <w:r w:rsidR="007B6B70" w:rsidRPr="00FB516C">
        <w:rPr>
          <w:bCs/>
        </w:rPr>
        <w:t xml:space="preserve">V-Model, Agile </w:t>
      </w:r>
    </w:p>
    <w:p w:rsidR="00FB685F" w:rsidRDefault="00FB685F" w:rsidP="00A038EB">
      <w:pPr>
        <w:ind w:left="2880" w:hanging="2880"/>
        <w:jc w:val="both"/>
        <w:rPr>
          <w:bCs/>
        </w:rPr>
      </w:pPr>
    </w:p>
    <w:p w:rsidR="00FB685F" w:rsidRPr="00357C21" w:rsidRDefault="00FB685F" w:rsidP="00FB685F">
      <w:pPr>
        <w:numPr>
          <w:ilvl w:val="0"/>
          <w:numId w:val="4"/>
        </w:numPr>
        <w:tabs>
          <w:tab w:val="clear" w:pos="720"/>
          <w:tab w:val="left" w:pos="270"/>
        </w:tabs>
        <w:ind w:left="0" w:firstLine="0"/>
        <w:jc w:val="both"/>
        <w:rPr>
          <w:shd w:val="clear" w:color="auto" w:fill="C0C0C0"/>
        </w:rPr>
      </w:pPr>
      <w:r w:rsidRPr="00FB685F">
        <w:rPr>
          <w:shd w:val="clear" w:color="auto" w:fill="C0C0C0"/>
        </w:rPr>
        <w:t>Working with</w:t>
      </w:r>
      <w:r w:rsidRPr="00FB685F">
        <w:rPr>
          <w:b/>
          <w:shd w:val="clear" w:color="auto" w:fill="C0C0C0"/>
        </w:rPr>
        <w:t xml:space="preserve"> Cognizant Technology Solutions </w:t>
      </w:r>
      <w:r w:rsidRPr="00FB685F">
        <w:rPr>
          <w:shd w:val="clear" w:color="auto" w:fill="C0C0C0"/>
        </w:rPr>
        <w:t>(</w:t>
      </w:r>
      <w:hyperlink r:id="rId12" w:history="1">
        <w:r w:rsidRPr="00FB685F">
          <w:rPr>
            <w:shd w:val="clear" w:color="auto" w:fill="C0C0C0"/>
          </w:rPr>
          <w:t>www.cognizant.com</w:t>
        </w:r>
      </w:hyperlink>
      <w:r w:rsidRPr="00FB685F">
        <w:rPr>
          <w:shd w:val="clear" w:color="auto" w:fill="C0C0C0"/>
        </w:rPr>
        <w:t>)</w:t>
      </w:r>
      <w:r>
        <w:rPr>
          <w:b/>
          <w:shd w:val="clear" w:color="auto" w:fill="C0C0C0"/>
        </w:rPr>
        <w:t xml:space="preserve"> from Jan 2010</w:t>
      </w:r>
      <w:r w:rsidRPr="00FB685F">
        <w:rPr>
          <w:shd w:val="clear" w:color="auto" w:fill="C0C0C0"/>
        </w:rPr>
        <w:t>.</w:t>
      </w:r>
    </w:p>
    <w:p w:rsidR="00FB685F" w:rsidRDefault="00FB685F" w:rsidP="00FB685F">
      <w:pPr>
        <w:tabs>
          <w:tab w:val="left" w:pos="270"/>
        </w:tabs>
        <w:jc w:val="both"/>
        <w:rPr>
          <w:shd w:val="clear" w:color="auto" w:fill="C0C0C0"/>
        </w:rPr>
      </w:pPr>
    </w:p>
    <w:p w:rsidR="00963398" w:rsidRDefault="00F51F5D" w:rsidP="00F51F5D">
      <w:pPr>
        <w:tabs>
          <w:tab w:val="left" w:pos="270"/>
        </w:tabs>
        <w:ind w:hanging="90"/>
        <w:jc w:val="both"/>
      </w:pPr>
      <w:r>
        <w:rPr>
          <w:b/>
        </w:rPr>
        <w:tab/>
        <w:t>Project insight</w:t>
      </w:r>
      <w:r>
        <w:t xml:space="preserve">: </w:t>
      </w:r>
      <w:r w:rsidR="00963398">
        <w:t xml:space="preserve">Working as </w:t>
      </w:r>
      <w:r w:rsidR="00591E62">
        <w:t>Delivery/</w:t>
      </w:r>
      <w:r w:rsidR="00963398">
        <w:t xml:space="preserve">Program Manager for the large US security software provider. The program is of Mobile software testing with various intricate. The program also involves integration with several products from the business lines. </w:t>
      </w:r>
    </w:p>
    <w:p w:rsidR="00963398" w:rsidRDefault="00963398" w:rsidP="00F51F5D">
      <w:pPr>
        <w:tabs>
          <w:tab w:val="left" w:pos="270"/>
        </w:tabs>
        <w:ind w:hanging="90"/>
        <w:jc w:val="both"/>
      </w:pPr>
    </w:p>
    <w:p w:rsidR="00F51F5D" w:rsidRDefault="00963398" w:rsidP="00F51F5D">
      <w:pPr>
        <w:tabs>
          <w:tab w:val="left" w:pos="270"/>
        </w:tabs>
        <w:ind w:hanging="90"/>
        <w:jc w:val="both"/>
      </w:pPr>
      <w:r>
        <w:t xml:space="preserve"> </w:t>
      </w:r>
      <w:r w:rsidRPr="00963398">
        <w:rPr>
          <w:b/>
        </w:rPr>
        <w:t>Previous Projects:</w:t>
      </w:r>
      <w:r>
        <w:t xml:space="preserve"> </w:t>
      </w:r>
      <w:r w:rsidR="00F51F5D">
        <w:t>Work</w:t>
      </w:r>
      <w:r>
        <w:t xml:space="preserve">ed </w:t>
      </w:r>
      <w:r w:rsidR="00F51F5D">
        <w:t xml:space="preserve">as </w:t>
      </w:r>
      <w:r w:rsidR="00276A81" w:rsidRPr="00276A81">
        <w:rPr>
          <w:i/>
          <w:u w:val="single"/>
        </w:rPr>
        <w:t>End to End</w:t>
      </w:r>
      <w:r w:rsidR="009B29C2">
        <w:rPr>
          <w:i/>
          <w:u w:val="single"/>
        </w:rPr>
        <w:t xml:space="preserve"> </w:t>
      </w:r>
      <w:r w:rsidR="00F51F5D" w:rsidRPr="00F51F5D">
        <w:rPr>
          <w:i/>
          <w:u w:val="single"/>
        </w:rPr>
        <w:t>Test Manager for a large UK bank client in Credit Card, Scheme changes project.</w:t>
      </w:r>
      <w:r w:rsidR="00F51F5D">
        <w:t xml:space="preserve"> The various schemes include VISA, Master Card, AMEX, JCB etc. The various application involved in the project includes</w:t>
      </w:r>
      <w:r w:rsidR="00B37A12">
        <w:t xml:space="preserve"> TRACS, TANDEM/Base 24, CAMS, PEGA et al.</w:t>
      </w:r>
    </w:p>
    <w:p w:rsidR="00F51F5D" w:rsidRDefault="00F51F5D" w:rsidP="00854DFB">
      <w:pPr>
        <w:autoSpaceDE w:val="0"/>
        <w:autoSpaceDN w:val="0"/>
        <w:adjustRightInd w:val="0"/>
        <w:jc w:val="both"/>
        <w:rPr>
          <w:rFonts w:ascii="Arial" w:hAnsi="Arial" w:cs="Arial"/>
          <w:color w:val="000000"/>
          <w:sz w:val="18"/>
          <w:szCs w:val="18"/>
        </w:rPr>
      </w:pPr>
    </w:p>
    <w:p w:rsidR="00DB25A4" w:rsidRDefault="00DB25A4" w:rsidP="00DB25A4">
      <w:pPr>
        <w:tabs>
          <w:tab w:val="left" w:pos="2520"/>
        </w:tabs>
        <w:jc w:val="both"/>
        <w:rPr>
          <w:b/>
          <w:u w:val="single"/>
        </w:rPr>
      </w:pPr>
      <w:r>
        <w:rPr>
          <w:b/>
          <w:u w:val="single"/>
        </w:rPr>
        <w:t>Technical Functions:</w:t>
      </w:r>
    </w:p>
    <w:p w:rsidR="0075299B" w:rsidRDefault="0075299B" w:rsidP="0075299B">
      <w:pPr>
        <w:numPr>
          <w:ilvl w:val="0"/>
          <w:numId w:val="3"/>
        </w:numPr>
        <w:tabs>
          <w:tab w:val="clear" w:pos="360"/>
          <w:tab w:val="num" w:pos="990"/>
        </w:tabs>
        <w:ind w:left="990"/>
        <w:jc w:val="both"/>
      </w:pPr>
      <w:r>
        <w:t xml:space="preserve">Detailed </w:t>
      </w:r>
      <w:r w:rsidRPr="0075299B">
        <w:t>Estimat</w:t>
      </w:r>
      <w:r>
        <w:t xml:space="preserve">ion </w:t>
      </w:r>
      <w:r w:rsidR="00320E19">
        <w:t>&amp;</w:t>
      </w:r>
      <w:r>
        <w:t xml:space="preserve"> Budgeting of </w:t>
      </w:r>
      <w:r w:rsidRPr="0075299B">
        <w:t xml:space="preserve">Test Efforts and </w:t>
      </w:r>
      <w:r>
        <w:t xml:space="preserve">presenting to the customer and getting the approval from </w:t>
      </w:r>
      <w:r w:rsidRPr="0075299B">
        <w:t>the customer</w:t>
      </w:r>
      <w:r>
        <w:t>.</w:t>
      </w:r>
    </w:p>
    <w:p w:rsidR="00254176" w:rsidRDefault="00254176" w:rsidP="00254176">
      <w:pPr>
        <w:numPr>
          <w:ilvl w:val="0"/>
          <w:numId w:val="3"/>
        </w:numPr>
        <w:tabs>
          <w:tab w:val="clear" w:pos="360"/>
          <w:tab w:val="num" w:pos="990"/>
        </w:tabs>
        <w:ind w:left="990"/>
        <w:jc w:val="both"/>
      </w:pPr>
      <w:r>
        <w:t>Design</w:t>
      </w:r>
      <w:r w:rsidR="00C90FFA">
        <w:t xml:space="preserve"> Master</w:t>
      </w:r>
      <w:r>
        <w:t xml:space="preserve"> Test </w:t>
      </w:r>
      <w:r w:rsidR="009B2E5E">
        <w:t>Strategy</w:t>
      </w:r>
      <w:r w:rsidR="00A7649E">
        <w:t xml:space="preserve"> and </w:t>
      </w:r>
      <w:r w:rsidR="00FB70A2">
        <w:t>use that as base document for the test approach</w:t>
      </w:r>
      <w:r w:rsidR="00186118">
        <w:t>.</w:t>
      </w:r>
    </w:p>
    <w:p w:rsidR="00254176" w:rsidRDefault="00DB5447" w:rsidP="00254176">
      <w:pPr>
        <w:numPr>
          <w:ilvl w:val="0"/>
          <w:numId w:val="3"/>
        </w:numPr>
        <w:tabs>
          <w:tab w:val="clear" w:pos="360"/>
          <w:tab w:val="num" w:pos="990"/>
        </w:tabs>
        <w:ind w:left="990"/>
        <w:jc w:val="both"/>
      </w:pPr>
      <w:r>
        <w:t>T</w:t>
      </w:r>
      <w:r w:rsidR="00254176" w:rsidRPr="00254176">
        <w:t xml:space="preserve">est requirement gathering, </w:t>
      </w:r>
      <w:r w:rsidR="00254176">
        <w:t>analyzing</w:t>
      </w:r>
      <w:r w:rsidR="00254176" w:rsidRPr="00254176">
        <w:t xml:space="preserve"> and </w:t>
      </w:r>
      <w:r w:rsidR="00254176">
        <w:t xml:space="preserve">interacting with various stakeholders. </w:t>
      </w:r>
    </w:p>
    <w:p w:rsidR="00DB25A4" w:rsidRPr="00645860" w:rsidRDefault="00DB25A4" w:rsidP="00254176">
      <w:pPr>
        <w:numPr>
          <w:ilvl w:val="0"/>
          <w:numId w:val="3"/>
        </w:numPr>
        <w:tabs>
          <w:tab w:val="clear" w:pos="360"/>
          <w:tab w:val="num" w:pos="990"/>
        </w:tabs>
        <w:ind w:left="990"/>
        <w:jc w:val="both"/>
      </w:pPr>
      <w:r w:rsidRPr="00B8199E">
        <w:t>Effective and efficient planning, preparation, execution and control of all the test</w:t>
      </w:r>
      <w:r w:rsidR="00B31C08">
        <w:t>ing</w:t>
      </w:r>
      <w:r w:rsidRPr="00B8199E">
        <w:t xml:space="preserve"> phases</w:t>
      </w:r>
      <w:r w:rsidR="00161F3E">
        <w:t>.</w:t>
      </w:r>
    </w:p>
    <w:p w:rsidR="0005619C" w:rsidRDefault="0005619C" w:rsidP="0005619C">
      <w:pPr>
        <w:numPr>
          <w:ilvl w:val="0"/>
          <w:numId w:val="3"/>
        </w:numPr>
        <w:ind w:left="990"/>
        <w:jc w:val="both"/>
      </w:pPr>
      <w:r>
        <w:t xml:space="preserve">Reviewing </w:t>
      </w:r>
      <w:r w:rsidR="00C1033F">
        <w:t>documents like SRS, HLD, DLBR</w:t>
      </w:r>
      <w:r w:rsidR="00B049CE">
        <w:t>, Impact</w:t>
      </w:r>
      <w:r w:rsidR="00C1033F">
        <w:t xml:space="preserve"> Assessment documents, Test Cases &amp;</w:t>
      </w:r>
      <w:r>
        <w:t>Tasks.</w:t>
      </w:r>
    </w:p>
    <w:p w:rsidR="0005619C" w:rsidRDefault="0005619C" w:rsidP="0005619C">
      <w:pPr>
        <w:numPr>
          <w:ilvl w:val="0"/>
          <w:numId w:val="3"/>
        </w:numPr>
        <w:ind w:left="990"/>
        <w:jc w:val="both"/>
      </w:pPr>
      <w:r>
        <w:t xml:space="preserve">Verifying </w:t>
      </w:r>
      <w:r w:rsidR="004A156B">
        <w:t xml:space="preserve">and ensure </w:t>
      </w:r>
      <w:r>
        <w:t xml:space="preserve">test coverage </w:t>
      </w:r>
      <w:r w:rsidR="003277D3">
        <w:t>&amp;</w:t>
      </w:r>
      <w:r>
        <w:t xml:space="preserve"> test completeness</w:t>
      </w:r>
      <w:r w:rsidR="00B049CE">
        <w:t>.</w:t>
      </w:r>
    </w:p>
    <w:p w:rsidR="00DB25A4" w:rsidRDefault="00DB25A4" w:rsidP="00817648">
      <w:pPr>
        <w:numPr>
          <w:ilvl w:val="0"/>
          <w:numId w:val="3"/>
        </w:numPr>
        <w:ind w:left="990"/>
        <w:jc w:val="both"/>
      </w:pPr>
      <w:r>
        <w:t>Test Environment creation and management</w:t>
      </w:r>
      <w:r w:rsidR="00CF5C99">
        <w:t>.</w:t>
      </w:r>
    </w:p>
    <w:p w:rsidR="009B2E5E" w:rsidRPr="00BE10FE" w:rsidRDefault="0005619C" w:rsidP="009B2E5E">
      <w:pPr>
        <w:numPr>
          <w:ilvl w:val="0"/>
          <w:numId w:val="3"/>
        </w:numPr>
        <w:ind w:left="990"/>
        <w:jc w:val="both"/>
      </w:pPr>
      <w:r>
        <w:t>I</w:t>
      </w:r>
      <w:r w:rsidR="009B2E5E" w:rsidRPr="00BE10FE">
        <w:t>dentify</w:t>
      </w:r>
      <w:r>
        <w:t>ing</w:t>
      </w:r>
      <w:r w:rsidR="009B2E5E" w:rsidRPr="00BE10FE">
        <w:t xml:space="preserve"> different types</w:t>
      </w:r>
      <w:r>
        <w:t xml:space="preserve"> of testing, accordingly p</w:t>
      </w:r>
      <w:r w:rsidRPr="00BE10FE">
        <w:t>repar</w:t>
      </w:r>
      <w:r>
        <w:t>e/manage</w:t>
      </w:r>
      <w:r w:rsidRPr="00BE10FE">
        <w:t xml:space="preserve"> test data</w:t>
      </w:r>
      <w:r w:rsidR="009B2E5E" w:rsidRPr="00BE10FE">
        <w:t>.</w:t>
      </w:r>
    </w:p>
    <w:p w:rsidR="009B2E5E" w:rsidRPr="00BE10FE" w:rsidRDefault="009B2E5E" w:rsidP="009B2E5E">
      <w:pPr>
        <w:numPr>
          <w:ilvl w:val="0"/>
          <w:numId w:val="3"/>
        </w:numPr>
        <w:ind w:left="990"/>
        <w:jc w:val="both"/>
      </w:pPr>
      <w:r w:rsidRPr="00BE10FE">
        <w:t>Prepare the functional test</w:t>
      </w:r>
      <w:r w:rsidR="00CF5C99">
        <w:t xml:space="preserve"> scenarios</w:t>
      </w:r>
      <w:r w:rsidR="004A156B">
        <w:t xml:space="preserve"> and </w:t>
      </w:r>
      <w:r w:rsidRPr="00BE10FE">
        <w:t xml:space="preserve">verify data quality at various stages of data flow. </w:t>
      </w:r>
    </w:p>
    <w:p w:rsidR="00C90FFA" w:rsidRPr="00C90FFA" w:rsidRDefault="00C90FFA" w:rsidP="00C90FFA">
      <w:pPr>
        <w:pStyle w:val="ListParagraph"/>
        <w:numPr>
          <w:ilvl w:val="0"/>
          <w:numId w:val="3"/>
        </w:numPr>
        <w:tabs>
          <w:tab w:val="clear" w:pos="360"/>
          <w:tab w:val="num" w:pos="990"/>
        </w:tabs>
        <w:spacing w:after="0" w:line="240" w:lineRule="auto"/>
        <w:ind w:left="994"/>
        <w:rPr>
          <w:rFonts w:ascii="Times New Roman" w:eastAsia="Times New Roman" w:hAnsi="Times New Roman"/>
          <w:sz w:val="24"/>
          <w:szCs w:val="24"/>
          <w:lang w:eastAsia="ar-SA"/>
        </w:rPr>
      </w:pPr>
      <w:r w:rsidRPr="00C90FFA">
        <w:rPr>
          <w:rFonts w:ascii="Times New Roman" w:eastAsia="Times New Roman" w:hAnsi="Times New Roman"/>
          <w:sz w:val="24"/>
          <w:szCs w:val="24"/>
          <w:lang w:eastAsia="ar-SA"/>
        </w:rPr>
        <w:t>Signing off entry and exit criteria for components and for different phases of testing</w:t>
      </w:r>
      <w:r>
        <w:rPr>
          <w:rFonts w:ascii="Times New Roman" w:eastAsia="Times New Roman" w:hAnsi="Times New Roman"/>
          <w:sz w:val="24"/>
          <w:szCs w:val="24"/>
          <w:lang w:eastAsia="ar-SA"/>
        </w:rPr>
        <w:t>.</w:t>
      </w:r>
    </w:p>
    <w:p w:rsidR="00DB25A4" w:rsidRPr="00913AD6" w:rsidRDefault="00DB25A4" w:rsidP="00817648">
      <w:pPr>
        <w:numPr>
          <w:ilvl w:val="0"/>
          <w:numId w:val="3"/>
        </w:numPr>
        <w:ind w:left="990"/>
        <w:jc w:val="both"/>
      </w:pPr>
      <w:r>
        <w:t>D</w:t>
      </w:r>
      <w:r w:rsidRPr="00B8199E">
        <w:t>ay to day activities of the test phase team, including progress against plan, task level tracking, blocker management, productivity improvement, plan refinement, and general testing improvement</w:t>
      </w:r>
      <w:r w:rsidR="003279A3">
        <w:t>.</w:t>
      </w:r>
    </w:p>
    <w:p w:rsidR="00DB25A4" w:rsidRPr="00BE10FE" w:rsidRDefault="006E1676" w:rsidP="00817648">
      <w:pPr>
        <w:numPr>
          <w:ilvl w:val="0"/>
          <w:numId w:val="3"/>
        </w:numPr>
        <w:ind w:left="990"/>
        <w:jc w:val="both"/>
      </w:pPr>
      <w:r w:rsidRPr="00BE10FE">
        <w:t>Accura</w:t>
      </w:r>
      <w:r>
        <w:t xml:space="preserve">tely reporting test preparation, </w:t>
      </w:r>
      <w:r w:rsidRPr="00BE10FE">
        <w:t>execution progress</w:t>
      </w:r>
      <w:r>
        <w:t xml:space="preserve"> and </w:t>
      </w:r>
      <w:r w:rsidR="00DB25A4" w:rsidRPr="00BE10FE">
        <w:t>log</w:t>
      </w:r>
      <w:r w:rsidR="00C96BEA">
        <w:t>ging</w:t>
      </w:r>
      <w:r w:rsidR="00DB25A4" w:rsidRPr="00BE10FE">
        <w:t xml:space="preserve"> defects. </w:t>
      </w:r>
    </w:p>
    <w:p w:rsidR="00DB25A4" w:rsidRDefault="001300C8" w:rsidP="00817648">
      <w:pPr>
        <w:numPr>
          <w:ilvl w:val="0"/>
          <w:numId w:val="3"/>
        </w:numPr>
        <w:ind w:left="990"/>
        <w:jc w:val="both"/>
      </w:pPr>
      <w:r>
        <w:t>Maintaining</w:t>
      </w:r>
      <w:r w:rsidR="00213FCF">
        <w:t xml:space="preserve"> Risk Registers, Issue logs, Effort during project life cycle.</w:t>
      </w:r>
    </w:p>
    <w:p w:rsidR="00DB25A4" w:rsidRDefault="00DB25A4" w:rsidP="00817648">
      <w:pPr>
        <w:numPr>
          <w:ilvl w:val="0"/>
          <w:numId w:val="3"/>
        </w:numPr>
        <w:ind w:left="990"/>
        <w:jc w:val="both"/>
      </w:pPr>
      <w:r>
        <w:t>Preparing Final Qua</w:t>
      </w:r>
      <w:r w:rsidR="00C90FFA">
        <w:t xml:space="preserve">lity report, Release Evaluation, Project closure reports </w:t>
      </w:r>
      <w:r>
        <w:t>and Lessons learnt document</w:t>
      </w:r>
      <w:r w:rsidR="001300C8">
        <w:t>s</w:t>
      </w:r>
      <w:r w:rsidR="00C90FFA">
        <w:t>.</w:t>
      </w:r>
      <w:r w:rsidR="00D566EC">
        <w:t xml:space="preserve"> </w:t>
      </w:r>
      <w:r w:rsidR="00C90FFA">
        <w:t>Ensure knowledge is recorded and shared</w:t>
      </w:r>
      <w:r w:rsidR="001F2291">
        <w:t>.</w:t>
      </w:r>
    </w:p>
    <w:p w:rsidR="00DB25A4" w:rsidRDefault="00DB25A4" w:rsidP="00817648">
      <w:pPr>
        <w:numPr>
          <w:ilvl w:val="0"/>
          <w:numId w:val="3"/>
        </w:numPr>
        <w:ind w:left="990"/>
        <w:jc w:val="both"/>
      </w:pPr>
      <w:r>
        <w:t xml:space="preserve">Collecting various project metrics, </w:t>
      </w:r>
      <w:r w:rsidR="009B2E5E">
        <w:t>analyzing,</w:t>
      </w:r>
      <w:r>
        <w:t xml:space="preserve"> taking corrective and preventive measures.</w:t>
      </w:r>
    </w:p>
    <w:p w:rsidR="00C90FFA" w:rsidRDefault="00C90FFA" w:rsidP="00C90FFA">
      <w:pPr>
        <w:ind w:left="990"/>
        <w:jc w:val="both"/>
      </w:pPr>
    </w:p>
    <w:p w:rsidR="00235CCA" w:rsidRPr="00235CCA" w:rsidRDefault="00DB25A4" w:rsidP="00235CCA">
      <w:r>
        <w:rPr>
          <w:b/>
          <w:u w:val="single"/>
        </w:rPr>
        <w:t>Managerial Functions:</w:t>
      </w:r>
      <w:r w:rsidR="00235CCA">
        <w:rPr>
          <w:b/>
          <w:u w:val="single"/>
        </w:rPr>
        <w:t xml:space="preserve"> </w:t>
      </w:r>
      <w:r w:rsidR="00235CCA" w:rsidRPr="00235CCA">
        <w:t>Define and implement delivery methodology for executing the software projects within cost, time and agreed quality standards. To bring in and implement the industry standard best practices of PLC and to achieve the high degree of customer satisfaction by delivering the projects as per the specifications with exceptional quality. </w:t>
      </w:r>
    </w:p>
    <w:p w:rsidR="00235CCA" w:rsidRPr="00235CCA" w:rsidRDefault="00235CCA" w:rsidP="00817648">
      <w:pPr>
        <w:numPr>
          <w:ilvl w:val="0"/>
          <w:numId w:val="3"/>
        </w:numPr>
        <w:ind w:left="990"/>
      </w:pPr>
      <w:r w:rsidRPr="00235CCA">
        <w:t>Responsible for the P&amp;L of the project and portfolio.</w:t>
      </w:r>
    </w:p>
    <w:p w:rsidR="00235CCA" w:rsidRPr="00235CCA" w:rsidRDefault="00235CCA" w:rsidP="00817648">
      <w:pPr>
        <w:numPr>
          <w:ilvl w:val="0"/>
          <w:numId w:val="3"/>
        </w:numPr>
        <w:ind w:left="990"/>
      </w:pPr>
      <w:r w:rsidRPr="00235CCA">
        <w:t>Deliver the project by applying all the project management skills and also using triple constraints viz, cost, time, scope and also deliver agreed quality standards</w:t>
      </w:r>
      <w:r w:rsidR="00176F56">
        <w:t>.</w:t>
      </w:r>
    </w:p>
    <w:p w:rsidR="00235CCA" w:rsidRPr="00235CCA" w:rsidRDefault="00235CCA" w:rsidP="00817648">
      <w:pPr>
        <w:numPr>
          <w:ilvl w:val="0"/>
          <w:numId w:val="3"/>
        </w:numPr>
        <w:ind w:left="990"/>
      </w:pPr>
      <w:r w:rsidRPr="00235CCA">
        <w:t>Optimum utilization of resources, building up high performance team and also effectively manage high and low performers</w:t>
      </w:r>
      <w:r w:rsidR="00176F56">
        <w:t>.</w:t>
      </w:r>
    </w:p>
    <w:p w:rsidR="00235CCA" w:rsidRPr="00235CCA" w:rsidRDefault="00235CCA" w:rsidP="00817648">
      <w:pPr>
        <w:numPr>
          <w:ilvl w:val="0"/>
          <w:numId w:val="3"/>
        </w:numPr>
        <w:ind w:left="990"/>
      </w:pPr>
      <w:r w:rsidRPr="00235CCA">
        <w:t>Drive delivery excellence and continuous improvement program and also define and implement the best practices in project management.</w:t>
      </w:r>
    </w:p>
    <w:p w:rsidR="00235CCA" w:rsidRPr="00235CCA" w:rsidRDefault="00235CCA" w:rsidP="00817648">
      <w:pPr>
        <w:numPr>
          <w:ilvl w:val="0"/>
          <w:numId w:val="3"/>
        </w:numPr>
        <w:ind w:left="990"/>
      </w:pPr>
      <w:r w:rsidRPr="00235CCA">
        <w:lastRenderedPageBreak/>
        <w:t>Project planning, monitoring and control  and also act as first point of escalation, for any Delivery-related issues.</w:t>
      </w:r>
    </w:p>
    <w:p w:rsidR="00235CCA" w:rsidRDefault="00235CCA" w:rsidP="00817648">
      <w:pPr>
        <w:numPr>
          <w:ilvl w:val="0"/>
          <w:numId w:val="3"/>
        </w:numPr>
        <w:ind w:left="990"/>
      </w:pPr>
      <w:r w:rsidRPr="00235CCA">
        <w:t>Regularly perform 1:1s with direct repartees, conduct performance review and career development discussions periodically. </w:t>
      </w:r>
    </w:p>
    <w:p w:rsidR="00FC212E" w:rsidRDefault="00FC212E" w:rsidP="00817648">
      <w:pPr>
        <w:numPr>
          <w:ilvl w:val="0"/>
          <w:numId w:val="3"/>
        </w:numPr>
        <w:ind w:left="990"/>
      </w:pPr>
      <w:r>
        <w:t xml:space="preserve">Managing the execution of large testing </w:t>
      </w:r>
      <w:r w:rsidR="00900BE1">
        <w:t xml:space="preserve">programs / </w:t>
      </w:r>
      <w:r>
        <w:t>projects ensuring quality and timeliness</w:t>
      </w:r>
      <w:r w:rsidR="00900BE1">
        <w:t xml:space="preserve"> independently</w:t>
      </w:r>
      <w:r w:rsidR="00F36E82">
        <w:t>.</w:t>
      </w:r>
    </w:p>
    <w:p w:rsidR="00FC212E" w:rsidRDefault="00900BE1" w:rsidP="00817648">
      <w:pPr>
        <w:numPr>
          <w:ilvl w:val="0"/>
          <w:numId w:val="3"/>
        </w:numPr>
        <w:tabs>
          <w:tab w:val="clear" w:pos="360"/>
          <w:tab w:val="num" w:pos="990"/>
        </w:tabs>
        <w:ind w:left="990"/>
        <w:jc w:val="both"/>
      </w:pPr>
      <w:r>
        <w:t xml:space="preserve">Project/ Programme management skills, especially around planning/tracking, ODC and Financial management experience. </w:t>
      </w:r>
      <w:r w:rsidR="00FC212E" w:rsidRPr="00501348">
        <w:t>Managing budgets and ensuring delivery within budget</w:t>
      </w:r>
      <w:r w:rsidR="00F650C0">
        <w:t>.</w:t>
      </w:r>
    </w:p>
    <w:p w:rsidR="00193DEE" w:rsidRDefault="00193DEE" w:rsidP="00193DEE">
      <w:pPr>
        <w:numPr>
          <w:ilvl w:val="0"/>
          <w:numId w:val="3"/>
        </w:numPr>
        <w:tabs>
          <w:tab w:val="clear" w:pos="360"/>
          <w:tab w:val="num" w:pos="990"/>
        </w:tabs>
        <w:ind w:left="990"/>
        <w:jc w:val="both"/>
      </w:pPr>
      <w:r>
        <w:t>P</w:t>
      </w:r>
      <w:r w:rsidRPr="00BD5887">
        <w:t>resales</w:t>
      </w:r>
      <w:r w:rsidR="001F2E14">
        <w:t>/BD</w:t>
      </w:r>
      <w:r>
        <w:t xml:space="preserve"> activities like responding</w:t>
      </w:r>
      <w:r w:rsidRPr="00BD5887">
        <w:t xml:space="preserve"> to RFIs/RFPs</w:t>
      </w:r>
      <w:r>
        <w:t xml:space="preserve">. </w:t>
      </w:r>
      <w:r w:rsidR="00271F84">
        <w:t>BD</w:t>
      </w:r>
      <w:r w:rsidR="0099703E" w:rsidRPr="0099703E">
        <w:t xml:space="preserve"> activities by exploring new avenues for testing opportunities.</w:t>
      </w:r>
      <w:r w:rsidRPr="00193DEE">
        <w:t xml:space="preserve"> </w:t>
      </w:r>
      <w:r>
        <w:t>Identify opportunities for improvement for the customer &amp; to the organization and take a lead in developing &amp; implementing recommendations.</w:t>
      </w:r>
    </w:p>
    <w:p w:rsidR="00193DEE" w:rsidRDefault="00DB25A4" w:rsidP="00193DEE">
      <w:pPr>
        <w:numPr>
          <w:ilvl w:val="0"/>
          <w:numId w:val="3"/>
        </w:numPr>
        <w:ind w:left="990"/>
      </w:pPr>
      <w:r>
        <w:t>Plan and monitor the progress involving review of all deliverables, slippages, defects, efforts etc</w:t>
      </w:r>
      <w:r w:rsidR="00162532">
        <w:t>.</w:t>
      </w:r>
      <w:r w:rsidR="00193DEE" w:rsidRPr="00193DEE">
        <w:t xml:space="preserve"> </w:t>
      </w:r>
      <w:r w:rsidR="00193DEE">
        <w:t>Resource Management (Human, hardware, software, facilities).</w:t>
      </w:r>
    </w:p>
    <w:p w:rsidR="00193DEE" w:rsidRDefault="00FC212E" w:rsidP="00193DEE">
      <w:pPr>
        <w:numPr>
          <w:ilvl w:val="0"/>
          <w:numId w:val="3"/>
        </w:numPr>
        <w:ind w:left="990"/>
      </w:pPr>
      <w:r>
        <w:t xml:space="preserve">Providing status reports, </w:t>
      </w:r>
      <w:r w:rsidRPr="00501348">
        <w:t>progress updates to key stakeholders</w:t>
      </w:r>
      <w:r w:rsidR="00F67E3F">
        <w:t>.</w:t>
      </w:r>
      <w:r w:rsidR="00193DEE" w:rsidRPr="00193DEE">
        <w:t xml:space="preserve"> </w:t>
      </w:r>
      <w:r w:rsidR="00193DEE">
        <w:t>Periodically present project status report to the senior levels and to diverse audience.</w:t>
      </w:r>
    </w:p>
    <w:p w:rsidR="00193DEE" w:rsidRDefault="00193DEE" w:rsidP="00193DEE">
      <w:pPr>
        <w:numPr>
          <w:ilvl w:val="0"/>
          <w:numId w:val="3"/>
        </w:numPr>
        <w:ind w:left="990"/>
      </w:pPr>
      <w:r>
        <w:t>Project and Program Management activities such as Scope, Time, Cost, Quality, Risk management, release, task, Issue management, client and team management. Also, involved in Defect prevention, SMR, client profiling etc.</w:t>
      </w:r>
    </w:p>
    <w:p w:rsidR="00193DEE" w:rsidRDefault="00193DEE" w:rsidP="00193DEE">
      <w:pPr>
        <w:numPr>
          <w:ilvl w:val="0"/>
          <w:numId w:val="3"/>
        </w:numPr>
        <w:ind w:left="990"/>
      </w:pPr>
      <w:r w:rsidRPr="00544CB8">
        <w:t>Lead team of various sizes</w:t>
      </w:r>
      <w:r>
        <w:t xml:space="preserve"> and ensure coherence within each group/team.</w:t>
      </w:r>
      <w:r w:rsidRPr="00193DEE">
        <w:t xml:space="preserve"> </w:t>
      </w:r>
      <w:r w:rsidRPr="00BE10FE">
        <w:t>Liaising with the Requirements team</w:t>
      </w:r>
      <w:r>
        <w:t>,</w:t>
      </w:r>
      <w:r w:rsidRPr="00BE10FE">
        <w:t xml:space="preserve"> Business analyst team </w:t>
      </w:r>
      <w:r>
        <w:t xml:space="preserve">and </w:t>
      </w:r>
      <w:r w:rsidRPr="00BE10FE">
        <w:t>Development team</w:t>
      </w:r>
      <w:r>
        <w:t>.</w:t>
      </w:r>
    </w:p>
    <w:p w:rsidR="00193DEE" w:rsidRDefault="00193DEE" w:rsidP="00193DEE">
      <w:pPr>
        <w:numPr>
          <w:ilvl w:val="0"/>
          <w:numId w:val="3"/>
        </w:numPr>
        <w:ind w:left="990"/>
        <w:jc w:val="both"/>
      </w:pPr>
      <w:r>
        <w:t>Mentoring and training the team members (both functional and soft skills). Help team members in laying down their performance plans. Identify development needs of team members. Directing, supervising and assessing individual performance.</w:t>
      </w:r>
    </w:p>
    <w:p w:rsidR="00DB25A4" w:rsidRPr="00BE10FE" w:rsidRDefault="00B07055" w:rsidP="00817648">
      <w:pPr>
        <w:numPr>
          <w:ilvl w:val="0"/>
          <w:numId w:val="3"/>
        </w:numPr>
        <w:ind w:left="990"/>
      </w:pPr>
      <w:r>
        <w:t>P</w:t>
      </w:r>
      <w:r w:rsidR="00880BD9">
        <w:t xml:space="preserve">roviding inputs during </w:t>
      </w:r>
      <w:r w:rsidR="00DB25A4" w:rsidRPr="00BE10FE">
        <w:t xml:space="preserve">project inception and provide the </w:t>
      </w:r>
      <w:r w:rsidR="000C655B">
        <w:t xml:space="preserve">overall </w:t>
      </w:r>
      <w:r w:rsidR="00DB25A4" w:rsidRPr="00BE10FE">
        <w:t>testing oversight.</w:t>
      </w:r>
    </w:p>
    <w:p w:rsidR="00193DEE" w:rsidRDefault="00193DEE" w:rsidP="00193DEE">
      <w:pPr>
        <w:numPr>
          <w:ilvl w:val="0"/>
          <w:numId w:val="3"/>
        </w:numPr>
        <w:ind w:left="990"/>
        <w:jc w:val="both"/>
      </w:pPr>
      <w:r>
        <w:t>Identifying and applying best practices, lessons learned and building body of knowledge.</w:t>
      </w:r>
      <w:r w:rsidRPr="00193DEE">
        <w:t xml:space="preserve"> </w:t>
      </w:r>
      <w:r>
        <w:t>Support quality initiatives, initiate process improvement and ensure compliance.</w:t>
      </w:r>
    </w:p>
    <w:p w:rsidR="00DB25A4" w:rsidRDefault="00DB25A4" w:rsidP="00817648">
      <w:pPr>
        <w:numPr>
          <w:ilvl w:val="0"/>
          <w:numId w:val="3"/>
        </w:numPr>
        <w:ind w:left="990"/>
        <w:jc w:val="both"/>
      </w:pPr>
      <w:r>
        <w:t>Keep abreast with latest technologies and bring about regular self up-gradation</w:t>
      </w:r>
      <w:r w:rsidR="00B11EA9">
        <w:t>.</w:t>
      </w:r>
    </w:p>
    <w:p w:rsidR="00DB25A4" w:rsidRDefault="00DB25A4" w:rsidP="00817648">
      <w:pPr>
        <w:numPr>
          <w:ilvl w:val="0"/>
          <w:numId w:val="3"/>
        </w:numPr>
        <w:ind w:left="990"/>
        <w:jc w:val="both"/>
      </w:pPr>
      <w:r>
        <w:t>Conducting cost benefit analysis when a new process is involved/implemented.</w:t>
      </w:r>
    </w:p>
    <w:p w:rsidR="00193DEE" w:rsidRDefault="00EE5903" w:rsidP="00193DEE">
      <w:pPr>
        <w:numPr>
          <w:ilvl w:val="0"/>
          <w:numId w:val="3"/>
        </w:numPr>
        <w:tabs>
          <w:tab w:val="clear" w:pos="360"/>
          <w:tab w:val="num" w:pos="990"/>
        </w:tabs>
        <w:ind w:left="990"/>
        <w:jc w:val="both"/>
      </w:pPr>
      <w:r w:rsidRPr="00EE5903">
        <w:t>Excellent onshore-offshore co-ordination abilities</w:t>
      </w:r>
      <w:r w:rsidR="00A42B64">
        <w:t>.</w:t>
      </w:r>
      <w:r w:rsidR="00193DEE" w:rsidRPr="00193DEE">
        <w:t xml:space="preserve"> </w:t>
      </w:r>
      <w:r w:rsidR="00193DEE">
        <w:t>Excellent delivery management skills, has managed large programmes independently.</w:t>
      </w:r>
    </w:p>
    <w:p w:rsidR="00193DEE" w:rsidRDefault="00B8300E" w:rsidP="00193DEE">
      <w:pPr>
        <w:numPr>
          <w:ilvl w:val="0"/>
          <w:numId w:val="3"/>
        </w:numPr>
        <w:tabs>
          <w:tab w:val="clear" w:pos="360"/>
          <w:tab w:val="num" w:pos="990"/>
        </w:tabs>
        <w:ind w:left="990"/>
        <w:jc w:val="both"/>
      </w:pPr>
      <w:r>
        <w:t xml:space="preserve">Intensive client &amp; stakeholder management experience. </w:t>
      </w:r>
      <w:r w:rsidR="00193DEE">
        <w:t>Have experience around Agile &amp; Scrum Methodology &amp; Implementation.</w:t>
      </w:r>
    </w:p>
    <w:p w:rsidR="00B8300E" w:rsidRDefault="00B8300E" w:rsidP="00B8300E">
      <w:pPr>
        <w:numPr>
          <w:ilvl w:val="0"/>
          <w:numId w:val="3"/>
        </w:numPr>
        <w:tabs>
          <w:tab w:val="clear" w:pos="360"/>
          <w:tab w:val="num" w:pos="990"/>
        </w:tabs>
        <w:ind w:left="990"/>
        <w:jc w:val="both"/>
      </w:pPr>
      <w:r>
        <w:t>Proficient in supply/demand and resourcing, planning/management, experienced in timely reporting of risks and issues to all stakeholders, preparation &amp; reporting of important client related and internal metrics.</w:t>
      </w:r>
    </w:p>
    <w:p w:rsidR="00B8300E" w:rsidRDefault="00127B0A" w:rsidP="00B8300E">
      <w:pPr>
        <w:numPr>
          <w:ilvl w:val="0"/>
          <w:numId w:val="3"/>
        </w:numPr>
        <w:tabs>
          <w:tab w:val="clear" w:pos="360"/>
          <w:tab w:val="num" w:pos="990"/>
        </w:tabs>
        <w:ind w:left="990"/>
        <w:jc w:val="both"/>
      </w:pPr>
      <w:r>
        <w:t>S</w:t>
      </w:r>
      <w:r w:rsidR="00B8300E">
        <w:t>trong data/analytics</w:t>
      </w:r>
      <w:r>
        <w:t>, leading to challenge internal and external stakeholders for the betterment.</w:t>
      </w:r>
    </w:p>
    <w:p w:rsidR="00B8300E" w:rsidRDefault="00B8300E" w:rsidP="00B8300E">
      <w:pPr>
        <w:numPr>
          <w:ilvl w:val="0"/>
          <w:numId w:val="3"/>
        </w:numPr>
        <w:tabs>
          <w:tab w:val="clear" w:pos="360"/>
          <w:tab w:val="num" w:pos="990"/>
        </w:tabs>
        <w:ind w:left="990"/>
        <w:jc w:val="both"/>
      </w:pPr>
      <w:r>
        <w:t>Able to handle conflicts, work with senior client personnel and drive innovative ways of delivery.</w:t>
      </w:r>
    </w:p>
    <w:p w:rsidR="00FC46D4" w:rsidRDefault="00FC46D4">
      <w:pPr>
        <w:ind w:left="2880" w:hanging="2880"/>
        <w:jc w:val="both"/>
      </w:pPr>
    </w:p>
    <w:p w:rsidR="00CF66EF" w:rsidRPr="00836F3A" w:rsidRDefault="00836F3A" w:rsidP="00357C21">
      <w:pPr>
        <w:numPr>
          <w:ilvl w:val="0"/>
          <w:numId w:val="4"/>
        </w:numPr>
        <w:tabs>
          <w:tab w:val="clear" w:pos="720"/>
          <w:tab w:val="left" w:pos="270"/>
        </w:tabs>
        <w:ind w:left="0" w:firstLine="0"/>
        <w:jc w:val="both"/>
        <w:rPr>
          <w:shd w:val="clear" w:color="auto" w:fill="C0C0C0"/>
        </w:rPr>
      </w:pPr>
      <w:r w:rsidRPr="00836F3A">
        <w:rPr>
          <w:shd w:val="clear" w:color="auto" w:fill="C0C0C0"/>
        </w:rPr>
        <w:t xml:space="preserve">Worked with </w:t>
      </w:r>
      <w:r w:rsidR="00CF66EF" w:rsidRPr="00836F3A">
        <w:rPr>
          <w:b/>
          <w:shd w:val="clear" w:color="auto" w:fill="C0C0C0"/>
        </w:rPr>
        <w:t xml:space="preserve">Fiserv Global Services </w:t>
      </w:r>
      <w:r w:rsidR="00CF66EF" w:rsidRPr="00836F3A">
        <w:rPr>
          <w:shd w:val="clear" w:color="auto" w:fill="C0C0C0"/>
        </w:rPr>
        <w:t>(</w:t>
      </w:r>
      <w:hyperlink r:id="rId13" w:history="1">
        <w:r w:rsidR="009A0C9E" w:rsidRPr="00836F3A">
          <w:rPr>
            <w:rStyle w:val="Hyperlink"/>
            <w:shd w:val="clear" w:color="auto" w:fill="C0C0C0"/>
          </w:rPr>
          <w:t>www.fiserv.com</w:t>
        </w:r>
      </w:hyperlink>
      <w:r w:rsidR="00CF66EF" w:rsidRPr="00836F3A">
        <w:rPr>
          <w:shd w:val="clear" w:color="auto" w:fill="C0C0C0"/>
        </w:rPr>
        <w:t xml:space="preserve">), </w:t>
      </w:r>
      <w:r w:rsidR="00B020F2" w:rsidRPr="00836F3A">
        <w:rPr>
          <w:shd w:val="clear" w:color="auto" w:fill="C0C0C0"/>
        </w:rPr>
        <w:t xml:space="preserve">a financial services company </w:t>
      </w:r>
      <w:r w:rsidR="00CF66EF" w:rsidRPr="00836F3A">
        <w:rPr>
          <w:shd w:val="clear" w:color="auto" w:fill="C0C0C0"/>
        </w:rPr>
        <w:t xml:space="preserve">from </w:t>
      </w:r>
      <w:r w:rsidR="00CF66EF" w:rsidRPr="00836F3A">
        <w:rPr>
          <w:b/>
          <w:shd w:val="clear" w:color="auto" w:fill="C0C0C0"/>
        </w:rPr>
        <w:t>Aug 2007</w:t>
      </w:r>
      <w:r w:rsidR="00147B74" w:rsidRPr="00836F3A">
        <w:rPr>
          <w:b/>
          <w:shd w:val="clear" w:color="auto" w:fill="C0C0C0"/>
        </w:rPr>
        <w:t xml:space="preserve"> to Jan 2010</w:t>
      </w:r>
      <w:r w:rsidR="00B020F2" w:rsidRPr="00836F3A">
        <w:rPr>
          <w:shd w:val="clear" w:color="auto" w:fill="C0C0C0"/>
        </w:rPr>
        <w:t xml:space="preserve">as </w:t>
      </w:r>
      <w:r w:rsidR="00B020F2" w:rsidRPr="00836F3A">
        <w:rPr>
          <w:b/>
          <w:shd w:val="clear" w:color="auto" w:fill="C0C0C0"/>
        </w:rPr>
        <w:t>“Sr. Project Leader – Testing”.</w:t>
      </w:r>
    </w:p>
    <w:p w:rsidR="00CF66EF" w:rsidRDefault="00CF66EF" w:rsidP="00357C21">
      <w:pPr>
        <w:tabs>
          <w:tab w:val="left" w:pos="270"/>
        </w:tabs>
        <w:ind w:left="360" w:hanging="720"/>
        <w:jc w:val="both"/>
        <w:rPr>
          <w:b/>
        </w:rPr>
      </w:pPr>
    </w:p>
    <w:p w:rsidR="000C1496" w:rsidRDefault="00357C21" w:rsidP="00357C21">
      <w:pPr>
        <w:tabs>
          <w:tab w:val="left" w:pos="270"/>
        </w:tabs>
        <w:ind w:hanging="90"/>
        <w:jc w:val="both"/>
      </w:pPr>
      <w:r>
        <w:rPr>
          <w:b/>
        </w:rPr>
        <w:tab/>
      </w:r>
      <w:r w:rsidR="000C1496">
        <w:rPr>
          <w:b/>
        </w:rPr>
        <w:t>Project insight</w:t>
      </w:r>
      <w:r w:rsidR="000C1496">
        <w:t>:</w:t>
      </w:r>
    </w:p>
    <w:p w:rsidR="006476D7" w:rsidRPr="006476D7" w:rsidRDefault="00BA5568" w:rsidP="00A038EB">
      <w:pPr>
        <w:shd w:val="clear" w:color="auto" w:fill="FFFFFF"/>
        <w:tabs>
          <w:tab w:val="left" w:pos="270"/>
        </w:tabs>
        <w:suppressAutoHyphens w:val="0"/>
        <w:rPr>
          <w:rFonts w:ascii="Arial" w:hAnsi="Arial" w:cs="Arial"/>
          <w:color w:val="333333"/>
          <w:sz w:val="20"/>
          <w:szCs w:val="20"/>
          <w:lang w:eastAsia="en-US"/>
        </w:rPr>
      </w:pPr>
      <w:r>
        <w:rPr>
          <w:b/>
        </w:rPr>
        <w:t xml:space="preserve">Product Name: </w:t>
      </w:r>
      <w:r w:rsidR="000C1496" w:rsidRPr="006476D7">
        <w:rPr>
          <w:b/>
        </w:rPr>
        <w:t>FC Manager:</w:t>
      </w:r>
      <w:r w:rsidR="000C1496">
        <w:t xml:space="preserve"> The product focuses on </w:t>
      </w:r>
      <w:r w:rsidR="000C1496" w:rsidRPr="004F562F">
        <w:t>Anti-Money Laundering</w:t>
      </w:r>
      <w:r w:rsidR="000C1496">
        <w:t>.</w:t>
      </w:r>
      <w:r w:rsidR="006476D7" w:rsidRPr="00BA5568">
        <w:t xml:space="preserve"> The software solution includes transaction monitoring, intelligent detection tools, watch list filtering, alert investigation, case management, workflow, regulatory reporting (CTR, SAR) and management reporting.</w:t>
      </w:r>
      <w:r w:rsidR="00F9301A">
        <w:t xml:space="preserve"> </w:t>
      </w:r>
      <w:r w:rsidR="006476D7" w:rsidRPr="00BA5568">
        <w:t xml:space="preserve">The product </w:t>
      </w:r>
      <w:r w:rsidR="00C34C83">
        <w:t>m</w:t>
      </w:r>
      <w:r w:rsidR="006476D7" w:rsidRPr="00BA5568">
        <w:t>eet</w:t>
      </w:r>
      <w:r w:rsidR="00C34C83">
        <w:t>s</w:t>
      </w:r>
      <w:r w:rsidR="006476D7" w:rsidRPr="00BA5568">
        <w:t xml:space="preserve"> regulatory requirements, Prevent fraud losses, </w:t>
      </w:r>
      <w:r w:rsidR="00036825" w:rsidRPr="006476D7">
        <w:t>reduce</w:t>
      </w:r>
      <w:r w:rsidR="006476D7" w:rsidRPr="00BA5568">
        <w:t xml:space="preserve"> the number of false positives, </w:t>
      </w:r>
      <w:r w:rsidR="006476D7" w:rsidRPr="006476D7">
        <w:t>Streaml</w:t>
      </w:r>
      <w:r w:rsidR="006476D7" w:rsidRPr="00BA5568">
        <w:t xml:space="preserve">ine operations </w:t>
      </w:r>
      <w:r w:rsidR="00036825">
        <w:t>&amp;</w:t>
      </w:r>
      <w:r w:rsidR="006476D7" w:rsidRPr="00BA5568">
        <w:t xml:space="preserve"> reduce costs</w:t>
      </w:r>
      <w:r w:rsidR="00934D17">
        <w:t xml:space="preserve">. </w:t>
      </w:r>
      <w:r w:rsidR="006476D7" w:rsidRPr="006476D7">
        <w:t>Deliver better detection by combining behavioral</w:t>
      </w:r>
      <w:r w:rsidR="006476D7" w:rsidRPr="00BA5568">
        <w:t xml:space="preserve"> profiling and rules management</w:t>
      </w:r>
      <w:r w:rsidR="00934D17">
        <w:t xml:space="preserve"> which p</w:t>
      </w:r>
      <w:r w:rsidR="006476D7" w:rsidRPr="006476D7">
        <w:t>rocess cases faster</w:t>
      </w:r>
      <w:r>
        <w:t>.</w:t>
      </w:r>
    </w:p>
    <w:p w:rsidR="0065048E" w:rsidRDefault="000C1496" w:rsidP="00357C21">
      <w:pPr>
        <w:pStyle w:val="Heading3"/>
        <w:tabs>
          <w:tab w:val="left" w:pos="270"/>
        </w:tabs>
        <w:ind w:left="720" w:hanging="720"/>
        <w:jc w:val="both"/>
      </w:pPr>
      <w:r>
        <w:rPr>
          <w:b/>
          <w:i/>
        </w:rPr>
        <w:lastRenderedPageBreak/>
        <w:t xml:space="preserve"> My Responsibilities were</w:t>
      </w:r>
    </w:p>
    <w:p w:rsidR="0065048E" w:rsidRDefault="0065048E" w:rsidP="00357C21">
      <w:pPr>
        <w:numPr>
          <w:ilvl w:val="0"/>
          <w:numId w:val="3"/>
        </w:numPr>
        <w:tabs>
          <w:tab w:val="left" w:pos="270"/>
        </w:tabs>
        <w:ind w:left="810"/>
        <w:jc w:val="both"/>
      </w:pPr>
      <w:r>
        <w:t>Performing Test Planning, Test Effort Estimation, Test case writing</w:t>
      </w:r>
      <w:r w:rsidR="007C1972">
        <w:t xml:space="preserve"> and </w:t>
      </w:r>
      <w:r>
        <w:t xml:space="preserve">review, </w:t>
      </w:r>
      <w:r w:rsidR="007C1972">
        <w:t xml:space="preserve">Impact </w:t>
      </w:r>
      <w:r>
        <w:t xml:space="preserve">analysis, </w:t>
      </w:r>
      <w:r w:rsidR="00211236">
        <w:t xml:space="preserve">creating and maintaining RTM, </w:t>
      </w:r>
      <w:r>
        <w:t>Test Execution, Tracking, Test Reporting and collecting Test Metrics.</w:t>
      </w:r>
    </w:p>
    <w:p w:rsidR="0065048E" w:rsidRDefault="0065048E" w:rsidP="00357C21">
      <w:pPr>
        <w:numPr>
          <w:ilvl w:val="0"/>
          <w:numId w:val="3"/>
        </w:numPr>
        <w:tabs>
          <w:tab w:val="left" w:pos="270"/>
        </w:tabs>
        <w:ind w:left="810"/>
        <w:jc w:val="both"/>
      </w:pPr>
      <w:r>
        <w:t>Leading, Managing, Guiding TWO Product teams and QA/Testing of the products</w:t>
      </w:r>
      <w:r w:rsidR="007C4A59">
        <w:t>.</w:t>
      </w:r>
    </w:p>
    <w:p w:rsidR="00B45F3C" w:rsidRPr="00B45F3C" w:rsidRDefault="00B45F3C" w:rsidP="00357C21">
      <w:pPr>
        <w:numPr>
          <w:ilvl w:val="0"/>
          <w:numId w:val="3"/>
        </w:numPr>
        <w:tabs>
          <w:tab w:val="left" w:pos="270"/>
        </w:tabs>
        <w:ind w:left="810"/>
        <w:jc w:val="both"/>
      </w:pPr>
      <w:r w:rsidRPr="00B45F3C">
        <w:t>Managed a team size of 18 members.</w:t>
      </w:r>
    </w:p>
    <w:p w:rsidR="009D60BC" w:rsidRDefault="009D60BC" w:rsidP="00FD7EFA">
      <w:pPr>
        <w:pStyle w:val="ListParagraph"/>
        <w:tabs>
          <w:tab w:val="left" w:pos="270"/>
        </w:tabs>
        <w:spacing w:after="120" w:line="240" w:lineRule="auto"/>
        <w:ind w:left="360" w:hanging="720"/>
        <w:jc w:val="both"/>
      </w:pPr>
    </w:p>
    <w:p w:rsidR="00CF66EF" w:rsidRDefault="00CF66EF" w:rsidP="00357C21">
      <w:pPr>
        <w:pStyle w:val="BodyTextIndent"/>
        <w:numPr>
          <w:ilvl w:val="0"/>
          <w:numId w:val="4"/>
        </w:numPr>
        <w:tabs>
          <w:tab w:val="clear" w:pos="720"/>
          <w:tab w:val="left" w:pos="270"/>
        </w:tabs>
        <w:ind w:left="0" w:firstLine="0"/>
        <w:rPr>
          <w:shd w:val="clear" w:color="auto" w:fill="C0C0C0"/>
        </w:rPr>
      </w:pPr>
      <w:r>
        <w:rPr>
          <w:shd w:val="clear" w:color="auto" w:fill="C0C0C0"/>
        </w:rPr>
        <w:t xml:space="preserve">Worked </w:t>
      </w:r>
      <w:r w:rsidR="00726E70">
        <w:rPr>
          <w:shd w:val="clear" w:color="auto" w:fill="C0C0C0"/>
        </w:rPr>
        <w:t>with</w:t>
      </w:r>
      <w:r>
        <w:rPr>
          <w:shd w:val="clear" w:color="auto" w:fill="C0C0C0"/>
        </w:rPr>
        <w:t xml:space="preserve"> </w:t>
      </w:r>
      <w:r w:rsidRPr="0055417B">
        <w:rPr>
          <w:b/>
          <w:shd w:val="clear" w:color="auto" w:fill="C0C0C0"/>
        </w:rPr>
        <w:t>Software AG (I) Pvt. Ltd</w:t>
      </w:r>
      <w:r>
        <w:rPr>
          <w:shd w:val="clear" w:color="auto" w:fill="C0C0C0"/>
        </w:rPr>
        <w:t xml:space="preserve"> (</w:t>
      </w:r>
      <w:hyperlink r:id="rId14" w:history="1">
        <w:r>
          <w:rPr>
            <w:rStyle w:val="Hyperlink"/>
          </w:rPr>
          <w:t>www.softwareag.com</w:t>
        </w:r>
      </w:hyperlink>
      <w:r>
        <w:rPr>
          <w:shd w:val="clear" w:color="auto" w:fill="C0C0C0"/>
        </w:rPr>
        <w:t xml:space="preserve">), a German based company, as </w:t>
      </w:r>
      <w:r>
        <w:rPr>
          <w:b/>
          <w:shd w:val="clear" w:color="auto" w:fill="C0C0C0"/>
        </w:rPr>
        <w:t>“</w:t>
      </w:r>
      <w:r w:rsidRPr="0055417B">
        <w:rPr>
          <w:b/>
          <w:shd w:val="clear" w:color="auto" w:fill="C0C0C0"/>
        </w:rPr>
        <w:t>Team Lead</w:t>
      </w:r>
      <w:r>
        <w:rPr>
          <w:b/>
          <w:shd w:val="clear" w:color="auto" w:fill="C0C0C0"/>
        </w:rPr>
        <w:t>”</w:t>
      </w:r>
      <w:r>
        <w:rPr>
          <w:shd w:val="clear" w:color="auto" w:fill="C0C0C0"/>
        </w:rPr>
        <w:t xml:space="preserve"> from </w:t>
      </w:r>
      <w:r w:rsidRPr="0055417B">
        <w:rPr>
          <w:b/>
          <w:shd w:val="clear" w:color="auto" w:fill="C0C0C0"/>
        </w:rPr>
        <w:t>Apr 2004 to Aug 2007</w:t>
      </w:r>
      <w:r>
        <w:rPr>
          <w:shd w:val="clear" w:color="auto" w:fill="C0C0C0"/>
        </w:rPr>
        <w:t>.</w:t>
      </w:r>
    </w:p>
    <w:p w:rsidR="00B52C63" w:rsidRDefault="00B52C63" w:rsidP="00357C21">
      <w:pPr>
        <w:pStyle w:val="BodyTextIndent"/>
        <w:tabs>
          <w:tab w:val="left" w:pos="270"/>
          <w:tab w:val="left" w:pos="3600"/>
        </w:tabs>
        <w:ind w:left="0" w:hanging="720"/>
        <w:jc w:val="left"/>
      </w:pPr>
    </w:p>
    <w:p w:rsidR="00CF66EF" w:rsidRDefault="00B52C63" w:rsidP="00357C21">
      <w:pPr>
        <w:tabs>
          <w:tab w:val="left" w:pos="270"/>
        </w:tabs>
        <w:ind w:left="720" w:hanging="720"/>
        <w:jc w:val="both"/>
      </w:pPr>
      <w:r>
        <w:t>The company has wide range of products, which deals with SOA and Mainframe.</w:t>
      </w:r>
    </w:p>
    <w:p w:rsidR="00B52C63" w:rsidRDefault="00B52C63" w:rsidP="00357C21">
      <w:pPr>
        <w:pStyle w:val="BodyTextIndent"/>
        <w:tabs>
          <w:tab w:val="left" w:pos="270"/>
          <w:tab w:val="left" w:pos="3600"/>
        </w:tabs>
        <w:ind w:left="0" w:hanging="720"/>
        <w:jc w:val="left"/>
      </w:pPr>
    </w:p>
    <w:p w:rsidR="00B52C63" w:rsidRDefault="00B52C63" w:rsidP="00357C21">
      <w:pPr>
        <w:tabs>
          <w:tab w:val="left" w:pos="270"/>
        </w:tabs>
        <w:jc w:val="both"/>
      </w:pPr>
      <w:r>
        <w:rPr>
          <w:b/>
        </w:rPr>
        <w:t>Project insight</w:t>
      </w:r>
      <w:r>
        <w:t>:</w:t>
      </w:r>
    </w:p>
    <w:p w:rsidR="000C1496" w:rsidRDefault="00B52C63" w:rsidP="00357C21">
      <w:pPr>
        <w:pStyle w:val="BodyTextIndent"/>
        <w:tabs>
          <w:tab w:val="left" w:pos="270"/>
          <w:tab w:val="left" w:pos="3600"/>
        </w:tabs>
        <w:ind w:left="0"/>
        <w:jc w:val="left"/>
        <w:rPr>
          <w:b/>
          <w:i/>
        </w:rPr>
      </w:pPr>
      <w:r>
        <w:rPr>
          <w:b/>
        </w:rPr>
        <w:t>Product Name: Adabas</w:t>
      </w:r>
      <w:r w:rsidRPr="006476D7">
        <w:rPr>
          <w:b/>
        </w:rPr>
        <w:t>:</w:t>
      </w:r>
      <w:r>
        <w:t xml:space="preserve"> Is a high-performance, multithreaded, database management system for mainframe platforms where database performance is a critical factor. It is interoperable, scalable, and portable across multiple, heterogeneous platforms including mainframe and PC.</w:t>
      </w:r>
    </w:p>
    <w:p w:rsidR="00B52C63" w:rsidRDefault="00B52C63" w:rsidP="00357C21">
      <w:pPr>
        <w:tabs>
          <w:tab w:val="left" w:pos="270"/>
        </w:tabs>
        <w:ind w:hanging="720"/>
      </w:pPr>
    </w:p>
    <w:p w:rsidR="0029499C" w:rsidRDefault="00534622" w:rsidP="00357C21">
      <w:pPr>
        <w:tabs>
          <w:tab w:val="left" w:pos="270"/>
        </w:tabs>
        <w:suppressAutoHyphens w:val="0"/>
        <w:rPr>
          <w:szCs w:val="20"/>
        </w:rPr>
      </w:pPr>
      <w:r>
        <w:rPr>
          <w:b/>
        </w:rPr>
        <w:t xml:space="preserve">Product Name: </w:t>
      </w:r>
      <w:r w:rsidRPr="00534622">
        <w:rPr>
          <w:b/>
          <w:szCs w:val="20"/>
        </w:rPr>
        <w:t>ApplinX</w:t>
      </w:r>
      <w:r w:rsidRPr="00534622">
        <w:rPr>
          <w:szCs w:val="20"/>
        </w:rPr>
        <w:t xml:space="preserve">: Is a non-invasive approach to Web-enabling core-system user interfaces. </w:t>
      </w:r>
    </w:p>
    <w:p w:rsidR="0029499C" w:rsidRDefault="00534622" w:rsidP="00357C21">
      <w:pPr>
        <w:tabs>
          <w:tab w:val="left" w:pos="270"/>
        </w:tabs>
        <w:suppressAutoHyphens w:val="0"/>
        <w:rPr>
          <w:szCs w:val="20"/>
        </w:rPr>
      </w:pPr>
      <w:r w:rsidRPr="00534622">
        <w:rPr>
          <w:szCs w:val="20"/>
        </w:rPr>
        <w:t xml:space="preserve">Improve the end-user experience by giving existing applications a true Web look and feel. </w:t>
      </w:r>
    </w:p>
    <w:p w:rsidR="0029499C" w:rsidRDefault="00534622" w:rsidP="00357C21">
      <w:pPr>
        <w:tabs>
          <w:tab w:val="left" w:pos="270"/>
        </w:tabs>
        <w:suppressAutoHyphens w:val="0"/>
        <w:rPr>
          <w:szCs w:val="20"/>
        </w:rPr>
      </w:pPr>
      <w:r w:rsidRPr="00534622">
        <w:rPr>
          <w:szCs w:val="20"/>
        </w:rPr>
        <w:t>Modernize existing systems in just days without changing existing code. It simultaneously convert</w:t>
      </w:r>
    </w:p>
    <w:p w:rsidR="00534622" w:rsidRPr="00534622" w:rsidRDefault="00534622" w:rsidP="00357C21">
      <w:pPr>
        <w:tabs>
          <w:tab w:val="left" w:pos="270"/>
        </w:tabs>
        <w:suppressAutoHyphens w:val="0"/>
        <w:rPr>
          <w:color w:val="000000"/>
          <w:sz w:val="20"/>
          <w:szCs w:val="20"/>
          <w:lang w:eastAsia="en-US"/>
        </w:rPr>
      </w:pPr>
      <w:r w:rsidRPr="00534622">
        <w:rPr>
          <w:szCs w:val="20"/>
        </w:rPr>
        <w:t>"green screens" into Web interfaces and service-enable user sessions.</w:t>
      </w:r>
    </w:p>
    <w:p w:rsidR="00534622" w:rsidRDefault="00534622" w:rsidP="00357C21">
      <w:pPr>
        <w:tabs>
          <w:tab w:val="left" w:pos="270"/>
        </w:tabs>
      </w:pPr>
    </w:p>
    <w:p w:rsidR="00A66DCC" w:rsidRDefault="00D25ABA" w:rsidP="00357C21">
      <w:pPr>
        <w:tabs>
          <w:tab w:val="left" w:pos="270"/>
        </w:tabs>
        <w:rPr>
          <w:szCs w:val="20"/>
        </w:rPr>
      </w:pPr>
      <w:r>
        <w:rPr>
          <w:b/>
        </w:rPr>
        <w:t xml:space="preserve">Product Name: </w:t>
      </w:r>
      <w:r>
        <w:rPr>
          <w:b/>
          <w:bCs/>
        </w:rPr>
        <w:t>Natural</w:t>
      </w:r>
      <w:r>
        <w:t xml:space="preserve">: </w:t>
      </w:r>
      <w:r w:rsidRPr="006B7313">
        <w:rPr>
          <w:szCs w:val="20"/>
        </w:rPr>
        <w:t xml:space="preserve">Is a fourth-generation programming language </w:t>
      </w:r>
      <w:r w:rsidR="00A66DCC" w:rsidRPr="006B7313">
        <w:rPr>
          <w:szCs w:val="20"/>
        </w:rPr>
        <w:t xml:space="preserve">and </w:t>
      </w:r>
      <w:r w:rsidRPr="006B7313">
        <w:rPr>
          <w:szCs w:val="20"/>
        </w:rPr>
        <w:t xml:space="preserve">is largely used for </w:t>
      </w:r>
    </w:p>
    <w:p w:rsidR="00D25ABA" w:rsidRPr="006B7313" w:rsidRDefault="004B5274" w:rsidP="00357C21">
      <w:pPr>
        <w:tabs>
          <w:tab w:val="left" w:pos="270"/>
        </w:tabs>
        <w:rPr>
          <w:szCs w:val="20"/>
        </w:rPr>
      </w:pPr>
      <w:r>
        <w:rPr>
          <w:szCs w:val="20"/>
        </w:rPr>
        <w:t>b</w:t>
      </w:r>
      <w:r w:rsidR="00B7214B">
        <w:rPr>
          <w:szCs w:val="20"/>
        </w:rPr>
        <w:t>uilding</w:t>
      </w:r>
      <w:r>
        <w:rPr>
          <w:szCs w:val="20"/>
        </w:rPr>
        <w:t xml:space="preserve"> </w:t>
      </w:r>
      <w:hyperlink r:id="rId15" w:tooltip="Database" w:history="1">
        <w:r w:rsidR="00D25ABA" w:rsidRPr="006B7313">
          <w:rPr>
            <w:szCs w:val="20"/>
          </w:rPr>
          <w:t>databases</w:t>
        </w:r>
      </w:hyperlink>
      <w:r w:rsidR="00D25ABA" w:rsidRPr="006B7313">
        <w:rPr>
          <w:szCs w:val="20"/>
        </w:rPr>
        <w:t xml:space="preserve"> output in </w:t>
      </w:r>
      <w:hyperlink r:id="rId16" w:tooltip="Plain text" w:history="1">
        <w:r w:rsidR="00D25ABA" w:rsidRPr="006B7313">
          <w:rPr>
            <w:szCs w:val="20"/>
          </w:rPr>
          <w:t>plain text</w:t>
        </w:r>
      </w:hyperlink>
      <w:r w:rsidR="00D25ABA" w:rsidRPr="006B7313">
        <w:rPr>
          <w:szCs w:val="20"/>
        </w:rPr>
        <w:t xml:space="preserve"> form</w:t>
      </w:r>
      <w:r w:rsidR="00A66DCC" w:rsidRPr="006B7313">
        <w:rPr>
          <w:szCs w:val="20"/>
        </w:rPr>
        <w:t>.</w:t>
      </w:r>
    </w:p>
    <w:p w:rsidR="00B52C63" w:rsidRPr="00B52C63" w:rsidRDefault="00B52C63" w:rsidP="00357C21">
      <w:pPr>
        <w:tabs>
          <w:tab w:val="left" w:pos="270"/>
        </w:tabs>
        <w:ind w:hanging="720"/>
      </w:pPr>
    </w:p>
    <w:p w:rsidR="000C1496" w:rsidRDefault="000C1496" w:rsidP="00357C21">
      <w:pPr>
        <w:pStyle w:val="Heading3"/>
        <w:tabs>
          <w:tab w:val="left" w:pos="270"/>
        </w:tabs>
        <w:ind w:left="720" w:hanging="720"/>
        <w:jc w:val="both"/>
        <w:rPr>
          <w:b/>
          <w:i/>
        </w:rPr>
      </w:pPr>
      <w:r>
        <w:rPr>
          <w:b/>
          <w:i/>
        </w:rPr>
        <w:t>My Responsibility includes</w:t>
      </w:r>
    </w:p>
    <w:p w:rsidR="004A70AB" w:rsidRDefault="004A70AB" w:rsidP="00357C21">
      <w:pPr>
        <w:numPr>
          <w:ilvl w:val="0"/>
          <w:numId w:val="3"/>
        </w:numPr>
        <w:tabs>
          <w:tab w:val="left" w:pos="270"/>
        </w:tabs>
        <w:ind w:left="810"/>
        <w:jc w:val="both"/>
      </w:pPr>
      <w:r>
        <w:t>Performing Sys</w:t>
      </w:r>
      <w:r w:rsidR="005454B5">
        <w:t>tem and User Acceptance Testing.</w:t>
      </w:r>
    </w:p>
    <w:p w:rsidR="000C1496" w:rsidRDefault="004A70AB" w:rsidP="00357C21">
      <w:pPr>
        <w:numPr>
          <w:ilvl w:val="0"/>
          <w:numId w:val="3"/>
        </w:numPr>
        <w:tabs>
          <w:tab w:val="left" w:pos="270"/>
        </w:tabs>
        <w:ind w:left="810"/>
        <w:jc w:val="both"/>
      </w:pPr>
      <w:r>
        <w:t>Leading, Managing</w:t>
      </w:r>
      <w:r w:rsidR="00BA2273">
        <w:t xml:space="preserve"> </w:t>
      </w:r>
      <w:r>
        <w:t>and QA/Testing of the products.</w:t>
      </w:r>
    </w:p>
    <w:p w:rsidR="00823915" w:rsidRDefault="00823915" w:rsidP="00357C21">
      <w:pPr>
        <w:pStyle w:val="BodyTextIndent"/>
        <w:tabs>
          <w:tab w:val="left" w:pos="270"/>
        </w:tabs>
        <w:ind w:left="2160" w:hanging="720"/>
      </w:pPr>
    </w:p>
    <w:p w:rsidR="00CF66EF" w:rsidRDefault="002E4084" w:rsidP="00211B56">
      <w:pPr>
        <w:tabs>
          <w:tab w:val="left" w:pos="270"/>
        </w:tabs>
        <w:ind w:left="270" w:hanging="270"/>
        <w:jc w:val="both"/>
        <w:rPr>
          <w:shd w:val="clear" w:color="auto" w:fill="C0C0C0"/>
        </w:rPr>
      </w:pPr>
      <w:r>
        <w:rPr>
          <w:noProof/>
          <w:lang w:eastAsia="en-US"/>
        </w:rPr>
        <w:drawing>
          <wp:inline distT="0" distB="0" distL="0" distR="0">
            <wp:extent cx="142875" cy="1428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142875" cy="142875"/>
                    </a:xfrm>
                    <a:prstGeom prst="rect">
                      <a:avLst/>
                    </a:prstGeom>
                    <a:solidFill>
                      <a:srgbClr val="FFFFFF"/>
                    </a:solidFill>
                    <a:ln w="9525">
                      <a:noFill/>
                      <a:miter lim="800000"/>
                      <a:headEnd/>
                      <a:tailEnd/>
                    </a:ln>
                  </pic:spPr>
                </pic:pic>
              </a:graphicData>
            </a:graphic>
          </wp:inline>
        </w:drawing>
      </w:r>
      <w:r w:rsidR="00CF66EF">
        <w:rPr>
          <w:shd w:val="clear" w:color="auto" w:fill="C0C0C0"/>
        </w:rPr>
        <w:t xml:space="preserve">Worked </w:t>
      </w:r>
      <w:r w:rsidR="00D90F83">
        <w:rPr>
          <w:shd w:val="clear" w:color="auto" w:fill="C0C0C0"/>
        </w:rPr>
        <w:t xml:space="preserve">with </w:t>
      </w:r>
      <w:r w:rsidR="00CF66EF" w:rsidRPr="0055417B">
        <w:rPr>
          <w:b/>
          <w:shd w:val="clear" w:color="auto" w:fill="C0C0C0"/>
        </w:rPr>
        <w:t>Cimnet Systems (India) Pvt. Ltd</w:t>
      </w:r>
      <w:r w:rsidR="00CF66EF">
        <w:rPr>
          <w:shd w:val="clear" w:color="auto" w:fill="C0C0C0"/>
        </w:rPr>
        <w:t>., (</w:t>
      </w:r>
      <w:hyperlink r:id="rId18" w:history="1">
        <w:r w:rsidR="00CF66EF">
          <w:rPr>
            <w:rStyle w:val="Hyperlink"/>
          </w:rPr>
          <w:t>www.cim-sys.com</w:t>
        </w:r>
      </w:hyperlink>
      <w:r w:rsidR="00CF66EF">
        <w:rPr>
          <w:shd w:val="clear" w:color="auto" w:fill="C0C0C0"/>
        </w:rPr>
        <w:t xml:space="preserve">) as </w:t>
      </w:r>
      <w:r w:rsidR="00CF66EF">
        <w:rPr>
          <w:b/>
          <w:shd w:val="clear" w:color="auto" w:fill="C0C0C0"/>
        </w:rPr>
        <w:t>“</w:t>
      </w:r>
      <w:r w:rsidR="00CF66EF" w:rsidRPr="0055417B">
        <w:rPr>
          <w:b/>
          <w:shd w:val="clear" w:color="auto" w:fill="C0C0C0"/>
        </w:rPr>
        <w:t>Senior Engineer – Quality Assurance</w:t>
      </w:r>
      <w:r w:rsidR="00CF66EF">
        <w:rPr>
          <w:shd w:val="clear" w:color="auto" w:fill="C0C0C0"/>
        </w:rPr>
        <w:t xml:space="preserve">” from </w:t>
      </w:r>
      <w:r w:rsidR="00CF66EF" w:rsidRPr="0055417B">
        <w:rPr>
          <w:b/>
          <w:shd w:val="clear" w:color="auto" w:fill="C0C0C0"/>
        </w:rPr>
        <w:t>Oct 2002 to Apr 2004</w:t>
      </w:r>
      <w:r w:rsidR="00CF66EF">
        <w:rPr>
          <w:shd w:val="clear" w:color="auto" w:fill="C0C0C0"/>
        </w:rPr>
        <w:t>.</w:t>
      </w:r>
    </w:p>
    <w:p w:rsidR="00CF66EF" w:rsidRDefault="00CF66EF" w:rsidP="00357C21">
      <w:pPr>
        <w:pStyle w:val="BodyTextIndent"/>
        <w:tabs>
          <w:tab w:val="left" w:pos="270"/>
        </w:tabs>
        <w:ind w:hanging="720"/>
      </w:pPr>
    </w:p>
    <w:p w:rsidR="006533C2" w:rsidRDefault="006533C2" w:rsidP="00D614A2">
      <w:pPr>
        <w:pStyle w:val="BodyTextIndent"/>
        <w:tabs>
          <w:tab w:val="left" w:pos="270"/>
          <w:tab w:val="left" w:pos="3600"/>
        </w:tabs>
        <w:ind w:left="0"/>
        <w:jc w:val="left"/>
      </w:pPr>
      <w:r>
        <w:t>The company has wide range of products, which caters PCB and other industries. The range of products includes ERP and SRM/CRM Products.</w:t>
      </w:r>
    </w:p>
    <w:p w:rsidR="00B45F3C" w:rsidRDefault="00B45F3C" w:rsidP="00357C21">
      <w:pPr>
        <w:pStyle w:val="BodyTextIndent"/>
        <w:tabs>
          <w:tab w:val="left" w:pos="270"/>
          <w:tab w:val="left" w:pos="3600"/>
        </w:tabs>
        <w:ind w:left="720" w:hanging="720"/>
        <w:jc w:val="left"/>
      </w:pPr>
    </w:p>
    <w:p w:rsidR="00B45F3C" w:rsidRDefault="00B45F3C" w:rsidP="00D614A2">
      <w:pPr>
        <w:tabs>
          <w:tab w:val="left" w:pos="270"/>
        </w:tabs>
        <w:jc w:val="both"/>
      </w:pPr>
      <w:r>
        <w:rPr>
          <w:b/>
        </w:rPr>
        <w:t>Project insight</w:t>
      </w:r>
      <w:r>
        <w:t>:</w:t>
      </w:r>
    </w:p>
    <w:p w:rsidR="00B45F3C" w:rsidRDefault="00B45F3C" w:rsidP="00357C21">
      <w:pPr>
        <w:pStyle w:val="BodyTextIndent"/>
        <w:tabs>
          <w:tab w:val="left" w:pos="270"/>
        </w:tabs>
        <w:ind w:left="720" w:hanging="720"/>
      </w:pPr>
      <w:r w:rsidRPr="00D614A2">
        <w:rPr>
          <w:b/>
        </w:rPr>
        <w:t>Product Name:</w:t>
      </w:r>
      <w:r>
        <w:t xml:space="preserve"> The Major Products are Paradigm, NaviPoint, I-Quote, EngineX etc.</w:t>
      </w:r>
    </w:p>
    <w:p w:rsidR="00B45F3C" w:rsidRDefault="00B45F3C" w:rsidP="00357C21">
      <w:pPr>
        <w:pStyle w:val="BodyTextIndent"/>
        <w:tabs>
          <w:tab w:val="left" w:pos="270"/>
        </w:tabs>
        <w:ind w:left="720" w:hanging="720"/>
      </w:pPr>
      <w:r>
        <w:t>I was involved in QA and Testing of NaviPoint and I-Quote.</w:t>
      </w:r>
    </w:p>
    <w:p w:rsidR="006533C2" w:rsidRDefault="006533C2" w:rsidP="00357C21">
      <w:pPr>
        <w:pStyle w:val="BodyTextIndent"/>
        <w:tabs>
          <w:tab w:val="left" w:pos="270"/>
          <w:tab w:val="left" w:pos="3600"/>
        </w:tabs>
        <w:ind w:left="720" w:hanging="720"/>
        <w:jc w:val="left"/>
      </w:pPr>
    </w:p>
    <w:p w:rsidR="006533C2" w:rsidRDefault="006533C2" w:rsidP="00357C21">
      <w:pPr>
        <w:pStyle w:val="Heading3"/>
        <w:tabs>
          <w:tab w:val="left" w:pos="270"/>
        </w:tabs>
        <w:ind w:left="720" w:hanging="720"/>
        <w:jc w:val="both"/>
        <w:rPr>
          <w:b/>
          <w:i/>
        </w:rPr>
      </w:pPr>
      <w:r>
        <w:rPr>
          <w:b/>
          <w:i/>
        </w:rPr>
        <w:t>My Responsibility includes</w:t>
      </w:r>
    </w:p>
    <w:p w:rsidR="00B45F3C" w:rsidRDefault="00DC073A" w:rsidP="00D614A2">
      <w:pPr>
        <w:numPr>
          <w:ilvl w:val="0"/>
          <w:numId w:val="3"/>
        </w:numPr>
        <w:tabs>
          <w:tab w:val="clear" w:pos="360"/>
          <w:tab w:val="left" w:pos="270"/>
          <w:tab w:val="num" w:pos="450"/>
        </w:tabs>
        <w:ind w:left="720"/>
      </w:pPr>
      <w:r>
        <w:t xml:space="preserve">Creating test plans. </w:t>
      </w:r>
      <w:r w:rsidR="00B45F3C">
        <w:t>Writing test cases and executing test cases</w:t>
      </w:r>
      <w:r>
        <w:t>.</w:t>
      </w:r>
    </w:p>
    <w:p w:rsidR="00B45F3C" w:rsidRDefault="00B45F3C" w:rsidP="00D614A2">
      <w:pPr>
        <w:numPr>
          <w:ilvl w:val="0"/>
          <w:numId w:val="3"/>
        </w:numPr>
        <w:tabs>
          <w:tab w:val="clear" w:pos="360"/>
          <w:tab w:val="left" w:pos="270"/>
          <w:tab w:val="num" w:pos="450"/>
        </w:tabs>
        <w:ind w:left="720"/>
      </w:pPr>
      <w:r>
        <w:t>Coordinate with onsite project manager for getting business requirements and getting the approval for various test artifacts.</w:t>
      </w:r>
    </w:p>
    <w:p w:rsidR="00B45F3C" w:rsidRDefault="00B45F3C" w:rsidP="00357C21">
      <w:pPr>
        <w:tabs>
          <w:tab w:val="left" w:pos="270"/>
        </w:tabs>
        <w:ind w:left="720" w:hanging="720"/>
        <w:jc w:val="both"/>
        <w:rPr>
          <w:shd w:val="clear" w:color="auto" w:fill="C0C0C0"/>
        </w:rPr>
      </w:pPr>
    </w:p>
    <w:p w:rsidR="00CF66EF" w:rsidRDefault="002E4084" w:rsidP="00D614A2">
      <w:pPr>
        <w:tabs>
          <w:tab w:val="left" w:pos="270"/>
        </w:tabs>
        <w:ind w:left="270" w:hanging="270"/>
        <w:jc w:val="both"/>
        <w:rPr>
          <w:shd w:val="clear" w:color="auto" w:fill="C0C0C0"/>
        </w:rPr>
      </w:pPr>
      <w:r>
        <w:rPr>
          <w:noProof/>
          <w:shd w:val="clear" w:color="auto" w:fill="C0C0C0"/>
          <w:lang w:eastAsia="en-US"/>
        </w:rPr>
        <w:drawing>
          <wp:inline distT="0" distB="0" distL="0" distR="0">
            <wp:extent cx="142875" cy="142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142875" cy="142875"/>
                    </a:xfrm>
                    <a:prstGeom prst="rect">
                      <a:avLst/>
                    </a:prstGeom>
                    <a:solidFill>
                      <a:srgbClr val="FFFFFF"/>
                    </a:solidFill>
                    <a:ln w="9525">
                      <a:noFill/>
                      <a:miter lim="800000"/>
                      <a:headEnd/>
                      <a:tailEnd/>
                    </a:ln>
                  </pic:spPr>
                </pic:pic>
              </a:graphicData>
            </a:graphic>
          </wp:inline>
        </w:drawing>
      </w:r>
      <w:r w:rsidR="00CF66EF">
        <w:rPr>
          <w:shd w:val="clear" w:color="auto" w:fill="C0C0C0"/>
        </w:rPr>
        <w:t xml:space="preserve">Worked </w:t>
      </w:r>
      <w:r w:rsidR="00597371">
        <w:rPr>
          <w:shd w:val="clear" w:color="auto" w:fill="C0C0C0"/>
        </w:rPr>
        <w:t>with</w:t>
      </w:r>
      <w:r w:rsidR="00CF66EF">
        <w:rPr>
          <w:shd w:val="clear" w:color="auto" w:fill="C0C0C0"/>
        </w:rPr>
        <w:t xml:space="preserve"> </w:t>
      </w:r>
      <w:r w:rsidR="00CF66EF" w:rsidRPr="0055417B">
        <w:rPr>
          <w:b/>
          <w:shd w:val="clear" w:color="auto" w:fill="C0C0C0"/>
        </w:rPr>
        <w:t>Aurigo Software Technologies</w:t>
      </w:r>
      <w:r w:rsidR="00CF66EF">
        <w:rPr>
          <w:shd w:val="clear" w:color="auto" w:fill="C0C0C0"/>
        </w:rPr>
        <w:t>, (</w:t>
      </w:r>
      <w:hyperlink r:id="rId19" w:history="1">
        <w:r w:rsidR="00CF66EF">
          <w:rPr>
            <w:rStyle w:val="Hyperlink"/>
          </w:rPr>
          <w:t>www.aurigo.com</w:t>
        </w:r>
      </w:hyperlink>
      <w:r w:rsidR="00CF66EF">
        <w:rPr>
          <w:shd w:val="clear" w:color="auto" w:fill="C0C0C0"/>
        </w:rPr>
        <w:t xml:space="preserve">) as </w:t>
      </w:r>
      <w:r w:rsidR="00CF66EF">
        <w:rPr>
          <w:b/>
          <w:shd w:val="clear" w:color="auto" w:fill="C0C0C0"/>
        </w:rPr>
        <w:t>“</w:t>
      </w:r>
      <w:r w:rsidR="00D614A2">
        <w:rPr>
          <w:b/>
          <w:shd w:val="clear" w:color="auto" w:fill="C0C0C0"/>
        </w:rPr>
        <w:t xml:space="preserve">Senior Analyst – Quality </w:t>
      </w:r>
      <w:r w:rsidR="00CF66EF" w:rsidRPr="0055417B">
        <w:rPr>
          <w:b/>
          <w:shd w:val="clear" w:color="auto" w:fill="C0C0C0"/>
        </w:rPr>
        <w:t>Assurance Engineer</w:t>
      </w:r>
      <w:r w:rsidR="00CF66EF">
        <w:rPr>
          <w:shd w:val="clear" w:color="auto" w:fill="C0C0C0"/>
        </w:rPr>
        <w:t xml:space="preserve">” from </w:t>
      </w:r>
      <w:r w:rsidR="00CF66EF" w:rsidRPr="0055417B">
        <w:rPr>
          <w:b/>
          <w:shd w:val="clear" w:color="auto" w:fill="C0C0C0"/>
        </w:rPr>
        <w:t>Feb 2002 to Oct 2002</w:t>
      </w:r>
      <w:r w:rsidR="00CF66EF">
        <w:rPr>
          <w:shd w:val="clear" w:color="auto" w:fill="C0C0C0"/>
        </w:rPr>
        <w:t>.</w:t>
      </w:r>
    </w:p>
    <w:p w:rsidR="00CF66EF" w:rsidRDefault="00CF66EF" w:rsidP="00357C21">
      <w:pPr>
        <w:pStyle w:val="BodyTextIndent"/>
        <w:tabs>
          <w:tab w:val="left" w:pos="270"/>
        </w:tabs>
        <w:ind w:hanging="720"/>
      </w:pPr>
    </w:p>
    <w:p w:rsidR="00CF66EF" w:rsidRDefault="006533C2" w:rsidP="00D614A2">
      <w:pPr>
        <w:pStyle w:val="BodyTextIndent"/>
        <w:tabs>
          <w:tab w:val="left" w:pos="270"/>
        </w:tabs>
        <w:ind w:left="0"/>
      </w:pPr>
      <w:r>
        <w:t xml:space="preserve">The company gives solutions in the area of Mobile Computing / Software applications. (i.e. Pocket PC, Palm, Handheld Devices).   </w:t>
      </w:r>
    </w:p>
    <w:p w:rsidR="00B45F3C" w:rsidRDefault="00B45F3C" w:rsidP="00357C21">
      <w:pPr>
        <w:pStyle w:val="BodyTextIndent"/>
        <w:tabs>
          <w:tab w:val="left" w:pos="270"/>
        </w:tabs>
        <w:ind w:left="720" w:hanging="720"/>
      </w:pPr>
    </w:p>
    <w:p w:rsidR="00B45F3C" w:rsidRDefault="00B45F3C" w:rsidP="00357C21">
      <w:pPr>
        <w:pStyle w:val="Heading3"/>
        <w:tabs>
          <w:tab w:val="left" w:pos="270"/>
        </w:tabs>
        <w:ind w:left="720" w:hanging="720"/>
        <w:jc w:val="both"/>
        <w:rPr>
          <w:b/>
          <w:i/>
        </w:rPr>
      </w:pPr>
      <w:r>
        <w:rPr>
          <w:b/>
          <w:i/>
        </w:rPr>
        <w:lastRenderedPageBreak/>
        <w:t>My Responsibility includes</w:t>
      </w:r>
    </w:p>
    <w:p w:rsidR="00B45F3C" w:rsidRDefault="00B45F3C" w:rsidP="00D614A2">
      <w:pPr>
        <w:numPr>
          <w:ilvl w:val="0"/>
          <w:numId w:val="3"/>
        </w:numPr>
        <w:tabs>
          <w:tab w:val="clear" w:pos="360"/>
          <w:tab w:val="left" w:pos="270"/>
          <w:tab w:val="num" w:pos="450"/>
        </w:tabs>
        <w:ind w:left="720"/>
      </w:pPr>
      <w:r>
        <w:t>Writing test cases and executing test cases</w:t>
      </w:r>
      <w:r w:rsidR="00E4787E">
        <w:t>.</w:t>
      </w:r>
    </w:p>
    <w:p w:rsidR="00B45F3C" w:rsidRDefault="00B45F3C" w:rsidP="00D614A2">
      <w:pPr>
        <w:numPr>
          <w:ilvl w:val="0"/>
          <w:numId w:val="3"/>
        </w:numPr>
        <w:tabs>
          <w:tab w:val="clear" w:pos="360"/>
          <w:tab w:val="left" w:pos="270"/>
          <w:tab w:val="num" w:pos="450"/>
        </w:tabs>
        <w:ind w:left="720"/>
      </w:pPr>
      <w:r>
        <w:t>Coordinate with development team and work on the feature enhancement and testing of the same.</w:t>
      </w:r>
    </w:p>
    <w:p w:rsidR="00400EEA" w:rsidRDefault="00400EEA" w:rsidP="00357C21">
      <w:pPr>
        <w:tabs>
          <w:tab w:val="left" w:pos="270"/>
        </w:tabs>
        <w:ind w:left="1080" w:hanging="720"/>
        <w:jc w:val="both"/>
        <w:rPr>
          <w:shd w:val="clear" w:color="auto" w:fill="C0C0C0"/>
        </w:rPr>
      </w:pPr>
    </w:p>
    <w:p w:rsidR="008F00AA" w:rsidRDefault="008F00AA" w:rsidP="00D614A2">
      <w:pPr>
        <w:tabs>
          <w:tab w:val="left" w:pos="270"/>
        </w:tabs>
        <w:ind w:left="270" w:hanging="270"/>
        <w:jc w:val="both"/>
        <w:rPr>
          <w:shd w:val="clear" w:color="auto" w:fill="C0C0C0"/>
        </w:rPr>
      </w:pPr>
      <w:r>
        <w:rPr>
          <w:noProof/>
          <w:shd w:val="clear" w:color="auto" w:fill="C0C0C0"/>
          <w:lang w:eastAsia="en-US"/>
        </w:rPr>
        <w:drawing>
          <wp:inline distT="0" distB="0" distL="0" distR="0">
            <wp:extent cx="142875" cy="1428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42875" cy="142875"/>
                    </a:xfrm>
                    <a:prstGeom prst="rect">
                      <a:avLst/>
                    </a:prstGeom>
                    <a:solidFill>
                      <a:srgbClr val="FFFFFF"/>
                    </a:solidFill>
                    <a:ln w="9525">
                      <a:noFill/>
                      <a:miter lim="800000"/>
                      <a:headEnd/>
                      <a:tailEnd/>
                    </a:ln>
                  </pic:spPr>
                </pic:pic>
              </a:graphicData>
            </a:graphic>
          </wp:inline>
        </w:drawing>
      </w:r>
      <w:r>
        <w:rPr>
          <w:shd w:val="clear" w:color="auto" w:fill="C0C0C0"/>
        </w:rPr>
        <w:t xml:space="preserve">Worked </w:t>
      </w:r>
      <w:r w:rsidR="001D4A25">
        <w:rPr>
          <w:shd w:val="clear" w:color="auto" w:fill="C0C0C0"/>
        </w:rPr>
        <w:t>with</w:t>
      </w:r>
      <w:r>
        <w:rPr>
          <w:shd w:val="clear" w:color="auto" w:fill="C0C0C0"/>
        </w:rPr>
        <w:t xml:space="preserve"> </w:t>
      </w:r>
      <w:r w:rsidRPr="003154CD">
        <w:rPr>
          <w:b/>
          <w:shd w:val="clear" w:color="auto" w:fill="C0C0C0"/>
        </w:rPr>
        <w:t>Inndsoft</w:t>
      </w:r>
      <w:r w:rsidR="006D7E47">
        <w:rPr>
          <w:b/>
          <w:shd w:val="clear" w:color="auto" w:fill="C0C0C0"/>
        </w:rPr>
        <w:t xml:space="preserve"> </w:t>
      </w:r>
      <w:r w:rsidRPr="003154CD">
        <w:rPr>
          <w:b/>
          <w:shd w:val="clear" w:color="auto" w:fill="C0C0C0"/>
        </w:rPr>
        <w:t>Systekh Limited</w:t>
      </w:r>
      <w:r>
        <w:rPr>
          <w:shd w:val="clear" w:color="auto" w:fill="C0C0C0"/>
        </w:rPr>
        <w:t>, an SSI (Software Solution Integrated) company, (</w:t>
      </w:r>
      <w:hyperlink r:id="rId20" w:history="1">
        <w:r>
          <w:rPr>
            <w:rStyle w:val="Hyperlink"/>
          </w:rPr>
          <w:t>www.ssi-inndsoft.com</w:t>
        </w:r>
      </w:hyperlink>
      <w:r>
        <w:rPr>
          <w:shd w:val="clear" w:color="auto" w:fill="C0C0C0"/>
        </w:rPr>
        <w:t xml:space="preserve"> / </w:t>
      </w:r>
      <w:hyperlink r:id="rId21" w:history="1">
        <w:r>
          <w:rPr>
            <w:rStyle w:val="Hyperlink"/>
          </w:rPr>
          <w:t>www.sssiworldwide.com</w:t>
        </w:r>
      </w:hyperlink>
      <w:r>
        <w:rPr>
          <w:shd w:val="clear" w:color="auto" w:fill="C0C0C0"/>
        </w:rPr>
        <w:t xml:space="preserve">) as </w:t>
      </w:r>
      <w:r>
        <w:rPr>
          <w:b/>
          <w:shd w:val="clear" w:color="auto" w:fill="C0C0C0"/>
        </w:rPr>
        <w:t>“</w:t>
      </w:r>
      <w:r w:rsidRPr="003154CD">
        <w:rPr>
          <w:b/>
          <w:shd w:val="clear" w:color="auto" w:fill="C0C0C0"/>
        </w:rPr>
        <w:t>Senior Executive – Quality Control</w:t>
      </w:r>
      <w:r>
        <w:rPr>
          <w:shd w:val="clear" w:color="auto" w:fill="C0C0C0"/>
        </w:rPr>
        <w:t xml:space="preserve">” from </w:t>
      </w:r>
      <w:r w:rsidRPr="003154CD">
        <w:rPr>
          <w:b/>
          <w:shd w:val="clear" w:color="auto" w:fill="C0C0C0"/>
        </w:rPr>
        <w:t>Dec 2000 to Feb 2002</w:t>
      </w:r>
      <w:r>
        <w:rPr>
          <w:shd w:val="clear" w:color="auto" w:fill="C0C0C0"/>
        </w:rPr>
        <w:t>.</w:t>
      </w:r>
    </w:p>
    <w:p w:rsidR="008F00AA" w:rsidRDefault="008F00AA" w:rsidP="00357C21">
      <w:pPr>
        <w:tabs>
          <w:tab w:val="left" w:pos="270"/>
        </w:tabs>
        <w:ind w:left="1080" w:hanging="720"/>
        <w:jc w:val="both"/>
      </w:pPr>
    </w:p>
    <w:p w:rsidR="00F47B0C" w:rsidRDefault="00F47B0C" w:rsidP="00453FEE">
      <w:pPr>
        <w:pStyle w:val="BodyTextIndent2"/>
        <w:tabs>
          <w:tab w:val="left" w:pos="270"/>
        </w:tabs>
        <w:ind w:left="0"/>
        <w:jc w:val="both"/>
      </w:pPr>
      <w:r>
        <w:rPr>
          <w:b/>
        </w:rPr>
        <w:t>Achievements</w:t>
      </w:r>
      <w:r>
        <w:rPr>
          <w:b/>
        </w:rPr>
        <w:tab/>
        <w:t>:</w:t>
      </w:r>
      <w:r>
        <w:rPr>
          <w:b/>
        </w:rPr>
        <w:tab/>
      </w:r>
    </w:p>
    <w:p w:rsidR="001B5F3C" w:rsidRDefault="001B5F3C" w:rsidP="00453FEE">
      <w:pPr>
        <w:pStyle w:val="BodyTextIndent2"/>
        <w:numPr>
          <w:ilvl w:val="0"/>
          <w:numId w:val="5"/>
        </w:numPr>
        <w:tabs>
          <w:tab w:val="left" w:pos="270"/>
        </w:tabs>
        <w:ind w:left="450" w:hanging="270"/>
        <w:jc w:val="both"/>
      </w:pPr>
      <w:r>
        <w:t>Appreciated by the customer for the strong technical and professional skills.</w:t>
      </w:r>
    </w:p>
    <w:p w:rsidR="00F47B0C" w:rsidRDefault="00847057" w:rsidP="00453FEE">
      <w:pPr>
        <w:pStyle w:val="BodyTextIndent2"/>
        <w:numPr>
          <w:ilvl w:val="0"/>
          <w:numId w:val="5"/>
        </w:numPr>
        <w:tabs>
          <w:tab w:val="left" w:pos="270"/>
        </w:tabs>
        <w:ind w:left="450" w:hanging="270"/>
        <w:jc w:val="both"/>
      </w:pPr>
      <w:r>
        <w:t xml:space="preserve">Performance Pinnacle, </w:t>
      </w:r>
      <w:r w:rsidR="00F47B0C">
        <w:t xml:space="preserve">VIP </w:t>
      </w:r>
      <w:r>
        <w:t xml:space="preserve">and Spot </w:t>
      </w:r>
      <w:r w:rsidR="00F47B0C">
        <w:t>award for best performance</w:t>
      </w:r>
      <w:r w:rsidR="00514B30">
        <w:t>.</w:t>
      </w:r>
    </w:p>
    <w:p w:rsidR="00F47B0C" w:rsidRDefault="00F47B0C" w:rsidP="00453FEE">
      <w:pPr>
        <w:numPr>
          <w:ilvl w:val="0"/>
          <w:numId w:val="5"/>
        </w:numPr>
        <w:tabs>
          <w:tab w:val="left" w:pos="270"/>
        </w:tabs>
        <w:overflowPunct w:val="0"/>
        <w:autoSpaceDE w:val="0"/>
        <w:ind w:left="450" w:hanging="270"/>
        <w:jc w:val="both"/>
        <w:textAlignment w:val="baseline"/>
      </w:pPr>
      <w:r>
        <w:t xml:space="preserve">Implemented </w:t>
      </w:r>
      <w:r w:rsidR="00866815">
        <w:t xml:space="preserve">effective </w:t>
      </w:r>
      <w:r>
        <w:t>Test Procedures, Test Methodology and Test Strategies</w:t>
      </w:r>
      <w:r w:rsidR="00514B30">
        <w:t>.</w:t>
      </w:r>
    </w:p>
    <w:p w:rsidR="00F47B0C" w:rsidRDefault="00F47B0C" w:rsidP="00453FEE">
      <w:pPr>
        <w:pStyle w:val="BodyTextIndent2"/>
        <w:numPr>
          <w:ilvl w:val="0"/>
          <w:numId w:val="5"/>
        </w:numPr>
        <w:tabs>
          <w:tab w:val="left" w:pos="270"/>
        </w:tabs>
        <w:ind w:left="450" w:hanging="270"/>
        <w:jc w:val="both"/>
      </w:pPr>
      <w:r>
        <w:t xml:space="preserve">Implemented Best Practices like </w:t>
      </w:r>
      <w:r w:rsidR="00514B30">
        <w:t xml:space="preserve">certification programs, </w:t>
      </w:r>
      <w:r w:rsidR="00543F09">
        <w:t>presentation by team members.</w:t>
      </w:r>
    </w:p>
    <w:p w:rsidR="00400EEA" w:rsidRDefault="00F47B0C" w:rsidP="00FD7EFA">
      <w:pPr>
        <w:pStyle w:val="BodyTextIndent2"/>
        <w:numPr>
          <w:ilvl w:val="0"/>
          <w:numId w:val="5"/>
        </w:numPr>
        <w:tabs>
          <w:tab w:val="left" w:pos="270"/>
        </w:tabs>
        <w:overflowPunct w:val="0"/>
        <w:autoSpaceDE w:val="0"/>
        <w:ind w:left="450" w:hanging="270"/>
        <w:jc w:val="both"/>
        <w:textAlignment w:val="baseline"/>
      </w:pPr>
      <w:r>
        <w:t>Successfully implemented Quality System Procedures also created awareness.</w:t>
      </w:r>
      <w:r w:rsidR="00FD7EFA">
        <w:t xml:space="preserve"> </w:t>
      </w:r>
    </w:p>
    <w:sectPr w:rsidR="00400EEA" w:rsidSect="007D1237">
      <w:footerReference w:type="default" r:id="rId22"/>
      <w:footnotePr>
        <w:pos w:val="beneathText"/>
      </w:footnotePr>
      <w:type w:val="continuous"/>
      <w:pgSz w:w="12240" w:h="15840"/>
      <w:pgMar w:top="720" w:right="720" w:bottom="720" w:left="1152"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6F1" w:rsidRDefault="000426F1">
      <w:r>
        <w:separator/>
      </w:r>
    </w:p>
  </w:endnote>
  <w:endnote w:type="continuationSeparator" w:id="1">
    <w:p w:rsidR="000426F1" w:rsidRDefault="000426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9E" w:rsidRDefault="00415084" w:rsidP="009A0C9E">
    <w:pPr>
      <w:pStyle w:val="Footer"/>
    </w:pPr>
    <w:r w:rsidRPr="00415084">
      <w:t>MBA_BITS Pilani</w:t>
    </w:r>
    <w:r w:rsidR="004A596E">
      <w:t xml:space="preserve"> </w:t>
    </w:r>
    <w:r w:rsidRPr="00415084">
      <w:t>Alumn</w:t>
    </w:r>
    <w:r w:rsidR="00F13191">
      <w:t>i</w:t>
    </w:r>
    <w:r w:rsidRPr="00415084">
      <w:t>_</w:t>
    </w:r>
    <w:r w:rsidR="009A0C9E">
      <w:t>PMP</w:t>
    </w:r>
    <w:r w:rsidR="009A0C9E">
      <w:rPr>
        <w:vertAlign w:val="superscript"/>
      </w:rPr>
      <w:t>®</w:t>
    </w:r>
    <w:r w:rsidR="009A0C9E">
      <w:t xml:space="preserve"> and ISTQB Certified Professional </w:t>
    </w:r>
    <w:r w:rsidR="009A0C9E">
      <w:tab/>
    </w:r>
    <w:sdt>
      <w:sdtPr>
        <w:id w:val="8311135"/>
        <w:docPartObj>
          <w:docPartGallery w:val="Page Numbers (Bottom of Page)"/>
          <w:docPartUnique/>
        </w:docPartObj>
      </w:sdtPr>
      <w:sdtContent>
        <w:sdt>
          <w:sdtPr>
            <w:id w:val="8311134"/>
            <w:docPartObj>
              <w:docPartGallery w:val="Page Numbers (Top of Page)"/>
              <w:docPartUnique/>
            </w:docPartObj>
          </w:sdtPr>
          <w:sdtContent>
            <w:r w:rsidR="009A0C9E">
              <w:t xml:space="preserve">Page </w:t>
            </w:r>
            <w:r w:rsidR="00BA4240">
              <w:rPr>
                <w:b/>
              </w:rPr>
              <w:fldChar w:fldCharType="begin"/>
            </w:r>
            <w:r w:rsidR="009A0C9E">
              <w:rPr>
                <w:b/>
              </w:rPr>
              <w:instrText xml:space="preserve"> PAGE </w:instrText>
            </w:r>
            <w:r w:rsidR="00BA4240">
              <w:rPr>
                <w:b/>
              </w:rPr>
              <w:fldChar w:fldCharType="separate"/>
            </w:r>
            <w:r w:rsidR="009B3DC1">
              <w:rPr>
                <w:b/>
                <w:noProof/>
              </w:rPr>
              <w:t>1</w:t>
            </w:r>
            <w:r w:rsidR="00BA4240">
              <w:rPr>
                <w:b/>
              </w:rPr>
              <w:fldChar w:fldCharType="end"/>
            </w:r>
            <w:r w:rsidR="009A0C9E">
              <w:t xml:space="preserve"> of </w:t>
            </w:r>
            <w:r w:rsidR="00BA4240">
              <w:rPr>
                <w:b/>
              </w:rPr>
              <w:fldChar w:fldCharType="begin"/>
            </w:r>
            <w:r w:rsidR="009A0C9E">
              <w:rPr>
                <w:b/>
              </w:rPr>
              <w:instrText xml:space="preserve"> NUMPAGES  </w:instrText>
            </w:r>
            <w:r w:rsidR="00BA4240">
              <w:rPr>
                <w:b/>
              </w:rPr>
              <w:fldChar w:fldCharType="separate"/>
            </w:r>
            <w:r w:rsidR="009B3DC1">
              <w:rPr>
                <w:b/>
                <w:noProof/>
              </w:rPr>
              <w:t>5</w:t>
            </w:r>
            <w:r w:rsidR="00BA4240">
              <w:rPr>
                <w:b/>
              </w:rPr>
              <w:fldChar w:fldCharType="end"/>
            </w:r>
          </w:sdtContent>
        </w:sdt>
      </w:sdtContent>
    </w:sdt>
  </w:p>
  <w:p w:rsidR="007B6B70" w:rsidRPr="009A0C9E" w:rsidRDefault="007B6B70" w:rsidP="009A0C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9E" w:rsidRDefault="003C6E2F" w:rsidP="009A0C9E">
    <w:pPr>
      <w:pStyle w:val="Footer"/>
    </w:pPr>
    <w:r w:rsidRPr="00415084">
      <w:t>MBA_BITS Pilani</w:t>
    </w:r>
    <w:r w:rsidR="00990138">
      <w:t xml:space="preserve"> </w:t>
    </w:r>
    <w:r w:rsidRPr="00415084">
      <w:t>Alumn</w:t>
    </w:r>
    <w:r>
      <w:t>i</w:t>
    </w:r>
    <w:r w:rsidRPr="00415084">
      <w:t>_</w:t>
    </w:r>
    <w:r>
      <w:t>PMP</w:t>
    </w:r>
    <w:r>
      <w:rPr>
        <w:vertAlign w:val="superscript"/>
      </w:rPr>
      <w:t>®</w:t>
    </w:r>
    <w:r>
      <w:t xml:space="preserve"> and ISTQB Certified Professional</w:t>
    </w:r>
    <w:r w:rsidR="009A0C9E">
      <w:tab/>
      <w:t xml:space="preserve">Page </w:t>
    </w:r>
    <w:r w:rsidR="00BA4240">
      <w:rPr>
        <w:b/>
      </w:rPr>
      <w:fldChar w:fldCharType="begin"/>
    </w:r>
    <w:r w:rsidR="009A0C9E">
      <w:rPr>
        <w:b/>
      </w:rPr>
      <w:instrText xml:space="preserve"> PAGE </w:instrText>
    </w:r>
    <w:r w:rsidR="00BA4240">
      <w:rPr>
        <w:b/>
      </w:rPr>
      <w:fldChar w:fldCharType="separate"/>
    </w:r>
    <w:r w:rsidR="009B3DC1">
      <w:rPr>
        <w:b/>
        <w:noProof/>
      </w:rPr>
      <w:t>2</w:t>
    </w:r>
    <w:r w:rsidR="00BA4240">
      <w:rPr>
        <w:b/>
      </w:rPr>
      <w:fldChar w:fldCharType="end"/>
    </w:r>
    <w:r w:rsidR="009A0C9E">
      <w:t xml:space="preserve"> of </w:t>
    </w:r>
    <w:r w:rsidR="00BA4240">
      <w:rPr>
        <w:b/>
      </w:rPr>
      <w:fldChar w:fldCharType="begin"/>
    </w:r>
    <w:r w:rsidR="009A0C9E">
      <w:rPr>
        <w:b/>
      </w:rPr>
      <w:instrText xml:space="preserve"> NUMPAGES  </w:instrText>
    </w:r>
    <w:r w:rsidR="00BA4240">
      <w:rPr>
        <w:b/>
      </w:rPr>
      <w:fldChar w:fldCharType="separate"/>
    </w:r>
    <w:r w:rsidR="009B3DC1">
      <w:rPr>
        <w:b/>
        <w:noProof/>
      </w:rPr>
      <w:t>5</w:t>
    </w:r>
    <w:r w:rsidR="00BA4240">
      <w:rPr>
        <w:b/>
      </w:rPr>
      <w:fldChar w:fldCharType="end"/>
    </w:r>
  </w:p>
  <w:p w:rsidR="00BA5568" w:rsidRPr="00C4747F" w:rsidRDefault="00BA5568">
    <w:pPr>
      <w:rPr>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6F1" w:rsidRDefault="000426F1">
      <w:r>
        <w:separator/>
      </w:r>
    </w:p>
  </w:footnote>
  <w:footnote w:type="continuationSeparator" w:id="1">
    <w:p w:rsidR="000426F1" w:rsidRDefault="000426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filled="t">
        <v:fill color2="black"/>
        <v:imagedata r:id="rId1" o:title=""/>
      </v:shape>
    </w:pict>
  </w:numPicBullet>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lowerLetter"/>
      <w:lvlText w:val="%1)"/>
      <w:lvlJc w:val="left"/>
      <w:pPr>
        <w:tabs>
          <w:tab w:val="num" w:pos="2880"/>
        </w:tabs>
        <w:ind w:left="2880" w:hanging="360"/>
      </w:p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cs="Times New Roman"/>
      </w:rPr>
    </w:lvl>
  </w:abstractNum>
  <w:abstractNum w:abstractNumId="3">
    <w:nsid w:val="00000004"/>
    <w:multiLevelType w:val="singleLevel"/>
    <w:tmpl w:val="ED7A148C"/>
    <w:name w:val="WW8Num4"/>
    <w:lvl w:ilvl="0">
      <w:start w:val="1"/>
      <w:numFmt w:val="bullet"/>
      <w:lvlText w:val=""/>
      <w:lvlPicBulletId w:val="0"/>
      <w:lvlJc w:val="left"/>
      <w:pPr>
        <w:tabs>
          <w:tab w:val="num" w:pos="720"/>
        </w:tabs>
        <w:ind w:left="720" w:hanging="360"/>
      </w:pPr>
      <w:rPr>
        <w:rFonts w:ascii="Symbol" w:hAnsi="Symbol" w:hint="default"/>
      </w:rPr>
    </w:lvl>
  </w:abstractNum>
  <w:abstractNum w:abstractNumId="4">
    <w:nsid w:val="00000005"/>
    <w:multiLevelType w:val="singleLevel"/>
    <w:tmpl w:val="00000005"/>
    <w:name w:val="WW8Num5"/>
    <w:lvl w:ilvl="0">
      <w:start w:val="1"/>
      <w:numFmt w:val="bullet"/>
      <w:lvlText w:val=""/>
      <w:lvlJc w:val="left"/>
      <w:pPr>
        <w:tabs>
          <w:tab w:val="num" w:pos="360"/>
        </w:tabs>
        <w:ind w:left="360" w:hanging="360"/>
      </w:pPr>
      <w:rPr>
        <w:rFonts w:ascii="Symbol" w:hAnsi="Symbol"/>
        <w:sz w:val="20"/>
      </w:rPr>
    </w:lvl>
  </w:abstractNum>
  <w:abstractNum w:abstractNumId="5">
    <w:nsid w:val="00000006"/>
    <w:multiLevelType w:val="singleLevel"/>
    <w:tmpl w:val="00000006"/>
    <w:name w:val="WW8Num6"/>
    <w:lvl w:ilvl="0">
      <w:numFmt w:val="bullet"/>
      <w:lvlText w:val="-"/>
      <w:lvlJc w:val="left"/>
      <w:pPr>
        <w:tabs>
          <w:tab w:val="num" w:pos="720"/>
        </w:tabs>
        <w:ind w:left="720" w:hanging="360"/>
      </w:pPr>
      <w:rPr>
        <w:rFonts w:ascii="Times New Roman" w:hAnsi="Times New Roman" w:cs="Times New Roman"/>
      </w:rPr>
    </w:lvl>
  </w:abstractNum>
  <w:abstractNum w:abstractNumId="6">
    <w:nsid w:val="110B7CAD"/>
    <w:multiLevelType w:val="multilevel"/>
    <w:tmpl w:val="8052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166C59"/>
    <w:multiLevelType w:val="hybridMultilevel"/>
    <w:tmpl w:val="F7B6A51E"/>
    <w:lvl w:ilvl="0" w:tplc="27A68CA4">
      <w:numFmt w:val="bullet"/>
      <w:lvlText w:val=""/>
      <w:lvlJc w:val="left"/>
      <w:pPr>
        <w:ind w:left="3240" w:hanging="360"/>
      </w:pPr>
      <w:rPr>
        <w:rFonts w:ascii="Wingdings" w:eastAsia="Times New Roman"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74656A9"/>
    <w:multiLevelType w:val="multilevel"/>
    <w:tmpl w:val="C3FE7926"/>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299C06AA"/>
    <w:multiLevelType w:val="multilevel"/>
    <w:tmpl w:val="CC00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9E1008"/>
    <w:multiLevelType w:val="multilevel"/>
    <w:tmpl w:val="0394C5BA"/>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413852AF"/>
    <w:multiLevelType w:val="hybridMultilevel"/>
    <w:tmpl w:val="983EE7BC"/>
    <w:lvl w:ilvl="0" w:tplc="ED7A148C">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CFEA01"/>
    <w:multiLevelType w:val="hybridMultilevel"/>
    <w:tmpl w:val="13CE992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6F06037E"/>
    <w:multiLevelType w:val="hybridMultilevel"/>
    <w:tmpl w:val="2F9CBCA4"/>
    <w:lvl w:ilvl="0" w:tplc="65780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7362E8"/>
    <w:multiLevelType w:val="hybridMultilevel"/>
    <w:tmpl w:val="58A8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10"/>
  </w:num>
  <w:num w:numId="9">
    <w:abstractNumId w:val="11"/>
  </w:num>
  <w:num w:numId="10">
    <w:abstractNumId w:val="13"/>
  </w:num>
  <w:num w:numId="11">
    <w:abstractNumId w:val="9"/>
  </w:num>
  <w:num w:numId="12">
    <w:abstractNumId w:val="6"/>
  </w:num>
  <w:num w:numId="13">
    <w:abstractNumId w:val="12"/>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ED468A"/>
    <w:rsid w:val="00007DC7"/>
    <w:rsid w:val="0003417D"/>
    <w:rsid w:val="00036825"/>
    <w:rsid w:val="00040A08"/>
    <w:rsid w:val="000426F1"/>
    <w:rsid w:val="00045B7E"/>
    <w:rsid w:val="00051806"/>
    <w:rsid w:val="000529A9"/>
    <w:rsid w:val="0005619C"/>
    <w:rsid w:val="000610DC"/>
    <w:rsid w:val="00090482"/>
    <w:rsid w:val="000943F6"/>
    <w:rsid w:val="000A1895"/>
    <w:rsid w:val="000A3793"/>
    <w:rsid w:val="000A4253"/>
    <w:rsid w:val="000A5F7B"/>
    <w:rsid w:val="000B7C98"/>
    <w:rsid w:val="000C1496"/>
    <w:rsid w:val="000C2941"/>
    <w:rsid w:val="000C2CA7"/>
    <w:rsid w:val="000C655B"/>
    <w:rsid w:val="000C7B38"/>
    <w:rsid w:val="000D450C"/>
    <w:rsid w:val="000E2327"/>
    <w:rsid w:val="000E45F6"/>
    <w:rsid w:val="00102B2E"/>
    <w:rsid w:val="00105DA2"/>
    <w:rsid w:val="00127B0A"/>
    <w:rsid w:val="001300C8"/>
    <w:rsid w:val="00134E4E"/>
    <w:rsid w:val="00147B74"/>
    <w:rsid w:val="00150856"/>
    <w:rsid w:val="001548C0"/>
    <w:rsid w:val="00154A7A"/>
    <w:rsid w:val="00161F3E"/>
    <w:rsid w:val="001623E1"/>
    <w:rsid w:val="00162532"/>
    <w:rsid w:val="00165028"/>
    <w:rsid w:val="00176F56"/>
    <w:rsid w:val="0017713B"/>
    <w:rsid w:val="001830DD"/>
    <w:rsid w:val="00185C07"/>
    <w:rsid w:val="00186118"/>
    <w:rsid w:val="0019096C"/>
    <w:rsid w:val="00190A9C"/>
    <w:rsid w:val="0019310A"/>
    <w:rsid w:val="00193DEE"/>
    <w:rsid w:val="001975E1"/>
    <w:rsid w:val="001A3302"/>
    <w:rsid w:val="001A44F7"/>
    <w:rsid w:val="001B266F"/>
    <w:rsid w:val="001B5F3C"/>
    <w:rsid w:val="001B6611"/>
    <w:rsid w:val="001B7587"/>
    <w:rsid w:val="001D4A25"/>
    <w:rsid w:val="001D7542"/>
    <w:rsid w:val="001E0483"/>
    <w:rsid w:val="001F2291"/>
    <w:rsid w:val="001F2E14"/>
    <w:rsid w:val="001F2F7B"/>
    <w:rsid w:val="002000E0"/>
    <w:rsid w:val="00203282"/>
    <w:rsid w:val="002043CA"/>
    <w:rsid w:val="00211236"/>
    <w:rsid w:val="00211B56"/>
    <w:rsid w:val="00213FCF"/>
    <w:rsid w:val="00215025"/>
    <w:rsid w:val="0021641F"/>
    <w:rsid w:val="00217FD0"/>
    <w:rsid w:val="00221DA5"/>
    <w:rsid w:val="002310A0"/>
    <w:rsid w:val="00235CCA"/>
    <w:rsid w:val="00240870"/>
    <w:rsid w:val="0024752F"/>
    <w:rsid w:val="00254176"/>
    <w:rsid w:val="00256942"/>
    <w:rsid w:val="002602AB"/>
    <w:rsid w:val="002606DB"/>
    <w:rsid w:val="00271F84"/>
    <w:rsid w:val="00276371"/>
    <w:rsid w:val="00276A81"/>
    <w:rsid w:val="00293897"/>
    <w:rsid w:val="002941B1"/>
    <w:rsid w:val="0029499C"/>
    <w:rsid w:val="0029741F"/>
    <w:rsid w:val="002A3338"/>
    <w:rsid w:val="002A4A2A"/>
    <w:rsid w:val="002D112E"/>
    <w:rsid w:val="002D162B"/>
    <w:rsid w:val="002D35BC"/>
    <w:rsid w:val="002E4084"/>
    <w:rsid w:val="003002B8"/>
    <w:rsid w:val="00312D71"/>
    <w:rsid w:val="00313A5F"/>
    <w:rsid w:val="00320E19"/>
    <w:rsid w:val="003239C5"/>
    <w:rsid w:val="003277D3"/>
    <w:rsid w:val="003279A3"/>
    <w:rsid w:val="00331B50"/>
    <w:rsid w:val="00331B82"/>
    <w:rsid w:val="00332171"/>
    <w:rsid w:val="00334BDA"/>
    <w:rsid w:val="00336ABF"/>
    <w:rsid w:val="0034610C"/>
    <w:rsid w:val="0035795C"/>
    <w:rsid w:val="00357C21"/>
    <w:rsid w:val="00373F1A"/>
    <w:rsid w:val="00374E6F"/>
    <w:rsid w:val="0038339E"/>
    <w:rsid w:val="0039750A"/>
    <w:rsid w:val="003B6579"/>
    <w:rsid w:val="003C6B38"/>
    <w:rsid w:val="003C6E2F"/>
    <w:rsid w:val="003D3325"/>
    <w:rsid w:val="003D51C0"/>
    <w:rsid w:val="003F0B5F"/>
    <w:rsid w:val="003F57EA"/>
    <w:rsid w:val="00400EEA"/>
    <w:rsid w:val="004013D5"/>
    <w:rsid w:val="00404424"/>
    <w:rsid w:val="00415084"/>
    <w:rsid w:val="00423197"/>
    <w:rsid w:val="00424C05"/>
    <w:rsid w:val="004353D2"/>
    <w:rsid w:val="00440204"/>
    <w:rsid w:val="004439D8"/>
    <w:rsid w:val="00453FEE"/>
    <w:rsid w:val="004547FD"/>
    <w:rsid w:val="00480EB5"/>
    <w:rsid w:val="0048295A"/>
    <w:rsid w:val="004A156B"/>
    <w:rsid w:val="004A596E"/>
    <w:rsid w:val="004A70AB"/>
    <w:rsid w:val="004B2F42"/>
    <w:rsid w:val="004B3D9D"/>
    <w:rsid w:val="004B5274"/>
    <w:rsid w:val="004B690E"/>
    <w:rsid w:val="004E12C1"/>
    <w:rsid w:val="004E1856"/>
    <w:rsid w:val="004E24A0"/>
    <w:rsid w:val="004F46CD"/>
    <w:rsid w:val="004F562F"/>
    <w:rsid w:val="00507055"/>
    <w:rsid w:val="0050770C"/>
    <w:rsid w:val="005105E8"/>
    <w:rsid w:val="00514B30"/>
    <w:rsid w:val="00514D2B"/>
    <w:rsid w:val="00521A04"/>
    <w:rsid w:val="00522529"/>
    <w:rsid w:val="005241A4"/>
    <w:rsid w:val="005315D9"/>
    <w:rsid w:val="00534622"/>
    <w:rsid w:val="00540C9B"/>
    <w:rsid w:val="00541A3A"/>
    <w:rsid w:val="00543F09"/>
    <w:rsid w:val="00544CB8"/>
    <w:rsid w:val="005454B5"/>
    <w:rsid w:val="00546EA9"/>
    <w:rsid w:val="0055417B"/>
    <w:rsid w:val="0056641A"/>
    <w:rsid w:val="005714B3"/>
    <w:rsid w:val="00574FB5"/>
    <w:rsid w:val="00591E62"/>
    <w:rsid w:val="00593820"/>
    <w:rsid w:val="00597371"/>
    <w:rsid w:val="005A3313"/>
    <w:rsid w:val="005B3DD8"/>
    <w:rsid w:val="005B4EA5"/>
    <w:rsid w:val="005B72B9"/>
    <w:rsid w:val="005C4767"/>
    <w:rsid w:val="005E3C2E"/>
    <w:rsid w:val="005E3D76"/>
    <w:rsid w:val="005F40E4"/>
    <w:rsid w:val="005F56CF"/>
    <w:rsid w:val="006201BB"/>
    <w:rsid w:val="00626DF7"/>
    <w:rsid w:val="006320F4"/>
    <w:rsid w:val="0063296D"/>
    <w:rsid w:val="00640C3F"/>
    <w:rsid w:val="006450C7"/>
    <w:rsid w:val="006476D7"/>
    <w:rsid w:val="0065048E"/>
    <w:rsid w:val="00651313"/>
    <w:rsid w:val="006533C2"/>
    <w:rsid w:val="00655F95"/>
    <w:rsid w:val="0067132F"/>
    <w:rsid w:val="006713B4"/>
    <w:rsid w:val="006719F5"/>
    <w:rsid w:val="00672619"/>
    <w:rsid w:val="00686318"/>
    <w:rsid w:val="00691736"/>
    <w:rsid w:val="00693896"/>
    <w:rsid w:val="006A4EDA"/>
    <w:rsid w:val="006A7614"/>
    <w:rsid w:val="006B03FE"/>
    <w:rsid w:val="006B08ED"/>
    <w:rsid w:val="006B7313"/>
    <w:rsid w:val="006D688F"/>
    <w:rsid w:val="006D6EFF"/>
    <w:rsid w:val="006D7E47"/>
    <w:rsid w:val="006E1676"/>
    <w:rsid w:val="006F016D"/>
    <w:rsid w:val="006F1978"/>
    <w:rsid w:val="006F4DF1"/>
    <w:rsid w:val="00721CCC"/>
    <w:rsid w:val="007255E8"/>
    <w:rsid w:val="007267DD"/>
    <w:rsid w:val="00726E70"/>
    <w:rsid w:val="00727A3D"/>
    <w:rsid w:val="007327B0"/>
    <w:rsid w:val="007347E6"/>
    <w:rsid w:val="00740EAD"/>
    <w:rsid w:val="0075299B"/>
    <w:rsid w:val="00761C1E"/>
    <w:rsid w:val="00777A97"/>
    <w:rsid w:val="00784BD0"/>
    <w:rsid w:val="00785CA1"/>
    <w:rsid w:val="007A01EC"/>
    <w:rsid w:val="007B243B"/>
    <w:rsid w:val="007B28B1"/>
    <w:rsid w:val="007B6B70"/>
    <w:rsid w:val="007C1972"/>
    <w:rsid w:val="007C4A59"/>
    <w:rsid w:val="007C5950"/>
    <w:rsid w:val="007C65A8"/>
    <w:rsid w:val="007D1237"/>
    <w:rsid w:val="007D427B"/>
    <w:rsid w:val="007F0404"/>
    <w:rsid w:val="00801D41"/>
    <w:rsid w:val="00801FA7"/>
    <w:rsid w:val="00802885"/>
    <w:rsid w:val="00804DD7"/>
    <w:rsid w:val="00806C7D"/>
    <w:rsid w:val="00817648"/>
    <w:rsid w:val="00823915"/>
    <w:rsid w:val="00823C45"/>
    <w:rsid w:val="008252B9"/>
    <w:rsid w:val="00836F3A"/>
    <w:rsid w:val="008378F4"/>
    <w:rsid w:val="00841D61"/>
    <w:rsid w:val="00845345"/>
    <w:rsid w:val="008461C5"/>
    <w:rsid w:val="00846CAD"/>
    <w:rsid w:val="00847057"/>
    <w:rsid w:val="00852421"/>
    <w:rsid w:val="00854DFB"/>
    <w:rsid w:val="008553FA"/>
    <w:rsid w:val="00857F70"/>
    <w:rsid w:val="008605A3"/>
    <w:rsid w:val="00864F98"/>
    <w:rsid w:val="00865F5E"/>
    <w:rsid w:val="00866815"/>
    <w:rsid w:val="008679EB"/>
    <w:rsid w:val="00872C76"/>
    <w:rsid w:val="0087536D"/>
    <w:rsid w:val="00880B00"/>
    <w:rsid w:val="00880BD9"/>
    <w:rsid w:val="00897E8C"/>
    <w:rsid w:val="008A3125"/>
    <w:rsid w:val="008A7B47"/>
    <w:rsid w:val="008B315F"/>
    <w:rsid w:val="008C30B9"/>
    <w:rsid w:val="008D1B66"/>
    <w:rsid w:val="008E0190"/>
    <w:rsid w:val="008E0F6B"/>
    <w:rsid w:val="008E6210"/>
    <w:rsid w:val="008F00AA"/>
    <w:rsid w:val="00900BE1"/>
    <w:rsid w:val="00905FD4"/>
    <w:rsid w:val="00910C79"/>
    <w:rsid w:val="00913AD6"/>
    <w:rsid w:val="00927DB0"/>
    <w:rsid w:val="00930F70"/>
    <w:rsid w:val="00934D17"/>
    <w:rsid w:val="00936EE7"/>
    <w:rsid w:val="00960130"/>
    <w:rsid w:val="00961AB9"/>
    <w:rsid w:val="00961EF9"/>
    <w:rsid w:val="00963398"/>
    <w:rsid w:val="00977085"/>
    <w:rsid w:val="00982518"/>
    <w:rsid w:val="00983B8A"/>
    <w:rsid w:val="00990138"/>
    <w:rsid w:val="0099703E"/>
    <w:rsid w:val="009A0C9E"/>
    <w:rsid w:val="009B209C"/>
    <w:rsid w:val="009B29C2"/>
    <w:rsid w:val="009B2E5E"/>
    <w:rsid w:val="009B3D7D"/>
    <w:rsid w:val="009B3DC1"/>
    <w:rsid w:val="009B5791"/>
    <w:rsid w:val="009B6EF0"/>
    <w:rsid w:val="009C3ED3"/>
    <w:rsid w:val="009C57E7"/>
    <w:rsid w:val="009D05F9"/>
    <w:rsid w:val="009D571B"/>
    <w:rsid w:val="009D60BC"/>
    <w:rsid w:val="009D6C71"/>
    <w:rsid w:val="009E1F42"/>
    <w:rsid w:val="009F2FE1"/>
    <w:rsid w:val="00A01E20"/>
    <w:rsid w:val="00A03584"/>
    <w:rsid w:val="00A038CF"/>
    <w:rsid w:val="00A038EB"/>
    <w:rsid w:val="00A04D7A"/>
    <w:rsid w:val="00A05481"/>
    <w:rsid w:val="00A32A70"/>
    <w:rsid w:val="00A32A87"/>
    <w:rsid w:val="00A35660"/>
    <w:rsid w:val="00A411FB"/>
    <w:rsid w:val="00A416DE"/>
    <w:rsid w:val="00A426A3"/>
    <w:rsid w:val="00A42B64"/>
    <w:rsid w:val="00A478EB"/>
    <w:rsid w:val="00A66DCC"/>
    <w:rsid w:val="00A67FFB"/>
    <w:rsid w:val="00A702A5"/>
    <w:rsid w:val="00A7649E"/>
    <w:rsid w:val="00A90A9E"/>
    <w:rsid w:val="00A943C2"/>
    <w:rsid w:val="00A94936"/>
    <w:rsid w:val="00A94EC3"/>
    <w:rsid w:val="00A957BF"/>
    <w:rsid w:val="00AB3B21"/>
    <w:rsid w:val="00AC3AAF"/>
    <w:rsid w:val="00AC68F9"/>
    <w:rsid w:val="00AD7B9D"/>
    <w:rsid w:val="00AE625A"/>
    <w:rsid w:val="00AF16E6"/>
    <w:rsid w:val="00AF1DC8"/>
    <w:rsid w:val="00AF79EE"/>
    <w:rsid w:val="00B020F2"/>
    <w:rsid w:val="00B049CE"/>
    <w:rsid w:val="00B04EE9"/>
    <w:rsid w:val="00B07055"/>
    <w:rsid w:val="00B1138F"/>
    <w:rsid w:val="00B11EA9"/>
    <w:rsid w:val="00B143CF"/>
    <w:rsid w:val="00B170CD"/>
    <w:rsid w:val="00B20FFE"/>
    <w:rsid w:val="00B24D2A"/>
    <w:rsid w:val="00B31C08"/>
    <w:rsid w:val="00B339B5"/>
    <w:rsid w:val="00B36899"/>
    <w:rsid w:val="00B37A12"/>
    <w:rsid w:val="00B45F3C"/>
    <w:rsid w:val="00B47CD7"/>
    <w:rsid w:val="00B52C63"/>
    <w:rsid w:val="00B5552E"/>
    <w:rsid w:val="00B570BA"/>
    <w:rsid w:val="00B57607"/>
    <w:rsid w:val="00B57E61"/>
    <w:rsid w:val="00B61FBA"/>
    <w:rsid w:val="00B66079"/>
    <w:rsid w:val="00B7214B"/>
    <w:rsid w:val="00B746F2"/>
    <w:rsid w:val="00B76B25"/>
    <w:rsid w:val="00B8199E"/>
    <w:rsid w:val="00B8300E"/>
    <w:rsid w:val="00B85C2A"/>
    <w:rsid w:val="00B860AA"/>
    <w:rsid w:val="00B954BA"/>
    <w:rsid w:val="00B977D5"/>
    <w:rsid w:val="00BA2273"/>
    <w:rsid w:val="00BA4240"/>
    <w:rsid w:val="00BA4B8C"/>
    <w:rsid w:val="00BA53ED"/>
    <w:rsid w:val="00BA5568"/>
    <w:rsid w:val="00BA7AE3"/>
    <w:rsid w:val="00BB0707"/>
    <w:rsid w:val="00BB1EC6"/>
    <w:rsid w:val="00BB2CCC"/>
    <w:rsid w:val="00BB6D39"/>
    <w:rsid w:val="00BC4BA4"/>
    <w:rsid w:val="00BD353B"/>
    <w:rsid w:val="00BD7CA7"/>
    <w:rsid w:val="00BE10FE"/>
    <w:rsid w:val="00BE119E"/>
    <w:rsid w:val="00BE152B"/>
    <w:rsid w:val="00BE4DE3"/>
    <w:rsid w:val="00BF6D7C"/>
    <w:rsid w:val="00C01EDD"/>
    <w:rsid w:val="00C04DF0"/>
    <w:rsid w:val="00C0512D"/>
    <w:rsid w:val="00C1033F"/>
    <w:rsid w:val="00C2327C"/>
    <w:rsid w:val="00C34C83"/>
    <w:rsid w:val="00C369F5"/>
    <w:rsid w:val="00C4747F"/>
    <w:rsid w:val="00C52FA4"/>
    <w:rsid w:val="00C627AE"/>
    <w:rsid w:val="00C62B1F"/>
    <w:rsid w:val="00C634F0"/>
    <w:rsid w:val="00C6500B"/>
    <w:rsid w:val="00C82C29"/>
    <w:rsid w:val="00C8738E"/>
    <w:rsid w:val="00C90FFA"/>
    <w:rsid w:val="00C96BEA"/>
    <w:rsid w:val="00CA1B23"/>
    <w:rsid w:val="00CA5FA1"/>
    <w:rsid w:val="00CA766F"/>
    <w:rsid w:val="00CB1E5A"/>
    <w:rsid w:val="00CD542F"/>
    <w:rsid w:val="00CE48A8"/>
    <w:rsid w:val="00CE7C1D"/>
    <w:rsid w:val="00CF5C99"/>
    <w:rsid w:val="00CF66EF"/>
    <w:rsid w:val="00D04193"/>
    <w:rsid w:val="00D11A18"/>
    <w:rsid w:val="00D173D1"/>
    <w:rsid w:val="00D20658"/>
    <w:rsid w:val="00D20A31"/>
    <w:rsid w:val="00D20F79"/>
    <w:rsid w:val="00D25ABA"/>
    <w:rsid w:val="00D31800"/>
    <w:rsid w:val="00D41D7C"/>
    <w:rsid w:val="00D52AD5"/>
    <w:rsid w:val="00D566EC"/>
    <w:rsid w:val="00D579FB"/>
    <w:rsid w:val="00D614A2"/>
    <w:rsid w:val="00D635EE"/>
    <w:rsid w:val="00D7083A"/>
    <w:rsid w:val="00D70F14"/>
    <w:rsid w:val="00D75557"/>
    <w:rsid w:val="00D90F83"/>
    <w:rsid w:val="00D931B9"/>
    <w:rsid w:val="00DB25A4"/>
    <w:rsid w:val="00DB3CC1"/>
    <w:rsid w:val="00DB5447"/>
    <w:rsid w:val="00DB65DE"/>
    <w:rsid w:val="00DC073A"/>
    <w:rsid w:val="00DC6B97"/>
    <w:rsid w:val="00DD281A"/>
    <w:rsid w:val="00DD5B50"/>
    <w:rsid w:val="00DD7E04"/>
    <w:rsid w:val="00DE4174"/>
    <w:rsid w:val="00E04D86"/>
    <w:rsid w:val="00E1638E"/>
    <w:rsid w:val="00E20865"/>
    <w:rsid w:val="00E45B7D"/>
    <w:rsid w:val="00E4787E"/>
    <w:rsid w:val="00E539E6"/>
    <w:rsid w:val="00E666EC"/>
    <w:rsid w:val="00E75DE8"/>
    <w:rsid w:val="00E94410"/>
    <w:rsid w:val="00E94967"/>
    <w:rsid w:val="00E95176"/>
    <w:rsid w:val="00EA58CB"/>
    <w:rsid w:val="00EA7809"/>
    <w:rsid w:val="00EB51A8"/>
    <w:rsid w:val="00EC386F"/>
    <w:rsid w:val="00EC69B4"/>
    <w:rsid w:val="00ED27C0"/>
    <w:rsid w:val="00ED468A"/>
    <w:rsid w:val="00EE1FC8"/>
    <w:rsid w:val="00EE5903"/>
    <w:rsid w:val="00EE73C4"/>
    <w:rsid w:val="00F006ED"/>
    <w:rsid w:val="00F027FB"/>
    <w:rsid w:val="00F05BD3"/>
    <w:rsid w:val="00F10443"/>
    <w:rsid w:val="00F13191"/>
    <w:rsid w:val="00F1502B"/>
    <w:rsid w:val="00F20697"/>
    <w:rsid w:val="00F209C3"/>
    <w:rsid w:val="00F21602"/>
    <w:rsid w:val="00F2278C"/>
    <w:rsid w:val="00F27F9E"/>
    <w:rsid w:val="00F30DE9"/>
    <w:rsid w:val="00F32743"/>
    <w:rsid w:val="00F35438"/>
    <w:rsid w:val="00F36E82"/>
    <w:rsid w:val="00F47B0C"/>
    <w:rsid w:val="00F51F5D"/>
    <w:rsid w:val="00F54EB3"/>
    <w:rsid w:val="00F650C0"/>
    <w:rsid w:val="00F67E3F"/>
    <w:rsid w:val="00F712A8"/>
    <w:rsid w:val="00F71877"/>
    <w:rsid w:val="00F73EB5"/>
    <w:rsid w:val="00F74846"/>
    <w:rsid w:val="00F771C9"/>
    <w:rsid w:val="00F8646A"/>
    <w:rsid w:val="00F9301A"/>
    <w:rsid w:val="00FA20C0"/>
    <w:rsid w:val="00FA3DFC"/>
    <w:rsid w:val="00FB01FF"/>
    <w:rsid w:val="00FB3B9E"/>
    <w:rsid w:val="00FB636B"/>
    <w:rsid w:val="00FB685F"/>
    <w:rsid w:val="00FB70A2"/>
    <w:rsid w:val="00FC212E"/>
    <w:rsid w:val="00FC46D4"/>
    <w:rsid w:val="00FC6510"/>
    <w:rsid w:val="00FC66C4"/>
    <w:rsid w:val="00FC7EB5"/>
    <w:rsid w:val="00FD2536"/>
    <w:rsid w:val="00FD619C"/>
    <w:rsid w:val="00FD78D0"/>
    <w:rsid w:val="00FD7EFA"/>
    <w:rsid w:val="00FE503F"/>
    <w:rsid w:val="00FE72FB"/>
    <w:rsid w:val="00FF0FDE"/>
    <w:rsid w:val="00FF71BB"/>
    <w:rsid w:val="00FF75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B97"/>
    <w:pPr>
      <w:suppressAutoHyphens/>
    </w:pPr>
    <w:rPr>
      <w:sz w:val="24"/>
      <w:szCs w:val="24"/>
      <w:lang w:eastAsia="ar-SA"/>
    </w:rPr>
  </w:style>
  <w:style w:type="paragraph" w:styleId="Heading1">
    <w:name w:val="heading 1"/>
    <w:basedOn w:val="Normal"/>
    <w:next w:val="Normal"/>
    <w:qFormat/>
    <w:rsid w:val="00DC6B97"/>
    <w:pPr>
      <w:keepNext/>
      <w:tabs>
        <w:tab w:val="num" w:pos="0"/>
      </w:tabs>
      <w:ind w:left="2880"/>
      <w:outlineLvl w:val="0"/>
    </w:pPr>
    <w:rPr>
      <w:b/>
      <w:szCs w:val="20"/>
    </w:rPr>
  </w:style>
  <w:style w:type="paragraph" w:styleId="Heading2">
    <w:name w:val="heading 2"/>
    <w:basedOn w:val="Normal"/>
    <w:next w:val="Normal"/>
    <w:qFormat/>
    <w:rsid w:val="00DC6B97"/>
    <w:pPr>
      <w:keepNext/>
      <w:tabs>
        <w:tab w:val="num" w:pos="0"/>
      </w:tabs>
      <w:outlineLvl w:val="1"/>
    </w:pPr>
    <w:rPr>
      <w:szCs w:val="20"/>
    </w:rPr>
  </w:style>
  <w:style w:type="paragraph" w:styleId="Heading3">
    <w:name w:val="heading 3"/>
    <w:basedOn w:val="Normal"/>
    <w:next w:val="Normal"/>
    <w:qFormat/>
    <w:rsid w:val="00DC6B97"/>
    <w:pPr>
      <w:keepNext/>
      <w:tabs>
        <w:tab w:val="num" w:pos="0"/>
      </w:tabs>
      <w:ind w:left="2520"/>
      <w:outlineLvl w:val="2"/>
    </w:pPr>
    <w:rPr>
      <w:szCs w:val="20"/>
    </w:rPr>
  </w:style>
  <w:style w:type="paragraph" w:styleId="Heading4">
    <w:name w:val="heading 4"/>
    <w:basedOn w:val="Normal"/>
    <w:next w:val="Normal"/>
    <w:qFormat/>
    <w:rsid w:val="00DC6B97"/>
    <w:pPr>
      <w:keepNext/>
      <w:tabs>
        <w:tab w:val="num" w:pos="0"/>
      </w:tabs>
      <w:outlineLvl w:val="3"/>
    </w:pPr>
    <w:rPr>
      <w:b/>
      <w:bCs/>
    </w:rPr>
  </w:style>
  <w:style w:type="paragraph" w:styleId="Heading5">
    <w:name w:val="heading 5"/>
    <w:basedOn w:val="Normal"/>
    <w:next w:val="Normal"/>
    <w:qFormat/>
    <w:rsid w:val="00DC6B97"/>
    <w:pPr>
      <w:keepNext/>
      <w:tabs>
        <w:tab w:val="num" w:pos="0"/>
      </w:tabs>
      <w:jc w:val="both"/>
      <w:outlineLvl w:val="4"/>
    </w:pPr>
    <w:rPr>
      <w:b/>
    </w:rPr>
  </w:style>
  <w:style w:type="paragraph" w:styleId="Heading6">
    <w:name w:val="heading 6"/>
    <w:basedOn w:val="Heading"/>
    <w:next w:val="BodyText"/>
    <w:qFormat/>
    <w:rsid w:val="00DC6B97"/>
    <w:pPr>
      <w:tabs>
        <w:tab w:val="num" w:pos="0"/>
      </w:tabs>
      <w:outlineLvl w:val="5"/>
    </w:pPr>
    <w:rPr>
      <w:b/>
      <w:bCs/>
      <w:sz w:val="21"/>
      <w:szCs w:val="21"/>
    </w:rPr>
  </w:style>
  <w:style w:type="paragraph" w:styleId="Heading7">
    <w:name w:val="heading 7"/>
    <w:basedOn w:val="Heading"/>
    <w:next w:val="BodyText"/>
    <w:qFormat/>
    <w:rsid w:val="00DC6B97"/>
    <w:pPr>
      <w:tabs>
        <w:tab w:val="num" w:pos="0"/>
      </w:tabs>
      <w:outlineLvl w:val="6"/>
    </w:pPr>
    <w:rPr>
      <w:b/>
      <w:bCs/>
      <w:sz w:val="21"/>
      <w:szCs w:val="21"/>
    </w:rPr>
  </w:style>
  <w:style w:type="paragraph" w:styleId="Heading8">
    <w:name w:val="heading 8"/>
    <w:basedOn w:val="Heading"/>
    <w:next w:val="BodyText"/>
    <w:qFormat/>
    <w:rsid w:val="00DC6B97"/>
    <w:pPr>
      <w:tabs>
        <w:tab w:val="num" w:pos="0"/>
      </w:tabs>
      <w:outlineLvl w:val="7"/>
    </w:pPr>
    <w:rPr>
      <w:b/>
      <w:bCs/>
      <w:sz w:val="21"/>
      <w:szCs w:val="21"/>
    </w:rPr>
  </w:style>
  <w:style w:type="paragraph" w:styleId="Heading9">
    <w:name w:val="heading 9"/>
    <w:basedOn w:val="Heading"/>
    <w:next w:val="BodyText"/>
    <w:qFormat/>
    <w:rsid w:val="00DC6B97"/>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DC6B97"/>
    <w:rPr>
      <w:rFonts w:ascii="Times New Roman" w:eastAsia="Times New Roman" w:hAnsi="Times New Roman" w:cs="Times New Roman"/>
    </w:rPr>
  </w:style>
  <w:style w:type="character" w:customStyle="1" w:styleId="WW8Num4z0">
    <w:name w:val="WW8Num4z0"/>
    <w:rsid w:val="00DC6B97"/>
    <w:rPr>
      <w:rFonts w:ascii="Symbol" w:hAnsi="Symbol"/>
    </w:rPr>
  </w:style>
  <w:style w:type="character" w:customStyle="1" w:styleId="WW8Num5z0">
    <w:name w:val="WW8Num5z0"/>
    <w:rsid w:val="00DC6B97"/>
    <w:rPr>
      <w:rFonts w:ascii="Symbol" w:hAnsi="Symbol"/>
      <w:sz w:val="20"/>
    </w:rPr>
  </w:style>
  <w:style w:type="character" w:customStyle="1" w:styleId="WW8Num6z0">
    <w:name w:val="WW8Num6z0"/>
    <w:rsid w:val="00DC6B97"/>
    <w:rPr>
      <w:rFonts w:ascii="Times New Roman" w:eastAsia="Times New Roman" w:hAnsi="Times New Roman" w:cs="Times New Roman"/>
    </w:rPr>
  </w:style>
  <w:style w:type="character" w:customStyle="1" w:styleId="Absatz-Standardschriftart">
    <w:name w:val="Absatz-Standardschriftart"/>
    <w:rsid w:val="00DC6B97"/>
  </w:style>
  <w:style w:type="character" w:customStyle="1" w:styleId="WW8Num2z0">
    <w:name w:val="WW8Num2z0"/>
    <w:rsid w:val="00DC6B97"/>
    <w:rPr>
      <w:rFonts w:ascii="Wingdings" w:hAnsi="Wingdings"/>
    </w:rPr>
  </w:style>
  <w:style w:type="character" w:customStyle="1" w:styleId="WW8Num3z1">
    <w:name w:val="WW8Num3z1"/>
    <w:rsid w:val="00DC6B97"/>
    <w:rPr>
      <w:rFonts w:ascii="Courier New" w:hAnsi="Courier New" w:cs="Courier New"/>
    </w:rPr>
  </w:style>
  <w:style w:type="character" w:customStyle="1" w:styleId="WW8Num3z2">
    <w:name w:val="WW8Num3z2"/>
    <w:rsid w:val="00DC6B97"/>
    <w:rPr>
      <w:rFonts w:ascii="Wingdings" w:hAnsi="Wingdings"/>
    </w:rPr>
  </w:style>
  <w:style w:type="character" w:customStyle="1" w:styleId="WW8Num3z3">
    <w:name w:val="WW8Num3z3"/>
    <w:rsid w:val="00DC6B97"/>
    <w:rPr>
      <w:rFonts w:ascii="Symbol" w:hAnsi="Symbol"/>
    </w:rPr>
  </w:style>
  <w:style w:type="character" w:customStyle="1" w:styleId="WW8Num4z1">
    <w:name w:val="WW8Num4z1"/>
    <w:rsid w:val="00DC6B97"/>
    <w:rPr>
      <w:rFonts w:ascii="Times New Roman" w:eastAsia="Times New Roman" w:hAnsi="Times New Roman" w:cs="Times New Roman"/>
    </w:rPr>
  </w:style>
  <w:style w:type="character" w:customStyle="1" w:styleId="WW8Num5z1">
    <w:name w:val="WW8Num5z1"/>
    <w:rsid w:val="00DC6B97"/>
    <w:rPr>
      <w:rFonts w:ascii="Courier New" w:hAnsi="Courier New"/>
    </w:rPr>
  </w:style>
  <w:style w:type="character" w:customStyle="1" w:styleId="WW8Num5z2">
    <w:name w:val="WW8Num5z2"/>
    <w:rsid w:val="00DC6B97"/>
    <w:rPr>
      <w:rFonts w:ascii="Wingdings" w:hAnsi="Wingdings"/>
    </w:rPr>
  </w:style>
  <w:style w:type="character" w:customStyle="1" w:styleId="WW8Num5z3">
    <w:name w:val="WW8Num5z3"/>
    <w:rsid w:val="00DC6B97"/>
    <w:rPr>
      <w:rFonts w:ascii="Symbol" w:hAnsi="Symbol"/>
    </w:rPr>
  </w:style>
  <w:style w:type="character" w:customStyle="1" w:styleId="WW8Num6z1">
    <w:name w:val="WW8Num6z1"/>
    <w:rsid w:val="00DC6B97"/>
    <w:rPr>
      <w:rFonts w:ascii="Courier New" w:hAnsi="Courier New"/>
    </w:rPr>
  </w:style>
  <w:style w:type="character" w:customStyle="1" w:styleId="WW8Num6z2">
    <w:name w:val="WW8Num6z2"/>
    <w:rsid w:val="00DC6B97"/>
    <w:rPr>
      <w:rFonts w:ascii="Wingdings" w:hAnsi="Wingdings"/>
    </w:rPr>
  </w:style>
  <w:style w:type="character" w:customStyle="1" w:styleId="WW8Num6z3">
    <w:name w:val="WW8Num6z3"/>
    <w:rsid w:val="00DC6B97"/>
    <w:rPr>
      <w:rFonts w:ascii="Symbol" w:hAnsi="Symbol"/>
    </w:rPr>
  </w:style>
  <w:style w:type="character" w:customStyle="1" w:styleId="WW8Num7z0">
    <w:name w:val="WW8Num7z0"/>
    <w:rsid w:val="00DC6B97"/>
    <w:rPr>
      <w:rFonts w:ascii="Symbol" w:hAnsi="Symbol"/>
      <w:color w:val="auto"/>
    </w:rPr>
  </w:style>
  <w:style w:type="character" w:customStyle="1" w:styleId="WW8Num8z0">
    <w:name w:val="WW8Num8z0"/>
    <w:rsid w:val="00DC6B97"/>
    <w:rPr>
      <w:rFonts w:ascii="Symbol" w:hAnsi="Symbol"/>
      <w:color w:val="auto"/>
    </w:rPr>
  </w:style>
  <w:style w:type="character" w:customStyle="1" w:styleId="WW8Num9z0">
    <w:name w:val="WW8Num9z0"/>
    <w:rsid w:val="00DC6B97"/>
    <w:rPr>
      <w:rFonts w:ascii="Wingdings" w:hAnsi="Wingdings"/>
      <w:sz w:val="20"/>
    </w:rPr>
  </w:style>
  <w:style w:type="character" w:customStyle="1" w:styleId="WW8Num9z1">
    <w:name w:val="WW8Num9z1"/>
    <w:rsid w:val="00DC6B97"/>
    <w:rPr>
      <w:rFonts w:ascii="Courier New" w:hAnsi="Courier New"/>
    </w:rPr>
  </w:style>
  <w:style w:type="character" w:customStyle="1" w:styleId="WW8Num9z2">
    <w:name w:val="WW8Num9z2"/>
    <w:rsid w:val="00DC6B97"/>
    <w:rPr>
      <w:rFonts w:ascii="Wingdings" w:hAnsi="Wingdings"/>
    </w:rPr>
  </w:style>
  <w:style w:type="character" w:customStyle="1" w:styleId="WW8Num9z3">
    <w:name w:val="WW8Num9z3"/>
    <w:rsid w:val="00DC6B97"/>
    <w:rPr>
      <w:rFonts w:ascii="Symbol" w:hAnsi="Symbol"/>
    </w:rPr>
  </w:style>
  <w:style w:type="character" w:customStyle="1" w:styleId="WW8Num10z0">
    <w:name w:val="WW8Num10z0"/>
    <w:rsid w:val="00DC6B97"/>
    <w:rPr>
      <w:rFonts w:ascii="Symbol" w:hAnsi="Symbol"/>
    </w:rPr>
  </w:style>
  <w:style w:type="character" w:customStyle="1" w:styleId="WW8Num11z0">
    <w:name w:val="WW8Num11z0"/>
    <w:rsid w:val="00DC6B97"/>
    <w:rPr>
      <w:rFonts w:ascii="Wingdings" w:hAnsi="Wingdings"/>
    </w:rPr>
  </w:style>
  <w:style w:type="character" w:customStyle="1" w:styleId="WW8Num11z1">
    <w:name w:val="WW8Num11z1"/>
    <w:rsid w:val="00DC6B97"/>
    <w:rPr>
      <w:rFonts w:ascii="Courier New" w:hAnsi="Courier New"/>
    </w:rPr>
  </w:style>
  <w:style w:type="character" w:customStyle="1" w:styleId="WW8Num11z3">
    <w:name w:val="WW8Num11z3"/>
    <w:rsid w:val="00DC6B97"/>
    <w:rPr>
      <w:rFonts w:ascii="Symbol" w:hAnsi="Symbol"/>
    </w:rPr>
  </w:style>
  <w:style w:type="character" w:customStyle="1" w:styleId="WW8Num12z0">
    <w:name w:val="WW8Num12z0"/>
    <w:rsid w:val="00DC6B97"/>
    <w:rPr>
      <w:rFonts w:ascii="Symbol" w:hAnsi="Symbol"/>
      <w:color w:val="auto"/>
    </w:rPr>
  </w:style>
  <w:style w:type="character" w:customStyle="1" w:styleId="WW8Num13z0">
    <w:name w:val="WW8Num13z0"/>
    <w:rsid w:val="00DC6B97"/>
    <w:rPr>
      <w:rFonts w:ascii="Symbol" w:hAnsi="Symbol"/>
      <w:color w:val="auto"/>
    </w:rPr>
  </w:style>
  <w:style w:type="character" w:customStyle="1" w:styleId="WW8Num14z0">
    <w:name w:val="WW8Num14z0"/>
    <w:rsid w:val="00DC6B97"/>
    <w:rPr>
      <w:rFonts w:ascii="Times New Roman" w:eastAsia="Times New Roman" w:hAnsi="Times New Roman" w:cs="Times New Roman"/>
      <w:b w:val="0"/>
    </w:rPr>
  </w:style>
  <w:style w:type="character" w:customStyle="1" w:styleId="WW8Num14z1">
    <w:name w:val="WW8Num14z1"/>
    <w:rsid w:val="00DC6B97"/>
    <w:rPr>
      <w:rFonts w:ascii="Courier New" w:hAnsi="Courier New" w:cs="Courier New"/>
    </w:rPr>
  </w:style>
  <w:style w:type="character" w:customStyle="1" w:styleId="WW8Num14z2">
    <w:name w:val="WW8Num14z2"/>
    <w:rsid w:val="00DC6B97"/>
    <w:rPr>
      <w:rFonts w:ascii="Wingdings" w:hAnsi="Wingdings"/>
    </w:rPr>
  </w:style>
  <w:style w:type="character" w:customStyle="1" w:styleId="WW8Num14z3">
    <w:name w:val="WW8Num14z3"/>
    <w:rsid w:val="00DC6B97"/>
    <w:rPr>
      <w:rFonts w:ascii="Symbol" w:hAnsi="Symbol"/>
    </w:rPr>
  </w:style>
  <w:style w:type="character" w:customStyle="1" w:styleId="WW8Num15z0">
    <w:name w:val="WW8Num15z0"/>
    <w:rsid w:val="00DC6B97"/>
    <w:rPr>
      <w:rFonts w:ascii="Times New Roman" w:eastAsia="Times New Roman" w:hAnsi="Times New Roman" w:cs="Times New Roman"/>
    </w:rPr>
  </w:style>
  <w:style w:type="character" w:customStyle="1" w:styleId="WW8Num15z1">
    <w:name w:val="WW8Num15z1"/>
    <w:rsid w:val="00DC6B97"/>
    <w:rPr>
      <w:rFonts w:ascii="Courier New" w:hAnsi="Courier New" w:cs="Courier New"/>
    </w:rPr>
  </w:style>
  <w:style w:type="character" w:customStyle="1" w:styleId="WW8Num15z2">
    <w:name w:val="WW8Num15z2"/>
    <w:rsid w:val="00DC6B97"/>
    <w:rPr>
      <w:rFonts w:ascii="Wingdings" w:hAnsi="Wingdings"/>
    </w:rPr>
  </w:style>
  <w:style w:type="character" w:customStyle="1" w:styleId="WW8Num15z3">
    <w:name w:val="WW8Num15z3"/>
    <w:rsid w:val="00DC6B97"/>
    <w:rPr>
      <w:rFonts w:ascii="Symbol" w:hAnsi="Symbol"/>
    </w:rPr>
  </w:style>
  <w:style w:type="character" w:customStyle="1" w:styleId="WW8Num16z0">
    <w:name w:val="WW8Num16z0"/>
    <w:rsid w:val="00DC6B97"/>
    <w:rPr>
      <w:rFonts w:ascii="Symbol" w:hAnsi="Symbol"/>
      <w:sz w:val="20"/>
    </w:rPr>
  </w:style>
  <w:style w:type="character" w:customStyle="1" w:styleId="WW8Num16z1">
    <w:name w:val="WW8Num16z1"/>
    <w:rsid w:val="00DC6B97"/>
    <w:rPr>
      <w:rFonts w:ascii="Courier New" w:hAnsi="Courier New"/>
    </w:rPr>
  </w:style>
  <w:style w:type="character" w:customStyle="1" w:styleId="WW8Num16z2">
    <w:name w:val="WW8Num16z2"/>
    <w:rsid w:val="00DC6B97"/>
    <w:rPr>
      <w:rFonts w:ascii="Wingdings" w:hAnsi="Wingdings"/>
    </w:rPr>
  </w:style>
  <w:style w:type="character" w:customStyle="1" w:styleId="WW8Num16z3">
    <w:name w:val="WW8Num16z3"/>
    <w:rsid w:val="00DC6B97"/>
    <w:rPr>
      <w:rFonts w:ascii="Symbol" w:hAnsi="Symbol"/>
    </w:rPr>
  </w:style>
  <w:style w:type="character" w:customStyle="1" w:styleId="WW8Num17z0">
    <w:name w:val="WW8Num17z0"/>
    <w:rsid w:val="00DC6B97"/>
    <w:rPr>
      <w:rFonts w:ascii="Wingdings" w:hAnsi="Wingdings"/>
    </w:rPr>
  </w:style>
  <w:style w:type="character" w:customStyle="1" w:styleId="WW8Num17z1">
    <w:name w:val="WW8Num17z1"/>
    <w:rsid w:val="00DC6B97"/>
    <w:rPr>
      <w:rFonts w:ascii="Courier New" w:hAnsi="Courier New" w:cs="Courier New"/>
    </w:rPr>
  </w:style>
  <w:style w:type="character" w:customStyle="1" w:styleId="WW8Num17z3">
    <w:name w:val="WW8Num17z3"/>
    <w:rsid w:val="00DC6B97"/>
    <w:rPr>
      <w:rFonts w:ascii="Symbol" w:hAnsi="Symbol"/>
    </w:rPr>
  </w:style>
  <w:style w:type="character" w:customStyle="1" w:styleId="WW8Num18z0">
    <w:name w:val="WW8Num18z0"/>
    <w:rsid w:val="00DC6B97"/>
    <w:rPr>
      <w:rFonts w:ascii="Symbol" w:hAnsi="Symbol"/>
      <w:color w:val="auto"/>
    </w:rPr>
  </w:style>
  <w:style w:type="character" w:customStyle="1" w:styleId="WW8Num19z0">
    <w:name w:val="WW8Num19z0"/>
    <w:rsid w:val="00DC6B97"/>
    <w:rPr>
      <w:rFonts w:ascii="Times New Roman" w:eastAsia="Times New Roman" w:hAnsi="Times New Roman" w:cs="Times New Roman"/>
    </w:rPr>
  </w:style>
  <w:style w:type="character" w:customStyle="1" w:styleId="WW8Num19z1">
    <w:name w:val="WW8Num19z1"/>
    <w:rsid w:val="00DC6B97"/>
    <w:rPr>
      <w:rFonts w:ascii="Courier New" w:hAnsi="Courier New" w:cs="Courier New"/>
    </w:rPr>
  </w:style>
  <w:style w:type="character" w:customStyle="1" w:styleId="WW8Num19z2">
    <w:name w:val="WW8Num19z2"/>
    <w:rsid w:val="00DC6B97"/>
    <w:rPr>
      <w:rFonts w:ascii="Wingdings" w:hAnsi="Wingdings"/>
    </w:rPr>
  </w:style>
  <w:style w:type="character" w:customStyle="1" w:styleId="WW8Num19z3">
    <w:name w:val="WW8Num19z3"/>
    <w:rsid w:val="00DC6B97"/>
    <w:rPr>
      <w:rFonts w:ascii="Symbol" w:hAnsi="Symbol"/>
    </w:rPr>
  </w:style>
  <w:style w:type="character" w:customStyle="1" w:styleId="WW8NumSt9z0">
    <w:name w:val="WW8NumSt9z0"/>
    <w:rsid w:val="00DC6B97"/>
    <w:rPr>
      <w:rFonts w:ascii="Symbol" w:hAnsi="Symbol"/>
    </w:rPr>
  </w:style>
  <w:style w:type="character" w:styleId="Hyperlink">
    <w:name w:val="Hyperlink"/>
    <w:basedOn w:val="DefaultParagraphFont"/>
    <w:semiHidden/>
    <w:rsid w:val="00DC6B97"/>
    <w:rPr>
      <w:color w:val="0000FF"/>
      <w:u w:val="single"/>
    </w:rPr>
  </w:style>
  <w:style w:type="character" w:styleId="FollowedHyperlink">
    <w:name w:val="FollowedHyperlink"/>
    <w:basedOn w:val="DefaultParagraphFont"/>
    <w:semiHidden/>
    <w:rsid w:val="00DC6B97"/>
    <w:rPr>
      <w:color w:val="800080"/>
      <w:u w:val="single"/>
    </w:rPr>
  </w:style>
  <w:style w:type="character" w:styleId="Strong">
    <w:name w:val="Strong"/>
    <w:basedOn w:val="DefaultParagraphFont"/>
    <w:qFormat/>
    <w:rsid w:val="00DC6B97"/>
    <w:rPr>
      <w:b/>
      <w:bCs/>
    </w:rPr>
  </w:style>
  <w:style w:type="paragraph" w:customStyle="1" w:styleId="Heading">
    <w:name w:val="Heading"/>
    <w:basedOn w:val="Normal"/>
    <w:next w:val="BodyText"/>
    <w:rsid w:val="00DC6B97"/>
    <w:pPr>
      <w:keepNext/>
      <w:spacing w:before="240" w:after="120"/>
    </w:pPr>
    <w:rPr>
      <w:rFonts w:ascii="Arial" w:eastAsia="MS Mincho" w:hAnsi="Arial" w:cs="Tahoma"/>
      <w:sz w:val="28"/>
      <w:szCs w:val="28"/>
    </w:rPr>
  </w:style>
  <w:style w:type="paragraph" w:styleId="BodyText">
    <w:name w:val="Body Text"/>
    <w:basedOn w:val="Normal"/>
    <w:semiHidden/>
    <w:rsid w:val="00DC6B97"/>
    <w:pPr>
      <w:spacing w:after="120"/>
    </w:pPr>
  </w:style>
  <w:style w:type="paragraph" w:styleId="List">
    <w:name w:val="List"/>
    <w:basedOn w:val="BodyText"/>
    <w:semiHidden/>
    <w:rsid w:val="00DC6B97"/>
    <w:rPr>
      <w:rFonts w:cs="Tahoma"/>
    </w:rPr>
  </w:style>
  <w:style w:type="paragraph" w:styleId="Caption">
    <w:name w:val="caption"/>
    <w:basedOn w:val="Normal"/>
    <w:qFormat/>
    <w:rsid w:val="00DC6B97"/>
    <w:pPr>
      <w:suppressLineNumbers/>
      <w:spacing w:before="120" w:after="120"/>
    </w:pPr>
    <w:rPr>
      <w:rFonts w:cs="Tahoma"/>
      <w:i/>
      <w:iCs/>
    </w:rPr>
  </w:style>
  <w:style w:type="paragraph" w:customStyle="1" w:styleId="Index">
    <w:name w:val="Index"/>
    <w:basedOn w:val="Normal"/>
    <w:rsid w:val="00DC6B97"/>
    <w:pPr>
      <w:suppressLineNumbers/>
    </w:pPr>
    <w:rPr>
      <w:rFonts w:cs="Tahoma"/>
    </w:rPr>
  </w:style>
  <w:style w:type="paragraph" w:styleId="BodyTextIndent">
    <w:name w:val="Body Text Indent"/>
    <w:basedOn w:val="Normal"/>
    <w:semiHidden/>
    <w:rsid w:val="00DC6B97"/>
    <w:pPr>
      <w:ind w:left="2520"/>
      <w:jc w:val="both"/>
    </w:pPr>
    <w:rPr>
      <w:szCs w:val="20"/>
    </w:rPr>
  </w:style>
  <w:style w:type="paragraph" w:styleId="BodyTextIndent2">
    <w:name w:val="Body Text Indent 2"/>
    <w:basedOn w:val="Normal"/>
    <w:rsid w:val="00DC6B97"/>
    <w:pPr>
      <w:ind w:left="2760"/>
    </w:pPr>
    <w:rPr>
      <w:szCs w:val="20"/>
    </w:rPr>
  </w:style>
  <w:style w:type="paragraph" w:styleId="BodyTextIndent3">
    <w:name w:val="Body Text Indent 3"/>
    <w:basedOn w:val="Normal"/>
    <w:rsid w:val="00DC6B97"/>
    <w:pPr>
      <w:ind w:left="2970" w:hanging="90"/>
    </w:pPr>
    <w:rPr>
      <w:szCs w:val="20"/>
    </w:rPr>
  </w:style>
  <w:style w:type="paragraph" w:styleId="Header">
    <w:name w:val="header"/>
    <w:basedOn w:val="Normal"/>
    <w:semiHidden/>
    <w:rsid w:val="00DC6B97"/>
    <w:pPr>
      <w:tabs>
        <w:tab w:val="center" w:pos="4320"/>
        <w:tab w:val="right" w:pos="8640"/>
      </w:tabs>
      <w:jc w:val="both"/>
    </w:pPr>
    <w:rPr>
      <w:rFonts w:ascii="Arial" w:hAnsi="Arial"/>
      <w:sz w:val="22"/>
      <w:szCs w:val="20"/>
    </w:rPr>
  </w:style>
  <w:style w:type="paragraph" w:styleId="Footer">
    <w:name w:val="footer"/>
    <w:basedOn w:val="Normal"/>
    <w:link w:val="FooterChar"/>
    <w:uiPriority w:val="99"/>
    <w:rsid w:val="00DC6B97"/>
    <w:pPr>
      <w:tabs>
        <w:tab w:val="center" w:pos="4320"/>
        <w:tab w:val="right" w:pos="8640"/>
      </w:tabs>
    </w:pPr>
  </w:style>
  <w:style w:type="paragraph" w:styleId="NormalWeb">
    <w:name w:val="Normal (Web)"/>
    <w:basedOn w:val="Normal"/>
    <w:uiPriority w:val="99"/>
    <w:rsid w:val="00DC6B97"/>
    <w:pPr>
      <w:spacing w:before="100" w:after="100"/>
    </w:pPr>
  </w:style>
  <w:style w:type="paragraph" w:customStyle="1" w:styleId="Heading10">
    <w:name w:val="Heading 10"/>
    <w:basedOn w:val="Heading"/>
    <w:next w:val="BodyText"/>
    <w:rsid w:val="00DC6B97"/>
    <w:pPr>
      <w:tabs>
        <w:tab w:val="num" w:pos="0"/>
      </w:tabs>
      <w:outlineLvl w:val="8"/>
    </w:pPr>
    <w:rPr>
      <w:b/>
      <w:bCs/>
      <w:sz w:val="21"/>
      <w:szCs w:val="21"/>
    </w:rPr>
  </w:style>
  <w:style w:type="paragraph" w:styleId="ListParagraph">
    <w:name w:val="List Paragraph"/>
    <w:basedOn w:val="Normal"/>
    <w:uiPriority w:val="34"/>
    <w:qFormat/>
    <w:rsid w:val="007D1237"/>
    <w:pPr>
      <w:suppressAutoHyphens w:val="0"/>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FF71BB"/>
    <w:rPr>
      <w:rFonts w:ascii="Tahoma" w:hAnsi="Tahoma" w:cs="Tahoma"/>
      <w:sz w:val="16"/>
      <w:szCs w:val="16"/>
    </w:rPr>
  </w:style>
  <w:style w:type="character" w:customStyle="1" w:styleId="BalloonTextChar">
    <w:name w:val="Balloon Text Char"/>
    <w:basedOn w:val="DefaultParagraphFont"/>
    <w:link w:val="BalloonText"/>
    <w:uiPriority w:val="99"/>
    <w:semiHidden/>
    <w:rsid w:val="00FF71BB"/>
    <w:rPr>
      <w:rFonts w:ascii="Tahoma" w:hAnsi="Tahoma" w:cs="Tahoma"/>
      <w:sz w:val="16"/>
      <w:szCs w:val="16"/>
      <w:lang w:eastAsia="ar-SA"/>
    </w:rPr>
  </w:style>
  <w:style w:type="character" w:customStyle="1" w:styleId="apple-converted-space">
    <w:name w:val="apple-converted-space"/>
    <w:basedOn w:val="DefaultParagraphFont"/>
    <w:rsid w:val="00B57607"/>
  </w:style>
  <w:style w:type="character" w:customStyle="1" w:styleId="FooterChar">
    <w:name w:val="Footer Char"/>
    <w:basedOn w:val="DefaultParagraphFont"/>
    <w:link w:val="Footer"/>
    <w:uiPriority w:val="99"/>
    <w:rsid w:val="009A0C9E"/>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554714">
      <w:bodyDiv w:val="1"/>
      <w:marLeft w:val="0"/>
      <w:marRight w:val="0"/>
      <w:marTop w:val="0"/>
      <w:marBottom w:val="0"/>
      <w:divBdr>
        <w:top w:val="none" w:sz="0" w:space="0" w:color="auto"/>
        <w:left w:val="none" w:sz="0" w:space="0" w:color="auto"/>
        <w:bottom w:val="none" w:sz="0" w:space="0" w:color="auto"/>
        <w:right w:val="none" w:sz="0" w:space="0" w:color="auto"/>
      </w:divBdr>
      <w:divsChild>
        <w:div w:id="1981036758">
          <w:marLeft w:val="0"/>
          <w:marRight w:val="0"/>
          <w:marTop w:val="0"/>
          <w:marBottom w:val="0"/>
          <w:divBdr>
            <w:top w:val="none" w:sz="0" w:space="0" w:color="auto"/>
            <w:left w:val="none" w:sz="0" w:space="0" w:color="auto"/>
            <w:bottom w:val="none" w:sz="0" w:space="0" w:color="auto"/>
            <w:right w:val="none" w:sz="0" w:space="0" w:color="auto"/>
          </w:divBdr>
          <w:divsChild>
            <w:div w:id="285282">
              <w:marLeft w:val="0"/>
              <w:marRight w:val="0"/>
              <w:marTop w:val="900"/>
              <w:marBottom w:val="900"/>
              <w:divBdr>
                <w:top w:val="none" w:sz="0" w:space="0" w:color="auto"/>
                <w:left w:val="none" w:sz="0" w:space="0" w:color="auto"/>
                <w:bottom w:val="none" w:sz="0" w:space="0" w:color="auto"/>
                <w:right w:val="none" w:sz="0" w:space="0" w:color="auto"/>
              </w:divBdr>
              <w:divsChild>
                <w:div w:id="872814817">
                  <w:marLeft w:val="0"/>
                  <w:marRight w:val="0"/>
                  <w:marTop w:val="0"/>
                  <w:marBottom w:val="0"/>
                  <w:divBdr>
                    <w:top w:val="none" w:sz="0" w:space="0" w:color="auto"/>
                    <w:left w:val="none" w:sz="0" w:space="0" w:color="auto"/>
                    <w:bottom w:val="none" w:sz="0" w:space="0" w:color="auto"/>
                    <w:right w:val="none" w:sz="0" w:space="0" w:color="auto"/>
                  </w:divBdr>
                  <w:divsChild>
                    <w:div w:id="1499147802">
                      <w:marLeft w:val="0"/>
                      <w:marRight w:val="0"/>
                      <w:marTop w:val="0"/>
                      <w:marBottom w:val="0"/>
                      <w:divBdr>
                        <w:top w:val="none" w:sz="0" w:space="0" w:color="auto"/>
                        <w:left w:val="none" w:sz="0" w:space="0" w:color="auto"/>
                        <w:bottom w:val="none" w:sz="0" w:space="0" w:color="auto"/>
                        <w:right w:val="none" w:sz="0" w:space="0" w:color="auto"/>
                      </w:divBdr>
                      <w:divsChild>
                        <w:div w:id="1296640829">
                          <w:marLeft w:val="0"/>
                          <w:marRight w:val="0"/>
                          <w:marTop w:val="0"/>
                          <w:marBottom w:val="0"/>
                          <w:divBdr>
                            <w:top w:val="none" w:sz="0" w:space="0" w:color="auto"/>
                            <w:left w:val="none" w:sz="0" w:space="0" w:color="auto"/>
                            <w:bottom w:val="none" w:sz="0" w:space="0" w:color="auto"/>
                            <w:right w:val="none" w:sz="0" w:space="0" w:color="auto"/>
                          </w:divBdr>
                          <w:divsChild>
                            <w:div w:id="569846155">
                              <w:marLeft w:val="0"/>
                              <w:marRight w:val="0"/>
                              <w:marTop w:val="0"/>
                              <w:marBottom w:val="300"/>
                              <w:divBdr>
                                <w:top w:val="none" w:sz="0" w:space="0" w:color="auto"/>
                                <w:left w:val="none" w:sz="0" w:space="0" w:color="auto"/>
                                <w:bottom w:val="none" w:sz="0" w:space="0" w:color="auto"/>
                                <w:right w:val="none" w:sz="0" w:space="0" w:color="auto"/>
                              </w:divBdr>
                              <w:divsChild>
                                <w:div w:id="13236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156522">
      <w:bodyDiv w:val="1"/>
      <w:marLeft w:val="0"/>
      <w:marRight w:val="0"/>
      <w:marTop w:val="0"/>
      <w:marBottom w:val="0"/>
      <w:divBdr>
        <w:top w:val="none" w:sz="0" w:space="0" w:color="auto"/>
        <w:left w:val="none" w:sz="0" w:space="0" w:color="auto"/>
        <w:bottom w:val="none" w:sz="0" w:space="0" w:color="auto"/>
        <w:right w:val="none" w:sz="0" w:space="0" w:color="auto"/>
      </w:divBdr>
      <w:divsChild>
        <w:div w:id="116028108">
          <w:marLeft w:val="0"/>
          <w:marRight w:val="0"/>
          <w:marTop w:val="0"/>
          <w:marBottom w:val="0"/>
          <w:divBdr>
            <w:top w:val="none" w:sz="0" w:space="0" w:color="auto"/>
            <w:left w:val="none" w:sz="0" w:space="0" w:color="auto"/>
            <w:bottom w:val="none" w:sz="0" w:space="0" w:color="auto"/>
            <w:right w:val="none" w:sz="0" w:space="0" w:color="auto"/>
          </w:divBdr>
          <w:divsChild>
            <w:div w:id="793450628">
              <w:marLeft w:val="0"/>
              <w:marRight w:val="0"/>
              <w:marTop w:val="0"/>
              <w:marBottom w:val="0"/>
              <w:divBdr>
                <w:top w:val="none" w:sz="0" w:space="0" w:color="auto"/>
                <w:left w:val="none" w:sz="0" w:space="0" w:color="auto"/>
                <w:bottom w:val="none" w:sz="0" w:space="0" w:color="auto"/>
                <w:right w:val="none" w:sz="0" w:space="0" w:color="auto"/>
              </w:divBdr>
              <w:divsChild>
                <w:div w:id="1269509328">
                  <w:marLeft w:val="0"/>
                  <w:marRight w:val="0"/>
                  <w:marTop w:val="0"/>
                  <w:marBottom w:val="0"/>
                  <w:divBdr>
                    <w:top w:val="none" w:sz="0" w:space="0" w:color="auto"/>
                    <w:left w:val="none" w:sz="0" w:space="0" w:color="auto"/>
                    <w:bottom w:val="none" w:sz="0" w:space="0" w:color="auto"/>
                    <w:right w:val="none" w:sz="0" w:space="0" w:color="auto"/>
                  </w:divBdr>
                  <w:divsChild>
                    <w:div w:id="363943854">
                      <w:marLeft w:val="0"/>
                      <w:marRight w:val="0"/>
                      <w:marTop w:val="0"/>
                      <w:marBottom w:val="0"/>
                      <w:divBdr>
                        <w:top w:val="none" w:sz="0" w:space="0" w:color="auto"/>
                        <w:left w:val="none" w:sz="0" w:space="0" w:color="auto"/>
                        <w:bottom w:val="none" w:sz="0" w:space="0" w:color="auto"/>
                        <w:right w:val="none" w:sz="0" w:space="0" w:color="auto"/>
                      </w:divBdr>
                      <w:divsChild>
                        <w:div w:id="1701317750">
                          <w:marLeft w:val="0"/>
                          <w:marRight w:val="0"/>
                          <w:marTop w:val="0"/>
                          <w:marBottom w:val="0"/>
                          <w:divBdr>
                            <w:top w:val="none" w:sz="0" w:space="0" w:color="auto"/>
                            <w:left w:val="none" w:sz="0" w:space="0" w:color="auto"/>
                            <w:bottom w:val="none" w:sz="0" w:space="0" w:color="auto"/>
                            <w:right w:val="none" w:sz="0" w:space="0" w:color="auto"/>
                          </w:divBdr>
                          <w:divsChild>
                            <w:div w:id="1509716819">
                              <w:marLeft w:val="0"/>
                              <w:marRight w:val="0"/>
                              <w:marTop w:val="0"/>
                              <w:marBottom w:val="360"/>
                              <w:divBdr>
                                <w:top w:val="single" w:sz="6" w:space="18" w:color="DDDDDD"/>
                                <w:left w:val="single" w:sz="6" w:space="0" w:color="DDDDDD"/>
                                <w:bottom w:val="single" w:sz="6" w:space="9" w:color="DDDDDD"/>
                                <w:right w:val="single" w:sz="6" w:space="0" w:color="DDDDDD"/>
                              </w:divBdr>
                              <w:divsChild>
                                <w:div w:id="990985359">
                                  <w:marLeft w:val="0"/>
                                  <w:marRight w:val="0"/>
                                  <w:marTop w:val="0"/>
                                  <w:marBottom w:val="0"/>
                                  <w:divBdr>
                                    <w:top w:val="none" w:sz="0" w:space="0" w:color="auto"/>
                                    <w:left w:val="none" w:sz="0" w:space="0" w:color="auto"/>
                                    <w:bottom w:val="none" w:sz="0" w:space="0" w:color="auto"/>
                                    <w:right w:val="none" w:sz="0" w:space="0" w:color="auto"/>
                                  </w:divBdr>
                                  <w:divsChild>
                                    <w:div w:id="998310406">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758017">
      <w:bodyDiv w:val="1"/>
      <w:marLeft w:val="0"/>
      <w:marRight w:val="0"/>
      <w:marTop w:val="0"/>
      <w:marBottom w:val="0"/>
      <w:divBdr>
        <w:top w:val="none" w:sz="0" w:space="0" w:color="auto"/>
        <w:left w:val="none" w:sz="0" w:space="0" w:color="auto"/>
        <w:bottom w:val="none" w:sz="0" w:space="0" w:color="auto"/>
        <w:right w:val="none" w:sz="0" w:space="0" w:color="auto"/>
      </w:divBdr>
    </w:div>
    <w:div w:id="1984699117">
      <w:bodyDiv w:val="1"/>
      <w:marLeft w:val="0"/>
      <w:marRight w:val="0"/>
      <w:marTop w:val="0"/>
      <w:marBottom w:val="0"/>
      <w:divBdr>
        <w:top w:val="none" w:sz="0" w:space="0" w:color="auto"/>
        <w:left w:val="none" w:sz="0" w:space="0" w:color="auto"/>
        <w:bottom w:val="none" w:sz="0" w:space="0" w:color="auto"/>
        <w:right w:val="none" w:sz="0" w:space="0" w:color="auto"/>
      </w:divBdr>
      <w:divsChild>
        <w:div w:id="1727726151">
          <w:marLeft w:val="0"/>
          <w:marRight w:val="0"/>
          <w:marTop w:val="0"/>
          <w:marBottom w:val="0"/>
          <w:divBdr>
            <w:top w:val="none" w:sz="0" w:space="0" w:color="auto"/>
            <w:left w:val="none" w:sz="0" w:space="0" w:color="auto"/>
            <w:bottom w:val="none" w:sz="0" w:space="0" w:color="auto"/>
            <w:right w:val="none" w:sz="0" w:space="0" w:color="auto"/>
          </w:divBdr>
          <w:divsChild>
            <w:div w:id="2023817352">
              <w:marLeft w:val="0"/>
              <w:marRight w:val="0"/>
              <w:marTop w:val="900"/>
              <w:marBottom w:val="900"/>
              <w:divBdr>
                <w:top w:val="none" w:sz="0" w:space="0" w:color="auto"/>
                <w:left w:val="none" w:sz="0" w:space="0" w:color="auto"/>
                <w:bottom w:val="none" w:sz="0" w:space="0" w:color="auto"/>
                <w:right w:val="none" w:sz="0" w:space="0" w:color="auto"/>
              </w:divBdr>
              <w:divsChild>
                <w:div w:id="946162279">
                  <w:marLeft w:val="0"/>
                  <w:marRight w:val="0"/>
                  <w:marTop w:val="0"/>
                  <w:marBottom w:val="0"/>
                  <w:divBdr>
                    <w:top w:val="none" w:sz="0" w:space="0" w:color="auto"/>
                    <w:left w:val="none" w:sz="0" w:space="0" w:color="auto"/>
                    <w:bottom w:val="none" w:sz="0" w:space="0" w:color="auto"/>
                    <w:right w:val="none" w:sz="0" w:space="0" w:color="auto"/>
                  </w:divBdr>
                  <w:divsChild>
                    <w:div w:id="91780319">
                      <w:marLeft w:val="0"/>
                      <w:marRight w:val="0"/>
                      <w:marTop w:val="0"/>
                      <w:marBottom w:val="0"/>
                      <w:divBdr>
                        <w:top w:val="none" w:sz="0" w:space="0" w:color="auto"/>
                        <w:left w:val="none" w:sz="0" w:space="0" w:color="auto"/>
                        <w:bottom w:val="none" w:sz="0" w:space="0" w:color="auto"/>
                        <w:right w:val="none" w:sz="0" w:space="0" w:color="auto"/>
                      </w:divBdr>
                      <w:divsChild>
                        <w:div w:id="1955483473">
                          <w:marLeft w:val="0"/>
                          <w:marRight w:val="0"/>
                          <w:marTop w:val="0"/>
                          <w:marBottom w:val="0"/>
                          <w:divBdr>
                            <w:top w:val="none" w:sz="0" w:space="0" w:color="auto"/>
                            <w:left w:val="none" w:sz="0" w:space="0" w:color="auto"/>
                            <w:bottom w:val="none" w:sz="0" w:space="0" w:color="auto"/>
                            <w:right w:val="none" w:sz="0" w:space="0" w:color="auto"/>
                          </w:divBdr>
                          <w:divsChild>
                            <w:div w:id="388068046">
                              <w:marLeft w:val="0"/>
                              <w:marRight w:val="0"/>
                              <w:marTop w:val="0"/>
                              <w:marBottom w:val="300"/>
                              <w:divBdr>
                                <w:top w:val="none" w:sz="0" w:space="0" w:color="auto"/>
                                <w:left w:val="none" w:sz="0" w:space="0" w:color="auto"/>
                                <w:bottom w:val="none" w:sz="0" w:space="0" w:color="auto"/>
                                <w:right w:val="none" w:sz="0" w:space="0" w:color="auto"/>
                              </w:divBdr>
                              <w:divsChild>
                                <w:div w:id="17346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571638">
      <w:bodyDiv w:val="1"/>
      <w:marLeft w:val="0"/>
      <w:marRight w:val="0"/>
      <w:marTop w:val="0"/>
      <w:marBottom w:val="0"/>
      <w:divBdr>
        <w:top w:val="none" w:sz="0" w:space="0" w:color="auto"/>
        <w:left w:val="none" w:sz="0" w:space="0" w:color="auto"/>
        <w:bottom w:val="none" w:sz="0" w:space="0" w:color="auto"/>
        <w:right w:val="none" w:sz="0" w:space="0" w:color="auto"/>
      </w:divBdr>
      <w:divsChild>
        <w:div w:id="1889754061">
          <w:marLeft w:val="0"/>
          <w:marRight w:val="0"/>
          <w:marTop w:val="0"/>
          <w:marBottom w:val="0"/>
          <w:divBdr>
            <w:top w:val="none" w:sz="0" w:space="0" w:color="auto"/>
            <w:left w:val="none" w:sz="0" w:space="0" w:color="auto"/>
            <w:bottom w:val="none" w:sz="0" w:space="0" w:color="auto"/>
            <w:right w:val="none" w:sz="0" w:space="0" w:color="auto"/>
          </w:divBdr>
          <w:divsChild>
            <w:div w:id="904798930">
              <w:marLeft w:val="0"/>
              <w:marRight w:val="0"/>
              <w:marTop w:val="900"/>
              <w:marBottom w:val="900"/>
              <w:divBdr>
                <w:top w:val="none" w:sz="0" w:space="0" w:color="auto"/>
                <w:left w:val="none" w:sz="0" w:space="0" w:color="auto"/>
                <w:bottom w:val="none" w:sz="0" w:space="0" w:color="auto"/>
                <w:right w:val="none" w:sz="0" w:space="0" w:color="auto"/>
              </w:divBdr>
              <w:divsChild>
                <w:div w:id="1101022978">
                  <w:marLeft w:val="0"/>
                  <w:marRight w:val="0"/>
                  <w:marTop w:val="0"/>
                  <w:marBottom w:val="0"/>
                  <w:divBdr>
                    <w:top w:val="none" w:sz="0" w:space="0" w:color="auto"/>
                    <w:left w:val="none" w:sz="0" w:space="0" w:color="auto"/>
                    <w:bottom w:val="none" w:sz="0" w:space="0" w:color="auto"/>
                    <w:right w:val="none" w:sz="0" w:space="0" w:color="auto"/>
                  </w:divBdr>
                  <w:divsChild>
                    <w:div w:id="1175613369">
                      <w:marLeft w:val="0"/>
                      <w:marRight w:val="0"/>
                      <w:marTop w:val="0"/>
                      <w:marBottom w:val="0"/>
                      <w:divBdr>
                        <w:top w:val="none" w:sz="0" w:space="0" w:color="auto"/>
                        <w:left w:val="none" w:sz="0" w:space="0" w:color="auto"/>
                        <w:bottom w:val="none" w:sz="0" w:space="0" w:color="auto"/>
                        <w:right w:val="none" w:sz="0" w:space="0" w:color="auto"/>
                      </w:divBdr>
                      <w:divsChild>
                        <w:div w:id="375935113">
                          <w:marLeft w:val="0"/>
                          <w:marRight w:val="0"/>
                          <w:marTop w:val="0"/>
                          <w:marBottom w:val="0"/>
                          <w:divBdr>
                            <w:top w:val="none" w:sz="0" w:space="0" w:color="auto"/>
                            <w:left w:val="none" w:sz="0" w:space="0" w:color="auto"/>
                            <w:bottom w:val="none" w:sz="0" w:space="0" w:color="auto"/>
                            <w:right w:val="none" w:sz="0" w:space="0" w:color="auto"/>
                          </w:divBdr>
                          <w:divsChild>
                            <w:div w:id="223294475">
                              <w:marLeft w:val="0"/>
                              <w:marRight w:val="0"/>
                              <w:marTop w:val="0"/>
                              <w:marBottom w:val="300"/>
                              <w:divBdr>
                                <w:top w:val="none" w:sz="0" w:space="0" w:color="auto"/>
                                <w:left w:val="none" w:sz="0" w:space="0" w:color="auto"/>
                                <w:bottom w:val="none" w:sz="0" w:space="0" w:color="auto"/>
                                <w:right w:val="none" w:sz="0" w:space="0" w:color="auto"/>
                              </w:divBdr>
                              <w:divsChild>
                                <w:div w:id="17804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iserv.com" TargetMode="External"/><Relationship Id="rId18" Type="http://schemas.openxmlformats.org/officeDocument/2006/relationships/hyperlink" Target="https://www.cim-sys.com/" TargetMode="External"/><Relationship Id="rId3" Type="http://schemas.openxmlformats.org/officeDocument/2006/relationships/styles" Target="styles.xml"/><Relationship Id="rId21" Type="http://schemas.openxmlformats.org/officeDocument/2006/relationships/hyperlink" Target="http://www.sssiworldwide.com/" TargetMode="External"/><Relationship Id="rId7" Type="http://schemas.openxmlformats.org/officeDocument/2006/relationships/endnotes" Target="endnotes.xml"/><Relationship Id="rId12" Type="http://schemas.openxmlformats.org/officeDocument/2006/relationships/hyperlink" Target="http://www.cognizant.com" TargetMode="External"/><Relationship Id="rId17" Type="http://schemas.openxmlformats.org/officeDocument/2006/relationships/image" Target="media/image4.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n.wikipedia.org/wiki/Plain_text" TargetMode="External"/><Relationship Id="rId20" Type="http://schemas.openxmlformats.org/officeDocument/2006/relationships/hyperlink" Target="http://www.ssi-innd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Database" TargetMode="External"/><Relationship Id="rId23" Type="http://schemas.openxmlformats.org/officeDocument/2006/relationships/fontTable" Target="fontTable.xml"/><Relationship Id="rId10" Type="http://schemas.openxmlformats.org/officeDocument/2006/relationships/hyperlink" Target="mailto:svasudevamurthy@gmail.com" TargetMode="External"/><Relationship Id="rId19" Type="http://schemas.openxmlformats.org/officeDocument/2006/relationships/hyperlink" Target="http://www.aurigo.c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softwareag.com/"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07531-AD9B-4E3B-BD5C-C365327A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5</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Test Doc</vt:lpstr>
    </vt:vector>
  </TitlesOfParts>
  <Company>Cognizant Technology Solutions</Company>
  <LinksUpToDate>false</LinksUpToDate>
  <CharactersWithSpaces>13155</CharactersWithSpaces>
  <SharedDoc>false</SharedDoc>
  <HLinks>
    <vt:vector size="36" baseType="variant">
      <vt:variant>
        <vt:i4>4718619</vt:i4>
      </vt:variant>
      <vt:variant>
        <vt:i4>15</vt:i4>
      </vt:variant>
      <vt:variant>
        <vt:i4>0</vt:i4>
      </vt:variant>
      <vt:variant>
        <vt:i4>5</vt:i4>
      </vt:variant>
      <vt:variant>
        <vt:lpwstr>http://www.sssiworldwide.com/</vt:lpwstr>
      </vt:variant>
      <vt:variant>
        <vt:lpwstr/>
      </vt:variant>
      <vt:variant>
        <vt:i4>5046289</vt:i4>
      </vt:variant>
      <vt:variant>
        <vt:i4>12</vt:i4>
      </vt:variant>
      <vt:variant>
        <vt:i4>0</vt:i4>
      </vt:variant>
      <vt:variant>
        <vt:i4>5</vt:i4>
      </vt:variant>
      <vt:variant>
        <vt:lpwstr>http://www.ssi-inndsoft.com/</vt:lpwstr>
      </vt:variant>
      <vt:variant>
        <vt:lpwstr/>
      </vt:variant>
      <vt:variant>
        <vt:i4>3211309</vt:i4>
      </vt:variant>
      <vt:variant>
        <vt:i4>9</vt:i4>
      </vt:variant>
      <vt:variant>
        <vt:i4>0</vt:i4>
      </vt:variant>
      <vt:variant>
        <vt:i4>5</vt:i4>
      </vt:variant>
      <vt:variant>
        <vt:lpwstr>http://www.aurigo.com/</vt:lpwstr>
      </vt:variant>
      <vt:variant>
        <vt:lpwstr/>
      </vt:variant>
      <vt:variant>
        <vt:i4>1769536</vt:i4>
      </vt:variant>
      <vt:variant>
        <vt:i4>6</vt:i4>
      </vt:variant>
      <vt:variant>
        <vt:i4>0</vt:i4>
      </vt:variant>
      <vt:variant>
        <vt:i4>5</vt:i4>
      </vt:variant>
      <vt:variant>
        <vt:lpwstr>https://www.cim-sys.com/</vt:lpwstr>
      </vt:variant>
      <vt:variant>
        <vt:lpwstr/>
      </vt:variant>
      <vt:variant>
        <vt:i4>3407910</vt:i4>
      </vt:variant>
      <vt:variant>
        <vt:i4>3</vt:i4>
      </vt:variant>
      <vt:variant>
        <vt:i4>0</vt:i4>
      </vt:variant>
      <vt:variant>
        <vt:i4>5</vt:i4>
      </vt:variant>
      <vt:variant>
        <vt:lpwstr>http://www.softwareag.com/</vt:lpwstr>
      </vt:variant>
      <vt:variant>
        <vt:lpwstr/>
      </vt:variant>
      <vt:variant>
        <vt:i4>1900591</vt:i4>
      </vt:variant>
      <vt:variant>
        <vt:i4>0</vt:i4>
      </vt:variant>
      <vt:variant>
        <vt:i4>0</vt:i4>
      </vt:variant>
      <vt:variant>
        <vt:i4>5</vt:i4>
      </vt:variant>
      <vt:variant>
        <vt:lpwstr>mailto:svasudevamurthy@gmail.com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dc:title>
  <dc:creator>Vasu</dc:creator>
  <cp:lastModifiedBy>DELL</cp:lastModifiedBy>
  <cp:revision>430</cp:revision>
  <cp:lastPrinted>2112-12-31T18:30:00Z</cp:lastPrinted>
  <dcterms:created xsi:type="dcterms:W3CDTF">2010-07-01T11:34:00Z</dcterms:created>
  <dcterms:modified xsi:type="dcterms:W3CDTF">2014-05-21T11:54:00Z</dcterms:modified>
</cp:coreProperties>
</file>