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4D" w:rsidRDefault="00D035FE" w:rsidP="006A5575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Sandeep Y</w:t>
      </w:r>
      <w:r w:rsidR="00E7554D">
        <w:rPr>
          <w:b/>
          <w:bCs/>
          <w:color w:val="auto"/>
          <w:sz w:val="32"/>
          <w:szCs w:val="32"/>
        </w:rPr>
        <w:t>adav</w:t>
      </w:r>
    </w:p>
    <w:p w:rsidR="00E7554D" w:rsidRDefault="00E7554D" w:rsidP="006A5575">
      <w:pPr>
        <w:pStyle w:val="Default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Sandyaug6889@gmail.com</w:t>
      </w:r>
    </w:p>
    <w:p w:rsidR="00E7554D" w:rsidRPr="00E7554D" w:rsidRDefault="00E7554D" w:rsidP="006A5575">
      <w:pPr>
        <w:pStyle w:val="Default"/>
        <w:jc w:val="center"/>
        <w:rPr>
          <w:color w:val="auto"/>
          <w:sz w:val="22"/>
          <w:szCs w:val="22"/>
        </w:rPr>
      </w:pPr>
      <w:r w:rsidRPr="00E7554D">
        <w:rPr>
          <w:rFonts w:ascii="Verdana" w:hAnsi="Verdana" w:cs="Verdana"/>
          <w:sz w:val="18"/>
          <w:szCs w:val="18"/>
        </w:rPr>
        <w:t>91-8285589180</w:t>
      </w:r>
    </w:p>
    <w:p w:rsidR="00213C78" w:rsidRDefault="00213C78" w:rsidP="00E7554D">
      <w:pPr>
        <w:pStyle w:val="NoSpacing"/>
        <w:rPr>
          <w:b/>
          <w:sz w:val="24"/>
          <w:szCs w:val="24"/>
        </w:rPr>
      </w:pPr>
    </w:p>
    <w:p w:rsidR="00FA0F0E" w:rsidRPr="00821C92" w:rsidRDefault="00E7554D" w:rsidP="00096AB1">
      <w:pPr>
        <w:pStyle w:val="NoSpacing"/>
        <w:ind w:left="2325" w:hanging="2325"/>
        <w:rPr>
          <w:rFonts w:ascii="Times New Roman" w:hAnsi="Times New Roman" w:cs="Times New Roman"/>
          <w:sz w:val="24"/>
          <w:szCs w:val="24"/>
        </w:rPr>
      </w:pPr>
      <w:r w:rsidRPr="00213C78">
        <w:rPr>
          <w:rFonts w:ascii="Times New Roman" w:hAnsi="Times New Roman" w:cs="Times New Roman"/>
          <w:b/>
          <w:sz w:val="24"/>
          <w:szCs w:val="24"/>
        </w:rPr>
        <w:t>Objective:</w:t>
      </w:r>
      <w:r w:rsidRPr="00E7554D">
        <w:t xml:space="preserve">  </w:t>
      </w:r>
      <w:r w:rsidR="00213C78">
        <w:t xml:space="preserve">     </w:t>
      </w:r>
      <w:r w:rsidR="00096AB1">
        <w:tab/>
      </w:r>
      <w:r w:rsidR="00096AB1" w:rsidRPr="00821C92">
        <w:rPr>
          <w:rFonts w:ascii="Times New Roman" w:hAnsi="Times New Roman" w:cs="Times New Roman"/>
          <w:sz w:val="24"/>
          <w:szCs w:val="24"/>
          <w:shd w:val="clear" w:color="auto" w:fill="FFFFFF"/>
        </w:rPr>
        <w:t>To succeed in an environment of growth and excellence and earn a job which provide me job satisfaction and self development and help me achieve personal as well as organizational goals.</w:t>
      </w:r>
    </w:p>
    <w:p w:rsidR="005A6327" w:rsidRPr="00E7554D" w:rsidRDefault="005A6327" w:rsidP="00FA0F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3C78" w:rsidRDefault="00213C78" w:rsidP="00E755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3C78" w:rsidRPr="00213C78" w:rsidRDefault="00213C78" w:rsidP="0099341F">
      <w:pPr>
        <w:pStyle w:val="Default"/>
      </w:pPr>
      <w:r>
        <w:rPr>
          <w:b/>
        </w:rPr>
        <w:t>Education</w:t>
      </w:r>
      <w:r w:rsidRPr="00213C78">
        <w:rPr>
          <w:b/>
        </w:rPr>
        <w:t>:</w:t>
      </w:r>
      <w:r>
        <w:rPr>
          <w:b/>
        </w:rPr>
        <w:t xml:space="preserve">     </w:t>
      </w:r>
      <w:r w:rsidR="00323D47">
        <w:rPr>
          <w:b/>
        </w:rPr>
        <w:tab/>
      </w:r>
      <w:r w:rsidR="00323D47">
        <w:rPr>
          <w:b/>
        </w:rPr>
        <w:tab/>
      </w:r>
      <w:r w:rsidR="005A6327">
        <w:rPr>
          <w:b/>
        </w:rPr>
        <w:t xml:space="preserve">   </w:t>
      </w:r>
      <w:r>
        <w:rPr>
          <w:i/>
          <w:iCs/>
        </w:rPr>
        <w:t>Ajay Kumar Garg Engineering College, Ghaziabad (U.P.)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Master of Computer Application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: June 2013</w:t>
      </w:r>
    </w:p>
    <w:p w:rsidR="00213C78" w:rsidRDefault="00323D47" w:rsidP="00323D47">
      <w:pPr>
        <w:pStyle w:val="NoSpacing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Percentage: 7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.86%</w:t>
      </w:r>
    </w:p>
    <w:p w:rsidR="00213C78" w:rsidRDefault="00213C78" w:rsidP="00323D4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213C78" w:rsidRPr="00213C78" w:rsidRDefault="00323D47" w:rsidP="00323D47">
      <w:pPr>
        <w:pStyle w:val="Default"/>
        <w:ind w:left="1440" w:firstLine="720"/>
      </w:pPr>
      <w:r>
        <w:rPr>
          <w:i/>
          <w:iCs/>
        </w:rPr>
        <w:t xml:space="preserve">   </w:t>
      </w:r>
      <w:r w:rsidR="00213C78">
        <w:rPr>
          <w:i/>
          <w:iCs/>
        </w:rPr>
        <w:t>Institute of Management Education, Ghaziabad (U.P.)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Bachelor of Computer Application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: June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 xml:space="preserve"> 2009</w:t>
      </w:r>
    </w:p>
    <w:p w:rsidR="00213C78" w:rsidRDefault="00323D47" w:rsidP="00323D47">
      <w:pPr>
        <w:pStyle w:val="NoSpacing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Percentage: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 xml:space="preserve"> 69.63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861303" w:rsidRDefault="00861303" w:rsidP="00323D4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861303" w:rsidRPr="00861303" w:rsidRDefault="00323D47" w:rsidP="00323D47">
      <w:pPr>
        <w:pStyle w:val="Default"/>
        <w:ind w:left="1440" w:firstLine="720"/>
        <w:rPr>
          <w:i/>
        </w:rPr>
      </w:pPr>
      <w:r>
        <w:rPr>
          <w:i/>
        </w:rPr>
        <w:t xml:space="preserve">   </w:t>
      </w:r>
      <w:r w:rsidR="00861303" w:rsidRPr="00861303">
        <w:rPr>
          <w:i/>
        </w:rPr>
        <w:t>Braj Raj Singh Inter College, Firozabad</w:t>
      </w:r>
      <w:r w:rsidR="00861303" w:rsidRPr="00861303">
        <w:rPr>
          <w:i/>
          <w:iCs/>
        </w:rPr>
        <w:t xml:space="preserve"> (U.P.)</w:t>
      </w:r>
    </w:p>
    <w:p w:rsidR="00861303" w:rsidRPr="00861303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Intermediate</w:t>
      </w:r>
    </w:p>
    <w:p w:rsidR="00861303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: June 2006</w:t>
      </w:r>
    </w:p>
    <w:p w:rsidR="00861303" w:rsidRDefault="00323D47" w:rsidP="00323D47">
      <w:pPr>
        <w:pStyle w:val="NoSpacing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Percentage: 71.20%</w:t>
      </w:r>
    </w:p>
    <w:p w:rsidR="00861303" w:rsidRDefault="00861303" w:rsidP="00323D4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861303" w:rsidRPr="00213C78" w:rsidRDefault="00323D47" w:rsidP="00323D47">
      <w:pPr>
        <w:pStyle w:val="Default"/>
        <w:ind w:left="2160"/>
      </w:pPr>
      <w:r>
        <w:rPr>
          <w:i/>
        </w:rPr>
        <w:t xml:space="preserve">   </w:t>
      </w:r>
      <w:r w:rsidR="00861303" w:rsidRPr="00861303">
        <w:rPr>
          <w:i/>
        </w:rPr>
        <w:t>Braj Raj Singh Inter College, Firozabad</w:t>
      </w:r>
      <w:r w:rsidR="00861303" w:rsidRPr="00861303">
        <w:rPr>
          <w:i/>
          <w:iCs/>
        </w:rPr>
        <w:t xml:space="preserve"> (U.P.)</w:t>
      </w:r>
    </w:p>
    <w:p w:rsidR="00861303" w:rsidRPr="00861303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High School</w:t>
      </w:r>
    </w:p>
    <w:p w:rsidR="00861303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: June 2004</w:t>
      </w:r>
    </w:p>
    <w:p w:rsidR="00861303" w:rsidRDefault="00323D47" w:rsidP="00323D4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 xml:space="preserve">Percentage: </w:t>
      </w:r>
      <w:r w:rsidR="00861303" w:rsidRPr="00861303">
        <w:rPr>
          <w:rFonts w:ascii="Times New Roman" w:hAnsi="Times New Roman" w:cs="Times New Roman"/>
          <w:sz w:val="24"/>
          <w:szCs w:val="24"/>
        </w:rPr>
        <w:t>66.67%</w:t>
      </w:r>
    </w:p>
    <w:p w:rsidR="003A3FAA" w:rsidRDefault="003A3FAA" w:rsidP="008613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4CEF" w:rsidRDefault="003A3FAA" w:rsidP="005C64A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r w:rsidR="00861303" w:rsidRPr="00861303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8613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C4CE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021F5" w:rsidRPr="00C021F5" w:rsidRDefault="00323D47" w:rsidP="000877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52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FAA" w:rsidRPr="005C64A5">
        <w:rPr>
          <w:rFonts w:ascii="Times New Roman" w:hAnsi="Times New Roman" w:cs="Times New Roman"/>
          <w:bCs/>
          <w:i/>
          <w:sz w:val="24"/>
          <w:szCs w:val="24"/>
        </w:rPr>
        <w:t xml:space="preserve">Programming Languages  </w:t>
      </w:r>
      <w:r w:rsidR="000877C8">
        <w:rPr>
          <w:rFonts w:ascii="Times New Roman" w:hAnsi="Times New Roman" w:cs="Times New Roman"/>
          <w:bCs/>
          <w:i/>
          <w:sz w:val="24"/>
          <w:szCs w:val="24"/>
        </w:rPr>
        <w:t xml:space="preserve"> :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0877C8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Java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5C64A5" w:rsidRDefault="00323D47" w:rsidP="000877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3A3FAA" w:rsidRPr="005C64A5">
        <w:rPr>
          <w:rFonts w:ascii="Times New Roman" w:hAnsi="Times New Roman" w:cs="Times New Roman"/>
          <w:i/>
          <w:sz w:val="24"/>
          <w:szCs w:val="24"/>
        </w:rPr>
        <w:t>Database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3A3FAA" w:rsidRPr="005C64A5">
        <w:rPr>
          <w:rFonts w:ascii="Times New Roman" w:hAnsi="Times New Roman" w:cs="Times New Roman"/>
          <w:i/>
          <w:sz w:val="24"/>
          <w:szCs w:val="24"/>
        </w:rPr>
        <w:t>:</w:t>
      </w:r>
      <w:r w:rsidR="000877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Oracle</w:t>
      </w:r>
      <w:r w:rsidR="000877C8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MsSql</w:t>
      </w:r>
    </w:p>
    <w:p w:rsidR="005C64A5" w:rsidRDefault="00323D47" w:rsidP="000877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C64A5" w:rsidRPr="005C64A5">
        <w:rPr>
          <w:rFonts w:ascii="Times New Roman" w:hAnsi="Times New Roman" w:cs="Times New Roman"/>
          <w:i/>
          <w:sz w:val="24"/>
          <w:szCs w:val="24"/>
        </w:rPr>
        <w:t>Web Designing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="005C64A5">
        <w:rPr>
          <w:rFonts w:ascii="Verdana" w:hAnsi="Verdana" w:cs="Verdana"/>
          <w:sz w:val="18"/>
          <w:szCs w:val="18"/>
        </w:rPr>
        <w:t>HTML</w:t>
      </w:r>
      <w:r w:rsidR="000877C8">
        <w:rPr>
          <w:rFonts w:ascii="Verdana" w:hAnsi="Verdana" w:cs="Verdana"/>
          <w:sz w:val="18"/>
          <w:szCs w:val="18"/>
        </w:rPr>
        <w:t xml:space="preserve">, </w:t>
      </w:r>
      <w:r w:rsidR="005C64A5">
        <w:rPr>
          <w:rFonts w:ascii="Verdana" w:hAnsi="Verdana" w:cs="Verdana"/>
          <w:sz w:val="18"/>
          <w:szCs w:val="18"/>
        </w:rPr>
        <w:t>CSS</w:t>
      </w:r>
      <w:r w:rsidR="000877C8">
        <w:rPr>
          <w:rFonts w:ascii="Verdana" w:hAnsi="Verdana" w:cs="Verdana"/>
          <w:sz w:val="18"/>
          <w:szCs w:val="18"/>
        </w:rPr>
        <w:t xml:space="preserve">, </w:t>
      </w:r>
      <w:r w:rsidR="005C64A5">
        <w:rPr>
          <w:rFonts w:ascii="Verdana" w:hAnsi="Verdana" w:cs="Verdana"/>
          <w:sz w:val="18"/>
          <w:szCs w:val="18"/>
        </w:rPr>
        <w:t>JAVA SCRIPT</w:t>
      </w:r>
    </w:p>
    <w:p w:rsidR="005C64A5" w:rsidRPr="00C901F2" w:rsidRDefault="00656E38" w:rsidP="000877C8">
      <w:pPr>
        <w:pStyle w:val="NoSpacing"/>
        <w:ind w:left="1440" w:firstLine="72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C64A5" w:rsidRPr="005C64A5">
        <w:rPr>
          <w:rFonts w:ascii="Times New Roman" w:hAnsi="Times New Roman" w:cs="Times New Roman"/>
          <w:i/>
          <w:sz w:val="24"/>
          <w:szCs w:val="24"/>
        </w:rPr>
        <w:t>Operating Systems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="000877C8">
        <w:rPr>
          <w:rFonts w:ascii="Verdana" w:hAnsi="Verdana" w:cs="Verdana"/>
          <w:sz w:val="18"/>
          <w:szCs w:val="18"/>
        </w:rPr>
        <w:t>Windows XP,</w:t>
      </w:r>
      <w:r w:rsidR="005C64A5">
        <w:rPr>
          <w:rFonts w:ascii="Verdana" w:hAnsi="Verdana" w:cs="Verdana"/>
          <w:sz w:val="18"/>
          <w:szCs w:val="18"/>
        </w:rPr>
        <w:t xml:space="preserve"> Windows 7</w:t>
      </w:r>
    </w:p>
    <w:p w:rsidR="00EB31F0" w:rsidRPr="005C64A5" w:rsidRDefault="00656E38" w:rsidP="000877C8">
      <w:pPr>
        <w:pStyle w:val="NoSpacing"/>
        <w:ind w:left="216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901F2" w:rsidRPr="00C901F2">
        <w:rPr>
          <w:rFonts w:ascii="Times New Roman" w:hAnsi="Times New Roman" w:cs="Times New Roman"/>
          <w:i/>
          <w:sz w:val="24"/>
          <w:szCs w:val="24"/>
        </w:rPr>
        <w:t>Frameworks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="00EB31F0">
        <w:rPr>
          <w:rFonts w:ascii="Verdana" w:hAnsi="Verdana" w:cs="Verdana"/>
          <w:sz w:val="18"/>
          <w:szCs w:val="18"/>
        </w:rPr>
        <w:t>Struts</w:t>
      </w:r>
      <w:r w:rsidR="00821C92">
        <w:rPr>
          <w:rFonts w:ascii="Verdana" w:hAnsi="Verdana" w:cs="Verdana"/>
          <w:sz w:val="18"/>
          <w:szCs w:val="18"/>
        </w:rPr>
        <w:t>2.1</w:t>
      </w:r>
      <w:r w:rsidR="00EB31F0">
        <w:rPr>
          <w:rFonts w:ascii="Verdana" w:hAnsi="Verdana" w:cs="Verdana"/>
          <w:sz w:val="18"/>
          <w:szCs w:val="18"/>
        </w:rPr>
        <w:t xml:space="preserve"> and Hibernate</w:t>
      </w:r>
      <w:r w:rsidR="00821C92">
        <w:rPr>
          <w:rFonts w:ascii="Verdana" w:hAnsi="Verdana" w:cs="Verdana"/>
          <w:sz w:val="18"/>
          <w:szCs w:val="18"/>
        </w:rPr>
        <w:t>3.0</w:t>
      </w:r>
    </w:p>
    <w:p w:rsidR="00C901F2" w:rsidRPr="00C901F2" w:rsidRDefault="000877C8" w:rsidP="00C901F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56DF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10DED">
        <w:rPr>
          <w:rFonts w:ascii="Times New Roman" w:hAnsi="Times New Roman" w:cs="Times New Roman"/>
          <w:i/>
          <w:sz w:val="24"/>
          <w:szCs w:val="24"/>
        </w:rPr>
        <w:t>API</w:t>
      </w:r>
      <w:r w:rsidRPr="009256DF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610DED">
        <w:rPr>
          <w:rFonts w:ascii="Times New Roman" w:hAnsi="Times New Roman" w:cs="Times New Roman"/>
          <w:sz w:val="24"/>
          <w:szCs w:val="24"/>
        </w:rPr>
        <w:t>Servlet, JSP, Jasper report</w:t>
      </w:r>
    </w:p>
    <w:p w:rsidR="00C901F2" w:rsidRPr="00C901F2" w:rsidRDefault="00C901F2" w:rsidP="00C901F2">
      <w:pPr>
        <w:pStyle w:val="NoSpacing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:rsidR="005C64A5" w:rsidRPr="00C021F5" w:rsidRDefault="005C64A5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021F5" w:rsidRDefault="00C021F5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21F5">
        <w:rPr>
          <w:rFonts w:ascii="Times New Roman" w:hAnsi="Times New Roman" w:cs="Times New Roman"/>
          <w:b/>
          <w:sz w:val="24"/>
          <w:szCs w:val="24"/>
        </w:rPr>
        <w:t>Personel Skills:</w:t>
      </w:r>
    </w:p>
    <w:p w:rsidR="00C021F5" w:rsidRPr="00C021F5" w:rsidRDefault="00323D47" w:rsidP="00323D47">
      <w:pPr>
        <w:pStyle w:val="NoSpacing"/>
        <w:ind w:left="216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021F5" w:rsidRPr="00C021F5">
        <w:rPr>
          <w:rFonts w:ascii="Times New Roman" w:hAnsi="Times New Roman" w:cs="Times New Roman"/>
          <w:sz w:val="24"/>
          <w:szCs w:val="24"/>
        </w:rPr>
        <w:t>Ability to work well and hard in a team or in an individual environment.</w:t>
      </w:r>
    </w:p>
    <w:p w:rsidR="00C021F5" w:rsidRPr="00C021F5" w:rsidRDefault="00323D47" w:rsidP="00323D47">
      <w:pPr>
        <w:pStyle w:val="NoSpacing"/>
        <w:ind w:left="216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021F5" w:rsidRPr="00C021F5">
        <w:rPr>
          <w:rFonts w:ascii="Times New Roman" w:hAnsi="Times New Roman" w:cs="Times New Roman"/>
          <w:sz w:val="24"/>
          <w:szCs w:val="24"/>
        </w:rPr>
        <w:t>Willingness to learn.</w:t>
      </w:r>
    </w:p>
    <w:p w:rsidR="00C021F5" w:rsidRPr="00EC4CEF" w:rsidRDefault="00C021F5" w:rsidP="00C021F5">
      <w:pPr>
        <w:pStyle w:val="NoSpacing"/>
        <w:ind w:left="3105"/>
        <w:rPr>
          <w:rFonts w:ascii="Times New Roman" w:hAnsi="Times New Roman" w:cs="Times New Roman"/>
          <w:bCs/>
          <w:sz w:val="24"/>
          <w:szCs w:val="24"/>
        </w:rPr>
      </w:pPr>
    </w:p>
    <w:p w:rsidR="00C021F5" w:rsidRDefault="00C021F5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021F5" w:rsidRPr="00C021F5" w:rsidRDefault="00C021F5" w:rsidP="009934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21F5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021F5">
        <w:rPr>
          <w:rFonts w:ascii="Times New Roman" w:hAnsi="Times New Roman" w:cs="Times New Roman"/>
          <w:sz w:val="24"/>
          <w:szCs w:val="24"/>
        </w:rPr>
        <w:t>Playing Cricket,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1F5">
        <w:rPr>
          <w:rFonts w:ascii="Times New Roman" w:hAnsi="Times New Roman" w:cs="Times New Roman"/>
          <w:sz w:val="24"/>
          <w:szCs w:val="24"/>
        </w:rPr>
        <w:t xml:space="preserve">Listening </w:t>
      </w:r>
      <w:r w:rsidR="009C2C3D">
        <w:rPr>
          <w:rFonts w:ascii="Times New Roman" w:hAnsi="Times New Roman" w:cs="Times New Roman"/>
          <w:sz w:val="24"/>
          <w:szCs w:val="24"/>
        </w:rPr>
        <w:t xml:space="preserve">to </w:t>
      </w:r>
      <w:r w:rsidRPr="00C021F5">
        <w:rPr>
          <w:rFonts w:ascii="Times New Roman" w:hAnsi="Times New Roman" w:cs="Times New Roman"/>
          <w:sz w:val="24"/>
          <w:szCs w:val="24"/>
        </w:rPr>
        <w:t>Music, Watching Movies e.t.c.</w:t>
      </w:r>
    </w:p>
    <w:p w:rsidR="00C021F5" w:rsidRDefault="00C021F5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0F0E" w:rsidRDefault="00A54157" w:rsidP="00C021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54157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:rsidR="00A54157" w:rsidRPr="00A54157" w:rsidRDefault="00A54157" w:rsidP="00096A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hyperlink r:id="rId5" w:history="1">
        <w:r w:rsidRPr="00A54157">
          <w:rPr>
            <w:rStyle w:val="Emphasis"/>
            <w:rFonts w:ascii="Times New Roman" w:hAnsi="Times New Roman" w:cs="Times New Roman"/>
            <w:iCs w:val="0"/>
            <w:sz w:val="24"/>
            <w:szCs w:val="24"/>
          </w:rPr>
          <w:t>Brainsoft Software Private Limited</w:t>
        </w:r>
        <w:r>
          <w:rPr>
            <w:rStyle w:val="apple-converted-space"/>
            <w:rFonts w:ascii="Times New Roman" w:hAnsi="Times New Roman" w:cs="Times New Roman"/>
            <w:sz w:val="24"/>
            <w:szCs w:val="24"/>
          </w:rPr>
          <w:t>, Ghaziabad</w:t>
        </w:r>
        <w:r w:rsidRPr="00A54157">
          <w:rPr>
            <w:rStyle w:val="apple-converted-space"/>
            <w:rFonts w:ascii="Times New Roman" w:hAnsi="Times New Roman" w:cs="Times New Roman"/>
            <w:sz w:val="24"/>
            <w:szCs w:val="24"/>
          </w:rPr>
          <w:t> </w:t>
        </w:r>
      </w:hyperlink>
      <w:r>
        <w:rPr>
          <w:rFonts w:ascii="Times New Roman" w:hAnsi="Times New Roman" w:cs="Times New Roman"/>
          <w:sz w:val="24"/>
          <w:szCs w:val="24"/>
        </w:rPr>
        <w:t>(</w:t>
      </w:r>
      <w:r w:rsidRPr="00A54157">
        <w:rPr>
          <w:rFonts w:ascii="Times New Roman" w:hAnsi="Times New Roman" w:cs="Times New Roman"/>
          <w:i/>
          <w:sz w:val="24"/>
          <w:szCs w:val="24"/>
        </w:rPr>
        <w:t>U.P.</w:t>
      </w:r>
      <w:r w:rsidR="00323D47">
        <w:rPr>
          <w:rFonts w:ascii="Times New Roman" w:hAnsi="Times New Roman" w:cs="Times New Roman"/>
          <w:sz w:val="24"/>
          <w:szCs w:val="24"/>
        </w:rPr>
        <w:t>)</w:t>
      </w:r>
      <w:r w:rsidR="00323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2013 - Present</w:t>
      </w:r>
    </w:p>
    <w:p w:rsidR="00A54157" w:rsidRDefault="00A54157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Software Engineer</w:t>
      </w:r>
    </w:p>
    <w:p w:rsidR="00C2372C" w:rsidRDefault="00C2372C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77C8" w:rsidRDefault="000877C8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877C8" w:rsidRDefault="000877C8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877C8" w:rsidRDefault="000877C8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372C" w:rsidRDefault="00C2372C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372C">
        <w:rPr>
          <w:rFonts w:ascii="Times New Roman" w:hAnsi="Times New Roman" w:cs="Times New Roman"/>
          <w:b/>
          <w:sz w:val="24"/>
          <w:szCs w:val="24"/>
        </w:rPr>
        <w:lastRenderedPageBreak/>
        <w:t>Project Undertaken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372C" w:rsidRDefault="00C2372C" w:rsidP="00C021F5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042843">
        <w:rPr>
          <w:rFonts w:ascii="Times New Roman" w:hAnsi="Times New Roman" w:cs="Times New Roman"/>
          <w:b/>
          <w:i/>
          <w:sz w:val="24"/>
          <w:szCs w:val="24"/>
        </w:rPr>
        <w:t>Gears ERP</w:t>
      </w:r>
      <w:r w:rsidR="00B104E9">
        <w:rPr>
          <w:rFonts w:ascii="Times New Roman" w:hAnsi="Times New Roman" w:cs="Times New Roman"/>
          <w:b/>
          <w:i/>
          <w:sz w:val="24"/>
          <w:szCs w:val="24"/>
        </w:rPr>
        <w:t xml:space="preserve"> System</w:t>
      </w:r>
    </w:p>
    <w:p w:rsidR="00C2372C" w:rsidRDefault="00AB58DF" w:rsidP="000877C8">
      <w:pPr>
        <w:pStyle w:val="NoSpacing"/>
        <w:ind w:left="2325"/>
        <w:jc w:val="both"/>
        <w:rPr>
          <w:rFonts w:ascii="Times New Roman" w:hAnsi="Times New Roman" w:cs="Times New Roman"/>
          <w:sz w:val="24"/>
          <w:szCs w:val="24"/>
        </w:rPr>
      </w:pPr>
      <w:r w:rsidRPr="00AB58DF">
        <w:rPr>
          <w:rFonts w:ascii="Times New Roman" w:hAnsi="Times New Roman" w:cs="Times New Roman"/>
          <w:sz w:val="24"/>
          <w:szCs w:val="24"/>
        </w:rPr>
        <w:t xml:space="preserve">The objective of the current project is to provide efficient services to </w:t>
      </w:r>
      <w:r w:rsidR="009A643B">
        <w:rPr>
          <w:rFonts w:ascii="Times New Roman" w:hAnsi="Times New Roman" w:cs="Times New Roman"/>
          <w:sz w:val="24"/>
          <w:szCs w:val="24"/>
        </w:rPr>
        <w:t>employees</w:t>
      </w:r>
      <w:r w:rsidRPr="00AB58DF">
        <w:rPr>
          <w:rFonts w:ascii="Times New Roman" w:hAnsi="Times New Roman" w:cs="Times New Roman"/>
          <w:sz w:val="24"/>
          <w:szCs w:val="24"/>
        </w:rPr>
        <w:t xml:space="preserve">, administrators and comparators by implementing ERP Based </w:t>
      </w:r>
      <w:r w:rsidR="009A643B">
        <w:rPr>
          <w:rFonts w:ascii="Times New Roman" w:hAnsi="Times New Roman" w:cs="Times New Roman"/>
          <w:sz w:val="24"/>
          <w:szCs w:val="24"/>
        </w:rPr>
        <w:t>Solutions to enable Gears</w:t>
      </w:r>
      <w:r w:rsidRPr="00AB58DF">
        <w:rPr>
          <w:rFonts w:ascii="Times New Roman" w:hAnsi="Times New Roman" w:cs="Times New Roman"/>
          <w:sz w:val="24"/>
          <w:szCs w:val="24"/>
        </w:rPr>
        <w:t>’s processes and workflows. Key objectives of this project are as follows:</w:t>
      </w:r>
    </w:p>
    <w:p w:rsidR="000877C8" w:rsidRDefault="000877C8" w:rsidP="000877C8">
      <w:pPr>
        <w:pStyle w:val="NoSpacing"/>
        <w:ind w:left="2325"/>
        <w:jc w:val="both"/>
        <w:rPr>
          <w:rFonts w:ascii="Times New Roman" w:hAnsi="Times New Roman" w:cs="Times New Roman"/>
          <w:sz w:val="24"/>
          <w:szCs w:val="24"/>
        </w:rPr>
      </w:pPr>
    </w:p>
    <w:p w:rsidR="00E51650" w:rsidRDefault="000877C8" w:rsidP="000877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C8">
        <w:rPr>
          <w:rFonts w:ascii="Times New Roman" w:hAnsi="Times New Roman" w:cs="Times New Roman"/>
          <w:sz w:val="24"/>
          <w:szCs w:val="24"/>
        </w:rPr>
        <w:t xml:space="preserve">Allow data sharing across different departments, thus bringing about the efficiency in administration functioning. </w:t>
      </w:r>
      <w:r w:rsidRPr="000877C8">
        <w:rPr>
          <w:rFonts w:ascii="Times New Roman" w:hAnsi="Times New Roman" w:cs="Times New Roman"/>
          <w:sz w:val="24"/>
          <w:szCs w:val="24"/>
        </w:rPr>
        <w:cr/>
      </w:r>
    </w:p>
    <w:p w:rsidR="000877C8" w:rsidRDefault="000877C8" w:rsidP="000877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C8">
        <w:rPr>
          <w:rFonts w:ascii="Times New Roman" w:hAnsi="Times New Roman" w:cs="Times New Roman"/>
          <w:sz w:val="24"/>
          <w:szCs w:val="24"/>
        </w:rPr>
        <w:t xml:space="preserve">Facilitate the decision making process of top management by furnishing the right information at right time. </w:t>
      </w:r>
      <w:r w:rsidRPr="000877C8">
        <w:rPr>
          <w:rFonts w:ascii="Times New Roman" w:hAnsi="Times New Roman" w:cs="Times New Roman"/>
          <w:sz w:val="24"/>
          <w:szCs w:val="24"/>
        </w:rPr>
        <w:cr/>
      </w:r>
    </w:p>
    <w:p w:rsidR="000877C8" w:rsidRPr="000877C8" w:rsidRDefault="000877C8" w:rsidP="000877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C8">
        <w:rPr>
          <w:rFonts w:ascii="Times New Roman" w:hAnsi="Times New Roman" w:cs="Times New Roman"/>
          <w:sz w:val="24"/>
          <w:szCs w:val="24"/>
        </w:rPr>
        <w:t xml:space="preserve">Help different departments to improve their revenue collection efficiency. </w:t>
      </w:r>
      <w:r w:rsidRPr="000877C8">
        <w:rPr>
          <w:rFonts w:ascii="Times New Roman" w:hAnsi="Times New Roman" w:cs="Times New Roman"/>
          <w:sz w:val="24"/>
          <w:szCs w:val="24"/>
        </w:rPr>
        <w:cr/>
      </w:r>
    </w:p>
    <w:p w:rsidR="00223505" w:rsidRDefault="00323D47" w:rsidP="00323D4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B3B8A">
        <w:rPr>
          <w:rFonts w:ascii="Times New Roman" w:hAnsi="Times New Roman" w:cs="Times New Roman"/>
          <w:sz w:val="24"/>
          <w:szCs w:val="24"/>
        </w:rPr>
        <w:t>This project contains</w:t>
      </w:r>
      <w:r w:rsidR="00042843">
        <w:rPr>
          <w:rFonts w:ascii="Times New Roman" w:hAnsi="Times New Roman" w:cs="Times New Roman"/>
          <w:sz w:val="24"/>
          <w:szCs w:val="24"/>
        </w:rPr>
        <w:t xml:space="preserve"> eight</w:t>
      </w:r>
      <w:r w:rsidR="00D848A9">
        <w:rPr>
          <w:rFonts w:ascii="Times New Roman" w:hAnsi="Times New Roman" w:cs="Times New Roman"/>
          <w:sz w:val="24"/>
          <w:szCs w:val="24"/>
        </w:rPr>
        <w:t xml:space="preserve"> modules:</w:t>
      </w:r>
      <w:r w:rsidR="00D848A9">
        <w:rPr>
          <w:rFonts w:ascii="Times New Roman" w:hAnsi="Times New Roman" w:cs="Times New Roman"/>
          <w:sz w:val="24"/>
          <w:szCs w:val="24"/>
        </w:rPr>
        <w:tab/>
      </w:r>
    </w:p>
    <w:p w:rsid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Adminstration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42843">
        <w:rPr>
          <w:rFonts w:ascii="Times New Roman" w:hAnsi="Times New Roman" w:cs="Times New Roman"/>
          <w:sz w:val="24"/>
          <w:szCs w:val="24"/>
        </w:rPr>
        <w:t>lanning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Inventory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Production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Accounting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Purchase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Sales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 xml:space="preserve">HR  </w:t>
      </w:r>
    </w:p>
    <w:p w:rsidR="00042843" w:rsidRDefault="00042843" w:rsidP="00042843">
      <w:pPr>
        <w:pStyle w:val="NoSpacing"/>
        <w:ind w:left="3105"/>
        <w:rPr>
          <w:rFonts w:ascii="Times New Roman" w:hAnsi="Times New Roman" w:cs="Times New Roman"/>
          <w:sz w:val="24"/>
          <w:szCs w:val="24"/>
        </w:rPr>
      </w:pPr>
    </w:p>
    <w:p w:rsidR="00223505" w:rsidRDefault="008226B2" w:rsidP="00042843">
      <w:pPr>
        <w:pStyle w:val="NoSpacing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B3B8A" w:rsidRPr="007B3B8A">
        <w:rPr>
          <w:rFonts w:ascii="Times New Roman" w:hAnsi="Times New Roman" w:cs="Times New Roman"/>
          <w:b/>
          <w:sz w:val="24"/>
          <w:szCs w:val="24"/>
        </w:rPr>
        <w:t>I w</w:t>
      </w:r>
      <w:r w:rsidR="00042843">
        <w:rPr>
          <w:rFonts w:ascii="Times New Roman" w:hAnsi="Times New Roman" w:cs="Times New Roman"/>
          <w:b/>
          <w:sz w:val="24"/>
          <w:szCs w:val="24"/>
        </w:rPr>
        <w:t>orked on Purchase Module</w:t>
      </w:r>
      <w:r w:rsidR="007B3B8A" w:rsidRPr="007B3B8A">
        <w:rPr>
          <w:rFonts w:ascii="Times New Roman" w:hAnsi="Times New Roman" w:cs="Times New Roman"/>
          <w:b/>
          <w:sz w:val="24"/>
          <w:szCs w:val="24"/>
        </w:rPr>
        <w:t>.</w:t>
      </w:r>
    </w:p>
    <w:p w:rsidR="007B3B8A" w:rsidRPr="007B3B8A" w:rsidRDefault="007B3B8A" w:rsidP="00D848A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23505" w:rsidRDefault="00223505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 xml:space="preserve">   </w:t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3A1316">
        <w:rPr>
          <w:rFonts w:ascii="Times New Roman" w:hAnsi="Times New Roman" w:cs="Times New Roman"/>
          <w:sz w:val="24"/>
          <w:szCs w:val="24"/>
        </w:rPr>
        <w:t>Java</w:t>
      </w:r>
      <w:r w:rsidR="00460872">
        <w:rPr>
          <w:rFonts w:ascii="Times New Roman" w:hAnsi="Times New Roman" w:cs="Times New Roman"/>
          <w:sz w:val="24"/>
          <w:szCs w:val="24"/>
        </w:rPr>
        <w:t xml:space="preserve"> </w:t>
      </w:r>
      <w:r w:rsidR="003A1316">
        <w:rPr>
          <w:rFonts w:ascii="Times New Roman" w:hAnsi="Times New Roman" w:cs="Times New Roman"/>
          <w:sz w:val="24"/>
          <w:szCs w:val="24"/>
        </w:rPr>
        <w:t>(Struts</w:t>
      </w:r>
      <w:r w:rsidR="00AC654C">
        <w:rPr>
          <w:rFonts w:ascii="Times New Roman" w:hAnsi="Times New Roman" w:cs="Times New Roman"/>
          <w:sz w:val="24"/>
          <w:szCs w:val="24"/>
        </w:rPr>
        <w:t>2.1</w:t>
      </w:r>
      <w:r w:rsidR="002D3C8C">
        <w:rPr>
          <w:rFonts w:ascii="Times New Roman" w:hAnsi="Times New Roman" w:cs="Times New Roman"/>
          <w:sz w:val="24"/>
          <w:szCs w:val="24"/>
        </w:rPr>
        <w:t xml:space="preserve"> ,</w:t>
      </w:r>
      <w:r w:rsidR="003A1316">
        <w:rPr>
          <w:rFonts w:ascii="Times New Roman" w:hAnsi="Times New Roman" w:cs="Times New Roman"/>
          <w:sz w:val="24"/>
          <w:szCs w:val="24"/>
        </w:rPr>
        <w:t xml:space="preserve"> Hibernate</w:t>
      </w:r>
      <w:r w:rsidR="00AC654C">
        <w:rPr>
          <w:rFonts w:ascii="Times New Roman" w:hAnsi="Times New Roman" w:cs="Times New Roman"/>
          <w:sz w:val="24"/>
          <w:szCs w:val="24"/>
        </w:rPr>
        <w:t>3.0</w:t>
      </w:r>
      <w:r w:rsidR="002D3C8C">
        <w:rPr>
          <w:rFonts w:ascii="Times New Roman" w:hAnsi="Times New Roman" w:cs="Times New Roman"/>
          <w:sz w:val="24"/>
          <w:szCs w:val="24"/>
        </w:rPr>
        <w:t>, Jasper Report</w:t>
      </w:r>
      <w:r w:rsidR="003A1316">
        <w:rPr>
          <w:rFonts w:ascii="Times New Roman" w:hAnsi="Times New Roman" w:cs="Times New Roman"/>
          <w:sz w:val="24"/>
          <w:szCs w:val="24"/>
        </w:rPr>
        <w:t>)</w:t>
      </w:r>
    </w:p>
    <w:p w:rsidR="00223505" w:rsidRDefault="00223505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Responsibilities:</w:t>
      </w:r>
      <w:r w:rsidR="009800FE">
        <w:rPr>
          <w:rFonts w:ascii="Times New Roman" w:hAnsi="Times New Roman" w:cs="Times New Roman"/>
          <w:sz w:val="24"/>
          <w:szCs w:val="24"/>
        </w:rPr>
        <w:t xml:space="preserve"> </w:t>
      </w:r>
      <w:r w:rsidR="00EB31F0">
        <w:rPr>
          <w:rFonts w:ascii="Times New Roman" w:hAnsi="Times New Roman" w:cs="Times New Roman"/>
          <w:sz w:val="24"/>
          <w:szCs w:val="24"/>
        </w:rPr>
        <w:t>Coding</w:t>
      </w:r>
    </w:p>
    <w:p w:rsidR="00223505" w:rsidRDefault="00223505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800FE">
        <w:rPr>
          <w:rFonts w:ascii="Times New Roman" w:hAnsi="Times New Roman" w:cs="Times New Roman"/>
          <w:sz w:val="24"/>
          <w:szCs w:val="24"/>
        </w:rPr>
        <w:t>Duration:  1 March</w:t>
      </w:r>
      <w:r w:rsidRPr="00223505">
        <w:rPr>
          <w:rFonts w:ascii="Times New Roman" w:hAnsi="Times New Roman" w:cs="Times New Roman"/>
          <w:sz w:val="24"/>
          <w:szCs w:val="24"/>
        </w:rPr>
        <w:t xml:space="preserve"> 2013 to </w:t>
      </w:r>
      <w:r w:rsidR="00E92256">
        <w:rPr>
          <w:rFonts w:ascii="Times New Roman" w:hAnsi="Times New Roman" w:cs="Times New Roman"/>
          <w:sz w:val="24"/>
          <w:szCs w:val="24"/>
        </w:rPr>
        <w:t>30</w:t>
      </w:r>
      <w:r w:rsidR="002C2BC8">
        <w:rPr>
          <w:rFonts w:ascii="Times New Roman" w:hAnsi="Times New Roman" w:cs="Times New Roman"/>
          <w:sz w:val="24"/>
          <w:szCs w:val="24"/>
        </w:rPr>
        <w:t xml:space="preserve"> November</w:t>
      </w:r>
      <w:r w:rsidRPr="00223505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F01533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1533" w:rsidRDefault="00F01533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01533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F01533" w:rsidRPr="00A8685F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Name: Sandeep Yadav</w:t>
      </w:r>
    </w:p>
    <w:p w:rsidR="00F01533" w:rsidRPr="00A8685F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85F">
        <w:rPr>
          <w:rFonts w:ascii="Times New Roman" w:hAnsi="Times New Roman" w:cs="Times New Roman"/>
          <w:sz w:val="24"/>
          <w:szCs w:val="24"/>
        </w:rPr>
        <w:tab/>
      </w:r>
      <w:r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D.O.B.: 06 –</w:t>
      </w:r>
      <w:r w:rsidR="00A8685F" w:rsidRPr="00A8685F">
        <w:rPr>
          <w:rFonts w:ascii="Times New Roman" w:hAnsi="Times New Roman" w:cs="Times New Roman"/>
          <w:sz w:val="24"/>
          <w:szCs w:val="24"/>
        </w:rPr>
        <w:t>Aug-</w:t>
      </w:r>
      <w:r w:rsidRPr="00A8685F">
        <w:rPr>
          <w:rFonts w:ascii="Times New Roman" w:hAnsi="Times New Roman" w:cs="Times New Roman"/>
          <w:sz w:val="24"/>
          <w:szCs w:val="24"/>
        </w:rPr>
        <w:t>1989</w:t>
      </w:r>
    </w:p>
    <w:p w:rsidR="00F01533" w:rsidRPr="00A8685F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85F">
        <w:rPr>
          <w:rFonts w:ascii="Times New Roman" w:hAnsi="Times New Roman" w:cs="Times New Roman"/>
          <w:sz w:val="24"/>
          <w:szCs w:val="24"/>
        </w:rPr>
        <w:tab/>
      </w:r>
      <w:r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Gender: Male</w:t>
      </w:r>
    </w:p>
    <w:p w:rsidR="00556726" w:rsidRPr="00A8685F" w:rsidRDefault="00F01533" w:rsidP="00F01533">
      <w:pPr>
        <w:rPr>
          <w:rFonts w:ascii="Times New Roman" w:hAnsi="Times New Roman" w:cs="Times New Roman"/>
          <w:sz w:val="24"/>
          <w:szCs w:val="24"/>
        </w:rPr>
      </w:pPr>
      <w:r w:rsidRPr="00A8685F">
        <w:rPr>
          <w:rFonts w:ascii="Times New Roman" w:hAnsi="Times New Roman" w:cs="Times New Roman"/>
          <w:sz w:val="24"/>
          <w:szCs w:val="24"/>
        </w:rPr>
        <w:tab/>
      </w:r>
      <w:r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Address: Village Vasdevpu</w:t>
      </w:r>
      <w:r w:rsidR="00556726" w:rsidRPr="00A8685F">
        <w:rPr>
          <w:rFonts w:ascii="Times New Roman" w:hAnsi="Times New Roman" w:cs="Times New Roman"/>
          <w:sz w:val="24"/>
          <w:szCs w:val="24"/>
        </w:rPr>
        <w:t>r</w:t>
      </w:r>
      <w:r w:rsidRPr="00A8685F">
        <w:rPr>
          <w:rFonts w:ascii="Times New Roman" w:hAnsi="Times New Roman" w:cs="Times New Roman"/>
          <w:sz w:val="24"/>
          <w:szCs w:val="24"/>
        </w:rPr>
        <w:t xml:space="preserve"> Post Gundau Thana Line Paar, Firozabad (U.P.)</w:t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56726" w:rsidRPr="00A8685F">
        <w:rPr>
          <w:rFonts w:ascii="Times New Roman" w:hAnsi="Times New Roman" w:cs="Times New Roman"/>
          <w:sz w:val="24"/>
          <w:szCs w:val="24"/>
        </w:rPr>
        <w:t>Marital Status: Single</w:t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6726" w:rsidRPr="00A8685F">
        <w:rPr>
          <w:rFonts w:ascii="Times New Roman" w:hAnsi="Times New Roman" w:cs="Times New Roman"/>
          <w:sz w:val="24"/>
          <w:szCs w:val="24"/>
        </w:rPr>
        <w:t>Nationality: Indian</w:t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 xml:space="preserve">   </w:t>
      </w:r>
      <w:r w:rsidR="00556726" w:rsidRPr="00A8685F">
        <w:rPr>
          <w:rFonts w:ascii="Times New Roman" w:hAnsi="Times New Roman" w:cs="Times New Roman"/>
          <w:sz w:val="24"/>
          <w:szCs w:val="24"/>
        </w:rPr>
        <w:t>Languages: Hindi, English</w:t>
      </w:r>
    </w:p>
    <w:p w:rsidR="00556726" w:rsidRDefault="00556726" w:rsidP="00556726">
      <w:pPr>
        <w:rPr>
          <w:rFonts w:ascii="Verdana" w:hAnsi="Verdana" w:cs="Verdana"/>
          <w:sz w:val="18"/>
        </w:rPr>
      </w:pPr>
      <w:r w:rsidRPr="00556726">
        <w:rPr>
          <w:rFonts w:ascii="Times New Roman" w:hAnsi="Times New Roman" w:cs="Times New Roman"/>
          <w:b/>
          <w:sz w:val="24"/>
          <w:szCs w:val="24"/>
        </w:rPr>
        <w:t>Declaration: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556726">
        <w:rPr>
          <w:rFonts w:ascii="Times New Roman" w:hAnsi="Times New Roman" w:cs="Times New Roman"/>
          <w:sz w:val="24"/>
          <w:szCs w:val="24"/>
        </w:rPr>
        <w:t>hereby declare that the facts given above are correct to the best of my knowledge.</w:t>
      </w:r>
    </w:p>
    <w:p w:rsidR="00556726" w:rsidRDefault="00556726" w:rsidP="00556726">
      <w:pPr>
        <w:rPr>
          <w:rFonts w:ascii="Times New Roman" w:hAnsi="Times New Roman" w:cs="Times New Roman"/>
          <w:sz w:val="24"/>
          <w:szCs w:val="24"/>
        </w:rPr>
      </w:pPr>
    </w:p>
    <w:p w:rsidR="00E66A86" w:rsidRDefault="00E66A86" w:rsidP="00556726">
      <w:pPr>
        <w:rPr>
          <w:rFonts w:ascii="Times New Roman" w:hAnsi="Times New Roman" w:cs="Times New Roman"/>
          <w:sz w:val="24"/>
          <w:szCs w:val="24"/>
        </w:rPr>
      </w:pPr>
    </w:p>
    <w:p w:rsidR="007B247B" w:rsidRPr="007B247B" w:rsidRDefault="007B247B" w:rsidP="00E51650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B247B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Verdana" w:hAnsi="Verdana" w:cs="Verdana"/>
          <w:sz w:val="18"/>
        </w:rPr>
        <w:t xml:space="preserve"> </w:t>
      </w:r>
      <w:r w:rsidR="00D724BA">
        <w:rPr>
          <w:rFonts w:ascii="Times New Roman" w:hAnsi="Times New Roman" w:cs="Times New Roman"/>
          <w:sz w:val="24"/>
          <w:szCs w:val="24"/>
        </w:rPr>
        <w:t>13</w:t>
      </w:r>
      <w:r w:rsidR="00DF1499">
        <w:rPr>
          <w:rFonts w:ascii="Times New Roman" w:hAnsi="Times New Roman" w:cs="Times New Roman"/>
          <w:sz w:val="24"/>
          <w:szCs w:val="24"/>
        </w:rPr>
        <w:t>/12</w:t>
      </w:r>
      <w:r w:rsidRPr="007B247B">
        <w:rPr>
          <w:rFonts w:ascii="Times New Roman" w:hAnsi="Times New Roman" w:cs="Times New Roman"/>
          <w:sz w:val="24"/>
          <w:szCs w:val="24"/>
        </w:rPr>
        <w:t>/2013</w:t>
      </w:r>
    </w:p>
    <w:p w:rsidR="00EB118B" w:rsidRPr="00556726" w:rsidRDefault="00E51650" w:rsidP="00E66A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DE0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247B" w:rsidRPr="007B247B">
        <w:rPr>
          <w:rFonts w:ascii="Times New Roman" w:hAnsi="Times New Roman" w:cs="Times New Roman"/>
          <w:b/>
          <w:sz w:val="24"/>
          <w:szCs w:val="24"/>
        </w:rPr>
        <w:t>Place:</w:t>
      </w:r>
      <w:r w:rsidR="007B247B">
        <w:rPr>
          <w:rFonts w:ascii="Verdana" w:hAnsi="Verdana" w:cs="Verdana"/>
          <w:sz w:val="18"/>
        </w:rPr>
        <w:t xml:space="preserve"> </w:t>
      </w:r>
      <w:r w:rsidR="007B247B" w:rsidRPr="007B247B">
        <w:rPr>
          <w:rFonts w:ascii="Times New Roman" w:hAnsi="Times New Roman" w:cs="Times New Roman"/>
          <w:sz w:val="24"/>
          <w:szCs w:val="24"/>
        </w:rPr>
        <w:t>Ghaziabad</w:t>
      </w:r>
      <w:r w:rsidR="007B247B">
        <w:rPr>
          <w:rFonts w:ascii="Verdana" w:hAnsi="Verdana" w:cs="Verdana"/>
          <w:sz w:val="18"/>
        </w:rPr>
        <w:tab/>
      </w:r>
      <w:r w:rsidR="007B247B">
        <w:rPr>
          <w:rFonts w:ascii="Verdana" w:hAnsi="Verdana" w:cs="Verdana"/>
          <w:sz w:val="18"/>
        </w:rPr>
        <w:tab/>
      </w:r>
      <w:r w:rsidR="007B247B">
        <w:rPr>
          <w:rFonts w:ascii="Verdana" w:hAnsi="Verdana" w:cs="Verdana"/>
          <w:sz w:val="18"/>
        </w:rPr>
        <w:tab/>
      </w:r>
      <w:r w:rsidR="007B247B">
        <w:rPr>
          <w:rFonts w:ascii="Verdana" w:hAnsi="Verdana" w:cs="Verdana"/>
          <w:sz w:val="18"/>
        </w:rPr>
        <w:tab/>
      </w:r>
      <w:r w:rsidR="007B247B" w:rsidRPr="007B247B">
        <w:rPr>
          <w:rFonts w:ascii="Times New Roman" w:hAnsi="Times New Roman" w:cs="Times New Roman"/>
          <w:sz w:val="24"/>
          <w:szCs w:val="24"/>
        </w:rPr>
        <w:t xml:space="preserve">                                            (Sandeep Yadav)</w:t>
      </w:r>
    </w:p>
    <w:sectPr w:rsidR="00EB118B" w:rsidRPr="00556726" w:rsidSect="00E75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cs="Symbol"/>
      </w:rPr>
    </w:lvl>
  </w:abstractNum>
  <w:abstractNum w:abstractNumId="3">
    <w:nsid w:val="0AAA5C18"/>
    <w:multiLevelType w:val="hybridMultilevel"/>
    <w:tmpl w:val="AC2A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793E30"/>
    <w:multiLevelType w:val="hybridMultilevel"/>
    <w:tmpl w:val="F8A0B5D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44E42CD5"/>
    <w:multiLevelType w:val="hybridMultilevel"/>
    <w:tmpl w:val="55EA80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9172FE8"/>
    <w:multiLevelType w:val="hybridMultilevel"/>
    <w:tmpl w:val="16948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D8F22F3"/>
    <w:multiLevelType w:val="hybridMultilevel"/>
    <w:tmpl w:val="1FC06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94330C9"/>
    <w:multiLevelType w:val="hybridMultilevel"/>
    <w:tmpl w:val="AF4E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07D9"/>
    <w:multiLevelType w:val="hybridMultilevel"/>
    <w:tmpl w:val="0A3874A4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0">
    <w:nsid w:val="687F123F"/>
    <w:multiLevelType w:val="hybridMultilevel"/>
    <w:tmpl w:val="D2CC5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2A046B"/>
    <w:multiLevelType w:val="hybridMultilevel"/>
    <w:tmpl w:val="6F4C58BC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2">
    <w:nsid w:val="762D6B68"/>
    <w:multiLevelType w:val="hybridMultilevel"/>
    <w:tmpl w:val="7A2C70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7944AD4"/>
    <w:multiLevelType w:val="hybridMultilevel"/>
    <w:tmpl w:val="D01E9E00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>
    <w:nsid w:val="7BF235B3"/>
    <w:multiLevelType w:val="hybridMultilevel"/>
    <w:tmpl w:val="AA8C3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12"/>
  </w:num>
  <w:num w:numId="9">
    <w:abstractNumId w:val="14"/>
  </w:num>
  <w:num w:numId="10">
    <w:abstractNumId w:val="4"/>
  </w:num>
  <w:num w:numId="11">
    <w:abstractNumId w:val="13"/>
  </w:num>
  <w:num w:numId="12">
    <w:abstractNumId w:val="3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7554D"/>
    <w:rsid w:val="00002A53"/>
    <w:rsid w:val="000038AA"/>
    <w:rsid w:val="00042843"/>
    <w:rsid w:val="00073F89"/>
    <w:rsid w:val="000877C8"/>
    <w:rsid w:val="00096AB1"/>
    <w:rsid w:val="000B6E8D"/>
    <w:rsid w:val="000C68CB"/>
    <w:rsid w:val="001522C1"/>
    <w:rsid w:val="001A6EAA"/>
    <w:rsid w:val="00213C78"/>
    <w:rsid w:val="00223505"/>
    <w:rsid w:val="0025056D"/>
    <w:rsid w:val="002940BB"/>
    <w:rsid w:val="002C2BC8"/>
    <w:rsid w:val="002D3C8C"/>
    <w:rsid w:val="002F5C06"/>
    <w:rsid w:val="00301712"/>
    <w:rsid w:val="0030459D"/>
    <w:rsid w:val="00323D47"/>
    <w:rsid w:val="00332F7E"/>
    <w:rsid w:val="00374165"/>
    <w:rsid w:val="003A1316"/>
    <w:rsid w:val="003A3FAA"/>
    <w:rsid w:val="003B5F0F"/>
    <w:rsid w:val="0041446B"/>
    <w:rsid w:val="00460872"/>
    <w:rsid w:val="005304AB"/>
    <w:rsid w:val="00556726"/>
    <w:rsid w:val="005A6327"/>
    <w:rsid w:val="005B71F2"/>
    <w:rsid w:val="005C64A5"/>
    <w:rsid w:val="0060061B"/>
    <w:rsid w:val="00610DED"/>
    <w:rsid w:val="00637EB8"/>
    <w:rsid w:val="00656E38"/>
    <w:rsid w:val="00664F67"/>
    <w:rsid w:val="006A10D0"/>
    <w:rsid w:val="006A5575"/>
    <w:rsid w:val="006B3307"/>
    <w:rsid w:val="0070653B"/>
    <w:rsid w:val="00747EC3"/>
    <w:rsid w:val="007B0017"/>
    <w:rsid w:val="007B247B"/>
    <w:rsid w:val="007B3B8A"/>
    <w:rsid w:val="007B752D"/>
    <w:rsid w:val="00821C92"/>
    <w:rsid w:val="008226B2"/>
    <w:rsid w:val="008304E7"/>
    <w:rsid w:val="00861303"/>
    <w:rsid w:val="0089157D"/>
    <w:rsid w:val="009256DF"/>
    <w:rsid w:val="009800FE"/>
    <w:rsid w:val="0099341F"/>
    <w:rsid w:val="009A643B"/>
    <w:rsid w:val="009C2C3D"/>
    <w:rsid w:val="00A54157"/>
    <w:rsid w:val="00A8685F"/>
    <w:rsid w:val="00AB58DF"/>
    <w:rsid w:val="00AC654C"/>
    <w:rsid w:val="00B104E9"/>
    <w:rsid w:val="00B45346"/>
    <w:rsid w:val="00B475DD"/>
    <w:rsid w:val="00B850AC"/>
    <w:rsid w:val="00BB0A0F"/>
    <w:rsid w:val="00BD7757"/>
    <w:rsid w:val="00C021F5"/>
    <w:rsid w:val="00C2372C"/>
    <w:rsid w:val="00C901F2"/>
    <w:rsid w:val="00D035FE"/>
    <w:rsid w:val="00D724BA"/>
    <w:rsid w:val="00D848A9"/>
    <w:rsid w:val="00DA707D"/>
    <w:rsid w:val="00DE05C0"/>
    <w:rsid w:val="00DE06D2"/>
    <w:rsid w:val="00DF1499"/>
    <w:rsid w:val="00E51650"/>
    <w:rsid w:val="00E66A86"/>
    <w:rsid w:val="00E7554D"/>
    <w:rsid w:val="00E92256"/>
    <w:rsid w:val="00EB118B"/>
    <w:rsid w:val="00EB31F0"/>
    <w:rsid w:val="00EC4CEF"/>
    <w:rsid w:val="00F01533"/>
    <w:rsid w:val="00FA0F0E"/>
    <w:rsid w:val="00FA5314"/>
    <w:rsid w:val="00FC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4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1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861303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Verdana" w:eastAsia="Times New Roman" w:hAnsi="Verdana" w:cs="Verdana"/>
      <w:b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5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7554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rsid w:val="00861303"/>
    <w:rPr>
      <w:rFonts w:ascii="Verdana" w:eastAsia="Times New Roman" w:hAnsi="Verdana" w:cs="Verdana"/>
      <w:b/>
      <w:sz w:val="18"/>
      <w:szCs w:val="18"/>
      <w:lang w:eastAsia="zh-CN"/>
    </w:rPr>
  </w:style>
  <w:style w:type="character" w:customStyle="1" w:styleId="WW8Num1z1">
    <w:name w:val="WW8Num1z1"/>
    <w:rsid w:val="00C021F5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A541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54157"/>
    <w:rPr>
      <w:i/>
      <w:iCs/>
    </w:rPr>
  </w:style>
  <w:style w:type="character" w:customStyle="1" w:styleId="apple-converted-space">
    <w:name w:val="apple-converted-space"/>
    <w:basedOn w:val="DefaultParagraphFont"/>
    <w:rsid w:val="00A54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diamart.com/brainsoft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80</cp:revision>
  <dcterms:created xsi:type="dcterms:W3CDTF">2013-11-14T12:08:00Z</dcterms:created>
  <dcterms:modified xsi:type="dcterms:W3CDTF">2013-12-13T05:42:00Z</dcterms:modified>
</cp:coreProperties>
</file>