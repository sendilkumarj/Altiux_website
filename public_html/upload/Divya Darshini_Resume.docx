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08A" w:rsidRPr="00A2155C" w:rsidRDefault="0044008A" w:rsidP="0044008A">
      <w:pPr>
        <w:spacing w:line="240" w:lineRule="auto"/>
        <w:jc w:val="center"/>
        <w:rPr>
          <w:sz w:val="24"/>
          <w:szCs w:val="24"/>
        </w:rPr>
      </w:pPr>
      <w:r w:rsidRPr="00A2155C">
        <w:rPr>
          <w:rFonts w:ascii="Times New Roman" w:eastAsia="Times New Roman" w:hAnsi="Times New Roman"/>
          <w:b/>
          <w:bCs/>
          <w:sz w:val="24"/>
          <w:szCs w:val="24"/>
          <w:u w:val="single"/>
        </w:rPr>
        <w:t>RESUME</w:t>
      </w:r>
    </w:p>
    <w:p w:rsidR="0044008A" w:rsidRPr="00A2155C" w:rsidRDefault="0044008A" w:rsidP="0044008A">
      <w:pPr>
        <w:spacing w:after="0"/>
        <w:rPr>
          <w:rFonts w:ascii="Times New Roman" w:eastAsia="Times New Roman" w:hAnsi="Times New Roman"/>
          <w:b/>
          <w:bCs/>
        </w:rPr>
      </w:pPr>
    </w:p>
    <w:p w:rsidR="0044008A" w:rsidRPr="00A2155C" w:rsidRDefault="0044008A" w:rsidP="0044008A">
      <w:pPr>
        <w:spacing w:after="0"/>
        <w:rPr>
          <w:rFonts w:ascii="Times New Roman" w:eastAsia="Times New Roman" w:hAnsi="Times New Roman" w:cs="Times New Roman"/>
          <w:b/>
          <w:bCs/>
        </w:rPr>
      </w:pPr>
      <w:r w:rsidRPr="00A2155C">
        <w:rPr>
          <w:rFonts w:ascii="Times New Roman" w:eastAsia="Times New Roman" w:hAnsi="Times New Roman" w:cs="Times New Roman"/>
          <w:b/>
          <w:bCs/>
        </w:rPr>
        <w:t xml:space="preserve">DIVYA DARSHINI.B                                                     </w:t>
      </w:r>
      <w:r w:rsidR="00A2155C">
        <w:rPr>
          <w:rFonts w:ascii="Times New Roman" w:eastAsia="Times New Roman" w:hAnsi="Times New Roman" w:cs="Times New Roman"/>
          <w:b/>
          <w:bCs/>
        </w:rPr>
        <w:t xml:space="preserve">        </w:t>
      </w:r>
      <w:r w:rsidRPr="00A2155C">
        <w:rPr>
          <w:rFonts w:ascii="Times New Roman" w:eastAsia="Times New Roman" w:hAnsi="Times New Roman" w:cs="Times New Roman"/>
          <w:b/>
          <w:bCs/>
        </w:rPr>
        <w:t xml:space="preserve">  </w:t>
      </w:r>
      <w:r w:rsidR="00A2155C">
        <w:rPr>
          <w:rFonts w:ascii="Times New Roman" w:eastAsia="Times New Roman" w:hAnsi="Times New Roman" w:cs="Times New Roman"/>
          <w:b/>
          <w:bCs/>
        </w:rPr>
        <w:t xml:space="preserve">   </w:t>
      </w:r>
    </w:p>
    <w:p w:rsidR="00302315" w:rsidRDefault="00302315" w:rsidP="002D11B3">
      <w:pPr>
        <w:spacing w:after="0"/>
        <w:rPr>
          <w:rFonts w:ascii="Times New Roman" w:eastAsia="Times New Roman" w:hAnsi="Times New Roman" w:cs="Times New Roman"/>
        </w:rPr>
      </w:pPr>
      <w:r>
        <w:rPr>
          <w:rFonts w:ascii="Times New Roman" w:eastAsia="Times New Roman" w:hAnsi="Times New Roman" w:cs="Times New Roman"/>
        </w:rPr>
        <w:t>Room No. T3,</w:t>
      </w:r>
    </w:p>
    <w:p w:rsidR="00302315" w:rsidRDefault="00302315" w:rsidP="002D11B3">
      <w:pPr>
        <w:spacing w:after="0"/>
        <w:rPr>
          <w:rFonts w:ascii="Times New Roman" w:eastAsia="Times New Roman" w:hAnsi="Times New Roman" w:cs="Times New Roman"/>
        </w:rPr>
      </w:pPr>
      <w:proofErr w:type="spellStart"/>
      <w:r>
        <w:rPr>
          <w:rFonts w:ascii="Times New Roman" w:eastAsia="Times New Roman" w:hAnsi="Times New Roman" w:cs="Times New Roman"/>
        </w:rPr>
        <w:t>Lakshmi</w:t>
      </w:r>
      <w:proofErr w:type="spellEnd"/>
      <w:r>
        <w:rPr>
          <w:rFonts w:ascii="Times New Roman" w:eastAsia="Times New Roman" w:hAnsi="Times New Roman" w:cs="Times New Roman"/>
        </w:rPr>
        <w:t xml:space="preserve"> Enclave,</w:t>
      </w:r>
    </w:p>
    <w:p w:rsidR="00302315" w:rsidRDefault="00302315" w:rsidP="002D11B3">
      <w:pPr>
        <w:spacing w:after="0"/>
        <w:rPr>
          <w:rFonts w:ascii="Times New Roman" w:eastAsia="Times New Roman" w:hAnsi="Times New Roman" w:cs="Times New Roman"/>
        </w:rPr>
      </w:pPr>
      <w:r>
        <w:rPr>
          <w:rFonts w:ascii="Times New Roman" w:eastAsia="Times New Roman" w:hAnsi="Times New Roman" w:cs="Times New Roman"/>
        </w:rPr>
        <w:t>6</w:t>
      </w:r>
      <w:r w:rsidRPr="00302315">
        <w:rPr>
          <w:rFonts w:ascii="Times New Roman" w:eastAsia="Times New Roman" w:hAnsi="Times New Roman" w:cs="Times New Roman"/>
          <w:vertAlign w:val="superscript"/>
        </w:rPr>
        <w:t>th</w:t>
      </w:r>
      <w:r>
        <w:rPr>
          <w:rFonts w:ascii="Times New Roman" w:eastAsia="Times New Roman" w:hAnsi="Times New Roman" w:cs="Times New Roman"/>
        </w:rPr>
        <w:t xml:space="preserve"> cross, RMV 2</w:t>
      </w:r>
      <w:r w:rsidRPr="00302315">
        <w:rPr>
          <w:rFonts w:ascii="Times New Roman" w:eastAsia="Times New Roman" w:hAnsi="Times New Roman" w:cs="Times New Roman"/>
          <w:vertAlign w:val="superscript"/>
        </w:rPr>
        <w:t>nd</w:t>
      </w:r>
      <w:r>
        <w:rPr>
          <w:rFonts w:ascii="Times New Roman" w:eastAsia="Times New Roman" w:hAnsi="Times New Roman" w:cs="Times New Roman"/>
        </w:rPr>
        <w:t xml:space="preserve"> stage,</w:t>
      </w:r>
    </w:p>
    <w:p w:rsidR="0044008A" w:rsidRPr="005D4051" w:rsidRDefault="00302315" w:rsidP="002D11B3">
      <w:pPr>
        <w:spacing w:after="0"/>
        <w:rPr>
          <w:rFonts w:ascii="Times New Roman" w:eastAsia="Times New Roman" w:hAnsi="Times New Roman" w:cs="Times New Roman"/>
          <w:lang w:val="fr-LU"/>
        </w:rPr>
      </w:pPr>
      <w:r w:rsidRPr="005D4051">
        <w:rPr>
          <w:rFonts w:ascii="Times New Roman" w:eastAsia="Times New Roman" w:hAnsi="Times New Roman" w:cs="Times New Roman"/>
          <w:lang w:val="fr-LU"/>
        </w:rPr>
        <w:t xml:space="preserve">Bangalore-560094 </w:t>
      </w:r>
    </w:p>
    <w:p w:rsidR="002D11B3" w:rsidRPr="005D4051" w:rsidRDefault="002D11B3" w:rsidP="0044008A">
      <w:pPr>
        <w:spacing w:after="0"/>
        <w:rPr>
          <w:rFonts w:ascii="Times New Roman" w:eastAsia="Times New Roman" w:hAnsi="Times New Roman" w:cs="Times New Roman"/>
          <w:lang w:val="fr-LU"/>
        </w:rPr>
      </w:pPr>
      <w:r w:rsidRPr="005D4051">
        <w:rPr>
          <w:rFonts w:ascii="Times New Roman" w:eastAsia="Times New Roman" w:hAnsi="Times New Roman" w:cs="Times New Roman"/>
          <w:b/>
          <w:bCs/>
          <w:lang w:val="fr-LU"/>
        </w:rPr>
        <w:t xml:space="preserve">Email id: </w:t>
      </w:r>
      <w:r w:rsidRPr="005D4051">
        <w:rPr>
          <w:rFonts w:ascii="Times New Roman" w:eastAsia="Times New Roman" w:hAnsi="Times New Roman" w:cs="Times New Roman"/>
          <w:lang w:val="fr-LU"/>
        </w:rPr>
        <w:t>darshini.dd4@gmail.com</w:t>
      </w:r>
    </w:p>
    <w:p w:rsidR="002D11B3" w:rsidRPr="00A2155C" w:rsidRDefault="002D11B3" w:rsidP="0044008A">
      <w:pPr>
        <w:spacing w:after="0"/>
        <w:rPr>
          <w:rFonts w:ascii="Times New Roman" w:eastAsia="Times New Roman" w:hAnsi="Times New Roman" w:cs="Times New Roman"/>
        </w:rPr>
      </w:pPr>
      <w:r w:rsidRPr="00A2155C">
        <w:rPr>
          <w:rFonts w:ascii="Times New Roman" w:eastAsia="Times New Roman" w:hAnsi="Times New Roman" w:cs="Times New Roman"/>
          <w:b/>
          <w:bCs/>
        </w:rPr>
        <w:t>Contact:</w:t>
      </w:r>
      <w:r w:rsidRPr="00A2155C">
        <w:rPr>
          <w:rFonts w:ascii="Times New Roman" w:eastAsia="Times New Roman" w:hAnsi="Times New Roman" w:cs="Times New Roman"/>
        </w:rPr>
        <w:t xml:space="preserve"> +91 9663241974</w:t>
      </w:r>
    </w:p>
    <w:p w:rsidR="0044008A" w:rsidRPr="00A2155C" w:rsidRDefault="0044008A" w:rsidP="0044008A">
      <w:pPr>
        <w:spacing w:after="0"/>
        <w:rPr>
          <w:rFonts w:ascii="Times New Roman" w:eastAsia="Times New Roman" w:hAnsi="Times New Roman" w:cs="Times New Roman"/>
        </w:rPr>
      </w:pPr>
    </w:p>
    <w:p w:rsidR="00646C86" w:rsidRPr="00A2155C" w:rsidRDefault="0044008A" w:rsidP="00646C86">
      <w:pPr>
        <w:spacing w:after="0"/>
        <w:rPr>
          <w:rFonts w:ascii="Times New Roman" w:eastAsia="Times New Roman" w:hAnsi="Times New Roman" w:cs="Times New Roman"/>
        </w:rPr>
      </w:pPr>
      <w:r w:rsidRPr="00A2155C">
        <w:rPr>
          <w:rFonts w:ascii="Times New Roman" w:eastAsia="Times New Roman" w:hAnsi="Times New Roman" w:cs="Times New Roman"/>
          <w:b/>
          <w:bCs/>
          <w:u w:val="single"/>
        </w:rPr>
        <w:t>OBJECTIVE:</w:t>
      </w:r>
    </w:p>
    <w:p w:rsidR="004A456F" w:rsidRDefault="004A456F" w:rsidP="00646C86">
      <w:pPr>
        <w:spacing w:after="0"/>
        <w:rPr>
          <w:rFonts w:ascii="Times New Roman" w:eastAsia="Times New Roman" w:hAnsi="Times New Roman" w:cs="Times New Roman"/>
          <w:bCs/>
          <w:lang w:eastAsia="en-GB"/>
        </w:rPr>
      </w:pPr>
    </w:p>
    <w:p w:rsidR="0044008A" w:rsidRPr="00A2155C" w:rsidRDefault="0044008A" w:rsidP="00646C86">
      <w:pPr>
        <w:spacing w:after="0"/>
        <w:rPr>
          <w:rFonts w:ascii="Times New Roman" w:eastAsia="Times New Roman" w:hAnsi="Times New Roman" w:cs="Times New Roman"/>
          <w:bCs/>
          <w:lang w:eastAsia="en-GB"/>
        </w:rPr>
      </w:pPr>
      <w:r w:rsidRPr="00A2155C">
        <w:rPr>
          <w:rFonts w:ascii="Times New Roman" w:eastAsia="Times New Roman" w:hAnsi="Times New Roman" w:cs="Times New Roman"/>
          <w:bCs/>
          <w:lang w:eastAsia="en-GB"/>
        </w:rPr>
        <w:t>To work in a professional environment that will exercise fullest of my knowledge and give me ample opportunity to learn most of the evolving technologies and thus ensuring mutual growth.</w:t>
      </w:r>
    </w:p>
    <w:p w:rsidR="00646C86" w:rsidRPr="00A2155C" w:rsidRDefault="00646C86" w:rsidP="00646C86">
      <w:pPr>
        <w:spacing w:after="0"/>
        <w:rPr>
          <w:rFonts w:ascii="Times New Roman" w:eastAsia="Times New Roman" w:hAnsi="Times New Roman" w:cs="Times New Roman"/>
        </w:rPr>
      </w:pPr>
    </w:p>
    <w:p w:rsidR="00646C86" w:rsidRPr="00A2155C" w:rsidRDefault="00646C86" w:rsidP="00646C86">
      <w:pPr>
        <w:spacing w:after="0" w:line="240" w:lineRule="auto"/>
        <w:jc w:val="both"/>
        <w:rPr>
          <w:rFonts w:ascii="Times New Roman" w:eastAsia="Times New Roman" w:hAnsi="Times New Roman"/>
          <w:b/>
          <w:bCs/>
          <w:u w:val="single"/>
        </w:rPr>
      </w:pPr>
      <w:r w:rsidRPr="00A2155C">
        <w:rPr>
          <w:rFonts w:ascii="Times New Roman" w:eastAsia="Times New Roman" w:hAnsi="Times New Roman"/>
          <w:b/>
          <w:bCs/>
          <w:u w:val="single"/>
        </w:rPr>
        <w:t>QUALIFICATION:</w:t>
      </w:r>
    </w:p>
    <w:p w:rsidR="004A456F" w:rsidRDefault="004A456F" w:rsidP="00646C86">
      <w:pPr>
        <w:spacing w:after="0" w:line="240" w:lineRule="auto"/>
        <w:jc w:val="both"/>
        <w:rPr>
          <w:rFonts w:ascii="Times New Roman" w:eastAsia="Times New Roman" w:hAnsi="Times New Roman"/>
          <w:bCs/>
        </w:rPr>
      </w:pPr>
    </w:p>
    <w:p w:rsidR="00646C86" w:rsidRPr="00A2155C" w:rsidRDefault="00646C86" w:rsidP="00646C86">
      <w:pPr>
        <w:spacing w:after="0" w:line="240" w:lineRule="auto"/>
        <w:jc w:val="both"/>
        <w:rPr>
          <w:rFonts w:ascii="Times New Roman" w:eastAsia="Times New Roman" w:hAnsi="Times New Roman"/>
          <w:bCs/>
        </w:rPr>
      </w:pPr>
      <w:r w:rsidRPr="00A2155C">
        <w:rPr>
          <w:rFonts w:ascii="Times New Roman" w:eastAsia="Times New Roman" w:hAnsi="Times New Roman"/>
          <w:bCs/>
        </w:rPr>
        <w:t xml:space="preserve">Completed </w:t>
      </w:r>
      <w:proofErr w:type="spellStart"/>
      <w:r w:rsidRPr="00A2155C">
        <w:rPr>
          <w:rFonts w:ascii="Times New Roman" w:eastAsia="Times New Roman" w:hAnsi="Times New Roman"/>
          <w:bCs/>
        </w:rPr>
        <w:t>M.Tech</w:t>
      </w:r>
      <w:proofErr w:type="spellEnd"/>
      <w:r w:rsidRPr="00A2155C">
        <w:rPr>
          <w:rFonts w:ascii="Times New Roman" w:eastAsia="Times New Roman" w:hAnsi="Times New Roman"/>
          <w:bCs/>
        </w:rPr>
        <w:t xml:space="preserve"> in Digital Communication Engineering from MSRIT, Bangalore</w:t>
      </w:r>
      <w:r w:rsidR="00057FAF" w:rsidRPr="00A2155C">
        <w:rPr>
          <w:rFonts w:ascii="Times New Roman" w:eastAsia="Times New Roman" w:hAnsi="Times New Roman"/>
          <w:bCs/>
        </w:rPr>
        <w:t xml:space="preserve"> in 2014 </w:t>
      </w:r>
      <w:r w:rsidRPr="00A2155C">
        <w:rPr>
          <w:rFonts w:ascii="Times New Roman" w:eastAsia="Times New Roman" w:hAnsi="Times New Roman"/>
          <w:bCs/>
        </w:rPr>
        <w:t xml:space="preserve">with </w:t>
      </w:r>
      <w:r w:rsidR="0042474A" w:rsidRPr="00A2155C">
        <w:rPr>
          <w:rFonts w:ascii="Times New Roman" w:hAnsi="Times New Roman"/>
        </w:rPr>
        <w:t>CGPA of 9.1</w:t>
      </w:r>
      <w:r w:rsidR="00063B18">
        <w:rPr>
          <w:rFonts w:ascii="Times New Roman" w:hAnsi="Times New Roman"/>
        </w:rPr>
        <w:t>1</w:t>
      </w:r>
      <w:r w:rsidR="00057FAF" w:rsidRPr="00A2155C">
        <w:rPr>
          <w:rFonts w:ascii="Times New Roman" w:hAnsi="Times New Roman"/>
        </w:rPr>
        <w:t xml:space="preserve"> and B.E in Electronics and Communication from GSSSIETW, Mysore.</w:t>
      </w:r>
    </w:p>
    <w:p w:rsidR="0044008A" w:rsidRPr="00A2155C" w:rsidRDefault="0044008A" w:rsidP="0044008A">
      <w:pPr>
        <w:spacing w:after="0"/>
        <w:rPr>
          <w:rFonts w:ascii="Times New Roman" w:eastAsia="Times New Roman" w:hAnsi="Times New Roman" w:cs="Times New Roman"/>
          <w:b/>
          <w:bCs/>
          <w:u w:val="single"/>
        </w:rPr>
      </w:pPr>
    </w:p>
    <w:p w:rsidR="00F8747A" w:rsidRDefault="00F8747A" w:rsidP="00F8747A">
      <w:pPr>
        <w:autoSpaceDE w:val="0"/>
        <w:autoSpaceDN w:val="0"/>
        <w:adjustRightInd w:val="0"/>
        <w:spacing w:after="0"/>
        <w:jc w:val="both"/>
        <w:rPr>
          <w:rFonts w:ascii="Times New Roman" w:eastAsia="Times New Roman" w:hAnsi="Times New Roman" w:cs="Times New Roman"/>
          <w:b/>
          <w:bCs/>
          <w:u w:val="single"/>
        </w:rPr>
      </w:pPr>
      <w:r w:rsidRPr="0084365C">
        <w:rPr>
          <w:rFonts w:ascii="Times New Roman" w:eastAsia="Times New Roman" w:hAnsi="Times New Roman" w:cs="Times New Roman"/>
          <w:b/>
          <w:bCs/>
          <w:u w:val="single"/>
        </w:rPr>
        <w:t>SKILLS SUMMARY</w:t>
      </w:r>
    </w:p>
    <w:p w:rsidR="00F8747A" w:rsidRPr="0084365C" w:rsidRDefault="00F8747A" w:rsidP="00F8747A">
      <w:pPr>
        <w:autoSpaceDE w:val="0"/>
        <w:autoSpaceDN w:val="0"/>
        <w:adjustRightInd w:val="0"/>
        <w:spacing w:after="0"/>
        <w:jc w:val="both"/>
        <w:rPr>
          <w:rFonts w:ascii="Times New Roman" w:eastAsia="Times New Roman" w:hAnsi="Times New Roman" w:cs="Times New Roman"/>
          <w:b/>
          <w:bCs/>
          <w:u w:val="single"/>
        </w:rPr>
      </w:pPr>
    </w:p>
    <w:p w:rsidR="00F8747A" w:rsidRPr="0084365C" w:rsidRDefault="00F8747A" w:rsidP="005D4051">
      <w:pPr>
        <w:numPr>
          <w:ilvl w:val="0"/>
          <w:numId w:val="4"/>
        </w:numPr>
        <w:tabs>
          <w:tab w:val="clear" w:pos="0"/>
          <w:tab w:val="num" w:pos="-360"/>
        </w:tabs>
        <w:suppressAutoHyphens/>
        <w:autoSpaceDE w:val="0"/>
        <w:spacing w:after="0" w:line="240" w:lineRule="auto"/>
        <w:ind w:left="360" w:right="-188"/>
        <w:jc w:val="both"/>
        <w:rPr>
          <w:rFonts w:ascii="Times New Roman" w:eastAsia="Times New Roman" w:hAnsi="Times New Roman" w:cs="Times New Roman"/>
        </w:rPr>
      </w:pPr>
      <w:r w:rsidRPr="0084365C">
        <w:rPr>
          <w:rFonts w:ascii="Times New Roman" w:eastAsia="Times New Roman" w:hAnsi="Times New Roman" w:cs="Times New Roman"/>
        </w:rPr>
        <w:t>Languages                        : C, Java, Perl scripting, PHP</w:t>
      </w:r>
    </w:p>
    <w:p w:rsidR="00F8747A" w:rsidRPr="0084365C" w:rsidRDefault="00F8747A" w:rsidP="00F8747A">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sidRPr="0084365C">
        <w:rPr>
          <w:rFonts w:ascii="Times New Roman" w:eastAsia="Times New Roman" w:hAnsi="Times New Roman" w:cs="Times New Roman"/>
        </w:rPr>
        <w:t xml:space="preserve">DBMS Packages              : </w:t>
      </w:r>
      <w:proofErr w:type="spellStart"/>
      <w:r w:rsidRPr="0084365C">
        <w:rPr>
          <w:rFonts w:ascii="Times New Roman" w:eastAsia="Times New Roman" w:hAnsi="Times New Roman" w:cs="Times New Roman"/>
        </w:rPr>
        <w:t>MySQL</w:t>
      </w:r>
      <w:proofErr w:type="spellEnd"/>
      <w:r w:rsidRPr="0084365C">
        <w:rPr>
          <w:rFonts w:ascii="Times New Roman" w:eastAsia="Times New Roman" w:hAnsi="Times New Roman" w:cs="Times New Roman"/>
        </w:rPr>
        <w:t>, Oracle 10g, Antelope</w:t>
      </w:r>
    </w:p>
    <w:p w:rsidR="00F8747A" w:rsidRPr="0084365C" w:rsidRDefault="00F8747A" w:rsidP="00F8747A">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sidRPr="0084365C">
        <w:rPr>
          <w:rFonts w:ascii="Times New Roman" w:eastAsia="Times New Roman" w:hAnsi="Times New Roman" w:cs="Times New Roman"/>
        </w:rPr>
        <w:t xml:space="preserve">Development Platforms   : Linux, </w:t>
      </w:r>
      <w:proofErr w:type="spellStart"/>
      <w:r w:rsidRPr="0084365C">
        <w:rPr>
          <w:rFonts w:ascii="Times New Roman" w:eastAsia="Times New Roman" w:hAnsi="Times New Roman" w:cs="Times New Roman"/>
        </w:rPr>
        <w:t>Contiki</w:t>
      </w:r>
      <w:proofErr w:type="spellEnd"/>
      <w:r w:rsidRPr="0084365C">
        <w:rPr>
          <w:rFonts w:ascii="Times New Roman" w:eastAsia="Times New Roman" w:hAnsi="Times New Roman" w:cs="Times New Roman"/>
        </w:rPr>
        <w:t xml:space="preserve">, </w:t>
      </w:r>
      <w:proofErr w:type="spellStart"/>
      <w:r w:rsidR="005D4051">
        <w:rPr>
          <w:rFonts w:ascii="Times New Roman" w:eastAsia="Times New Roman" w:hAnsi="Times New Roman" w:cs="Times New Roman"/>
        </w:rPr>
        <w:t>OpenWSN</w:t>
      </w:r>
      <w:proofErr w:type="spellEnd"/>
      <w:r w:rsidR="005D4051">
        <w:rPr>
          <w:rFonts w:ascii="Times New Roman" w:eastAsia="Times New Roman" w:hAnsi="Times New Roman" w:cs="Times New Roman"/>
        </w:rPr>
        <w:t xml:space="preserve">, </w:t>
      </w:r>
      <w:r w:rsidRPr="0084365C">
        <w:rPr>
          <w:rFonts w:ascii="Times New Roman" w:eastAsia="Times New Roman" w:hAnsi="Times New Roman" w:cs="Times New Roman"/>
        </w:rPr>
        <w:t>Windows family</w:t>
      </w:r>
    </w:p>
    <w:p w:rsidR="00F8747A" w:rsidRPr="0084365C" w:rsidRDefault="00F8747A" w:rsidP="00F8747A">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sidRPr="0084365C">
        <w:rPr>
          <w:rFonts w:ascii="Times New Roman" w:eastAsia="Times New Roman" w:hAnsi="Times New Roman" w:cs="Times New Roman"/>
        </w:rPr>
        <w:t xml:space="preserve">Network Analyzer           : </w:t>
      </w:r>
      <w:proofErr w:type="spellStart"/>
      <w:r w:rsidRPr="0084365C">
        <w:rPr>
          <w:rFonts w:ascii="Times New Roman" w:eastAsia="Times New Roman" w:hAnsi="Times New Roman" w:cs="Times New Roman"/>
        </w:rPr>
        <w:t>Wireshark</w:t>
      </w:r>
      <w:proofErr w:type="spellEnd"/>
      <w:r w:rsidRPr="0084365C">
        <w:rPr>
          <w:rFonts w:ascii="Times New Roman" w:eastAsia="Times New Roman" w:hAnsi="Times New Roman" w:cs="Times New Roman"/>
        </w:rPr>
        <w:t xml:space="preserve">, </w:t>
      </w:r>
      <w:r w:rsidRPr="0084365C">
        <w:rPr>
          <w:rFonts w:ascii="Times New Roman" w:hAnsi="Times New Roman" w:cs="Times New Roman"/>
        </w:rPr>
        <w:t>NAST</w:t>
      </w:r>
    </w:p>
    <w:p w:rsidR="00F8747A" w:rsidRPr="0084365C" w:rsidRDefault="00F8747A" w:rsidP="00F8747A">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sidRPr="0084365C">
        <w:rPr>
          <w:rFonts w:ascii="Times New Roman" w:eastAsia="Times New Roman" w:hAnsi="Times New Roman" w:cs="Times New Roman"/>
        </w:rPr>
        <w:t xml:space="preserve">Simulator                         : </w:t>
      </w:r>
      <w:proofErr w:type="spellStart"/>
      <w:r w:rsidRPr="0084365C">
        <w:rPr>
          <w:rFonts w:ascii="Times New Roman" w:eastAsia="Times New Roman" w:hAnsi="Times New Roman" w:cs="Times New Roman"/>
        </w:rPr>
        <w:t>Cooja</w:t>
      </w:r>
      <w:proofErr w:type="spellEnd"/>
      <w:r w:rsidRPr="0084365C">
        <w:rPr>
          <w:rFonts w:ascii="Times New Roman" w:eastAsia="Times New Roman" w:hAnsi="Times New Roman" w:cs="Times New Roman"/>
        </w:rPr>
        <w:t xml:space="preserve">, NS2, </w:t>
      </w:r>
      <w:proofErr w:type="spellStart"/>
      <w:r w:rsidRPr="0084365C">
        <w:rPr>
          <w:rFonts w:ascii="Times New Roman" w:eastAsia="Times New Roman" w:hAnsi="Times New Roman" w:cs="Times New Roman"/>
        </w:rPr>
        <w:t>Matlab</w:t>
      </w:r>
      <w:proofErr w:type="spellEnd"/>
    </w:p>
    <w:p w:rsidR="00F8747A" w:rsidRPr="0084365C" w:rsidRDefault="00F8747A" w:rsidP="00F8747A">
      <w:pPr>
        <w:numPr>
          <w:ilvl w:val="0"/>
          <w:numId w:val="4"/>
        </w:numPr>
        <w:tabs>
          <w:tab w:val="clear" w:pos="0"/>
          <w:tab w:val="num" w:pos="-360"/>
        </w:tabs>
        <w:suppressAutoHyphens/>
        <w:autoSpaceDE w:val="0"/>
        <w:spacing w:after="0" w:line="240" w:lineRule="auto"/>
        <w:ind w:left="360"/>
        <w:jc w:val="both"/>
        <w:rPr>
          <w:rFonts w:ascii="Times New Roman" w:eastAsia="Verdana" w:hAnsi="Times New Roman" w:cs="Times New Roman"/>
        </w:rPr>
      </w:pPr>
      <w:r w:rsidRPr="0084365C">
        <w:rPr>
          <w:rFonts w:ascii="Times New Roman" w:eastAsia="Times New Roman" w:hAnsi="Times New Roman" w:cs="Times New Roman"/>
        </w:rPr>
        <w:t xml:space="preserve">Protocols                       </w:t>
      </w:r>
      <w:r w:rsidR="005D4051">
        <w:rPr>
          <w:rFonts w:ascii="Times New Roman" w:eastAsia="Times New Roman" w:hAnsi="Times New Roman" w:cs="Times New Roman"/>
        </w:rPr>
        <w:t xml:space="preserve"> </w:t>
      </w:r>
      <w:r w:rsidRPr="0084365C">
        <w:rPr>
          <w:rFonts w:ascii="Times New Roman" w:eastAsia="Times New Roman" w:hAnsi="Times New Roman" w:cs="Times New Roman"/>
        </w:rPr>
        <w:t xml:space="preserve"> : 6LOWPAN, RPL</w:t>
      </w:r>
      <w:r w:rsidR="005D4051">
        <w:rPr>
          <w:rFonts w:ascii="Times New Roman" w:eastAsia="Times New Roman" w:hAnsi="Times New Roman" w:cs="Times New Roman"/>
        </w:rPr>
        <w:t xml:space="preserve">, </w:t>
      </w:r>
      <w:proofErr w:type="spellStart"/>
      <w:r w:rsidR="005D4051">
        <w:rPr>
          <w:rFonts w:ascii="Times New Roman" w:eastAsia="Times New Roman" w:hAnsi="Times New Roman" w:cs="Times New Roman"/>
        </w:rPr>
        <w:t>CoAP</w:t>
      </w:r>
      <w:proofErr w:type="spellEnd"/>
      <w:r w:rsidR="005D4051">
        <w:rPr>
          <w:rFonts w:ascii="Times New Roman" w:eastAsia="Times New Roman" w:hAnsi="Times New Roman" w:cs="Times New Roman"/>
        </w:rPr>
        <w:t xml:space="preserve">, </w:t>
      </w:r>
      <w:r w:rsidR="007623F3">
        <w:rPr>
          <w:rFonts w:ascii="Times New Roman" w:eastAsia="Times New Roman" w:hAnsi="Times New Roman" w:cs="Times New Roman"/>
        </w:rPr>
        <w:t xml:space="preserve">MQTT, </w:t>
      </w:r>
      <w:r w:rsidR="005D4051">
        <w:rPr>
          <w:rFonts w:ascii="Times New Roman" w:eastAsia="Times New Roman" w:hAnsi="Times New Roman" w:cs="Times New Roman"/>
        </w:rPr>
        <w:t>UDP, TCP/IP, IPV4, IPV6,</w:t>
      </w:r>
      <w:r w:rsidRPr="0084365C">
        <w:rPr>
          <w:rFonts w:ascii="Times New Roman" w:eastAsia="Times New Roman" w:hAnsi="Times New Roman" w:cs="Times New Roman"/>
        </w:rPr>
        <w:t xml:space="preserve"> 802.15.4</w:t>
      </w:r>
    </w:p>
    <w:p w:rsidR="00F8747A" w:rsidRPr="0084365C" w:rsidRDefault="00F8747A" w:rsidP="00F8747A">
      <w:pPr>
        <w:numPr>
          <w:ilvl w:val="0"/>
          <w:numId w:val="3"/>
        </w:numPr>
        <w:tabs>
          <w:tab w:val="clear" w:pos="0"/>
          <w:tab w:val="num" w:pos="-360"/>
        </w:tabs>
        <w:suppressAutoHyphens/>
        <w:spacing w:after="0" w:line="240" w:lineRule="auto"/>
        <w:ind w:left="360"/>
        <w:jc w:val="both"/>
        <w:rPr>
          <w:rFonts w:ascii="Times New Roman" w:hAnsi="Times New Roman" w:cs="Times New Roman"/>
        </w:rPr>
      </w:pPr>
      <w:r w:rsidRPr="0084365C">
        <w:rPr>
          <w:rFonts w:ascii="Times New Roman" w:eastAsia="Times New Roman" w:hAnsi="Times New Roman" w:cs="Times New Roman"/>
          <w:bCs/>
        </w:rPr>
        <w:t>Micro Controller              : ARM Cortex, MSP430, 8051</w:t>
      </w:r>
    </w:p>
    <w:p w:rsidR="00F8747A" w:rsidRPr="0084365C" w:rsidRDefault="00F8747A" w:rsidP="00F8747A">
      <w:pPr>
        <w:numPr>
          <w:ilvl w:val="0"/>
          <w:numId w:val="3"/>
        </w:numPr>
        <w:tabs>
          <w:tab w:val="clear" w:pos="0"/>
          <w:tab w:val="num" w:pos="-360"/>
        </w:tabs>
        <w:suppressAutoHyphens/>
        <w:spacing w:after="0" w:line="240" w:lineRule="auto"/>
        <w:ind w:left="360"/>
        <w:jc w:val="both"/>
        <w:rPr>
          <w:rFonts w:ascii="Times New Roman" w:hAnsi="Times New Roman" w:cs="Times New Roman"/>
        </w:rPr>
      </w:pPr>
      <w:r w:rsidRPr="0084365C">
        <w:rPr>
          <w:rFonts w:ascii="Times New Roman" w:eastAsia="Times New Roman" w:hAnsi="Times New Roman" w:cs="Times New Roman"/>
          <w:bCs/>
        </w:rPr>
        <w:t xml:space="preserve">Gateway platforms          : C-DAC </w:t>
      </w:r>
      <w:proofErr w:type="spellStart"/>
      <w:r w:rsidRPr="0084365C">
        <w:rPr>
          <w:rFonts w:ascii="Times New Roman" w:eastAsia="Times New Roman" w:hAnsi="Times New Roman" w:cs="Times New Roman"/>
          <w:bCs/>
        </w:rPr>
        <w:t>i</w:t>
      </w:r>
      <w:proofErr w:type="spellEnd"/>
      <w:r w:rsidRPr="0084365C">
        <w:rPr>
          <w:rFonts w:ascii="Times New Roman" w:eastAsia="Times New Roman" w:hAnsi="Times New Roman" w:cs="Times New Roman"/>
          <w:bCs/>
        </w:rPr>
        <w:t xml:space="preserve">-WASE, Panda Board, TP Link, </w:t>
      </w:r>
      <w:proofErr w:type="spellStart"/>
      <w:r w:rsidRPr="0084365C">
        <w:rPr>
          <w:rFonts w:ascii="Times New Roman" w:eastAsia="Times New Roman" w:hAnsi="Times New Roman" w:cs="Times New Roman"/>
        </w:rPr>
        <w:t>Netgear</w:t>
      </w:r>
      <w:proofErr w:type="spellEnd"/>
    </w:p>
    <w:p w:rsidR="00F8747A" w:rsidRPr="0084365C" w:rsidRDefault="00F8747A" w:rsidP="00F8747A">
      <w:pPr>
        <w:numPr>
          <w:ilvl w:val="0"/>
          <w:numId w:val="3"/>
        </w:numPr>
        <w:tabs>
          <w:tab w:val="clear" w:pos="0"/>
          <w:tab w:val="num" w:pos="-360"/>
        </w:tabs>
        <w:suppressAutoHyphens/>
        <w:spacing w:after="0" w:line="240" w:lineRule="auto"/>
        <w:ind w:left="360"/>
        <w:jc w:val="both"/>
        <w:rPr>
          <w:rFonts w:ascii="Times New Roman" w:hAnsi="Times New Roman" w:cs="Times New Roman"/>
        </w:rPr>
      </w:pPr>
      <w:r w:rsidRPr="0084365C">
        <w:rPr>
          <w:rFonts w:ascii="Times New Roman" w:eastAsia="Times New Roman" w:hAnsi="Times New Roman" w:cs="Times New Roman"/>
          <w:bCs/>
        </w:rPr>
        <w:t xml:space="preserve">Mote platforms                : C-DAC </w:t>
      </w:r>
      <w:proofErr w:type="spellStart"/>
      <w:r w:rsidRPr="0084365C">
        <w:rPr>
          <w:rFonts w:ascii="Times New Roman" w:eastAsia="Times New Roman" w:hAnsi="Times New Roman" w:cs="Times New Roman"/>
          <w:bCs/>
        </w:rPr>
        <w:t>i</w:t>
      </w:r>
      <w:proofErr w:type="spellEnd"/>
      <w:r w:rsidRPr="0084365C">
        <w:rPr>
          <w:rFonts w:ascii="Times New Roman" w:eastAsia="Times New Roman" w:hAnsi="Times New Roman" w:cs="Times New Roman"/>
          <w:bCs/>
        </w:rPr>
        <w:t xml:space="preserve">-WISE, </w:t>
      </w:r>
      <w:proofErr w:type="spellStart"/>
      <w:r w:rsidRPr="0084365C">
        <w:rPr>
          <w:rFonts w:ascii="Times New Roman" w:eastAsia="Times New Roman" w:hAnsi="Times New Roman" w:cs="Times New Roman"/>
          <w:bCs/>
        </w:rPr>
        <w:t>TelosB</w:t>
      </w:r>
      <w:proofErr w:type="spellEnd"/>
      <w:r w:rsidRPr="0084365C">
        <w:rPr>
          <w:rFonts w:ascii="Times New Roman" w:eastAsia="Times New Roman" w:hAnsi="Times New Roman" w:cs="Times New Roman"/>
          <w:bCs/>
        </w:rPr>
        <w:t xml:space="preserve">, </w:t>
      </w:r>
      <w:r w:rsidRPr="0084365C">
        <w:rPr>
          <w:rFonts w:ascii="Times New Roman" w:hAnsi="Times New Roman" w:cs="Times New Roman"/>
        </w:rPr>
        <w:t>Iris</w:t>
      </w:r>
    </w:p>
    <w:p w:rsidR="00F8747A" w:rsidRPr="0084365C" w:rsidRDefault="00F8747A" w:rsidP="00F8747A">
      <w:pPr>
        <w:spacing w:after="0" w:line="240" w:lineRule="auto"/>
        <w:jc w:val="both"/>
        <w:rPr>
          <w:rFonts w:ascii="Times New Roman" w:eastAsia="Times New Roman" w:hAnsi="Times New Roman" w:cs="Times New Roman"/>
          <w:b/>
          <w:bCs/>
          <w:u w:val="single"/>
        </w:rPr>
      </w:pPr>
    </w:p>
    <w:p w:rsidR="00F8747A" w:rsidRDefault="00F8747A" w:rsidP="00F8747A">
      <w:pPr>
        <w:spacing w:after="0" w:line="240" w:lineRule="auto"/>
        <w:jc w:val="both"/>
        <w:rPr>
          <w:rFonts w:ascii="Times New Roman" w:eastAsia="Times New Roman" w:hAnsi="Times New Roman" w:cs="Times New Roman"/>
          <w:b/>
          <w:bCs/>
          <w:u w:val="single"/>
        </w:rPr>
      </w:pPr>
      <w:r w:rsidRPr="0084365C">
        <w:rPr>
          <w:rFonts w:ascii="Times New Roman" w:eastAsia="Times New Roman" w:hAnsi="Times New Roman" w:cs="Times New Roman"/>
          <w:b/>
          <w:bCs/>
          <w:u w:val="single"/>
        </w:rPr>
        <w:t>WORK EXPERIENCE</w:t>
      </w:r>
    </w:p>
    <w:p w:rsidR="00F8747A" w:rsidRPr="0084365C" w:rsidRDefault="00F8747A" w:rsidP="00F8747A">
      <w:pPr>
        <w:spacing w:after="0" w:line="240" w:lineRule="auto"/>
        <w:jc w:val="both"/>
        <w:rPr>
          <w:rFonts w:ascii="Times New Roman" w:eastAsia="Times New Roman" w:hAnsi="Times New Roman" w:cs="Times New Roman"/>
          <w:b/>
          <w:bCs/>
          <w:u w:val="single"/>
        </w:rPr>
      </w:pPr>
    </w:p>
    <w:p w:rsidR="00F8747A" w:rsidRDefault="00F8747A" w:rsidP="00F8747A">
      <w:pPr>
        <w:numPr>
          <w:ilvl w:val="0"/>
          <w:numId w:val="13"/>
        </w:numPr>
        <w:autoSpaceDE w:val="0"/>
        <w:autoSpaceDN w:val="0"/>
        <w:adjustRightInd w:val="0"/>
        <w:spacing w:after="0"/>
        <w:jc w:val="both"/>
        <w:rPr>
          <w:rFonts w:ascii="Times New Roman" w:eastAsia="Times New Roman" w:hAnsi="Times New Roman" w:cs="Times New Roman"/>
          <w:color w:val="auto"/>
          <w:lang w:val="en-IN" w:eastAsia="en-IN"/>
        </w:rPr>
      </w:pPr>
      <w:r w:rsidRPr="0084365C">
        <w:rPr>
          <w:rFonts w:ascii="Times New Roman" w:eastAsia="Times New Roman" w:hAnsi="Times New Roman" w:cs="Times New Roman"/>
          <w:color w:val="auto"/>
          <w:lang w:val="en-IN" w:eastAsia="en-IN"/>
        </w:rPr>
        <w:t xml:space="preserve">Presently working </w:t>
      </w:r>
      <w:r w:rsidR="005D4051">
        <w:rPr>
          <w:rFonts w:ascii="Times New Roman" w:eastAsia="Times New Roman" w:hAnsi="Times New Roman" w:cs="Times New Roman"/>
          <w:color w:val="auto"/>
          <w:lang w:val="en-IN" w:eastAsia="en-IN"/>
        </w:rPr>
        <w:t xml:space="preserve">on </w:t>
      </w:r>
      <w:r w:rsidR="008E7A69">
        <w:rPr>
          <w:rFonts w:ascii="Times New Roman" w:eastAsia="Times New Roman" w:hAnsi="Times New Roman" w:cs="Times New Roman"/>
          <w:color w:val="auto"/>
          <w:lang w:val="en-IN" w:eastAsia="en-IN"/>
        </w:rPr>
        <w:t xml:space="preserve">water quality, </w:t>
      </w:r>
      <w:r w:rsidR="005D4051">
        <w:rPr>
          <w:rFonts w:ascii="Times New Roman" w:eastAsia="Times New Roman" w:hAnsi="Times New Roman" w:cs="Times New Roman"/>
          <w:color w:val="auto"/>
          <w:lang w:val="en-IN" w:eastAsia="en-IN"/>
        </w:rPr>
        <w:t xml:space="preserve">precision agriculture and smart grid projects </w:t>
      </w:r>
      <w:r w:rsidRPr="0084365C">
        <w:rPr>
          <w:rFonts w:ascii="Times New Roman" w:eastAsia="Times New Roman" w:hAnsi="Times New Roman" w:cs="Times New Roman"/>
          <w:color w:val="auto"/>
          <w:lang w:val="en-IN" w:eastAsia="en-IN"/>
        </w:rPr>
        <w:t>as Project Intern at</w:t>
      </w:r>
      <w:r w:rsidRPr="0084365C">
        <w:rPr>
          <w:rFonts w:ascii="Times New Roman" w:eastAsia="Times New Roman" w:hAnsi="Times New Roman" w:cs="Times New Roman"/>
          <w:color w:val="auto"/>
          <w:lang w:eastAsia="en-IN"/>
        </w:rPr>
        <w:t xml:space="preserve"> ERNET INDIA</w:t>
      </w:r>
      <w:r w:rsidRPr="0084365C">
        <w:rPr>
          <w:rFonts w:ascii="Times New Roman" w:hAnsi="Times New Roman" w:cs="Times New Roman"/>
        </w:rPr>
        <w:t xml:space="preserve"> </w:t>
      </w:r>
      <w:r w:rsidRPr="0084365C">
        <w:rPr>
          <w:rFonts w:ascii="Times New Roman" w:eastAsia="Times New Roman" w:hAnsi="Times New Roman" w:cs="Times New Roman"/>
          <w:color w:val="auto"/>
          <w:lang w:val="en-IN" w:eastAsia="en-IN"/>
        </w:rPr>
        <w:t>since February 2014</w:t>
      </w:r>
      <w:r>
        <w:rPr>
          <w:rFonts w:ascii="Times New Roman" w:eastAsia="Times New Roman" w:hAnsi="Times New Roman" w:cs="Times New Roman"/>
          <w:color w:val="auto"/>
          <w:lang w:val="en-IN" w:eastAsia="en-IN"/>
        </w:rPr>
        <w:t>.</w:t>
      </w:r>
    </w:p>
    <w:p w:rsidR="00F8747A" w:rsidRPr="0084365C" w:rsidRDefault="00F8747A" w:rsidP="00F8747A">
      <w:pPr>
        <w:autoSpaceDE w:val="0"/>
        <w:autoSpaceDN w:val="0"/>
        <w:adjustRightInd w:val="0"/>
        <w:spacing w:after="0"/>
        <w:ind w:left="360"/>
        <w:jc w:val="both"/>
        <w:rPr>
          <w:rFonts w:ascii="Times New Roman" w:eastAsia="Times New Roman" w:hAnsi="Times New Roman" w:cs="Times New Roman"/>
          <w:color w:val="auto"/>
          <w:lang w:val="en-IN" w:eastAsia="en-IN"/>
        </w:rPr>
      </w:pPr>
    </w:p>
    <w:p w:rsidR="00F8747A" w:rsidRPr="0084365C" w:rsidRDefault="00F8747A" w:rsidP="00F8747A">
      <w:pPr>
        <w:numPr>
          <w:ilvl w:val="0"/>
          <w:numId w:val="13"/>
        </w:numPr>
        <w:autoSpaceDE w:val="0"/>
        <w:autoSpaceDN w:val="0"/>
        <w:adjustRightInd w:val="0"/>
        <w:jc w:val="both"/>
        <w:rPr>
          <w:rFonts w:ascii="Times New Roman" w:hAnsi="Times New Roman" w:cs="Times New Roman"/>
        </w:rPr>
      </w:pPr>
      <w:r w:rsidRPr="0084365C">
        <w:rPr>
          <w:rFonts w:ascii="Times New Roman" w:eastAsia="Times New Roman" w:hAnsi="Times New Roman" w:cs="Times New Roman"/>
          <w:color w:val="auto"/>
          <w:lang w:val="en-IN" w:eastAsia="en-IN"/>
        </w:rPr>
        <w:t>Assisted in teaching and tutorial for WSN lab and Communication lab, Dept of TCE, MSRIT, Bangalore.</w:t>
      </w:r>
    </w:p>
    <w:p w:rsidR="00F8747A" w:rsidRDefault="00F8747A" w:rsidP="00F8747A">
      <w:pPr>
        <w:autoSpaceDE w:val="0"/>
        <w:autoSpaceDN w:val="0"/>
        <w:adjustRightInd w:val="0"/>
        <w:spacing w:after="0"/>
        <w:jc w:val="both"/>
        <w:rPr>
          <w:rFonts w:ascii="Times New Roman" w:eastAsia="Times New Roman" w:hAnsi="Times New Roman" w:cs="Times New Roman"/>
          <w:b/>
          <w:bCs/>
          <w:u w:val="single"/>
        </w:rPr>
      </w:pPr>
      <w:r w:rsidRPr="0084365C">
        <w:rPr>
          <w:rFonts w:ascii="Times New Roman" w:eastAsia="Times New Roman" w:hAnsi="Times New Roman" w:cs="Times New Roman"/>
          <w:b/>
          <w:bCs/>
          <w:u w:val="single"/>
        </w:rPr>
        <w:t>PRESENT WORK</w:t>
      </w:r>
    </w:p>
    <w:p w:rsidR="00F8747A" w:rsidRPr="0084365C" w:rsidRDefault="00F8747A" w:rsidP="00F8747A">
      <w:pPr>
        <w:autoSpaceDE w:val="0"/>
        <w:autoSpaceDN w:val="0"/>
        <w:adjustRightInd w:val="0"/>
        <w:spacing w:after="0"/>
        <w:jc w:val="both"/>
        <w:rPr>
          <w:rFonts w:ascii="Times New Roman" w:hAnsi="Times New Roman" w:cs="Times New Roman"/>
        </w:rPr>
      </w:pPr>
    </w:p>
    <w:p w:rsidR="00F8747A" w:rsidRDefault="00F8747A" w:rsidP="00F8747A">
      <w:pPr>
        <w:numPr>
          <w:ilvl w:val="0"/>
          <w:numId w:val="14"/>
        </w:numPr>
        <w:autoSpaceDE w:val="0"/>
        <w:autoSpaceDN w:val="0"/>
        <w:adjustRightInd w:val="0"/>
        <w:spacing w:after="0"/>
        <w:jc w:val="both"/>
        <w:rPr>
          <w:rFonts w:ascii="Times New Roman" w:eastAsia="Times New Roman" w:hAnsi="Times New Roman" w:cs="Times New Roman"/>
          <w:color w:val="auto"/>
          <w:lang w:val="en-IN" w:eastAsia="en-IN"/>
        </w:rPr>
      </w:pPr>
      <w:r w:rsidRPr="0084365C">
        <w:rPr>
          <w:rFonts w:ascii="Times New Roman" w:eastAsia="Times New Roman" w:hAnsi="Times New Roman" w:cs="Times New Roman"/>
          <w:color w:val="auto"/>
          <w:lang w:val="en-IN" w:eastAsia="en-IN"/>
        </w:rPr>
        <w:t>Working on implementation of IPV6 enabled real time automated drinking</w:t>
      </w:r>
      <w:r w:rsidRPr="00A2155C">
        <w:rPr>
          <w:rFonts w:ascii="Times New Roman" w:eastAsia="Times New Roman" w:hAnsi="Times New Roman" w:cs="Times New Roman"/>
          <w:color w:val="auto"/>
          <w:lang w:val="en-IN" w:eastAsia="en-IN"/>
        </w:rPr>
        <w:t xml:space="preserve"> water quality monitoring system. The system is designed and implemented over 6LoWAPN protocol stack, because of which sensor nodes can also participate in “Internet of Things”. </w:t>
      </w:r>
      <w:proofErr w:type="spellStart"/>
      <w:r w:rsidRPr="00A2155C">
        <w:rPr>
          <w:rFonts w:ascii="Times New Roman" w:eastAsia="Times New Roman" w:hAnsi="Times New Roman" w:cs="Times New Roman"/>
          <w:color w:val="auto"/>
          <w:lang w:val="en-IN" w:eastAsia="en-IN"/>
        </w:rPr>
        <w:t>Contiki</w:t>
      </w:r>
      <w:proofErr w:type="spellEnd"/>
      <w:r w:rsidRPr="00A2155C">
        <w:rPr>
          <w:rFonts w:ascii="Times New Roman" w:eastAsia="Times New Roman" w:hAnsi="Times New Roman" w:cs="Times New Roman"/>
          <w:color w:val="auto"/>
          <w:lang w:val="en-IN" w:eastAsia="en-IN"/>
        </w:rPr>
        <w:t xml:space="preserve"> OS is the simulation environment used for the software implementation of the system. This work also involves understanding different layers of communication architecture, implementing and making changes to the existing protocol stacks.</w:t>
      </w:r>
    </w:p>
    <w:p w:rsidR="00F8747A" w:rsidRPr="0084365C" w:rsidRDefault="00F8747A" w:rsidP="00F8747A">
      <w:pPr>
        <w:autoSpaceDE w:val="0"/>
        <w:autoSpaceDN w:val="0"/>
        <w:adjustRightInd w:val="0"/>
        <w:spacing w:after="0"/>
        <w:ind w:left="360"/>
        <w:jc w:val="both"/>
        <w:rPr>
          <w:rFonts w:ascii="Times New Roman" w:eastAsia="Times New Roman" w:hAnsi="Times New Roman" w:cs="Times New Roman"/>
          <w:color w:val="auto"/>
          <w:lang w:val="en-IN" w:eastAsia="en-IN"/>
        </w:rPr>
      </w:pPr>
    </w:p>
    <w:p w:rsidR="00F8747A" w:rsidRPr="00A2155C" w:rsidRDefault="00F8747A" w:rsidP="00F8747A">
      <w:pPr>
        <w:numPr>
          <w:ilvl w:val="0"/>
          <w:numId w:val="14"/>
        </w:numPr>
        <w:autoSpaceDE w:val="0"/>
        <w:autoSpaceDN w:val="0"/>
        <w:adjustRightInd w:val="0"/>
        <w:spacing w:after="0"/>
        <w:jc w:val="both"/>
        <w:rPr>
          <w:rFonts w:ascii="Times New Roman" w:eastAsia="Times New Roman" w:hAnsi="Times New Roman" w:cs="Times New Roman"/>
          <w:color w:val="auto"/>
          <w:lang w:val="en-IN" w:eastAsia="en-IN"/>
        </w:rPr>
      </w:pPr>
      <w:r w:rsidRPr="00A2155C">
        <w:rPr>
          <w:rFonts w:ascii="Times New Roman" w:eastAsia="Times New Roman" w:hAnsi="Times New Roman" w:cs="Times New Roman"/>
          <w:color w:val="auto"/>
          <w:lang w:val="en-IN" w:eastAsia="en-IN"/>
        </w:rPr>
        <w:lastRenderedPageBreak/>
        <w:t xml:space="preserve">Design of closed loop system using the IETF recognized standards such as </w:t>
      </w:r>
      <w:proofErr w:type="spellStart"/>
      <w:r w:rsidRPr="00A2155C">
        <w:rPr>
          <w:rFonts w:ascii="Times New Roman" w:eastAsia="Times New Roman" w:hAnsi="Times New Roman" w:cs="Times New Roman"/>
          <w:color w:val="auto"/>
          <w:lang w:val="en-IN" w:eastAsia="en-IN"/>
        </w:rPr>
        <w:t>CoAP</w:t>
      </w:r>
      <w:proofErr w:type="spellEnd"/>
      <w:r w:rsidRPr="00A2155C">
        <w:rPr>
          <w:rFonts w:ascii="Times New Roman" w:eastAsia="Times New Roman" w:hAnsi="Times New Roman" w:cs="Times New Roman"/>
          <w:color w:val="auto"/>
          <w:lang w:val="en-IN" w:eastAsia="en-IN"/>
        </w:rPr>
        <w:t xml:space="preserve">, RPL, 6LoWPAN for the treatment of effluents in textile industries. The system is based on the recent WSN standards from IETF such as </w:t>
      </w:r>
      <w:proofErr w:type="spellStart"/>
      <w:r w:rsidRPr="00A2155C">
        <w:rPr>
          <w:rFonts w:ascii="Times New Roman" w:eastAsia="Times New Roman" w:hAnsi="Times New Roman" w:cs="Times New Roman"/>
          <w:color w:val="auto"/>
          <w:lang w:val="en-IN" w:eastAsia="en-IN"/>
        </w:rPr>
        <w:t>CoAP</w:t>
      </w:r>
      <w:proofErr w:type="spellEnd"/>
      <w:r w:rsidRPr="00A2155C">
        <w:rPr>
          <w:rFonts w:ascii="Times New Roman" w:eastAsia="Times New Roman" w:hAnsi="Times New Roman" w:cs="Times New Roman"/>
          <w:color w:val="auto"/>
          <w:lang w:val="en-IN" w:eastAsia="en-IN"/>
        </w:rPr>
        <w:t>, RPL.</w:t>
      </w:r>
    </w:p>
    <w:p w:rsidR="00F8747A" w:rsidRPr="00A2155C" w:rsidRDefault="00F8747A" w:rsidP="00F8747A">
      <w:pPr>
        <w:autoSpaceDE w:val="0"/>
        <w:autoSpaceDN w:val="0"/>
        <w:adjustRightInd w:val="0"/>
        <w:spacing w:after="0"/>
        <w:jc w:val="both"/>
        <w:rPr>
          <w:rFonts w:ascii="Times New Roman" w:eastAsia="Times New Roman" w:hAnsi="Times New Roman" w:cs="Times New Roman"/>
          <w:b/>
          <w:bCs/>
          <w:color w:val="auto"/>
          <w:u w:val="single"/>
        </w:rPr>
      </w:pPr>
    </w:p>
    <w:p w:rsidR="00F8747A" w:rsidRDefault="00F8747A" w:rsidP="00F8747A">
      <w:pPr>
        <w:autoSpaceDE w:val="0"/>
        <w:autoSpaceDN w:val="0"/>
        <w:adjustRightInd w:val="0"/>
        <w:spacing w:after="0"/>
        <w:jc w:val="both"/>
        <w:rPr>
          <w:rFonts w:ascii="Times New Roman" w:eastAsia="Times New Roman" w:hAnsi="Times New Roman" w:cs="Times New Roman"/>
          <w:b/>
          <w:bCs/>
          <w:u w:val="single"/>
        </w:rPr>
      </w:pPr>
      <w:r w:rsidRPr="00A2155C">
        <w:rPr>
          <w:rFonts w:ascii="Times New Roman" w:eastAsia="Times New Roman" w:hAnsi="Times New Roman" w:cs="Times New Roman"/>
          <w:b/>
          <w:bCs/>
          <w:u w:val="single"/>
        </w:rPr>
        <w:t>CERTIFICATION</w:t>
      </w:r>
    </w:p>
    <w:p w:rsidR="00F8747A" w:rsidRPr="00806BF4" w:rsidRDefault="00F8747A" w:rsidP="00F8747A">
      <w:pPr>
        <w:autoSpaceDE w:val="0"/>
        <w:autoSpaceDN w:val="0"/>
        <w:adjustRightInd w:val="0"/>
        <w:spacing w:after="0"/>
        <w:jc w:val="both"/>
        <w:rPr>
          <w:rFonts w:ascii="Times New Roman" w:eastAsia="Times New Roman" w:hAnsi="Times New Roman" w:cs="Times New Roman"/>
          <w:color w:val="auto"/>
          <w:lang w:val="en-IN" w:eastAsia="en-IN"/>
        </w:rPr>
      </w:pPr>
    </w:p>
    <w:p w:rsidR="00F8747A" w:rsidRPr="008436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bCs/>
        </w:rPr>
        <w:t xml:space="preserve">Published paper titled </w:t>
      </w:r>
      <w:r w:rsidRPr="00A2155C">
        <w:rPr>
          <w:rFonts w:ascii="Times New Roman" w:hAnsi="Times New Roman" w:cs="Times New Roman"/>
        </w:rPr>
        <w:t>“</w:t>
      </w:r>
      <w:r w:rsidRPr="00A2155C">
        <w:rPr>
          <w:rFonts w:ascii="Times New Roman" w:hAnsi="Times New Roman" w:cs="Times New Roman"/>
          <w:bCs/>
        </w:rPr>
        <w:t xml:space="preserve">Design of 6LoWPAN enabled Real Time Water Quality Monitoring System using </w:t>
      </w:r>
      <w:proofErr w:type="spellStart"/>
      <w:r w:rsidRPr="00A2155C">
        <w:rPr>
          <w:rFonts w:ascii="Times New Roman" w:hAnsi="Times New Roman" w:cs="Times New Roman"/>
          <w:bCs/>
        </w:rPr>
        <w:t>CoAP</w:t>
      </w:r>
      <w:proofErr w:type="spellEnd"/>
      <w:r w:rsidRPr="00A2155C">
        <w:rPr>
          <w:rFonts w:ascii="Times New Roman" w:hAnsi="Times New Roman" w:cs="Times New Roman"/>
          <w:bCs/>
        </w:rPr>
        <w:t xml:space="preserve">” at </w:t>
      </w:r>
      <w:r w:rsidRPr="00A2155C">
        <w:rPr>
          <w:rFonts w:ascii="Times New Roman" w:hAnsi="Times New Roman" w:cs="Times New Roman"/>
        </w:rPr>
        <w:t xml:space="preserve">Asia Pacific Advanced Network 38th meeting (APAN 38th), at </w:t>
      </w:r>
      <w:proofErr w:type="spellStart"/>
      <w:r w:rsidRPr="00A2155C">
        <w:rPr>
          <w:rFonts w:ascii="Times New Roman" w:hAnsi="Times New Roman" w:cs="Times New Roman"/>
        </w:rPr>
        <w:t>Nantou</w:t>
      </w:r>
      <w:proofErr w:type="spellEnd"/>
      <w:r w:rsidRPr="00A2155C">
        <w:rPr>
          <w:rFonts w:ascii="Times New Roman" w:hAnsi="Times New Roman" w:cs="Times New Roman"/>
        </w:rPr>
        <w:t>, Taiwan.</w:t>
      </w:r>
    </w:p>
    <w:p w:rsidR="00F8747A" w:rsidRPr="00806BF4" w:rsidRDefault="00F8747A" w:rsidP="00F8747A">
      <w:pPr>
        <w:tabs>
          <w:tab w:val="num" w:pos="720"/>
        </w:tabs>
        <w:spacing w:after="0"/>
        <w:ind w:left="720"/>
        <w:jc w:val="both"/>
        <w:rPr>
          <w:rFonts w:ascii="Times New Roman" w:eastAsia="Times New Roman" w:hAnsi="Times New Roman" w:cs="Times New Roman"/>
          <w:bCs/>
        </w:rPr>
      </w:pPr>
    </w:p>
    <w:p w:rsidR="00F8747A" w:rsidRPr="00A215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Presented and published paper titled “Design of Real Time Water Quality Monitoring System for Domestic and Drinking Water Using Wireless Sensor Network” at “National Conference on Emerging Trends in Communication and Biomedical Engineering (NCECB-2014)”.</w:t>
      </w:r>
    </w:p>
    <w:p w:rsidR="00F8747A" w:rsidRPr="00A2155C" w:rsidRDefault="00F8747A" w:rsidP="00F8747A">
      <w:pPr>
        <w:tabs>
          <w:tab w:val="num" w:pos="720"/>
        </w:tabs>
        <w:spacing w:after="0"/>
        <w:jc w:val="both"/>
        <w:rPr>
          <w:rFonts w:ascii="Times New Roman" w:eastAsia="Times New Roman" w:hAnsi="Times New Roman" w:cs="Times New Roman"/>
          <w:bCs/>
        </w:rPr>
      </w:pPr>
    </w:p>
    <w:p w:rsidR="00F8747A" w:rsidRPr="00A215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Project titled “IPv6 Enabled Real Time Drinking Water Quality Monitoring System Based on Wireless Sensor Network” was selected and funded by VGST (</w:t>
      </w:r>
      <w:hyperlink r:id="rId6" w:history="1">
        <w:r w:rsidRPr="00A2155C">
          <w:rPr>
            <w:rStyle w:val="Hyperlink"/>
            <w:rFonts w:ascii="Times New Roman" w:hAnsi="Times New Roman" w:cs="Times New Roman"/>
            <w:color w:val="000000"/>
            <w:u w:val="none"/>
          </w:rPr>
          <w:t>Vision Group on Science and Technology</w:t>
        </w:r>
      </w:hyperlink>
      <w:r w:rsidRPr="00A2155C">
        <w:rPr>
          <w:rFonts w:ascii="Times New Roman" w:hAnsi="Times New Roman" w:cs="Times New Roman"/>
        </w:rPr>
        <w:t>) TRIP 2013-14, Department of Information Technology, Biotechnology and Science &amp; Technology</w:t>
      </w:r>
      <w:r w:rsidRPr="00A2155C">
        <w:rPr>
          <w:rFonts w:ascii="Times New Roman" w:eastAsia="Times New Roman" w:hAnsi="Times New Roman" w:cs="Times New Roman"/>
          <w:bCs/>
        </w:rPr>
        <w:t xml:space="preserve">, </w:t>
      </w:r>
      <w:r w:rsidRPr="00A2155C">
        <w:rPr>
          <w:rFonts w:ascii="Times New Roman" w:hAnsi="Times New Roman" w:cs="Times New Roman"/>
        </w:rPr>
        <w:t xml:space="preserve">Govt. of Karnataka. </w:t>
      </w:r>
    </w:p>
    <w:p w:rsidR="00F8747A" w:rsidRPr="00A2155C" w:rsidRDefault="00F8747A" w:rsidP="00F8747A">
      <w:pPr>
        <w:spacing w:after="0"/>
        <w:jc w:val="both"/>
        <w:rPr>
          <w:rFonts w:ascii="Times New Roman" w:eastAsia="Times New Roman" w:hAnsi="Times New Roman" w:cs="Times New Roman"/>
          <w:bCs/>
        </w:rPr>
      </w:pPr>
    </w:p>
    <w:p w:rsidR="00F8747A" w:rsidRPr="00A215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Certified with the best project award of the year 2013-14 from MSRIT, Bangalore.</w:t>
      </w:r>
    </w:p>
    <w:p w:rsidR="00F8747A" w:rsidRPr="00A2155C" w:rsidRDefault="00F8747A" w:rsidP="00F8747A">
      <w:pPr>
        <w:spacing w:after="0"/>
        <w:jc w:val="both"/>
        <w:rPr>
          <w:rFonts w:ascii="Times New Roman" w:eastAsia="Times New Roman" w:hAnsi="Times New Roman" w:cs="Times New Roman"/>
          <w:bCs/>
        </w:rPr>
      </w:pPr>
    </w:p>
    <w:p w:rsidR="00F8747A" w:rsidRPr="00A215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Presented poster for the project titled “Design of Real Time Water Quality Monitoring System for Domestic and Drinking Water Using Wireless Sensor Network” at 27</w:t>
      </w:r>
      <w:r w:rsidRPr="00A2155C">
        <w:rPr>
          <w:rFonts w:ascii="Times New Roman" w:eastAsia="Times New Roman" w:hAnsi="Times New Roman" w:cs="Times New Roman"/>
          <w:bCs/>
          <w:vertAlign w:val="superscript"/>
        </w:rPr>
        <w:t>th</w:t>
      </w:r>
      <w:r w:rsidRPr="00A2155C">
        <w:rPr>
          <w:rFonts w:ascii="Times New Roman" w:eastAsia="Times New Roman" w:hAnsi="Times New Roman" w:cs="Times New Roman"/>
          <w:bCs/>
        </w:rPr>
        <w:t xml:space="preserve"> Nation Convention of Metallurgical and Materials Engineers-2014.</w:t>
      </w:r>
    </w:p>
    <w:p w:rsidR="00F8747A" w:rsidRPr="00A2155C" w:rsidRDefault="00F8747A" w:rsidP="00F8747A">
      <w:pPr>
        <w:tabs>
          <w:tab w:val="num" w:pos="720"/>
        </w:tabs>
        <w:spacing w:after="0"/>
        <w:jc w:val="both"/>
        <w:rPr>
          <w:rFonts w:ascii="Times New Roman" w:eastAsia="Times New Roman" w:hAnsi="Times New Roman" w:cs="Times New Roman"/>
          <w:bCs/>
        </w:rPr>
      </w:pPr>
    </w:p>
    <w:p w:rsidR="00F8747A" w:rsidRPr="00A215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Participated in the work shop on “Light Runner an Optical test Bench and Its Applications”, organized and supported by MSRIT and IEEE Photonics Society and Fiber Optics Technology.</w:t>
      </w:r>
    </w:p>
    <w:p w:rsidR="00F8747A" w:rsidRPr="00A2155C" w:rsidRDefault="00F8747A" w:rsidP="00F8747A">
      <w:pPr>
        <w:tabs>
          <w:tab w:val="num" w:pos="720"/>
        </w:tabs>
        <w:spacing w:after="0"/>
        <w:jc w:val="both"/>
        <w:rPr>
          <w:rFonts w:ascii="Times New Roman" w:eastAsia="Times New Roman" w:hAnsi="Times New Roman" w:cs="Times New Roman"/>
          <w:bCs/>
        </w:rPr>
      </w:pPr>
    </w:p>
    <w:p w:rsidR="00F8747A" w:rsidRPr="00A215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Participated in the work shop on “Recent Advances in Computer and Communication Networks”, organized and supported by MSRIT and IEEE Communication Society and IEEE Computer Society.</w:t>
      </w:r>
    </w:p>
    <w:p w:rsidR="00F8747A" w:rsidRPr="00A2155C" w:rsidRDefault="00F8747A" w:rsidP="00F8747A">
      <w:pPr>
        <w:tabs>
          <w:tab w:val="num" w:pos="720"/>
        </w:tabs>
        <w:spacing w:after="0"/>
        <w:jc w:val="both"/>
        <w:rPr>
          <w:rFonts w:ascii="Times New Roman" w:eastAsia="Times New Roman" w:hAnsi="Times New Roman" w:cs="Times New Roman"/>
          <w:bCs/>
        </w:rPr>
      </w:pPr>
    </w:p>
    <w:p w:rsidR="00F8747A" w:rsidRPr="00A215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Participated in the work shop on “NS2 (Network Simulator 2)”, organized and supported by MSRIT.</w:t>
      </w:r>
    </w:p>
    <w:p w:rsidR="00F8747A" w:rsidRPr="00A2155C" w:rsidRDefault="00F8747A" w:rsidP="00F8747A">
      <w:pPr>
        <w:tabs>
          <w:tab w:val="num" w:pos="720"/>
        </w:tabs>
        <w:spacing w:after="0"/>
        <w:jc w:val="both"/>
        <w:rPr>
          <w:rFonts w:ascii="Times New Roman" w:eastAsia="Times New Roman" w:hAnsi="Times New Roman" w:cs="Times New Roman"/>
          <w:bCs/>
        </w:rPr>
      </w:pPr>
    </w:p>
    <w:p w:rsidR="00F8747A" w:rsidRPr="00A2155C" w:rsidRDefault="00F8747A" w:rsidP="00F8747A">
      <w:pPr>
        <w:numPr>
          <w:ilvl w:val="0"/>
          <w:numId w:val="5"/>
        </w:numPr>
        <w:tabs>
          <w:tab w:val="num" w:pos="720"/>
        </w:tabs>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 xml:space="preserve">Diploma in Java from NIIT, Mysore ( Oracle and Sun </w:t>
      </w:r>
      <w:proofErr w:type="spellStart"/>
      <w:r w:rsidRPr="00A2155C">
        <w:rPr>
          <w:rFonts w:ascii="Times New Roman" w:eastAsia="Times New Roman" w:hAnsi="Times New Roman" w:cs="Times New Roman"/>
          <w:bCs/>
        </w:rPr>
        <w:t>MicroSystems</w:t>
      </w:r>
      <w:proofErr w:type="spellEnd"/>
      <w:r w:rsidRPr="00A2155C">
        <w:rPr>
          <w:rFonts w:ascii="Times New Roman" w:eastAsia="Times New Roman" w:hAnsi="Times New Roman" w:cs="Times New Roman"/>
          <w:bCs/>
        </w:rPr>
        <w:t xml:space="preserve"> certified )</w:t>
      </w:r>
    </w:p>
    <w:p w:rsidR="00F8747A" w:rsidRPr="00A2155C" w:rsidRDefault="00F8747A" w:rsidP="00F8747A">
      <w:pPr>
        <w:tabs>
          <w:tab w:val="num" w:pos="720"/>
        </w:tabs>
        <w:spacing w:after="0"/>
        <w:jc w:val="both"/>
        <w:rPr>
          <w:rFonts w:ascii="Times New Roman" w:eastAsia="Times New Roman" w:hAnsi="Times New Roman" w:cs="Times New Roman"/>
          <w:bCs/>
        </w:rPr>
      </w:pPr>
    </w:p>
    <w:p w:rsidR="00F8747A" w:rsidRPr="00A2155C" w:rsidRDefault="00F8747A" w:rsidP="00F8747A">
      <w:pPr>
        <w:spacing w:after="0" w:line="240" w:lineRule="auto"/>
        <w:jc w:val="both"/>
        <w:rPr>
          <w:rFonts w:ascii="Times New Roman" w:eastAsia="Times New Roman" w:hAnsi="Times New Roman"/>
          <w:b/>
          <w:bCs/>
          <w:u w:val="single"/>
        </w:rPr>
      </w:pPr>
    </w:p>
    <w:p w:rsidR="00F8747A" w:rsidRDefault="00F8747A" w:rsidP="00F8747A">
      <w:pPr>
        <w:spacing w:after="0" w:line="240" w:lineRule="auto"/>
        <w:jc w:val="both"/>
        <w:rPr>
          <w:rFonts w:ascii="Times New Roman" w:eastAsia="Times New Roman" w:hAnsi="Times New Roman"/>
          <w:b/>
          <w:bCs/>
          <w:u w:val="single"/>
        </w:rPr>
      </w:pPr>
      <w:r w:rsidRPr="00A2155C">
        <w:rPr>
          <w:rFonts w:ascii="Times New Roman" w:eastAsia="Times New Roman" w:hAnsi="Times New Roman"/>
          <w:b/>
          <w:bCs/>
          <w:u w:val="single"/>
        </w:rPr>
        <w:t xml:space="preserve">PROJECTS </w:t>
      </w:r>
    </w:p>
    <w:p w:rsidR="00F8747A" w:rsidRPr="00806BF4" w:rsidRDefault="00F8747A" w:rsidP="00F8747A">
      <w:pPr>
        <w:spacing w:after="0" w:line="240" w:lineRule="auto"/>
        <w:jc w:val="both"/>
        <w:rPr>
          <w:rFonts w:ascii="Times New Roman" w:eastAsia="Times New Roman" w:hAnsi="Times New Roman"/>
          <w:b/>
          <w:bCs/>
          <w:u w:val="single"/>
        </w:rPr>
      </w:pPr>
    </w:p>
    <w:p w:rsidR="00F8747A" w:rsidRPr="00A2155C" w:rsidRDefault="00F8747A" w:rsidP="00F8747A">
      <w:pPr>
        <w:numPr>
          <w:ilvl w:val="0"/>
          <w:numId w:val="16"/>
        </w:numPr>
        <w:spacing w:after="0"/>
        <w:jc w:val="both"/>
        <w:rPr>
          <w:rFonts w:ascii="Times New Roman" w:eastAsia="Times New Roman" w:hAnsi="Times New Roman" w:cs="Times New Roman"/>
          <w:bCs/>
        </w:rPr>
      </w:pPr>
      <w:proofErr w:type="spellStart"/>
      <w:r w:rsidRPr="00A2155C">
        <w:rPr>
          <w:rFonts w:ascii="Times New Roman" w:eastAsia="Times New Roman" w:hAnsi="Times New Roman" w:cs="Times New Roman"/>
          <w:b/>
          <w:bCs/>
        </w:rPr>
        <w:t>M.Tech</w:t>
      </w:r>
      <w:proofErr w:type="spellEnd"/>
      <w:r w:rsidRPr="00A2155C">
        <w:rPr>
          <w:rFonts w:ascii="Times New Roman" w:eastAsia="Times New Roman" w:hAnsi="Times New Roman" w:cs="Times New Roman"/>
          <w:b/>
          <w:bCs/>
        </w:rPr>
        <w:t xml:space="preserve"> Major Project</w:t>
      </w:r>
      <w:r w:rsidRPr="00A2155C">
        <w:rPr>
          <w:rFonts w:ascii="Times New Roman" w:eastAsia="Times New Roman" w:hAnsi="Times New Roman" w:cs="Times New Roman"/>
          <w:bCs/>
        </w:rPr>
        <w:t>:</w:t>
      </w:r>
    </w:p>
    <w:p w:rsidR="00F8747A" w:rsidRDefault="00F8747A" w:rsidP="00F8747A">
      <w:pPr>
        <w:spacing w:after="0"/>
        <w:ind w:left="360"/>
        <w:jc w:val="both"/>
        <w:rPr>
          <w:rFonts w:ascii="Times New Roman" w:eastAsia="Times New Roman" w:hAnsi="Times New Roman" w:cs="Times New Roman"/>
        </w:rPr>
      </w:pPr>
      <w:r w:rsidRPr="00A2155C">
        <w:rPr>
          <w:rFonts w:ascii="Times New Roman" w:eastAsia="Times New Roman" w:hAnsi="Times New Roman" w:cs="Times New Roman"/>
          <w:bCs/>
        </w:rPr>
        <w:t xml:space="preserve">IPv6 Enabled </w:t>
      </w:r>
      <w:r w:rsidRPr="00A2155C">
        <w:rPr>
          <w:rFonts w:ascii="Times New Roman" w:eastAsia="Times New Roman" w:hAnsi="Times New Roman" w:cs="Times New Roman"/>
        </w:rPr>
        <w:t>Real Time Drinking Water Quality Monitoring System Based On Wireless Sensor Network (</w:t>
      </w:r>
      <w:r w:rsidRPr="00A2155C">
        <w:rPr>
          <w:rFonts w:ascii="Times New Roman" w:eastAsia="Times New Roman" w:hAnsi="Times New Roman" w:cs="Times New Roman"/>
          <w:bCs/>
        </w:rPr>
        <w:t>2013-2014)</w:t>
      </w:r>
      <w:r w:rsidRPr="00A2155C">
        <w:rPr>
          <w:rFonts w:ascii="Times New Roman" w:eastAsia="Times New Roman" w:hAnsi="Times New Roman" w:cs="Times New Roman"/>
        </w:rPr>
        <w:t>. Project carried out at MSRIT in collaboration with Education and Research Networks (ERNET)</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IISc</w:t>
      </w:r>
      <w:proofErr w:type="spellEnd"/>
      <w:r w:rsidRPr="00A2155C">
        <w:rPr>
          <w:rFonts w:ascii="Times New Roman" w:eastAsia="Times New Roman" w:hAnsi="Times New Roman" w:cs="Times New Roman"/>
        </w:rPr>
        <w:t>, Bangalore.</w:t>
      </w:r>
    </w:p>
    <w:p w:rsidR="00F8747A" w:rsidRPr="00A2155C" w:rsidRDefault="00F8747A" w:rsidP="00F8747A">
      <w:pPr>
        <w:spacing w:after="0"/>
        <w:ind w:left="360"/>
        <w:jc w:val="both"/>
        <w:rPr>
          <w:rFonts w:ascii="Times New Roman" w:eastAsia="Times New Roman" w:hAnsi="Times New Roman" w:cs="Times New Roman"/>
          <w:bCs/>
        </w:rPr>
      </w:pPr>
    </w:p>
    <w:p w:rsidR="00F8747A" w:rsidRPr="00A2155C" w:rsidRDefault="00F8747A" w:rsidP="00F8747A">
      <w:pPr>
        <w:tabs>
          <w:tab w:val="num" w:pos="720"/>
        </w:tabs>
        <w:spacing w:after="0" w:line="240" w:lineRule="auto"/>
        <w:jc w:val="both"/>
        <w:rPr>
          <w:rFonts w:ascii="Times New Roman" w:eastAsia="Times New Roman" w:hAnsi="Times New Roman" w:cs="Times New Roman"/>
          <w:b/>
        </w:rPr>
      </w:pPr>
      <w:r w:rsidRPr="00A2155C">
        <w:rPr>
          <w:rFonts w:ascii="Times New Roman" w:eastAsia="Times New Roman" w:hAnsi="Times New Roman" w:cs="Times New Roman"/>
          <w:b/>
        </w:rPr>
        <w:t>Summary:</w:t>
      </w:r>
    </w:p>
    <w:p w:rsidR="00F8747A" w:rsidRDefault="00F8747A" w:rsidP="00F8747A">
      <w:pPr>
        <w:widowControl w:val="0"/>
        <w:overflowPunct w:val="0"/>
        <w:autoSpaceDE w:val="0"/>
        <w:autoSpaceDN w:val="0"/>
        <w:adjustRightInd w:val="0"/>
        <w:spacing w:after="0" w:line="240" w:lineRule="auto"/>
        <w:jc w:val="both"/>
        <w:rPr>
          <w:rFonts w:ascii="Times New Roman" w:hAnsi="Times New Roman"/>
        </w:rPr>
      </w:pPr>
      <w:r w:rsidRPr="00A2155C">
        <w:rPr>
          <w:rFonts w:ascii="Times New Roman" w:hAnsi="Times New Roman" w:cs="Times New Roman"/>
          <w:bCs/>
        </w:rPr>
        <w:t xml:space="preserve">In a country like India, very less importance is given to monitor and control the drinking water quality. This is an R&amp;D based project, where an attempt has been made to measure, display and control the water </w:t>
      </w:r>
      <w:r w:rsidRPr="00A2155C">
        <w:rPr>
          <w:rFonts w:ascii="Times New Roman" w:hAnsi="Times New Roman" w:cs="Times New Roman"/>
          <w:bCs/>
        </w:rPr>
        <w:lastRenderedPageBreak/>
        <w:t xml:space="preserve">quality parameters in real time using HTTP based </w:t>
      </w:r>
      <w:proofErr w:type="spellStart"/>
      <w:r w:rsidRPr="00A2155C">
        <w:rPr>
          <w:rFonts w:ascii="Times New Roman" w:hAnsi="Times New Roman" w:cs="Times New Roman"/>
          <w:bCs/>
        </w:rPr>
        <w:t>CoAP</w:t>
      </w:r>
      <w:proofErr w:type="spellEnd"/>
      <w:r w:rsidRPr="00A2155C">
        <w:rPr>
          <w:rFonts w:ascii="Times New Roman" w:hAnsi="Times New Roman" w:cs="Times New Roman"/>
          <w:bCs/>
        </w:rPr>
        <w:t xml:space="preserve"> browser. </w:t>
      </w:r>
      <w:r w:rsidRPr="00A2155C">
        <w:rPr>
          <w:rFonts w:ascii="Times New Roman" w:hAnsi="Times New Roman" w:cs="Times New Roman"/>
        </w:rPr>
        <w:t xml:space="preserve">Automated rectification system was also designed and implemented to correct the values of parameters, if they did not lie in the permissible range. Global IP address was assigned to the sensor nodes and a suitable protocol stack for </w:t>
      </w:r>
      <w:proofErr w:type="spellStart"/>
      <w:r w:rsidRPr="00A2155C">
        <w:rPr>
          <w:rFonts w:ascii="Times New Roman" w:hAnsi="Times New Roman" w:cs="Times New Roman"/>
        </w:rPr>
        <w:t>IoT</w:t>
      </w:r>
      <w:proofErr w:type="spellEnd"/>
      <w:r w:rsidRPr="00A2155C">
        <w:rPr>
          <w:rFonts w:ascii="Times New Roman" w:hAnsi="Times New Roman" w:cs="Times New Roman"/>
        </w:rPr>
        <w:t xml:space="preserve"> was built</w:t>
      </w:r>
      <w:r w:rsidRPr="00A2155C">
        <w:rPr>
          <w:rFonts w:ascii="Times New Roman" w:hAnsi="Times New Roman" w:cs="Times New Roman"/>
          <w:bCs/>
        </w:rPr>
        <w:t xml:space="preserve">. Simulation environment used was </w:t>
      </w:r>
      <w:proofErr w:type="spellStart"/>
      <w:r w:rsidRPr="00A2155C">
        <w:rPr>
          <w:rFonts w:ascii="Times New Roman" w:hAnsi="Times New Roman" w:cs="Times New Roman"/>
          <w:bCs/>
        </w:rPr>
        <w:t>Cooja</w:t>
      </w:r>
      <w:proofErr w:type="spellEnd"/>
      <w:r w:rsidRPr="00A2155C">
        <w:rPr>
          <w:rFonts w:ascii="Times New Roman" w:hAnsi="Times New Roman" w:cs="Times New Roman"/>
          <w:bCs/>
        </w:rPr>
        <w:t xml:space="preserve"> with the support of </w:t>
      </w:r>
      <w:proofErr w:type="spellStart"/>
      <w:r w:rsidRPr="00A2155C">
        <w:rPr>
          <w:rFonts w:ascii="Times New Roman" w:hAnsi="Times New Roman" w:cs="Times New Roman"/>
          <w:bCs/>
        </w:rPr>
        <w:t>Contiki</w:t>
      </w:r>
      <w:proofErr w:type="spellEnd"/>
      <w:r w:rsidRPr="00A2155C">
        <w:rPr>
          <w:rFonts w:ascii="Times New Roman" w:hAnsi="Times New Roman" w:cs="Times New Roman"/>
          <w:bCs/>
        </w:rPr>
        <w:t xml:space="preserve"> OS. Hardware implementation was done using </w:t>
      </w:r>
      <w:proofErr w:type="spellStart"/>
      <w:r w:rsidRPr="00A2155C">
        <w:rPr>
          <w:rFonts w:ascii="Times New Roman" w:hAnsi="Times New Roman" w:cs="Times New Roman"/>
          <w:bCs/>
        </w:rPr>
        <w:t>TelosB</w:t>
      </w:r>
      <w:proofErr w:type="spellEnd"/>
      <w:r w:rsidRPr="00A2155C">
        <w:rPr>
          <w:rFonts w:ascii="Times New Roman" w:hAnsi="Times New Roman" w:cs="Times New Roman"/>
          <w:bCs/>
        </w:rPr>
        <w:t xml:space="preserve"> motes. Characterization and calibration of water quality monitoring sensors was carried out. </w:t>
      </w:r>
      <w:r w:rsidRPr="00A2155C">
        <w:rPr>
          <w:rFonts w:ascii="Times New Roman" w:hAnsi="Times New Roman"/>
        </w:rPr>
        <w:t xml:space="preserve">The project also depicts the usage of </w:t>
      </w:r>
      <w:proofErr w:type="spellStart"/>
      <w:r w:rsidRPr="00A2155C">
        <w:rPr>
          <w:rFonts w:ascii="Times New Roman" w:hAnsi="Times New Roman"/>
        </w:rPr>
        <w:t>Contiki</w:t>
      </w:r>
      <w:proofErr w:type="spellEnd"/>
      <w:r w:rsidRPr="00A2155C">
        <w:rPr>
          <w:rFonts w:ascii="Times New Roman" w:hAnsi="Times New Roman"/>
        </w:rPr>
        <w:t xml:space="preserve"> OS, RPL, 6LoWPAN, </w:t>
      </w:r>
      <w:proofErr w:type="spellStart"/>
      <w:r w:rsidRPr="00A2155C">
        <w:rPr>
          <w:rFonts w:ascii="Times New Roman" w:hAnsi="Times New Roman"/>
        </w:rPr>
        <w:t>CoAP</w:t>
      </w:r>
      <w:proofErr w:type="spellEnd"/>
      <w:r w:rsidRPr="00A2155C">
        <w:rPr>
          <w:rFonts w:ascii="Times New Roman" w:hAnsi="Times New Roman"/>
        </w:rPr>
        <w:t xml:space="preserve"> and other protocols for building an application using wireless sensor network. GUI has been developed to give a pictorial representation of the variations in sensor data so that detailed analysis of the variations with respect to time can be studied.</w:t>
      </w:r>
    </w:p>
    <w:p w:rsidR="00F8747A" w:rsidRDefault="00F8747A" w:rsidP="00F8747A">
      <w:pPr>
        <w:widowControl w:val="0"/>
        <w:overflowPunct w:val="0"/>
        <w:autoSpaceDE w:val="0"/>
        <w:autoSpaceDN w:val="0"/>
        <w:adjustRightInd w:val="0"/>
        <w:spacing w:after="0" w:line="240" w:lineRule="auto"/>
        <w:jc w:val="both"/>
        <w:rPr>
          <w:rFonts w:ascii="Times New Roman" w:hAnsi="Times New Roman" w:cs="Times New Roman"/>
          <w:bCs/>
        </w:rPr>
      </w:pPr>
    </w:p>
    <w:p w:rsidR="00F8747A" w:rsidRDefault="00F8747A" w:rsidP="00F8747A">
      <w:pPr>
        <w:widowControl w:val="0"/>
        <w:overflowPunct w:val="0"/>
        <w:autoSpaceDE w:val="0"/>
        <w:autoSpaceDN w:val="0"/>
        <w:adjustRightInd w:val="0"/>
        <w:spacing w:after="0" w:line="240" w:lineRule="auto"/>
        <w:jc w:val="both"/>
        <w:rPr>
          <w:rFonts w:ascii="Times New Roman" w:hAnsi="Times New Roman" w:cs="Times New Roman"/>
        </w:rPr>
      </w:pPr>
      <w:r w:rsidRPr="00A2155C">
        <w:rPr>
          <w:rFonts w:ascii="Times New Roman" w:hAnsi="Times New Roman" w:cs="Times New Roman"/>
          <w:b/>
        </w:rPr>
        <w:t xml:space="preserve">Software: </w:t>
      </w:r>
      <w:proofErr w:type="spellStart"/>
      <w:r w:rsidRPr="00A2155C">
        <w:rPr>
          <w:rFonts w:ascii="Times New Roman" w:hAnsi="Times New Roman" w:cs="Times New Roman"/>
        </w:rPr>
        <w:t>Contiki</w:t>
      </w:r>
      <w:proofErr w:type="spellEnd"/>
      <w:r w:rsidRPr="00A2155C">
        <w:rPr>
          <w:rFonts w:ascii="Times New Roman" w:hAnsi="Times New Roman" w:cs="Times New Roman"/>
        </w:rPr>
        <w:t xml:space="preserve"> OS, Linux, 6LoWPAN, </w:t>
      </w:r>
      <w:proofErr w:type="spellStart"/>
      <w:r w:rsidRPr="00A2155C">
        <w:rPr>
          <w:rFonts w:ascii="Times New Roman" w:hAnsi="Times New Roman" w:cs="Times New Roman"/>
        </w:rPr>
        <w:t>CoAP</w:t>
      </w:r>
      <w:proofErr w:type="spellEnd"/>
      <w:r w:rsidRPr="00A2155C">
        <w:rPr>
          <w:rFonts w:ascii="Times New Roman" w:hAnsi="Times New Roman" w:cs="Times New Roman"/>
        </w:rPr>
        <w:t xml:space="preserve">, </w:t>
      </w:r>
      <w:proofErr w:type="spellStart"/>
      <w:r w:rsidRPr="00A2155C">
        <w:rPr>
          <w:rFonts w:ascii="Times New Roman" w:hAnsi="Times New Roman" w:cs="Times New Roman"/>
        </w:rPr>
        <w:t>Cooja</w:t>
      </w:r>
      <w:proofErr w:type="spellEnd"/>
      <w:r w:rsidRPr="00A2155C">
        <w:rPr>
          <w:rFonts w:ascii="Times New Roman" w:hAnsi="Times New Roman" w:cs="Times New Roman"/>
        </w:rPr>
        <w:t xml:space="preserve"> Simulator, </w:t>
      </w:r>
      <w:proofErr w:type="spellStart"/>
      <w:r w:rsidRPr="00A2155C">
        <w:rPr>
          <w:rFonts w:ascii="Times New Roman" w:hAnsi="Times New Roman" w:cs="Times New Roman"/>
        </w:rPr>
        <w:t>MySQL</w:t>
      </w:r>
      <w:proofErr w:type="spellEnd"/>
      <w:r w:rsidRPr="00A2155C">
        <w:rPr>
          <w:rFonts w:ascii="Times New Roman" w:hAnsi="Times New Roman" w:cs="Times New Roman"/>
        </w:rPr>
        <w:t>.</w:t>
      </w:r>
    </w:p>
    <w:p w:rsidR="00F8747A" w:rsidRPr="00A2155C" w:rsidRDefault="00F8747A" w:rsidP="00F8747A">
      <w:pPr>
        <w:widowControl w:val="0"/>
        <w:overflowPunct w:val="0"/>
        <w:autoSpaceDE w:val="0"/>
        <w:autoSpaceDN w:val="0"/>
        <w:adjustRightInd w:val="0"/>
        <w:spacing w:after="0" w:line="240" w:lineRule="auto"/>
        <w:jc w:val="both"/>
        <w:rPr>
          <w:rFonts w:ascii="Times New Roman" w:hAnsi="Times New Roman" w:cs="Times New Roman"/>
          <w:bCs/>
        </w:rPr>
      </w:pPr>
    </w:p>
    <w:p w:rsidR="00F8747A" w:rsidRPr="00A2155C" w:rsidRDefault="00F8747A" w:rsidP="00F8747A">
      <w:pPr>
        <w:spacing w:after="0"/>
        <w:jc w:val="both"/>
        <w:rPr>
          <w:rFonts w:ascii="Times New Roman" w:hAnsi="Times New Roman" w:cs="Times New Roman"/>
          <w:b/>
        </w:rPr>
      </w:pPr>
      <w:r w:rsidRPr="00A2155C">
        <w:rPr>
          <w:rFonts w:ascii="Times New Roman" w:hAnsi="Times New Roman" w:cs="Times New Roman"/>
          <w:b/>
        </w:rPr>
        <w:t xml:space="preserve">Hardware: </w:t>
      </w:r>
      <w:r w:rsidRPr="00A2155C">
        <w:rPr>
          <w:rFonts w:ascii="Times New Roman" w:hAnsi="Times New Roman" w:cs="Times New Roman"/>
        </w:rPr>
        <w:t>Water quality monitoring sensors, WSN Motes, Base Station, Relay Circuit, Motor, Panda Board</w:t>
      </w:r>
      <w:r w:rsidRPr="00A2155C">
        <w:rPr>
          <w:rFonts w:ascii="Times New Roman" w:hAnsi="Times New Roman" w:cs="Times New Roman"/>
          <w:b/>
        </w:rPr>
        <w:t>.</w:t>
      </w:r>
    </w:p>
    <w:p w:rsidR="00F8747A" w:rsidRPr="00A2155C" w:rsidRDefault="00F8747A" w:rsidP="00F8747A">
      <w:pPr>
        <w:spacing w:after="0"/>
        <w:jc w:val="both"/>
        <w:rPr>
          <w:rFonts w:ascii="Times New Roman" w:hAnsi="Times New Roman" w:cs="Times New Roman"/>
          <w:b/>
        </w:rPr>
      </w:pPr>
    </w:p>
    <w:p w:rsidR="00F8747A" w:rsidRPr="00A2155C" w:rsidRDefault="00F8747A" w:rsidP="00F8747A">
      <w:pPr>
        <w:numPr>
          <w:ilvl w:val="0"/>
          <w:numId w:val="16"/>
        </w:numPr>
        <w:spacing w:after="0"/>
        <w:jc w:val="both"/>
        <w:rPr>
          <w:rFonts w:ascii="Times New Roman" w:hAnsi="Times New Roman" w:cs="Times New Roman"/>
          <w:b/>
        </w:rPr>
      </w:pPr>
      <w:r w:rsidRPr="00A2155C">
        <w:rPr>
          <w:rFonts w:ascii="Times New Roman" w:hAnsi="Times New Roman" w:cs="Times New Roman"/>
          <w:b/>
        </w:rPr>
        <w:t>B.E Project:</w:t>
      </w:r>
    </w:p>
    <w:p w:rsidR="00F8747A" w:rsidRDefault="00F8747A" w:rsidP="00F8747A">
      <w:pPr>
        <w:spacing w:after="0"/>
        <w:ind w:left="360"/>
        <w:jc w:val="both"/>
        <w:rPr>
          <w:rFonts w:ascii="Times New Roman" w:eastAsia="Times New Roman" w:hAnsi="Times New Roman" w:cs="Times New Roman"/>
        </w:rPr>
      </w:pPr>
      <w:r>
        <w:rPr>
          <w:rFonts w:ascii="Times New Roman" w:eastAsia="Times New Roman" w:hAnsi="Times New Roman" w:cs="Times New Roman"/>
        </w:rPr>
        <w:t>“</w:t>
      </w:r>
      <w:r w:rsidRPr="00A2155C">
        <w:rPr>
          <w:rFonts w:ascii="Times New Roman" w:eastAsia="Times New Roman" w:hAnsi="Times New Roman" w:cs="Times New Roman"/>
        </w:rPr>
        <w:t>Programming the Hardware for an Automatic Robotic Assembly Press</w:t>
      </w:r>
      <w:r>
        <w:rPr>
          <w:rFonts w:ascii="Times New Roman" w:eastAsia="Times New Roman" w:hAnsi="Times New Roman" w:cs="Times New Roman"/>
        </w:rPr>
        <w:t>”</w:t>
      </w:r>
      <w:r w:rsidRPr="00A2155C">
        <w:rPr>
          <w:rFonts w:ascii="Times New Roman" w:eastAsia="Times New Roman" w:hAnsi="Times New Roman" w:cs="Times New Roman"/>
        </w:rPr>
        <w:t xml:space="preserve"> (</w:t>
      </w:r>
      <w:r w:rsidRPr="00A2155C">
        <w:rPr>
          <w:rFonts w:ascii="Times New Roman" w:eastAsia="Times New Roman" w:hAnsi="Times New Roman" w:cs="Times New Roman"/>
          <w:bCs/>
        </w:rPr>
        <w:t>2010-2011</w:t>
      </w:r>
      <w:r w:rsidRPr="00A2155C">
        <w:rPr>
          <w:rFonts w:ascii="Times New Roman" w:eastAsia="Times New Roman" w:hAnsi="Times New Roman" w:cs="Times New Roman"/>
        </w:rPr>
        <w:t xml:space="preserve">). Project carried out at Bosch Rexroth. </w:t>
      </w:r>
    </w:p>
    <w:p w:rsidR="00F8747A" w:rsidRPr="00A2155C" w:rsidRDefault="00F8747A" w:rsidP="00F8747A">
      <w:pPr>
        <w:spacing w:after="0"/>
        <w:ind w:left="360"/>
        <w:jc w:val="both"/>
        <w:rPr>
          <w:rFonts w:ascii="Times New Roman" w:hAnsi="Times New Roman" w:cs="Times New Roman"/>
        </w:rPr>
      </w:pPr>
    </w:p>
    <w:p w:rsidR="00F8747A" w:rsidRPr="00A2155C" w:rsidRDefault="00F8747A" w:rsidP="00F8747A">
      <w:pPr>
        <w:spacing w:after="0"/>
        <w:jc w:val="both"/>
        <w:rPr>
          <w:rFonts w:ascii="Times New Roman" w:hAnsi="Times New Roman" w:cs="Times New Roman"/>
          <w:b/>
        </w:rPr>
      </w:pPr>
      <w:r w:rsidRPr="00A2155C">
        <w:rPr>
          <w:rFonts w:ascii="Times New Roman" w:eastAsia="Times New Roman" w:hAnsi="Times New Roman" w:cs="Times New Roman"/>
          <w:b/>
        </w:rPr>
        <w:t>Summary:</w:t>
      </w:r>
    </w:p>
    <w:p w:rsidR="00F8747A" w:rsidRDefault="00F8747A" w:rsidP="00F8747A">
      <w:pPr>
        <w:spacing w:after="0"/>
        <w:jc w:val="both"/>
        <w:rPr>
          <w:rFonts w:ascii="Times New Roman" w:eastAsia="Times New Roman" w:hAnsi="Times New Roman" w:cs="Times New Roman"/>
        </w:rPr>
      </w:pPr>
      <w:r w:rsidRPr="00A2155C">
        <w:rPr>
          <w:rFonts w:ascii="Times New Roman" w:eastAsia="Times New Roman" w:hAnsi="Times New Roman" w:cs="Times New Roman"/>
        </w:rPr>
        <w:t xml:space="preserve">The objective of this project is to design and program a </w:t>
      </w:r>
      <w:proofErr w:type="spellStart"/>
      <w:r w:rsidRPr="00A2155C">
        <w:rPr>
          <w:rFonts w:ascii="Times New Roman" w:eastAsia="Times New Roman" w:hAnsi="Times New Roman" w:cs="Times New Roman"/>
        </w:rPr>
        <w:t>Mechatronics</w:t>
      </w:r>
      <w:proofErr w:type="spellEnd"/>
      <w:r w:rsidRPr="00A2155C">
        <w:rPr>
          <w:rFonts w:ascii="Times New Roman" w:eastAsia="Times New Roman" w:hAnsi="Times New Roman" w:cs="Times New Roman"/>
        </w:rPr>
        <w:t xml:space="preserve"> kit, which combines the knowledge of electrical, mechanical and electronics. The </w:t>
      </w:r>
      <w:proofErr w:type="spellStart"/>
      <w:r w:rsidRPr="00A2155C">
        <w:rPr>
          <w:rFonts w:ascii="Times New Roman" w:eastAsia="Times New Roman" w:hAnsi="Times New Roman" w:cs="Times New Roman"/>
        </w:rPr>
        <w:t>mechatronics</w:t>
      </w:r>
      <w:proofErr w:type="spellEnd"/>
      <w:r w:rsidRPr="00A2155C">
        <w:rPr>
          <w:rFonts w:ascii="Times New Roman" w:eastAsia="Times New Roman" w:hAnsi="Times New Roman" w:cs="Times New Roman"/>
        </w:rPr>
        <w:t xml:space="preserve"> kit performs the automated robotic pressing operation. PLC (Programmable Logic Controller) was used to perform this operation. PLC was used as the control system to control all the activities. The system consisted of proximity sensor, pressure sensor, limit switches, push buttons. The signals from these devises were transmitted to the PLC. A response signal was generated by PLC for the signals from these devices and sensors. The response normally involves turning ON and OFF of an output signal. This output signal was used to </w:t>
      </w:r>
      <w:r>
        <w:rPr>
          <w:rFonts w:ascii="Times New Roman" w:eastAsia="Times New Roman" w:hAnsi="Times New Roman" w:cs="Times New Roman"/>
        </w:rPr>
        <w:t>activate the output devices.</w:t>
      </w:r>
    </w:p>
    <w:p w:rsidR="00F8747A" w:rsidRPr="00A2155C" w:rsidRDefault="00F8747A" w:rsidP="00F8747A">
      <w:pPr>
        <w:spacing w:after="0"/>
        <w:jc w:val="both"/>
        <w:rPr>
          <w:rFonts w:ascii="Times New Roman" w:eastAsia="Times New Roman" w:hAnsi="Times New Roman" w:cs="Times New Roman"/>
        </w:rPr>
      </w:pPr>
    </w:p>
    <w:p w:rsidR="00F8747A" w:rsidRPr="00A2155C" w:rsidRDefault="00F8747A" w:rsidP="00F8747A">
      <w:pPr>
        <w:spacing w:after="0"/>
        <w:jc w:val="both"/>
        <w:rPr>
          <w:rFonts w:ascii="Times New Roman" w:hAnsi="Times New Roman" w:cs="Times New Roman"/>
          <w:b/>
        </w:rPr>
      </w:pPr>
      <w:r w:rsidRPr="00A2155C">
        <w:rPr>
          <w:rFonts w:ascii="Times New Roman" w:eastAsia="Times New Roman" w:hAnsi="Times New Roman" w:cs="Times New Roman"/>
          <w:b/>
          <w:bCs/>
        </w:rPr>
        <w:t xml:space="preserve">Tools Used: </w:t>
      </w:r>
      <w:r w:rsidRPr="00A2155C">
        <w:rPr>
          <w:rFonts w:ascii="Times New Roman" w:eastAsia="Times New Roman" w:hAnsi="Times New Roman" w:cs="Times New Roman"/>
          <w:b/>
        </w:rPr>
        <w:t xml:space="preserve">PLC, </w:t>
      </w:r>
      <w:proofErr w:type="spellStart"/>
      <w:r w:rsidRPr="00A2155C">
        <w:rPr>
          <w:rFonts w:ascii="Times New Roman" w:eastAsia="Times New Roman" w:hAnsi="Times New Roman" w:cs="Times New Roman"/>
          <w:b/>
        </w:rPr>
        <w:t>Mechatronics</w:t>
      </w:r>
      <w:proofErr w:type="spellEnd"/>
      <w:r w:rsidRPr="00A2155C">
        <w:rPr>
          <w:rFonts w:ascii="Times New Roman" w:eastAsia="Times New Roman" w:hAnsi="Times New Roman" w:cs="Times New Roman"/>
          <w:b/>
        </w:rPr>
        <w:t xml:space="preserve"> kits, Sensors.</w:t>
      </w:r>
    </w:p>
    <w:p w:rsidR="00F8747A" w:rsidRPr="00A2155C" w:rsidRDefault="00F8747A" w:rsidP="00F8747A">
      <w:pPr>
        <w:tabs>
          <w:tab w:val="num" w:pos="720"/>
        </w:tabs>
        <w:spacing w:after="0"/>
        <w:jc w:val="both"/>
        <w:rPr>
          <w:rFonts w:ascii="Times New Roman" w:eastAsia="Times New Roman" w:hAnsi="Times New Roman" w:cs="Times New Roman"/>
          <w:bCs/>
        </w:rPr>
      </w:pPr>
    </w:p>
    <w:p w:rsidR="00F8747A" w:rsidRDefault="00F8747A" w:rsidP="00F8747A">
      <w:pPr>
        <w:spacing w:after="0" w:line="240" w:lineRule="auto"/>
        <w:jc w:val="both"/>
        <w:rPr>
          <w:rFonts w:ascii="Times New Roman" w:eastAsia="Times New Roman" w:hAnsi="Times New Roman"/>
          <w:b/>
          <w:bCs/>
          <w:u w:val="single"/>
        </w:rPr>
      </w:pPr>
      <w:r w:rsidRPr="00A2155C">
        <w:rPr>
          <w:rFonts w:ascii="Times New Roman" w:eastAsia="Times New Roman" w:hAnsi="Times New Roman"/>
          <w:b/>
          <w:bCs/>
          <w:u w:val="single"/>
        </w:rPr>
        <w:t xml:space="preserve">COURSE WORK </w:t>
      </w:r>
    </w:p>
    <w:p w:rsidR="00F8747A" w:rsidRPr="00A2155C" w:rsidRDefault="00F8747A" w:rsidP="00F8747A">
      <w:pPr>
        <w:spacing w:after="0" w:line="240" w:lineRule="auto"/>
        <w:jc w:val="both"/>
        <w:rPr>
          <w:rFonts w:ascii="Times New Roman" w:eastAsia="Times New Roman" w:hAnsi="Times New Roman"/>
          <w:b/>
          <w:bCs/>
          <w:u w:val="single"/>
        </w:rPr>
      </w:pPr>
    </w:p>
    <w:p w:rsidR="00F8747A" w:rsidRPr="00A2155C" w:rsidRDefault="00F8747A" w:rsidP="00F8747A">
      <w:pPr>
        <w:numPr>
          <w:ilvl w:val="0"/>
          <w:numId w:val="12"/>
        </w:numPr>
        <w:spacing w:after="0" w:line="240" w:lineRule="auto"/>
        <w:jc w:val="both"/>
        <w:rPr>
          <w:rFonts w:ascii="Times New Roman" w:eastAsia="Times New Roman" w:hAnsi="Times New Roman"/>
          <w:bCs/>
        </w:rPr>
      </w:pPr>
      <w:r w:rsidRPr="00A2155C">
        <w:rPr>
          <w:rFonts w:ascii="Times New Roman" w:eastAsia="Times New Roman" w:hAnsi="Times New Roman"/>
          <w:bCs/>
        </w:rPr>
        <w:t>Advanced Communication Networks</w:t>
      </w:r>
    </w:p>
    <w:p w:rsidR="00F8747A" w:rsidRPr="00A2155C" w:rsidRDefault="00F8747A" w:rsidP="00F8747A">
      <w:pPr>
        <w:numPr>
          <w:ilvl w:val="0"/>
          <w:numId w:val="12"/>
        </w:numPr>
        <w:spacing w:after="0" w:line="240" w:lineRule="auto"/>
        <w:jc w:val="both"/>
        <w:rPr>
          <w:rFonts w:ascii="Times New Roman" w:eastAsia="Times New Roman" w:hAnsi="Times New Roman"/>
          <w:bCs/>
        </w:rPr>
      </w:pPr>
      <w:r w:rsidRPr="00A2155C">
        <w:rPr>
          <w:rFonts w:ascii="Times New Roman" w:eastAsia="Times New Roman" w:hAnsi="Times New Roman"/>
          <w:bCs/>
        </w:rPr>
        <w:t>Wireless Sensor Networks</w:t>
      </w:r>
    </w:p>
    <w:p w:rsidR="00F8747A" w:rsidRPr="00A2155C" w:rsidRDefault="00F8747A" w:rsidP="00F8747A">
      <w:pPr>
        <w:numPr>
          <w:ilvl w:val="0"/>
          <w:numId w:val="12"/>
        </w:numPr>
        <w:spacing w:after="0" w:line="240" w:lineRule="auto"/>
        <w:jc w:val="both"/>
        <w:rPr>
          <w:rFonts w:ascii="Times New Roman" w:eastAsia="Times New Roman" w:hAnsi="Times New Roman"/>
          <w:bCs/>
        </w:rPr>
      </w:pPr>
      <w:r w:rsidRPr="00A2155C">
        <w:rPr>
          <w:rFonts w:ascii="Times New Roman" w:eastAsia="Times New Roman" w:hAnsi="Times New Roman"/>
          <w:bCs/>
        </w:rPr>
        <w:t>Digital Signal Processing</w:t>
      </w:r>
    </w:p>
    <w:p w:rsidR="00F8747A" w:rsidRPr="00A2155C" w:rsidRDefault="00F8747A" w:rsidP="00F8747A">
      <w:pPr>
        <w:numPr>
          <w:ilvl w:val="0"/>
          <w:numId w:val="12"/>
        </w:numPr>
        <w:spacing w:after="0" w:line="240" w:lineRule="auto"/>
        <w:jc w:val="both"/>
        <w:rPr>
          <w:rFonts w:ascii="Times New Roman" w:eastAsia="Times New Roman" w:hAnsi="Times New Roman"/>
          <w:bCs/>
        </w:rPr>
      </w:pPr>
      <w:r w:rsidRPr="00A2155C">
        <w:rPr>
          <w:rFonts w:ascii="Times New Roman" w:eastAsia="Times New Roman" w:hAnsi="Times New Roman"/>
          <w:bCs/>
        </w:rPr>
        <w:t>Real Time Embedded systems</w:t>
      </w:r>
    </w:p>
    <w:p w:rsidR="00F8747A" w:rsidRPr="00A2155C" w:rsidRDefault="00F8747A" w:rsidP="00F8747A">
      <w:pPr>
        <w:numPr>
          <w:ilvl w:val="0"/>
          <w:numId w:val="12"/>
        </w:numPr>
        <w:spacing w:after="0" w:line="240" w:lineRule="auto"/>
        <w:jc w:val="both"/>
        <w:rPr>
          <w:rFonts w:ascii="Times New Roman" w:eastAsia="Times New Roman" w:hAnsi="Times New Roman"/>
          <w:bCs/>
        </w:rPr>
      </w:pPr>
      <w:r w:rsidRPr="00A2155C">
        <w:rPr>
          <w:rFonts w:ascii="Times New Roman" w:eastAsia="Times New Roman" w:hAnsi="Times New Roman"/>
          <w:bCs/>
        </w:rPr>
        <w:t>Digital Communication</w:t>
      </w:r>
    </w:p>
    <w:p w:rsidR="00F8747A" w:rsidRDefault="00F8747A" w:rsidP="00F8747A">
      <w:pPr>
        <w:tabs>
          <w:tab w:val="left" w:pos="720"/>
        </w:tabs>
        <w:spacing w:after="0"/>
        <w:rPr>
          <w:rFonts w:ascii="Times New Roman" w:eastAsia="Times New Roman" w:hAnsi="Times New Roman" w:cs="Times New Roman"/>
          <w:b/>
          <w:bCs/>
          <w:u w:val="single"/>
        </w:rPr>
      </w:pPr>
    </w:p>
    <w:p w:rsidR="00F8747A" w:rsidRDefault="00F8747A" w:rsidP="00F8747A">
      <w:pPr>
        <w:tabs>
          <w:tab w:val="left" w:pos="720"/>
        </w:tabs>
        <w:spacing w:after="0"/>
        <w:rPr>
          <w:rFonts w:ascii="Times New Roman" w:eastAsia="Times New Roman" w:hAnsi="Times New Roman" w:cs="Times New Roman"/>
          <w:b/>
          <w:bCs/>
          <w:u w:val="single"/>
        </w:rPr>
      </w:pPr>
      <w:r w:rsidRPr="00A2155C">
        <w:rPr>
          <w:rFonts w:ascii="Times New Roman" w:eastAsia="Times New Roman" w:hAnsi="Times New Roman" w:cs="Times New Roman"/>
          <w:b/>
          <w:bCs/>
          <w:u w:val="single"/>
        </w:rPr>
        <w:t>SOFT SKILLS:</w:t>
      </w:r>
    </w:p>
    <w:p w:rsidR="00F8747A" w:rsidRPr="00806BF4" w:rsidRDefault="00F8747A" w:rsidP="00F8747A">
      <w:pPr>
        <w:tabs>
          <w:tab w:val="left" w:pos="720"/>
        </w:tabs>
        <w:spacing w:after="0"/>
        <w:rPr>
          <w:rFonts w:ascii="Times New Roman" w:eastAsia="Times New Roman" w:hAnsi="Times New Roman" w:cs="Times New Roman"/>
          <w:b/>
          <w:bCs/>
          <w:u w:val="single"/>
        </w:rPr>
      </w:pPr>
    </w:p>
    <w:p w:rsidR="00F8747A" w:rsidRPr="00A2155C" w:rsidRDefault="00F8747A" w:rsidP="00F8747A">
      <w:pPr>
        <w:numPr>
          <w:ilvl w:val="0"/>
          <w:numId w:val="2"/>
        </w:numPr>
        <w:tabs>
          <w:tab w:val="num" w:pos="0"/>
          <w:tab w:val="left" w:pos="720"/>
        </w:tabs>
        <w:suppressAutoHyphens/>
        <w:spacing w:after="0"/>
        <w:rPr>
          <w:rFonts w:ascii="Times New Roman" w:eastAsia="Times New Roman" w:hAnsi="Times New Roman" w:cs="Times New Roman"/>
        </w:rPr>
      </w:pPr>
      <w:r w:rsidRPr="00A2155C">
        <w:rPr>
          <w:rFonts w:ascii="Times New Roman" w:eastAsia="Times New Roman" w:hAnsi="Times New Roman" w:cs="Times New Roman"/>
        </w:rPr>
        <w:t>Good analyzing ability, Listening capability, Optimistic &amp; Quick Learning ability</w:t>
      </w:r>
    </w:p>
    <w:p w:rsidR="00F8747A" w:rsidRPr="0084365C" w:rsidRDefault="00F8747A" w:rsidP="00F8747A">
      <w:pPr>
        <w:numPr>
          <w:ilvl w:val="0"/>
          <w:numId w:val="2"/>
        </w:numPr>
        <w:tabs>
          <w:tab w:val="num" w:pos="0"/>
          <w:tab w:val="left" w:pos="720"/>
        </w:tabs>
        <w:suppressAutoHyphens/>
        <w:spacing w:after="0"/>
        <w:rPr>
          <w:rFonts w:ascii="Times New Roman" w:eastAsia="Times New Roman" w:hAnsi="Times New Roman" w:cs="Times New Roman"/>
          <w:b/>
          <w:bCs/>
          <w:u w:val="single"/>
        </w:rPr>
      </w:pPr>
      <w:r w:rsidRPr="00A2155C">
        <w:rPr>
          <w:rFonts w:ascii="Times New Roman" w:eastAsia="Times New Roman" w:hAnsi="Times New Roman" w:cs="Times New Roman"/>
        </w:rPr>
        <w:t>Co operative, flexible,  hard working, honesty and sincerity</w:t>
      </w:r>
    </w:p>
    <w:p w:rsidR="00F8747A" w:rsidRPr="00A2155C" w:rsidRDefault="00F8747A" w:rsidP="00F8747A">
      <w:pPr>
        <w:suppressAutoHyphens/>
        <w:spacing w:after="0"/>
        <w:ind w:left="720"/>
        <w:rPr>
          <w:rFonts w:ascii="Times New Roman" w:eastAsia="Times New Roman" w:hAnsi="Times New Roman" w:cs="Times New Roman"/>
          <w:b/>
          <w:bCs/>
          <w:u w:val="single"/>
        </w:rPr>
      </w:pPr>
    </w:p>
    <w:p w:rsidR="00F8747A" w:rsidRDefault="00F8747A" w:rsidP="00F8747A">
      <w:pPr>
        <w:spacing w:after="0" w:line="240" w:lineRule="auto"/>
        <w:rPr>
          <w:rFonts w:ascii="Times New Roman" w:eastAsia="Times New Roman" w:hAnsi="Times New Roman" w:cs="Times New Roman"/>
          <w:b/>
          <w:bCs/>
          <w:u w:val="single"/>
        </w:rPr>
      </w:pPr>
      <w:r w:rsidRPr="00A2155C">
        <w:rPr>
          <w:rFonts w:ascii="Times New Roman" w:eastAsia="Times New Roman" w:hAnsi="Times New Roman" w:cs="Times New Roman"/>
          <w:b/>
          <w:bCs/>
          <w:u w:val="single"/>
        </w:rPr>
        <w:t>PERSONAL DETAILS:</w:t>
      </w:r>
    </w:p>
    <w:p w:rsidR="00F8747A" w:rsidRPr="00A2155C" w:rsidRDefault="00F8747A" w:rsidP="00F8747A">
      <w:pPr>
        <w:spacing w:after="0" w:line="240" w:lineRule="auto"/>
        <w:rPr>
          <w:rFonts w:ascii="Times New Roman" w:eastAsia="Times New Roman" w:hAnsi="Times New Roman" w:cs="Times New Roman"/>
          <w:b/>
          <w:bCs/>
        </w:rPr>
      </w:pPr>
    </w:p>
    <w:p w:rsidR="00F8747A" w:rsidRPr="00A2155C" w:rsidRDefault="00F8747A" w:rsidP="00F8747A">
      <w:pPr>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Father’s name</w:t>
      </w:r>
      <w:r w:rsidRPr="00A2155C">
        <w:rPr>
          <w:rFonts w:ascii="Times New Roman" w:eastAsia="Times New Roman" w:hAnsi="Times New Roman" w:cs="Times New Roman"/>
          <w:bCs/>
        </w:rPr>
        <w:tab/>
        <w:t xml:space="preserve">             :</w:t>
      </w:r>
      <w:r w:rsidRPr="00A2155C">
        <w:rPr>
          <w:rFonts w:ascii="Times New Roman" w:eastAsia="Times New Roman" w:hAnsi="Times New Roman" w:cs="Times New Roman"/>
        </w:rPr>
        <w:t xml:space="preserve">  </w:t>
      </w:r>
      <w:proofErr w:type="spellStart"/>
      <w:r w:rsidRPr="00A2155C">
        <w:rPr>
          <w:rFonts w:ascii="Times New Roman" w:eastAsia="Times New Roman" w:hAnsi="Times New Roman" w:cs="Times New Roman"/>
        </w:rPr>
        <w:t>Balakrishna.R</w:t>
      </w:r>
      <w:proofErr w:type="spellEnd"/>
    </w:p>
    <w:p w:rsidR="00F8747A" w:rsidRPr="00A2155C" w:rsidRDefault="00F8747A" w:rsidP="00F8747A">
      <w:pPr>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 xml:space="preserve">Mother’s name             :  </w:t>
      </w:r>
      <w:proofErr w:type="spellStart"/>
      <w:r w:rsidRPr="00A2155C">
        <w:rPr>
          <w:rFonts w:ascii="Times New Roman" w:eastAsia="Times New Roman" w:hAnsi="Times New Roman" w:cs="Times New Roman"/>
        </w:rPr>
        <w:t>Shashikala.N</w:t>
      </w:r>
      <w:proofErr w:type="spellEnd"/>
    </w:p>
    <w:p w:rsidR="00F8747A" w:rsidRPr="00A2155C" w:rsidRDefault="00F8747A" w:rsidP="00F8747A">
      <w:pPr>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Date of Birth</w:t>
      </w:r>
      <w:r w:rsidRPr="00A2155C">
        <w:rPr>
          <w:rFonts w:ascii="Times New Roman" w:eastAsia="Times New Roman" w:hAnsi="Times New Roman" w:cs="Times New Roman"/>
          <w:bCs/>
        </w:rPr>
        <w:tab/>
        <w:t xml:space="preserve">             :</w:t>
      </w:r>
      <w:r w:rsidRPr="00A2155C">
        <w:rPr>
          <w:rFonts w:ascii="Times New Roman" w:eastAsia="Times New Roman" w:hAnsi="Times New Roman" w:cs="Times New Roman"/>
        </w:rPr>
        <w:t xml:space="preserve">  24</w:t>
      </w:r>
      <w:r w:rsidRPr="00A2155C">
        <w:rPr>
          <w:rFonts w:ascii="Times New Roman" w:eastAsia="Times New Roman" w:hAnsi="Times New Roman" w:cs="Times New Roman"/>
          <w:vertAlign w:val="superscript"/>
        </w:rPr>
        <w:t>th</w:t>
      </w:r>
      <w:r w:rsidRPr="00A2155C">
        <w:rPr>
          <w:rFonts w:ascii="Times New Roman" w:eastAsia="Times New Roman" w:hAnsi="Times New Roman" w:cs="Times New Roman"/>
        </w:rPr>
        <w:t xml:space="preserve"> April 1990</w:t>
      </w:r>
    </w:p>
    <w:p w:rsidR="00F8747A" w:rsidRPr="00A2155C" w:rsidRDefault="00F8747A" w:rsidP="00F8747A">
      <w:pPr>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Gender</w:t>
      </w:r>
      <w:r w:rsidRPr="00A2155C">
        <w:rPr>
          <w:rFonts w:ascii="Times New Roman" w:eastAsia="Times New Roman" w:hAnsi="Times New Roman" w:cs="Times New Roman"/>
          <w:bCs/>
        </w:rPr>
        <w:tab/>
      </w:r>
      <w:r w:rsidRPr="00A2155C">
        <w:rPr>
          <w:rFonts w:ascii="Times New Roman" w:eastAsia="Times New Roman" w:hAnsi="Times New Roman" w:cs="Times New Roman"/>
          <w:bCs/>
        </w:rPr>
        <w:tab/>
        <w:t xml:space="preserve">             :</w:t>
      </w:r>
      <w:r w:rsidRPr="00A2155C">
        <w:rPr>
          <w:rFonts w:ascii="Times New Roman" w:eastAsia="Times New Roman" w:hAnsi="Times New Roman" w:cs="Times New Roman"/>
        </w:rPr>
        <w:t xml:space="preserve">  Female</w:t>
      </w:r>
    </w:p>
    <w:p w:rsidR="00F8747A" w:rsidRDefault="00F8747A" w:rsidP="00F8747A">
      <w:pPr>
        <w:spacing w:after="0"/>
        <w:jc w:val="both"/>
        <w:rPr>
          <w:rFonts w:ascii="Times New Roman" w:eastAsia="Times New Roman" w:hAnsi="Times New Roman" w:cs="Times New Roman"/>
        </w:rPr>
      </w:pPr>
      <w:r w:rsidRPr="00A2155C">
        <w:rPr>
          <w:rFonts w:ascii="Times New Roman" w:eastAsia="Times New Roman" w:hAnsi="Times New Roman" w:cs="Times New Roman"/>
          <w:bCs/>
        </w:rPr>
        <w:t>Nationality</w:t>
      </w:r>
      <w:r w:rsidRPr="00A2155C">
        <w:rPr>
          <w:rFonts w:ascii="Times New Roman" w:eastAsia="Times New Roman" w:hAnsi="Times New Roman" w:cs="Times New Roman"/>
          <w:bCs/>
        </w:rPr>
        <w:tab/>
      </w:r>
      <w:r w:rsidRPr="00A2155C">
        <w:rPr>
          <w:rFonts w:ascii="Times New Roman" w:eastAsia="Times New Roman" w:hAnsi="Times New Roman" w:cs="Times New Roman"/>
          <w:bCs/>
        </w:rPr>
        <w:tab/>
        <w:t xml:space="preserve"> :</w:t>
      </w:r>
      <w:r w:rsidRPr="00A2155C">
        <w:rPr>
          <w:rFonts w:ascii="Times New Roman" w:eastAsia="Times New Roman" w:hAnsi="Times New Roman" w:cs="Times New Roman"/>
        </w:rPr>
        <w:t xml:space="preserve">  Indian</w:t>
      </w:r>
    </w:p>
    <w:p w:rsidR="00F8747A" w:rsidRPr="004218D7" w:rsidRDefault="00F8747A" w:rsidP="00F8747A">
      <w:pPr>
        <w:spacing w:after="0"/>
        <w:jc w:val="both"/>
        <w:rPr>
          <w:rFonts w:ascii="Times New Roman" w:eastAsia="Times New Roman" w:hAnsi="Times New Roman" w:cs="Times New Roman"/>
          <w:bCs/>
          <w:sz w:val="24"/>
          <w:szCs w:val="24"/>
        </w:rPr>
      </w:pPr>
      <w:r w:rsidRPr="00F2185B">
        <w:rPr>
          <w:rFonts w:ascii="Times New Roman" w:eastAsia="Times New Roman" w:hAnsi="Times New Roman" w:cs="Times New Roman"/>
          <w:sz w:val="24"/>
          <w:szCs w:val="24"/>
        </w:rPr>
        <w:lastRenderedPageBreak/>
        <w:t xml:space="preserve">Hobbies                      </w:t>
      </w:r>
      <w:r>
        <w:rPr>
          <w:rFonts w:ascii="Times New Roman" w:eastAsia="Times New Roman" w:hAnsi="Times New Roman" w:cs="Times New Roman"/>
          <w:sz w:val="24"/>
          <w:szCs w:val="24"/>
        </w:rPr>
        <w:t xml:space="preserve">  </w:t>
      </w:r>
      <w:r w:rsidRPr="00F218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Music, Reading, Travelling.</w:t>
      </w:r>
    </w:p>
    <w:p w:rsidR="00F8747A" w:rsidRPr="00A2155C" w:rsidRDefault="00F8747A" w:rsidP="00F8747A">
      <w:pPr>
        <w:spacing w:after="0"/>
        <w:jc w:val="both"/>
        <w:rPr>
          <w:rFonts w:ascii="Times New Roman" w:eastAsia="Times New Roman" w:hAnsi="Times New Roman" w:cs="Times New Roman"/>
          <w:bCs/>
        </w:rPr>
      </w:pPr>
      <w:r w:rsidRPr="00A2155C">
        <w:rPr>
          <w:rFonts w:ascii="Times New Roman" w:eastAsia="Times New Roman" w:hAnsi="Times New Roman" w:cs="Times New Roman"/>
          <w:bCs/>
        </w:rPr>
        <w:t>Languages known</w:t>
      </w:r>
      <w:r w:rsidRPr="00A2155C">
        <w:rPr>
          <w:rFonts w:ascii="Times New Roman" w:eastAsia="Times New Roman" w:hAnsi="Times New Roman" w:cs="Times New Roman"/>
          <w:bCs/>
        </w:rPr>
        <w:tab/>
        <w:t xml:space="preserve"> :</w:t>
      </w:r>
      <w:r w:rsidRPr="00A2155C">
        <w:rPr>
          <w:rFonts w:ascii="Times New Roman" w:eastAsia="Times New Roman" w:hAnsi="Times New Roman" w:cs="Times New Roman"/>
        </w:rPr>
        <w:t xml:space="preserve">  English, Kannada, Telugu, Hindi</w:t>
      </w:r>
    </w:p>
    <w:p w:rsidR="00F8747A" w:rsidRDefault="00F8747A" w:rsidP="00F8747A">
      <w:pPr>
        <w:spacing w:after="0"/>
        <w:jc w:val="both"/>
        <w:rPr>
          <w:rFonts w:ascii="Times New Roman" w:eastAsia="Times New Roman" w:hAnsi="Times New Roman" w:cs="Times New Roman"/>
          <w:b/>
          <w:u w:val="single"/>
        </w:rPr>
      </w:pPr>
    </w:p>
    <w:p w:rsidR="00F8747A" w:rsidRDefault="00F8747A" w:rsidP="00F8747A">
      <w:pPr>
        <w:spacing w:after="0"/>
        <w:jc w:val="both"/>
        <w:rPr>
          <w:rFonts w:ascii="Times New Roman" w:eastAsia="Times New Roman" w:hAnsi="Times New Roman" w:cs="Times New Roman"/>
          <w:b/>
          <w:u w:val="single"/>
        </w:rPr>
      </w:pPr>
      <w:r>
        <w:rPr>
          <w:rFonts w:ascii="Times New Roman" w:eastAsia="Times New Roman" w:hAnsi="Times New Roman" w:cs="Times New Roman"/>
          <w:b/>
          <w:u w:val="single"/>
        </w:rPr>
        <w:t>DECLA</w:t>
      </w:r>
      <w:r w:rsidRPr="00A2155C">
        <w:rPr>
          <w:rFonts w:ascii="Times New Roman" w:eastAsia="Times New Roman" w:hAnsi="Times New Roman" w:cs="Times New Roman"/>
          <w:b/>
          <w:u w:val="single"/>
        </w:rPr>
        <w:t>RATION:</w:t>
      </w:r>
    </w:p>
    <w:p w:rsidR="00F8747A" w:rsidRPr="00A2155C" w:rsidRDefault="00F8747A" w:rsidP="00F8747A">
      <w:pPr>
        <w:spacing w:after="0"/>
        <w:jc w:val="both"/>
        <w:rPr>
          <w:rFonts w:ascii="Times New Roman" w:eastAsia="Times New Roman" w:hAnsi="Times New Roman" w:cs="Times New Roman"/>
          <w:b/>
          <w:u w:val="single"/>
        </w:rPr>
      </w:pPr>
    </w:p>
    <w:p w:rsidR="00F8747A" w:rsidRPr="00A2155C" w:rsidRDefault="00F8747A" w:rsidP="00F8747A">
      <w:pPr>
        <w:tabs>
          <w:tab w:val="left" w:pos="1185"/>
        </w:tabs>
        <w:spacing w:after="0"/>
        <w:jc w:val="both"/>
        <w:rPr>
          <w:rFonts w:ascii="Times New Roman" w:eastAsia="Times New Roman" w:hAnsi="Times New Roman" w:cs="Times New Roman"/>
        </w:rPr>
      </w:pPr>
      <w:r w:rsidRPr="00A2155C">
        <w:rPr>
          <w:rFonts w:ascii="Times New Roman" w:eastAsia="Times New Roman" w:hAnsi="Times New Roman" w:cs="Times New Roman"/>
        </w:rPr>
        <w:t xml:space="preserve">I hereby declare that the above mentioned information is true to the best of my knowledge.                   </w:t>
      </w:r>
    </w:p>
    <w:p w:rsidR="00F8747A" w:rsidRPr="00A2155C" w:rsidRDefault="00F8747A" w:rsidP="00F8747A">
      <w:pPr>
        <w:tabs>
          <w:tab w:val="left" w:pos="1185"/>
        </w:tabs>
        <w:spacing w:after="0"/>
        <w:jc w:val="both"/>
        <w:rPr>
          <w:rFonts w:ascii="Times New Roman" w:eastAsia="Times New Roman" w:hAnsi="Times New Roman" w:cs="Times New Roman"/>
          <w:b/>
          <w:bCs/>
        </w:rPr>
      </w:pPr>
    </w:p>
    <w:p w:rsidR="00F8747A" w:rsidRPr="00A2155C" w:rsidRDefault="00F8747A" w:rsidP="00F8747A">
      <w:pPr>
        <w:tabs>
          <w:tab w:val="left" w:pos="1185"/>
        </w:tabs>
        <w:spacing w:after="0"/>
        <w:jc w:val="both"/>
        <w:rPr>
          <w:rFonts w:ascii="Times New Roman" w:eastAsia="Times New Roman" w:hAnsi="Times New Roman" w:cs="Times New Roman"/>
          <w:b/>
          <w:bCs/>
        </w:rPr>
      </w:pPr>
      <w:r w:rsidRPr="00A2155C">
        <w:rPr>
          <w:rFonts w:ascii="Times New Roman" w:eastAsia="Times New Roman" w:hAnsi="Times New Roman" w:cs="Times New Roman"/>
          <w:b/>
          <w:bCs/>
        </w:rPr>
        <w:t>Date:</w:t>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p>
    <w:p w:rsidR="00F8747A" w:rsidRPr="00A2155C" w:rsidRDefault="00F8747A" w:rsidP="00F8747A">
      <w:pPr>
        <w:tabs>
          <w:tab w:val="left" w:pos="1185"/>
        </w:tabs>
        <w:spacing w:after="0"/>
        <w:jc w:val="both"/>
        <w:rPr>
          <w:rFonts w:ascii="Times New Roman" w:eastAsia="Times New Roman" w:hAnsi="Times New Roman" w:cs="Times New Roman"/>
          <w:b/>
          <w:bCs/>
        </w:rPr>
      </w:pPr>
      <w:r w:rsidRPr="00A2155C">
        <w:rPr>
          <w:rFonts w:ascii="Times New Roman" w:eastAsia="Times New Roman" w:hAnsi="Times New Roman" w:cs="Times New Roman"/>
          <w:b/>
          <w:bCs/>
        </w:rPr>
        <w:t>Place:</w:t>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t>DIVYA DARSHINI B</w:t>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p>
    <w:p w:rsidR="00F8747A" w:rsidRPr="00A2155C" w:rsidRDefault="00F8747A" w:rsidP="00F8747A">
      <w:pPr>
        <w:tabs>
          <w:tab w:val="left" w:pos="1185"/>
        </w:tabs>
        <w:spacing w:after="0"/>
        <w:jc w:val="both"/>
        <w:rPr>
          <w:rFonts w:ascii="Times New Roman" w:eastAsia="Times New Roman" w:hAnsi="Times New Roman" w:cs="Times New Roman"/>
          <w:b/>
          <w:bCs/>
        </w:rPr>
      </w:pPr>
    </w:p>
    <w:p w:rsidR="00F8747A" w:rsidRPr="00A2155C" w:rsidRDefault="00F8747A" w:rsidP="00F8747A">
      <w:pPr>
        <w:tabs>
          <w:tab w:val="left" w:pos="1185"/>
        </w:tabs>
        <w:spacing w:after="0"/>
        <w:jc w:val="both"/>
        <w:rPr>
          <w:rFonts w:ascii="Times New Roman" w:eastAsia="Times New Roman" w:hAnsi="Times New Roman" w:cs="Times New Roman"/>
        </w:rPr>
      </w:pP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b/>
          <w:bCs/>
        </w:rPr>
        <w:tab/>
      </w:r>
      <w:r w:rsidRPr="00A2155C">
        <w:rPr>
          <w:rFonts w:ascii="Times New Roman" w:eastAsia="Times New Roman" w:hAnsi="Times New Roman" w:cs="Times New Roman"/>
        </w:rPr>
        <w:tab/>
      </w:r>
      <w:r w:rsidRPr="00A2155C">
        <w:rPr>
          <w:rFonts w:ascii="Times New Roman" w:eastAsia="Times New Roman" w:hAnsi="Times New Roman" w:cs="Times New Roman"/>
        </w:rPr>
        <w:tab/>
        <w:t xml:space="preserve">                                                     </w:t>
      </w:r>
      <w:r w:rsidRPr="00A2155C">
        <w:rPr>
          <w:rFonts w:ascii="Times New Roman" w:eastAsia="Times New Roman" w:hAnsi="Times New Roman"/>
          <w:b/>
          <w:bCs/>
        </w:rPr>
        <w:t xml:space="preserve">                                </w:t>
      </w:r>
    </w:p>
    <w:p w:rsidR="00147E86" w:rsidRPr="00A2155C" w:rsidRDefault="00147E86" w:rsidP="00F8747A">
      <w:pPr>
        <w:autoSpaceDE w:val="0"/>
        <w:autoSpaceDN w:val="0"/>
        <w:adjustRightInd w:val="0"/>
        <w:spacing w:after="0"/>
        <w:jc w:val="both"/>
        <w:rPr>
          <w:rFonts w:ascii="Times New Roman" w:eastAsia="Times New Roman" w:hAnsi="Times New Roman" w:cs="Times New Roman"/>
        </w:rPr>
      </w:pPr>
    </w:p>
    <w:sectPr w:rsidR="00147E86" w:rsidRPr="00A2155C" w:rsidSect="005D4051">
      <w:pgSz w:w="11906" w:h="16838"/>
      <w:pgMar w:top="1440" w:right="99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6680AC6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8407C3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964C7DE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1F0A33E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DC272A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2494CEE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058F1D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1E4CC0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B04D75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914C8246">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2FF2BD6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D89ED36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B0292B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716E1C7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BC451C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1661D2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B3B8112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5CA5A06">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54001738">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39A4DA0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270B87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061497F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67E08F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BF0CFF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B5A6555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244F5A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D11496C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DB8C3EF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A146757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8F7E3800">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C9065FA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060A038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C80324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134EE76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C6A0947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6B482E2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5"/>
    <w:multiLevelType w:val="hybridMultilevel"/>
    <w:tmpl w:val="00000005"/>
    <w:lvl w:ilvl="0" w:tplc="8C5AD19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8934026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D0CA960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C56FBC8">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36E7C2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76EE49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DD01B7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DDCDCD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236C4B5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6"/>
    <w:multiLevelType w:val="hybridMultilevel"/>
    <w:tmpl w:val="00000006"/>
    <w:lvl w:ilvl="0" w:tplc="B108151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3844D31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68F8607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6A70BCB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C8A32E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A0E865E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667E528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CB8D07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9EAF2A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1CE6C5D"/>
    <w:multiLevelType w:val="hybridMultilevel"/>
    <w:tmpl w:val="DF568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5D1E9A"/>
    <w:multiLevelType w:val="hybridMultilevel"/>
    <w:tmpl w:val="C33C9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B4458D"/>
    <w:multiLevelType w:val="hybridMultilevel"/>
    <w:tmpl w:val="EDE6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10867"/>
    <w:multiLevelType w:val="hybridMultilevel"/>
    <w:tmpl w:val="09F094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D410AB4"/>
    <w:multiLevelType w:val="hybridMultilevel"/>
    <w:tmpl w:val="78F2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3D6171"/>
    <w:multiLevelType w:val="hybridMultilevel"/>
    <w:tmpl w:val="EBB6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2664C4"/>
    <w:multiLevelType w:val="hybridMultilevel"/>
    <w:tmpl w:val="C530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F61DDF"/>
    <w:multiLevelType w:val="hybridMultilevel"/>
    <w:tmpl w:val="401AA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E85FD9"/>
    <w:multiLevelType w:val="hybridMultilevel"/>
    <w:tmpl w:val="BCC6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BB6872"/>
    <w:multiLevelType w:val="hybridMultilevel"/>
    <w:tmpl w:val="507E5E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3"/>
  </w:num>
  <w:num w:numId="9">
    <w:abstractNumId w:val="14"/>
  </w:num>
  <w:num w:numId="10">
    <w:abstractNumId w:val="11"/>
  </w:num>
  <w:num w:numId="11">
    <w:abstractNumId w:val="10"/>
  </w:num>
  <w:num w:numId="12">
    <w:abstractNumId w:val="6"/>
  </w:num>
  <w:num w:numId="13">
    <w:abstractNumId w:val="15"/>
  </w:num>
  <w:num w:numId="14">
    <w:abstractNumId w:val="9"/>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A77B3E"/>
    <w:rsid w:val="000367A4"/>
    <w:rsid w:val="00037D04"/>
    <w:rsid w:val="000430F5"/>
    <w:rsid w:val="00045E70"/>
    <w:rsid w:val="00057FAF"/>
    <w:rsid w:val="00063B18"/>
    <w:rsid w:val="000A2430"/>
    <w:rsid w:val="000C209A"/>
    <w:rsid w:val="000D3D70"/>
    <w:rsid w:val="000E1B38"/>
    <w:rsid w:val="001410FE"/>
    <w:rsid w:val="00147E86"/>
    <w:rsid w:val="00151850"/>
    <w:rsid w:val="00154412"/>
    <w:rsid w:val="001660BC"/>
    <w:rsid w:val="001714E6"/>
    <w:rsid w:val="001A3AC2"/>
    <w:rsid w:val="001A7CAE"/>
    <w:rsid w:val="001B0B96"/>
    <w:rsid w:val="001B48E8"/>
    <w:rsid w:val="001F4A8C"/>
    <w:rsid w:val="00207404"/>
    <w:rsid w:val="00221A09"/>
    <w:rsid w:val="00223407"/>
    <w:rsid w:val="002268DB"/>
    <w:rsid w:val="00240AAE"/>
    <w:rsid w:val="002412F4"/>
    <w:rsid w:val="00266698"/>
    <w:rsid w:val="00273527"/>
    <w:rsid w:val="00281F4B"/>
    <w:rsid w:val="002B31AF"/>
    <w:rsid w:val="002D11B3"/>
    <w:rsid w:val="00302315"/>
    <w:rsid w:val="0030596B"/>
    <w:rsid w:val="00321485"/>
    <w:rsid w:val="00322675"/>
    <w:rsid w:val="003332DA"/>
    <w:rsid w:val="00355BF6"/>
    <w:rsid w:val="003E794D"/>
    <w:rsid w:val="003F5780"/>
    <w:rsid w:val="0042474A"/>
    <w:rsid w:val="0044008A"/>
    <w:rsid w:val="00495DAE"/>
    <w:rsid w:val="004971BD"/>
    <w:rsid w:val="004A456F"/>
    <w:rsid w:val="004B2721"/>
    <w:rsid w:val="004B5548"/>
    <w:rsid w:val="004B6B00"/>
    <w:rsid w:val="005003BB"/>
    <w:rsid w:val="00511F7F"/>
    <w:rsid w:val="005165A8"/>
    <w:rsid w:val="00577655"/>
    <w:rsid w:val="005C2AF0"/>
    <w:rsid w:val="005D4051"/>
    <w:rsid w:val="005E1261"/>
    <w:rsid w:val="005F1DC4"/>
    <w:rsid w:val="00632482"/>
    <w:rsid w:val="00644A8D"/>
    <w:rsid w:val="00646C86"/>
    <w:rsid w:val="006B1F82"/>
    <w:rsid w:val="006B69EC"/>
    <w:rsid w:val="006D4339"/>
    <w:rsid w:val="006E14EE"/>
    <w:rsid w:val="006F3B8A"/>
    <w:rsid w:val="006F69D3"/>
    <w:rsid w:val="006F7459"/>
    <w:rsid w:val="007059D1"/>
    <w:rsid w:val="00705AD4"/>
    <w:rsid w:val="007316A8"/>
    <w:rsid w:val="007623F3"/>
    <w:rsid w:val="00773E2B"/>
    <w:rsid w:val="00774329"/>
    <w:rsid w:val="007E028C"/>
    <w:rsid w:val="007E3218"/>
    <w:rsid w:val="007E739F"/>
    <w:rsid w:val="00806BF4"/>
    <w:rsid w:val="00820D36"/>
    <w:rsid w:val="00831A2D"/>
    <w:rsid w:val="00831C88"/>
    <w:rsid w:val="00845F8C"/>
    <w:rsid w:val="00852F94"/>
    <w:rsid w:val="008753DB"/>
    <w:rsid w:val="00881509"/>
    <w:rsid w:val="008855DC"/>
    <w:rsid w:val="00891427"/>
    <w:rsid w:val="008D599B"/>
    <w:rsid w:val="008E7A69"/>
    <w:rsid w:val="008F3A6F"/>
    <w:rsid w:val="009117A3"/>
    <w:rsid w:val="0091434A"/>
    <w:rsid w:val="00922AA2"/>
    <w:rsid w:val="00932CF6"/>
    <w:rsid w:val="00950D8A"/>
    <w:rsid w:val="00994F74"/>
    <w:rsid w:val="009C6114"/>
    <w:rsid w:val="009D3C6C"/>
    <w:rsid w:val="009E3A85"/>
    <w:rsid w:val="00A05C06"/>
    <w:rsid w:val="00A2155C"/>
    <w:rsid w:val="00A43913"/>
    <w:rsid w:val="00A46EDC"/>
    <w:rsid w:val="00A77B3E"/>
    <w:rsid w:val="00A80B08"/>
    <w:rsid w:val="00A83741"/>
    <w:rsid w:val="00AB7551"/>
    <w:rsid w:val="00AE16D2"/>
    <w:rsid w:val="00AF320C"/>
    <w:rsid w:val="00B112EC"/>
    <w:rsid w:val="00B167B3"/>
    <w:rsid w:val="00B35A88"/>
    <w:rsid w:val="00B50D12"/>
    <w:rsid w:val="00B701E7"/>
    <w:rsid w:val="00B811A0"/>
    <w:rsid w:val="00B9044B"/>
    <w:rsid w:val="00BA4DBB"/>
    <w:rsid w:val="00BA71C2"/>
    <w:rsid w:val="00BB33A4"/>
    <w:rsid w:val="00BC6116"/>
    <w:rsid w:val="00BE3A1C"/>
    <w:rsid w:val="00C21550"/>
    <w:rsid w:val="00C26774"/>
    <w:rsid w:val="00C41652"/>
    <w:rsid w:val="00C5349E"/>
    <w:rsid w:val="00C658EF"/>
    <w:rsid w:val="00C81326"/>
    <w:rsid w:val="00C81E52"/>
    <w:rsid w:val="00C8329A"/>
    <w:rsid w:val="00C86FF4"/>
    <w:rsid w:val="00CA57C3"/>
    <w:rsid w:val="00CD1B8C"/>
    <w:rsid w:val="00CE7D41"/>
    <w:rsid w:val="00CF61FA"/>
    <w:rsid w:val="00D03AA5"/>
    <w:rsid w:val="00D048BD"/>
    <w:rsid w:val="00D10021"/>
    <w:rsid w:val="00D22F40"/>
    <w:rsid w:val="00D334B6"/>
    <w:rsid w:val="00D33D33"/>
    <w:rsid w:val="00D44FC7"/>
    <w:rsid w:val="00D46282"/>
    <w:rsid w:val="00D55FDE"/>
    <w:rsid w:val="00D72C7E"/>
    <w:rsid w:val="00DA17C2"/>
    <w:rsid w:val="00DA7DFA"/>
    <w:rsid w:val="00DB1723"/>
    <w:rsid w:val="00DC0CED"/>
    <w:rsid w:val="00DD1E98"/>
    <w:rsid w:val="00E17207"/>
    <w:rsid w:val="00E2506D"/>
    <w:rsid w:val="00E360B1"/>
    <w:rsid w:val="00E42F84"/>
    <w:rsid w:val="00E57BF7"/>
    <w:rsid w:val="00E6618C"/>
    <w:rsid w:val="00E85AF5"/>
    <w:rsid w:val="00E867C1"/>
    <w:rsid w:val="00EA03E6"/>
    <w:rsid w:val="00EA3CDA"/>
    <w:rsid w:val="00EB29D9"/>
    <w:rsid w:val="00EB5FE8"/>
    <w:rsid w:val="00EE752B"/>
    <w:rsid w:val="00EF0540"/>
    <w:rsid w:val="00F34A46"/>
    <w:rsid w:val="00F645E2"/>
    <w:rsid w:val="00F76C07"/>
    <w:rsid w:val="00F818F9"/>
    <w:rsid w:val="00F86F19"/>
    <w:rsid w:val="00F8747A"/>
    <w:rsid w:val="00FC7075"/>
    <w:rsid w:val="00FD1F5D"/>
    <w:rsid w:val="00FD4EB5"/>
    <w:rsid w:val="00FF2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6D2"/>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line="240" w:lineRule="auto"/>
      <w:outlineLvl w:val="0"/>
    </w:pPr>
    <w:rPr>
      <w:rFonts w:ascii="Arial" w:eastAsia="Arial" w:hAnsi="Arial" w:cs="Arial"/>
      <w:b/>
      <w:bCs/>
      <w:sz w:val="32"/>
      <w:szCs w:val="32"/>
    </w:rPr>
  </w:style>
  <w:style w:type="paragraph" w:styleId="Heading2">
    <w:name w:val="heading 2"/>
    <w:basedOn w:val="Normal"/>
    <w:next w:val="Normal"/>
    <w:qFormat/>
    <w:rsid w:val="00EF7B96"/>
    <w:pPr>
      <w:spacing w:after="0" w:line="240" w:lineRule="auto"/>
      <w:outlineLvl w:val="1"/>
    </w:pPr>
    <w:rPr>
      <w:rFonts w:ascii="Times New Roman" w:eastAsia="Times New Roman" w:hAnsi="Times New Roman" w:cs="Times New Roman"/>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FDE"/>
    <w:pPr>
      <w:ind w:left="720"/>
      <w:contextualSpacing/>
    </w:pPr>
    <w:rPr>
      <w:rFonts w:cs="Times New Roman"/>
      <w:color w:val="auto"/>
    </w:rPr>
  </w:style>
  <w:style w:type="table" w:styleId="TableGrid">
    <w:name w:val="Table Grid"/>
    <w:basedOn w:val="TableNormal"/>
    <w:rsid w:val="001B0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AF320C"/>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gst.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ACC40-B7C2-4A65-9F84-D73862B4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7104</CharactersWithSpaces>
  <SharedDoc>false</SharedDoc>
  <HLinks>
    <vt:vector size="6" baseType="variant">
      <vt:variant>
        <vt:i4>7209002</vt:i4>
      </vt:variant>
      <vt:variant>
        <vt:i4>0</vt:i4>
      </vt:variant>
      <vt:variant>
        <vt:i4>0</vt:i4>
      </vt:variant>
      <vt:variant>
        <vt:i4>5</vt:i4>
      </vt:variant>
      <vt:variant>
        <vt:lpwstr>http://www.vgst.in/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divya</dc:creator>
  <cp:lastModifiedBy>Unknown User</cp:lastModifiedBy>
  <cp:revision>6</cp:revision>
  <cp:lastPrinted>2014-09-16T06:56:00Z</cp:lastPrinted>
  <dcterms:created xsi:type="dcterms:W3CDTF">2014-09-14T15:56:00Z</dcterms:created>
  <dcterms:modified xsi:type="dcterms:W3CDTF">2014-09-18T17:22:00Z</dcterms:modified>
</cp:coreProperties>
</file>