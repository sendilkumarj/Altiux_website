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FE1" w:rsidRPr="00677E62" w:rsidRDefault="003D50BD" w:rsidP="006F0018">
      <w:pPr>
        <w:pStyle w:val="Heading5"/>
        <w:tabs>
          <w:tab w:val="left" w:pos="0"/>
        </w:tabs>
        <w:rPr>
          <w:rFonts w:ascii="Verdana" w:hAnsi="Verdana"/>
          <w:b w:val="0"/>
          <w:bCs w:val="0"/>
          <w:iCs w:val="0"/>
          <w:color w:val="215868"/>
          <w:sz w:val="20"/>
          <w:lang w:val="pt-BR"/>
        </w:rPr>
      </w:pPr>
      <w:r w:rsidRPr="00677E62">
        <w:rPr>
          <w:rFonts w:ascii="Verdana" w:hAnsi="Verdana"/>
          <w:i w:val="0"/>
          <w:color w:val="215868"/>
          <w:sz w:val="20"/>
          <w:lang w:val="pt-BR"/>
        </w:rPr>
        <w:t>VARALAKSHMI</w:t>
      </w:r>
      <w:r w:rsidR="00DA0FE1" w:rsidRPr="00677E62">
        <w:rPr>
          <w:rFonts w:ascii="Verdana" w:hAnsi="Verdana"/>
          <w:i w:val="0"/>
          <w:color w:val="215868"/>
          <w:sz w:val="20"/>
          <w:lang w:val="pt-BR"/>
        </w:rPr>
        <w:t>. P</w:t>
      </w:r>
      <w:r w:rsidRPr="00677E62">
        <w:rPr>
          <w:rFonts w:ascii="Verdana" w:hAnsi="Verdana"/>
          <w:i w:val="0"/>
          <w:color w:val="215868"/>
          <w:sz w:val="20"/>
          <w:lang w:val="pt-BR"/>
        </w:rPr>
        <w:t xml:space="preserve">ONNA     </w:t>
      </w:r>
      <w:r w:rsidR="004A0452">
        <w:rPr>
          <w:rFonts w:ascii="Verdana" w:hAnsi="Verdana"/>
          <w:i w:val="0"/>
          <w:color w:val="215868"/>
          <w:sz w:val="20"/>
          <w:lang w:val="pt-BR"/>
        </w:rPr>
        <w:t xml:space="preserve">       </w:t>
      </w:r>
      <w:r w:rsidR="00B7798A">
        <w:rPr>
          <w:rFonts w:ascii="Verdana" w:hAnsi="Verdana"/>
          <w:i w:val="0"/>
          <w:color w:val="215868"/>
          <w:sz w:val="20"/>
          <w:lang w:val="pt-BR"/>
        </w:rPr>
        <w:t>E-Mail:lakshmiponna@yahoo.com</w:t>
      </w:r>
      <w:r w:rsidR="006F0018" w:rsidRPr="00677E62">
        <w:rPr>
          <w:rFonts w:ascii="Verdana" w:hAnsi="Verdana"/>
          <w:i w:val="0"/>
          <w:color w:val="215868"/>
          <w:sz w:val="20"/>
          <w:lang w:val="pt-BR"/>
        </w:rPr>
        <w:tab/>
      </w:r>
      <w:r w:rsidR="00DA0FE1" w:rsidRPr="00677E62">
        <w:rPr>
          <w:rFonts w:ascii="Verdana" w:hAnsi="Verdana"/>
          <w:i w:val="0"/>
          <w:color w:val="215868"/>
          <w:sz w:val="20"/>
          <w:lang w:val="pt-BR"/>
        </w:rPr>
        <w:tab/>
      </w:r>
      <w:r w:rsidR="00DA0FE1" w:rsidRPr="00677E62">
        <w:rPr>
          <w:rFonts w:ascii="Verdana" w:hAnsi="Verdana"/>
          <w:i w:val="0"/>
          <w:color w:val="215868"/>
          <w:sz w:val="20"/>
          <w:lang w:val="pt-BR"/>
        </w:rPr>
        <w:tab/>
      </w:r>
      <w:r w:rsidR="00DA0FE1" w:rsidRPr="00677E62">
        <w:rPr>
          <w:rFonts w:ascii="Verdana" w:hAnsi="Verdana"/>
          <w:i w:val="0"/>
          <w:color w:val="215868"/>
          <w:sz w:val="20"/>
          <w:lang w:val="pt-BR"/>
        </w:rPr>
        <w:tab/>
      </w:r>
      <w:r w:rsidR="00DA0FE1" w:rsidRPr="00677E62">
        <w:rPr>
          <w:rFonts w:ascii="Verdana" w:hAnsi="Verdana"/>
          <w:i w:val="0"/>
          <w:color w:val="215868"/>
          <w:sz w:val="20"/>
          <w:lang w:val="pt-BR"/>
        </w:rPr>
        <w:tab/>
      </w:r>
      <w:r w:rsidR="00DA0FE1" w:rsidRPr="00677E62">
        <w:rPr>
          <w:rFonts w:ascii="Verdana" w:hAnsi="Verdana"/>
          <w:i w:val="0"/>
          <w:color w:val="215868"/>
          <w:sz w:val="20"/>
          <w:lang w:val="pt-BR"/>
        </w:rPr>
        <w:tab/>
      </w:r>
      <w:r w:rsidRPr="00677E62">
        <w:rPr>
          <w:rFonts w:ascii="Verdana" w:hAnsi="Verdana"/>
          <w:i w:val="0"/>
          <w:color w:val="215868"/>
          <w:sz w:val="20"/>
          <w:lang w:val="pt-BR"/>
        </w:rPr>
        <w:t xml:space="preserve">           Mobile: 9535784848</w:t>
      </w:r>
    </w:p>
    <w:p w:rsidR="004A4078" w:rsidRPr="006F0018" w:rsidRDefault="004A4078">
      <w:pPr>
        <w:pBdr>
          <w:bottom w:val="double" w:sz="8" w:space="1" w:color="000000"/>
        </w:pBdr>
        <w:jc w:val="both"/>
        <w:rPr>
          <w:rFonts w:ascii="Verdana" w:hAnsi="Verdana" w:cs="Tahoma"/>
          <w:sz w:val="6"/>
          <w:szCs w:val="6"/>
          <w:lang w:val="pt-BR"/>
        </w:rPr>
      </w:pPr>
    </w:p>
    <w:p w:rsidR="00DA0FE1" w:rsidRPr="006F0018" w:rsidRDefault="00DA0FE1">
      <w:pPr>
        <w:pBdr>
          <w:bottom w:val="double" w:sz="8" w:space="1" w:color="000000"/>
        </w:pBdr>
        <w:jc w:val="both"/>
        <w:rPr>
          <w:rFonts w:ascii="Verdana" w:hAnsi="Verdana" w:cs="Tahoma"/>
          <w:sz w:val="6"/>
          <w:szCs w:val="6"/>
          <w:lang w:val="pt-BR"/>
        </w:rPr>
      </w:pPr>
    </w:p>
    <w:p w:rsidR="00B442CE" w:rsidRPr="006F0018" w:rsidRDefault="00B442CE" w:rsidP="00B442CE">
      <w:pPr>
        <w:jc w:val="both"/>
        <w:rPr>
          <w:rFonts w:ascii="Verdana" w:hAnsi="Verdana" w:cs="Tahoma"/>
          <w:sz w:val="17"/>
          <w:szCs w:val="17"/>
          <w:lang w:val="pt-BR"/>
        </w:rPr>
      </w:pPr>
    </w:p>
    <w:p w:rsidR="00B442CE" w:rsidRPr="006F0018" w:rsidRDefault="00B442CE" w:rsidP="00B442CE">
      <w:pPr>
        <w:pBdr>
          <w:bottom w:val="single" w:sz="8" w:space="1" w:color="000000"/>
        </w:pBdr>
        <w:shd w:val="clear" w:color="auto" w:fill="E0E0E0"/>
        <w:jc w:val="center"/>
        <w:rPr>
          <w:rFonts w:ascii="Verdana" w:hAnsi="Verdana" w:cs="Tahoma"/>
          <w:b/>
          <w:smallCaps/>
          <w:sz w:val="18"/>
          <w:szCs w:val="18"/>
          <w:lang w:val="pt-BR"/>
        </w:rPr>
      </w:pPr>
      <w:r w:rsidRPr="006F0018">
        <w:rPr>
          <w:rFonts w:ascii="Verdana" w:hAnsi="Verdana" w:cs="Tahoma"/>
          <w:b/>
          <w:smallCaps/>
          <w:sz w:val="18"/>
          <w:szCs w:val="18"/>
          <w:lang w:val="pt-BR"/>
        </w:rPr>
        <w:t>OBJECTIVE</w:t>
      </w:r>
    </w:p>
    <w:p w:rsidR="00B442CE" w:rsidRPr="006F0018" w:rsidRDefault="00B442CE" w:rsidP="00836158">
      <w:pPr>
        <w:spacing w:before="40" w:after="40"/>
        <w:jc w:val="both"/>
        <w:rPr>
          <w:rFonts w:ascii="Verdana" w:hAnsi="Verdana"/>
          <w:sz w:val="18"/>
          <w:szCs w:val="18"/>
          <w:lang w:val="pt-BR"/>
        </w:rPr>
      </w:pPr>
    </w:p>
    <w:p w:rsidR="00B442CE" w:rsidRPr="00775D07" w:rsidRDefault="00F11C58" w:rsidP="00836158">
      <w:pPr>
        <w:spacing w:after="60"/>
        <w:jc w:val="both"/>
        <w:rPr>
          <w:rFonts w:asciiTheme="minorHAnsi" w:hAnsiTheme="minorHAnsi" w:cs="Tahoma"/>
          <w:sz w:val="22"/>
          <w:szCs w:val="22"/>
        </w:rPr>
      </w:pPr>
      <w:r w:rsidRPr="00775D07">
        <w:rPr>
          <w:rFonts w:asciiTheme="minorHAnsi" w:hAnsiTheme="minorHAnsi" w:cs="Tahoma"/>
          <w:sz w:val="22"/>
          <w:szCs w:val="22"/>
        </w:rPr>
        <w:t xml:space="preserve">To play key role </w:t>
      </w:r>
      <w:r w:rsidR="0014632C" w:rsidRPr="00775D07">
        <w:rPr>
          <w:rFonts w:asciiTheme="minorHAnsi" w:hAnsiTheme="minorHAnsi" w:cs="Tahoma"/>
          <w:sz w:val="22"/>
          <w:szCs w:val="22"/>
        </w:rPr>
        <w:t>in</w:t>
      </w:r>
      <w:r w:rsidR="0086712A" w:rsidRPr="00775D07">
        <w:rPr>
          <w:rFonts w:asciiTheme="minorHAnsi" w:hAnsiTheme="minorHAnsi" w:cs="Tahoma"/>
          <w:sz w:val="22"/>
          <w:szCs w:val="22"/>
        </w:rPr>
        <w:t xml:space="preserve"> the field of</w:t>
      </w:r>
      <w:r w:rsidR="0014632C" w:rsidRPr="00775D07">
        <w:rPr>
          <w:rFonts w:asciiTheme="minorHAnsi" w:hAnsiTheme="minorHAnsi" w:cs="Tahoma"/>
          <w:sz w:val="22"/>
          <w:szCs w:val="22"/>
        </w:rPr>
        <w:t xml:space="preserve"> </w:t>
      </w:r>
      <w:r w:rsidR="0086712A" w:rsidRPr="00775D07">
        <w:rPr>
          <w:rFonts w:asciiTheme="minorHAnsi" w:hAnsiTheme="minorHAnsi" w:cs="Tahoma"/>
          <w:sz w:val="22"/>
          <w:szCs w:val="22"/>
        </w:rPr>
        <w:t xml:space="preserve">Software Testing and </w:t>
      </w:r>
      <w:r w:rsidR="00B442CE" w:rsidRPr="00775D07">
        <w:rPr>
          <w:rFonts w:asciiTheme="minorHAnsi" w:hAnsiTheme="minorHAnsi" w:cs="Tahoma"/>
          <w:sz w:val="22"/>
          <w:szCs w:val="22"/>
        </w:rPr>
        <w:t xml:space="preserve">achieve organization goals with Customer centric focus, </w:t>
      </w:r>
      <w:r w:rsidRPr="00775D07">
        <w:rPr>
          <w:rFonts w:asciiTheme="minorHAnsi" w:hAnsiTheme="minorHAnsi" w:cs="Tahoma"/>
          <w:sz w:val="22"/>
          <w:szCs w:val="22"/>
        </w:rPr>
        <w:t xml:space="preserve">continuous </w:t>
      </w:r>
      <w:r w:rsidR="00B442CE" w:rsidRPr="00775D07">
        <w:rPr>
          <w:rFonts w:asciiTheme="minorHAnsi" w:hAnsiTheme="minorHAnsi" w:cs="Tahoma"/>
          <w:sz w:val="22"/>
          <w:szCs w:val="22"/>
        </w:rPr>
        <w:t xml:space="preserve">performance </w:t>
      </w:r>
      <w:r w:rsidRPr="00775D07">
        <w:rPr>
          <w:rFonts w:asciiTheme="minorHAnsi" w:hAnsiTheme="minorHAnsi" w:cs="Tahoma"/>
          <w:sz w:val="22"/>
          <w:szCs w:val="22"/>
        </w:rPr>
        <w:t>improvement, productivity improvement</w:t>
      </w:r>
      <w:r w:rsidR="0086712A" w:rsidRPr="00775D07">
        <w:rPr>
          <w:rFonts w:asciiTheme="minorHAnsi" w:hAnsiTheme="minorHAnsi" w:cs="Tahoma"/>
          <w:sz w:val="22"/>
          <w:szCs w:val="22"/>
        </w:rPr>
        <w:t xml:space="preserve"> and utilize my expertise in analytical, functional plus interpersonal communication skills on challenging projects</w:t>
      </w:r>
      <w:r w:rsidR="003C00D0" w:rsidRPr="00775D07">
        <w:rPr>
          <w:rFonts w:asciiTheme="minorHAnsi" w:hAnsiTheme="minorHAnsi" w:cs="Tahoma"/>
          <w:sz w:val="22"/>
          <w:szCs w:val="22"/>
        </w:rPr>
        <w:t>.</w:t>
      </w:r>
    </w:p>
    <w:p w:rsidR="0086712A" w:rsidRPr="005B1B80" w:rsidRDefault="0086712A">
      <w:pPr>
        <w:spacing w:after="60"/>
        <w:rPr>
          <w:rFonts w:ascii="Verdana" w:hAnsi="Verdana" w:cs="Tahoma"/>
          <w:sz w:val="18"/>
          <w:szCs w:val="18"/>
        </w:rPr>
      </w:pPr>
    </w:p>
    <w:p w:rsidR="001A4026" w:rsidRPr="005B1B80" w:rsidRDefault="001A4026" w:rsidP="001A4026">
      <w:pPr>
        <w:pBdr>
          <w:bottom w:val="single" w:sz="8" w:space="1" w:color="000000"/>
        </w:pBdr>
        <w:shd w:val="clear" w:color="auto" w:fill="E0E0E0"/>
        <w:jc w:val="center"/>
        <w:rPr>
          <w:rFonts w:ascii="Verdana" w:hAnsi="Verdana" w:cs="Tahoma"/>
          <w:b/>
          <w:smallCaps/>
          <w:sz w:val="18"/>
          <w:szCs w:val="18"/>
        </w:rPr>
      </w:pPr>
      <w:r w:rsidRPr="005B1B80">
        <w:rPr>
          <w:rFonts w:ascii="Verdana" w:hAnsi="Verdana" w:cs="Tahoma"/>
          <w:b/>
          <w:smallCaps/>
          <w:sz w:val="18"/>
          <w:szCs w:val="18"/>
        </w:rPr>
        <w:t>PROFILE SUMMARY</w:t>
      </w:r>
    </w:p>
    <w:p w:rsidR="001A4026" w:rsidRPr="005B1B80" w:rsidRDefault="001A4026">
      <w:pPr>
        <w:spacing w:after="60"/>
        <w:rPr>
          <w:rFonts w:ascii="Verdana" w:hAnsi="Verdana" w:cs="Tahoma"/>
          <w:sz w:val="18"/>
          <w:szCs w:val="18"/>
        </w:rPr>
      </w:pPr>
    </w:p>
    <w:p w:rsidR="004A4078" w:rsidRPr="005B1B80" w:rsidRDefault="004A4078">
      <w:pPr>
        <w:spacing w:after="60"/>
        <w:rPr>
          <w:rFonts w:ascii="Verdana" w:hAnsi="Verdana"/>
          <w:b/>
          <w:sz w:val="18"/>
          <w:szCs w:val="18"/>
          <w:u w:val="single"/>
        </w:rPr>
      </w:pPr>
      <w:r w:rsidRPr="005B1B80">
        <w:rPr>
          <w:rFonts w:ascii="Verdana" w:hAnsi="Verdana"/>
          <w:b/>
          <w:sz w:val="18"/>
          <w:szCs w:val="18"/>
          <w:u w:val="single"/>
        </w:rPr>
        <w:t>Profile at a Glance:</w:t>
      </w:r>
    </w:p>
    <w:p w:rsidR="009D3665" w:rsidRPr="00245A2D" w:rsidRDefault="006D7AC8" w:rsidP="006D7AC8">
      <w:pPr>
        <w:numPr>
          <w:ilvl w:val="0"/>
          <w:numId w:val="14"/>
        </w:numPr>
        <w:tabs>
          <w:tab w:val="left" w:pos="0"/>
        </w:tabs>
        <w:suppressAutoHyphens w:val="0"/>
        <w:spacing w:after="60"/>
        <w:jc w:val="both"/>
        <w:rPr>
          <w:rFonts w:asciiTheme="minorHAnsi" w:eastAsia="Arial Unicode MS" w:hAnsiTheme="minorHAnsi" w:cs="Arial"/>
          <w:sz w:val="22"/>
          <w:szCs w:val="22"/>
        </w:rPr>
      </w:pPr>
      <w:r w:rsidRPr="00245A2D">
        <w:rPr>
          <w:rFonts w:asciiTheme="minorHAnsi" w:eastAsia="Arial Unicode MS" w:hAnsiTheme="minorHAnsi" w:cs="Arial"/>
          <w:sz w:val="22"/>
          <w:szCs w:val="22"/>
        </w:rPr>
        <w:t xml:space="preserve">Having 8+ Years of Exp in </w:t>
      </w:r>
      <w:r w:rsidR="009D3665" w:rsidRPr="00245A2D">
        <w:rPr>
          <w:rFonts w:asciiTheme="minorHAnsi" w:eastAsia="Arial Unicode MS" w:hAnsiTheme="minorHAnsi" w:cs="Arial"/>
          <w:sz w:val="22"/>
          <w:szCs w:val="22"/>
        </w:rPr>
        <w:t xml:space="preserve"> IT</w:t>
      </w:r>
      <w:r w:rsidRPr="00245A2D">
        <w:rPr>
          <w:rFonts w:asciiTheme="minorHAnsi" w:eastAsia="Arial Unicode MS" w:hAnsiTheme="minorHAnsi" w:cs="Arial"/>
          <w:sz w:val="22"/>
          <w:szCs w:val="22"/>
        </w:rPr>
        <w:t xml:space="preserve"> industry out of which for </w:t>
      </w:r>
      <w:r w:rsidR="002F1613">
        <w:rPr>
          <w:rFonts w:asciiTheme="minorHAnsi" w:eastAsia="Arial Unicode MS" w:hAnsiTheme="minorHAnsi" w:cs="Arial"/>
          <w:sz w:val="22"/>
          <w:szCs w:val="22"/>
        </w:rPr>
        <w:t>2</w:t>
      </w:r>
      <w:r w:rsidR="009D3665" w:rsidRPr="00245A2D">
        <w:rPr>
          <w:rFonts w:asciiTheme="minorHAnsi" w:eastAsia="Arial Unicode MS" w:hAnsiTheme="minorHAnsi" w:cs="Arial"/>
          <w:sz w:val="22"/>
          <w:szCs w:val="22"/>
        </w:rPr>
        <w:t xml:space="preserve">+ Years </w:t>
      </w:r>
      <w:r w:rsidRPr="00245A2D">
        <w:rPr>
          <w:rFonts w:asciiTheme="minorHAnsi" w:eastAsia="Arial Unicode MS" w:hAnsiTheme="minorHAnsi" w:cs="Arial"/>
          <w:sz w:val="22"/>
          <w:szCs w:val="22"/>
        </w:rPr>
        <w:t xml:space="preserve">I have worked as </w:t>
      </w:r>
      <w:r w:rsidR="009D3665" w:rsidRPr="00245A2D">
        <w:rPr>
          <w:rFonts w:asciiTheme="minorHAnsi" w:eastAsia="Arial Unicode MS" w:hAnsiTheme="minorHAnsi" w:cs="Arial"/>
          <w:sz w:val="22"/>
          <w:szCs w:val="22"/>
        </w:rPr>
        <w:t xml:space="preserve"> .Net Developer using C# code.</w:t>
      </w:r>
    </w:p>
    <w:p w:rsidR="0086712A" w:rsidRPr="00245A2D" w:rsidRDefault="0086712A" w:rsidP="00836158">
      <w:pPr>
        <w:numPr>
          <w:ilvl w:val="0"/>
          <w:numId w:val="14"/>
        </w:numPr>
        <w:tabs>
          <w:tab w:val="left" w:pos="0"/>
        </w:tabs>
        <w:suppressAutoHyphens w:val="0"/>
        <w:spacing w:after="60"/>
        <w:jc w:val="both"/>
        <w:rPr>
          <w:rFonts w:asciiTheme="minorHAnsi" w:eastAsia="Arial Unicode MS" w:hAnsiTheme="minorHAnsi" w:cs="Arial"/>
          <w:sz w:val="22"/>
          <w:szCs w:val="22"/>
        </w:rPr>
      </w:pPr>
      <w:r w:rsidRPr="00245A2D">
        <w:rPr>
          <w:rFonts w:asciiTheme="minorHAnsi" w:eastAsia="Arial Unicode MS" w:hAnsiTheme="minorHAnsi" w:cs="Arial"/>
          <w:sz w:val="22"/>
          <w:szCs w:val="22"/>
        </w:rPr>
        <w:t xml:space="preserve">Having </w:t>
      </w:r>
      <w:r w:rsidR="00C113FA">
        <w:rPr>
          <w:rFonts w:asciiTheme="minorHAnsi" w:eastAsia="Arial Unicode MS" w:hAnsiTheme="minorHAnsi" w:cs="Arial"/>
          <w:sz w:val="22"/>
          <w:szCs w:val="22"/>
        </w:rPr>
        <w:t>8</w:t>
      </w:r>
      <w:r w:rsidRPr="00245A2D">
        <w:rPr>
          <w:rFonts w:asciiTheme="minorHAnsi" w:eastAsia="Arial Unicode MS" w:hAnsiTheme="minorHAnsi" w:cs="Arial"/>
          <w:sz w:val="22"/>
          <w:szCs w:val="22"/>
        </w:rPr>
        <w:t xml:space="preserve">+ years of </w:t>
      </w:r>
      <w:r w:rsidR="00151CC2" w:rsidRPr="00245A2D">
        <w:rPr>
          <w:rFonts w:asciiTheme="minorHAnsi" w:eastAsia="Arial Unicode MS" w:hAnsiTheme="minorHAnsi" w:cs="Arial"/>
          <w:sz w:val="22"/>
          <w:szCs w:val="22"/>
        </w:rPr>
        <w:t>experience</w:t>
      </w:r>
      <w:r w:rsidRPr="00245A2D">
        <w:rPr>
          <w:rFonts w:asciiTheme="minorHAnsi" w:eastAsia="Arial Unicode MS" w:hAnsiTheme="minorHAnsi" w:cs="Arial"/>
          <w:sz w:val="22"/>
          <w:szCs w:val="22"/>
        </w:rPr>
        <w:t xml:space="preserve"> in diversified fields of </w:t>
      </w:r>
      <w:r w:rsidRPr="00245A2D">
        <w:rPr>
          <w:rFonts w:asciiTheme="minorHAnsi" w:eastAsia="Arial Unicode MS" w:hAnsiTheme="minorHAnsi" w:cs="Arial"/>
          <w:b/>
          <w:sz w:val="22"/>
          <w:szCs w:val="22"/>
        </w:rPr>
        <w:t>Software Testing</w:t>
      </w:r>
    </w:p>
    <w:p w:rsidR="000B24BE" w:rsidRPr="00245A2D" w:rsidRDefault="000B24BE" w:rsidP="00836158">
      <w:pPr>
        <w:numPr>
          <w:ilvl w:val="0"/>
          <w:numId w:val="14"/>
        </w:numPr>
        <w:tabs>
          <w:tab w:val="left" w:pos="0"/>
        </w:tabs>
        <w:suppressAutoHyphens w:val="0"/>
        <w:spacing w:after="60"/>
        <w:jc w:val="both"/>
        <w:rPr>
          <w:rFonts w:asciiTheme="minorHAnsi" w:eastAsia="Arial Unicode MS" w:hAnsiTheme="minorHAnsi" w:cs="Arial"/>
          <w:sz w:val="22"/>
          <w:szCs w:val="22"/>
        </w:rPr>
      </w:pPr>
      <w:r w:rsidRPr="00245A2D">
        <w:rPr>
          <w:rFonts w:asciiTheme="minorHAnsi" w:eastAsia="Arial Unicode MS" w:hAnsiTheme="minorHAnsi" w:cs="Arial"/>
          <w:sz w:val="22"/>
          <w:szCs w:val="22"/>
        </w:rPr>
        <w:t xml:space="preserve">Having </w:t>
      </w:r>
      <w:r w:rsidR="00026001" w:rsidRPr="00245A2D">
        <w:rPr>
          <w:rFonts w:asciiTheme="minorHAnsi" w:eastAsia="Arial Unicode MS" w:hAnsiTheme="minorHAnsi" w:cs="Arial"/>
          <w:sz w:val="22"/>
          <w:szCs w:val="22"/>
        </w:rPr>
        <w:t>1</w:t>
      </w:r>
      <w:r w:rsidRPr="00245A2D">
        <w:rPr>
          <w:rFonts w:asciiTheme="minorHAnsi" w:eastAsia="Arial Unicode MS" w:hAnsiTheme="minorHAnsi" w:cs="Arial"/>
          <w:sz w:val="22"/>
          <w:szCs w:val="22"/>
        </w:rPr>
        <w:t>+years of exp in</w:t>
      </w:r>
      <w:r w:rsidRPr="00245A2D">
        <w:rPr>
          <w:rFonts w:asciiTheme="minorHAnsi" w:eastAsia="Arial Unicode MS" w:hAnsiTheme="minorHAnsi" w:cs="Arial"/>
          <w:b/>
          <w:sz w:val="22"/>
          <w:szCs w:val="22"/>
        </w:rPr>
        <w:t xml:space="preserve"> coded UI(VSTS) Testing</w:t>
      </w:r>
    </w:p>
    <w:p w:rsidR="00457DF8" w:rsidRPr="00245A2D" w:rsidRDefault="00245A2D" w:rsidP="00457DF8">
      <w:pPr>
        <w:pStyle w:val="BodyText"/>
        <w:numPr>
          <w:ilvl w:val="0"/>
          <w:numId w:val="14"/>
        </w:numPr>
        <w:suppressAutoHyphens w:val="0"/>
        <w:spacing w:after="0" w:line="360" w:lineRule="auto"/>
        <w:jc w:val="both"/>
        <w:rPr>
          <w:rFonts w:asciiTheme="minorHAnsi" w:hAnsiTheme="minorHAnsi" w:cs="Calibri"/>
          <w:sz w:val="22"/>
          <w:szCs w:val="22"/>
        </w:rPr>
      </w:pPr>
      <w:r>
        <w:rPr>
          <w:rFonts w:asciiTheme="minorHAnsi" w:hAnsiTheme="minorHAnsi" w:cs="Calibri"/>
          <w:sz w:val="22"/>
          <w:szCs w:val="22"/>
        </w:rPr>
        <w:t>Hav</w:t>
      </w:r>
      <w:r w:rsidR="00457DF8" w:rsidRPr="00245A2D">
        <w:rPr>
          <w:rFonts w:asciiTheme="minorHAnsi" w:hAnsiTheme="minorHAnsi" w:cs="Calibri"/>
          <w:sz w:val="22"/>
          <w:szCs w:val="22"/>
        </w:rPr>
        <w:t>ing 4+</w:t>
      </w:r>
      <w:r w:rsidR="00457DF8" w:rsidRPr="00245A2D">
        <w:rPr>
          <w:rFonts w:asciiTheme="minorHAnsi" w:hAnsiTheme="minorHAnsi" w:cs="Calibri"/>
          <w:b/>
          <w:bCs/>
          <w:sz w:val="22"/>
          <w:szCs w:val="22"/>
        </w:rPr>
        <w:t xml:space="preserve"> </w:t>
      </w:r>
      <w:r w:rsidR="00457DF8" w:rsidRPr="00245A2D">
        <w:rPr>
          <w:rFonts w:asciiTheme="minorHAnsi" w:hAnsiTheme="minorHAnsi" w:cs="Calibri"/>
          <w:sz w:val="22"/>
          <w:szCs w:val="22"/>
        </w:rPr>
        <w:t xml:space="preserve">years of experience in Oracle Apps testing, with a </w:t>
      </w:r>
      <w:r w:rsidRPr="00245A2D">
        <w:rPr>
          <w:rFonts w:asciiTheme="minorHAnsi" w:hAnsiTheme="minorHAnsi" w:cs="Calibri"/>
          <w:sz w:val="22"/>
          <w:szCs w:val="22"/>
        </w:rPr>
        <w:t>Expert</w:t>
      </w:r>
      <w:r w:rsidR="00457DF8" w:rsidRPr="00245A2D">
        <w:rPr>
          <w:rFonts w:asciiTheme="minorHAnsi" w:hAnsiTheme="minorHAnsi" w:cs="Calibri"/>
          <w:sz w:val="22"/>
          <w:szCs w:val="22"/>
        </w:rPr>
        <w:t xml:space="preserve"> in the below modules</w:t>
      </w:r>
    </w:p>
    <w:p w:rsidR="00457DF8" w:rsidRPr="00245A2D" w:rsidRDefault="00457DF8" w:rsidP="00457DF8">
      <w:pPr>
        <w:pStyle w:val="BodyText"/>
        <w:numPr>
          <w:ilvl w:val="1"/>
          <w:numId w:val="14"/>
        </w:numPr>
        <w:suppressAutoHyphens w:val="0"/>
        <w:spacing w:after="0" w:line="360" w:lineRule="auto"/>
        <w:jc w:val="both"/>
        <w:rPr>
          <w:rFonts w:asciiTheme="minorHAnsi" w:hAnsiTheme="minorHAnsi" w:cs="Calibri"/>
          <w:sz w:val="22"/>
          <w:szCs w:val="22"/>
        </w:rPr>
      </w:pPr>
      <w:r w:rsidRPr="00245A2D">
        <w:rPr>
          <w:rFonts w:asciiTheme="minorHAnsi" w:hAnsiTheme="minorHAnsi" w:cs="Calibri"/>
          <w:sz w:val="22"/>
          <w:szCs w:val="22"/>
        </w:rPr>
        <w:t>OM (Order Management)</w:t>
      </w:r>
    </w:p>
    <w:p w:rsidR="00457DF8" w:rsidRPr="00245A2D" w:rsidRDefault="00245A2D" w:rsidP="00457DF8">
      <w:pPr>
        <w:pStyle w:val="BodyText"/>
        <w:numPr>
          <w:ilvl w:val="1"/>
          <w:numId w:val="14"/>
        </w:numPr>
        <w:suppressAutoHyphens w:val="0"/>
        <w:spacing w:after="0" w:line="360" w:lineRule="auto"/>
        <w:jc w:val="both"/>
        <w:rPr>
          <w:rFonts w:asciiTheme="minorHAnsi" w:hAnsiTheme="minorHAnsi" w:cs="Calibri"/>
          <w:sz w:val="22"/>
          <w:szCs w:val="22"/>
        </w:rPr>
      </w:pPr>
      <w:r w:rsidRPr="00245A2D">
        <w:rPr>
          <w:rFonts w:asciiTheme="minorHAnsi" w:hAnsiTheme="minorHAnsi" w:cs="Calibri"/>
          <w:sz w:val="22"/>
          <w:szCs w:val="22"/>
        </w:rPr>
        <w:t>CFO(customer Facing Output)</w:t>
      </w:r>
    </w:p>
    <w:p w:rsidR="00457DF8" w:rsidRPr="00245A2D" w:rsidRDefault="00245A2D" w:rsidP="00457DF8">
      <w:pPr>
        <w:pStyle w:val="BodyText"/>
        <w:numPr>
          <w:ilvl w:val="1"/>
          <w:numId w:val="14"/>
        </w:numPr>
        <w:suppressAutoHyphens w:val="0"/>
        <w:spacing w:after="0" w:line="360" w:lineRule="auto"/>
        <w:jc w:val="both"/>
        <w:rPr>
          <w:rFonts w:asciiTheme="minorHAnsi" w:hAnsiTheme="minorHAnsi" w:cs="Calibri"/>
          <w:sz w:val="22"/>
          <w:szCs w:val="22"/>
        </w:rPr>
      </w:pPr>
      <w:r w:rsidRPr="00245A2D">
        <w:rPr>
          <w:rFonts w:asciiTheme="minorHAnsi" w:hAnsiTheme="minorHAnsi" w:cs="Calibri"/>
          <w:sz w:val="22"/>
          <w:szCs w:val="22"/>
        </w:rPr>
        <w:t>AR(Account Receivable)</w:t>
      </w:r>
      <w:r w:rsidR="00457DF8" w:rsidRPr="00245A2D">
        <w:rPr>
          <w:rFonts w:asciiTheme="minorHAnsi" w:hAnsiTheme="minorHAnsi" w:cs="Calibri"/>
          <w:sz w:val="22"/>
          <w:szCs w:val="22"/>
        </w:rPr>
        <w:t xml:space="preserve"> </w:t>
      </w:r>
    </w:p>
    <w:p w:rsidR="00457DF8" w:rsidRPr="00245A2D" w:rsidRDefault="00245A2D" w:rsidP="00457DF8">
      <w:pPr>
        <w:pStyle w:val="BodyText"/>
        <w:numPr>
          <w:ilvl w:val="1"/>
          <w:numId w:val="14"/>
        </w:numPr>
        <w:suppressAutoHyphens w:val="0"/>
        <w:spacing w:after="0" w:line="360" w:lineRule="auto"/>
        <w:jc w:val="both"/>
        <w:rPr>
          <w:rFonts w:asciiTheme="minorHAnsi" w:hAnsiTheme="minorHAnsi" w:cs="Calibri"/>
          <w:sz w:val="22"/>
          <w:szCs w:val="22"/>
        </w:rPr>
      </w:pPr>
      <w:r w:rsidRPr="00245A2D">
        <w:rPr>
          <w:rFonts w:asciiTheme="minorHAnsi" w:hAnsiTheme="minorHAnsi" w:cs="Calibri"/>
          <w:sz w:val="22"/>
          <w:szCs w:val="22"/>
        </w:rPr>
        <w:t>Finance (FIN)</w:t>
      </w:r>
    </w:p>
    <w:p w:rsidR="00457DF8" w:rsidRPr="00447D19" w:rsidRDefault="00245A2D" w:rsidP="00447D19">
      <w:pPr>
        <w:pStyle w:val="BodyText"/>
        <w:numPr>
          <w:ilvl w:val="1"/>
          <w:numId w:val="14"/>
        </w:numPr>
        <w:suppressAutoHyphens w:val="0"/>
        <w:spacing w:after="0" w:line="360" w:lineRule="auto"/>
        <w:jc w:val="both"/>
        <w:rPr>
          <w:rFonts w:asciiTheme="minorHAnsi" w:hAnsiTheme="minorHAnsi" w:cs="Calibri"/>
          <w:sz w:val="22"/>
          <w:szCs w:val="22"/>
        </w:rPr>
      </w:pPr>
      <w:r w:rsidRPr="00245A2D">
        <w:rPr>
          <w:rFonts w:asciiTheme="minorHAnsi" w:hAnsiTheme="minorHAnsi" w:cs="Calibri"/>
          <w:sz w:val="22"/>
          <w:szCs w:val="22"/>
        </w:rPr>
        <w:t>Collection Agent.</w:t>
      </w:r>
    </w:p>
    <w:p w:rsidR="001C06B2" w:rsidRPr="00245A2D" w:rsidRDefault="009B3EDA" w:rsidP="00836158">
      <w:pPr>
        <w:numPr>
          <w:ilvl w:val="0"/>
          <w:numId w:val="14"/>
        </w:numPr>
        <w:tabs>
          <w:tab w:val="left" w:pos="0"/>
        </w:tabs>
        <w:suppressAutoHyphens w:val="0"/>
        <w:spacing w:after="60"/>
        <w:jc w:val="both"/>
        <w:rPr>
          <w:rFonts w:asciiTheme="minorHAnsi" w:eastAsia="Arial Unicode MS" w:hAnsiTheme="minorHAnsi" w:cs="Arial"/>
          <w:sz w:val="22"/>
          <w:szCs w:val="22"/>
        </w:rPr>
      </w:pPr>
      <w:r w:rsidRPr="00245A2D">
        <w:rPr>
          <w:rFonts w:asciiTheme="minorHAnsi" w:hAnsiTheme="minorHAnsi"/>
          <w:bCs/>
          <w:sz w:val="22"/>
          <w:szCs w:val="22"/>
        </w:rPr>
        <w:t>W</w:t>
      </w:r>
      <w:r w:rsidR="001C06B2" w:rsidRPr="00245A2D">
        <w:rPr>
          <w:rFonts w:asciiTheme="minorHAnsi" w:hAnsiTheme="minorHAnsi"/>
          <w:bCs/>
          <w:sz w:val="22"/>
          <w:szCs w:val="22"/>
        </w:rPr>
        <w:t>ork</w:t>
      </w:r>
      <w:r w:rsidRPr="00245A2D">
        <w:rPr>
          <w:rFonts w:asciiTheme="minorHAnsi" w:hAnsiTheme="minorHAnsi"/>
          <w:bCs/>
          <w:sz w:val="22"/>
          <w:szCs w:val="22"/>
        </w:rPr>
        <w:t>ed</w:t>
      </w:r>
      <w:r w:rsidR="001C06B2" w:rsidRPr="00245A2D">
        <w:rPr>
          <w:rFonts w:asciiTheme="minorHAnsi" w:hAnsiTheme="minorHAnsi"/>
          <w:bCs/>
          <w:sz w:val="22"/>
          <w:szCs w:val="22"/>
        </w:rPr>
        <w:t xml:space="preserve"> as Lead role for Oracle APPS</w:t>
      </w:r>
      <w:r w:rsidR="00E01ED5" w:rsidRPr="00245A2D">
        <w:rPr>
          <w:rFonts w:asciiTheme="minorHAnsi" w:hAnsiTheme="minorHAnsi"/>
          <w:bCs/>
          <w:sz w:val="22"/>
          <w:szCs w:val="22"/>
        </w:rPr>
        <w:t xml:space="preserve"> Sales module</w:t>
      </w:r>
      <w:r w:rsidR="001C06B2" w:rsidRPr="00245A2D">
        <w:rPr>
          <w:rFonts w:asciiTheme="minorHAnsi" w:hAnsiTheme="minorHAnsi"/>
          <w:bCs/>
          <w:sz w:val="22"/>
          <w:szCs w:val="22"/>
        </w:rPr>
        <w:t xml:space="preserve"> Testing in Dell International Service</w:t>
      </w:r>
      <w:r w:rsidR="00737AD9" w:rsidRPr="00245A2D">
        <w:rPr>
          <w:rFonts w:asciiTheme="minorHAnsi" w:hAnsiTheme="minorHAnsi"/>
          <w:bCs/>
          <w:sz w:val="22"/>
          <w:szCs w:val="22"/>
        </w:rPr>
        <w:t>.</w:t>
      </w:r>
    </w:p>
    <w:p w:rsidR="00737AD9" w:rsidRPr="00245A2D" w:rsidRDefault="00737AD9" w:rsidP="00737AD9">
      <w:pPr>
        <w:pStyle w:val="BodyText"/>
        <w:numPr>
          <w:ilvl w:val="0"/>
          <w:numId w:val="14"/>
        </w:numPr>
        <w:suppressAutoHyphens w:val="0"/>
        <w:spacing w:after="0" w:line="360" w:lineRule="auto"/>
        <w:jc w:val="both"/>
        <w:rPr>
          <w:rFonts w:asciiTheme="minorHAnsi" w:hAnsiTheme="minorHAnsi" w:cs="Calibri"/>
          <w:sz w:val="22"/>
          <w:szCs w:val="22"/>
        </w:rPr>
      </w:pPr>
      <w:r w:rsidRPr="00245A2D">
        <w:rPr>
          <w:rFonts w:asciiTheme="minorHAnsi" w:hAnsiTheme="minorHAnsi" w:cs="Calibri"/>
          <w:sz w:val="22"/>
          <w:szCs w:val="22"/>
        </w:rPr>
        <w:t>Expertise in all stages of testing, such as</w:t>
      </w:r>
    </w:p>
    <w:p w:rsidR="00737AD9" w:rsidRPr="00245A2D" w:rsidRDefault="00737AD9" w:rsidP="00737AD9">
      <w:pPr>
        <w:pStyle w:val="BodyText"/>
        <w:numPr>
          <w:ilvl w:val="1"/>
          <w:numId w:val="14"/>
        </w:numPr>
        <w:suppressAutoHyphens w:val="0"/>
        <w:spacing w:after="0" w:line="360" w:lineRule="auto"/>
        <w:jc w:val="both"/>
        <w:rPr>
          <w:rFonts w:asciiTheme="minorHAnsi" w:hAnsiTheme="minorHAnsi" w:cs="Calibri"/>
          <w:sz w:val="22"/>
          <w:szCs w:val="22"/>
        </w:rPr>
      </w:pPr>
      <w:r w:rsidRPr="00245A2D">
        <w:rPr>
          <w:rFonts w:asciiTheme="minorHAnsi" w:hAnsiTheme="minorHAnsi" w:cs="Calibri"/>
          <w:sz w:val="22"/>
          <w:szCs w:val="22"/>
        </w:rPr>
        <w:t>Requirement analysis</w:t>
      </w:r>
    </w:p>
    <w:p w:rsidR="00737AD9" w:rsidRPr="00245A2D" w:rsidRDefault="00737AD9" w:rsidP="00737AD9">
      <w:pPr>
        <w:pStyle w:val="BodyText"/>
        <w:numPr>
          <w:ilvl w:val="1"/>
          <w:numId w:val="14"/>
        </w:numPr>
        <w:suppressAutoHyphens w:val="0"/>
        <w:spacing w:after="0" w:line="360" w:lineRule="auto"/>
        <w:jc w:val="both"/>
        <w:rPr>
          <w:rFonts w:asciiTheme="minorHAnsi" w:hAnsiTheme="minorHAnsi" w:cs="Calibri"/>
          <w:sz w:val="22"/>
          <w:szCs w:val="22"/>
        </w:rPr>
      </w:pPr>
      <w:r w:rsidRPr="00245A2D">
        <w:rPr>
          <w:rFonts w:asciiTheme="minorHAnsi" w:hAnsiTheme="minorHAnsi" w:cs="Calibri"/>
          <w:sz w:val="22"/>
          <w:szCs w:val="22"/>
        </w:rPr>
        <w:t xml:space="preserve">Test planning </w:t>
      </w:r>
    </w:p>
    <w:p w:rsidR="00737AD9" w:rsidRPr="00245A2D" w:rsidRDefault="00737AD9" w:rsidP="00737AD9">
      <w:pPr>
        <w:pStyle w:val="BodyText"/>
        <w:numPr>
          <w:ilvl w:val="1"/>
          <w:numId w:val="14"/>
        </w:numPr>
        <w:suppressAutoHyphens w:val="0"/>
        <w:spacing w:after="0" w:line="360" w:lineRule="auto"/>
        <w:jc w:val="both"/>
        <w:rPr>
          <w:rFonts w:asciiTheme="minorHAnsi" w:hAnsiTheme="minorHAnsi" w:cs="Calibri"/>
          <w:sz w:val="22"/>
          <w:szCs w:val="22"/>
        </w:rPr>
      </w:pPr>
      <w:r w:rsidRPr="00245A2D">
        <w:rPr>
          <w:rFonts w:asciiTheme="minorHAnsi" w:hAnsiTheme="minorHAnsi" w:cs="Calibri"/>
          <w:sz w:val="22"/>
          <w:szCs w:val="22"/>
        </w:rPr>
        <w:t>Test Case creation</w:t>
      </w:r>
    </w:p>
    <w:p w:rsidR="00737AD9" w:rsidRPr="00245A2D" w:rsidRDefault="00737AD9" w:rsidP="00737AD9">
      <w:pPr>
        <w:pStyle w:val="BodyText"/>
        <w:numPr>
          <w:ilvl w:val="1"/>
          <w:numId w:val="14"/>
        </w:numPr>
        <w:suppressAutoHyphens w:val="0"/>
        <w:spacing w:after="0" w:line="360" w:lineRule="auto"/>
        <w:jc w:val="both"/>
        <w:rPr>
          <w:rFonts w:asciiTheme="minorHAnsi" w:hAnsiTheme="minorHAnsi" w:cs="Calibri"/>
          <w:sz w:val="22"/>
          <w:szCs w:val="22"/>
        </w:rPr>
      </w:pPr>
      <w:r w:rsidRPr="00245A2D">
        <w:rPr>
          <w:rFonts w:asciiTheme="minorHAnsi" w:hAnsiTheme="minorHAnsi" w:cs="Calibri"/>
          <w:sz w:val="22"/>
          <w:szCs w:val="22"/>
        </w:rPr>
        <w:t xml:space="preserve">Test execution </w:t>
      </w:r>
    </w:p>
    <w:p w:rsidR="00737AD9" w:rsidRPr="00245A2D" w:rsidRDefault="00737AD9" w:rsidP="00737AD9">
      <w:pPr>
        <w:pStyle w:val="BodyText"/>
        <w:numPr>
          <w:ilvl w:val="1"/>
          <w:numId w:val="14"/>
        </w:numPr>
        <w:suppressAutoHyphens w:val="0"/>
        <w:spacing w:after="0" w:line="360" w:lineRule="auto"/>
        <w:jc w:val="both"/>
        <w:rPr>
          <w:rFonts w:asciiTheme="minorHAnsi" w:hAnsiTheme="minorHAnsi" w:cs="Calibri"/>
          <w:sz w:val="22"/>
          <w:szCs w:val="22"/>
        </w:rPr>
      </w:pPr>
      <w:r w:rsidRPr="00245A2D">
        <w:rPr>
          <w:rFonts w:asciiTheme="minorHAnsi" w:hAnsiTheme="minorHAnsi" w:cs="Calibri"/>
          <w:sz w:val="22"/>
          <w:szCs w:val="22"/>
        </w:rPr>
        <w:t>Defect reporting and tracking using QC</w:t>
      </w:r>
    </w:p>
    <w:p w:rsidR="00737AD9" w:rsidRPr="00245A2D" w:rsidRDefault="00737AD9" w:rsidP="00737AD9">
      <w:pPr>
        <w:pStyle w:val="BodyText"/>
        <w:numPr>
          <w:ilvl w:val="1"/>
          <w:numId w:val="14"/>
        </w:numPr>
        <w:suppressAutoHyphens w:val="0"/>
        <w:spacing w:after="0" w:line="360" w:lineRule="auto"/>
        <w:jc w:val="both"/>
        <w:rPr>
          <w:rFonts w:asciiTheme="minorHAnsi" w:hAnsiTheme="minorHAnsi" w:cs="Calibri"/>
          <w:sz w:val="22"/>
          <w:szCs w:val="22"/>
        </w:rPr>
      </w:pPr>
      <w:r w:rsidRPr="00245A2D">
        <w:rPr>
          <w:rFonts w:asciiTheme="minorHAnsi" w:hAnsiTheme="minorHAnsi" w:cs="Calibri"/>
          <w:sz w:val="22"/>
          <w:szCs w:val="22"/>
        </w:rPr>
        <w:t>Regression Testing</w:t>
      </w:r>
    </w:p>
    <w:p w:rsidR="00737AD9" w:rsidRPr="00245A2D" w:rsidRDefault="00737AD9" w:rsidP="00737AD9">
      <w:pPr>
        <w:pStyle w:val="BodyText"/>
        <w:numPr>
          <w:ilvl w:val="1"/>
          <w:numId w:val="14"/>
        </w:numPr>
        <w:suppressAutoHyphens w:val="0"/>
        <w:spacing w:after="0" w:line="360" w:lineRule="auto"/>
        <w:jc w:val="both"/>
        <w:rPr>
          <w:rFonts w:asciiTheme="minorHAnsi" w:hAnsiTheme="minorHAnsi" w:cs="Calibri"/>
          <w:sz w:val="22"/>
          <w:szCs w:val="22"/>
        </w:rPr>
      </w:pPr>
      <w:r w:rsidRPr="00245A2D">
        <w:rPr>
          <w:rFonts w:asciiTheme="minorHAnsi" w:hAnsiTheme="minorHAnsi" w:cs="Calibri"/>
          <w:sz w:val="22"/>
          <w:szCs w:val="22"/>
        </w:rPr>
        <w:t>Integration Testing</w:t>
      </w:r>
    </w:p>
    <w:p w:rsidR="00737AD9" w:rsidRPr="00245A2D" w:rsidRDefault="00737AD9" w:rsidP="00737AD9">
      <w:pPr>
        <w:pStyle w:val="BodyText"/>
        <w:numPr>
          <w:ilvl w:val="1"/>
          <w:numId w:val="14"/>
        </w:numPr>
        <w:suppressAutoHyphens w:val="0"/>
        <w:spacing w:after="0" w:line="360" w:lineRule="auto"/>
        <w:jc w:val="both"/>
        <w:rPr>
          <w:rFonts w:asciiTheme="minorHAnsi" w:hAnsiTheme="minorHAnsi" w:cs="Calibri"/>
          <w:sz w:val="22"/>
          <w:szCs w:val="22"/>
        </w:rPr>
      </w:pPr>
      <w:r w:rsidRPr="00245A2D">
        <w:rPr>
          <w:rFonts w:asciiTheme="minorHAnsi" w:hAnsiTheme="minorHAnsi" w:cs="Calibri"/>
          <w:sz w:val="22"/>
          <w:szCs w:val="22"/>
        </w:rPr>
        <w:t>End to End Testing</w:t>
      </w:r>
    </w:p>
    <w:p w:rsidR="00737AD9" w:rsidRPr="00245A2D" w:rsidRDefault="00737AD9" w:rsidP="00737AD9">
      <w:pPr>
        <w:pStyle w:val="BodyText"/>
        <w:numPr>
          <w:ilvl w:val="1"/>
          <w:numId w:val="14"/>
        </w:numPr>
        <w:suppressAutoHyphens w:val="0"/>
        <w:spacing w:after="0" w:line="360" w:lineRule="auto"/>
        <w:jc w:val="both"/>
        <w:rPr>
          <w:rFonts w:asciiTheme="minorHAnsi" w:hAnsiTheme="minorHAnsi" w:cs="Calibri"/>
          <w:sz w:val="22"/>
          <w:szCs w:val="22"/>
        </w:rPr>
      </w:pPr>
      <w:r w:rsidRPr="00245A2D">
        <w:rPr>
          <w:rFonts w:asciiTheme="minorHAnsi" w:hAnsiTheme="minorHAnsi" w:cs="Calibri"/>
          <w:sz w:val="22"/>
          <w:szCs w:val="22"/>
        </w:rPr>
        <w:t>Functional Testing</w:t>
      </w:r>
    </w:p>
    <w:p w:rsidR="00737AD9" w:rsidRPr="00245A2D" w:rsidRDefault="00737AD9" w:rsidP="00737AD9">
      <w:pPr>
        <w:pStyle w:val="BodyText"/>
        <w:numPr>
          <w:ilvl w:val="1"/>
          <w:numId w:val="14"/>
        </w:numPr>
        <w:suppressAutoHyphens w:val="0"/>
        <w:spacing w:after="0" w:line="360" w:lineRule="auto"/>
        <w:jc w:val="both"/>
        <w:rPr>
          <w:rFonts w:asciiTheme="minorHAnsi" w:hAnsiTheme="minorHAnsi" w:cs="Calibri"/>
          <w:sz w:val="22"/>
          <w:szCs w:val="22"/>
        </w:rPr>
      </w:pPr>
      <w:r w:rsidRPr="00245A2D">
        <w:rPr>
          <w:rFonts w:asciiTheme="minorHAnsi" w:hAnsiTheme="minorHAnsi" w:cs="Calibri"/>
          <w:sz w:val="22"/>
          <w:szCs w:val="22"/>
        </w:rPr>
        <w:t>Smoke Testing.</w:t>
      </w:r>
    </w:p>
    <w:p w:rsidR="00737AD9" w:rsidRPr="00245A2D" w:rsidRDefault="00737AD9" w:rsidP="00737AD9">
      <w:pPr>
        <w:pStyle w:val="BodyText"/>
        <w:numPr>
          <w:ilvl w:val="0"/>
          <w:numId w:val="14"/>
        </w:numPr>
        <w:suppressAutoHyphens w:val="0"/>
        <w:spacing w:after="0" w:line="360" w:lineRule="auto"/>
        <w:jc w:val="both"/>
        <w:rPr>
          <w:rFonts w:asciiTheme="minorHAnsi" w:hAnsiTheme="minorHAnsi" w:cs="Calibri"/>
          <w:sz w:val="22"/>
          <w:szCs w:val="22"/>
        </w:rPr>
      </w:pPr>
      <w:r w:rsidRPr="00245A2D">
        <w:rPr>
          <w:rFonts w:asciiTheme="minorHAnsi" w:hAnsiTheme="minorHAnsi" w:cs="Calibri"/>
          <w:sz w:val="22"/>
          <w:szCs w:val="22"/>
        </w:rPr>
        <w:t>Apart from testing, perform peer reviews, resolve teammates’ issues/queries regarding the application knowledge (in Oracle Apps), mentor new team members.</w:t>
      </w:r>
    </w:p>
    <w:p w:rsidR="00737AD9" w:rsidRPr="00245A2D" w:rsidRDefault="00737AD9" w:rsidP="00737AD9">
      <w:pPr>
        <w:pStyle w:val="BodyText"/>
        <w:numPr>
          <w:ilvl w:val="0"/>
          <w:numId w:val="14"/>
        </w:numPr>
        <w:suppressAutoHyphens w:val="0"/>
        <w:spacing w:after="0" w:line="360" w:lineRule="auto"/>
        <w:jc w:val="both"/>
        <w:rPr>
          <w:rFonts w:asciiTheme="minorHAnsi" w:hAnsiTheme="minorHAnsi" w:cs="Calibri"/>
          <w:sz w:val="22"/>
          <w:szCs w:val="22"/>
        </w:rPr>
      </w:pPr>
      <w:r w:rsidRPr="00245A2D">
        <w:rPr>
          <w:rFonts w:asciiTheme="minorHAnsi" w:hAnsiTheme="minorHAnsi" w:cs="Calibri"/>
          <w:sz w:val="22"/>
          <w:szCs w:val="22"/>
        </w:rPr>
        <w:t>Act as a backup of team lead in preparing ,test assignments, tracking test status, reporting the same etc.</w:t>
      </w:r>
    </w:p>
    <w:p w:rsidR="00447D19" w:rsidRPr="00245A2D" w:rsidRDefault="00447D19" w:rsidP="00447D19">
      <w:pPr>
        <w:numPr>
          <w:ilvl w:val="0"/>
          <w:numId w:val="14"/>
        </w:numPr>
        <w:tabs>
          <w:tab w:val="left" w:pos="0"/>
        </w:tabs>
        <w:suppressAutoHyphens w:val="0"/>
        <w:spacing w:after="60"/>
        <w:jc w:val="both"/>
        <w:rPr>
          <w:rFonts w:asciiTheme="minorHAnsi" w:eastAsia="Arial Unicode MS" w:hAnsiTheme="minorHAnsi" w:cs="Arial"/>
          <w:sz w:val="22"/>
          <w:szCs w:val="22"/>
        </w:rPr>
      </w:pPr>
      <w:r w:rsidRPr="00245A2D">
        <w:rPr>
          <w:rFonts w:asciiTheme="minorHAnsi" w:eastAsia="Arial Unicode MS" w:hAnsiTheme="minorHAnsi" w:cs="Arial"/>
          <w:sz w:val="22"/>
          <w:szCs w:val="22"/>
        </w:rPr>
        <w:t>Expert in writing</w:t>
      </w:r>
      <w:r w:rsidRPr="00245A2D">
        <w:rPr>
          <w:rFonts w:asciiTheme="minorHAnsi" w:eastAsia="Arial Unicode MS" w:hAnsiTheme="minorHAnsi" w:cs="Arial"/>
          <w:b/>
          <w:sz w:val="22"/>
          <w:szCs w:val="22"/>
        </w:rPr>
        <w:t xml:space="preserve"> SQL Quires</w:t>
      </w:r>
    </w:p>
    <w:p w:rsidR="003C00D0" w:rsidRPr="00245A2D" w:rsidRDefault="00151CC2" w:rsidP="00836158">
      <w:pPr>
        <w:numPr>
          <w:ilvl w:val="0"/>
          <w:numId w:val="14"/>
        </w:numPr>
        <w:tabs>
          <w:tab w:val="left" w:pos="0"/>
        </w:tabs>
        <w:suppressAutoHyphens w:val="0"/>
        <w:spacing w:after="60"/>
        <w:jc w:val="both"/>
        <w:rPr>
          <w:rFonts w:asciiTheme="minorHAnsi" w:eastAsia="Arial Unicode MS" w:hAnsiTheme="minorHAnsi" w:cs="Arial"/>
          <w:sz w:val="22"/>
          <w:szCs w:val="22"/>
        </w:rPr>
      </w:pPr>
      <w:r w:rsidRPr="00245A2D">
        <w:rPr>
          <w:rFonts w:asciiTheme="minorHAnsi" w:eastAsia="Arial Unicode MS" w:hAnsiTheme="minorHAnsi" w:cs="Arial"/>
          <w:sz w:val="22"/>
          <w:szCs w:val="22"/>
        </w:rPr>
        <w:lastRenderedPageBreak/>
        <w:t>Worked on</w:t>
      </w:r>
      <w:r w:rsidR="003C00D0" w:rsidRPr="00245A2D">
        <w:rPr>
          <w:rFonts w:asciiTheme="minorHAnsi" w:eastAsia="Arial Unicode MS" w:hAnsiTheme="minorHAnsi" w:cs="Arial"/>
          <w:sz w:val="22"/>
          <w:szCs w:val="22"/>
        </w:rPr>
        <w:t xml:space="preserve"> domains like </w:t>
      </w:r>
      <w:r w:rsidR="003C00D0" w:rsidRPr="00245A2D">
        <w:rPr>
          <w:rFonts w:asciiTheme="minorHAnsi" w:eastAsia="Arial Unicode MS" w:hAnsiTheme="minorHAnsi" w:cs="Arial"/>
          <w:b/>
          <w:sz w:val="22"/>
          <w:szCs w:val="22"/>
        </w:rPr>
        <w:t xml:space="preserve">Order to Cash, </w:t>
      </w:r>
      <w:r w:rsidR="005F3C03" w:rsidRPr="00245A2D">
        <w:rPr>
          <w:rFonts w:asciiTheme="minorHAnsi" w:eastAsia="Arial Unicode MS" w:hAnsiTheme="minorHAnsi" w:cs="Arial"/>
          <w:b/>
          <w:sz w:val="22"/>
          <w:szCs w:val="22"/>
        </w:rPr>
        <w:t>Banking</w:t>
      </w:r>
      <w:r w:rsidR="003C00D0" w:rsidRPr="00245A2D">
        <w:rPr>
          <w:rFonts w:asciiTheme="minorHAnsi" w:eastAsia="Arial Unicode MS" w:hAnsiTheme="minorHAnsi" w:cs="Arial"/>
          <w:sz w:val="22"/>
          <w:szCs w:val="22"/>
        </w:rPr>
        <w:t xml:space="preserve"> and </w:t>
      </w:r>
      <w:r w:rsidR="005F3C03" w:rsidRPr="00245A2D">
        <w:rPr>
          <w:rFonts w:asciiTheme="minorHAnsi" w:eastAsia="Arial Unicode MS" w:hAnsiTheme="minorHAnsi" w:cs="Arial"/>
          <w:sz w:val="22"/>
          <w:szCs w:val="22"/>
        </w:rPr>
        <w:t>Health Care</w:t>
      </w:r>
      <w:r w:rsidR="003C00D0" w:rsidRPr="00245A2D">
        <w:rPr>
          <w:rFonts w:asciiTheme="minorHAnsi" w:eastAsia="Arial Unicode MS" w:hAnsiTheme="minorHAnsi" w:cs="Arial"/>
          <w:b/>
          <w:sz w:val="22"/>
          <w:szCs w:val="22"/>
        </w:rPr>
        <w:t>.</w:t>
      </w:r>
      <w:r w:rsidR="003C00D0" w:rsidRPr="00245A2D">
        <w:rPr>
          <w:rFonts w:asciiTheme="minorHAnsi" w:eastAsia="Arial Unicode MS" w:hAnsiTheme="minorHAnsi" w:cs="Arial"/>
          <w:sz w:val="22"/>
          <w:szCs w:val="22"/>
        </w:rPr>
        <w:t xml:space="preserve"> </w:t>
      </w:r>
    </w:p>
    <w:p w:rsidR="00EB0EEC" w:rsidRPr="00245A2D" w:rsidRDefault="00D75C6D" w:rsidP="00836158">
      <w:pPr>
        <w:numPr>
          <w:ilvl w:val="0"/>
          <w:numId w:val="14"/>
        </w:numPr>
        <w:tabs>
          <w:tab w:val="left" w:pos="0"/>
        </w:tabs>
        <w:suppressAutoHyphens w:val="0"/>
        <w:spacing w:after="60"/>
        <w:jc w:val="both"/>
        <w:rPr>
          <w:rFonts w:asciiTheme="minorHAnsi" w:eastAsia="Arial Unicode MS" w:hAnsiTheme="minorHAnsi" w:cs="Arial"/>
          <w:sz w:val="22"/>
          <w:szCs w:val="22"/>
        </w:rPr>
      </w:pPr>
      <w:r w:rsidRPr="00245A2D">
        <w:rPr>
          <w:rFonts w:asciiTheme="minorHAnsi" w:eastAsia="Arial Unicode MS" w:hAnsiTheme="minorHAnsi" w:cs="Arial"/>
          <w:sz w:val="22"/>
          <w:szCs w:val="22"/>
        </w:rPr>
        <w:t xml:space="preserve">Preparing and Maintaining </w:t>
      </w:r>
      <w:r w:rsidRPr="00245A2D">
        <w:rPr>
          <w:rFonts w:asciiTheme="minorHAnsi" w:eastAsia="Arial Unicode MS" w:hAnsiTheme="minorHAnsi" w:cs="Arial"/>
          <w:b/>
          <w:sz w:val="22"/>
          <w:szCs w:val="22"/>
        </w:rPr>
        <w:t>Test Specification</w:t>
      </w:r>
      <w:r w:rsidRPr="00245A2D">
        <w:rPr>
          <w:rFonts w:asciiTheme="minorHAnsi" w:eastAsia="Arial Unicode MS" w:hAnsiTheme="minorHAnsi" w:cs="Arial"/>
          <w:sz w:val="22"/>
          <w:szCs w:val="22"/>
        </w:rPr>
        <w:t xml:space="preserve"> and identifying </w:t>
      </w:r>
      <w:r w:rsidRPr="00245A2D">
        <w:rPr>
          <w:rFonts w:asciiTheme="minorHAnsi" w:eastAsia="Arial Unicode MS" w:hAnsiTheme="minorHAnsi" w:cs="Arial"/>
          <w:b/>
          <w:sz w:val="22"/>
          <w:szCs w:val="22"/>
        </w:rPr>
        <w:t>Test Scenarios.</w:t>
      </w:r>
    </w:p>
    <w:p w:rsidR="00407E40" w:rsidRPr="00245A2D" w:rsidRDefault="00407E40" w:rsidP="00836158">
      <w:pPr>
        <w:numPr>
          <w:ilvl w:val="0"/>
          <w:numId w:val="14"/>
        </w:numPr>
        <w:tabs>
          <w:tab w:val="left" w:pos="0"/>
        </w:tabs>
        <w:suppressAutoHyphens w:val="0"/>
        <w:spacing w:after="60"/>
        <w:jc w:val="both"/>
        <w:rPr>
          <w:rFonts w:asciiTheme="minorHAnsi" w:eastAsia="Arial Unicode MS" w:hAnsiTheme="minorHAnsi" w:cs="Arial"/>
          <w:sz w:val="22"/>
          <w:szCs w:val="22"/>
        </w:rPr>
      </w:pPr>
      <w:r w:rsidRPr="00245A2D">
        <w:rPr>
          <w:rFonts w:asciiTheme="minorHAnsi" w:eastAsia="Arial Unicode MS" w:hAnsiTheme="minorHAnsi" w:cs="Arial"/>
          <w:sz w:val="22"/>
          <w:szCs w:val="22"/>
        </w:rPr>
        <w:t xml:space="preserve">Expertise in Writing, Reviewing and Execution of </w:t>
      </w:r>
      <w:r w:rsidRPr="00245A2D">
        <w:rPr>
          <w:rFonts w:asciiTheme="minorHAnsi" w:eastAsia="Arial Unicode MS" w:hAnsiTheme="minorHAnsi" w:cs="Arial"/>
          <w:b/>
          <w:sz w:val="22"/>
          <w:szCs w:val="22"/>
        </w:rPr>
        <w:t>Test cases</w:t>
      </w:r>
      <w:r w:rsidRPr="00245A2D">
        <w:rPr>
          <w:rFonts w:asciiTheme="minorHAnsi" w:eastAsia="Arial Unicode MS" w:hAnsiTheme="minorHAnsi" w:cs="Arial"/>
          <w:sz w:val="22"/>
          <w:szCs w:val="22"/>
        </w:rPr>
        <w:t xml:space="preserve"> based on </w:t>
      </w:r>
      <w:r w:rsidR="00EB0EEC" w:rsidRPr="00245A2D">
        <w:rPr>
          <w:rFonts w:asciiTheme="minorHAnsi" w:eastAsia="Arial Unicode MS" w:hAnsiTheme="minorHAnsi" w:cs="Arial"/>
          <w:sz w:val="22"/>
          <w:szCs w:val="22"/>
        </w:rPr>
        <w:t xml:space="preserve">Business Requirement Document and </w:t>
      </w:r>
      <w:r w:rsidRPr="00245A2D">
        <w:rPr>
          <w:rFonts w:asciiTheme="minorHAnsi" w:eastAsia="Arial Unicode MS" w:hAnsiTheme="minorHAnsi" w:cs="Arial"/>
          <w:sz w:val="22"/>
          <w:szCs w:val="22"/>
        </w:rPr>
        <w:t xml:space="preserve">Software Requirement </w:t>
      </w:r>
      <w:r w:rsidR="00EB0EEC" w:rsidRPr="00245A2D">
        <w:rPr>
          <w:rFonts w:asciiTheme="minorHAnsi" w:eastAsia="Arial Unicode MS" w:hAnsiTheme="minorHAnsi" w:cs="Arial"/>
          <w:sz w:val="22"/>
          <w:szCs w:val="22"/>
        </w:rPr>
        <w:t>Specification</w:t>
      </w:r>
      <w:r w:rsidR="00D75C6D" w:rsidRPr="00245A2D">
        <w:rPr>
          <w:rFonts w:asciiTheme="minorHAnsi" w:eastAsia="Arial Unicode MS" w:hAnsiTheme="minorHAnsi" w:cs="Arial"/>
          <w:sz w:val="22"/>
          <w:szCs w:val="22"/>
        </w:rPr>
        <w:t>.</w:t>
      </w:r>
    </w:p>
    <w:p w:rsidR="00536232" w:rsidRPr="00245A2D" w:rsidRDefault="00073047" w:rsidP="00836158">
      <w:pPr>
        <w:pStyle w:val="ListBullet2"/>
        <w:numPr>
          <w:ilvl w:val="0"/>
          <w:numId w:val="14"/>
        </w:numPr>
        <w:tabs>
          <w:tab w:val="left" w:pos="720"/>
        </w:tabs>
        <w:rPr>
          <w:rFonts w:asciiTheme="minorHAnsi" w:eastAsia="Arial Unicode MS" w:hAnsiTheme="minorHAnsi" w:cs="Arial"/>
          <w:b w:val="0"/>
          <w:bCs w:val="0"/>
          <w:color w:val="auto"/>
          <w:sz w:val="22"/>
          <w:szCs w:val="22"/>
        </w:rPr>
      </w:pPr>
      <w:r w:rsidRPr="00245A2D">
        <w:rPr>
          <w:rFonts w:asciiTheme="minorHAnsi" w:eastAsia="Arial Unicode MS" w:hAnsiTheme="minorHAnsi" w:cs="Arial"/>
          <w:b w:val="0"/>
          <w:bCs w:val="0"/>
          <w:color w:val="auto"/>
          <w:sz w:val="22"/>
          <w:szCs w:val="22"/>
        </w:rPr>
        <w:t xml:space="preserve">Experience in Defect Life Cycle </w:t>
      </w:r>
      <w:r w:rsidR="00D75C6D" w:rsidRPr="00245A2D">
        <w:rPr>
          <w:rFonts w:asciiTheme="minorHAnsi" w:eastAsia="Arial Unicode MS" w:hAnsiTheme="minorHAnsi" w:cs="Arial"/>
          <w:b w:val="0"/>
          <w:bCs w:val="0"/>
          <w:color w:val="auto"/>
          <w:sz w:val="22"/>
          <w:szCs w:val="22"/>
        </w:rPr>
        <w:t xml:space="preserve">using </w:t>
      </w:r>
      <w:r w:rsidRPr="00245A2D">
        <w:rPr>
          <w:rFonts w:asciiTheme="minorHAnsi" w:eastAsia="Arial Unicode MS" w:hAnsiTheme="minorHAnsi" w:cs="Arial"/>
          <w:bCs w:val="0"/>
          <w:color w:val="auto"/>
          <w:sz w:val="22"/>
          <w:szCs w:val="22"/>
        </w:rPr>
        <w:t>HP Quality Center</w:t>
      </w:r>
      <w:r w:rsidR="008B6F87" w:rsidRPr="00245A2D">
        <w:rPr>
          <w:rFonts w:asciiTheme="minorHAnsi" w:eastAsia="Arial Unicode MS" w:hAnsiTheme="minorHAnsi" w:cs="Arial"/>
          <w:bCs w:val="0"/>
          <w:color w:val="auto"/>
          <w:sz w:val="22"/>
          <w:szCs w:val="22"/>
        </w:rPr>
        <w:t xml:space="preserve"> </w:t>
      </w:r>
      <w:r w:rsidRPr="00245A2D">
        <w:rPr>
          <w:rFonts w:asciiTheme="minorHAnsi" w:eastAsia="Arial Unicode MS" w:hAnsiTheme="minorHAnsi" w:cs="Arial"/>
          <w:bCs w:val="0"/>
          <w:color w:val="auto"/>
          <w:sz w:val="22"/>
          <w:szCs w:val="22"/>
        </w:rPr>
        <w:t xml:space="preserve">9.2 </w:t>
      </w:r>
      <w:r w:rsidRPr="00245A2D">
        <w:rPr>
          <w:rFonts w:asciiTheme="minorHAnsi" w:eastAsia="Arial Unicode MS" w:hAnsiTheme="minorHAnsi" w:cs="Arial"/>
          <w:b w:val="0"/>
          <w:bCs w:val="0"/>
          <w:color w:val="auto"/>
          <w:sz w:val="22"/>
          <w:szCs w:val="22"/>
        </w:rPr>
        <w:t xml:space="preserve">and </w:t>
      </w:r>
      <w:r w:rsidRPr="00245A2D">
        <w:rPr>
          <w:rFonts w:asciiTheme="minorHAnsi" w:eastAsia="Arial Unicode MS" w:hAnsiTheme="minorHAnsi" w:cs="Arial"/>
          <w:bCs w:val="0"/>
          <w:color w:val="auto"/>
          <w:sz w:val="22"/>
          <w:szCs w:val="22"/>
        </w:rPr>
        <w:t>Microsoft Test Manager 2012</w:t>
      </w:r>
      <w:r w:rsidR="005F3C03" w:rsidRPr="00245A2D">
        <w:rPr>
          <w:rFonts w:asciiTheme="minorHAnsi" w:eastAsia="Arial Unicode MS" w:hAnsiTheme="minorHAnsi" w:cs="Arial"/>
          <w:bCs w:val="0"/>
          <w:color w:val="auto"/>
          <w:sz w:val="22"/>
          <w:szCs w:val="22"/>
        </w:rPr>
        <w:t>(VSTS- TFS Server)</w:t>
      </w:r>
      <w:r w:rsidR="00B67E44" w:rsidRPr="00245A2D">
        <w:rPr>
          <w:rFonts w:asciiTheme="minorHAnsi" w:eastAsia="Arial Unicode MS" w:hAnsiTheme="minorHAnsi" w:cs="Arial"/>
          <w:b w:val="0"/>
          <w:bCs w:val="0"/>
          <w:color w:val="auto"/>
          <w:sz w:val="22"/>
          <w:szCs w:val="22"/>
        </w:rPr>
        <w:t xml:space="preserve"> Tools</w:t>
      </w:r>
      <w:r w:rsidR="00536232" w:rsidRPr="00245A2D">
        <w:rPr>
          <w:rFonts w:asciiTheme="minorHAnsi" w:eastAsia="Arial Unicode MS" w:hAnsiTheme="minorHAnsi" w:cs="Arial"/>
          <w:b w:val="0"/>
          <w:bCs w:val="0"/>
          <w:color w:val="auto"/>
          <w:sz w:val="22"/>
          <w:szCs w:val="22"/>
        </w:rPr>
        <w:t>.</w:t>
      </w:r>
      <w:r w:rsidR="00B67E44" w:rsidRPr="00245A2D">
        <w:rPr>
          <w:rFonts w:asciiTheme="minorHAnsi" w:hAnsiTheme="minorHAnsi"/>
          <w:sz w:val="22"/>
          <w:szCs w:val="22"/>
        </w:rPr>
        <w:t xml:space="preserve"> </w:t>
      </w:r>
    </w:p>
    <w:p w:rsidR="00151CC2" w:rsidRPr="00245A2D" w:rsidRDefault="00151CC2" w:rsidP="00836158">
      <w:pPr>
        <w:pStyle w:val="ListBullet2"/>
        <w:numPr>
          <w:ilvl w:val="0"/>
          <w:numId w:val="14"/>
        </w:numPr>
        <w:tabs>
          <w:tab w:val="left" w:pos="720"/>
        </w:tabs>
        <w:rPr>
          <w:rFonts w:asciiTheme="minorHAnsi" w:eastAsia="Arial Unicode MS" w:hAnsiTheme="minorHAnsi" w:cs="Arial"/>
          <w:b w:val="0"/>
          <w:bCs w:val="0"/>
          <w:color w:val="auto"/>
          <w:sz w:val="22"/>
          <w:szCs w:val="22"/>
        </w:rPr>
      </w:pPr>
      <w:r w:rsidRPr="00245A2D">
        <w:rPr>
          <w:rFonts w:asciiTheme="minorHAnsi" w:eastAsia="Arial Unicode MS" w:hAnsiTheme="minorHAnsi" w:cs="Arial"/>
          <w:b w:val="0"/>
          <w:bCs w:val="0"/>
          <w:color w:val="auto"/>
          <w:sz w:val="22"/>
          <w:szCs w:val="22"/>
        </w:rPr>
        <w:t xml:space="preserve">Well acquainted with </w:t>
      </w:r>
      <w:r w:rsidRPr="00245A2D">
        <w:rPr>
          <w:rFonts w:asciiTheme="minorHAnsi" w:eastAsia="Arial Unicode MS" w:hAnsiTheme="minorHAnsi" w:cs="Arial"/>
          <w:bCs w:val="0"/>
          <w:color w:val="auto"/>
          <w:sz w:val="22"/>
          <w:szCs w:val="22"/>
        </w:rPr>
        <w:t>SDLC</w:t>
      </w:r>
      <w:r w:rsidRPr="00245A2D">
        <w:rPr>
          <w:rFonts w:asciiTheme="minorHAnsi" w:eastAsia="Arial Unicode MS" w:hAnsiTheme="minorHAnsi" w:cs="Arial"/>
          <w:b w:val="0"/>
          <w:bCs w:val="0"/>
          <w:color w:val="auto"/>
          <w:sz w:val="22"/>
          <w:szCs w:val="22"/>
        </w:rPr>
        <w:t xml:space="preserve"> and </w:t>
      </w:r>
      <w:r w:rsidRPr="00245A2D">
        <w:rPr>
          <w:rFonts w:asciiTheme="minorHAnsi" w:eastAsia="Arial Unicode MS" w:hAnsiTheme="minorHAnsi" w:cs="Arial"/>
          <w:bCs w:val="0"/>
          <w:color w:val="auto"/>
          <w:sz w:val="22"/>
          <w:szCs w:val="22"/>
        </w:rPr>
        <w:t>STLC.</w:t>
      </w:r>
    </w:p>
    <w:p w:rsidR="00151CC2" w:rsidRPr="00245A2D" w:rsidRDefault="00151CC2" w:rsidP="00836158">
      <w:pPr>
        <w:numPr>
          <w:ilvl w:val="0"/>
          <w:numId w:val="14"/>
        </w:numPr>
        <w:suppressAutoHyphens w:val="0"/>
        <w:jc w:val="both"/>
        <w:rPr>
          <w:rFonts w:asciiTheme="minorHAnsi" w:eastAsia="Arial Unicode MS" w:hAnsiTheme="minorHAnsi" w:cs="Arial"/>
          <w:sz w:val="22"/>
          <w:szCs w:val="22"/>
        </w:rPr>
      </w:pPr>
      <w:r w:rsidRPr="00245A2D">
        <w:rPr>
          <w:rFonts w:asciiTheme="minorHAnsi" w:eastAsia="Arial Unicode MS" w:hAnsiTheme="minorHAnsi" w:cs="Arial"/>
          <w:sz w:val="22"/>
          <w:szCs w:val="22"/>
        </w:rPr>
        <w:t xml:space="preserve">Participated in </w:t>
      </w:r>
      <w:r w:rsidR="001F2FD2" w:rsidRPr="00245A2D">
        <w:rPr>
          <w:rFonts w:asciiTheme="minorHAnsi" w:eastAsia="Arial Unicode MS" w:hAnsiTheme="minorHAnsi" w:cs="Arial"/>
          <w:sz w:val="22"/>
          <w:szCs w:val="22"/>
        </w:rPr>
        <w:t>Defect triage</w:t>
      </w:r>
      <w:r w:rsidRPr="00245A2D">
        <w:rPr>
          <w:rFonts w:asciiTheme="minorHAnsi" w:eastAsia="Arial Unicode MS" w:hAnsiTheme="minorHAnsi" w:cs="Arial"/>
          <w:sz w:val="22"/>
          <w:szCs w:val="22"/>
        </w:rPr>
        <w:t xml:space="preserve"> calls with Defect Review Board (DRB)</w:t>
      </w:r>
      <w:r w:rsidR="001F2FD2" w:rsidRPr="00245A2D">
        <w:rPr>
          <w:rFonts w:asciiTheme="minorHAnsi" w:eastAsia="Arial Unicode MS" w:hAnsiTheme="minorHAnsi" w:cs="Arial"/>
          <w:sz w:val="22"/>
          <w:szCs w:val="22"/>
        </w:rPr>
        <w:t>.</w:t>
      </w:r>
    </w:p>
    <w:p w:rsidR="00FD4B47" w:rsidRPr="00245A2D" w:rsidRDefault="00FD4B47" w:rsidP="00836158">
      <w:pPr>
        <w:numPr>
          <w:ilvl w:val="0"/>
          <w:numId w:val="14"/>
        </w:numPr>
        <w:tabs>
          <w:tab w:val="left" w:pos="360"/>
        </w:tabs>
        <w:spacing w:before="40" w:after="40"/>
        <w:jc w:val="both"/>
        <w:rPr>
          <w:rFonts w:asciiTheme="minorHAnsi" w:hAnsiTheme="minorHAnsi"/>
          <w:sz w:val="22"/>
          <w:szCs w:val="22"/>
        </w:rPr>
      </w:pPr>
      <w:r w:rsidRPr="00245A2D">
        <w:rPr>
          <w:rFonts w:asciiTheme="minorHAnsi" w:hAnsiTheme="minorHAnsi"/>
          <w:sz w:val="22"/>
          <w:szCs w:val="22"/>
          <w:lang w:val="en-IN"/>
        </w:rPr>
        <w:t xml:space="preserve">Experience in managing complex </w:t>
      </w:r>
      <w:r w:rsidR="000F3223" w:rsidRPr="00245A2D">
        <w:rPr>
          <w:rFonts w:asciiTheme="minorHAnsi" w:hAnsiTheme="minorHAnsi"/>
          <w:sz w:val="22"/>
          <w:szCs w:val="22"/>
          <w:lang w:val="en-IN"/>
        </w:rPr>
        <w:t>projects</w:t>
      </w:r>
      <w:r w:rsidRPr="00245A2D">
        <w:rPr>
          <w:rFonts w:asciiTheme="minorHAnsi" w:hAnsiTheme="minorHAnsi"/>
          <w:sz w:val="22"/>
          <w:szCs w:val="22"/>
          <w:lang w:val="en-IN"/>
        </w:rPr>
        <w:t xml:space="preserve"> across multiple platforms.</w:t>
      </w:r>
    </w:p>
    <w:p w:rsidR="00151CC2" w:rsidRPr="00245A2D" w:rsidRDefault="00151CC2" w:rsidP="00836158">
      <w:pPr>
        <w:pStyle w:val="ListBullet2"/>
        <w:numPr>
          <w:ilvl w:val="0"/>
          <w:numId w:val="14"/>
        </w:numPr>
        <w:tabs>
          <w:tab w:val="left" w:pos="720"/>
        </w:tabs>
        <w:rPr>
          <w:rFonts w:asciiTheme="minorHAnsi" w:eastAsia="Arial Unicode MS" w:hAnsiTheme="minorHAnsi" w:cs="Arial"/>
          <w:b w:val="0"/>
          <w:bCs w:val="0"/>
          <w:color w:val="auto"/>
          <w:sz w:val="22"/>
          <w:szCs w:val="22"/>
        </w:rPr>
      </w:pPr>
      <w:r w:rsidRPr="00245A2D">
        <w:rPr>
          <w:rFonts w:asciiTheme="minorHAnsi" w:eastAsia="Arial Unicode MS" w:hAnsiTheme="minorHAnsi" w:cs="Arial"/>
          <w:b w:val="0"/>
          <w:bCs w:val="0"/>
          <w:color w:val="auto"/>
          <w:sz w:val="22"/>
          <w:szCs w:val="22"/>
        </w:rPr>
        <w:t>An effective communicator with</w:t>
      </w:r>
      <w:r w:rsidR="005B1B80" w:rsidRPr="00245A2D">
        <w:rPr>
          <w:rFonts w:asciiTheme="minorHAnsi" w:eastAsia="Arial Unicode MS" w:hAnsiTheme="minorHAnsi" w:cs="Arial"/>
          <w:b w:val="0"/>
          <w:bCs w:val="0"/>
          <w:color w:val="auto"/>
          <w:sz w:val="22"/>
          <w:szCs w:val="22"/>
        </w:rPr>
        <w:t xml:space="preserve"> strong relationship management</w:t>
      </w:r>
      <w:r w:rsidRPr="00245A2D">
        <w:rPr>
          <w:rFonts w:asciiTheme="minorHAnsi" w:eastAsia="Arial Unicode MS" w:hAnsiTheme="minorHAnsi" w:cs="Arial"/>
          <w:b w:val="0"/>
          <w:bCs w:val="0"/>
          <w:color w:val="auto"/>
          <w:sz w:val="22"/>
          <w:szCs w:val="22"/>
        </w:rPr>
        <w:t xml:space="preserve"> &amp; analytical skills</w:t>
      </w:r>
    </w:p>
    <w:p w:rsidR="001C2296" w:rsidRPr="00245A2D" w:rsidRDefault="001C2296" w:rsidP="001C2296">
      <w:pPr>
        <w:pStyle w:val="BodyText"/>
        <w:numPr>
          <w:ilvl w:val="0"/>
          <w:numId w:val="14"/>
        </w:numPr>
        <w:suppressAutoHyphens w:val="0"/>
        <w:spacing w:after="0" w:line="360" w:lineRule="auto"/>
        <w:jc w:val="both"/>
        <w:rPr>
          <w:rFonts w:asciiTheme="minorHAnsi" w:hAnsiTheme="minorHAnsi" w:cs="Calibri"/>
          <w:sz w:val="22"/>
          <w:szCs w:val="22"/>
        </w:rPr>
      </w:pPr>
      <w:r w:rsidRPr="00245A2D">
        <w:rPr>
          <w:rFonts w:asciiTheme="minorHAnsi" w:hAnsiTheme="minorHAnsi" w:cs="Calibri"/>
          <w:sz w:val="22"/>
          <w:szCs w:val="22"/>
        </w:rPr>
        <w:t>Offshore/onsite coordination</w:t>
      </w:r>
    </w:p>
    <w:p w:rsidR="006760C6" w:rsidRPr="00245A2D" w:rsidRDefault="006760C6" w:rsidP="006760C6">
      <w:pPr>
        <w:numPr>
          <w:ilvl w:val="0"/>
          <w:numId w:val="14"/>
        </w:numPr>
        <w:suppressAutoHyphens w:val="0"/>
        <w:jc w:val="both"/>
        <w:rPr>
          <w:rFonts w:asciiTheme="minorHAnsi" w:hAnsiTheme="minorHAnsi"/>
          <w:sz w:val="22"/>
          <w:szCs w:val="22"/>
        </w:rPr>
      </w:pPr>
      <w:r w:rsidRPr="00245A2D">
        <w:rPr>
          <w:rFonts w:asciiTheme="minorHAnsi" w:hAnsiTheme="minorHAnsi" w:cs="Arial"/>
          <w:bCs/>
          <w:sz w:val="22"/>
          <w:szCs w:val="22"/>
          <w:lang w:val="en-GB"/>
        </w:rPr>
        <w:t xml:space="preserve">Leading a team </w:t>
      </w:r>
      <w:r w:rsidR="00981040" w:rsidRPr="00245A2D">
        <w:rPr>
          <w:rFonts w:asciiTheme="minorHAnsi" w:hAnsiTheme="minorHAnsi" w:cs="Arial"/>
          <w:bCs/>
          <w:sz w:val="22"/>
          <w:szCs w:val="22"/>
          <w:lang w:val="en-GB"/>
        </w:rPr>
        <w:t>of 5 in testing the O2C(Order to Cash</w:t>
      </w:r>
      <w:r w:rsidRPr="00245A2D">
        <w:rPr>
          <w:rFonts w:asciiTheme="minorHAnsi" w:hAnsiTheme="minorHAnsi" w:cs="Arial"/>
          <w:bCs/>
          <w:sz w:val="22"/>
          <w:szCs w:val="22"/>
          <w:lang w:val="en-GB"/>
        </w:rPr>
        <w:t>) project.</w:t>
      </w:r>
      <w:r w:rsidRPr="00245A2D">
        <w:rPr>
          <w:rFonts w:asciiTheme="minorHAnsi" w:hAnsiTheme="minorHAnsi"/>
          <w:sz w:val="22"/>
          <w:szCs w:val="22"/>
        </w:rPr>
        <w:t xml:space="preserve">  performing the functional, System integration and regression testing.</w:t>
      </w:r>
    </w:p>
    <w:p w:rsidR="001C2296" w:rsidRPr="005B1B80" w:rsidRDefault="001C2296" w:rsidP="00C43138">
      <w:pPr>
        <w:pStyle w:val="ListBullet2"/>
        <w:numPr>
          <w:ilvl w:val="0"/>
          <w:numId w:val="0"/>
        </w:numPr>
        <w:tabs>
          <w:tab w:val="left" w:pos="720"/>
        </w:tabs>
        <w:ind w:left="720"/>
        <w:rPr>
          <w:rFonts w:eastAsia="Arial Unicode MS" w:cs="Arial"/>
          <w:b w:val="0"/>
          <w:bCs w:val="0"/>
          <w:color w:val="auto"/>
          <w:sz w:val="18"/>
          <w:szCs w:val="18"/>
        </w:rPr>
      </w:pPr>
    </w:p>
    <w:p w:rsidR="003643F9" w:rsidRPr="005B1B80" w:rsidRDefault="003643F9" w:rsidP="003643F9">
      <w:pPr>
        <w:pStyle w:val="ListBullet2"/>
        <w:numPr>
          <w:ilvl w:val="0"/>
          <w:numId w:val="0"/>
        </w:numPr>
        <w:tabs>
          <w:tab w:val="left" w:pos="720"/>
        </w:tabs>
        <w:ind w:left="720" w:hanging="360"/>
        <w:rPr>
          <w:rFonts w:eastAsia="Arial Unicode MS" w:cs="Arial"/>
          <w:b w:val="0"/>
          <w:bCs w:val="0"/>
          <w:color w:val="auto"/>
          <w:sz w:val="18"/>
          <w:szCs w:val="18"/>
        </w:rPr>
      </w:pPr>
    </w:p>
    <w:p w:rsidR="003643F9" w:rsidRPr="005B1B80" w:rsidRDefault="003643F9" w:rsidP="003643F9">
      <w:pPr>
        <w:pBdr>
          <w:bottom w:val="single" w:sz="8" w:space="1" w:color="000000"/>
        </w:pBdr>
        <w:shd w:val="clear" w:color="auto" w:fill="E0E0E0"/>
        <w:jc w:val="center"/>
        <w:rPr>
          <w:rFonts w:ascii="Verdana" w:hAnsi="Verdana" w:cs="Tahoma"/>
          <w:b/>
          <w:smallCaps/>
          <w:sz w:val="18"/>
          <w:szCs w:val="18"/>
        </w:rPr>
      </w:pPr>
      <w:r w:rsidRPr="005B1B80">
        <w:rPr>
          <w:rFonts w:ascii="Verdana" w:hAnsi="Verdana" w:cs="Tahoma"/>
          <w:b/>
          <w:smallCaps/>
          <w:sz w:val="18"/>
          <w:szCs w:val="18"/>
        </w:rPr>
        <w:t>CORE SKILLS</w:t>
      </w:r>
    </w:p>
    <w:p w:rsidR="003643F9" w:rsidRPr="005B1B80" w:rsidRDefault="003643F9" w:rsidP="00836158">
      <w:pPr>
        <w:tabs>
          <w:tab w:val="left" w:pos="-567"/>
        </w:tabs>
        <w:spacing w:before="40" w:after="40"/>
        <w:ind w:left="-567"/>
        <w:jc w:val="both"/>
        <w:rPr>
          <w:rFonts w:ascii="Verdana" w:eastAsia="Arial Unicode MS" w:hAnsi="Verdana" w:cs="Arial"/>
          <w:sz w:val="18"/>
          <w:szCs w:val="18"/>
        </w:rPr>
      </w:pPr>
    </w:p>
    <w:p w:rsidR="005D0025" w:rsidRPr="0012492D" w:rsidRDefault="003643F9" w:rsidP="00836158">
      <w:pPr>
        <w:tabs>
          <w:tab w:val="left" w:pos="3270"/>
        </w:tabs>
        <w:ind w:right="-180"/>
        <w:jc w:val="both"/>
        <w:rPr>
          <w:rFonts w:asciiTheme="minorHAnsi" w:eastAsia="Arial Unicode MS" w:hAnsiTheme="minorHAnsi" w:cs="Arial"/>
          <w:sz w:val="22"/>
          <w:szCs w:val="22"/>
        </w:rPr>
      </w:pPr>
      <w:r w:rsidRPr="0012492D">
        <w:rPr>
          <w:rFonts w:asciiTheme="minorHAnsi" w:eastAsia="Arial Unicode MS" w:hAnsiTheme="minorHAnsi" w:cs="Arial"/>
          <w:b/>
          <w:sz w:val="22"/>
          <w:szCs w:val="22"/>
        </w:rPr>
        <w:t>Operating System:</w:t>
      </w:r>
      <w:r w:rsidRPr="0012492D">
        <w:rPr>
          <w:rFonts w:asciiTheme="minorHAnsi" w:hAnsiTheme="minorHAnsi"/>
          <w:sz w:val="22"/>
          <w:szCs w:val="22"/>
        </w:rPr>
        <w:t xml:space="preserve"> </w:t>
      </w:r>
      <w:r w:rsidRPr="0012492D">
        <w:rPr>
          <w:rFonts w:asciiTheme="minorHAnsi" w:eastAsia="Arial Unicode MS" w:hAnsiTheme="minorHAnsi" w:cs="Arial"/>
          <w:sz w:val="22"/>
          <w:szCs w:val="22"/>
        </w:rPr>
        <w:t xml:space="preserve">Windows XP, </w:t>
      </w:r>
      <w:r w:rsidR="005D0025" w:rsidRPr="0012492D">
        <w:rPr>
          <w:rFonts w:asciiTheme="minorHAnsi" w:eastAsia="Arial Unicode MS" w:hAnsiTheme="minorHAnsi" w:cs="Arial"/>
          <w:sz w:val="22"/>
          <w:szCs w:val="22"/>
        </w:rPr>
        <w:t>Windows 7</w:t>
      </w:r>
    </w:p>
    <w:p w:rsidR="00151E9F" w:rsidRPr="0012492D" w:rsidRDefault="00151E9F" w:rsidP="00836158">
      <w:pPr>
        <w:tabs>
          <w:tab w:val="left" w:pos="3270"/>
        </w:tabs>
        <w:ind w:right="-180"/>
        <w:jc w:val="both"/>
        <w:rPr>
          <w:rFonts w:asciiTheme="minorHAnsi" w:eastAsia="Arial Unicode MS" w:hAnsiTheme="minorHAnsi" w:cs="Arial"/>
          <w:sz w:val="22"/>
          <w:szCs w:val="22"/>
        </w:rPr>
      </w:pPr>
      <w:r w:rsidRPr="0012492D">
        <w:rPr>
          <w:rFonts w:asciiTheme="minorHAnsi" w:eastAsia="Arial Unicode MS" w:hAnsiTheme="minorHAnsi" w:cs="Arial"/>
          <w:b/>
          <w:sz w:val="22"/>
          <w:szCs w:val="22"/>
        </w:rPr>
        <w:t>Languages:</w:t>
      </w:r>
      <w:r w:rsidRPr="0012492D">
        <w:rPr>
          <w:rFonts w:asciiTheme="minorHAnsi" w:eastAsia="Arial Unicode MS" w:hAnsiTheme="minorHAnsi" w:cs="Arial"/>
          <w:sz w:val="22"/>
          <w:szCs w:val="22"/>
        </w:rPr>
        <w:t xml:space="preserve"> Visual Basic</w:t>
      </w:r>
      <w:r w:rsidR="005F3C03" w:rsidRPr="0012492D">
        <w:rPr>
          <w:rFonts w:asciiTheme="minorHAnsi" w:eastAsia="Arial Unicode MS" w:hAnsiTheme="minorHAnsi" w:cs="Arial"/>
          <w:sz w:val="22"/>
          <w:szCs w:val="22"/>
        </w:rPr>
        <w:t>.Net</w:t>
      </w:r>
      <w:r w:rsidRPr="0012492D">
        <w:rPr>
          <w:rFonts w:asciiTheme="minorHAnsi" w:eastAsia="Arial Unicode MS" w:hAnsiTheme="minorHAnsi" w:cs="Arial"/>
          <w:sz w:val="22"/>
          <w:szCs w:val="22"/>
        </w:rPr>
        <w:t>, C#, .NET, ASP.NET</w:t>
      </w:r>
      <w:r w:rsidR="005F3C03" w:rsidRPr="0012492D">
        <w:rPr>
          <w:rFonts w:asciiTheme="minorHAnsi" w:eastAsia="Arial Unicode MS" w:hAnsiTheme="minorHAnsi" w:cs="Arial"/>
          <w:sz w:val="22"/>
          <w:szCs w:val="22"/>
        </w:rPr>
        <w:t xml:space="preserve"> and WCF</w:t>
      </w:r>
    </w:p>
    <w:p w:rsidR="007B393A" w:rsidRPr="0012492D" w:rsidRDefault="007B393A" w:rsidP="00836158">
      <w:pPr>
        <w:tabs>
          <w:tab w:val="left" w:pos="3270"/>
        </w:tabs>
        <w:ind w:right="-180"/>
        <w:jc w:val="both"/>
        <w:rPr>
          <w:rFonts w:asciiTheme="minorHAnsi" w:eastAsia="Arial Unicode MS" w:hAnsiTheme="minorHAnsi" w:cs="Arial"/>
          <w:sz w:val="22"/>
          <w:szCs w:val="22"/>
        </w:rPr>
      </w:pPr>
      <w:r w:rsidRPr="0012492D">
        <w:rPr>
          <w:rFonts w:asciiTheme="minorHAnsi" w:eastAsia="Arial Unicode MS" w:hAnsiTheme="minorHAnsi" w:cs="Arial"/>
          <w:sz w:val="22"/>
          <w:szCs w:val="22"/>
        </w:rPr>
        <w:t>ETL Tool : Informatics</w:t>
      </w:r>
    </w:p>
    <w:p w:rsidR="00151E9F" w:rsidRPr="0012492D" w:rsidRDefault="00F4110E" w:rsidP="00836158">
      <w:pPr>
        <w:tabs>
          <w:tab w:val="left" w:pos="3270"/>
        </w:tabs>
        <w:ind w:right="-180"/>
        <w:jc w:val="both"/>
        <w:rPr>
          <w:rFonts w:asciiTheme="minorHAnsi" w:eastAsia="Arial Unicode MS" w:hAnsiTheme="minorHAnsi" w:cs="Arial"/>
          <w:sz w:val="22"/>
          <w:szCs w:val="22"/>
          <w:lang w:val="fr-FR"/>
        </w:rPr>
      </w:pPr>
      <w:r w:rsidRPr="0012492D">
        <w:rPr>
          <w:rFonts w:asciiTheme="minorHAnsi" w:eastAsia="Arial Unicode MS" w:hAnsiTheme="minorHAnsi" w:cs="Arial"/>
          <w:b/>
          <w:sz w:val="22"/>
          <w:szCs w:val="22"/>
          <w:lang w:val="fr-FR"/>
        </w:rPr>
        <w:t xml:space="preserve">Web Technologies: </w:t>
      </w:r>
      <w:r w:rsidRPr="0012492D">
        <w:rPr>
          <w:rFonts w:asciiTheme="minorHAnsi" w:eastAsia="Arial Unicode MS" w:hAnsiTheme="minorHAnsi" w:cs="Arial"/>
          <w:sz w:val="22"/>
          <w:szCs w:val="22"/>
          <w:lang w:val="fr-FR"/>
        </w:rPr>
        <w:t>HTML, Java Scripts, DHTML</w:t>
      </w:r>
    </w:p>
    <w:p w:rsidR="00F4110E" w:rsidRPr="0012492D" w:rsidRDefault="007B393A" w:rsidP="00836158">
      <w:pPr>
        <w:tabs>
          <w:tab w:val="left" w:pos="3270"/>
        </w:tabs>
        <w:ind w:right="-180"/>
        <w:jc w:val="both"/>
        <w:rPr>
          <w:rFonts w:asciiTheme="minorHAnsi" w:eastAsia="Arial Unicode MS" w:hAnsiTheme="minorHAnsi" w:cs="Arial"/>
          <w:b/>
          <w:sz w:val="22"/>
          <w:szCs w:val="22"/>
          <w:lang w:val="fr-FR"/>
        </w:rPr>
      </w:pPr>
      <w:r w:rsidRPr="0012492D">
        <w:rPr>
          <w:rFonts w:asciiTheme="minorHAnsi" w:eastAsia="Arial Unicode MS" w:hAnsiTheme="minorHAnsi" w:cs="Arial"/>
          <w:b/>
          <w:sz w:val="22"/>
          <w:szCs w:val="22"/>
          <w:lang w:val="fr-FR"/>
        </w:rPr>
        <w:t>Data bases</w:t>
      </w:r>
      <w:r w:rsidR="00F4110E" w:rsidRPr="0012492D">
        <w:rPr>
          <w:rFonts w:asciiTheme="minorHAnsi" w:eastAsia="Arial Unicode MS" w:hAnsiTheme="minorHAnsi" w:cs="Arial"/>
          <w:b/>
          <w:sz w:val="22"/>
          <w:szCs w:val="22"/>
          <w:lang w:val="fr-FR"/>
        </w:rPr>
        <w:t xml:space="preserve">: </w:t>
      </w:r>
      <w:r w:rsidR="00F4110E" w:rsidRPr="0012492D">
        <w:rPr>
          <w:rFonts w:asciiTheme="minorHAnsi" w:eastAsia="Arial Unicode MS" w:hAnsiTheme="minorHAnsi" w:cs="Arial"/>
          <w:sz w:val="22"/>
          <w:szCs w:val="22"/>
          <w:lang w:val="fr-FR"/>
        </w:rPr>
        <w:t>Oracle 11g, Micro</w:t>
      </w:r>
      <w:r w:rsidRPr="0012492D">
        <w:rPr>
          <w:rFonts w:asciiTheme="minorHAnsi" w:eastAsia="Arial Unicode MS" w:hAnsiTheme="minorHAnsi" w:cs="Arial"/>
          <w:sz w:val="22"/>
          <w:szCs w:val="22"/>
          <w:lang w:val="fr-FR"/>
        </w:rPr>
        <w:t>soft SQL Server 2005/2008</w:t>
      </w:r>
      <w:r w:rsidRPr="0012492D">
        <w:rPr>
          <w:rFonts w:asciiTheme="minorHAnsi" w:hAnsiTheme="minorHAnsi"/>
          <w:sz w:val="22"/>
          <w:szCs w:val="22"/>
        </w:rPr>
        <w:t>.</w:t>
      </w:r>
    </w:p>
    <w:p w:rsidR="00F4110E" w:rsidRPr="0012492D" w:rsidRDefault="00F4110E" w:rsidP="00836158">
      <w:pPr>
        <w:tabs>
          <w:tab w:val="left" w:pos="3270"/>
        </w:tabs>
        <w:ind w:right="-180"/>
        <w:jc w:val="both"/>
        <w:rPr>
          <w:rFonts w:asciiTheme="minorHAnsi" w:eastAsia="Arial Unicode MS" w:hAnsiTheme="minorHAnsi" w:cs="Arial"/>
          <w:b/>
          <w:sz w:val="22"/>
          <w:szCs w:val="22"/>
        </w:rPr>
      </w:pPr>
      <w:r w:rsidRPr="0012492D">
        <w:rPr>
          <w:rFonts w:asciiTheme="minorHAnsi" w:eastAsia="Arial Unicode MS" w:hAnsiTheme="minorHAnsi" w:cs="Arial"/>
          <w:b/>
          <w:sz w:val="22"/>
          <w:szCs w:val="22"/>
        </w:rPr>
        <w:t xml:space="preserve">Automation Tools: </w:t>
      </w:r>
      <w:r w:rsidRPr="0012492D">
        <w:rPr>
          <w:rFonts w:asciiTheme="minorHAnsi" w:eastAsia="Arial Unicode MS" w:hAnsiTheme="minorHAnsi" w:cs="Arial"/>
          <w:sz w:val="22"/>
          <w:szCs w:val="22"/>
        </w:rPr>
        <w:t>VSTS</w:t>
      </w:r>
      <w:r w:rsidR="00667E95" w:rsidRPr="0012492D">
        <w:rPr>
          <w:rFonts w:asciiTheme="minorHAnsi" w:eastAsia="Arial Unicode MS" w:hAnsiTheme="minorHAnsi" w:cs="Arial"/>
          <w:sz w:val="22"/>
          <w:szCs w:val="22"/>
        </w:rPr>
        <w:t xml:space="preserve"> </w:t>
      </w:r>
      <w:r w:rsidRPr="0012492D">
        <w:rPr>
          <w:rFonts w:asciiTheme="minorHAnsi" w:eastAsia="Arial Unicode MS" w:hAnsiTheme="minorHAnsi" w:cs="Arial"/>
          <w:sz w:val="22"/>
          <w:szCs w:val="22"/>
        </w:rPr>
        <w:t>2010/2012</w:t>
      </w:r>
    </w:p>
    <w:p w:rsidR="00F4110E" w:rsidRPr="0012492D" w:rsidRDefault="00F4110E" w:rsidP="00836158">
      <w:pPr>
        <w:tabs>
          <w:tab w:val="left" w:pos="3270"/>
        </w:tabs>
        <w:ind w:right="-180"/>
        <w:jc w:val="both"/>
        <w:rPr>
          <w:rFonts w:asciiTheme="minorHAnsi" w:eastAsia="Arial Unicode MS" w:hAnsiTheme="minorHAnsi" w:cs="Arial"/>
          <w:sz w:val="22"/>
          <w:szCs w:val="22"/>
        </w:rPr>
      </w:pPr>
      <w:r w:rsidRPr="0012492D">
        <w:rPr>
          <w:rFonts w:asciiTheme="minorHAnsi" w:eastAsia="Arial Unicode MS" w:hAnsiTheme="minorHAnsi" w:cs="Arial"/>
          <w:b/>
          <w:sz w:val="22"/>
          <w:szCs w:val="22"/>
        </w:rPr>
        <w:t xml:space="preserve">Bug Tracking: </w:t>
      </w:r>
      <w:r w:rsidRPr="0012492D">
        <w:rPr>
          <w:rFonts w:asciiTheme="minorHAnsi" w:eastAsia="Arial Unicode MS" w:hAnsiTheme="minorHAnsi" w:cs="Arial"/>
          <w:sz w:val="22"/>
          <w:szCs w:val="22"/>
        </w:rPr>
        <w:t>HP Quality Center</w:t>
      </w:r>
      <w:r w:rsidR="00781F50" w:rsidRPr="0012492D">
        <w:rPr>
          <w:rFonts w:asciiTheme="minorHAnsi" w:eastAsia="Arial Unicode MS" w:hAnsiTheme="minorHAnsi" w:cs="Arial"/>
          <w:sz w:val="22"/>
          <w:szCs w:val="22"/>
        </w:rPr>
        <w:t xml:space="preserve"> </w:t>
      </w:r>
      <w:r w:rsidRPr="0012492D">
        <w:rPr>
          <w:rFonts w:asciiTheme="minorHAnsi" w:eastAsia="Arial Unicode MS" w:hAnsiTheme="minorHAnsi" w:cs="Arial"/>
          <w:sz w:val="22"/>
          <w:szCs w:val="22"/>
        </w:rPr>
        <w:t>9.2, Microsoft Test Manager 2010/2012</w:t>
      </w:r>
    </w:p>
    <w:p w:rsidR="00F4110E" w:rsidRPr="0012492D" w:rsidRDefault="00F4110E" w:rsidP="00836158">
      <w:pPr>
        <w:tabs>
          <w:tab w:val="left" w:pos="3270"/>
        </w:tabs>
        <w:ind w:right="-180"/>
        <w:jc w:val="both"/>
        <w:rPr>
          <w:rFonts w:asciiTheme="minorHAnsi" w:eastAsia="Arial Unicode MS" w:hAnsiTheme="minorHAnsi" w:cs="Arial"/>
          <w:sz w:val="22"/>
          <w:szCs w:val="22"/>
        </w:rPr>
      </w:pPr>
      <w:r w:rsidRPr="0012492D">
        <w:rPr>
          <w:rFonts w:asciiTheme="minorHAnsi" w:eastAsia="Arial Unicode MS" w:hAnsiTheme="minorHAnsi" w:cs="Arial"/>
          <w:b/>
          <w:sz w:val="22"/>
          <w:szCs w:val="22"/>
        </w:rPr>
        <w:t xml:space="preserve">Applications: </w:t>
      </w:r>
      <w:r w:rsidR="001D5168" w:rsidRPr="0012492D">
        <w:rPr>
          <w:rFonts w:asciiTheme="minorHAnsi" w:eastAsia="Arial Unicode MS" w:hAnsiTheme="minorHAnsi" w:cs="Arial"/>
          <w:sz w:val="22"/>
          <w:szCs w:val="22"/>
        </w:rPr>
        <w:t xml:space="preserve">MS </w:t>
      </w:r>
      <w:r w:rsidR="00536232" w:rsidRPr="0012492D">
        <w:rPr>
          <w:rFonts w:asciiTheme="minorHAnsi" w:eastAsia="Arial Unicode MS" w:hAnsiTheme="minorHAnsi" w:cs="Arial"/>
          <w:sz w:val="22"/>
          <w:szCs w:val="22"/>
        </w:rPr>
        <w:t>office, SOAP UI, Win</w:t>
      </w:r>
      <w:r w:rsidR="0012492D">
        <w:rPr>
          <w:rFonts w:asciiTheme="minorHAnsi" w:eastAsia="Arial Unicode MS" w:hAnsiTheme="minorHAnsi" w:cs="Arial"/>
          <w:sz w:val="22"/>
          <w:szCs w:val="22"/>
        </w:rPr>
        <w:t xml:space="preserve"> </w:t>
      </w:r>
      <w:r w:rsidR="00536232" w:rsidRPr="0012492D">
        <w:rPr>
          <w:rFonts w:asciiTheme="minorHAnsi" w:eastAsia="Arial Unicode MS" w:hAnsiTheme="minorHAnsi" w:cs="Arial"/>
          <w:sz w:val="22"/>
          <w:szCs w:val="22"/>
        </w:rPr>
        <w:t xml:space="preserve">SCP, TOAD, </w:t>
      </w:r>
      <w:r w:rsidR="001D5168" w:rsidRPr="0012492D">
        <w:rPr>
          <w:rFonts w:asciiTheme="minorHAnsi" w:eastAsia="Arial Unicode MS" w:hAnsiTheme="minorHAnsi" w:cs="Arial"/>
          <w:sz w:val="22"/>
          <w:szCs w:val="22"/>
        </w:rPr>
        <w:t xml:space="preserve"> Oracle applications</w:t>
      </w:r>
    </w:p>
    <w:p w:rsidR="00651B13" w:rsidRPr="005B1B80" w:rsidRDefault="00651B13" w:rsidP="00F4110E">
      <w:pPr>
        <w:tabs>
          <w:tab w:val="left" w:pos="3270"/>
        </w:tabs>
        <w:ind w:right="-180"/>
        <w:jc w:val="both"/>
        <w:rPr>
          <w:rFonts w:ascii="Verdana" w:eastAsia="Arial Unicode MS" w:hAnsi="Verdana" w:cs="Arial"/>
          <w:sz w:val="18"/>
          <w:szCs w:val="18"/>
        </w:rPr>
      </w:pPr>
    </w:p>
    <w:p w:rsidR="00651B13" w:rsidRPr="005B1B80" w:rsidRDefault="00651B13" w:rsidP="00651B13">
      <w:pPr>
        <w:pBdr>
          <w:bottom w:val="single" w:sz="8" w:space="1" w:color="000000"/>
        </w:pBdr>
        <w:shd w:val="clear" w:color="auto" w:fill="E0E0E0"/>
        <w:jc w:val="center"/>
        <w:rPr>
          <w:rFonts w:ascii="Verdana" w:hAnsi="Verdana" w:cs="Tahoma"/>
          <w:b/>
          <w:smallCaps/>
          <w:sz w:val="18"/>
          <w:szCs w:val="18"/>
        </w:rPr>
      </w:pPr>
      <w:r w:rsidRPr="005B1B80">
        <w:rPr>
          <w:rFonts w:ascii="Verdana" w:hAnsi="Verdana" w:cs="Tahoma"/>
          <w:b/>
          <w:smallCaps/>
          <w:sz w:val="18"/>
          <w:szCs w:val="18"/>
        </w:rPr>
        <w:t>PROFESSIONAL EXPERIENCE</w:t>
      </w:r>
    </w:p>
    <w:p w:rsidR="00651B13" w:rsidRPr="005B1B80" w:rsidRDefault="00651B13" w:rsidP="00F4110E">
      <w:pPr>
        <w:tabs>
          <w:tab w:val="left" w:pos="3270"/>
        </w:tabs>
        <w:ind w:right="-180"/>
        <w:jc w:val="both"/>
        <w:rPr>
          <w:rFonts w:ascii="Verdana" w:eastAsia="Arial Unicode MS" w:hAnsi="Verdana" w:cs="Arial"/>
          <w:sz w:val="18"/>
          <w:szCs w:val="18"/>
        </w:rPr>
      </w:pPr>
    </w:p>
    <w:p w:rsidR="00651B13" w:rsidRDefault="009B3EDA" w:rsidP="005A156F">
      <w:pPr>
        <w:numPr>
          <w:ilvl w:val="0"/>
          <w:numId w:val="15"/>
        </w:numPr>
        <w:jc w:val="both"/>
        <w:rPr>
          <w:rFonts w:asciiTheme="minorHAnsi" w:eastAsia="Arial Unicode MS" w:hAnsiTheme="minorHAnsi" w:cs="Arial"/>
          <w:sz w:val="22"/>
          <w:szCs w:val="22"/>
        </w:rPr>
      </w:pPr>
      <w:r w:rsidRPr="000545EC">
        <w:rPr>
          <w:rFonts w:asciiTheme="minorHAnsi" w:eastAsia="Arial Unicode MS" w:hAnsiTheme="minorHAnsi" w:cs="Arial"/>
          <w:sz w:val="22"/>
          <w:szCs w:val="22"/>
        </w:rPr>
        <w:t>W</w:t>
      </w:r>
      <w:r w:rsidR="00651B13" w:rsidRPr="000545EC">
        <w:rPr>
          <w:rFonts w:asciiTheme="minorHAnsi" w:eastAsia="Arial Unicode MS" w:hAnsiTheme="minorHAnsi" w:cs="Arial"/>
          <w:sz w:val="22"/>
          <w:szCs w:val="22"/>
        </w:rPr>
        <w:t>ork</w:t>
      </w:r>
      <w:r w:rsidRPr="000545EC">
        <w:rPr>
          <w:rFonts w:asciiTheme="minorHAnsi" w:eastAsia="Arial Unicode MS" w:hAnsiTheme="minorHAnsi" w:cs="Arial"/>
          <w:sz w:val="22"/>
          <w:szCs w:val="22"/>
        </w:rPr>
        <w:t>ed</w:t>
      </w:r>
      <w:r w:rsidR="00651B13" w:rsidRPr="000545EC">
        <w:rPr>
          <w:rFonts w:asciiTheme="minorHAnsi" w:eastAsia="Arial Unicode MS" w:hAnsiTheme="minorHAnsi" w:cs="Arial"/>
          <w:sz w:val="22"/>
          <w:szCs w:val="22"/>
        </w:rPr>
        <w:t xml:space="preserve"> as </w:t>
      </w:r>
      <w:r w:rsidR="005F3C03" w:rsidRPr="000545EC">
        <w:rPr>
          <w:rFonts w:asciiTheme="minorHAnsi" w:eastAsia="Arial Unicode MS" w:hAnsiTheme="minorHAnsi" w:cs="Arial"/>
          <w:b/>
          <w:sz w:val="22"/>
          <w:szCs w:val="22"/>
        </w:rPr>
        <w:t>Software Development Advisor</w:t>
      </w:r>
      <w:r w:rsidR="00F376B6" w:rsidRPr="000545EC">
        <w:rPr>
          <w:rFonts w:asciiTheme="minorHAnsi" w:eastAsia="Arial Unicode MS" w:hAnsiTheme="minorHAnsi" w:cs="Arial"/>
          <w:sz w:val="22"/>
          <w:szCs w:val="22"/>
        </w:rPr>
        <w:t xml:space="preserve"> in </w:t>
      </w:r>
      <w:r w:rsidR="00F376B6" w:rsidRPr="000545EC">
        <w:rPr>
          <w:rFonts w:asciiTheme="minorHAnsi" w:eastAsia="Arial Unicode MS" w:hAnsiTheme="minorHAnsi" w:cs="Arial"/>
          <w:b/>
          <w:sz w:val="22"/>
          <w:szCs w:val="22"/>
        </w:rPr>
        <w:t>DELL INTERNATIONAL SERVICES</w:t>
      </w:r>
      <w:r w:rsidR="00F53947" w:rsidRPr="000545EC">
        <w:rPr>
          <w:rFonts w:asciiTheme="minorHAnsi" w:eastAsia="Arial Unicode MS" w:hAnsiTheme="minorHAnsi" w:cs="Arial"/>
          <w:b/>
          <w:sz w:val="22"/>
          <w:szCs w:val="22"/>
        </w:rPr>
        <w:t xml:space="preserve"> India Pvt Ltd</w:t>
      </w:r>
      <w:r w:rsidR="005F3C03" w:rsidRPr="000545EC">
        <w:rPr>
          <w:rFonts w:asciiTheme="minorHAnsi" w:eastAsia="Arial Unicode MS" w:hAnsiTheme="minorHAnsi" w:cs="Arial"/>
          <w:sz w:val="22"/>
          <w:szCs w:val="22"/>
        </w:rPr>
        <w:t>, Bangalore from Feb 2011</w:t>
      </w:r>
      <w:r w:rsidR="00F376B6" w:rsidRPr="000545EC">
        <w:rPr>
          <w:rFonts w:asciiTheme="minorHAnsi" w:eastAsia="Arial Unicode MS" w:hAnsiTheme="minorHAnsi" w:cs="Arial"/>
          <w:sz w:val="22"/>
          <w:szCs w:val="22"/>
        </w:rPr>
        <w:t xml:space="preserve"> to </w:t>
      </w:r>
      <w:r w:rsidR="00003FD8" w:rsidRPr="000545EC">
        <w:rPr>
          <w:rFonts w:asciiTheme="minorHAnsi" w:eastAsia="Arial Unicode MS" w:hAnsiTheme="minorHAnsi" w:cs="Arial"/>
          <w:sz w:val="22"/>
          <w:szCs w:val="22"/>
        </w:rPr>
        <w:t>21 Oct 2013</w:t>
      </w:r>
    </w:p>
    <w:p w:rsidR="004B36D4" w:rsidRDefault="004B36D4" w:rsidP="004B36D4">
      <w:pPr>
        <w:ind w:left="720"/>
        <w:jc w:val="both"/>
        <w:rPr>
          <w:rFonts w:asciiTheme="minorHAnsi" w:eastAsia="Arial Unicode MS" w:hAnsiTheme="minorHAnsi" w:cs="Arial"/>
          <w:sz w:val="22"/>
          <w:szCs w:val="22"/>
        </w:rPr>
      </w:pPr>
    </w:p>
    <w:p w:rsidR="004B36D4" w:rsidRPr="000545EC" w:rsidRDefault="004B36D4" w:rsidP="005A156F">
      <w:pPr>
        <w:numPr>
          <w:ilvl w:val="0"/>
          <w:numId w:val="15"/>
        </w:numPr>
        <w:jc w:val="both"/>
        <w:rPr>
          <w:rFonts w:asciiTheme="minorHAnsi" w:eastAsia="Arial Unicode MS" w:hAnsiTheme="minorHAnsi" w:cs="Arial"/>
          <w:sz w:val="22"/>
          <w:szCs w:val="22"/>
        </w:rPr>
      </w:pPr>
      <w:r>
        <w:rPr>
          <w:rFonts w:ascii="Verdana" w:hAnsi="Verdana"/>
          <w:sz w:val="18"/>
          <w:szCs w:val="18"/>
        </w:rPr>
        <w:t>Worked</w:t>
      </w:r>
      <w:r w:rsidRPr="00862462">
        <w:rPr>
          <w:rFonts w:ascii="Verdana" w:hAnsi="Verdana"/>
          <w:sz w:val="18"/>
          <w:szCs w:val="18"/>
        </w:rPr>
        <w:t xml:space="preserve"> as Senior Software engineer in TECHNOQSOLUTIONS, Bangalore from 05 Feb. 2009 to </w:t>
      </w:r>
      <w:r>
        <w:rPr>
          <w:rFonts w:ascii="Verdana" w:hAnsi="Verdana"/>
          <w:sz w:val="18"/>
          <w:szCs w:val="18"/>
        </w:rPr>
        <w:t>14 Feb 2011.</w:t>
      </w:r>
    </w:p>
    <w:p w:rsidR="00055D5C" w:rsidRPr="000545EC" w:rsidRDefault="00055D5C" w:rsidP="00055D5C">
      <w:pPr>
        <w:ind w:left="720"/>
        <w:jc w:val="both"/>
        <w:rPr>
          <w:rFonts w:asciiTheme="minorHAnsi" w:eastAsia="Arial Unicode MS" w:hAnsiTheme="minorHAnsi" w:cs="Arial"/>
          <w:sz w:val="22"/>
          <w:szCs w:val="22"/>
        </w:rPr>
      </w:pPr>
    </w:p>
    <w:p w:rsidR="00F66B15" w:rsidRPr="000545EC" w:rsidRDefault="00F66B15" w:rsidP="00F66B15">
      <w:pPr>
        <w:widowControl w:val="0"/>
        <w:numPr>
          <w:ilvl w:val="0"/>
          <w:numId w:val="15"/>
        </w:numPr>
        <w:tabs>
          <w:tab w:val="left" w:pos="540"/>
          <w:tab w:val="left" w:pos="900"/>
        </w:tabs>
        <w:suppressAutoHyphens w:val="0"/>
        <w:overflowPunct w:val="0"/>
        <w:autoSpaceDE w:val="0"/>
        <w:autoSpaceDN w:val="0"/>
        <w:adjustRightInd w:val="0"/>
        <w:spacing w:line="360" w:lineRule="auto"/>
        <w:jc w:val="both"/>
        <w:rPr>
          <w:rFonts w:asciiTheme="minorHAnsi" w:hAnsiTheme="minorHAnsi"/>
          <w:sz w:val="22"/>
          <w:szCs w:val="22"/>
        </w:rPr>
      </w:pPr>
      <w:r w:rsidRPr="000545EC">
        <w:rPr>
          <w:rFonts w:asciiTheme="minorHAnsi" w:hAnsiTheme="minorHAnsi"/>
          <w:sz w:val="22"/>
          <w:szCs w:val="22"/>
        </w:rPr>
        <w:t>Worked as Senior Software engineer in Zensar Technologies, Pune from April 2008 to Jan 2009</w:t>
      </w:r>
    </w:p>
    <w:p w:rsidR="00F66B15" w:rsidRPr="000545EC" w:rsidRDefault="00F66B15" w:rsidP="00F66B15">
      <w:pPr>
        <w:widowControl w:val="0"/>
        <w:numPr>
          <w:ilvl w:val="0"/>
          <w:numId w:val="15"/>
        </w:numPr>
        <w:tabs>
          <w:tab w:val="left" w:pos="540"/>
          <w:tab w:val="left" w:pos="900"/>
        </w:tabs>
        <w:suppressAutoHyphens w:val="0"/>
        <w:overflowPunct w:val="0"/>
        <w:autoSpaceDE w:val="0"/>
        <w:autoSpaceDN w:val="0"/>
        <w:adjustRightInd w:val="0"/>
        <w:spacing w:line="360" w:lineRule="auto"/>
        <w:jc w:val="both"/>
        <w:rPr>
          <w:rFonts w:asciiTheme="minorHAnsi" w:hAnsiTheme="minorHAnsi"/>
          <w:sz w:val="22"/>
          <w:szCs w:val="22"/>
        </w:rPr>
      </w:pPr>
      <w:r w:rsidRPr="000545EC">
        <w:rPr>
          <w:rFonts w:asciiTheme="minorHAnsi" w:hAnsiTheme="minorHAnsi"/>
          <w:sz w:val="22"/>
          <w:szCs w:val="22"/>
        </w:rPr>
        <w:t>Worked as System Developer Chiron Info Solutions from Bangalore, since Feb 2007 to April 2008</w:t>
      </w:r>
    </w:p>
    <w:p w:rsidR="00F66B15" w:rsidRPr="000545EC" w:rsidRDefault="00F66B15" w:rsidP="00F66B15">
      <w:pPr>
        <w:widowControl w:val="0"/>
        <w:numPr>
          <w:ilvl w:val="0"/>
          <w:numId w:val="15"/>
        </w:numPr>
        <w:tabs>
          <w:tab w:val="left" w:pos="540"/>
          <w:tab w:val="left" w:pos="900"/>
        </w:tabs>
        <w:suppressAutoHyphens w:val="0"/>
        <w:overflowPunct w:val="0"/>
        <w:autoSpaceDE w:val="0"/>
        <w:autoSpaceDN w:val="0"/>
        <w:adjustRightInd w:val="0"/>
        <w:spacing w:line="360" w:lineRule="auto"/>
        <w:jc w:val="both"/>
        <w:rPr>
          <w:rFonts w:asciiTheme="minorHAnsi" w:hAnsiTheme="minorHAnsi"/>
          <w:sz w:val="22"/>
          <w:szCs w:val="22"/>
        </w:rPr>
      </w:pPr>
      <w:r w:rsidRPr="000545EC">
        <w:rPr>
          <w:rFonts w:asciiTheme="minorHAnsi" w:hAnsiTheme="minorHAnsi"/>
          <w:sz w:val="22"/>
          <w:szCs w:val="22"/>
        </w:rPr>
        <w:t>Worked as Sr. Software Engineer at Satyam Computer Services Ltd, Chennai since Aug 2006 to Feb 2007</w:t>
      </w:r>
    </w:p>
    <w:p w:rsidR="00F66B15" w:rsidRPr="000545EC" w:rsidRDefault="00F66B15" w:rsidP="00F53947">
      <w:pPr>
        <w:widowControl w:val="0"/>
        <w:numPr>
          <w:ilvl w:val="0"/>
          <w:numId w:val="15"/>
        </w:numPr>
        <w:tabs>
          <w:tab w:val="left" w:pos="540"/>
          <w:tab w:val="left" w:pos="900"/>
        </w:tabs>
        <w:suppressAutoHyphens w:val="0"/>
        <w:overflowPunct w:val="0"/>
        <w:autoSpaceDE w:val="0"/>
        <w:autoSpaceDN w:val="0"/>
        <w:adjustRightInd w:val="0"/>
        <w:spacing w:line="360" w:lineRule="auto"/>
        <w:jc w:val="both"/>
        <w:rPr>
          <w:rFonts w:asciiTheme="minorHAnsi" w:hAnsiTheme="minorHAnsi"/>
          <w:sz w:val="22"/>
          <w:szCs w:val="22"/>
        </w:rPr>
      </w:pPr>
      <w:r w:rsidRPr="000545EC">
        <w:rPr>
          <w:rFonts w:asciiTheme="minorHAnsi" w:hAnsiTheme="minorHAnsi"/>
          <w:sz w:val="22"/>
          <w:szCs w:val="22"/>
        </w:rPr>
        <w:t>Worked as Software Programmer at Prima Impact Informatics Solutions Pvt Ltd, Hyderabad since Dec 2002 to Aug 2006</w:t>
      </w:r>
    </w:p>
    <w:p w:rsidR="00255FE0" w:rsidRPr="000545EC" w:rsidRDefault="00255FE0" w:rsidP="00255FE0">
      <w:pPr>
        <w:tabs>
          <w:tab w:val="left" w:pos="540"/>
          <w:tab w:val="left" w:pos="900"/>
        </w:tabs>
        <w:spacing w:line="360" w:lineRule="auto"/>
        <w:jc w:val="both"/>
        <w:rPr>
          <w:rFonts w:asciiTheme="minorHAnsi" w:hAnsiTheme="minorHAnsi"/>
          <w:sz w:val="22"/>
          <w:szCs w:val="22"/>
        </w:rPr>
      </w:pPr>
      <w:r w:rsidRPr="000545EC">
        <w:rPr>
          <w:rFonts w:asciiTheme="minorHAnsi" w:hAnsiTheme="minorHAnsi"/>
          <w:b/>
          <w:bCs/>
          <w:caps/>
          <w:sz w:val="22"/>
          <w:szCs w:val="22"/>
        </w:rPr>
        <w:t>Onsite work experience:</w:t>
      </w:r>
    </w:p>
    <w:p w:rsidR="00255FE0" w:rsidRPr="000545EC" w:rsidRDefault="00255FE0" w:rsidP="00255FE0">
      <w:pPr>
        <w:widowControl w:val="0"/>
        <w:numPr>
          <w:ilvl w:val="0"/>
          <w:numId w:val="26"/>
        </w:numPr>
        <w:suppressAutoHyphens w:val="0"/>
        <w:overflowPunct w:val="0"/>
        <w:autoSpaceDE w:val="0"/>
        <w:autoSpaceDN w:val="0"/>
        <w:adjustRightInd w:val="0"/>
        <w:spacing w:before="240"/>
        <w:rPr>
          <w:rFonts w:asciiTheme="minorHAnsi" w:hAnsiTheme="minorHAnsi"/>
          <w:sz w:val="22"/>
          <w:szCs w:val="22"/>
        </w:rPr>
      </w:pPr>
      <w:r w:rsidRPr="000545EC">
        <w:rPr>
          <w:rFonts w:asciiTheme="minorHAnsi" w:hAnsiTheme="minorHAnsi"/>
          <w:sz w:val="22"/>
          <w:szCs w:val="22"/>
        </w:rPr>
        <w:t>Worked in South Africa from  May 2008 to  June 2008 Client Investec Securities , a huge multinational  financial institution</w:t>
      </w:r>
    </w:p>
    <w:p w:rsidR="00255FE0" w:rsidRPr="000545EC" w:rsidRDefault="00255FE0" w:rsidP="00255FE0">
      <w:pPr>
        <w:widowControl w:val="0"/>
        <w:numPr>
          <w:ilvl w:val="0"/>
          <w:numId w:val="26"/>
        </w:numPr>
        <w:suppressAutoHyphens w:val="0"/>
        <w:overflowPunct w:val="0"/>
        <w:autoSpaceDE w:val="0"/>
        <w:autoSpaceDN w:val="0"/>
        <w:adjustRightInd w:val="0"/>
        <w:spacing w:before="240"/>
        <w:rPr>
          <w:rFonts w:asciiTheme="minorHAnsi" w:hAnsiTheme="minorHAnsi"/>
          <w:sz w:val="22"/>
          <w:szCs w:val="22"/>
        </w:rPr>
      </w:pPr>
      <w:r w:rsidRPr="000545EC">
        <w:rPr>
          <w:rFonts w:asciiTheme="minorHAnsi" w:hAnsiTheme="minorHAnsi"/>
          <w:sz w:val="22"/>
          <w:szCs w:val="22"/>
        </w:rPr>
        <w:t>Worked in  NORWAY  ,OSLO(Europe)</w:t>
      </w:r>
      <w:r w:rsidRPr="000545EC">
        <w:rPr>
          <w:rFonts w:asciiTheme="minorHAnsi" w:hAnsiTheme="minorHAnsi"/>
          <w:b/>
          <w:bCs/>
          <w:sz w:val="22"/>
          <w:szCs w:val="22"/>
        </w:rPr>
        <w:t xml:space="preserve"> </w:t>
      </w:r>
      <w:r w:rsidRPr="000545EC">
        <w:rPr>
          <w:rFonts w:asciiTheme="minorHAnsi" w:hAnsiTheme="minorHAnsi"/>
          <w:sz w:val="22"/>
          <w:szCs w:val="22"/>
        </w:rPr>
        <w:t>from Nov 2007 to Dec 2007 with Client Data Nova</w:t>
      </w:r>
    </w:p>
    <w:p w:rsidR="00651B13" w:rsidRDefault="00651B13" w:rsidP="00F66B15">
      <w:pPr>
        <w:ind w:left="360"/>
        <w:jc w:val="both"/>
        <w:rPr>
          <w:rFonts w:ascii="Verdana" w:eastAsia="Arial Unicode MS" w:hAnsi="Verdana" w:cs="Arial"/>
          <w:sz w:val="18"/>
          <w:szCs w:val="18"/>
        </w:rPr>
      </w:pPr>
    </w:p>
    <w:p w:rsidR="00051635" w:rsidRDefault="00051635" w:rsidP="00051635">
      <w:pPr>
        <w:spacing w:before="240"/>
        <w:rPr>
          <w:rFonts w:ascii="Verdana" w:hAnsi="Verdana"/>
          <w:sz w:val="20"/>
          <w:szCs w:val="20"/>
        </w:rPr>
      </w:pPr>
      <w:r>
        <w:rPr>
          <w:rFonts w:ascii="Verdana" w:hAnsi="Verdana"/>
          <w:b/>
          <w:sz w:val="20"/>
          <w:szCs w:val="20"/>
        </w:rPr>
        <w:lastRenderedPageBreak/>
        <w:t>NATIONAL SKILL REGISTRY IDENTITY:</w:t>
      </w:r>
      <w:r>
        <w:rPr>
          <w:rFonts w:ascii="Verdana" w:hAnsi="Verdana"/>
          <w:b/>
          <w:sz w:val="20"/>
          <w:szCs w:val="20"/>
        </w:rPr>
        <w:tab/>
      </w:r>
      <w:r>
        <w:rPr>
          <w:rFonts w:ascii="Verdana" w:hAnsi="Verdana"/>
          <w:sz w:val="20"/>
          <w:szCs w:val="20"/>
        </w:rPr>
        <w:t>ITPN No: 861018706636</w:t>
      </w:r>
    </w:p>
    <w:p w:rsidR="00051635" w:rsidRPr="005B1B80" w:rsidRDefault="00051635" w:rsidP="00F66B15">
      <w:pPr>
        <w:ind w:left="360"/>
        <w:jc w:val="both"/>
        <w:rPr>
          <w:rFonts w:ascii="Verdana" w:eastAsia="Arial Unicode MS" w:hAnsi="Verdana" w:cs="Arial"/>
          <w:sz w:val="18"/>
          <w:szCs w:val="18"/>
        </w:rPr>
      </w:pPr>
    </w:p>
    <w:p w:rsidR="00651B13" w:rsidRPr="005B1B80" w:rsidRDefault="00651B13" w:rsidP="00F4110E">
      <w:pPr>
        <w:tabs>
          <w:tab w:val="left" w:pos="3270"/>
        </w:tabs>
        <w:ind w:right="-180"/>
        <w:jc w:val="both"/>
        <w:rPr>
          <w:rFonts w:ascii="Verdana" w:eastAsia="Arial Unicode MS" w:hAnsi="Verdana" w:cs="Arial"/>
          <w:sz w:val="18"/>
          <w:szCs w:val="18"/>
        </w:rPr>
      </w:pPr>
    </w:p>
    <w:p w:rsidR="00F4110E" w:rsidRPr="005B1B80" w:rsidRDefault="00DA0FE1" w:rsidP="00DA0FE1">
      <w:pPr>
        <w:pBdr>
          <w:bottom w:val="single" w:sz="8" w:space="1" w:color="000000"/>
        </w:pBdr>
        <w:shd w:val="clear" w:color="auto" w:fill="E0E0E0"/>
        <w:jc w:val="center"/>
        <w:rPr>
          <w:rFonts w:ascii="Verdana" w:eastAsia="Arial Unicode MS" w:hAnsi="Verdana" w:cs="Arial"/>
          <w:b/>
          <w:sz w:val="18"/>
          <w:szCs w:val="18"/>
        </w:rPr>
      </w:pPr>
      <w:r w:rsidRPr="005B1B80">
        <w:rPr>
          <w:rFonts w:ascii="Verdana" w:hAnsi="Verdana" w:cs="Tahoma"/>
          <w:b/>
          <w:smallCaps/>
          <w:sz w:val="18"/>
          <w:szCs w:val="18"/>
        </w:rPr>
        <w:t>EDUCATIONAL QUALIFICATION</w:t>
      </w:r>
    </w:p>
    <w:p w:rsidR="00D402B7" w:rsidRPr="005B1B80" w:rsidRDefault="00D402B7" w:rsidP="00F4110E">
      <w:pPr>
        <w:tabs>
          <w:tab w:val="left" w:pos="3270"/>
        </w:tabs>
        <w:ind w:right="-180"/>
        <w:jc w:val="both"/>
        <w:rPr>
          <w:rFonts w:ascii="Verdana" w:eastAsia="Arial Unicode MS" w:hAnsi="Verdana" w:cs="Arial"/>
          <w:b/>
          <w:sz w:val="18"/>
          <w:szCs w:val="18"/>
        </w:rPr>
      </w:pPr>
    </w:p>
    <w:p w:rsidR="00DA0FE1" w:rsidRPr="00822967" w:rsidRDefault="00DA0FE1" w:rsidP="000F3C85">
      <w:pPr>
        <w:jc w:val="both"/>
        <w:rPr>
          <w:rFonts w:asciiTheme="minorHAnsi" w:eastAsia="Arial Unicode MS" w:hAnsiTheme="minorHAnsi" w:cs="Arial"/>
          <w:sz w:val="22"/>
          <w:szCs w:val="22"/>
        </w:rPr>
      </w:pPr>
      <w:r w:rsidRPr="00822967">
        <w:rPr>
          <w:rFonts w:asciiTheme="minorHAnsi" w:eastAsia="Arial Unicode MS" w:hAnsiTheme="minorHAnsi" w:cs="Arial"/>
          <w:sz w:val="22"/>
          <w:szCs w:val="22"/>
        </w:rPr>
        <w:t xml:space="preserve">Completed </w:t>
      </w:r>
      <w:r w:rsidR="00DC0FB8" w:rsidRPr="00822967">
        <w:rPr>
          <w:rFonts w:asciiTheme="minorHAnsi" w:eastAsia="Arial Unicode MS" w:hAnsiTheme="minorHAnsi" w:cs="Arial"/>
          <w:b/>
          <w:sz w:val="22"/>
          <w:szCs w:val="22"/>
        </w:rPr>
        <w:t>Master of</w:t>
      </w:r>
      <w:r w:rsidR="00DC0FB8" w:rsidRPr="00822967">
        <w:rPr>
          <w:rFonts w:asciiTheme="minorHAnsi" w:eastAsia="Arial Unicode MS" w:hAnsiTheme="minorHAnsi" w:cs="Arial"/>
          <w:sz w:val="22"/>
          <w:szCs w:val="22"/>
        </w:rPr>
        <w:t xml:space="preserve"> </w:t>
      </w:r>
      <w:r w:rsidR="00767A47" w:rsidRPr="00822967">
        <w:rPr>
          <w:rFonts w:asciiTheme="minorHAnsi" w:eastAsia="Arial Unicode MS" w:hAnsiTheme="minorHAnsi" w:cs="Arial"/>
          <w:sz w:val="22"/>
          <w:szCs w:val="22"/>
        </w:rPr>
        <w:t>C</w:t>
      </w:r>
      <w:r w:rsidRPr="00822967">
        <w:rPr>
          <w:rFonts w:asciiTheme="minorHAnsi" w:eastAsia="Arial Unicode MS" w:hAnsiTheme="minorHAnsi" w:cs="Arial"/>
          <w:b/>
          <w:sz w:val="22"/>
          <w:szCs w:val="22"/>
        </w:rPr>
        <w:t xml:space="preserve">omputer </w:t>
      </w:r>
      <w:r w:rsidR="00767A47" w:rsidRPr="00822967">
        <w:rPr>
          <w:rFonts w:asciiTheme="minorHAnsi" w:eastAsia="Arial Unicode MS" w:hAnsiTheme="minorHAnsi" w:cs="Arial"/>
          <w:b/>
          <w:sz w:val="22"/>
          <w:szCs w:val="22"/>
        </w:rPr>
        <w:t>Applications</w:t>
      </w:r>
      <w:r w:rsidRPr="00822967">
        <w:rPr>
          <w:rFonts w:asciiTheme="minorHAnsi" w:eastAsia="Arial Unicode MS" w:hAnsiTheme="minorHAnsi" w:cs="Arial"/>
          <w:sz w:val="22"/>
          <w:szCs w:val="22"/>
        </w:rPr>
        <w:t xml:space="preserve"> from </w:t>
      </w:r>
      <w:r w:rsidR="00DC0FB8" w:rsidRPr="00822967">
        <w:rPr>
          <w:rFonts w:asciiTheme="minorHAnsi" w:eastAsia="Arial Unicode MS" w:hAnsiTheme="minorHAnsi" w:cs="Arial"/>
          <w:sz w:val="22"/>
          <w:szCs w:val="22"/>
        </w:rPr>
        <w:t>H.M.</w:t>
      </w:r>
      <w:r w:rsidR="009F6ADD" w:rsidRPr="00822967">
        <w:rPr>
          <w:rFonts w:asciiTheme="minorHAnsi" w:eastAsia="Arial Unicode MS" w:hAnsiTheme="minorHAnsi" w:cs="Arial"/>
          <w:sz w:val="22"/>
          <w:szCs w:val="22"/>
        </w:rPr>
        <w:t>S.</w:t>
      </w:r>
      <w:r w:rsidR="00DC0FB8" w:rsidRPr="00822967">
        <w:rPr>
          <w:rFonts w:asciiTheme="minorHAnsi" w:eastAsia="Arial Unicode MS" w:hAnsiTheme="minorHAnsi" w:cs="Arial"/>
          <w:sz w:val="22"/>
          <w:szCs w:val="22"/>
        </w:rPr>
        <w:t xml:space="preserve">I.T College </w:t>
      </w:r>
      <w:r w:rsidRPr="00822967">
        <w:rPr>
          <w:rFonts w:asciiTheme="minorHAnsi" w:eastAsia="Arial Unicode MS" w:hAnsiTheme="minorHAnsi" w:cs="Arial"/>
          <w:sz w:val="22"/>
          <w:szCs w:val="22"/>
        </w:rPr>
        <w:t xml:space="preserve">, </w:t>
      </w:r>
      <w:r w:rsidR="00DC0FB8" w:rsidRPr="00822967">
        <w:rPr>
          <w:rFonts w:asciiTheme="minorHAnsi" w:eastAsia="Arial Unicode MS" w:hAnsiTheme="minorHAnsi" w:cs="Arial"/>
          <w:sz w:val="22"/>
          <w:szCs w:val="22"/>
        </w:rPr>
        <w:t xml:space="preserve">Tumkur, Bangalore in 2002 from Bangalore </w:t>
      </w:r>
      <w:r w:rsidRPr="00822967">
        <w:rPr>
          <w:rFonts w:asciiTheme="minorHAnsi" w:eastAsia="Arial Unicode MS" w:hAnsiTheme="minorHAnsi" w:cs="Arial"/>
          <w:sz w:val="22"/>
          <w:szCs w:val="22"/>
        </w:rPr>
        <w:t>University.</w:t>
      </w:r>
    </w:p>
    <w:p w:rsidR="00D402B7" w:rsidRDefault="00D402B7" w:rsidP="00F4110E">
      <w:pPr>
        <w:tabs>
          <w:tab w:val="left" w:pos="3270"/>
        </w:tabs>
        <w:ind w:right="-180"/>
        <w:jc w:val="both"/>
        <w:rPr>
          <w:rFonts w:ascii="Verdana" w:eastAsia="Arial Unicode MS" w:hAnsi="Verdana" w:cs="Arial"/>
          <w:b/>
          <w:sz w:val="18"/>
          <w:szCs w:val="18"/>
        </w:rPr>
      </w:pPr>
    </w:p>
    <w:p w:rsidR="005E1C8D" w:rsidRPr="005B1B80" w:rsidRDefault="005E1C8D" w:rsidP="00F4110E">
      <w:pPr>
        <w:tabs>
          <w:tab w:val="left" w:pos="3270"/>
        </w:tabs>
        <w:ind w:right="-180"/>
        <w:jc w:val="both"/>
        <w:rPr>
          <w:rFonts w:ascii="Verdana" w:eastAsia="Arial Unicode MS" w:hAnsi="Verdana" w:cs="Arial"/>
          <w:b/>
          <w:sz w:val="18"/>
          <w:szCs w:val="18"/>
        </w:rPr>
      </w:pPr>
    </w:p>
    <w:p w:rsidR="005B1B80" w:rsidRDefault="005B1B80" w:rsidP="00F4110E">
      <w:pPr>
        <w:tabs>
          <w:tab w:val="left" w:pos="3270"/>
        </w:tabs>
        <w:ind w:right="-180"/>
        <w:jc w:val="both"/>
        <w:rPr>
          <w:rFonts w:ascii="Verdana" w:eastAsia="Arial Unicode MS" w:hAnsi="Verdana" w:cs="Arial"/>
          <w:b/>
          <w:sz w:val="18"/>
          <w:szCs w:val="18"/>
        </w:rPr>
      </w:pPr>
    </w:p>
    <w:p w:rsidR="00597E75" w:rsidRPr="005B1B80" w:rsidRDefault="00597E75" w:rsidP="00597E75">
      <w:pPr>
        <w:pBdr>
          <w:bottom w:val="single" w:sz="8" w:space="1" w:color="000000"/>
        </w:pBdr>
        <w:shd w:val="clear" w:color="auto" w:fill="E0E0E0"/>
        <w:jc w:val="center"/>
        <w:rPr>
          <w:rFonts w:ascii="Verdana" w:eastAsia="Arial Unicode MS" w:hAnsi="Verdana" w:cs="Arial"/>
          <w:b/>
          <w:sz w:val="18"/>
          <w:szCs w:val="18"/>
        </w:rPr>
      </w:pPr>
      <w:r w:rsidRPr="005B1B80">
        <w:rPr>
          <w:rFonts w:ascii="Verdana" w:eastAsia="Arial Unicode MS" w:hAnsi="Verdana" w:cs="Arial"/>
          <w:b/>
          <w:sz w:val="18"/>
          <w:szCs w:val="18"/>
        </w:rPr>
        <w:t>PROJECT DETAILS</w:t>
      </w:r>
    </w:p>
    <w:p w:rsidR="00597E75" w:rsidRDefault="00597E75" w:rsidP="00F4110E">
      <w:pPr>
        <w:tabs>
          <w:tab w:val="left" w:pos="3270"/>
        </w:tabs>
        <w:ind w:right="-180"/>
        <w:jc w:val="both"/>
        <w:rPr>
          <w:rFonts w:ascii="Verdana" w:eastAsia="Arial Unicode MS" w:hAnsi="Verdana" w:cs="Arial"/>
          <w:b/>
          <w:sz w:val="18"/>
          <w:szCs w:val="18"/>
        </w:rPr>
      </w:pPr>
    </w:p>
    <w:p w:rsidR="00DE7D90" w:rsidRPr="009E1AC8" w:rsidRDefault="00DE7D90" w:rsidP="00667E95">
      <w:pPr>
        <w:jc w:val="both"/>
        <w:rPr>
          <w:rFonts w:asciiTheme="minorHAnsi" w:hAnsiTheme="minorHAnsi"/>
          <w:b/>
          <w:color w:val="000000"/>
          <w:sz w:val="22"/>
          <w:szCs w:val="22"/>
        </w:rPr>
      </w:pPr>
      <w:r w:rsidRPr="009E1AC8">
        <w:rPr>
          <w:rFonts w:asciiTheme="minorHAnsi" w:hAnsiTheme="minorHAnsi"/>
          <w:b/>
          <w:bCs/>
          <w:sz w:val="22"/>
          <w:szCs w:val="22"/>
        </w:rPr>
        <w:t xml:space="preserve">Project Name: </w:t>
      </w:r>
      <w:r w:rsidR="00F157F5" w:rsidRPr="009E1AC8">
        <w:rPr>
          <w:rFonts w:asciiTheme="minorHAnsi" w:hAnsiTheme="minorHAnsi"/>
          <w:b/>
          <w:color w:val="000000"/>
          <w:sz w:val="22"/>
          <w:szCs w:val="22"/>
        </w:rPr>
        <w:t>O2C (Order 2 Cash)</w:t>
      </w:r>
      <w:r w:rsidRPr="009E1AC8">
        <w:rPr>
          <w:rFonts w:asciiTheme="minorHAnsi" w:hAnsiTheme="minorHAnsi"/>
          <w:b/>
          <w:color w:val="000000"/>
          <w:sz w:val="22"/>
          <w:szCs w:val="22"/>
        </w:rPr>
        <w:tab/>
      </w:r>
    </w:p>
    <w:p w:rsidR="00DE7D90" w:rsidRPr="009E1AC8" w:rsidRDefault="000F3C85" w:rsidP="00667E95">
      <w:pPr>
        <w:pStyle w:val="WW-BodyText3"/>
        <w:spacing w:line="240" w:lineRule="auto"/>
        <w:rPr>
          <w:rFonts w:asciiTheme="minorHAnsi" w:hAnsiTheme="minorHAnsi"/>
          <w:color w:val="000000"/>
          <w:szCs w:val="22"/>
        </w:rPr>
      </w:pPr>
      <w:r w:rsidRPr="009E1AC8">
        <w:rPr>
          <w:rFonts w:asciiTheme="minorHAnsi" w:hAnsiTheme="minorHAnsi"/>
          <w:color w:val="000000"/>
          <w:szCs w:val="22"/>
        </w:rPr>
        <w:t>Team Size: 15</w:t>
      </w:r>
    </w:p>
    <w:p w:rsidR="00DE7D90" w:rsidRPr="009E1AC8" w:rsidRDefault="000F3C85" w:rsidP="00667E95">
      <w:pPr>
        <w:jc w:val="both"/>
        <w:rPr>
          <w:rFonts w:asciiTheme="minorHAnsi" w:hAnsiTheme="minorHAnsi"/>
          <w:bCs/>
          <w:sz w:val="22"/>
          <w:szCs w:val="22"/>
        </w:rPr>
      </w:pPr>
      <w:r w:rsidRPr="009E1AC8">
        <w:rPr>
          <w:rFonts w:asciiTheme="minorHAnsi" w:hAnsiTheme="minorHAnsi"/>
          <w:bCs/>
          <w:sz w:val="22"/>
          <w:szCs w:val="22"/>
        </w:rPr>
        <w:t>Environment: Windows XP/Win 7</w:t>
      </w:r>
      <w:r w:rsidR="00DE7D90" w:rsidRPr="009E1AC8">
        <w:rPr>
          <w:rFonts w:asciiTheme="minorHAnsi" w:hAnsiTheme="minorHAnsi"/>
          <w:bCs/>
          <w:sz w:val="22"/>
          <w:szCs w:val="22"/>
        </w:rPr>
        <w:t xml:space="preserve">, </w:t>
      </w:r>
      <w:r w:rsidRPr="009E1AC8">
        <w:rPr>
          <w:rFonts w:asciiTheme="minorHAnsi" w:hAnsiTheme="minorHAnsi"/>
          <w:bCs/>
          <w:sz w:val="22"/>
          <w:szCs w:val="22"/>
        </w:rPr>
        <w:t>Oracle Applications</w:t>
      </w:r>
      <w:r w:rsidR="00DE7D90" w:rsidRPr="009E1AC8">
        <w:rPr>
          <w:rFonts w:asciiTheme="minorHAnsi" w:hAnsiTheme="minorHAnsi"/>
          <w:bCs/>
          <w:sz w:val="22"/>
          <w:szCs w:val="22"/>
        </w:rPr>
        <w:t xml:space="preserve">, </w:t>
      </w:r>
      <w:r w:rsidR="00CE7808" w:rsidRPr="009E1AC8">
        <w:rPr>
          <w:rFonts w:asciiTheme="minorHAnsi" w:hAnsiTheme="minorHAnsi"/>
          <w:bCs/>
          <w:sz w:val="22"/>
          <w:szCs w:val="22"/>
        </w:rPr>
        <w:t>Java, .NET, Oracle 12,</w:t>
      </w:r>
      <w:r w:rsidR="00CE7808" w:rsidRPr="009E1AC8">
        <w:rPr>
          <w:rFonts w:asciiTheme="minorHAnsi" w:hAnsiTheme="minorHAnsi"/>
          <w:sz w:val="22"/>
          <w:szCs w:val="22"/>
        </w:rPr>
        <w:t xml:space="preserve"> </w:t>
      </w:r>
      <w:r w:rsidR="00DE7D90" w:rsidRPr="009E1AC8">
        <w:rPr>
          <w:rFonts w:asciiTheme="minorHAnsi" w:hAnsiTheme="minorHAnsi"/>
          <w:bCs/>
          <w:sz w:val="22"/>
          <w:szCs w:val="22"/>
        </w:rPr>
        <w:t>MSSQL Server 200</w:t>
      </w:r>
      <w:r w:rsidR="00D44A1F" w:rsidRPr="009E1AC8">
        <w:rPr>
          <w:rFonts w:asciiTheme="minorHAnsi" w:hAnsiTheme="minorHAnsi"/>
          <w:bCs/>
          <w:sz w:val="22"/>
          <w:szCs w:val="22"/>
        </w:rPr>
        <w:t>8</w:t>
      </w:r>
      <w:r w:rsidR="00DE7D90" w:rsidRPr="009E1AC8">
        <w:rPr>
          <w:rFonts w:asciiTheme="minorHAnsi" w:hAnsiTheme="minorHAnsi"/>
          <w:bCs/>
          <w:sz w:val="22"/>
          <w:szCs w:val="22"/>
        </w:rPr>
        <w:t xml:space="preserve">, IE </w:t>
      </w:r>
      <w:r w:rsidR="00CE7808" w:rsidRPr="009E1AC8">
        <w:rPr>
          <w:rFonts w:asciiTheme="minorHAnsi" w:hAnsiTheme="minorHAnsi"/>
          <w:bCs/>
          <w:sz w:val="22"/>
          <w:szCs w:val="22"/>
        </w:rPr>
        <w:t>9</w:t>
      </w:r>
      <w:r w:rsidR="00D44A1F" w:rsidRPr="009E1AC8">
        <w:rPr>
          <w:rFonts w:asciiTheme="minorHAnsi" w:hAnsiTheme="minorHAnsi"/>
          <w:bCs/>
          <w:sz w:val="22"/>
          <w:szCs w:val="22"/>
        </w:rPr>
        <w:t>.0, Mozilla 7</w:t>
      </w:r>
      <w:r w:rsidR="00DE7D90" w:rsidRPr="009E1AC8">
        <w:rPr>
          <w:rFonts w:asciiTheme="minorHAnsi" w:hAnsiTheme="minorHAnsi"/>
          <w:bCs/>
          <w:sz w:val="22"/>
          <w:szCs w:val="22"/>
        </w:rPr>
        <w:t>.0.</w:t>
      </w:r>
    </w:p>
    <w:p w:rsidR="00DE7D90" w:rsidRPr="009E1AC8" w:rsidRDefault="00DE7D90" w:rsidP="00667E95">
      <w:pPr>
        <w:jc w:val="both"/>
        <w:rPr>
          <w:rFonts w:asciiTheme="minorHAnsi" w:hAnsiTheme="minorHAnsi"/>
          <w:bCs/>
          <w:sz w:val="22"/>
          <w:szCs w:val="22"/>
        </w:rPr>
      </w:pPr>
      <w:r w:rsidRPr="009E1AC8">
        <w:rPr>
          <w:rFonts w:asciiTheme="minorHAnsi" w:hAnsiTheme="minorHAnsi"/>
          <w:bCs/>
          <w:sz w:val="22"/>
          <w:szCs w:val="22"/>
        </w:rPr>
        <w:t xml:space="preserve">Duration: </w:t>
      </w:r>
      <w:r w:rsidR="007531C4" w:rsidRPr="009E1AC8">
        <w:rPr>
          <w:rFonts w:asciiTheme="minorHAnsi" w:hAnsiTheme="minorHAnsi"/>
          <w:bCs/>
          <w:sz w:val="22"/>
          <w:szCs w:val="22"/>
        </w:rPr>
        <w:t xml:space="preserve">21 </w:t>
      </w:r>
      <w:r w:rsidR="00DC0FB8" w:rsidRPr="009E1AC8">
        <w:rPr>
          <w:rFonts w:asciiTheme="minorHAnsi" w:hAnsiTheme="minorHAnsi"/>
          <w:bCs/>
          <w:sz w:val="22"/>
          <w:szCs w:val="22"/>
        </w:rPr>
        <w:t>Feb</w:t>
      </w:r>
      <w:r w:rsidRPr="009E1AC8">
        <w:rPr>
          <w:rFonts w:asciiTheme="minorHAnsi" w:hAnsiTheme="minorHAnsi"/>
          <w:bCs/>
          <w:sz w:val="22"/>
          <w:szCs w:val="22"/>
        </w:rPr>
        <w:t xml:space="preserve"> 20</w:t>
      </w:r>
      <w:r w:rsidR="000F3C85" w:rsidRPr="009E1AC8">
        <w:rPr>
          <w:rFonts w:asciiTheme="minorHAnsi" w:hAnsiTheme="minorHAnsi"/>
          <w:bCs/>
          <w:sz w:val="22"/>
          <w:szCs w:val="22"/>
        </w:rPr>
        <w:t>1</w:t>
      </w:r>
      <w:r w:rsidR="00DC0FB8" w:rsidRPr="009E1AC8">
        <w:rPr>
          <w:rFonts w:asciiTheme="minorHAnsi" w:hAnsiTheme="minorHAnsi"/>
          <w:bCs/>
          <w:sz w:val="22"/>
          <w:szCs w:val="22"/>
        </w:rPr>
        <w:t>1</w:t>
      </w:r>
      <w:r w:rsidR="00C867E0" w:rsidRPr="009E1AC8">
        <w:rPr>
          <w:rFonts w:asciiTheme="minorHAnsi" w:hAnsiTheme="minorHAnsi"/>
          <w:bCs/>
          <w:sz w:val="22"/>
          <w:szCs w:val="22"/>
        </w:rPr>
        <w:t xml:space="preserve"> – 21 Oct 2013</w:t>
      </w:r>
    </w:p>
    <w:p w:rsidR="000F3C85" w:rsidRPr="009E1AC8" w:rsidRDefault="000F3C85" w:rsidP="00667E95">
      <w:p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 xml:space="preserve">Role: </w:t>
      </w:r>
      <w:r w:rsidR="00DC0FB8" w:rsidRPr="009E1AC8">
        <w:rPr>
          <w:rFonts w:asciiTheme="minorHAnsi" w:eastAsia="Arial Unicode MS" w:hAnsiTheme="minorHAnsi" w:cs="Arial"/>
          <w:sz w:val="22"/>
          <w:szCs w:val="22"/>
        </w:rPr>
        <w:t>Software Development Advisor( Lead role)</w:t>
      </w:r>
    </w:p>
    <w:p w:rsidR="00DE7D90" w:rsidRPr="009E1AC8" w:rsidRDefault="006007E8" w:rsidP="00536232">
      <w:pPr>
        <w:tabs>
          <w:tab w:val="left" w:pos="-360"/>
          <w:tab w:val="left" w:pos="1620"/>
        </w:tabs>
        <w:ind w:left="-360"/>
        <w:jc w:val="both"/>
        <w:rPr>
          <w:rFonts w:asciiTheme="minorHAnsi" w:hAnsiTheme="minorHAnsi"/>
          <w:sz w:val="22"/>
          <w:szCs w:val="22"/>
        </w:rPr>
      </w:pPr>
      <w:r w:rsidRPr="009E1AC8">
        <w:rPr>
          <w:rFonts w:asciiTheme="minorHAnsi" w:hAnsiTheme="minorHAnsi"/>
          <w:b/>
          <w:sz w:val="22"/>
          <w:szCs w:val="22"/>
        </w:rPr>
        <w:t xml:space="preserve">      </w:t>
      </w:r>
      <w:r w:rsidR="00DE7D90" w:rsidRPr="009E1AC8">
        <w:rPr>
          <w:rFonts w:asciiTheme="minorHAnsi" w:hAnsiTheme="minorHAnsi"/>
          <w:sz w:val="22"/>
          <w:szCs w:val="22"/>
        </w:rPr>
        <w:t xml:space="preserve">Scope of Testing: </w:t>
      </w:r>
      <w:r w:rsidR="00667E95" w:rsidRPr="009E1AC8">
        <w:rPr>
          <w:rFonts w:asciiTheme="minorHAnsi" w:hAnsiTheme="minorHAnsi"/>
          <w:sz w:val="22"/>
          <w:szCs w:val="22"/>
        </w:rPr>
        <w:t xml:space="preserve">Database </w:t>
      </w:r>
      <w:r w:rsidR="00641943" w:rsidRPr="009E1AC8">
        <w:rPr>
          <w:rFonts w:asciiTheme="minorHAnsi" w:hAnsiTheme="minorHAnsi"/>
          <w:sz w:val="22"/>
          <w:szCs w:val="22"/>
        </w:rPr>
        <w:t>and</w:t>
      </w:r>
      <w:r w:rsidR="00667E95" w:rsidRPr="009E1AC8">
        <w:rPr>
          <w:rFonts w:asciiTheme="minorHAnsi" w:hAnsiTheme="minorHAnsi"/>
          <w:sz w:val="22"/>
          <w:szCs w:val="22"/>
        </w:rPr>
        <w:t xml:space="preserve"> Integration Testing</w:t>
      </w:r>
      <w:r w:rsidR="00DE7D90" w:rsidRPr="009E1AC8">
        <w:rPr>
          <w:rFonts w:asciiTheme="minorHAnsi" w:hAnsiTheme="minorHAnsi"/>
          <w:sz w:val="22"/>
          <w:szCs w:val="22"/>
        </w:rPr>
        <w:t xml:space="preserve"> </w:t>
      </w:r>
      <w:r w:rsidR="00DC0FB8" w:rsidRPr="009E1AC8">
        <w:rPr>
          <w:rFonts w:asciiTheme="minorHAnsi" w:hAnsiTheme="minorHAnsi"/>
          <w:sz w:val="22"/>
          <w:szCs w:val="22"/>
        </w:rPr>
        <w:t>, Estimation, plan</w:t>
      </w:r>
    </w:p>
    <w:p w:rsidR="00DE7D90" w:rsidRPr="009E1AC8" w:rsidRDefault="00DE7D90" w:rsidP="00667E95">
      <w:pPr>
        <w:jc w:val="both"/>
        <w:rPr>
          <w:rFonts w:asciiTheme="minorHAnsi" w:hAnsiTheme="minorHAnsi"/>
          <w:b/>
          <w:bCs/>
          <w:sz w:val="22"/>
          <w:szCs w:val="22"/>
          <w:u w:val="single"/>
        </w:rPr>
      </w:pPr>
    </w:p>
    <w:p w:rsidR="00DE7D90" w:rsidRPr="009E1AC8" w:rsidRDefault="00F157F5" w:rsidP="000F2F9C">
      <w:pPr>
        <w:tabs>
          <w:tab w:val="left" w:pos="4410"/>
        </w:tabs>
        <w:jc w:val="both"/>
        <w:rPr>
          <w:rFonts w:asciiTheme="minorHAnsi" w:eastAsia="Arial Unicode MS" w:hAnsiTheme="minorHAnsi" w:cs="Arial"/>
          <w:sz w:val="22"/>
          <w:szCs w:val="22"/>
        </w:rPr>
      </w:pPr>
      <w:r w:rsidRPr="009E1AC8">
        <w:rPr>
          <w:rFonts w:asciiTheme="minorHAnsi" w:hAnsiTheme="minorHAnsi"/>
          <w:b/>
          <w:bCs/>
          <w:sz w:val="22"/>
          <w:szCs w:val="22"/>
        </w:rPr>
        <w:t xml:space="preserve">Description: </w:t>
      </w:r>
      <w:r w:rsidRPr="009E1AC8">
        <w:rPr>
          <w:rFonts w:asciiTheme="minorHAnsi" w:eastAsia="Arial Unicode MS" w:hAnsiTheme="minorHAnsi" w:cs="Arial"/>
          <w:sz w:val="22"/>
          <w:szCs w:val="22"/>
        </w:rPr>
        <w:t>Caters</w:t>
      </w:r>
      <w:r w:rsidR="00836158" w:rsidRPr="009E1AC8">
        <w:rPr>
          <w:rFonts w:asciiTheme="minorHAnsi" w:eastAsia="Arial Unicode MS" w:hAnsiTheme="minorHAnsi" w:cs="Arial"/>
          <w:sz w:val="22"/>
          <w:szCs w:val="22"/>
        </w:rPr>
        <w:t xml:space="preserve"> </w:t>
      </w:r>
      <w:r w:rsidRPr="009E1AC8">
        <w:rPr>
          <w:rFonts w:asciiTheme="minorHAnsi" w:eastAsia="Arial Unicode MS" w:hAnsiTheme="minorHAnsi" w:cs="Arial"/>
          <w:sz w:val="22"/>
          <w:szCs w:val="22"/>
        </w:rPr>
        <w:t>to the Dell’s Business for Small, Medium &amp; Large Business Consumer Segments. Implementation of Oracle ERP Order to Cash as a replacement to the existing Sales Application SMARTS for Asia Pacific</w:t>
      </w:r>
      <w:r w:rsidR="008F26C6" w:rsidRPr="009E1AC8">
        <w:rPr>
          <w:rFonts w:asciiTheme="minorHAnsi" w:eastAsia="Arial Unicode MS" w:hAnsiTheme="minorHAnsi" w:cs="Arial"/>
          <w:sz w:val="22"/>
          <w:szCs w:val="22"/>
        </w:rPr>
        <w:t xml:space="preserve"> and EMEA</w:t>
      </w:r>
      <w:r w:rsidRPr="009E1AC8">
        <w:rPr>
          <w:rFonts w:asciiTheme="minorHAnsi" w:eastAsia="Arial Unicode MS" w:hAnsiTheme="minorHAnsi" w:cs="Arial"/>
          <w:sz w:val="22"/>
          <w:szCs w:val="22"/>
        </w:rPr>
        <w:t xml:space="preserve"> region</w:t>
      </w:r>
      <w:r w:rsidR="008F26C6" w:rsidRPr="009E1AC8">
        <w:rPr>
          <w:rFonts w:asciiTheme="minorHAnsi" w:eastAsia="Arial Unicode MS" w:hAnsiTheme="minorHAnsi" w:cs="Arial"/>
          <w:sz w:val="22"/>
          <w:szCs w:val="22"/>
        </w:rPr>
        <w:t>s</w:t>
      </w:r>
      <w:r w:rsidRPr="009E1AC8">
        <w:rPr>
          <w:rFonts w:asciiTheme="minorHAnsi" w:eastAsia="Arial Unicode MS" w:hAnsiTheme="minorHAnsi" w:cs="Arial"/>
          <w:sz w:val="22"/>
          <w:szCs w:val="22"/>
        </w:rPr>
        <w:t xml:space="preserve">. The oracle apps is integrated with many other upstream and downstream Dell legacy systems to achieve the complete cycle of </w:t>
      </w:r>
      <w:r w:rsidR="000F2F9C" w:rsidRPr="009E1AC8">
        <w:rPr>
          <w:rFonts w:asciiTheme="minorHAnsi" w:eastAsia="Arial Unicode MS" w:hAnsiTheme="minorHAnsi" w:cs="Arial"/>
          <w:sz w:val="22"/>
          <w:szCs w:val="22"/>
        </w:rPr>
        <w:t>order to Cash process involving Order Creation, Export Compliance, Workflow, Shipping, Invoice Generation</w:t>
      </w:r>
      <w:r w:rsidR="00DC0FB8" w:rsidRPr="009E1AC8">
        <w:rPr>
          <w:rFonts w:asciiTheme="minorHAnsi" w:eastAsia="Arial Unicode MS" w:hAnsiTheme="minorHAnsi" w:cs="Arial"/>
          <w:sz w:val="22"/>
          <w:szCs w:val="22"/>
        </w:rPr>
        <w:t xml:space="preserve"> ,Credit Memo , Debit memo,</w:t>
      </w:r>
      <w:r w:rsidR="000F2F9C" w:rsidRPr="009E1AC8">
        <w:rPr>
          <w:rFonts w:asciiTheme="minorHAnsi" w:eastAsia="Arial Unicode MS" w:hAnsiTheme="minorHAnsi" w:cs="Arial"/>
          <w:sz w:val="22"/>
          <w:szCs w:val="22"/>
        </w:rPr>
        <w:t xml:space="preserve"> </w:t>
      </w:r>
      <w:r w:rsidR="00DC0FB8" w:rsidRPr="009E1AC8">
        <w:rPr>
          <w:rFonts w:asciiTheme="minorHAnsi" w:eastAsia="Arial Unicode MS" w:hAnsiTheme="minorHAnsi" w:cs="Arial"/>
          <w:sz w:val="22"/>
          <w:szCs w:val="22"/>
        </w:rPr>
        <w:t xml:space="preserve">Payments &amp; </w:t>
      </w:r>
      <w:r w:rsidR="000F2F9C" w:rsidRPr="009E1AC8">
        <w:rPr>
          <w:rFonts w:asciiTheme="minorHAnsi" w:eastAsia="Arial Unicode MS" w:hAnsiTheme="minorHAnsi" w:cs="Arial"/>
          <w:sz w:val="22"/>
          <w:szCs w:val="22"/>
        </w:rPr>
        <w:t>Receipts</w:t>
      </w:r>
      <w:r w:rsidR="00DC0FB8" w:rsidRPr="009E1AC8">
        <w:rPr>
          <w:rFonts w:asciiTheme="minorHAnsi" w:eastAsia="Arial Unicode MS" w:hAnsiTheme="minorHAnsi" w:cs="Arial"/>
          <w:sz w:val="22"/>
          <w:szCs w:val="22"/>
        </w:rPr>
        <w:t xml:space="preserve"> and Collection Agent(Reminder letters), Promise to pay, Dispute</w:t>
      </w:r>
      <w:r w:rsidR="000F2F9C" w:rsidRPr="009E1AC8">
        <w:rPr>
          <w:rFonts w:asciiTheme="minorHAnsi" w:eastAsia="Arial Unicode MS" w:hAnsiTheme="minorHAnsi" w:cs="Arial"/>
          <w:sz w:val="22"/>
          <w:szCs w:val="22"/>
        </w:rPr>
        <w:t xml:space="preserve">. </w:t>
      </w:r>
    </w:p>
    <w:p w:rsidR="00667E95" w:rsidRPr="009E1AC8" w:rsidRDefault="00667E95" w:rsidP="00667E95">
      <w:pPr>
        <w:jc w:val="both"/>
        <w:rPr>
          <w:rFonts w:asciiTheme="minorHAnsi" w:eastAsia="Arial Unicode MS" w:hAnsiTheme="minorHAnsi" w:cs="Arial"/>
          <w:sz w:val="22"/>
          <w:szCs w:val="22"/>
        </w:rPr>
      </w:pPr>
    </w:p>
    <w:p w:rsidR="00836158" w:rsidRPr="009E1AC8" w:rsidRDefault="00836158" w:rsidP="00667E95">
      <w:p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 xml:space="preserve">Right now we are part of R12 functional testing team. There are many streams working on this project on different functionalities like </w:t>
      </w:r>
      <w:r w:rsidR="00667E95" w:rsidRPr="009E1AC8">
        <w:rPr>
          <w:rFonts w:asciiTheme="minorHAnsi" w:eastAsia="Arial Unicode MS" w:hAnsiTheme="minorHAnsi" w:cs="Arial"/>
          <w:sz w:val="22"/>
          <w:szCs w:val="22"/>
        </w:rPr>
        <w:t xml:space="preserve">Services, </w:t>
      </w:r>
      <w:r w:rsidR="00641943" w:rsidRPr="009E1AC8">
        <w:rPr>
          <w:rFonts w:asciiTheme="minorHAnsi" w:eastAsia="Arial Unicode MS" w:hAnsiTheme="minorHAnsi" w:cs="Arial"/>
          <w:sz w:val="22"/>
          <w:szCs w:val="22"/>
        </w:rPr>
        <w:t xml:space="preserve">OCI, </w:t>
      </w:r>
      <w:r w:rsidRPr="009E1AC8">
        <w:rPr>
          <w:rFonts w:asciiTheme="minorHAnsi" w:eastAsia="Arial Unicode MS" w:hAnsiTheme="minorHAnsi" w:cs="Arial"/>
          <w:sz w:val="22"/>
          <w:szCs w:val="22"/>
        </w:rPr>
        <w:t>OM, AR,</w:t>
      </w:r>
      <w:r w:rsidR="00667E95" w:rsidRPr="009E1AC8">
        <w:rPr>
          <w:rFonts w:asciiTheme="minorHAnsi" w:eastAsia="Arial Unicode MS" w:hAnsiTheme="minorHAnsi" w:cs="Arial"/>
          <w:sz w:val="22"/>
          <w:szCs w:val="22"/>
        </w:rPr>
        <w:t xml:space="preserve"> </w:t>
      </w:r>
      <w:r w:rsidRPr="009E1AC8">
        <w:rPr>
          <w:rFonts w:asciiTheme="minorHAnsi" w:eastAsia="Arial Unicode MS" w:hAnsiTheme="minorHAnsi" w:cs="Arial"/>
          <w:sz w:val="22"/>
          <w:szCs w:val="22"/>
        </w:rPr>
        <w:t xml:space="preserve">Inventory, CFO and Reporting where I currently lead the </w:t>
      </w:r>
      <w:r w:rsidR="00667E95" w:rsidRPr="009E1AC8">
        <w:rPr>
          <w:rFonts w:asciiTheme="minorHAnsi" w:eastAsia="Arial Unicode MS" w:hAnsiTheme="minorHAnsi" w:cs="Arial"/>
          <w:sz w:val="22"/>
          <w:szCs w:val="22"/>
        </w:rPr>
        <w:t>Service</w:t>
      </w:r>
      <w:r w:rsidR="00430546" w:rsidRPr="009E1AC8">
        <w:rPr>
          <w:rFonts w:asciiTheme="minorHAnsi" w:eastAsia="Arial Unicode MS" w:hAnsiTheme="minorHAnsi" w:cs="Arial"/>
          <w:sz w:val="22"/>
          <w:szCs w:val="22"/>
        </w:rPr>
        <w:t xml:space="preserve">, </w:t>
      </w:r>
      <w:r w:rsidR="00DC0FB8" w:rsidRPr="009E1AC8">
        <w:rPr>
          <w:rFonts w:asciiTheme="minorHAnsi" w:eastAsia="Arial Unicode MS" w:hAnsiTheme="minorHAnsi" w:cs="Arial"/>
          <w:sz w:val="22"/>
          <w:szCs w:val="22"/>
        </w:rPr>
        <w:t xml:space="preserve">CFO </w:t>
      </w:r>
      <w:r w:rsidRPr="009E1AC8">
        <w:rPr>
          <w:rFonts w:asciiTheme="minorHAnsi" w:eastAsia="Arial Unicode MS" w:hAnsiTheme="minorHAnsi" w:cs="Arial"/>
          <w:sz w:val="22"/>
          <w:szCs w:val="22"/>
        </w:rPr>
        <w:t>stream</w:t>
      </w:r>
      <w:r w:rsidR="00430546" w:rsidRPr="009E1AC8">
        <w:rPr>
          <w:rFonts w:asciiTheme="minorHAnsi" w:eastAsia="Arial Unicode MS" w:hAnsiTheme="minorHAnsi" w:cs="Arial"/>
          <w:sz w:val="22"/>
          <w:szCs w:val="22"/>
        </w:rPr>
        <w:t>s and worked on OM stream.</w:t>
      </w:r>
      <w:r w:rsidRPr="009E1AC8">
        <w:rPr>
          <w:rFonts w:asciiTheme="minorHAnsi" w:eastAsia="Arial Unicode MS" w:hAnsiTheme="minorHAnsi" w:cs="Arial"/>
          <w:sz w:val="22"/>
          <w:szCs w:val="22"/>
        </w:rPr>
        <w:t xml:space="preserve"> </w:t>
      </w:r>
      <w:r w:rsidR="005B66BB" w:rsidRPr="009E1AC8">
        <w:rPr>
          <w:rFonts w:asciiTheme="minorHAnsi" w:hAnsiTheme="minorHAnsi"/>
          <w:sz w:val="22"/>
          <w:szCs w:val="22"/>
        </w:rPr>
        <w:t xml:space="preserve">The Services stream involves the validating the Order/Customer/Products/Order status updates to all the Services applications. This interface is very crucial from a customer service perspective, as most of these applications are used to provide after sales support, provide online status tracking for the customer etc. </w:t>
      </w:r>
      <w:r w:rsidR="00A32BF1" w:rsidRPr="009E1AC8">
        <w:rPr>
          <w:rFonts w:asciiTheme="minorHAnsi" w:hAnsiTheme="minorHAnsi"/>
          <w:sz w:val="22"/>
          <w:szCs w:val="22"/>
        </w:rPr>
        <w:t xml:space="preserve">The OCI stream acts as a middleware between Upstream and Downstream applications. </w:t>
      </w:r>
      <w:r w:rsidR="005B66BB" w:rsidRPr="009E1AC8">
        <w:rPr>
          <w:rFonts w:asciiTheme="minorHAnsi" w:hAnsiTheme="minorHAnsi"/>
          <w:sz w:val="22"/>
          <w:szCs w:val="22"/>
        </w:rPr>
        <w:t xml:space="preserve">In Order Management Stream we create orders using the sales tool and verify if the information flows into the Omega Database, Manage Order Changes, Manage Backorders, Manage returns and Exchanges, Manage Fraud issues and Manage Export Compliance. </w:t>
      </w:r>
      <w:r w:rsidR="00430546" w:rsidRPr="009E1AC8">
        <w:rPr>
          <w:rFonts w:asciiTheme="minorHAnsi" w:eastAsia="Arial Unicode MS" w:hAnsiTheme="minorHAnsi" w:cs="Arial"/>
          <w:sz w:val="22"/>
          <w:szCs w:val="22"/>
        </w:rPr>
        <w:t>W</w:t>
      </w:r>
      <w:r w:rsidRPr="009E1AC8">
        <w:rPr>
          <w:rFonts w:asciiTheme="minorHAnsi" w:eastAsia="Arial Unicode MS" w:hAnsiTheme="minorHAnsi" w:cs="Arial"/>
          <w:sz w:val="22"/>
          <w:szCs w:val="22"/>
        </w:rPr>
        <w:t>e work very closely with business analysts and developers</w:t>
      </w:r>
      <w:r w:rsidR="00430546" w:rsidRPr="009E1AC8">
        <w:rPr>
          <w:rFonts w:asciiTheme="minorHAnsi" w:eastAsia="Arial Unicode MS" w:hAnsiTheme="minorHAnsi" w:cs="Arial"/>
          <w:sz w:val="22"/>
          <w:szCs w:val="22"/>
        </w:rPr>
        <w:t xml:space="preserve"> to </w:t>
      </w:r>
      <w:r w:rsidRPr="009E1AC8">
        <w:rPr>
          <w:rFonts w:asciiTheme="minorHAnsi" w:eastAsia="Arial Unicode MS" w:hAnsiTheme="minorHAnsi" w:cs="Arial"/>
          <w:sz w:val="22"/>
          <w:szCs w:val="22"/>
        </w:rPr>
        <w:t>understand the various Business Critical functional requirements</w:t>
      </w:r>
      <w:r w:rsidR="00DC0FB8" w:rsidRPr="009E1AC8">
        <w:rPr>
          <w:rFonts w:asciiTheme="minorHAnsi" w:eastAsia="Arial Unicode MS" w:hAnsiTheme="minorHAnsi" w:cs="Arial"/>
          <w:sz w:val="22"/>
          <w:szCs w:val="22"/>
        </w:rPr>
        <w:t xml:space="preserve"> and another module is CFO(Customer facing Output)- Like Order Confirmation, Invoice , Credit memo , Debit memo, Consolidate Invoice , Receipt</w:t>
      </w:r>
      <w:r w:rsidR="00A831BE" w:rsidRPr="009E1AC8">
        <w:rPr>
          <w:rFonts w:asciiTheme="minorHAnsi" w:eastAsia="Arial Unicode MS" w:hAnsiTheme="minorHAnsi" w:cs="Arial"/>
          <w:sz w:val="22"/>
          <w:szCs w:val="22"/>
        </w:rPr>
        <w:t>, EDI Invoice</w:t>
      </w:r>
      <w:r w:rsidR="00DC0FB8" w:rsidRPr="009E1AC8">
        <w:rPr>
          <w:rFonts w:asciiTheme="minorHAnsi" w:eastAsia="Arial Unicode MS" w:hAnsiTheme="minorHAnsi" w:cs="Arial"/>
          <w:sz w:val="22"/>
          <w:szCs w:val="22"/>
        </w:rPr>
        <w:t xml:space="preserve"> and Collection Agent- Collection agent will send reminder letters to the customers like REM1 , REM2, Final, Legal Letters, Broken promise to pay</w:t>
      </w:r>
      <w:r w:rsidR="00A831BE" w:rsidRPr="009E1AC8">
        <w:rPr>
          <w:rFonts w:asciiTheme="minorHAnsi" w:eastAsia="Arial Unicode MS" w:hAnsiTheme="minorHAnsi" w:cs="Arial"/>
          <w:sz w:val="22"/>
          <w:szCs w:val="22"/>
        </w:rPr>
        <w:t xml:space="preserve"> , EREC- My financial (Promise to pay and Dispute Letter CFO PDF)</w:t>
      </w:r>
    </w:p>
    <w:p w:rsidR="00836158" w:rsidRPr="009E1AC8" w:rsidRDefault="00836158" w:rsidP="00DE7D90">
      <w:pPr>
        <w:jc w:val="both"/>
        <w:rPr>
          <w:rFonts w:asciiTheme="minorHAnsi" w:eastAsia="Arial Unicode MS" w:hAnsiTheme="minorHAnsi" w:cs="Arial"/>
          <w:sz w:val="22"/>
          <w:szCs w:val="22"/>
        </w:rPr>
      </w:pPr>
    </w:p>
    <w:p w:rsidR="000F2F9C" w:rsidRPr="009E1AC8" w:rsidRDefault="000F2F9C" w:rsidP="00DE7D90">
      <w:pPr>
        <w:jc w:val="both"/>
        <w:rPr>
          <w:rFonts w:asciiTheme="minorHAnsi" w:eastAsia="Arial Unicode MS" w:hAnsiTheme="minorHAnsi" w:cs="Arial"/>
          <w:b/>
          <w:sz w:val="22"/>
          <w:szCs w:val="22"/>
        </w:rPr>
      </w:pPr>
      <w:r w:rsidRPr="009E1AC8">
        <w:rPr>
          <w:rFonts w:asciiTheme="minorHAnsi" w:eastAsia="Arial Unicode MS" w:hAnsiTheme="minorHAnsi" w:cs="Arial"/>
          <w:b/>
          <w:sz w:val="22"/>
          <w:szCs w:val="22"/>
        </w:rPr>
        <w:t>Responsibilities:</w:t>
      </w:r>
    </w:p>
    <w:p w:rsidR="000F2F9C" w:rsidRPr="009E1AC8" w:rsidRDefault="000F2F9C" w:rsidP="00DE7D90">
      <w:pPr>
        <w:jc w:val="both"/>
        <w:rPr>
          <w:rFonts w:asciiTheme="minorHAnsi" w:eastAsia="Arial Unicode MS" w:hAnsiTheme="minorHAnsi" w:cs="Arial"/>
          <w:sz w:val="22"/>
          <w:szCs w:val="22"/>
        </w:rPr>
      </w:pPr>
    </w:p>
    <w:p w:rsidR="00FF49BB" w:rsidRPr="009E1AC8" w:rsidRDefault="00FF49BB" w:rsidP="00FF49BB">
      <w:pPr>
        <w:numPr>
          <w:ilvl w:val="0"/>
          <w:numId w:val="21"/>
        </w:numPr>
        <w:suppressAutoHyphens w:val="0"/>
        <w:jc w:val="both"/>
        <w:rPr>
          <w:rFonts w:asciiTheme="minorHAnsi" w:hAnsiTheme="minorHAnsi" w:cs="Arial"/>
          <w:sz w:val="22"/>
          <w:szCs w:val="22"/>
        </w:rPr>
      </w:pPr>
      <w:r w:rsidRPr="009E1AC8">
        <w:rPr>
          <w:rFonts w:asciiTheme="minorHAnsi" w:hAnsiTheme="minorHAnsi" w:cs="Arial"/>
          <w:sz w:val="22"/>
          <w:szCs w:val="22"/>
        </w:rPr>
        <w:t xml:space="preserve">Preparation of Test Plan and Day to Day Execution schedule </w:t>
      </w:r>
    </w:p>
    <w:p w:rsidR="00FF49BB" w:rsidRPr="009E1AC8" w:rsidRDefault="00FF49BB" w:rsidP="00FF49BB">
      <w:pPr>
        <w:numPr>
          <w:ilvl w:val="0"/>
          <w:numId w:val="21"/>
        </w:numPr>
        <w:suppressAutoHyphens w:val="0"/>
        <w:jc w:val="both"/>
        <w:rPr>
          <w:rFonts w:asciiTheme="minorHAnsi" w:hAnsiTheme="minorHAnsi" w:cs="Arial"/>
          <w:sz w:val="22"/>
          <w:szCs w:val="22"/>
        </w:rPr>
      </w:pPr>
      <w:r w:rsidRPr="009E1AC8">
        <w:rPr>
          <w:rFonts w:asciiTheme="minorHAnsi" w:hAnsiTheme="minorHAnsi" w:cs="Arial"/>
          <w:sz w:val="22"/>
          <w:szCs w:val="22"/>
        </w:rPr>
        <w:t>Identification of Reusable Test Scripts uploaded to Quality Centre</w:t>
      </w:r>
    </w:p>
    <w:p w:rsidR="002E471B" w:rsidRPr="009E1AC8" w:rsidRDefault="002E471B" w:rsidP="003A6291">
      <w:pPr>
        <w:numPr>
          <w:ilvl w:val="0"/>
          <w:numId w:val="21"/>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Preparing and Maintaining Test Specification and identifying High Level Test Scenarios based on MD50 &amp; MD70’s.</w:t>
      </w:r>
    </w:p>
    <w:p w:rsidR="000F2F9C" w:rsidRPr="009E1AC8" w:rsidRDefault="00F565AA" w:rsidP="003A6291">
      <w:pPr>
        <w:numPr>
          <w:ilvl w:val="0"/>
          <w:numId w:val="21"/>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Involved</w:t>
      </w:r>
      <w:r w:rsidR="00811CD1" w:rsidRPr="009E1AC8">
        <w:rPr>
          <w:rFonts w:asciiTheme="minorHAnsi" w:eastAsia="Arial Unicode MS" w:hAnsiTheme="minorHAnsi" w:cs="Arial"/>
          <w:sz w:val="22"/>
          <w:szCs w:val="22"/>
        </w:rPr>
        <w:t xml:space="preserve"> in regular business meetings to discuss about MD050’s requirements to get better</w:t>
      </w:r>
      <w:r w:rsidR="002E471B" w:rsidRPr="009E1AC8">
        <w:rPr>
          <w:rFonts w:asciiTheme="minorHAnsi" w:eastAsia="Arial Unicode MS" w:hAnsiTheme="minorHAnsi" w:cs="Arial"/>
          <w:sz w:val="22"/>
          <w:szCs w:val="22"/>
        </w:rPr>
        <w:t xml:space="preserve"> understanding in writing the test cases.</w:t>
      </w:r>
    </w:p>
    <w:p w:rsidR="000F2F9C" w:rsidRPr="009E1AC8" w:rsidRDefault="002E471B" w:rsidP="003A6291">
      <w:pPr>
        <w:numPr>
          <w:ilvl w:val="0"/>
          <w:numId w:val="21"/>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Proactive participation in testing the functionalities before the test execution scheduled dates and highlighted the setup issues to the concern team.</w:t>
      </w:r>
    </w:p>
    <w:p w:rsidR="000F2F9C" w:rsidRPr="009E1AC8" w:rsidRDefault="0057330D" w:rsidP="003A6291">
      <w:pPr>
        <w:numPr>
          <w:ilvl w:val="0"/>
          <w:numId w:val="21"/>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Active interaction with the Business Ana</w:t>
      </w:r>
      <w:r w:rsidR="00F565AA" w:rsidRPr="009E1AC8">
        <w:rPr>
          <w:rFonts w:asciiTheme="minorHAnsi" w:eastAsia="Arial Unicode MS" w:hAnsiTheme="minorHAnsi" w:cs="Arial"/>
          <w:sz w:val="22"/>
          <w:szCs w:val="22"/>
        </w:rPr>
        <w:t>lysts and Solution architects</w:t>
      </w:r>
      <w:r w:rsidRPr="009E1AC8">
        <w:rPr>
          <w:rFonts w:asciiTheme="minorHAnsi" w:eastAsia="Arial Unicode MS" w:hAnsiTheme="minorHAnsi" w:cs="Arial"/>
          <w:sz w:val="22"/>
          <w:szCs w:val="22"/>
        </w:rPr>
        <w:t xml:space="preserve"> for the approval of test cases and filling the identified gaps for the different components.</w:t>
      </w:r>
    </w:p>
    <w:p w:rsidR="000F2F9C" w:rsidRPr="009E1AC8" w:rsidRDefault="00F565AA" w:rsidP="003A6291">
      <w:pPr>
        <w:numPr>
          <w:ilvl w:val="0"/>
          <w:numId w:val="21"/>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lastRenderedPageBreak/>
        <w:t xml:space="preserve">Initiated </w:t>
      </w:r>
      <w:r w:rsidR="0057330D" w:rsidRPr="009E1AC8">
        <w:rPr>
          <w:rFonts w:asciiTheme="minorHAnsi" w:eastAsia="Arial Unicode MS" w:hAnsiTheme="minorHAnsi" w:cs="Arial"/>
          <w:sz w:val="22"/>
          <w:szCs w:val="22"/>
        </w:rPr>
        <w:t>session</w:t>
      </w:r>
      <w:r w:rsidRPr="009E1AC8">
        <w:rPr>
          <w:rFonts w:asciiTheme="minorHAnsi" w:eastAsia="Arial Unicode MS" w:hAnsiTheme="minorHAnsi" w:cs="Arial"/>
          <w:sz w:val="22"/>
          <w:szCs w:val="22"/>
        </w:rPr>
        <w:t>s</w:t>
      </w:r>
      <w:r w:rsidR="0057330D" w:rsidRPr="009E1AC8">
        <w:rPr>
          <w:rFonts w:asciiTheme="minorHAnsi" w:eastAsia="Arial Unicode MS" w:hAnsiTheme="minorHAnsi" w:cs="Arial"/>
          <w:sz w:val="22"/>
          <w:szCs w:val="22"/>
        </w:rPr>
        <w:t xml:space="preserve"> for automation feasibility study for all functional test cases in project.</w:t>
      </w:r>
    </w:p>
    <w:p w:rsidR="00CC5A7C" w:rsidRPr="009E1AC8" w:rsidRDefault="0057330D" w:rsidP="003A6291">
      <w:pPr>
        <w:numPr>
          <w:ilvl w:val="0"/>
          <w:numId w:val="21"/>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Participated proactively in different stages of testing like Functional, Database, Regr</w:t>
      </w:r>
      <w:r w:rsidR="00CC5A7C" w:rsidRPr="009E1AC8">
        <w:rPr>
          <w:rFonts w:asciiTheme="minorHAnsi" w:eastAsia="Arial Unicode MS" w:hAnsiTheme="minorHAnsi" w:cs="Arial"/>
          <w:sz w:val="22"/>
          <w:szCs w:val="22"/>
        </w:rPr>
        <w:t>ession, UAT, System Integration</w:t>
      </w:r>
      <w:r w:rsidRPr="009E1AC8">
        <w:rPr>
          <w:rFonts w:asciiTheme="minorHAnsi" w:eastAsia="Arial Unicode MS" w:hAnsiTheme="minorHAnsi" w:cs="Arial"/>
          <w:sz w:val="22"/>
          <w:szCs w:val="22"/>
        </w:rPr>
        <w:t>, Connectivity</w:t>
      </w:r>
      <w:r w:rsidR="00CC5A7C" w:rsidRPr="009E1AC8">
        <w:rPr>
          <w:rFonts w:asciiTheme="minorHAnsi" w:eastAsia="Arial Unicode MS" w:hAnsiTheme="minorHAnsi" w:cs="Arial"/>
          <w:sz w:val="22"/>
          <w:szCs w:val="22"/>
        </w:rPr>
        <w:t xml:space="preserve"> </w:t>
      </w:r>
      <w:r w:rsidR="00D96B14" w:rsidRPr="009E1AC8">
        <w:rPr>
          <w:rFonts w:asciiTheme="minorHAnsi" w:eastAsia="Arial Unicode MS" w:hAnsiTheme="minorHAnsi" w:cs="Arial"/>
          <w:sz w:val="22"/>
          <w:szCs w:val="22"/>
        </w:rPr>
        <w:t>and Smoke</w:t>
      </w:r>
      <w:r w:rsidRPr="009E1AC8">
        <w:rPr>
          <w:rFonts w:asciiTheme="minorHAnsi" w:eastAsia="Arial Unicode MS" w:hAnsiTheme="minorHAnsi" w:cs="Arial"/>
          <w:sz w:val="22"/>
          <w:szCs w:val="22"/>
        </w:rPr>
        <w:t xml:space="preserve"> etc.</w:t>
      </w:r>
    </w:p>
    <w:p w:rsidR="00CC5A7C" w:rsidRPr="009E1AC8" w:rsidRDefault="00CC5A7C" w:rsidP="003A6291">
      <w:pPr>
        <w:numPr>
          <w:ilvl w:val="0"/>
          <w:numId w:val="21"/>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Planned size and effort estimated for Test design, Execution and Project future requirements.</w:t>
      </w:r>
    </w:p>
    <w:p w:rsidR="00CC5A7C" w:rsidRPr="009E1AC8" w:rsidRDefault="00CC5A7C" w:rsidP="003A6291">
      <w:pPr>
        <w:numPr>
          <w:ilvl w:val="0"/>
          <w:numId w:val="21"/>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 xml:space="preserve">Assign task to the Testing Team members and ensure that all of them are equally loaded in the project. </w:t>
      </w:r>
    </w:p>
    <w:p w:rsidR="00CC5A7C" w:rsidRPr="009E1AC8" w:rsidRDefault="00CC5A7C" w:rsidP="003A6291">
      <w:pPr>
        <w:numPr>
          <w:ilvl w:val="0"/>
          <w:numId w:val="21"/>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 xml:space="preserve">Track and report upon testing activities, including testing results, test case coverage, required resources, defects discovered and their status, performance baselines, etc. </w:t>
      </w:r>
    </w:p>
    <w:p w:rsidR="00CC5A7C" w:rsidRPr="009E1AC8" w:rsidRDefault="00CC5A7C" w:rsidP="003A6291">
      <w:pPr>
        <w:numPr>
          <w:ilvl w:val="0"/>
          <w:numId w:val="21"/>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 xml:space="preserve">Log project related issues in the Defect tracking tool identified for the project. </w:t>
      </w:r>
    </w:p>
    <w:p w:rsidR="000F2F9C" w:rsidRPr="009E1AC8" w:rsidRDefault="00CC5A7C" w:rsidP="003A6291">
      <w:pPr>
        <w:numPr>
          <w:ilvl w:val="0"/>
          <w:numId w:val="21"/>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Allocating the issues to the team from Defect tracking tool and generating reports.</w:t>
      </w:r>
    </w:p>
    <w:p w:rsidR="00C43138" w:rsidRPr="009E1AC8" w:rsidRDefault="00C43138" w:rsidP="003A6291">
      <w:pPr>
        <w:numPr>
          <w:ilvl w:val="0"/>
          <w:numId w:val="21"/>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Involved in Automation Testing using VSTS</w:t>
      </w:r>
      <w:r w:rsidR="00B70128" w:rsidRPr="009E1AC8">
        <w:rPr>
          <w:rFonts w:asciiTheme="minorHAnsi" w:eastAsia="Arial Unicode MS" w:hAnsiTheme="minorHAnsi" w:cs="Arial"/>
          <w:sz w:val="22"/>
          <w:szCs w:val="22"/>
        </w:rPr>
        <w:t xml:space="preserve"> coded UI</w:t>
      </w:r>
    </w:p>
    <w:p w:rsidR="00C43138" w:rsidRDefault="00C43138" w:rsidP="003A6291">
      <w:pPr>
        <w:numPr>
          <w:ilvl w:val="0"/>
          <w:numId w:val="21"/>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Writing C# Coding</w:t>
      </w:r>
    </w:p>
    <w:p w:rsidR="00BB6AA7" w:rsidRDefault="00BB6AA7" w:rsidP="00BB6AA7">
      <w:pPr>
        <w:ind w:left="720"/>
        <w:jc w:val="both"/>
        <w:rPr>
          <w:rFonts w:asciiTheme="minorHAnsi" w:eastAsia="Arial Unicode MS" w:hAnsiTheme="minorHAnsi" w:cs="Arial"/>
          <w:sz w:val="22"/>
          <w:szCs w:val="22"/>
        </w:rPr>
      </w:pPr>
    </w:p>
    <w:p w:rsidR="00CD0E39" w:rsidRPr="006865CD" w:rsidRDefault="00CD0E39" w:rsidP="00CD0E39">
      <w:pPr>
        <w:jc w:val="both"/>
        <w:rPr>
          <w:rFonts w:asciiTheme="minorHAnsi" w:eastAsia="Arial Unicode MS" w:hAnsiTheme="minorHAnsi" w:cs="Arial"/>
          <w:b/>
        </w:rPr>
      </w:pPr>
      <w:r w:rsidRPr="006865CD">
        <w:rPr>
          <w:rFonts w:asciiTheme="minorHAnsi" w:eastAsia="Arial Unicode MS" w:hAnsiTheme="minorHAnsi" w:cs="Arial"/>
          <w:b/>
          <w:sz w:val="22"/>
          <w:szCs w:val="22"/>
        </w:rPr>
        <w:t xml:space="preserve">Project Name : </w:t>
      </w:r>
      <w:r w:rsidRPr="006865CD">
        <w:rPr>
          <w:rFonts w:asciiTheme="minorHAnsi" w:hAnsiTheme="minorHAnsi" w:cs="Arial"/>
          <w:b/>
        </w:rPr>
        <w:t>United Health Group, US</w:t>
      </w:r>
    </w:p>
    <w:tbl>
      <w:tblPr>
        <w:tblW w:w="8640"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
      <w:tblGrid>
        <w:gridCol w:w="2340"/>
        <w:gridCol w:w="236"/>
        <w:gridCol w:w="6064"/>
      </w:tblGrid>
      <w:tr w:rsidR="00CD0E39" w:rsidRPr="00C63499" w:rsidTr="008B0BD6">
        <w:trPr>
          <w:cantSplit/>
          <w:trHeight w:val="60"/>
        </w:trPr>
        <w:tc>
          <w:tcPr>
            <w:tcW w:w="2340" w:type="dxa"/>
            <w:vAlign w:val="bottom"/>
          </w:tcPr>
          <w:p w:rsidR="00CD0E39" w:rsidRPr="00C63499" w:rsidRDefault="00CD0E39" w:rsidP="008B0BD6">
            <w:pPr>
              <w:pStyle w:val="BodyText"/>
              <w:spacing w:line="360" w:lineRule="auto"/>
              <w:rPr>
                <w:rFonts w:ascii="Calibri" w:hAnsi="Calibri" w:cs="Calibri"/>
                <w:sz w:val="21"/>
                <w:szCs w:val="21"/>
              </w:rPr>
            </w:pPr>
          </w:p>
        </w:tc>
        <w:tc>
          <w:tcPr>
            <w:tcW w:w="236" w:type="dxa"/>
            <w:vAlign w:val="bottom"/>
          </w:tcPr>
          <w:p w:rsidR="00CD0E39" w:rsidRPr="00C63499" w:rsidRDefault="00CD0E39" w:rsidP="008B0BD6">
            <w:pPr>
              <w:pStyle w:val="BodyText"/>
              <w:spacing w:line="360" w:lineRule="auto"/>
              <w:rPr>
                <w:rFonts w:ascii="Calibri" w:hAnsi="Calibri" w:cs="Calibri"/>
                <w:sz w:val="21"/>
                <w:szCs w:val="21"/>
              </w:rPr>
            </w:pPr>
          </w:p>
        </w:tc>
        <w:tc>
          <w:tcPr>
            <w:tcW w:w="6064" w:type="dxa"/>
            <w:vAlign w:val="bottom"/>
          </w:tcPr>
          <w:p w:rsidR="00531E79" w:rsidRPr="00C63499" w:rsidRDefault="00531E79" w:rsidP="008B0BD6">
            <w:pPr>
              <w:pStyle w:val="BodyText"/>
              <w:spacing w:line="360" w:lineRule="auto"/>
              <w:rPr>
                <w:rFonts w:ascii="Calibri" w:hAnsi="Calibri" w:cs="Calibri"/>
                <w:sz w:val="21"/>
                <w:szCs w:val="21"/>
              </w:rPr>
            </w:pPr>
          </w:p>
        </w:tc>
      </w:tr>
      <w:tr w:rsidR="00CD0E39" w:rsidRPr="00C63499" w:rsidTr="008B0BD6">
        <w:trPr>
          <w:trHeight w:val="154"/>
        </w:trPr>
        <w:tc>
          <w:tcPr>
            <w:tcW w:w="2340" w:type="dxa"/>
            <w:vAlign w:val="bottom"/>
          </w:tcPr>
          <w:p w:rsidR="00CD0E39" w:rsidRPr="00C63499" w:rsidRDefault="00CD0E39" w:rsidP="008B0BD6">
            <w:pPr>
              <w:pStyle w:val="BodyText"/>
              <w:spacing w:line="360" w:lineRule="auto"/>
              <w:rPr>
                <w:rFonts w:ascii="Calibri" w:hAnsi="Calibri" w:cs="Calibri"/>
                <w:sz w:val="21"/>
                <w:szCs w:val="21"/>
              </w:rPr>
            </w:pPr>
            <w:r w:rsidRPr="00C63499">
              <w:rPr>
                <w:rFonts w:ascii="Calibri" w:hAnsi="Calibri" w:cs="Calibri"/>
                <w:sz w:val="21"/>
                <w:szCs w:val="21"/>
              </w:rPr>
              <w:t>Te</w:t>
            </w:r>
            <w:r>
              <w:rPr>
                <w:rFonts w:ascii="Calibri" w:hAnsi="Calibri" w:cs="Calibri"/>
                <w:sz w:val="21"/>
                <w:szCs w:val="21"/>
              </w:rPr>
              <w:t xml:space="preserve">chnology/Tools Used         </w:t>
            </w:r>
          </w:p>
        </w:tc>
        <w:tc>
          <w:tcPr>
            <w:tcW w:w="236" w:type="dxa"/>
            <w:vAlign w:val="bottom"/>
          </w:tcPr>
          <w:p w:rsidR="00CD0E39" w:rsidRPr="00C63499" w:rsidRDefault="00CD0E39" w:rsidP="008B0BD6">
            <w:pPr>
              <w:pStyle w:val="BodyText"/>
              <w:spacing w:line="360" w:lineRule="auto"/>
              <w:rPr>
                <w:rFonts w:ascii="Calibri" w:hAnsi="Calibri" w:cs="Calibri"/>
                <w:sz w:val="21"/>
                <w:szCs w:val="21"/>
              </w:rPr>
            </w:pPr>
            <w:r>
              <w:rPr>
                <w:rFonts w:ascii="Calibri" w:hAnsi="Calibri" w:cs="Calibri"/>
                <w:sz w:val="21"/>
                <w:szCs w:val="21"/>
              </w:rPr>
              <w:t>:</w:t>
            </w:r>
          </w:p>
        </w:tc>
        <w:tc>
          <w:tcPr>
            <w:tcW w:w="6064" w:type="dxa"/>
            <w:vAlign w:val="bottom"/>
          </w:tcPr>
          <w:p w:rsidR="00CD0E39" w:rsidRPr="00C63499" w:rsidRDefault="00CD0E39" w:rsidP="008B0BD6">
            <w:pPr>
              <w:pStyle w:val="BodyText"/>
              <w:spacing w:line="360" w:lineRule="auto"/>
              <w:rPr>
                <w:rFonts w:ascii="Calibri" w:hAnsi="Calibri" w:cs="Calibri"/>
                <w:sz w:val="21"/>
                <w:szCs w:val="21"/>
              </w:rPr>
            </w:pPr>
            <w:r>
              <w:rPr>
                <w:rFonts w:ascii="Calibri" w:hAnsi="Calibri" w:cs="Calibri"/>
                <w:sz w:val="21"/>
                <w:szCs w:val="21"/>
              </w:rPr>
              <w:t xml:space="preserve">Oracle Apps R12 , </w:t>
            </w:r>
            <w:r w:rsidRPr="00C63499">
              <w:rPr>
                <w:rFonts w:ascii="Calibri" w:hAnsi="Calibri" w:cs="Calibri"/>
                <w:sz w:val="21"/>
                <w:szCs w:val="21"/>
              </w:rPr>
              <w:t>Quality Centre</w:t>
            </w:r>
            <w:r>
              <w:rPr>
                <w:rFonts w:ascii="Calibri" w:hAnsi="Calibri" w:cs="Calibri"/>
                <w:sz w:val="21"/>
                <w:szCs w:val="21"/>
              </w:rPr>
              <w:t xml:space="preserve"> 9.2, Toad 11g</w:t>
            </w:r>
          </w:p>
        </w:tc>
      </w:tr>
      <w:tr w:rsidR="00CD0E39" w:rsidRPr="00C63499" w:rsidTr="008B0BD6">
        <w:trPr>
          <w:trHeight w:val="149"/>
        </w:trPr>
        <w:tc>
          <w:tcPr>
            <w:tcW w:w="2340" w:type="dxa"/>
            <w:vAlign w:val="bottom"/>
          </w:tcPr>
          <w:p w:rsidR="00CD0E39" w:rsidRPr="00C63499" w:rsidRDefault="00CD0E39" w:rsidP="008B0BD6">
            <w:pPr>
              <w:pStyle w:val="BodyText"/>
              <w:spacing w:line="360" w:lineRule="auto"/>
              <w:rPr>
                <w:rFonts w:ascii="Calibri" w:hAnsi="Calibri" w:cs="Calibri"/>
                <w:sz w:val="21"/>
                <w:szCs w:val="21"/>
              </w:rPr>
            </w:pPr>
            <w:r>
              <w:rPr>
                <w:rFonts w:ascii="Calibri" w:hAnsi="Calibri" w:cs="Calibri"/>
                <w:sz w:val="21"/>
                <w:szCs w:val="21"/>
              </w:rPr>
              <w:t>Roles &amp; R</w:t>
            </w:r>
            <w:r w:rsidRPr="00C54822">
              <w:rPr>
                <w:rFonts w:ascii="Calibri" w:hAnsi="Calibri" w:cs="Calibri"/>
                <w:sz w:val="21"/>
                <w:szCs w:val="21"/>
              </w:rPr>
              <w:t>esponsibilities</w:t>
            </w:r>
          </w:p>
        </w:tc>
        <w:tc>
          <w:tcPr>
            <w:tcW w:w="236" w:type="dxa"/>
            <w:vAlign w:val="bottom"/>
          </w:tcPr>
          <w:p w:rsidR="00CD0E39" w:rsidRPr="00C63499" w:rsidRDefault="00CD0E39" w:rsidP="008B0BD6">
            <w:pPr>
              <w:pStyle w:val="BodyText"/>
              <w:spacing w:line="360" w:lineRule="auto"/>
              <w:rPr>
                <w:rFonts w:ascii="Calibri" w:hAnsi="Calibri" w:cs="Calibri"/>
                <w:sz w:val="21"/>
                <w:szCs w:val="21"/>
              </w:rPr>
            </w:pPr>
            <w:r w:rsidRPr="00C63499">
              <w:rPr>
                <w:rFonts w:ascii="Calibri" w:hAnsi="Calibri" w:cs="Calibri"/>
                <w:sz w:val="21"/>
                <w:szCs w:val="21"/>
              </w:rPr>
              <w:t>:</w:t>
            </w:r>
          </w:p>
        </w:tc>
        <w:tc>
          <w:tcPr>
            <w:tcW w:w="6064" w:type="dxa"/>
            <w:vAlign w:val="bottom"/>
          </w:tcPr>
          <w:p w:rsidR="00CD0E39" w:rsidRPr="00C63499" w:rsidRDefault="00CD0E39" w:rsidP="008B0BD6">
            <w:pPr>
              <w:pStyle w:val="BodyText"/>
              <w:spacing w:line="360" w:lineRule="auto"/>
              <w:rPr>
                <w:rFonts w:ascii="Calibri" w:hAnsi="Calibri" w:cs="Calibri"/>
                <w:sz w:val="21"/>
                <w:szCs w:val="21"/>
              </w:rPr>
            </w:pPr>
            <w:r>
              <w:rPr>
                <w:rFonts w:ascii="Calibri" w:hAnsi="Calibri" w:cs="Calibri"/>
                <w:sz w:val="21"/>
                <w:szCs w:val="21"/>
              </w:rPr>
              <w:t>Functional testing in Oracle Applications.</w:t>
            </w:r>
          </w:p>
        </w:tc>
      </w:tr>
    </w:tbl>
    <w:p w:rsidR="00CD0E39" w:rsidRPr="00AB2945" w:rsidRDefault="00CD0E39" w:rsidP="00FB4970">
      <w:pPr>
        <w:pStyle w:val="BodyText"/>
        <w:spacing w:line="360" w:lineRule="auto"/>
        <w:rPr>
          <w:rFonts w:ascii="Calibri" w:hAnsi="Calibri" w:cs="Calibri"/>
          <w:sz w:val="21"/>
          <w:szCs w:val="21"/>
        </w:rPr>
      </w:pPr>
      <w:r>
        <w:rPr>
          <w:rFonts w:ascii="Calibri" w:hAnsi="Calibri" w:cs="Calibri"/>
          <w:b/>
          <w:bCs/>
          <w:sz w:val="21"/>
          <w:szCs w:val="21"/>
        </w:rPr>
        <w:t>Project Description</w:t>
      </w:r>
      <w:r w:rsidRPr="00C63499">
        <w:rPr>
          <w:rFonts w:ascii="Calibri" w:hAnsi="Calibri" w:cs="Calibri"/>
          <w:b/>
          <w:bCs/>
          <w:sz w:val="21"/>
          <w:szCs w:val="21"/>
        </w:rPr>
        <w:t xml:space="preserve">: </w:t>
      </w:r>
    </w:p>
    <w:p w:rsidR="000F2F9C" w:rsidRPr="00AB2945" w:rsidRDefault="00CD0E39" w:rsidP="00CD0E39">
      <w:pPr>
        <w:pStyle w:val="ListParagraph"/>
        <w:numPr>
          <w:ilvl w:val="0"/>
          <w:numId w:val="21"/>
        </w:numPr>
        <w:jc w:val="both"/>
        <w:rPr>
          <w:rFonts w:asciiTheme="minorHAnsi" w:eastAsia="Arial Unicode MS" w:hAnsiTheme="minorHAnsi" w:cs="Arial"/>
        </w:rPr>
      </w:pPr>
      <w:r w:rsidRPr="00CD0E39">
        <w:rPr>
          <w:rFonts w:cs="Calibri"/>
          <w:sz w:val="21"/>
          <w:szCs w:val="21"/>
        </w:rPr>
        <w:t>A Project involving complex business rules for online prescription, insurance claims, managing third party vendor and order processing, which has implemented Oracle R12 Order Management, SCM, Financial and CRM modules. Application handles millions of customer’s every day.</w:t>
      </w:r>
    </w:p>
    <w:p w:rsidR="00AB2945" w:rsidRPr="00C63499" w:rsidRDefault="00AB2945" w:rsidP="00AB2945">
      <w:pPr>
        <w:pStyle w:val="BodyText"/>
        <w:spacing w:line="360" w:lineRule="auto"/>
        <w:rPr>
          <w:rFonts w:ascii="Calibri" w:hAnsi="Calibri" w:cs="Calibri"/>
          <w:b/>
          <w:bCs/>
          <w:sz w:val="21"/>
          <w:szCs w:val="21"/>
        </w:rPr>
      </w:pPr>
      <w:r>
        <w:rPr>
          <w:rFonts w:ascii="Calibri" w:hAnsi="Calibri" w:cs="Calibri"/>
          <w:b/>
          <w:bCs/>
          <w:sz w:val="21"/>
          <w:szCs w:val="21"/>
        </w:rPr>
        <w:t>Responsibilities</w:t>
      </w:r>
      <w:r w:rsidRPr="00C63499">
        <w:rPr>
          <w:rFonts w:ascii="Calibri" w:hAnsi="Calibri" w:cs="Calibri"/>
          <w:b/>
          <w:bCs/>
          <w:sz w:val="21"/>
          <w:szCs w:val="21"/>
        </w:rPr>
        <w:t xml:space="preserve">: </w:t>
      </w:r>
    </w:p>
    <w:p w:rsidR="00AB2945" w:rsidRDefault="00AB2945" w:rsidP="00AB2945">
      <w:pPr>
        <w:pStyle w:val="BodyText"/>
        <w:numPr>
          <w:ilvl w:val="0"/>
          <w:numId w:val="27"/>
        </w:numPr>
        <w:suppressAutoHyphens w:val="0"/>
        <w:spacing w:after="0" w:line="360" w:lineRule="auto"/>
        <w:jc w:val="both"/>
        <w:rPr>
          <w:rFonts w:ascii="Calibri" w:hAnsi="Calibri" w:cs="Calibri"/>
          <w:sz w:val="21"/>
          <w:szCs w:val="21"/>
        </w:rPr>
      </w:pPr>
      <w:r>
        <w:rPr>
          <w:rFonts w:ascii="Calibri" w:hAnsi="Calibri" w:cs="Calibri"/>
          <w:sz w:val="21"/>
          <w:szCs w:val="21"/>
        </w:rPr>
        <w:t>Understanding the whole business process and all the intricacies involved. Our business is a highly complex mail order pharmacy business involving 3</w:t>
      </w:r>
      <w:r w:rsidRPr="008610C3">
        <w:rPr>
          <w:rFonts w:ascii="Calibri" w:hAnsi="Calibri" w:cs="Calibri"/>
          <w:sz w:val="21"/>
          <w:szCs w:val="21"/>
          <w:vertAlign w:val="superscript"/>
        </w:rPr>
        <w:t>rd</w:t>
      </w:r>
      <w:r>
        <w:rPr>
          <w:rFonts w:ascii="Calibri" w:hAnsi="Calibri" w:cs="Calibri"/>
          <w:sz w:val="21"/>
          <w:szCs w:val="21"/>
        </w:rPr>
        <w:t xml:space="preserve"> party interactions using SOA, adjudication of claims using adjudication engine, credit card processing system etc.</w:t>
      </w:r>
    </w:p>
    <w:p w:rsidR="00AB2945" w:rsidRDefault="00AB2945" w:rsidP="00AB2945">
      <w:pPr>
        <w:pStyle w:val="BodyText"/>
        <w:numPr>
          <w:ilvl w:val="0"/>
          <w:numId w:val="27"/>
        </w:numPr>
        <w:suppressAutoHyphens w:val="0"/>
        <w:spacing w:after="0" w:line="360" w:lineRule="auto"/>
        <w:jc w:val="both"/>
        <w:rPr>
          <w:rFonts w:ascii="Calibri" w:hAnsi="Calibri" w:cs="Calibri"/>
          <w:sz w:val="21"/>
          <w:szCs w:val="21"/>
        </w:rPr>
      </w:pPr>
      <w:r>
        <w:rPr>
          <w:rFonts w:ascii="Calibri" w:hAnsi="Calibri" w:cs="Calibri"/>
          <w:sz w:val="21"/>
          <w:szCs w:val="21"/>
        </w:rPr>
        <w:t>I am involved in all the design meetings to understand the functionalities which will be incorporated in the system. Being a QA resource, I also contribute extensively in the design meetings about the current functionality in the system.</w:t>
      </w:r>
    </w:p>
    <w:p w:rsidR="00AB2945" w:rsidRDefault="00AB2945" w:rsidP="00AB2945">
      <w:pPr>
        <w:pStyle w:val="BodyText"/>
        <w:numPr>
          <w:ilvl w:val="0"/>
          <w:numId w:val="27"/>
        </w:numPr>
        <w:suppressAutoHyphens w:val="0"/>
        <w:spacing w:after="0" w:line="360" w:lineRule="auto"/>
        <w:jc w:val="both"/>
        <w:rPr>
          <w:rFonts w:ascii="Calibri" w:hAnsi="Calibri" w:cs="Calibri"/>
          <w:sz w:val="21"/>
          <w:szCs w:val="21"/>
        </w:rPr>
      </w:pPr>
      <w:r w:rsidRPr="00C63499">
        <w:rPr>
          <w:rFonts w:ascii="Calibri" w:hAnsi="Calibri" w:cs="Calibri"/>
          <w:sz w:val="21"/>
          <w:szCs w:val="21"/>
        </w:rPr>
        <w:t>Preparing the Test Cases for End to End compensation process and updating them to QC</w:t>
      </w:r>
    </w:p>
    <w:p w:rsidR="00AB2945" w:rsidRDefault="00AB2945" w:rsidP="00AB2945">
      <w:pPr>
        <w:pStyle w:val="BodyText"/>
        <w:numPr>
          <w:ilvl w:val="0"/>
          <w:numId w:val="27"/>
        </w:numPr>
        <w:suppressAutoHyphens w:val="0"/>
        <w:spacing w:after="0" w:line="360" w:lineRule="auto"/>
        <w:jc w:val="both"/>
        <w:rPr>
          <w:rFonts w:ascii="Calibri" w:hAnsi="Calibri" w:cs="Calibri"/>
          <w:sz w:val="21"/>
          <w:szCs w:val="21"/>
        </w:rPr>
      </w:pPr>
      <w:r>
        <w:rPr>
          <w:rFonts w:ascii="Calibri" w:hAnsi="Calibri" w:cs="Calibri"/>
          <w:sz w:val="21"/>
          <w:szCs w:val="21"/>
        </w:rPr>
        <w:t xml:space="preserve">Requirement analysis and finding out the scope of </w:t>
      </w:r>
      <w:r w:rsidR="00E14FDB">
        <w:rPr>
          <w:rFonts w:ascii="Calibri" w:hAnsi="Calibri" w:cs="Calibri"/>
          <w:sz w:val="21"/>
          <w:szCs w:val="21"/>
        </w:rPr>
        <w:t>high level Scenarios</w:t>
      </w:r>
      <w:r>
        <w:rPr>
          <w:rFonts w:ascii="Calibri" w:hAnsi="Calibri" w:cs="Calibri"/>
          <w:sz w:val="21"/>
          <w:szCs w:val="21"/>
        </w:rPr>
        <w:t xml:space="preserve"> in the application</w:t>
      </w:r>
    </w:p>
    <w:p w:rsidR="00AB2945" w:rsidRPr="00C63499" w:rsidRDefault="00AB2945" w:rsidP="00AB2945">
      <w:pPr>
        <w:pStyle w:val="BodyText"/>
        <w:numPr>
          <w:ilvl w:val="0"/>
          <w:numId w:val="27"/>
        </w:numPr>
        <w:suppressAutoHyphens w:val="0"/>
        <w:spacing w:after="0" w:line="360" w:lineRule="auto"/>
        <w:jc w:val="both"/>
        <w:rPr>
          <w:rFonts w:ascii="Calibri" w:hAnsi="Calibri" w:cs="Calibri"/>
          <w:sz w:val="21"/>
          <w:szCs w:val="21"/>
        </w:rPr>
      </w:pPr>
      <w:r w:rsidRPr="00C63499">
        <w:rPr>
          <w:rFonts w:ascii="Calibri" w:hAnsi="Calibri" w:cs="Calibri"/>
          <w:sz w:val="21"/>
          <w:szCs w:val="21"/>
        </w:rPr>
        <w:t>Experience in extensive data mining</w:t>
      </w:r>
    </w:p>
    <w:p w:rsidR="00AB2945" w:rsidRDefault="00AB2945" w:rsidP="00AB2945">
      <w:pPr>
        <w:pStyle w:val="BodyText"/>
        <w:numPr>
          <w:ilvl w:val="0"/>
          <w:numId w:val="27"/>
        </w:numPr>
        <w:suppressAutoHyphens w:val="0"/>
        <w:spacing w:after="0" w:line="360" w:lineRule="auto"/>
        <w:jc w:val="both"/>
        <w:rPr>
          <w:rFonts w:ascii="Calibri" w:hAnsi="Calibri" w:cs="Calibri"/>
          <w:sz w:val="21"/>
          <w:szCs w:val="21"/>
        </w:rPr>
      </w:pPr>
      <w:r w:rsidRPr="00C63499">
        <w:rPr>
          <w:rFonts w:ascii="Calibri" w:hAnsi="Calibri" w:cs="Calibri"/>
          <w:sz w:val="21"/>
          <w:szCs w:val="21"/>
        </w:rPr>
        <w:t>Experience</w:t>
      </w:r>
      <w:r>
        <w:rPr>
          <w:rFonts w:ascii="Calibri" w:hAnsi="Calibri" w:cs="Calibri"/>
          <w:sz w:val="21"/>
          <w:szCs w:val="21"/>
        </w:rPr>
        <w:t xml:space="preserve"> in  backend testing – SQL , PL/</w:t>
      </w:r>
      <w:r w:rsidRPr="00C63499">
        <w:rPr>
          <w:rFonts w:ascii="Calibri" w:hAnsi="Calibri" w:cs="Calibri"/>
          <w:sz w:val="21"/>
          <w:szCs w:val="21"/>
        </w:rPr>
        <w:t>SQL</w:t>
      </w:r>
    </w:p>
    <w:p w:rsidR="00AB2945" w:rsidRPr="00C63499" w:rsidRDefault="00AB2945" w:rsidP="00AB2945">
      <w:pPr>
        <w:pStyle w:val="BodyText"/>
        <w:numPr>
          <w:ilvl w:val="0"/>
          <w:numId w:val="27"/>
        </w:numPr>
        <w:suppressAutoHyphens w:val="0"/>
        <w:spacing w:after="0" w:line="360" w:lineRule="auto"/>
        <w:jc w:val="both"/>
        <w:rPr>
          <w:rFonts w:ascii="Calibri" w:hAnsi="Calibri" w:cs="Calibri"/>
          <w:sz w:val="21"/>
          <w:szCs w:val="21"/>
        </w:rPr>
      </w:pPr>
      <w:r w:rsidRPr="00C63499">
        <w:rPr>
          <w:rFonts w:ascii="Calibri" w:hAnsi="Calibri" w:cs="Calibri"/>
          <w:sz w:val="21"/>
          <w:szCs w:val="21"/>
        </w:rPr>
        <w:t>Test execution and</w:t>
      </w:r>
      <w:r>
        <w:rPr>
          <w:rFonts w:ascii="Calibri" w:hAnsi="Calibri" w:cs="Calibri"/>
          <w:sz w:val="21"/>
          <w:szCs w:val="21"/>
        </w:rPr>
        <w:t xml:space="preserve"> complete test management from requirements, planning, execution, and defect generation/tracking till test result reporting in</w:t>
      </w:r>
      <w:r w:rsidRPr="00C63499">
        <w:rPr>
          <w:rFonts w:ascii="Calibri" w:hAnsi="Calibri" w:cs="Calibri"/>
          <w:sz w:val="21"/>
          <w:szCs w:val="21"/>
        </w:rPr>
        <w:t xml:space="preserve"> QC.</w:t>
      </w:r>
      <w:r>
        <w:rPr>
          <w:rFonts w:ascii="Calibri" w:hAnsi="Calibri" w:cs="Calibri"/>
          <w:sz w:val="21"/>
          <w:szCs w:val="21"/>
        </w:rPr>
        <w:t xml:space="preserve"> </w:t>
      </w:r>
    </w:p>
    <w:p w:rsidR="00AB2945" w:rsidRPr="007E7B85" w:rsidRDefault="00AB2945" w:rsidP="007E7B85">
      <w:pPr>
        <w:pStyle w:val="BodyText"/>
        <w:numPr>
          <w:ilvl w:val="0"/>
          <w:numId w:val="27"/>
        </w:numPr>
        <w:suppressAutoHyphens w:val="0"/>
        <w:spacing w:after="0" w:line="360" w:lineRule="auto"/>
        <w:jc w:val="both"/>
        <w:rPr>
          <w:rFonts w:ascii="Calibri" w:hAnsi="Calibri" w:cs="Calibri"/>
          <w:sz w:val="21"/>
          <w:szCs w:val="21"/>
        </w:rPr>
      </w:pPr>
      <w:r w:rsidRPr="00C63499">
        <w:rPr>
          <w:rFonts w:ascii="Calibri" w:hAnsi="Calibri" w:cs="Calibri"/>
          <w:sz w:val="21"/>
          <w:szCs w:val="21"/>
        </w:rPr>
        <w:t>Offshore/onsite coordination</w:t>
      </w:r>
      <w:r w:rsidR="007E7B85">
        <w:rPr>
          <w:rFonts w:ascii="Calibri" w:hAnsi="Calibri" w:cs="Calibri"/>
          <w:sz w:val="21"/>
          <w:szCs w:val="21"/>
        </w:rPr>
        <w:t xml:space="preserve"> and </w:t>
      </w:r>
      <w:r w:rsidRPr="007E7B85">
        <w:rPr>
          <w:rFonts w:ascii="Calibri" w:hAnsi="Calibri" w:cs="Calibri"/>
          <w:sz w:val="21"/>
          <w:szCs w:val="21"/>
        </w:rPr>
        <w:t>Working with Developer to fix critical issues</w:t>
      </w:r>
    </w:p>
    <w:p w:rsidR="00AB2945" w:rsidRPr="00AB2945" w:rsidRDefault="00AB2945" w:rsidP="00AB2945">
      <w:pPr>
        <w:jc w:val="both"/>
        <w:rPr>
          <w:rFonts w:asciiTheme="minorHAnsi" w:eastAsia="Arial Unicode MS" w:hAnsiTheme="minorHAnsi" w:cs="Arial"/>
        </w:rPr>
      </w:pPr>
    </w:p>
    <w:p w:rsidR="00CD0E39" w:rsidRPr="009E1AC8" w:rsidRDefault="00CD0E39" w:rsidP="00DE7D90">
      <w:pPr>
        <w:jc w:val="both"/>
        <w:rPr>
          <w:rFonts w:asciiTheme="minorHAnsi" w:eastAsia="Arial Unicode MS" w:hAnsiTheme="minorHAnsi" w:cs="Arial"/>
          <w:sz w:val="22"/>
          <w:szCs w:val="22"/>
        </w:rPr>
      </w:pPr>
    </w:p>
    <w:p w:rsidR="00DD5315" w:rsidRPr="009E1AC8" w:rsidRDefault="00DD5315" w:rsidP="00DD5315">
      <w:pPr>
        <w:jc w:val="both"/>
        <w:rPr>
          <w:rFonts w:asciiTheme="minorHAnsi" w:hAnsiTheme="minorHAnsi"/>
          <w:b/>
          <w:color w:val="000000"/>
          <w:sz w:val="22"/>
          <w:szCs w:val="22"/>
        </w:rPr>
      </w:pPr>
      <w:r w:rsidRPr="009E1AC8">
        <w:rPr>
          <w:rFonts w:asciiTheme="minorHAnsi" w:hAnsiTheme="minorHAnsi"/>
          <w:b/>
          <w:bCs/>
          <w:sz w:val="22"/>
          <w:szCs w:val="22"/>
        </w:rPr>
        <w:t xml:space="preserve">Project Name: </w:t>
      </w:r>
      <w:r w:rsidR="00714E58" w:rsidRPr="009E1AC8">
        <w:rPr>
          <w:rFonts w:asciiTheme="minorHAnsi" w:hAnsiTheme="minorHAnsi"/>
          <w:b/>
          <w:sz w:val="22"/>
          <w:szCs w:val="22"/>
        </w:rPr>
        <w:t>Investec Securities Private Ltd</w:t>
      </w:r>
      <w:r w:rsidR="00714E58" w:rsidRPr="009E1AC8">
        <w:rPr>
          <w:rFonts w:asciiTheme="minorHAnsi" w:hAnsiTheme="minorHAnsi"/>
          <w:b/>
          <w:sz w:val="22"/>
          <w:szCs w:val="22"/>
        </w:rPr>
        <w:tab/>
      </w:r>
      <w:r w:rsidRPr="009E1AC8">
        <w:rPr>
          <w:rFonts w:asciiTheme="minorHAnsi" w:hAnsiTheme="minorHAnsi"/>
          <w:b/>
          <w:color w:val="000000"/>
          <w:sz w:val="22"/>
          <w:szCs w:val="22"/>
        </w:rPr>
        <w:tab/>
      </w:r>
      <w:r w:rsidRPr="009E1AC8">
        <w:rPr>
          <w:rFonts w:asciiTheme="minorHAnsi" w:hAnsiTheme="minorHAnsi"/>
          <w:b/>
          <w:color w:val="000000"/>
          <w:sz w:val="22"/>
          <w:szCs w:val="22"/>
        </w:rPr>
        <w:tab/>
      </w:r>
    </w:p>
    <w:p w:rsidR="00714E58" w:rsidRPr="009E1AC8" w:rsidRDefault="00714E58" w:rsidP="00DD5315">
      <w:pPr>
        <w:jc w:val="both"/>
        <w:rPr>
          <w:rFonts w:asciiTheme="minorHAnsi" w:hAnsiTheme="minorHAnsi"/>
          <w:b/>
          <w:color w:val="000000"/>
          <w:sz w:val="22"/>
          <w:szCs w:val="22"/>
        </w:rPr>
      </w:pPr>
      <w:r w:rsidRPr="009E1AC8">
        <w:rPr>
          <w:rFonts w:asciiTheme="minorHAnsi" w:hAnsiTheme="minorHAnsi"/>
          <w:b/>
          <w:color w:val="000000"/>
          <w:sz w:val="22"/>
          <w:szCs w:val="22"/>
        </w:rPr>
        <w:t xml:space="preserve">Organization :  </w:t>
      </w:r>
      <w:r w:rsidRPr="009E1AC8">
        <w:rPr>
          <w:rFonts w:asciiTheme="minorHAnsi" w:hAnsiTheme="minorHAnsi"/>
          <w:b/>
          <w:sz w:val="22"/>
          <w:szCs w:val="22"/>
        </w:rPr>
        <w:t>Zensar Technologies</w:t>
      </w:r>
    </w:p>
    <w:p w:rsidR="00DD5315" w:rsidRPr="009E1AC8" w:rsidRDefault="00714E58" w:rsidP="00DD5315">
      <w:pPr>
        <w:pStyle w:val="WW-BodyText3"/>
        <w:spacing w:line="240" w:lineRule="auto"/>
        <w:rPr>
          <w:rFonts w:asciiTheme="minorHAnsi" w:hAnsiTheme="minorHAnsi"/>
          <w:color w:val="000000"/>
          <w:szCs w:val="22"/>
        </w:rPr>
      </w:pPr>
      <w:r w:rsidRPr="009E1AC8">
        <w:rPr>
          <w:rFonts w:asciiTheme="minorHAnsi" w:hAnsiTheme="minorHAnsi"/>
          <w:color w:val="000000"/>
          <w:szCs w:val="22"/>
        </w:rPr>
        <w:t>Team Size: 20</w:t>
      </w:r>
    </w:p>
    <w:p w:rsidR="00DD5315" w:rsidRPr="009E1AC8" w:rsidRDefault="00DD5315" w:rsidP="00DD5315">
      <w:pPr>
        <w:jc w:val="both"/>
        <w:rPr>
          <w:rFonts w:asciiTheme="minorHAnsi" w:hAnsiTheme="minorHAnsi"/>
          <w:bCs/>
          <w:sz w:val="22"/>
          <w:szCs w:val="22"/>
        </w:rPr>
      </w:pPr>
      <w:r w:rsidRPr="009E1AC8">
        <w:rPr>
          <w:rFonts w:asciiTheme="minorHAnsi" w:hAnsiTheme="minorHAnsi"/>
          <w:bCs/>
          <w:sz w:val="22"/>
          <w:szCs w:val="22"/>
        </w:rPr>
        <w:t>Environmen</w:t>
      </w:r>
      <w:r w:rsidR="00306CD9" w:rsidRPr="009E1AC8">
        <w:rPr>
          <w:rFonts w:asciiTheme="minorHAnsi" w:hAnsiTheme="minorHAnsi"/>
          <w:bCs/>
          <w:sz w:val="22"/>
          <w:szCs w:val="22"/>
        </w:rPr>
        <w:t xml:space="preserve">t: Windows XP/2003, C#, .Net 3.0, ASP.Net, XML, AJAX, </w:t>
      </w:r>
      <w:r w:rsidR="004B0468" w:rsidRPr="009E1AC8">
        <w:rPr>
          <w:rFonts w:asciiTheme="minorHAnsi" w:hAnsiTheme="minorHAnsi"/>
          <w:bCs/>
          <w:sz w:val="22"/>
          <w:szCs w:val="22"/>
        </w:rPr>
        <w:t>Oracle10g</w:t>
      </w:r>
      <w:r w:rsidR="00306CD9" w:rsidRPr="009E1AC8">
        <w:rPr>
          <w:rFonts w:asciiTheme="minorHAnsi" w:hAnsiTheme="minorHAnsi"/>
          <w:bCs/>
          <w:sz w:val="22"/>
          <w:szCs w:val="22"/>
        </w:rPr>
        <w:t>, IE 7.0.</w:t>
      </w:r>
    </w:p>
    <w:p w:rsidR="00DD5315" w:rsidRPr="009E1AC8" w:rsidRDefault="00DD5315" w:rsidP="00DD5315">
      <w:pPr>
        <w:jc w:val="both"/>
        <w:rPr>
          <w:rFonts w:asciiTheme="minorHAnsi" w:hAnsiTheme="minorHAnsi"/>
          <w:sz w:val="22"/>
          <w:szCs w:val="22"/>
        </w:rPr>
      </w:pPr>
      <w:r w:rsidRPr="009E1AC8">
        <w:rPr>
          <w:rFonts w:asciiTheme="minorHAnsi" w:hAnsiTheme="minorHAnsi"/>
          <w:bCs/>
          <w:sz w:val="22"/>
          <w:szCs w:val="22"/>
        </w:rPr>
        <w:t xml:space="preserve">Duration: </w:t>
      </w:r>
      <w:r w:rsidR="00306CD9" w:rsidRPr="009E1AC8">
        <w:rPr>
          <w:rFonts w:asciiTheme="minorHAnsi" w:hAnsiTheme="minorHAnsi"/>
          <w:sz w:val="22"/>
          <w:szCs w:val="22"/>
        </w:rPr>
        <w:t>April 2008 to Jan 2009</w:t>
      </w:r>
    </w:p>
    <w:p w:rsidR="00AA224B" w:rsidRPr="009E1AC8" w:rsidRDefault="00AA224B" w:rsidP="00DD5315">
      <w:pPr>
        <w:jc w:val="both"/>
        <w:rPr>
          <w:rFonts w:asciiTheme="minorHAnsi" w:hAnsiTheme="minorHAnsi"/>
          <w:bCs/>
          <w:sz w:val="22"/>
          <w:szCs w:val="22"/>
        </w:rPr>
      </w:pPr>
      <w:r w:rsidRPr="009E1AC8">
        <w:rPr>
          <w:rFonts w:asciiTheme="minorHAnsi" w:hAnsiTheme="minorHAnsi"/>
          <w:sz w:val="22"/>
          <w:szCs w:val="22"/>
        </w:rPr>
        <w:t>Testing Tools : Quality center 9.2</w:t>
      </w:r>
    </w:p>
    <w:p w:rsidR="00D96B14" w:rsidRPr="009E1AC8" w:rsidRDefault="00D96B14" w:rsidP="00D96B14">
      <w:pPr>
        <w:jc w:val="both"/>
        <w:rPr>
          <w:rFonts w:asciiTheme="minorHAnsi" w:hAnsiTheme="minorHAnsi"/>
          <w:sz w:val="22"/>
          <w:szCs w:val="22"/>
        </w:rPr>
      </w:pPr>
      <w:r w:rsidRPr="009E1AC8">
        <w:rPr>
          <w:rFonts w:asciiTheme="minorHAnsi" w:eastAsia="Arial Unicode MS" w:hAnsiTheme="minorHAnsi" w:cs="Arial"/>
          <w:sz w:val="22"/>
          <w:szCs w:val="22"/>
        </w:rPr>
        <w:t xml:space="preserve">Role: </w:t>
      </w:r>
      <w:r w:rsidR="00306CD9" w:rsidRPr="009E1AC8">
        <w:rPr>
          <w:rFonts w:asciiTheme="minorHAnsi" w:hAnsiTheme="minorHAnsi"/>
          <w:sz w:val="22"/>
          <w:szCs w:val="22"/>
        </w:rPr>
        <w:t>Team Member</w:t>
      </w:r>
    </w:p>
    <w:p w:rsidR="007B3B9D" w:rsidRPr="009E1AC8" w:rsidRDefault="007B3B9D" w:rsidP="00D96B14">
      <w:pPr>
        <w:jc w:val="both"/>
        <w:rPr>
          <w:rFonts w:asciiTheme="minorHAnsi" w:hAnsiTheme="minorHAnsi"/>
          <w:sz w:val="22"/>
          <w:szCs w:val="22"/>
        </w:rPr>
      </w:pPr>
      <w:r w:rsidRPr="009E1AC8">
        <w:rPr>
          <w:rFonts w:asciiTheme="minorHAnsi" w:hAnsiTheme="minorHAnsi"/>
          <w:sz w:val="22"/>
          <w:szCs w:val="22"/>
        </w:rPr>
        <w:t xml:space="preserve">Domain : Investment Banking </w:t>
      </w:r>
    </w:p>
    <w:p w:rsidR="00D96B14" w:rsidRPr="009E1AC8" w:rsidRDefault="00D96B14" w:rsidP="00D96B14">
      <w:pPr>
        <w:jc w:val="both"/>
        <w:rPr>
          <w:rFonts w:asciiTheme="minorHAnsi" w:hAnsiTheme="minorHAnsi"/>
          <w:sz w:val="22"/>
          <w:szCs w:val="22"/>
        </w:rPr>
      </w:pPr>
      <w:r w:rsidRPr="009E1AC8">
        <w:rPr>
          <w:rFonts w:asciiTheme="minorHAnsi" w:hAnsiTheme="minorHAnsi"/>
          <w:sz w:val="22"/>
          <w:szCs w:val="22"/>
        </w:rPr>
        <w:t xml:space="preserve">Scope of Testing: </w:t>
      </w:r>
      <w:r w:rsidRPr="009E1AC8">
        <w:rPr>
          <w:rFonts w:asciiTheme="minorHAnsi" w:eastAsia="MS Mincho" w:hAnsiTheme="minorHAnsi"/>
          <w:sz w:val="22"/>
          <w:szCs w:val="22"/>
        </w:rPr>
        <w:t>Functional, Regression, Ad</w:t>
      </w:r>
      <w:r w:rsidR="00255CD7">
        <w:rPr>
          <w:rFonts w:asciiTheme="minorHAnsi" w:eastAsia="MS Mincho" w:hAnsiTheme="minorHAnsi"/>
          <w:sz w:val="22"/>
          <w:szCs w:val="22"/>
        </w:rPr>
        <w:t xml:space="preserve"> </w:t>
      </w:r>
      <w:r w:rsidRPr="009E1AC8">
        <w:rPr>
          <w:rFonts w:asciiTheme="minorHAnsi" w:eastAsia="MS Mincho" w:hAnsiTheme="minorHAnsi"/>
          <w:sz w:val="22"/>
          <w:szCs w:val="22"/>
        </w:rPr>
        <w:t>hoc and Smoke</w:t>
      </w:r>
      <w:r w:rsidRPr="009E1AC8">
        <w:rPr>
          <w:rFonts w:asciiTheme="minorHAnsi" w:hAnsiTheme="minorHAnsi"/>
          <w:sz w:val="22"/>
          <w:szCs w:val="22"/>
        </w:rPr>
        <w:t xml:space="preserve"> Testing </w:t>
      </w:r>
    </w:p>
    <w:p w:rsidR="00597E75" w:rsidRPr="009E1AC8" w:rsidRDefault="00597E75" w:rsidP="00D96B14">
      <w:pPr>
        <w:jc w:val="both"/>
        <w:rPr>
          <w:rFonts w:asciiTheme="minorHAnsi" w:hAnsiTheme="minorHAnsi"/>
          <w:sz w:val="22"/>
          <w:szCs w:val="22"/>
        </w:rPr>
      </w:pPr>
    </w:p>
    <w:p w:rsidR="000A4C73" w:rsidRPr="009E1AC8" w:rsidRDefault="00DD5315" w:rsidP="000A4C73">
      <w:pPr>
        <w:tabs>
          <w:tab w:val="left" w:pos="10440"/>
        </w:tabs>
        <w:rPr>
          <w:rFonts w:asciiTheme="minorHAnsi" w:hAnsiTheme="minorHAnsi"/>
          <w:b/>
          <w:bCs/>
          <w:sz w:val="22"/>
          <w:szCs w:val="22"/>
        </w:rPr>
      </w:pPr>
      <w:r w:rsidRPr="009E1AC8">
        <w:rPr>
          <w:rFonts w:asciiTheme="minorHAnsi" w:hAnsiTheme="minorHAnsi"/>
          <w:b/>
          <w:bCs/>
          <w:sz w:val="22"/>
          <w:szCs w:val="22"/>
        </w:rPr>
        <w:t xml:space="preserve">Description: </w:t>
      </w:r>
    </w:p>
    <w:p w:rsidR="000A4C73" w:rsidRPr="009E1AC8" w:rsidRDefault="000A4C73" w:rsidP="000A4C73">
      <w:pPr>
        <w:keepNext/>
        <w:spacing w:line="360" w:lineRule="auto"/>
        <w:jc w:val="both"/>
        <w:rPr>
          <w:rFonts w:asciiTheme="minorHAnsi" w:hAnsiTheme="minorHAnsi"/>
          <w:sz w:val="22"/>
          <w:szCs w:val="22"/>
        </w:rPr>
      </w:pPr>
      <w:r w:rsidRPr="009E1AC8">
        <w:rPr>
          <w:rFonts w:asciiTheme="minorHAnsi" w:hAnsiTheme="minorHAnsi"/>
          <w:sz w:val="22"/>
          <w:szCs w:val="22"/>
        </w:rPr>
        <w:t>Development of modules for Investec Securities in South Africa. Investec is an international, specialist banking group that provides a diverse range of financial products and services to a select client base.</w:t>
      </w:r>
    </w:p>
    <w:p w:rsidR="000A4C73" w:rsidRPr="009E1AC8" w:rsidRDefault="000A4C73" w:rsidP="000A4C73">
      <w:pPr>
        <w:keepNext/>
        <w:spacing w:line="360" w:lineRule="auto"/>
        <w:jc w:val="both"/>
        <w:rPr>
          <w:rFonts w:asciiTheme="minorHAnsi" w:hAnsiTheme="minorHAnsi"/>
          <w:sz w:val="22"/>
          <w:szCs w:val="22"/>
        </w:rPr>
      </w:pPr>
      <w:r w:rsidRPr="009E1AC8">
        <w:rPr>
          <w:rFonts w:asciiTheme="minorHAnsi" w:hAnsiTheme="minorHAnsi"/>
          <w:sz w:val="22"/>
          <w:szCs w:val="22"/>
        </w:rPr>
        <w:t xml:space="preserve">Investec Securities contains Online Banking (Private Banking), Security Bonds and basic banking transaction options. It’s a web based application developed with emerging technologies like ASP.Net and Code behind C#.Net. As a back end, </w:t>
      </w:r>
      <w:r w:rsidR="004B0468" w:rsidRPr="009E1AC8">
        <w:rPr>
          <w:rFonts w:asciiTheme="minorHAnsi" w:hAnsiTheme="minorHAnsi"/>
          <w:sz w:val="22"/>
          <w:szCs w:val="22"/>
        </w:rPr>
        <w:t>ORACLE 10g</w:t>
      </w:r>
      <w:r w:rsidRPr="009E1AC8">
        <w:rPr>
          <w:rFonts w:asciiTheme="minorHAnsi" w:hAnsiTheme="minorHAnsi"/>
          <w:sz w:val="22"/>
          <w:szCs w:val="22"/>
        </w:rPr>
        <w:t xml:space="preserve"> database is used.</w:t>
      </w:r>
    </w:p>
    <w:p w:rsidR="00597E75" w:rsidRPr="009E1AC8" w:rsidRDefault="00597E75" w:rsidP="00DD5315">
      <w:pPr>
        <w:jc w:val="both"/>
        <w:rPr>
          <w:rFonts w:asciiTheme="minorHAnsi" w:hAnsiTheme="minorHAnsi"/>
          <w:bCs/>
          <w:sz w:val="22"/>
          <w:szCs w:val="22"/>
        </w:rPr>
      </w:pPr>
    </w:p>
    <w:p w:rsidR="004D2D24" w:rsidRPr="009E1AC8" w:rsidRDefault="004D2D24" w:rsidP="004D2D24">
      <w:pPr>
        <w:jc w:val="both"/>
        <w:rPr>
          <w:rFonts w:asciiTheme="minorHAnsi" w:eastAsia="Arial Unicode MS" w:hAnsiTheme="minorHAnsi" w:cs="Arial"/>
          <w:b/>
          <w:sz w:val="22"/>
          <w:szCs w:val="22"/>
        </w:rPr>
      </w:pPr>
      <w:r w:rsidRPr="009E1AC8">
        <w:rPr>
          <w:rFonts w:asciiTheme="minorHAnsi" w:eastAsia="Arial Unicode MS" w:hAnsiTheme="minorHAnsi" w:cs="Arial"/>
          <w:b/>
          <w:sz w:val="22"/>
          <w:szCs w:val="22"/>
        </w:rPr>
        <w:t>Responsibilities:</w:t>
      </w:r>
    </w:p>
    <w:p w:rsidR="00545960" w:rsidRPr="009E1AC8" w:rsidRDefault="00545960" w:rsidP="004D2D24">
      <w:pPr>
        <w:jc w:val="both"/>
        <w:rPr>
          <w:rFonts w:asciiTheme="minorHAnsi" w:eastAsia="Arial Unicode MS" w:hAnsiTheme="minorHAnsi" w:cs="Arial"/>
          <w:b/>
          <w:sz w:val="22"/>
          <w:szCs w:val="22"/>
        </w:rPr>
      </w:pPr>
    </w:p>
    <w:p w:rsidR="004D2D24" w:rsidRPr="009E1AC8" w:rsidRDefault="004D2D24" w:rsidP="004D2D24">
      <w:pPr>
        <w:numPr>
          <w:ilvl w:val="0"/>
          <w:numId w:val="22"/>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 xml:space="preserve">Development of test cases and its execution based on the SRS and Functional Specification. </w:t>
      </w:r>
    </w:p>
    <w:p w:rsidR="004D2D24" w:rsidRPr="009E1AC8" w:rsidRDefault="004D2D24" w:rsidP="004D2D24">
      <w:pPr>
        <w:numPr>
          <w:ilvl w:val="0"/>
          <w:numId w:val="22"/>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Obtain necessary data needed for Test execution.</w:t>
      </w:r>
    </w:p>
    <w:p w:rsidR="004D2D24" w:rsidRPr="009E1AC8" w:rsidRDefault="004D2D24" w:rsidP="004D2D24">
      <w:pPr>
        <w:numPr>
          <w:ilvl w:val="0"/>
          <w:numId w:val="22"/>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 xml:space="preserve">Preparing the defect report and reporting the bugs using Defect Tracking System tool- TRAC. </w:t>
      </w:r>
    </w:p>
    <w:p w:rsidR="004D2D24" w:rsidRPr="009E1AC8" w:rsidRDefault="004D2D24" w:rsidP="004D2D24">
      <w:pPr>
        <w:numPr>
          <w:ilvl w:val="0"/>
          <w:numId w:val="22"/>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Involved in Functional Testing, Regression Testing, Integration Testing, Adhoc Testing and Compatibility testing.</w:t>
      </w:r>
    </w:p>
    <w:p w:rsidR="004D2D24" w:rsidRPr="009E1AC8" w:rsidRDefault="004D2D24" w:rsidP="004D2D24">
      <w:pPr>
        <w:numPr>
          <w:ilvl w:val="0"/>
          <w:numId w:val="22"/>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Directly interact with Environment/Development partners as it relates to our assigned project.</w:t>
      </w:r>
    </w:p>
    <w:p w:rsidR="004D2D24" w:rsidRPr="009E1AC8" w:rsidRDefault="004D2D24" w:rsidP="004D2D24">
      <w:pPr>
        <w:numPr>
          <w:ilvl w:val="0"/>
          <w:numId w:val="22"/>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 xml:space="preserve">Preparing usability Checklists and test execution report. </w:t>
      </w:r>
    </w:p>
    <w:p w:rsidR="000F2F9C" w:rsidRPr="009E1AC8" w:rsidRDefault="004D2D24" w:rsidP="004D2D24">
      <w:pPr>
        <w:numPr>
          <w:ilvl w:val="0"/>
          <w:numId w:val="22"/>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Maintaining Daily and weekly status report.</w:t>
      </w:r>
    </w:p>
    <w:p w:rsidR="00C43138" w:rsidRPr="009E1AC8" w:rsidRDefault="00C43138" w:rsidP="004D2D24">
      <w:pPr>
        <w:numPr>
          <w:ilvl w:val="0"/>
          <w:numId w:val="22"/>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Involved in Development side writing c# coding.</w:t>
      </w:r>
    </w:p>
    <w:p w:rsidR="000F2F9C" w:rsidRPr="009E1AC8" w:rsidRDefault="000F2F9C" w:rsidP="00DE7D90">
      <w:pPr>
        <w:jc w:val="both"/>
        <w:rPr>
          <w:rFonts w:asciiTheme="minorHAnsi" w:eastAsia="Arial Unicode MS" w:hAnsiTheme="minorHAnsi" w:cs="Arial"/>
          <w:sz w:val="22"/>
          <w:szCs w:val="22"/>
        </w:rPr>
      </w:pPr>
    </w:p>
    <w:p w:rsidR="003A6291" w:rsidRPr="009E1AC8" w:rsidRDefault="003A6291" w:rsidP="00FE12C9">
      <w:pPr>
        <w:jc w:val="both"/>
        <w:rPr>
          <w:rFonts w:asciiTheme="minorHAnsi" w:hAnsiTheme="minorHAnsi"/>
          <w:b/>
          <w:color w:val="000000"/>
          <w:sz w:val="22"/>
          <w:szCs w:val="22"/>
        </w:rPr>
      </w:pPr>
      <w:r w:rsidRPr="009E1AC8">
        <w:rPr>
          <w:rFonts w:asciiTheme="minorHAnsi" w:hAnsiTheme="minorHAnsi"/>
          <w:b/>
          <w:bCs/>
          <w:sz w:val="22"/>
          <w:szCs w:val="22"/>
        </w:rPr>
        <w:t xml:space="preserve">Project Name: </w:t>
      </w:r>
      <w:r w:rsidR="005068A1" w:rsidRPr="009E1AC8">
        <w:rPr>
          <w:rFonts w:asciiTheme="minorHAnsi" w:hAnsiTheme="minorHAnsi"/>
          <w:b/>
          <w:bCs/>
          <w:sz w:val="22"/>
          <w:szCs w:val="22"/>
        </w:rPr>
        <w:t>Window</w:t>
      </w:r>
      <w:r w:rsidR="005068A1" w:rsidRPr="009E1AC8">
        <w:rPr>
          <w:rFonts w:asciiTheme="minorHAnsi" w:hAnsiTheme="minorHAnsi"/>
          <w:b/>
          <w:sz w:val="22"/>
          <w:szCs w:val="22"/>
        </w:rPr>
        <w:t xml:space="preserve"> Shopping</w:t>
      </w:r>
      <w:r w:rsidR="005068A1" w:rsidRPr="009E1AC8">
        <w:rPr>
          <w:rFonts w:asciiTheme="minorHAnsi" w:hAnsiTheme="minorHAnsi"/>
          <w:b/>
          <w:color w:val="000000"/>
          <w:sz w:val="22"/>
          <w:szCs w:val="22"/>
        </w:rPr>
        <w:t xml:space="preserve"> </w:t>
      </w:r>
    </w:p>
    <w:p w:rsidR="003A6291" w:rsidRPr="009E1AC8" w:rsidRDefault="003A6291" w:rsidP="00FE12C9">
      <w:pPr>
        <w:pStyle w:val="WW-BodyText3"/>
        <w:spacing w:line="240" w:lineRule="auto"/>
        <w:rPr>
          <w:rFonts w:asciiTheme="minorHAnsi" w:hAnsiTheme="minorHAnsi"/>
          <w:color w:val="000000"/>
          <w:szCs w:val="22"/>
        </w:rPr>
      </w:pPr>
      <w:r w:rsidRPr="009E1AC8">
        <w:rPr>
          <w:rFonts w:asciiTheme="minorHAnsi" w:hAnsiTheme="minorHAnsi"/>
          <w:color w:val="000000"/>
          <w:szCs w:val="22"/>
        </w:rPr>
        <w:t xml:space="preserve">Team Size: </w:t>
      </w:r>
      <w:r w:rsidR="007E6683" w:rsidRPr="009E1AC8">
        <w:rPr>
          <w:rFonts w:asciiTheme="minorHAnsi" w:hAnsiTheme="minorHAnsi"/>
          <w:color w:val="000000"/>
          <w:szCs w:val="22"/>
        </w:rPr>
        <w:t>5</w:t>
      </w:r>
    </w:p>
    <w:p w:rsidR="003A6291" w:rsidRPr="009E1AC8" w:rsidRDefault="003A6291" w:rsidP="00FE12C9">
      <w:pPr>
        <w:jc w:val="both"/>
        <w:rPr>
          <w:rFonts w:asciiTheme="minorHAnsi" w:hAnsiTheme="minorHAnsi"/>
          <w:bCs/>
          <w:sz w:val="22"/>
          <w:szCs w:val="22"/>
        </w:rPr>
      </w:pPr>
      <w:r w:rsidRPr="009E1AC8">
        <w:rPr>
          <w:rFonts w:asciiTheme="minorHAnsi" w:hAnsiTheme="minorHAnsi"/>
          <w:bCs/>
          <w:sz w:val="22"/>
          <w:szCs w:val="22"/>
        </w:rPr>
        <w:t xml:space="preserve">Environment: </w:t>
      </w:r>
      <w:r w:rsidR="00867384" w:rsidRPr="009E1AC8">
        <w:rPr>
          <w:rFonts w:asciiTheme="minorHAnsi" w:hAnsiTheme="minorHAnsi"/>
          <w:bCs/>
          <w:sz w:val="22"/>
          <w:szCs w:val="22"/>
        </w:rPr>
        <w:t>VS2005</w:t>
      </w:r>
      <w:r w:rsidRPr="009E1AC8">
        <w:rPr>
          <w:rFonts w:asciiTheme="minorHAnsi" w:hAnsiTheme="minorHAnsi"/>
          <w:bCs/>
          <w:sz w:val="22"/>
          <w:szCs w:val="22"/>
        </w:rPr>
        <w:t>, C#,</w:t>
      </w:r>
      <w:r w:rsidR="0058451A" w:rsidRPr="009E1AC8">
        <w:rPr>
          <w:rFonts w:asciiTheme="minorHAnsi" w:hAnsiTheme="minorHAnsi"/>
          <w:bCs/>
          <w:sz w:val="22"/>
          <w:szCs w:val="22"/>
        </w:rPr>
        <w:t xml:space="preserve"> ASP.Net, XML, AJAX</w:t>
      </w:r>
      <w:r w:rsidRPr="009E1AC8">
        <w:rPr>
          <w:rFonts w:asciiTheme="minorHAnsi" w:hAnsiTheme="minorHAnsi"/>
          <w:bCs/>
          <w:sz w:val="22"/>
          <w:szCs w:val="22"/>
        </w:rPr>
        <w:t>, SQL Server 2005, IE 7.0, Mozilla 3.0, Chrome 4.0, Safari 3.0</w:t>
      </w:r>
    </w:p>
    <w:p w:rsidR="00001E15" w:rsidRPr="009E1AC8" w:rsidRDefault="003A6291" w:rsidP="00001E15">
      <w:pPr>
        <w:spacing w:line="360" w:lineRule="auto"/>
        <w:jc w:val="both"/>
        <w:rPr>
          <w:rFonts w:asciiTheme="minorHAnsi" w:hAnsiTheme="minorHAnsi"/>
          <w:b/>
          <w:bCs/>
          <w:sz w:val="22"/>
          <w:szCs w:val="22"/>
        </w:rPr>
      </w:pPr>
      <w:r w:rsidRPr="009E1AC8">
        <w:rPr>
          <w:rFonts w:asciiTheme="minorHAnsi" w:hAnsiTheme="minorHAnsi"/>
          <w:bCs/>
          <w:sz w:val="22"/>
          <w:szCs w:val="22"/>
        </w:rPr>
        <w:t xml:space="preserve">Duration: </w:t>
      </w:r>
      <w:r w:rsidR="00001E15" w:rsidRPr="009E1AC8">
        <w:rPr>
          <w:rFonts w:asciiTheme="minorHAnsi" w:hAnsiTheme="minorHAnsi"/>
          <w:sz w:val="22"/>
          <w:szCs w:val="22"/>
        </w:rPr>
        <w:t>Feb 2007 to April 2008</w:t>
      </w:r>
    </w:p>
    <w:p w:rsidR="004220FD" w:rsidRPr="009E1AC8" w:rsidRDefault="004220FD" w:rsidP="004220FD">
      <w:p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 xml:space="preserve">Role: </w:t>
      </w:r>
      <w:r w:rsidR="00001E15" w:rsidRPr="009E1AC8">
        <w:rPr>
          <w:rFonts w:asciiTheme="minorHAnsi" w:eastAsia="Arial Unicode MS" w:hAnsiTheme="minorHAnsi" w:cs="Arial"/>
          <w:sz w:val="22"/>
          <w:szCs w:val="22"/>
        </w:rPr>
        <w:t>Team member</w:t>
      </w:r>
    </w:p>
    <w:p w:rsidR="003A6291" w:rsidRPr="009E1AC8" w:rsidRDefault="003A6291" w:rsidP="00FE12C9">
      <w:pPr>
        <w:jc w:val="both"/>
        <w:rPr>
          <w:rFonts w:asciiTheme="minorHAnsi" w:hAnsiTheme="minorHAnsi"/>
          <w:sz w:val="22"/>
          <w:szCs w:val="22"/>
        </w:rPr>
      </w:pPr>
      <w:r w:rsidRPr="009E1AC8">
        <w:rPr>
          <w:rFonts w:asciiTheme="minorHAnsi" w:hAnsiTheme="minorHAnsi"/>
          <w:sz w:val="22"/>
          <w:szCs w:val="22"/>
        </w:rPr>
        <w:t>Scope of Testing: Web, Functional and Regression Testing</w:t>
      </w:r>
    </w:p>
    <w:p w:rsidR="003A6291" w:rsidRPr="009E1AC8" w:rsidRDefault="003A6291" w:rsidP="00FE12C9">
      <w:pPr>
        <w:jc w:val="both"/>
        <w:rPr>
          <w:rFonts w:asciiTheme="minorHAnsi" w:hAnsiTheme="minorHAnsi"/>
          <w:b/>
          <w:bCs/>
          <w:sz w:val="22"/>
          <w:szCs w:val="22"/>
        </w:rPr>
      </w:pPr>
      <w:r w:rsidRPr="009E1AC8">
        <w:rPr>
          <w:rFonts w:asciiTheme="minorHAnsi" w:hAnsiTheme="minorHAnsi"/>
          <w:b/>
          <w:bCs/>
          <w:sz w:val="22"/>
          <w:szCs w:val="22"/>
        </w:rPr>
        <w:t xml:space="preserve"> </w:t>
      </w:r>
    </w:p>
    <w:p w:rsidR="00313DC1" w:rsidRPr="009E1AC8" w:rsidRDefault="003A6291" w:rsidP="00313DC1">
      <w:pPr>
        <w:spacing w:line="360" w:lineRule="auto"/>
        <w:jc w:val="both"/>
        <w:rPr>
          <w:rFonts w:asciiTheme="minorHAnsi" w:hAnsiTheme="minorHAnsi"/>
          <w:sz w:val="22"/>
          <w:szCs w:val="22"/>
        </w:rPr>
      </w:pPr>
      <w:r w:rsidRPr="009E1AC8">
        <w:rPr>
          <w:rFonts w:asciiTheme="minorHAnsi" w:hAnsiTheme="minorHAnsi"/>
          <w:b/>
          <w:bCs/>
          <w:sz w:val="22"/>
          <w:szCs w:val="22"/>
        </w:rPr>
        <w:t xml:space="preserve">Description:  </w:t>
      </w:r>
      <w:r w:rsidR="00313DC1" w:rsidRPr="009E1AC8">
        <w:rPr>
          <w:rFonts w:asciiTheme="minorHAnsi" w:hAnsiTheme="minorHAnsi"/>
          <w:sz w:val="22"/>
          <w:szCs w:val="22"/>
        </w:rPr>
        <w:t xml:space="preserve">Window Shopping is a web application .Primarily it belongs to the 4 groups such as Back Office, Sales Terminal, E-Handel, DN Web Reports. Back Office contains few important applications like Company, Shop, Region, Departments, Item Groups, and Items. Sales Terminal contains Sales the items, E-Handel contains online shopping and DN web </w:t>
      </w:r>
      <w:r w:rsidR="00313DC1" w:rsidRPr="009E1AC8">
        <w:rPr>
          <w:rFonts w:asciiTheme="minorHAnsi" w:hAnsiTheme="minorHAnsi"/>
          <w:sz w:val="22"/>
          <w:szCs w:val="22"/>
        </w:rPr>
        <w:lastRenderedPageBreak/>
        <w:t>Reports contains Daily Sales Reports ,Monthly Sales  Reports, Yearly Sales Reports, Purchase Reports, Turnover Reports.</w:t>
      </w:r>
    </w:p>
    <w:p w:rsidR="00313DC1" w:rsidRPr="009E1AC8" w:rsidRDefault="00313DC1" w:rsidP="00313DC1">
      <w:pPr>
        <w:spacing w:line="360" w:lineRule="auto"/>
        <w:jc w:val="both"/>
        <w:rPr>
          <w:rFonts w:asciiTheme="minorHAnsi" w:hAnsiTheme="minorHAnsi"/>
          <w:sz w:val="22"/>
          <w:szCs w:val="22"/>
        </w:rPr>
      </w:pPr>
      <w:r w:rsidRPr="009E1AC8">
        <w:rPr>
          <w:rFonts w:asciiTheme="minorHAnsi" w:hAnsiTheme="minorHAnsi"/>
          <w:sz w:val="22"/>
          <w:szCs w:val="22"/>
        </w:rPr>
        <w:t xml:space="preserve">The Back Office contains adding the items and Purchasing the items, Sales the items and make the Bill payments, Invoice payments, Discounts, Vouchers, VAT, Stock </w:t>
      </w:r>
      <w:r w:rsidR="00DD62D6">
        <w:rPr>
          <w:rFonts w:asciiTheme="minorHAnsi" w:hAnsiTheme="minorHAnsi"/>
          <w:sz w:val="22"/>
          <w:szCs w:val="22"/>
        </w:rPr>
        <w:t>Updation</w:t>
      </w:r>
      <w:r w:rsidRPr="009E1AC8">
        <w:rPr>
          <w:rFonts w:asciiTheme="minorHAnsi" w:hAnsiTheme="minorHAnsi"/>
          <w:sz w:val="22"/>
          <w:szCs w:val="22"/>
        </w:rPr>
        <w:t xml:space="preserve"> and Stock Correction front end side, Sql Server 2005 database back end.</w:t>
      </w:r>
    </w:p>
    <w:p w:rsidR="000F2F9C" w:rsidRPr="009E1AC8" w:rsidRDefault="000F2F9C" w:rsidP="00DE7D90">
      <w:pPr>
        <w:jc w:val="both"/>
        <w:rPr>
          <w:rFonts w:asciiTheme="minorHAnsi" w:eastAsia="Arial Unicode MS" w:hAnsiTheme="minorHAnsi" w:cs="Arial"/>
          <w:sz w:val="22"/>
          <w:szCs w:val="22"/>
        </w:rPr>
      </w:pPr>
    </w:p>
    <w:p w:rsidR="00545960" w:rsidRPr="009E1AC8" w:rsidRDefault="00545960" w:rsidP="00545960">
      <w:pPr>
        <w:jc w:val="both"/>
        <w:rPr>
          <w:rFonts w:asciiTheme="minorHAnsi" w:eastAsia="Arial Unicode MS" w:hAnsiTheme="minorHAnsi" w:cs="Arial"/>
          <w:b/>
          <w:sz w:val="22"/>
          <w:szCs w:val="22"/>
        </w:rPr>
      </w:pPr>
      <w:r w:rsidRPr="009E1AC8">
        <w:rPr>
          <w:rFonts w:asciiTheme="minorHAnsi" w:eastAsia="Arial Unicode MS" w:hAnsiTheme="minorHAnsi" w:cs="Arial"/>
          <w:b/>
          <w:sz w:val="22"/>
          <w:szCs w:val="22"/>
        </w:rPr>
        <w:t>Responsibilities:</w:t>
      </w:r>
    </w:p>
    <w:p w:rsidR="000F2F9C" w:rsidRPr="009E1AC8" w:rsidRDefault="000F2F9C" w:rsidP="00DE7D90">
      <w:pPr>
        <w:jc w:val="both"/>
        <w:rPr>
          <w:rFonts w:asciiTheme="minorHAnsi" w:eastAsia="Arial Unicode MS" w:hAnsiTheme="minorHAnsi" w:cs="Arial"/>
          <w:sz w:val="22"/>
          <w:szCs w:val="22"/>
        </w:rPr>
      </w:pPr>
    </w:p>
    <w:p w:rsidR="00545960" w:rsidRPr="009E1AC8" w:rsidRDefault="00545960" w:rsidP="007A42EC">
      <w:pPr>
        <w:numPr>
          <w:ilvl w:val="0"/>
          <w:numId w:val="23"/>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 xml:space="preserve">Development of test cases and its execution based on the SRS and Functional Specification. </w:t>
      </w:r>
    </w:p>
    <w:p w:rsidR="00545960" w:rsidRPr="009E1AC8" w:rsidRDefault="00545960" w:rsidP="007A42EC">
      <w:pPr>
        <w:numPr>
          <w:ilvl w:val="0"/>
          <w:numId w:val="23"/>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Obtain necessary data needed for Test execution.</w:t>
      </w:r>
    </w:p>
    <w:p w:rsidR="00545960" w:rsidRPr="009E1AC8" w:rsidRDefault="00545960" w:rsidP="007A42EC">
      <w:pPr>
        <w:numPr>
          <w:ilvl w:val="0"/>
          <w:numId w:val="23"/>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Involved in Functional Testing, Integration Testing, Adhoc Testing, System Testing and GUI testing.</w:t>
      </w:r>
    </w:p>
    <w:p w:rsidR="00545960" w:rsidRPr="009E1AC8" w:rsidRDefault="00545960" w:rsidP="007A42EC">
      <w:pPr>
        <w:numPr>
          <w:ilvl w:val="0"/>
          <w:numId w:val="23"/>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Defect entry management/resolution through MINGLE Tool.</w:t>
      </w:r>
    </w:p>
    <w:p w:rsidR="00545960" w:rsidRPr="009E1AC8" w:rsidRDefault="00545960" w:rsidP="007A42EC">
      <w:pPr>
        <w:numPr>
          <w:ilvl w:val="0"/>
          <w:numId w:val="23"/>
        </w:num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Maintaining Daily and weekly status report.</w:t>
      </w:r>
    </w:p>
    <w:p w:rsidR="000F2F9C" w:rsidRPr="009E1AC8" w:rsidRDefault="000F2F9C" w:rsidP="00DE7D90">
      <w:pPr>
        <w:jc w:val="both"/>
        <w:rPr>
          <w:rFonts w:asciiTheme="minorHAnsi" w:eastAsia="Arial Unicode MS" w:hAnsiTheme="minorHAnsi" w:cs="Arial"/>
          <w:sz w:val="22"/>
          <w:szCs w:val="22"/>
        </w:rPr>
      </w:pPr>
    </w:p>
    <w:p w:rsidR="00DD62D6" w:rsidRDefault="00DD62D6" w:rsidP="00437678">
      <w:pPr>
        <w:jc w:val="both"/>
        <w:rPr>
          <w:rFonts w:asciiTheme="minorHAnsi" w:hAnsiTheme="minorHAnsi"/>
          <w:b/>
          <w:bCs/>
          <w:sz w:val="22"/>
          <w:szCs w:val="22"/>
        </w:rPr>
      </w:pPr>
    </w:p>
    <w:p w:rsidR="00437678" w:rsidRPr="009E1AC8" w:rsidRDefault="00FB60EC" w:rsidP="00437678">
      <w:pPr>
        <w:jc w:val="both"/>
        <w:rPr>
          <w:rFonts w:asciiTheme="minorHAnsi" w:hAnsiTheme="minorHAnsi"/>
          <w:color w:val="000000"/>
          <w:sz w:val="22"/>
          <w:szCs w:val="22"/>
        </w:rPr>
      </w:pPr>
      <w:r w:rsidRPr="009E1AC8">
        <w:rPr>
          <w:rFonts w:asciiTheme="minorHAnsi" w:hAnsiTheme="minorHAnsi"/>
          <w:b/>
          <w:bCs/>
          <w:sz w:val="22"/>
          <w:szCs w:val="22"/>
        </w:rPr>
        <w:t xml:space="preserve">Project Name: </w:t>
      </w:r>
      <w:r w:rsidR="00437678" w:rsidRPr="009E1AC8">
        <w:rPr>
          <w:rFonts w:asciiTheme="minorHAnsi" w:hAnsiTheme="minorHAnsi"/>
          <w:b/>
          <w:sz w:val="22"/>
          <w:szCs w:val="22"/>
        </w:rPr>
        <w:t>SONY-ADO</w:t>
      </w:r>
      <w:r w:rsidR="00437678" w:rsidRPr="009E1AC8">
        <w:rPr>
          <w:rFonts w:asciiTheme="minorHAnsi" w:hAnsiTheme="minorHAnsi"/>
          <w:color w:val="000000"/>
          <w:sz w:val="22"/>
          <w:szCs w:val="22"/>
        </w:rPr>
        <w:t xml:space="preserve"> </w:t>
      </w:r>
    </w:p>
    <w:p w:rsidR="00437678" w:rsidRPr="009E1AC8" w:rsidRDefault="00437678" w:rsidP="00437678">
      <w:pPr>
        <w:spacing w:line="360" w:lineRule="auto"/>
        <w:jc w:val="both"/>
        <w:rPr>
          <w:rFonts w:asciiTheme="minorHAnsi" w:hAnsiTheme="minorHAnsi"/>
          <w:sz w:val="22"/>
          <w:szCs w:val="22"/>
        </w:rPr>
      </w:pPr>
      <w:r w:rsidRPr="009E1AC8">
        <w:rPr>
          <w:rFonts w:asciiTheme="minorHAnsi" w:hAnsiTheme="minorHAnsi"/>
          <w:color w:val="000000"/>
          <w:sz w:val="22"/>
          <w:szCs w:val="22"/>
        </w:rPr>
        <w:t xml:space="preserve">Organization : </w:t>
      </w:r>
      <w:r w:rsidRPr="009E1AC8">
        <w:rPr>
          <w:rFonts w:asciiTheme="minorHAnsi" w:hAnsiTheme="minorHAnsi"/>
          <w:sz w:val="22"/>
          <w:szCs w:val="22"/>
        </w:rPr>
        <w:t>Satyam Computer Services Ltd</w:t>
      </w:r>
    </w:p>
    <w:p w:rsidR="00FB60EC" w:rsidRPr="009E1AC8" w:rsidRDefault="007E6683" w:rsidP="00437678">
      <w:pPr>
        <w:jc w:val="both"/>
        <w:rPr>
          <w:rFonts w:asciiTheme="minorHAnsi" w:hAnsiTheme="minorHAnsi"/>
          <w:color w:val="000000"/>
          <w:sz w:val="22"/>
          <w:szCs w:val="22"/>
        </w:rPr>
      </w:pPr>
      <w:r w:rsidRPr="009E1AC8">
        <w:rPr>
          <w:rFonts w:asciiTheme="minorHAnsi" w:hAnsiTheme="minorHAnsi"/>
          <w:color w:val="000000"/>
          <w:sz w:val="22"/>
          <w:szCs w:val="22"/>
        </w:rPr>
        <w:t>Team Size: 4</w:t>
      </w:r>
    </w:p>
    <w:p w:rsidR="00437678" w:rsidRPr="009E1AC8" w:rsidRDefault="00FB60EC" w:rsidP="00437678">
      <w:pPr>
        <w:spacing w:line="360" w:lineRule="auto"/>
        <w:jc w:val="both"/>
        <w:rPr>
          <w:rFonts w:asciiTheme="minorHAnsi" w:hAnsiTheme="minorHAnsi"/>
          <w:b/>
          <w:bCs/>
          <w:sz w:val="22"/>
          <w:szCs w:val="22"/>
        </w:rPr>
      </w:pPr>
      <w:r w:rsidRPr="009E1AC8">
        <w:rPr>
          <w:rFonts w:asciiTheme="minorHAnsi" w:hAnsiTheme="minorHAnsi"/>
          <w:bCs/>
          <w:sz w:val="22"/>
          <w:szCs w:val="22"/>
        </w:rPr>
        <w:t xml:space="preserve">Environment: </w:t>
      </w:r>
      <w:r w:rsidR="00437678" w:rsidRPr="009E1AC8">
        <w:rPr>
          <w:rFonts w:asciiTheme="minorHAnsi" w:hAnsiTheme="minorHAnsi"/>
          <w:sz w:val="22"/>
          <w:szCs w:val="22"/>
        </w:rPr>
        <w:t>ASP. Net, C#.NET, ADO.NET, SQL Server 2000</w:t>
      </w:r>
    </w:p>
    <w:p w:rsidR="00437678" w:rsidRPr="009E1AC8" w:rsidRDefault="00FB60EC" w:rsidP="00437678">
      <w:pPr>
        <w:spacing w:line="360" w:lineRule="auto"/>
        <w:jc w:val="both"/>
        <w:rPr>
          <w:rFonts w:asciiTheme="minorHAnsi" w:hAnsiTheme="minorHAnsi"/>
          <w:sz w:val="22"/>
          <w:szCs w:val="22"/>
        </w:rPr>
      </w:pPr>
      <w:r w:rsidRPr="009E1AC8">
        <w:rPr>
          <w:rFonts w:asciiTheme="minorHAnsi" w:hAnsiTheme="minorHAnsi"/>
          <w:bCs/>
          <w:sz w:val="22"/>
          <w:szCs w:val="22"/>
        </w:rPr>
        <w:t xml:space="preserve">Duration: </w:t>
      </w:r>
      <w:r w:rsidR="00437678" w:rsidRPr="009E1AC8">
        <w:rPr>
          <w:rFonts w:asciiTheme="minorHAnsi" w:hAnsiTheme="minorHAnsi"/>
          <w:sz w:val="22"/>
          <w:szCs w:val="22"/>
        </w:rPr>
        <w:t>10 Sep 2006 to 29 Nov 2006</w:t>
      </w:r>
    </w:p>
    <w:p w:rsidR="004220FD" w:rsidRPr="009E1AC8" w:rsidRDefault="004220FD" w:rsidP="004220FD">
      <w:pPr>
        <w:jc w:val="both"/>
        <w:rPr>
          <w:rFonts w:asciiTheme="minorHAnsi" w:eastAsia="Arial Unicode MS" w:hAnsiTheme="minorHAnsi" w:cs="Arial"/>
          <w:sz w:val="22"/>
          <w:szCs w:val="22"/>
        </w:rPr>
      </w:pPr>
      <w:r w:rsidRPr="009E1AC8">
        <w:rPr>
          <w:rFonts w:asciiTheme="minorHAnsi" w:eastAsia="Arial Unicode MS" w:hAnsiTheme="minorHAnsi" w:cs="Arial"/>
          <w:sz w:val="22"/>
          <w:szCs w:val="22"/>
        </w:rPr>
        <w:t xml:space="preserve">Role: </w:t>
      </w:r>
      <w:r w:rsidR="00437678" w:rsidRPr="009E1AC8">
        <w:rPr>
          <w:rFonts w:asciiTheme="minorHAnsi" w:eastAsia="Arial Unicode MS" w:hAnsiTheme="minorHAnsi" w:cs="Arial"/>
          <w:sz w:val="22"/>
          <w:szCs w:val="22"/>
        </w:rPr>
        <w:t>Team Member</w:t>
      </w:r>
    </w:p>
    <w:p w:rsidR="007E6683" w:rsidRPr="009E1AC8" w:rsidRDefault="007E6683" w:rsidP="007E6683">
      <w:pPr>
        <w:jc w:val="both"/>
        <w:rPr>
          <w:rFonts w:asciiTheme="minorHAnsi" w:hAnsiTheme="minorHAnsi"/>
          <w:sz w:val="22"/>
          <w:szCs w:val="22"/>
        </w:rPr>
      </w:pPr>
      <w:r w:rsidRPr="009E1AC8">
        <w:rPr>
          <w:rFonts w:asciiTheme="minorHAnsi" w:hAnsiTheme="minorHAnsi"/>
          <w:sz w:val="22"/>
          <w:szCs w:val="22"/>
        </w:rPr>
        <w:t>Scope of Testing: Functional and Regression Testing</w:t>
      </w:r>
    </w:p>
    <w:p w:rsidR="00FB60EC" w:rsidRPr="009E1AC8" w:rsidRDefault="00FB60EC" w:rsidP="00FB60EC">
      <w:pPr>
        <w:jc w:val="both"/>
        <w:rPr>
          <w:rFonts w:asciiTheme="minorHAnsi" w:hAnsiTheme="minorHAnsi"/>
          <w:b/>
          <w:bCs/>
          <w:sz w:val="22"/>
          <w:szCs w:val="22"/>
        </w:rPr>
      </w:pPr>
    </w:p>
    <w:p w:rsidR="00437678" w:rsidRPr="009E1AC8" w:rsidRDefault="00FB60EC" w:rsidP="00437678">
      <w:pPr>
        <w:tabs>
          <w:tab w:val="left" w:pos="10440"/>
        </w:tabs>
        <w:rPr>
          <w:rFonts w:asciiTheme="minorHAnsi" w:hAnsiTheme="minorHAnsi"/>
          <w:sz w:val="22"/>
          <w:szCs w:val="22"/>
        </w:rPr>
      </w:pPr>
      <w:r w:rsidRPr="009E1AC8">
        <w:rPr>
          <w:rFonts w:asciiTheme="minorHAnsi" w:hAnsiTheme="minorHAnsi"/>
          <w:b/>
          <w:bCs/>
          <w:sz w:val="22"/>
          <w:szCs w:val="22"/>
        </w:rPr>
        <w:t xml:space="preserve">Description: </w:t>
      </w:r>
      <w:r w:rsidR="00437678" w:rsidRPr="009E1AC8">
        <w:rPr>
          <w:rFonts w:asciiTheme="minorHAnsi" w:hAnsiTheme="minorHAnsi"/>
          <w:sz w:val="22"/>
          <w:szCs w:val="22"/>
        </w:rPr>
        <w:t>Sony-ADO is an application support that provides support to web applications constituting Internet and intranet applications. Primarily it belongs to the three groups such as Web Application Support, BBSC Web Application Support, and HR Web Application Support. Web Application group contains few important applications like DAM, Dealer Network, POD, PAD, AML.BBSC Professional, B2B Resource Center, BBSC Contracts again are few important applications constituting the BBSC Group.</w:t>
      </w:r>
    </w:p>
    <w:p w:rsidR="00437678" w:rsidRPr="009E1AC8" w:rsidRDefault="00437678" w:rsidP="00437678">
      <w:pPr>
        <w:spacing w:line="360" w:lineRule="auto"/>
        <w:jc w:val="both"/>
        <w:rPr>
          <w:rFonts w:asciiTheme="minorHAnsi" w:hAnsiTheme="minorHAnsi"/>
          <w:sz w:val="22"/>
          <w:szCs w:val="22"/>
        </w:rPr>
      </w:pPr>
      <w:r w:rsidRPr="009E1AC8">
        <w:rPr>
          <w:rFonts w:asciiTheme="minorHAnsi" w:hAnsiTheme="minorHAnsi"/>
          <w:sz w:val="22"/>
          <w:szCs w:val="22"/>
        </w:rPr>
        <w:t>The Digital Asset Management (DAM) system serves a central repository for all Sony digital assets. DAM system is implemented through Artesia TEAMS front end with a Sql Server 2000 database back end</w:t>
      </w:r>
    </w:p>
    <w:p w:rsidR="008E2D81" w:rsidRDefault="008E2D81" w:rsidP="00437678">
      <w:pPr>
        <w:jc w:val="both"/>
        <w:rPr>
          <w:rFonts w:asciiTheme="minorHAnsi" w:hAnsiTheme="minorHAnsi"/>
          <w:b/>
          <w:color w:val="000000"/>
          <w:sz w:val="22"/>
          <w:szCs w:val="22"/>
        </w:rPr>
      </w:pPr>
    </w:p>
    <w:p w:rsidR="008E2D81" w:rsidRDefault="008E2D81" w:rsidP="00437678">
      <w:pPr>
        <w:jc w:val="both"/>
        <w:rPr>
          <w:rFonts w:asciiTheme="minorHAnsi" w:hAnsiTheme="minorHAnsi"/>
          <w:b/>
          <w:color w:val="000000"/>
          <w:sz w:val="22"/>
          <w:szCs w:val="22"/>
        </w:rPr>
      </w:pPr>
    </w:p>
    <w:p w:rsidR="008E2D81" w:rsidRDefault="008E2D81" w:rsidP="00437678">
      <w:pPr>
        <w:jc w:val="both"/>
        <w:rPr>
          <w:rFonts w:asciiTheme="minorHAnsi" w:hAnsiTheme="minorHAnsi"/>
          <w:b/>
          <w:color w:val="000000"/>
          <w:sz w:val="22"/>
          <w:szCs w:val="22"/>
        </w:rPr>
      </w:pPr>
    </w:p>
    <w:p w:rsidR="008E2D81" w:rsidRDefault="008E2D81" w:rsidP="00437678">
      <w:pPr>
        <w:jc w:val="both"/>
        <w:rPr>
          <w:rFonts w:asciiTheme="minorHAnsi" w:hAnsiTheme="minorHAnsi"/>
          <w:b/>
          <w:color w:val="000000"/>
          <w:sz w:val="22"/>
          <w:szCs w:val="22"/>
        </w:rPr>
      </w:pPr>
    </w:p>
    <w:p w:rsidR="00FB60EC" w:rsidRPr="009E1AC8" w:rsidRDefault="00FB60EC" w:rsidP="00437678">
      <w:pPr>
        <w:jc w:val="both"/>
        <w:rPr>
          <w:rFonts w:asciiTheme="minorHAnsi" w:hAnsiTheme="minorHAnsi"/>
          <w:b/>
          <w:color w:val="000000"/>
          <w:sz w:val="22"/>
          <w:szCs w:val="22"/>
        </w:rPr>
      </w:pPr>
      <w:r w:rsidRPr="009E1AC8">
        <w:rPr>
          <w:rFonts w:asciiTheme="minorHAnsi" w:hAnsiTheme="minorHAnsi"/>
          <w:b/>
          <w:color w:val="000000"/>
          <w:sz w:val="22"/>
          <w:szCs w:val="22"/>
        </w:rPr>
        <w:t>Responsibilities:</w:t>
      </w:r>
    </w:p>
    <w:p w:rsidR="00FB60EC" w:rsidRPr="009E1AC8" w:rsidRDefault="00FB60EC" w:rsidP="00FB60EC">
      <w:pPr>
        <w:numPr>
          <w:ilvl w:val="0"/>
          <w:numId w:val="20"/>
        </w:numPr>
        <w:tabs>
          <w:tab w:val="left" w:pos="720"/>
        </w:tabs>
        <w:jc w:val="both"/>
        <w:rPr>
          <w:rFonts w:asciiTheme="minorHAnsi" w:hAnsiTheme="minorHAnsi"/>
          <w:sz w:val="22"/>
          <w:szCs w:val="22"/>
        </w:rPr>
      </w:pPr>
      <w:r w:rsidRPr="009E1AC8">
        <w:rPr>
          <w:rFonts w:asciiTheme="minorHAnsi" w:hAnsiTheme="minorHAnsi"/>
          <w:bCs/>
          <w:color w:val="000000"/>
          <w:sz w:val="22"/>
          <w:szCs w:val="22"/>
        </w:rPr>
        <w:t>Development of</w:t>
      </w:r>
      <w:r w:rsidRPr="009E1AC8">
        <w:rPr>
          <w:rFonts w:asciiTheme="minorHAnsi" w:hAnsiTheme="minorHAnsi"/>
          <w:b/>
          <w:color w:val="000000"/>
          <w:sz w:val="22"/>
          <w:szCs w:val="22"/>
        </w:rPr>
        <w:t xml:space="preserve"> </w:t>
      </w:r>
      <w:r w:rsidRPr="009E1AC8">
        <w:rPr>
          <w:rFonts w:asciiTheme="minorHAnsi" w:hAnsiTheme="minorHAnsi"/>
          <w:sz w:val="22"/>
          <w:szCs w:val="22"/>
        </w:rPr>
        <w:t>test cases and its execution based on the SRS and Functional Specification.</w:t>
      </w:r>
    </w:p>
    <w:p w:rsidR="00FB60EC" w:rsidRPr="009E1AC8" w:rsidRDefault="00FB60EC" w:rsidP="00FB60EC">
      <w:pPr>
        <w:numPr>
          <w:ilvl w:val="0"/>
          <w:numId w:val="20"/>
        </w:numPr>
        <w:tabs>
          <w:tab w:val="left" w:pos="720"/>
        </w:tabs>
        <w:jc w:val="both"/>
        <w:rPr>
          <w:rFonts w:asciiTheme="minorHAnsi" w:hAnsiTheme="minorHAnsi" w:cs="Arial"/>
          <w:sz w:val="22"/>
          <w:szCs w:val="22"/>
        </w:rPr>
      </w:pPr>
      <w:r w:rsidRPr="009E1AC8">
        <w:rPr>
          <w:rFonts w:asciiTheme="minorHAnsi" w:eastAsia="MS Mincho" w:hAnsiTheme="minorHAnsi"/>
          <w:sz w:val="22"/>
          <w:szCs w:val="22"/>
        </w:rPr>
        <w:t>Involved in Functional</w:t>
      </w:r>
      <w:r w:rsidRPr="009E1AC8">
        <w:rPr>
          <w:rFonts w:asciiTheme="minorHAnsi" w:hAnsiTheme="minorHAnsi"/>
          <w:sz w:val="22"/>
          <w:szCs w:val="22"/>
        </w:rPr>
        <w:t xml:space="preserve"> Testing, Regression Testing, Integration Testing,</w:t>
      </w:r>
      <w:r w:rsidRPr="009E1AC8">
        <w:rPr>
          <w:rFonts w:asciiTheme="minorHAnsi" w:eastAsia="MS Mincho" w:hAnsiTheme="minorHAnsi"/>
          <w:sz w:val="22"/>
          <w:szCs w:val="22"/>
        </w:rPr>
        <w:t xml:space="preserve"> Ad</w:t>
      </w:r>
      <w:r w:rsidR="008E2D81">
        <w:rPr>
          <w:rFonts w:asciiTheme="minorHAnsi" w:eastAsia="MS Mincho" w:hAnsiTheme="minorHAnsi"/>
          <w:sz w:val="22"/>
          <w:szCs w:val="22"/>
        </w:rPr>
        <w:t xml:space="preserve"> </w:t>
      </w:r>
      <w:r w:rsidRPr="009E1AC8">
        <w:rPr>
          <w:rFonts w:asciiTheme="minorHAnsi" w:eastAsia="MS Mincho" w:hAnsiTheme="minorHAnsi"/>
          <w:sz w:val="22"/>
          <w:szCs w:val="22"/>
        </w:rPr>
        <w:t>hoc Testing a</w:t>
      </w:r>
      <w:r w:rsidRPr="009E1AC8">
        <w:rPr>
          <w:rFonts w:asciiTheme="minorHAnsi" w:hAnsiTheme="minorHAnsi"/>
          <w:sz w:val="22"/>
          <w:szCs w:val="22"/>
        </w:rPr>
        <w:t>nd</w:t>
      </w:r>
      <w:r w:rsidRPr="009E1AC8">
        <w:rPr>
          <w:rFonts w:asciiTheme="minorHAnsi" w:hAnsiTheme="minorHAnsi" w:cs="Arial"/>
          <w:b/>
          <w:bCs/>
          <w:sz w:val="22"/>
          <w:szCs w:val="22"/>
        </w:rPr>
        <w:t xml:space="preserve"> </w:t>
      </w:r>
      <w:r w:rsidRPr="009E1AC8">
        <w:rPr>
          <w:rFonts w:asciiTheme="minorHAnsi" w:hAnsiTheme="minorHAnsi" w:cs="Arial"/>
          <w:sz w:val="22"/>
          <w:szCs w:val="22"/>
        </w:rPr>
        <w:t>Compatibility testing.</w:t>
      </w:r>
    </w:p>
    <w:p w:rsidR="00FB60EC" w:rsidRPr="009E1AC8" w:rsidRDefault="00FB60EC" w:rsidP="00FB60EC">
      <w:pPr>
        <w:numPr>
          <w:ilvl w:val="0"/>
          <w:numId w:val="20"/>
        </w:numPr>
        <w:tabs>
          <w:tab w:val="left" w:pos="720"/>
        </w:tabs>
        <w:jc w:val="both"/>
        <w:rPr>
          <w:rFonts w:asciiTheme="minorHAnsi" w:hAnsiTheme="minorHAnsi"/>
          <w:sz w:val="22"/>
          <w:szCs w:val="22"/>
        </w:rPr>
      </w:pPr>
      <w:r w:rsidRPr="009E1AC8">
        <w:rPr>
          <w:rFonts w:asciiTheme="minorHAnsi" w:hAnsiTheme="minorHAnsi" w:cs="Tahoma"/>
          <w:sz w:val="22"/>
          <w:szCs w:val="22"/>
        </w:rPr>
        <w:t>Preparing the defect report and reporting bugs using</w:t>
      </w:r>
      <w:r w:rsidRPr="009E1AC8">
        <w:rPr>
          <w:rFonts w:asciiTheme="minorHAnsi" w:hAnsiTheme="minorHAnsi"/>
          <w:sz w:val="22"/>
          <w:szCs w:val="22"/>
        </w:rPr>
        <w:t xml:space="preserve"> MS Excel.</w:t>
      </w:r>
    </w:p>
    <w:p w:rsidR="00FB60EC" w:rsidRPr="009E1AC8" w:rsidRDefault="00FB60EC" w:rsidP="00FB60EC">
      <w:pPr>
        <w:numPr>
          <w:ilvl w:val="0"/>
          <w:numId w:val="20"/>
        </w:numPr>
        <w:tabs>
          <w:tab w:val="left" w:pos="720"/>
        </w:tabs>
        <w:jc w:val="both"/>
        <w:rPr>
          <w:rFonts w:asciiTheme="minorHAnsi" w:hAnsiTheme="minorHAnsi" w:cs="Arial"/>
          <w:bCs/>
          <w:sz w:val="22"/>
          <w:szCs w:val="22"/>
        </w:rPr>
      </w:pPr>
      <w:r w:rsidRPr="009E1AC8">
        <w:rPr>
          <w:rFonts w:asciiTheme="minorHAnsi" w:hAnsiTheme="minorHAnsi" w:cs="Arial"/>
          <w:sz w:val="22"/>
          <w:szCs w:val="22"/>
        </w:rPr>
        <w:t>M</w:t>
      </w:r>
      <w:r w:rsidRPr="009E1AC8">
        <w:rPr>
          <w:rFonts w:asciiTheme="minorHAnsi" w:hAnsiTheme="minorHAnsi" w:cs="Tahoma"/>
          <w:sz w:val="22"/>
          <w:szCs w:val="22"/>
        </w:rPr>
        <w:t xml:space="preserve">aintaining weekly status </w:t>
      </w:r>
      <w:r w:rsidRPr="009E1AC8">
        <w:rPr>
          <w:rFonts w:asciiTheme="minorHAnsi" w:hAnsiTheme="minorHAnsi" w:cs="Arial"/>
          <w:sz w:val="22"/>
          <w:szCs w:val="22"/>
        </w:rPr>
        <w:t>and tes</w:t>
      </w:r>
      <w:r w:rsidRPr="009E1AC8">
        <w:rPr>
          <w:rFonts w:asciiTheme="minorHAnsi" w:hAnsiTheme="minorHAnsi" w:cs="Arial"/>
          <w:bCs/>
          <w:sz w:val="22"/>
          <w:szCs w:val="22"/>
        </w:rPr>
        <w:t xml:space="preserve">t execution reports. </w:t>
      </w:r>
    </w:p>
    <w:p w:rsidR="00116FB3" w:rsidRPr="009E1AC8" w:rsidRDefault="00116FB3" w:rsidP="00DE7D90">
      <w:pPr>
        <w:jc w:val="both"/>
        <w:rPr>
          <w:rFonts w:asciiTheme="minorHAnsi" w:eastAsia="Arial Unicode MS" w:hAnsiTheme="minorHAnsi" w:cs="Arial"/>
          <w:sz w:val="22"/>
          <w:szCs w:val="22"/>
        </w:rPr>
      </w:pPr>
    </w:p>
    <w:p w:rsidR="008003DE" w:rsidRDefault="008003DE" w:rsidP="00116FB3">
      <w:pPr>
        <w:spacing w:line="360" w:lineRule="auto"/>
        <w:jc w:val="both"/>
        <w:rPr>
          <w:rFonts w:asciiTheme="minorHAnsi" w:hAnsiTheme="minorHAnsi"/>
          <w:b/>
          <w:bCs/>
          <w:sz w:val="22"/>
          <w:szCs w:val="22"/>
        </w:rPr>
      </w:pPr>
    </w:p>
    <w:p w:rsidR="008003DE" w:rsidRDefault="008003DE" w:rsidP="00116FB3">
      <w:pPr>
        <w:spacing w:line="360" w:lineRule="auto"/>
        <w:jc w:val="both"/>
        <w:rPr>
          <w:rFonts w:asciiTheme="minorHAnsi" w:hAnsiTheme="minorHAnsi"/>
          <w:b/>
          <w:bCs/>
          <w:sz w:val="22"/>
          <w:szCs w:val="22"/>
        </w:rPr>
      </w:pPr>
    </w:p>
    <w:p w:rsidR="008003DE" w:rsidRDefault="008003DE" w:rsidP="00116FB3">
      <w:pPr>
        <w:spacing w:line="360" w:lineRule="auto"/>
        <w:jc w:val="both"/>
        <w:rPr>
          <w:rFonts w:asciiTheme="minorHAnsi" w:hAnsiTheme="minorHAnsi"/>
          <w:b/>
          <w:bCs/>
          <w:sz w:val="22"/>
          <w:szCs w:val="22"/>
        </w:rPr>
      </w:pPr>
    </w:p>
    <w:p w:rsidR="008003DE" w:rsidRDefault="008003DE" w:rsidP="00116FB3">
      <w:pPr>
        <w:spacing w:line="360" w:lineRule="auto"/>
        <w:jc w:val="both"/>
        <w:rPr>
          <w:rFonts w:asciiTheme="minorHAnsi" w:hAnsiTheme="minorHAnsi"/>
          <w:b/>
          <w:bCs/>
          <w:sz w:val="22"/>
          <w:szCs w:val="22"/>
        </w:rPr>
      </w:pPr>
    </w:p>
    <w:p w:rsidR="008003DE" w:rsidRDefault="008003DE" w:rsidP="00116FB3">
      <w:pPr>
        <w:spacing w:line="360" w:lineRule="auto"/>
        <w:jc w:val="both"/>
        <w:rPr>
          <w:rFonts w:asciiTheme="minorHAnsi" w:hAnsiTheme="minorHAnsi"/>
          <w:b/>
          <w:bCs/>
          <w:sz w:val="22"/>
          <w:szCs w:val="22"/>
        </w:rPr>
      </w:pPr>
    </w:p>
    <w:p w:rsidR="00116FB3" w:rsidRPr="009E1AC8" w:rsidRDefault="00116FB3" w:rsidP="00116FB3">
      <w:pPr>
        <w:spacing w:line="360" w:lineRule="auto"/>
        <w:jc w:val="both"/>
        <w:rPr>
          <w:rFonts w:asciiTheme="minorHAnsi" w:hAnsiTheme="minorHAnsi"/>
          <w:sz w:val="22"/>
          <w:szCs w:val="22"/>
        </w:rPr>
      </w:pPr>
      <w:r w:rsidRPr="009E1AC8">
        <w:rPr>
          <w:rFonts w:asciiTheme="minorHAnsi" w:hAnsiTheme="minorHAnsi"/>
          <w:b/>
          <w:bCs/>
          <w:sz w:val="22"/>
          <w:szCs w:val="22"/>
        </w:rPr>
        <w:t>Project #</w:t>
      </w:r>
      <w:r w:rsidRPr="009E1AC8">
        <w:rPr>
          <w:rFonts w:asciiTheme="minorHAnsi" w:hAnsiTheme="minorHAnsi"/>
          <w:b/>
          <w:bCs/>
          <w:sz w:val="22"/>
          <w:szCs w:val="22"/>
        </w:rPr>
        <w:tab/>
        <w:t xml:space="preserve">  </w:t>
      </w:r>
      <w:r w:rsidRPr="009E1AC8">
        <w:rPr>
          <w:rFonts w:asciiTheme="minorHAnsi" w:hAnsiTheme="minorHAnsi"/>
          <w:b/>
          <w:bCs/>
          <w:sz w:val="22"/>
          <w:szCs w:val="22"/>
        </w:rPr>
        <w:tab/>
        <w:t>:</w:t>
      </w:r>
      <w:r w:rsidRPr="009E1AC8">
        <w:rPr>
          <w:rFonts w:asciiTheme="minorHAnsi" w:hAnsiTheme="minorHAnsi"/>
          <w:b/>
          <w:bCs/>
          <w:sz w:val="22"/>
          <w:szCs w:val="22"/>
        </w:rPr>
        <w:tab/>
      </w:r>
      <w:r w:rsidRPr="009E1AC8">
        <w:rPr>
          <w:rFonts w:asciiTheme="minorHAnsi" w:hAnsiTheme="minorHAnsi"/>
          <w:sz w:val="22"/>
          <w:szCs w:val="22"/>
        </w:rPr>
        <w:t>Immigration Status Tracking System</w:t>
      </w:r>
      <w:r w:rsidRPr="009E1AC8">
        <w:rPr>
          <w:rFonts w:asciiTheme="minorHAnsi" w:hAnsiTheme="minorHAnsi" w:cs="Verdana"/>
          <w:sz w:val="22"/>
          <w:szCs w:val="22"/>
        </w:rPr>
        <w:t xml:space="preserve">   </w:t>
      </w:r>
    </w:p>
    <w:p w:rsidR="00116FB3" w:rsidRPr="009E1AC8" w:rsidRDefault="00116FB3" w:rsidP="00116FB3">
      <w:pPr>
        <w:spacing w:line="360" w:lineRule="auto"/>
        <w:jc w:val="both"/>
        <w:rPr>
          <w:rFonts w:asciiTheme="minorHAnsi" w:hAnsiTheme="minorHAnsi"/>
          <w:sz w:val="22"/>
          <w:szCs w:val="22"/>
        </w:rPr>
      </w:pPr>
      <w:r w:rsidRPr="009E1AC8">
        <w:rPr>
          <w:rFonts w:asciiTheme="minorHAnsi" w:hAnsiTheme="minorHAnsi"/>
          <w:b/>
          <w:bCs/>
          <w:sz w:val="22"/>
          <w:szCs w:val="22"/>
        </w:rPr>
        <w:t>Client</w:t>
      </w:r>
      <w:r w:rsidRPr="009E1AC8">
        <w:rPr>
          <w:rFonts w:asciiTheme="minorHAnsi" w:hAnsiTheme="minorHAnsi"/>
          <w:b/>
          <w:bCs/>
          <w:sz w:val="22"/>
          <w:szCs w:val="22"/>
        </w:rPr>
        <w:tab/>
      </w:r>
      <w:r w:rsidRPr="009E1AC8">
        <w:rPr>
          <w:rFonts w:asciiTheme="minorHAnsi" w:hAnsiTheme="minorHAnsi"/>
          <w:b/>
          <w:bCs/>
          <w:sz w:val="22"/>
          <w:szCs w:val="22"/>
        </w:rPr>
        <w:tab/>
        <w:t xml:space="preserve"> </w:t>
      </w:r>
      <w:r w:rsidRPr="009E1AC8">
        <w:rPr>
          <w:rFonts w:asciiTheme="minorHAnsi" w:hAnsiTheme="minorHAnsi"/>
          <w:b/>
          <w:bCs/>
          <w:sz w:val="22"/>
          <w:szCs w:val="22"/>
        </w:rPr>
        <w:tab/>
        <w:t xml:space="preserve">: </w:t>
      </w:r>
      <w:r w:rsidRPr="009E1AC8">
        <w:rPr>
          <w:rFonts w:asciiTheme="minorHAnsi" w:hAnsiTheme="minorHAnsi"/>
          <w:b/>
          <w:bCs/>
          <w:sz w:val="22"/>
          <w:szCs w:val="22"/>
        </w:rPr>
        <w:tab/>
      </w:r>
      <w:r w:rsidRPr="009E1AC8">
        <w:rPr>
          <w:rFonts w:asciiTheme="minorHAnsi" w:hAnsiTheme="minorHAnsi"/>
          <w:sz w:val="22"/>
          <w:szCs w:val="22"/>
        </w:rPr>
        <w:t>IDGMS, US and India</w:t>
      </w:r>
    </w:p>
    <w:p w:rsidR="00116FB3" w:rsidRPr="009E1AC8" w:rsidRDefault="00116FB3" w:rsidP="00116FB3">
      <w:pPr>
        <w:spacing w:line="360" w:lineRule="auto"/>
        <w:jc w:val="both"/>
        <w:rPr>
          <w:rFonts w:asciiTheme="minorHAnsi" w:hAnsiTheme="minorHAnsi"/>
          <w:sz w:val="22"/>
          <w:szCs w:val="22"/>
        </w:rPr>
      </w:pPr>
      <w:r w:rsidRPr="009E1AC8">
        <w:rPr>
          <w:rFonts w:asciiTheme="minorHAnsi" w:hAnsiTheme="minorHAnsi"/>
          <w:b/>
          <w:bCs/>
          <w:sz w:val="22"/>
          <w:szCs w:val="22"/>
        </w:rPr>
        <w:t xml:space="preserve">Organization     </w:t>
      </w:r>
      <w:r w:rsidRPr="009E1AC8">
        <w:rPr>
          <w:rFonts w:asciiTheme="minorHAnsi" w:hAnsiTheme="minorHAnsi"/>
          <w:b/>
          <w:bCs/>
          <w:sz w:val="22"/>
          <w:szCs w:val="22"/>
        </w:rPr>
        <w:tab/>
        <w:t>:</w:t>
      </w:r>
      <w:r w:rsidRPr="009E1AC8">
        <w:rPr>
          <w:rFonts w:asciiTheme="minorHAnsi" w:hAnsiTheme="minorHAnsi"/>
          <w:sz w:val="22"/>
          <w:szCs w:val="22"/>
        </w:rPr>
        <w:t xml:space="preserve"> </w:t>
      </w:r>
      <w:r w:rsidRPr="009E1AC8">
        <w:rPr>
          <w:rFonts w:asciiTheme="minorHAnsi" w:hAnsiTheme="minorHAnsi"/>
          <w:sz w:val="22"/>
          <w:szCs w:val="22"/>
        </w:rPr>
        <w:tab/>
        <w:t>Impact Informatics Solutions.</w:t>
      </w:r>
    </w:p>
    <w:p w:rsidR="00116FB3" w:rsidRPr="009E1AC8" w:rsidRDefault="00116FB3" w:rsidP="00116FB3">
      <w:pPr>
        <w:spacing w:line="360" w:lineRule="auto"/>
        <w:jc w:val="both"/>
        <w:rPr>
          <w:rFonts w:asciiTheme="minorHAnsi" w:hAnsiTheme="minorHAnsi"/>
          <w:b/>
          <w:bCs/>
          <w:sz w:val="22"/>
          <w:szCs w:val="22"/>
        </w:rPr>
      </w:pPr>
      <w:r w:rsidRPr="009E1AC8">
        <w:rPr>
          <w:rFonts w:asciiTheme="minorHAnsi" w:hAnsiTheme="minorHAnsi"/>
          <w:b/>
          <w:bCs/>
          <w:sz w:val="22"/>
          <w:szCs w:val="22"/>
        </w:rPr>
        <w:t xml:space="preserve">Project Duration </w:t>
      </w:r>
      <w:r w:rsidRPr="009E1AC8">
        <w:rPr>
          <w:rFonts w:asciiTheme="minorHAnsi" w:hAnsiTheme="minorHAnsi"/>
          <w:b/>
          <w:bCs/>
          <w:sz w:val="22"/>
          <w:szCs w:val="22"/>
        </w:rPr>
        <w:tab/>
        <w:t>:</w:t>
      </w:r>
      <w:r w:rsidRPr="009E1AC8">
        <w:rPr>
          <w:rFonts w:asciiTheme="minorHAnsi" w:hAnsiTheme="minorHAnsi"/>
          <w:sz w:val="22"/>
          <w:szCs w:val="22"/>
        </w:rPr>
        <w:tab/>
        <w:t>28 March 2005 to 10 July 2006</w:t>
      </w:r>
    </w:p>
    <w:p w:rsidR="00116FB3" w:rsidRPr="009E1AC8" w:rsidRDefault="00116FB3" w:rsidP="00116FB3">
      <w:pPr>
        <w:spacing w:line="360" w:lineRule="auto"/>
        <w:jc w:val="both"/>
        <w:rPr>
          <w:rFonts w:asciiTheme="minorHAnsi" w:hAnsiTheme="minorHAnsi"/>
          <w:sz w:val="22"/>
          <w:szCs w:val="22"/>
          <w:lang w:val="nl-NL"/>
        </w:rPr>
      </w:pPr>
      <w:r w:rsidRPr="009E1AC8">
        <w:rPr>
          <w:rFonts w:asciiTheme="minorHAnsi" w:hAnsiTheme="minorHAnsi"/>
          <w:b/>
          <w:bCs/>
          <w:sz w:val="22"/>
          <w:szCs w:val="22"/>
          <w:lang w:val="nl-NL"/>
        </w:rPr>
        <w:t xml:space="preserve">Team Size </w:t>
      </w:r>
      <w:r w:rsidRPr="009E1AC8">
        <w:rPr>
          <w:rFonts w:asciiTheme="minorHAnsi" w:hAnsiTheme="minorHAnsi"/>
          <w:b/>
          <w:bCs/>
          <w:sz w:val="22"/>
          <w:szCs w:val="22"/>
          <w:lang w:val="nl-NL"/>
        </w:rPr>
        <w:tab/>
        <w:t xml:space="preserve">  </w:t>
      </w:r>
      <w:r w:rsidRPr="009E1AC8">
        <w:rPr>
          <w:rFonts w:asciiTheme="minorHAnsi" w:hAnsiTheme="minorHAnsi"/>
          <w:b/>
          <w:bCs/>
          <w:sz w:val="22"/>
          <w:szCs w:val="22"/>
          <w:lang w:val="nl-NL"/>
        </w:rPr>
        <w:tab/>
        <w:t>:</w:t>
      </w:r>
      <w:r w:rsidRPr="009E1AC8">
        <w:rPr>
          <w:rFonts w:asciiTheme="minorHAnsi" w:hAnsiTheme="minorHAnsi"/>
          <w:b/>
          <w:bCs/>
          <w:sz w:val="22"/>
          <w:szCs w:val="22"/>
          <w:lang w:val="nl-NL"/>
        </w:rPr>
        <w:tab/>
        <w:t xml:space="preserve"> </w:t>
      </w:r>
      <w:r w:rsidRPr="009E1AC8">
        <w:rPr>
          <w:rFonts w:asciiTheme="minorHAnsi" w:hAnsiTheme="minorHAnsi"/>
          <w:sz w:val="22"/>
          <w:szCs w:val="22"/>
          <w:lang w:val="nl-NL"/>
        </w:rPr>
        <w:t>5</w:t>
      </w:r>
    </w:p>
    <w:p w:rsidR="00116FB3" w:rsidRPr="009E1AC8" w:rsidRDefault="00116FB3" w:rsidP="00116FB3">
      <w:pPr>
        <w:spacing w:line="360" w:lineRule="auto"/>
        <w:jc w:val="both"/>
        <w:rPr>
          <w:rFonts w:asciiTheme="minorHAnsi" w:hAnsiTheme="minorHAnsi"/>
          <w:sz w:val="22"/>
          <w:szCs w:val="22"/>
          <w:lang w:val="nl-NL"/>
        </w:rPr>
      </w:pPr>
      <w:r w:rsidRPr="009E1AC8">
        <w:rPr>
          <w:rFonts w:asciiTheme="minorHAnsi" w:hAnsiTheme="minorHAnsi"/>
          <w:b/>
          <w:bCs/>
          <w:sz w:val="22"/>
          <w:szCs w:val="22"/>
          <w:lang w:val="nl-NL"/>
        </w:rPr>
        <w:t>Environment</w:t>
      </w:r>
      <w:r w:rsidRPr="009E1AC8">
        <w:rPr>
          <w:rFonts w:asciiTheme="minorHAnsi" w:hAnsiTheme="minorHAnsi"/>
          <w:b/>
          <w:bCs/>
          <w:sz w:val="22"/>
          <w:szCs w:val="22"/>
          <w:lang w:val="nl-NL"/>
        </w:rPr>
        <w:tab/>
        <w:t xml:space="preserve">  </w:t>
      </w:r>
      <w:r w:rsidRPr="009E1AC8">
        <w:rPr>
          <w:rFonts w:asciiTheme="minorHAnsi" w:hAnsiTheme="minorHAnsi"/>
          <w:b/>
          <w:bCs/>
          <w:sz w:val="22"/>
          <w:szCs w:val="22"/>
          <w:lang w:val="nl-NL"/>
        </w:rPr>
        <w:tab/>
        <w:t>:</w:t>
      </w:r>
      <w:r w:rsidRPr="009E1AC8">
        <w:rPr>
          <w:rFonts w:asciiTheme="minorHAnsi" w:hAnsiTheme="minorHAnsi"/>
          <w:sz w:val="22"/>
          <w:szCs w:val="22"/>
          <w:lang w:val="nl-NL"/>
        </w:rPr>
        <w:t xml:space="preserve"> </w:t>
      </w:r>
      <w:r w:rsidRPr="009E1AC8">
        <w:rPr>
          <w:rFonts w:asciiTheme="minorHAnsi" w:hAnsiTheme="minorHAnsi"/>
          <w:sz w:val="22"/>
          <w:szCs w:val="22"/>
          <w:lang w:val="nl-NL"/>
        </w:rPr>
        <w:tab/>
        <w:t>ASP. Net, C#.NET, ADO.NET, SQL Server 2000</w:t>
      </w:r>
    </w:p>
    <w:p w:rsidR="00116FB3" w:rsidRPr="009E1AC8" w:rsidRDefault="00116FB3" w:rsidP="00116FB3">
      <w:pPr>
        <w:spacing w:line="360" w:lineRule="auto"/>
        <w:jc w:val="both"/>
        <w:rPr>
          <w:rFonts w:asciiTheme="minorHAnsi" w:hAnsiTheme="minorHAnsi"/>
          <w:b/>
          <w:bCs/>
          <w:sz w:val="22"/>
          <w:szCs w:val="22"/>
        </w:rPr>
      </w:pPr>
      <w:r w:rsidRPr="009E1AC8">
        <w:rPr>
          <w:rFonts w:asciiTheme="minorHAnsi" w:hAnsiTheme="minorHAnsi"/>
          <w:b/>
          <w:bCs/>
          <w:sz w:val="22"/>
          <w:szCs w:val="22"/>
        </w:rPr>
        <w:t xml:space="preserve">Project Description:   </w:t>
      </w:r>
    </w:p>
    <w:p w:rsidR="00116FB3" w:rsidRPr="009E1AC8" w:rsidRDefault="00116FB3" w:rsidP="00116FB3">
      <w:pPr>
        <w:spacing w:line="360" w:lineRule="auto"/>
        <w:jc w:val="both"/>
        <w:rPr>
          <w:rFonts w:asciiTheme="minorHAnsi" w:hAnsiTheme="minorHAnsi"/>
          <w:sz w:val="22"/>
          <w:szCs w:val="22"/>
        </w:rPr>
      </w:pPr>
      <w:r w:rsidRPr="009E1AC8">
        <w:rPr>
          <w:rFonts w:asciiTheme="minorHAnsi" w:hAnsiTheme="minorHAnsi"/>
          <w:sz w:val="22"/>
          <w:szCs w:val="22"/>
        </w:rPr>
        <w:t xml:space="preserve">IDG is a Management services company, which provides management and training of the manpower in the Health care industry for its international clients. The core operation of the IDGMS is to recruit personnel for the clients located abroad. The personnel related to the various jobs in the client companies are recruited by the IDGMS. The applicant has to go through 12 stages during the process of the recruitment. The company has tie ups with various training centers, through which it provides Corporate training to the people who are being recruited. The training consists of the enhancement of the various skills related the chosen fields of the applicants. </w:t>
      </w:r>
    </w:p>
    <w:p w:rsidR="00116FB3" w:rsidRPr="009E1AC8" w:rsidRDefault="00116FB3" w:rsidP="00116FB3">
      <w:pPr>
        <w:spacing w:line="360" w:lineRule="auto"/>
        <w:jc w:val="both"/>
        <w:rPr>
          <w:rFonts w:asciiTheme="minorHAnsi" w:hAnsiTheme="minorHAnsi"/>
          <w:sz w:val="22"/>
          <w:szCs w:val="22"/>
        </w:rPr>
      </w:pPr>
      <w:r w:rsidRPr="009E1AC8">
        <w:rPr>
          <w:rFonts w:asciiTheme="minorHAnsi" w:hAnsiTheme="minorHAnsi"/>
          <w:sz w:val="22"/>
          <w:szCs w:val="22"/>
        </w:rPr>
        <w:t>The current system mainly concentrates on “Tracking the Information related to a particular applicant from any place at anytime”.</w:t>
      </w:r>
    </w:p>
    <w:p w:rsidR="00D32ED5" w:rsidRDefault="00D32ED5" w:rsidP="00116FB3">
      <w:pPr>
        <w:spacing w:line="360" w:lineRule="auto"/>
        <w:jc w:val="both"/>
        <w:rPr>
          <w:rFonts w:asciiTheme="minorHAnsi" w:hAnsiTheme="minorHAnsi"/>
          <w:b/>
          <w:bCs/>
          <w:sz w:val="22"/>
          <w:szCs w:val="22"/>
        </w:rPr>
      </w:pPr>
    </w:p>
    <w:p w:rsidR="00116FB3" w:rsidRPr="009E1AC8" w:rsidRDefault="00116FB3" w:rsidP="00116FB3">
      <w:pPr>
        <w:spacing w:line="360" w:lineRule="auto"/>
        <w:jc w:val="both"/>
        <w:rPr>
          <w:rFonts w:asciiTheme="minorHAnsi" w:hAnsiTheme="minorHAnsi"/>
          <w:b/>
          <w:bCs/>
          <w:sz w:val="22"/>
          <w:szCs w:val="22"/>
        </w:rPr>
      </w:pPr>
      <w:r w:rsidRPr="009E1AC8">
        <w:rPr>
          <w:rFonts w:asciiTheme="minorHAnsi" w:hAnsiTheme="minorHAnsi"/>
          <w:b/>
          <w:bCs/>
          <w:sz w:val="22"/>
          <w:szCs w:val="22"/>
        </w:rPr>
        <w:t>Contribution:</w:t>
      </w:r>
    </w:p>
    <w:p w:rsidR="00116FB3" w:rsidRPr="009E1AC8" w:rsidRDefault="00116FB3" w:rsidP="00116FB3">
      <w:pPr>
        <w:tabs>
          <w:tab w:val="left" w:pos="5400"/>
        </w:tabs>
        <w:spacing w:line="360" w:lineRule="auto"/>
        <w:jc w:val="both"/>
        <w:rPr>
          <w:rFonts w:asciiTheme="minorHAnsi" w:hAnsiTheme="minorHAnsi"/>
          <w:sz w:val="22"/>
          <w:szCs w:val="22"/>
        </w:rPr>
      </w:pPr>
      <w:r w:rsidRPr="009E1AC8">
        <w:rPr>
          <w:rFonts w:asciiTheme="minorHAnsi" w:hAnsiTheme="minorHAnsi"/>
          <w:sz w:val="22"/>
          <w:szCs w:val="22"/>
        </w:rPr>
        <w:t xml:space="preserve">As a Team member, was responsible for </w:t>
      </w:r>
    </w:p>
    <w:p w:rsidR="00116FB3" w:rsidRPr="009E1AC8" w:rsidRDefault="00116FB3" w:rsidP="00116FB3">
      <w:pPr>
        <w:tabs>
          <w:tab w:val="left" w:pos="5400"/>
        </w:tabs>
        <w:spacing w:line="360" w:lineRule="auto"/>
        <w:jc w:val="both"/>
        <w:rPr>
          <w:rFonts w:asciiTheme="minorHAnsi" w:hAnsiTheme="minorHAnsi"/>
          <w:sz w:val="22"/>
          <w:szCs w:val="22"/>
        </w:rPr>
      </w:pPr>
      <w:r w:rsidRPr="009E1AC8">
        <w:rPr>
          <w:rFonts w:asciiTheme="minorHAnsi" w:hAnsiTheme="minorHAnsi"/>
          <w:sz w:val="22"/>
          <w:szCs w:val="22"/>
        </w:rPr>
        <w:t>1.   Study of the Existing environment.</w:t>
      </w:r>
    </w:p>
    <w:p w:rsidR="00116FB3" w:rsidRPr="009E1AC8" w:rsidRDefault="00116FB3" w:rsidP="00116FB3">
      <w:pPr>
        <w:tabs>
          <w:tab w:val="left" w:pos="5400"/>
        </w:tabs>
        <w:spacing w:line="360" w:lineRule="auto"/>
        <w:jc w:val="both"/>
        <w:rPr>
          <w:rFonts w:asciiTheme="minorHAnsi" w:hAnsiTheme="minorHAnsi"/>
          <w:sz w:val="22"/>
          <w:szCs w:val="22"/>
        </w:rPr>
      </w:pPr>
      <w:r w:rsidRPr="009E1AC8">
        <w:rPr>
          <w:rFonts w:asciiTheme="minorHAnsi" w:hAnsiTheme="minorHAnsi"/>
          <w:sz w:val="22"/>
          <w:szCs w:val="22"/>
        </w:rPr>
        <w:t>2.   Analysis of the requirement specifications</w:t>
      </w:r>
    </w:p>
    <w:p w:rsidR="00116FB3" w:rsidRPr="009E1AC8" w:rsidRDefault="00116FB3" w:rsidP="00116FB3">
      <w:pPr>
        <w:tabs>
          <w:tab w:val="left" w:pos="5400"/>
        </w:tabs>
        <w:spacing w:line="360" w:lineRule="auto"/>
        <w:jc w:val="both"/>
        <w:rPr>
          <w:rFonts w:asciiTheme="minorHAnsi" w:hAnsiTheme="minorHAnsi"/>
          <w:sz w:val="22"/>
          <w:szCs w:val="22"/>
        </w:rPr>
      </w:pPr>
      <w:r w:rsidRPr="009E1AC8">
        <w:rPr>
          <w:rFonts w:asciiTheme="minorHAnsi" w:hAnsiTheme="minorHAnsi"/>
          <w:sz w:val="22"/>
          <w:szCs w:val="22"/>
        </w:rPr>
        <w:t>3.   Involved in coding and Error resolutions using C#.Net&amp; Sql Server 2000.</w:t>
      </w:r>
    </w:p>
    <w:p w:rsidR="00116FB3" w:rsidRPr="009E1AC8" w:rsidRDefault="00116FB3" w:rsidP="00116FB3">
      <w:pPr>
        <w:tabs>
          <w:tab w:val="left" w:pos="5400"/>
        </w:tabs>
        <w:spacing w:line="360" w:lineRule="auto"/>
        <w:jc w:val="both"/>
        <w:rPr>
          <w:rFonts w:asciiTheme="minorHAnsi" w:hAnsiTheme="minorHAnsi"/>
          <w:sz w:val="22"/>
          <w:szCs w:val="22"/>
        </w:rPr>
      </w:pPr>
      <w:r w:rsidRPr="009E1AC8">
        <w:rPr>
          <w:rFonts w:asciiTheme="minorHAnsi" w:hAnsiTheme="minorHAnsi"/>
          <w:sz w:val="22"/>
          <w:szCs w:val="22"/>
        </w:rPr>
        <w:t>4.   Involved in the development of the Quality documents.</w:t>
      </w:r>
    </w:p>
    <w:p w:rsidR="00116FB3" w:rsidRPr="009E1AC8" w:rsidRDefault="00116FB3" w:rsidP="00116FB3">
      <w:pPr>
        <w:tabs>
          <w:tab w:val="left" w:pos="5400"/>
        </w:tabs>
        <w:spacing w:line="360" w:lineRule="auto"/>
        <w:jc w:val="both"/>
        <w:rPr>
          <w:rFonts w:asciiTheme="minorHAnsi" w:hAnsiTheme="minorHAnsi"/>
          <w:sz w:val="22"/>
          <w:szCs w:val="22"/>
        </w:rPr>
      </w:pPr>
    </w:p>
    <w:p w:rsidR="00116FB3" w:rsidRPr="009E1AC8" w:rsidRDefault="00116FB3" w:rsidP="00DE7D90">
      <w:pPr>
        <w:jc w:val="both"/>
        <w:rPr>
          <w:rFonts w:asciiTheme="minorHAnsi" w:eastAsia="Arial Unicode MS" w:hAnsiTheme="minorHAnsi" w:cs="Arial"/>
          <w:sz w:val="22"/>
          <w:szCs w:val="22"/>
        </w:rPr>
      </w:pPr>
    </w:p>
    <w:p w:rsidR="000F2F9C" w:rsidRPr="009E1AC8" w:rsidRDefault="000F2F9C" w:rsidP="00DE7D90">
      <w:pPr>
        <w:jc w:val="both"/>
        <w:rPr>
          <w:rFonts w:asciiTheme="minorHAnsi" w:eastAsia="Arial Unicode MS" w:hAnsiTheme="minorHAnsi" w:cs="Arial"/>
          <w:sz w:val="22"/>
          <w:szCs w:val="22"/>
        </w:rPr>
      </w:pPr>
    </w:p>
    <w:p w:rsidR="0057330D" w:rsidRPr="009E1AC8" w:rsidRDefault="0057330D" w:rsidP="0057330D">
      <w:pPr>
        <w:spacing w:line="360" w:lineRule="auto"/>
        <w:rPr>
          <w:rFonts w:asciiTheme="minorHAnsi" w:hAnsiTheme="minorHAnsi"/>
          <w:sz w:val="22"/>
          <w:szCs w:val="22"/>
        </w:rPr>
      </w:pPr>
    </w:p>
    <w:p w:rsidR="0057330D" w:rsidRPr="009E1AC8" w:rsidRDefault="0057330D" w:rsidP="0057330D">
      <w:pPr>
        <w:rPr>
          <w:rFonts w:asciiTheme="minorHAnsi" w:hAnsiTheme="minorHAnsi" w:cs="Tahoma"/>
          <w:sz w:val="22"/>
          <w:szCs w:val="22"/>
        </w:rPr>
      </w:pPr>
    </w:p>
    <w:p w:rsidR="0057330D" w:rsidRPr="009E1AC8" w:rsidRDefault="0057330D" w:rsidP="0057330D">
      <w:pPr>
        <w:rPr>
          <w:rFonts w:asciiTheme="minorHAnsi" w:hAnsiTheme="minorHAnsi" w:cs="Tahoma"/>
          <w:sz w:val="22"/>
          <w:szCs w:val="22"/>
        </w:rPr>
      </w:pPr>
    </w:p>
    <w:p w:rsidR="0057330D" w:rsidRPr="009E1AC8" w:rsidRDefault="0057330D" w:rsidP="0057330D">
      <w:pPr>
        <w:rPr>
          <w:rFonts w:asciiTheme="minorHAnsi" w:hAnsiTheme="minorHAnsi" w:cs="Tahoma"/>
          <w:sz w:val="22"/>
          <w:szCs w:val="22"/>
        </w:rPr>
      </w:pPr>
    </w:p>
    <w:p w:rsidR="0057330D" w:rsidRPr="009E1AC8" w:rsidRDefault="0057330D" w:rsidP="0057330D">
      <w:pPr>
        <w:rPr>
          <w:rFonts w:asciiTheme="minorHAnsi" w:hAnsiTheme="minorHAnsi" w:cs="Tahoma"/>
          <w:sz w:val="22"/>
          <w:szCs w:val="22"/>
        </w:rPr>
      </w:pPr>
    </w:p>
    <w:p w:rsidR="004A4078" w:rsidRPr="009E1AC8" w:rsidRDefault="004A4078" w:rsidP="0057330D">
      <w:pPr>
        <w:tabs>
          <w:tab w:val="left" w:pos="5175"/>
        </w:tabs>
        <w:rPr>
          <w:rFonts w:asciiTheme="minorHAnsi" w:hAnsiTheme="minorHAnsi" w:cs="Tahoma"/>
          <w:sz w:val="22"/>
          <w:szCs w:val="22"/>
        </w:rPr>
      </w:pPr>
    </w:p>
    <w:sectPr w:rsidR="004A4078" w:rsidRPr="009E1AC8" w:rsidSect="00A77CF9">
      <w:footerReference w:type="even" r:id="rId7"/>
      <w:footerReference w:type="default" r:id="rId8"/>
      <w:footerReference w:type="first" r:id="rId9"/>
      <w:footnotePr>
        <w:pos w:val="beneathText"/>
      </w:footnotePr>
      <w:type w:val="continuous"/>
      <w:pgSz w:w="11905" w:h="16837"/>
      <w:pgMar w:top="841" w:right="1846" w:bottom="841" w:left="1846" w:header="720" w:footer="697" w:gutter="0"/>
      <w:pgBorders>
        <w:top w:val="double" w:sz="1" w:space="19" w:color="000000"/>
        <w:left w:val="double" w:sz="1" w:space="31" w:color="000000"/>
        <w:bottom w:val="double" w:sz="1" w:space="12" w:color="000000"/>
        <w:right w:val="double" w:sz="1" w:space="31"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7BD" w:rsidRDefault="008F27BD">
      <w:r>
        <w:separator/>
      </w:r>
    </w:p>
  </w:endnote>
  <w:endnote w:type="continuationSeparator" w:id="1">
    <w:p w:rsidR="008F27BD" w:rsidRDefault="008F27BD">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StarSymbol">
    <w:altName w:val="Arial Unicode MS"/>
    <w:charset w:val="80"/>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703" w:rsidRDefault="00AA370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703" w:rsidRDefault="00AA3703"/>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703" w:rsidRDefault="00AA370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7BD" w:rsidRDefault="008F27BD">
      <w:r>
        <w:separator/>
      </w:r>
    </w:p>
  </w:footnote>
  <w:footnote w:type="continuationSeparator" w:id="1">
    <w:p w:rsidR="008F27BD" w:rsidRDefault="008F27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0"/>
    <w:lvl w:ilvl="0">
      <w:start w:val="1"/>
      <w:numFmt w:val="bullet"/>
      <w:lvlText w:val="~"/>
      <w:lvlJc w:val="left"/>
      <w:pPr>
        <w:tabs>
          <w:tab w:val="num" w:pos="360"/>
        </w:tabs>
        <w:ind w:left="360" w:hanging="360"/>
      </w:pPr>
      <w:rPr>
        <w:rFonts w:ascii="Verdana" w:hAnsi="Verdana"/>
        <w:b/>
        <w:i w:val="0"/>
        <w:sz w:val="18"/>
        <w:szCs w:val="18"/>
      </w:rPr>
    </w:lvl>
  </w:abstractNum>
  <w:abstractNum w:abstractNumId="1">
    <w:nsid w:val="00000002"/>
    <w:multiLevelType w:val="singleLevel"/>
    <w:tmpl w:val="00000002"/>
    <w:name w:val="WW8Num16"/>
    <w:lvl w:ilvl="0">
      <w:start w:val="1"/>
      <w:numFmt w:val="bullet"/>
      <w:lvlText w:val="~"/>
      <w:lvlJc w:val="left"/>
      <w:pPr>
        <w:tabs>
          <w:tab w:val="num" w:pos="360"/>
        </w:tabs>
        <w:ind w:left="360" w:hanging="360"/>
      </w:pPr>
      <w:rPr>
        <w:rFonts w:ascii="Verdana" w:hAnsi="Verdana"/>
        <w:b/>
        <w:i w:val="0"/>
        <w:sz w:val="18"/>
        <w:szCs w:val="18"/>
      </w:rPr>
    </w:lvl>
  </w:abstractNum>
  <w:abstractNum w:abstractNumId="2">
    <w:nsid w:val="00000003"/>
    <w:multiLevelType w:val="singleLevel"/>
    <w:tmpl w:val="00000003"/>
    <w:lvl w:ilvl="0">
      <w:start w:val="1"/>
      <w:numFmt w:val="bullet"/>
      <w:pStyle w:val="ListBullet2"/>
      <w:lvlText w:val="~"/>
      <w:lvlJc w:val="left"/>
      <w:pPr>
        <w:ind w:left="720" w:hanging="360"/>
      </w:pPr>
      <w:rPr>
        <w:rFonts w:ascii="Verdana" w:hAnsi="Verdana"/>
        <w:b/>
        <w:i w:val="0"/>
        <w:sz w:val="18"/>
        <w:szCs w:val="18"/>
      </w:rPr>
    </w:lvl>
  </w:abstractNum>
  <w:abstractNum w:abstractNumId="3">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0A9D529E"/>
    <w:multiLevelType w:val="hybridMultilevel"/>
    <w:tmpl w:val="60180B28"/>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nsid w:val="0BD80A34"/>
    <w:multiLevelType w:val="hybridMultilevel"/>
    <w:tmpl w:val="B1E88F36"/>
    <w:lvl w:ilvl="0" w:tplc="4C3CFFD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30396"/>
    <w:multiLevelType w:val="hybridMultilevel"/>
    <w:tmpl w:val="6E76120E"/>
    <w:lvl w:ilvl="0" w:tplc="00000003">
      <w:start w:val="1"/>
      <w:numFmt w:val="bullet"/>
      <w:lvlText w:val="~"/>
      <w:lvlJc w:val="left"/>
      <w:pPr>
        <w:ind w:left="720" w:hanging="360"/>
      </w:pPr>
      <w:rPr>
        <w:rFonts w:ascii="Verdana" w:hAnsi="Verdana"/>
        <w:b/>
        <w:i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84224"/>
    <w:multiLevelType w:val="hybridMultilevel"/>
    <w:tmpl w:val="246212AE"/>
    <w:lvl w:ilvl="0" w:tplc="0409000D">
      <w:start w:val="1"/>
      <w:numFmt w:val="bullet"/>
      <w:lvlText w:val=""/>
      <w:lvlJc w:val="left"/>
      <w:pPr>
        <w:tabs>
          <w:tab w:val="num" w:pos="360"/>
        </w:tabs>
        <w:ind w:left="36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76A01F6"/>
    <w:multiLevelType w:val="hybridMultilevel"/>
    <w:tmpl w:val="D6787A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15077"/>
    <w:multiLevelType w:val="hybridMultilevel"/>
    <w:tmpl w:val="41B2C1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975D51"/>
    <w:multiLevelType w:val="hybridMultilevel"/>
    <w:tmpl w:val="49A4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517EBB"/>
    <w:multiLevelType w:val="hybridMultilevel"/>
    <w:tmpl w:val="3498276A"/>
    <w:lvl w:ilvl="0" w:tplc="00000001">
      <w:start w:val="1"/>
      <w:numFmt w:val="bullet"/>
      <w:lvlText w:val="~"/>
      <w:lvlJc w:val="left"/>
      <w:pPr>
        <w:ind w:left="720" w:hanging="360"/>
      </w:pPr>
      <w:rPr>
        <w:rFonts w:ascii="Verdana" w:hAnsi="Verdana"/>
        <w:b/>
        <w:i w:val="0"/>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9E56D14"/>
    <w:multiLevelType w:val="hybridMultilevel"/>
    <w:tmpl w:val="E6421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F9B1AAE"/>
    <w:multiLevelType w:val="hybridMultilevel"/>
    <w:tmpl w:val="93A008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8B4073"/>
    <w:multiLevelType w:val="hybridMultilevel"/>
    <w:tmpl w:val="8536E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01133F"/>
    <w:multiLevelType w:val="hybridMultilevel"/>
    <w:tmpl w:val="F42CBB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DB275F"/>
    <w:multiLevelType w:val="hybridMultilevel"/>
    <w:tmpl w:val="3B581148"/>
    <w:lvl w:ilvl="0" w:tplc="00000001">
      <w:start w:val="1"/>
      <w:numFmt w:val="bullet"/>
      <w:lvlText w:val="~"/>
      <w:lvlJc w:val="left"/>
      <w:pPr>
        <w:ind w:left="720" w:hanging="360"/>
      </w:pPr>
      <w:rPr>
        <w:rFonts w:ascii="Verdana" w:hAnsi="Verdana"/>
        <w:b/>
        <w:i w:val="0"/>
        <w:sz w:val="18"/>
        <w:szCs w:val="1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685A57"/>
    <w:multiLevelType w:val="hybridMultilevel"/>
    <w:tmpl w:val="F40030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718D2"/>
    <w:multiLevelType w:val="hybridMultilevel"/>
    <w:tmpl w:val="E104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07230"/>
    <w:multiLevelType w:val="hybridMultilevel"/>
    <w:tmpl w:val="D0063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516975"/>
    <w:multiLevelType w:val="hybridMultilevel"/>
    <w:tmpl w:val="1722D2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C976F12"/>
    <w:multiLevelType w:val="hybridMultilevel"/>
    <w:tmpl w:val="9D64A5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E06727"/>
    <w:multiLevelType w:val="hybridMultilevel"/>
    <w:tmpl w:val="05863D22"/>
    <w:lvl w:ilvl="0" w:tplc="00000003">
      <w:start w:val="1"/>
      <w:numFmt w:val="bullet"/>
      <w:lvlText w:val="~"/>
      <w:lvlJc w:val="left"/>
      <w:pPr>
        <w:ind w:left="720" w:hanging="360"/>
      </w:pPr>
      <w:rPr>
        <w:rFonts w:ascii="Verdana" w:hAnsi="Verdana"/>
        <w:b/>
        <w:i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933DAF"/>
    <w:multiLevelType w:val="hybridMultilevel"/>
    <w:tmpl w:val="5AF00C0E"/>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5861BCF"/>
    <w:multiLevelType w:val="hybridMultilevel"/>
    <w:tmpl w:val="398E87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68345805"/>
    <w:multiLevelType w:val="hybridMultilevel"/>
    <w:tmpl w:val="062E5410"/>
    <w:lvl w:ilvl="0" w:tplc="DE88B22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849012E"/>
    <w:multiLevelType w:val="hybridMultilevel"/>
    <w:tmpl w:val="DE528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5F446A"/>
    <w:multiLevelType w:val="hybridMultilevel"/>
    <w:tmpl w:val="A7C255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C32A7C"/>
    <w:multiLevelType w:val="hybridMultilevel"/>
    <w:tmpl w:val="00C6FE82"/>
    <w:lvl w:ilvl="0" w:tplc="00000001">
      <w:start w:val="1"/>
      <w:numFmt w:val="bullet"/>
      <w:lvlText w:val="~"/>
      <w:lvlJc w:val="left"/>
      <w:pPr>
        <w:ind w:left="720" w:hanging="360"/>
      </w:pPr>
      <w:rPr>
        <w:rFonts w:ascii="Verdana" w:hAnsi="Verdana"/>
        <w:b/>
        <w:i w:val="0"/>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A52002E"/>
    <w:multiLevelType w:val="hybridMultilevel"/>
    <w:tmpl w:val="02665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8"/>
  </w:num>
  <w:num w:numId="6">
    <w:abstractNumId w:val="16"/>
  </w:num>
  <w:num w:numId="7">
    <w:abstractNumId w:val="11"/>
  </w:num>
  <w:num w:numId="8">
    <w:abstractNumId w:val="25"/>
  </w:num>
  <w:num w:numId="9">
    <w:abstractNumId w:val="7"/>
  </w:num>
  <w:num w:numId="10">
    <w:abstractNumId w:val="7"/>
  </w:num>
  <w:num w:numId="11">
    <w:abstractNumId w:val="22"/>
  </w:num>
  <w:num w:numId="12">
    <w:abstractNumId w:val="6"/>
  </w:num>
  <w:num w:numId="13">
    <w:abstractNumId w:val="2"/>
  </w:num>
  <w:num w:numId="14">
    <w:abstractNumId w:val="21"/>
  </w:num>
  <w:num w:numId="15">
    <w:abstractNumId w:val="15"/>
  </w:num>
  <w:num w:numId="16">
    <w:abstractNumId w:val="14"/>
  </w:num>
  <w:num w:numId="17">
    <w:abstractNumId w:val="5"/>
  </w:num>
  <w:num w:numId="18">
    <w:abstractNumId w:val="9"/>
  </w:num>
  <w:num w:numId="19">
    <w:abstractNumId w:val="17"/>
  </w:num>
  <w:num w:numId="20">
    <w:abstractNumId w:val="26"/>
  </w:num>
  <w:num w:numId="21">
    <w:abstractNumId w:val="13"/>
  </w:num>
  <w:num w:numId="22">
    <w:abstractNumId w:val="8"/>
  </w:num>
  <w:num w:numId="23">
    <w:abstractNumId w:val="27"/>
  </w:num>
  <w:num w:numId="24">
    <w:abstractNumId w:val="4"/>
  </w:num>
  <w:num w:numId="25">
    <w:abstractNumId w:val="10"/>
  </w:num>
  <w:num w:numId="26">
    <w:abstractNumId w:val="12"/>
  </w:num>
  <w:num w:numId="27">
    <w:abstractNumId w:val="19"/>
  </w:num>
  <w:num w:numId="28">
    <w:abstractNumId w:val="24"/>
  </w:num>
  <w:num w:numId="29">
    <w:abstractNumId w:val="29"/>
  </w:num>
  <w:num w:numId="30">
    <w:abstractNumId w:val="23"/>
  </w:num>
  <w:num w:numId="31">
    <w:abstractNumId w:val="20"/>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0"/>
    <w:footnote w:id="1"/>
  </w:footnotePr>
  <w:endnotePr>
    <w:endnote w:id="0"/>
    <w:endnote w:id="1"/>
  </w:endnotePr>
  <w:compat/>
  <w:rsids>
    <w:rsidRoot w:val="00284A7D"/>
    <w:rsid w:val="00001259"/>
    <w:rsid w:val="00001E15"/>
    <w:rsid w:val="000025C0"/>
    <w:rsid w:val="00003F96"/>
    <w:rsid w:val="00003FB4"/>
    <w:rsid w:val="00003FD8"/>
    <w:rsid w:val="00007316"/>
    <w:rsid w:val="00026001"/>
    <w:rsid w:val="00026B13"/>
    <w:rsid w:val="00031E85"/>
    <w:rsid w:val="00043F31"/>
    <w:rsid w:val="00046D54"/>
    <w:rsid w:val="00051635"/>
    <w:rsid w:val="0005405F"/>
    <w:rsid w:val="000545EC"/>
    <w:rsid w:val="0005494C"/>
    <w:rsid w:val="00055D5C"/>
    <w:rsid w:val="00062373"/>
    <w:rsid w:val="0006254C"/>
    <w:rsid w:val="00062F6A"/>
    <w:rsid w:val="00073047"/>
    <w:rsid w:val="00075A25"/>
    <w:rsid w:val="00087A59"/>
    <w:rsid w:val="00091BD0"/>
    <w:rsid w:val="00094E13"/>
    <w:rsid w:val="000A4C73"/>
    <w:rsid w:val="000B05EF"/>
    <w:rsid w:val="000B1316"/>
    <w:rsid w:val="000B2286"/>
    <w:rsid w:val="000B24BE"/>
    <w:rsid w:val="000B34E3"/>
    <w:rsid w:val="000B398E"/>
    <w:rsid w:val="000B4035"/>
    <w:rsid w:val="000B6757"/>
    <w:rsid w:val="000C3DC0"/>
    <w:rsid w:val="000D3668"/>
    <w:rsid w:val="000D6E32"/>
    <w:rsid w:val="000E2098"/>
    <w:rsid w:val="000F1203"/>
    <w:rsid w:val="000F2F9C"/>
    <w:rsid w:val="000F3223"/>
    <w:rsid w:val="000F3C85"/>
    <w:rsid w:val="00111F2F"/>
    <w:rsid w:val="00112E5C"/>
    <w:rsid w:val="001161E5"/>
    <w:rsid w:val="00116FB3"/>
    <w:rsid w:val="00117AF5"/>
    <w:rsid w:val="001234FC"/>
    <w:rsid w:val="0012492D"/>
    <w:rsid w:val="001261B3"/>
    <w:rsid w:val="001318D8"/>
    <w:rsid w:val="00131D6F"/>
    <w:rsid w:val="00131F2C"/>
    <w:rsid w:val="00132579"/>
    <w:rsid w:val="001334FC"/>
    <w:rsid w:val="0014632C"/>
    <w:rsid w:val="0015037E"/>
    <w:rsid w:val="00151CC2"/>
    <w:rsid w:val="00151E9F"/>
    <w:rsid w:val="00160FEB"/>
    <w:rsid w:val="00170EDA"/>
    <w:rsid w:val="00177132"/>
    <w:rsid w:val="00183E2C"/>
    <w:rsid w:val="001A4026"/>
    <w:rsid w:val="001B1C6B"/>
    <w:rsid w:val="001B746B"/>
    <w:rsid w:val="001C06B2"/>
    <w:rsid w:val="001C207E"/>
    <w:rsid w:val="001C2296"/>
    <w:rsid w:val="001D5168"/>
    <w:rsid w:val="001F2AAC"/>
    <w:rsid w:val="001F2FD2"/>
    <w:rsid w:val="001F34A1"/>
    <w:rsid w:val="00213B86"/>
    <w:rsid w:val="00225D89"/>
    <w:rsid w:val="00227778"/>
    <w:rsid w:val="00230A3A"/>
    <w:rsid w:val="002334CE"/>
    <w:rsid w:val="002343F0"/>
    <w:rsid w:val="00235F92"/>
    <w:rsid w:val="00242807"/>
    <w:rsid w:val="00245A2D"/>
    <w:rsid w:val="002534F1"/>
    <w:rsid w:val="00255CD7"/>
    <w:rsid w:val="00255FE0"/>
    <w:rsid w:val="00257F17"/>
    <w:rsid w:val="00272BD3"/>
    <w:rsid w:val="002734D2"/>
    <w:rsid w:val="00277F9B"/>
    <w:rsid w:val="00284A7D"/>
    <w:rsid w:val="0029043D"/>
    <w:rsid w:val="002A462B"/>
    <w:rsid w:val="002B55BB"/>
    <w:rsid w:val="002C4A46"/>
    <w:rsid w:val="002D1FB9"/>
    <w:rsid w:val="002D6300"/>
    <w:rsid w:val="002E2405"/>
    <w:rsid w:val="002E471B"/>
    <w:rsid w:val="002E47AB"/>
    <w:rsid w:val="002F1613"/>
    <w:rsid w:val="002F3C0F"/>
    <w:rsid w:val="002F6998"/>
    <w:rsid w:val="00301AB8"/>
    <w:rsid w:val="00306CD9"/>
    <w:rsid w:val="003134EF"/>
    <w:rsid w:val="00313DC1"/>
    <w:rsid w:val="00314FF5"/>
    <w:rsid w:val="00316F2B"/>
    <w:rsid w:val="00341391"/>
    <w:rsid w:val="00353433"/>
    <w:rsid w:val="003643F9"/>
    <w:rsid w:val="00376743"/>
    <w:rsid w:val="00383F71"/>
    <w:rsid w:val="003962C1"/>
    <w:rsid w:val="003A1424"/>
    <w:rsid w:val="003A56AB"/>
    <w:rsid w:val="003A6291"/>
    <w:rsid w:val="003B1A8D"/>
    <w:rsid w:val="003B2F57"/>
    <w:rsid w:val="003B3C3B"/>
    <w:rsid w:val="003C00D0"/>
    <w:rsid w:val="003C30D7"/>
    <w:rsid w:val="003C388F"/>
    <w:rsid w:val="003C414C"/>
    <w:rsid w:val="003D50BD"/>
    <w:rsid w:val="003E3E7E"/>
    <w:rsid w:val="003E7632"/>
    <w:rsid w:val="004018EF"/>
    <w:rsid w:val="00407E40"/>
    <w:rsid w:val="00421B0B"/>
    <w:rsid w:val="004220FD"/>
    <w:rsid w:val="00424E3F"/>
    <w:rsid w:val="0042611C"/>
    <w:rsid w:val="00430546"/>
    <w:rsid w:val="004319C5"/>
    <w:rsid w:val="004375B2"/>
    <w:rsid w:val="00437678"/>
    <w:rsid w:val="004418C0"/>
    <w:rsid w:val="00446EB1"/>
    <w:rsid w:val="00447D19"/>
    <w:rsid w:val="00453652"/>
    <w:rsid w:val="00457DF8"/>
    <w:rsid w:val="00471646"/>
    <w:rsid w:val="00476EE4"/>
    <w:rsid w:val="004853F3"/>
    <w:rsid w:val="004A0452"/>
    <w:rsid w:val="004A4078"/>
    <w:rsid w:val="004A6B1B"/>
    <w:rsid w:val="004B0468"/>
    <w:rsid w:val="004B36D4"/>
    <w:rsid w:val="004D2D24"/>
    <w:rsid w:val="004D73FE"/>
    <w:rsid w:val="004E6497"/>
    <w:rsid w:val="004E731F"/>
    <w:rsid w:val="005068A1"/>
    <w:rsid w:val="0051075B"/>
    <w:rsid w:val="00516A51"/>
    <w:rsid w:val="005253B6"/>
    <w:rsid w:val="00531E79"/>
    <w:rsid w:val="0053473D"/>
    <w:rsid w:val="00536232"/>
    <w:rsid w:val="00545960"/>
    <w:rsid w:val="005509D7"/>
    <w:rsid w:val="00552F29"/>
    <w:rsid w:val="005630DF"/>
    <w:rsid w:val="00567883"/>
    <w:rsid w:val="0057330D"/>
    <w:rsid w:val="0058451A"/>
    <w:rsid w:val="00597E75"/>
    <w:rsid w:val="005A156F"/>
    <w:rsid w:val="005A1DF1"/>
    <w:rsid w:val="005B0943"/>
    <w:rsid w:val="005B1B80"/>
    <w:rsid w:val="005B5DB6"/>
    <w:rsid w:val="005B66BB"/>
    <w:rsid w:val="005C12DA"/>
    <w:rsid w:val="005C7C35"/>
    <w:rsid w:val="005D0025"/>
    <w:rsid w:val="005E1C8D"/>
    <w:rsid w:val="005E21DD"/>
    <w:rsid w:val="005F327D"/>
    <w:rsid w:val="005F3C03"/>
    <w:rsid w:val="006007E8"/>
    <w:rsid w:val="006050E3"/>
    <w:rsid w:val="00640FBD"/>
    <w:rsid w:val="00641943"/>
    <w:rsid w:val="00644897"/>
    <w:rsid w:val="00644A19"/>
    <w:rsid w:val="00645ACA"/>
    <w:rsid w:val="00651B13"/>
    <w:rsid w:val="00654ED6"/>
    <w:rsid w:val="0066248A"/>
    <w:rsid w:val="00667158"/>
    <w:rsid w:val="00667E95"/>
    <w:rsid w:val="00672359"/>
    <w:rsid w:val="00673E4C"/>
    <w:rsid w:val="006760C6"/>
    <w:rsid w:val="00677E62"/>
    <w:rsid w:val="00681648"/>
    <w:rsid w:val="006854F7"/>
    <w:rsid w:val="006865CD"/>
    <w:rsid w:val="006A13CE"/>
    <w:rsid w:val="006A61AB"/>
    <w:rsid w:val="006B3350"/>
    <w:rsid w:val="006B5594"/>
    <w:rsid w:val="006C111D"/>
    <w:rsid w:val="006C7098"/>
    <w:rsid w:val="006D0956"/>
    <w:rsid w:val="006D0A16"/>
    <w:rsid w:val="006D24B4"/>
    <w:rsid w:val="006D31C2"/>
    <w:rsid w:val="006D7AC8"/>
    <w:rsid w:val="006E58FC"/>
    <w:rsid w:val="006F0018"/>
    <w:rsid w:val="00706422"/>
    <w:rsid w:val="00714E58"/>
    <w:rsid w:val="007212BC"/>
    <w:rsid w:val="00731E88"/>
    <w:rsid w:val="007321C1"/>
    <w:rsid w:val="00737AD9"/>
    <w:rsid w:val="00751A2B"/>
    <w:rsid w:val="00751A7A"/>
    <w:rsid w:val="007531C4"/>
    <w:rsid w:val="00761CC5"/>
    <w:rsid w:val="007644CD"/>
    <w:rsid w:val="00766E74"/>
    <w:rsid w:val="00767A47"/>
    <w:rsid w:val="00772D9C"/>
    <w:rsid w:val="00775D07"/>
    <w:rsid w:val="00781F50"/>
    <w:rsid w:val="00786F67"/>
    <w:rsid w:val="00792836"/>
    <w:rsid w:val="00795080"/>
    <w:rsid w:val="007A1874"/>
    <w:rsid w:val="007A291B"/>
    <w:rsid w:val="007A42EC"/>
    <w:rsid w:val="007B0948"/>
    <w:rsid w:val="007B393A"/>
    <w:rsid w:val="007B3B9D"/>
    <w:rsid w:val="007C19FF"/>
    <w:rsid w:val="007D232C"/>
    <w:rsid w:val="007D6D29"/>
    <w:rsid w:val="007E6683"/>
    <w:rsid w:val="007E7AD4"/>
    <w:rsid w:val="007E7B85"/>
    <w:rsid w:val="007F692E"/>
    <w:rsid w:val="008003DE"/>
    <w:rsid w:val="00802C0B"/>
    <w:rsid w:val="00811CD1"/>
    <w:rsid w:val="00813EDC"/>
    <w:rsid w:val="00822967"/>
    <w:rsid w:val="00836158"/>
    <w:rsid w:val="0086712A"/>
    <w:rsid w:val="00867384"/>
    <w:rsid w:val="00867692"/>
    <w:rsid w:val="00867D1B"/>
    <w:rsid w:val="008740FC"/>
    <w:rsid w:val="00880440"/>
    <w:rsid w:val="00890361"/>
    <w:rsid w:val="008A1805"/>
    <w:rsid w:val="008B21EC"/>
    <w:rsid w:val="008B6F87"/>
    <w:rsid w:val="008C0A22"/>
    <w:rsid w:val="008D43CE"/>
    <w:rsid w:val="008E2D81"/>
    <w:rsid w:val="008F09C1"/>
    <w:rsid w:val="008F26C6"/>
    <w:rsid w:val="008F27BD"/>
    <w:rsid w:val="00902C7C"/>
    <w:rsid w:val="00903FD3"/>
    <w:rsid w:val="00904627"/>
    <w:rsid w:val="0092069C"/>
    <w:rsid w:val="00924C5A"/>
    <w:rsid w:val="00925579"/>
    <w:rsid w:val="00940F8A"/>
    <w:rsid w:val="00944992"/>
    <w:rsid w:val="00961268"/>
    <w:rsid w:val="00981040"/>
    <w:rsid w:val="0098345A"/>
    <w:rsid w:val="00984E19"/>
    <w:rsid w:val="009A5BEF"/>
    <w:rsid w:val="009A5E62"/>
    <w:rsid w:val="009B0D10"/>
    <w:rsid w:val="009B3EDA"/>
    <w:rsid w:val="009B755F"/>
    <w:rsid w:val="009C037F"/>
    <w:rsid w:val="009D3665"/>
    <w:rsid w:val="009E0519"/>
    <w:rsid w:val="009E194A"/>
    <w:rsid w:val="009E1AC8"/>
    <w:rsid w:val="009F1C8B"/>
    <w:rsid w:val="009F4FEF"/>
    <w:rsid w:val="009F6ADD"/>
    <w:rsid w:val="009F6C17"/>
    <w:rsid w:val="00A07B11"/>
    <w:rsid w:val="00A1335D"/>
    <w:rsid w:val="00A24876"/>
    <w:rsid w:val="00A32BF1"/>
    <w:rsid w:val="00A43193"/>
    <w:rsid w:val="00A448F9"/>
    <w:rsid w:val="00A61BAE"/>
    <w:rsid w:val="00A77CF9"/>
    <w:rsid w:val="00A803D2"/>
    <w:rsid w:val="00A825BA"/>
    <w:rsid w:val="00A831BE"/>
    <w:rsid w:val="00A83E43"/>
    <w:rsid w:val="00A912F9"/>
    <w:rsid w:val="00AA0E0F"/>
    <w:rsid w:val="00AA224B"/>
    <w:rsid w:val="00AA2E23"/>
    <w:rsid w:val="00AA3703"/>
    <w:rsid w:val="00AA579C"/>
    <w:rsid w:val="00AA607F"/>
    <w:rsid w:val="00AA61BF"/>
    <w:rsid w:val="00AB2945"/>
    <w:rsid w:val="00AB4EFF"/>
    <w:rsid w:val="00AB657B"/>
    <w:rsid w:val="00AC1353"/>
    <w:rsid w:val="00AD1ACA"/>
    <w:rsid w:val="00AE25C3"/>
    <w:rsid w:val="00AE2DB2"/>
    <w:rsid w:val="00B10B9C"/>
    <w:rsid w:val="00B156BD"/>
    <w:rsid w:val="00B16106"/>
    <w:rsid w:val="00B168C3"/>
    <w:rsid w:val="00B16F05"/>
    <w:rsid w:val="00B21335"/>
    <w:rsid w:val="00B215F6"/>
    <w:rsid w:val="00B244DD"/>
    <w:rsid w:val="00B325C3"/>
    <w:rsid w:val="00B42D8E"/>
    <w:rsid w:val="00B442CE"/>
    <w:rsid w:val="00B504CD"/>
    <w:rsid w:val="00B531A4"/>
    <w:rsid w:val="00B55CC5"/>
    <w:rsid w:val="00B63C3A"/>
    <w:rsid w:val="00B66095"/>
    <w:rsid w:val="00B67E44"/>
    <w:rsid w:val="00B70128"/>
    <w:rsid w:val="00B7798A"/>
    <w:rsid w:val="00B84E90"/>
    <w:rsid w:val="00B864EB"/>
    <w:rsid w:val="00B875C7"/>
    <w:rsid w:val="00B917F6"/>
    <w:rsid w:val="00B93B5C"/>
    <w:rsid w:val="00B94722"/>
    <w:rsid w:val="00BA7CA5"/>
    <w:rsid w:val="00BA7E85"/>
    <w:rsid w:val="00BB301B"/>
    <w:rsid w:val="00BB30A0"/>
    <w:rsid w:val="00BB6AA7"/>
    <w:rsid w:val="00BB7D70"/>
    <w:rsid w:val="00BC2361"/>
    <w:rsid w:val="00BC79D4"/>
    <w:rsid w:val="00BD30C5"/>
    <w:rsid w:val="00BE0679"/>
    <w:rsid w:val="00BE282D"/>
    <w:rsid w:val="00BE67A5"/>
    <w:rsid w:val="00BE6C7F"/>
    <w:rsid w:val="00BF3407"/>
    <w:rsid w:val="00C01024"/>
    <w:rsid w:val="00C05BAA"/>
    <w:rsid w:val="00C06032"/>
    <w:rsid w:val="00C113FA"/>
    <w:rsid w:val="00C1236E"/>
    <w:rsid w:val="00C1356E"/>
    <w:rsid w:val="00C1750C"/>
    <w:rsid w:val="00C21C6B"/>
    <w:rsid w:val="00C2730A"/>
    <w:rsid w:val="00C35CC3"/>
    <w:rsid w:val="00C40BF6"/>
    <w:rsid w:val="00C43138"/>
    <w:rsid w:val="00C47C68"/>
    <w:rsid w:val="00C55D68"/>
    <w:rsid w:val="00C56532"/>
    <w:rsid w:val="00C712D0"/>
    <w:rsid w:val="00C80215"/>
    <w:rsid w:val="00C867E0"/>
    <w:rsid w:val="00C903F5"/>
    <w:rsid w:val="00CB5D72"/>
    <w:rsid w:val="00CB6ACF"/>
    <w:rsid w:val="00CC5A7C"/>
    <w:rsid w:val="00CD0E39"/>
    <w:rsid w:val="00CD227F"/>
    <w:rsid w:val="00CD4B2F"/>
    <w:rsid w:val="00CD4DCF"/>
    <w:rsid w:val="00CD51E5"/>
    <w:rsid w:val="00CD64DA"/>
    <w:rsid w:val="00CD7979"/>
    <w:rsid w:val="00CE7808"/>
    <w:rsid w:val="00CF134B"/>
    <w:rsid w:val="00CF4407"/>
    <w:rsid w:val="00D01608"/>
    <w:rsid w:val="00D02518"/>
    <w:rsid w:val="00D1001F"/>
    <w:rsid w:val="00D20CF0"/>
    <w:rsid w:val="00D269D2"/>
    <w:rsid w:val="00D27EE5"/>
    <w:rsid w:val="00D30D97"/>
    <w:rsid w:val="00D32ED5"/>
    <w:rsid w:val="00D377C3"/>
    <w:rsid w:val="00D402B7"/>
    <w:rsid w:val="00D440E3"/>
    <w:rsid w:val="00D4430C"/>
    <w:rsid w:val="00D44A1F"/>
    <w:rsid w:val="00D4574C"/>
    <w:rsid w:val="00D5641F"/>
    <w:rsid w:val="00D6103E"/>
    <w:rsid w:val="00D6385E"/>
    <w:rsid w:val="00D75C6D"/>
    <w:rsid w:val="00D87261"/>
    <w:rsid w:val="00D9378C"/>
    <w:rsid w:val="00D96B14"/>
    <w:rsid w:val="00DA0FE1"/>
    <w:rsid w:val="00DB592D"/>
    <w:rsid w:val="00DB5F1B"/>
    <w:rsid w:val="00DB6FB0"/>
    <w:rsid w:val="00DC057C"/>
    <w:rsid w:val="00DC0FB8"/>
    <w:rsid w:val="00DC7727"/>
    <w:rsid w:val="00DD5315"/>
    <w:rsid w:val="00DD62D6"/>
    <w:rsid w:val="00DD6911"/>
    <w:rsid w:val="00DE7D19"/>
    <w:rsid w:val="00DE7D90"/>
    <w:rsid w:val="00E01ED5"/>
    <w:rsid w:val="00E14FDB"/>
    <w:rsid w:val="00E37249"/>
    <w:rsid w:val="00E403A7"/>
    <w:rsid w:val="00E43AA9"/>
    <w:rsid w:val="00E63738"/>
    <w:rsid w:val="00E76D8A"/>
    <w:rsid w:val="00E80331"/>
    <w:rsid w:val="00E839A3"/>
    <w:rsid w:val="00E87803"/>
    <w:rsid w:val="00E90671"/>
    <w:rsid w:val="00E92A0B"/>
    <w:rsid w:val="00EA3629"/>
    <w:rsid w:val="00EA5DFE"/>
    <w:rsid w:val="00EA7AFB"/>
    <w:rsid w:val="00EB0EEC"/>
    <w:rsid w:val="00EB5055"/>
    <w:rsid w:val="00ED0892"/>
    <w:rsid w:val="00ED4519"/>
    <w:rsid w:val="00EE30D0"/>
    <w:rsid w:val="00EE3D44"/>
    <w:rsid w:val="00EF1838"/>
    <w:rsid w:val="00EF7372"/>
    <w:rsid w:val="00F057E8"/>
    <w:rsid w:val="00F10644"/>
    <w:rsid w:val="00F11C58"/>
    <w:rsid w:val="00F157F5"/>
    <w:rsid w:val="00F34FD0"/>
    <w:rsid w:val="00F376B6"/>
    <w:rsid w:val="00F4110E"/>
    <w:rsid w:val="00F43357"/>
    <w:rsid w:val="00F458CD"/>
    <w:rsid w:val="00F53947"/>
    <w:rsid w:val="00F5599C"/>
    <w:rsid w:val="00F55F47"/>
    <w:rsid w:val="00F564A9"/>
    <w:rsid w:val="00F565AA"/>
    <w:rsid w:val="00F6132E"/>
    <w:rsid w:val="00F66B15"/>
    <w:rsid w:val="00F72A2C"/>
    <w:rsid w:val="00F768DD"/>
    <w:rsid w:val="00F8150F"/>
    <w:rsid w:val="00F97097"/>
    <w:rsid w:val="00F97B55"/>
    <w:rsid w:val="00FA20B3"/>
    <w:rsid w:val="00FB2A49"/>
    <w:rsid w:val="00FB4970"/>
    <w:rsid w:val="00FB60EC"/>
    <w:rsid w:val="00FB642D"/>
    <w:rsid w:val="00FB72E1"/>
    <w:rsid w:val="00FD0B20"/>
    <w:rsid w:val="00FD3C3B"/>
    <w:rsid w:val="00FD4B47"/>
    <w:rsid w:val="00FD518D"/>
    <w:rsid w:val="00FE12C9"/>
    <w:rsid w:val="00FE4F0B"/>
    <w:rsid w:val="00FF25A8"/>
    <w:rsid w:val="00FF4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CF9"/>
    <w:pPr>
      <w:suppressAutoHyphens/>
    </w:pPr>
    <w:rPr>
      <w:sz w:val="24"/>
      <w:szCs w:val="24"/>
      <w:lang w:eastAsia="ar-SA"/>
    </w:rPr>
  </w:style>
  <w:style w:type="paragraph" w:styleId="Heading2">
    <w:name w:val="heading 2"/>
    <w:basedOn w:val="Normal"/>
    <w:next w:val="Normal"/>
    <w:qFormat/>
    <w:rsid w:val="00A77CF9"/>
    <w:pPr>
      <w:keepNext/>
      <w:tabs>
        <w:tab w:val="num" w:pos="0"/>
      </w:tabs>
      <w:ind w:firstLine="720"/>
      <w:jc w:val="both"/>
      <w:outlineLvl w:val="1"/>
    </w:pPr>
    <w:rPr>
      <w:b/>
      <w:u w:val="single"/>
    </w:rPr>
  </w:style>
  <w:style w:type="paragraph" w:styleId="Heading3">
    <w:name w:val="heading 3"/>
    <w:basedOn w:val="Normal"/>
    <w:next w:val="Normal"/>
    <w:qFormat/>
    <w:rsid w:val="00A77CF9"/>
    <w:pPr>
      <w:keepNext/>
      <w:tabs>
        <w:tab w:val="num" w:pos="0"/>
      </w:tabs>
      <w:spacing w:before="240" w:after="60"/>
      <w:outlineLvl w:val="2"/>
    </w:pPr>
    <w:rPr>
      <w:rFonts w:ascii="Arial" w:hAnsi="Arial" w:cs="Arial"/>
      <w:b/>
      <w:bCs/>
      <w:sz w:val="26"/>
      <w:szCs w:val="26"/>
    </w:rPr>
  </w:style>
  <w:style w:type="paragraph" w:styleId="Heading4">
    <w:name w:val="heading 4"/>
    <w:basedOn w:val="Normal"/>
    <w:next w:val="Normal"/>
    <w:qFormat/>
    <w:rsid w:val="00A77CF9"/>
    <w:pPr>
      <w:keepNext/>
      <w:tabs>
        <w:tab w:val="num" w:pos="0"/>
      </w:tabs>
      <w:outlineLvl w:val="3"/>
    </w:pPr>
    <w:rPr>
      <w:rFonts w:ascii="Arial" w:hAnsi="Arial"/>
      <w:b/>
      <w:sz w:val="20"/>
    </w:rPr>
  </w:style>
  <w:style w:type="paragraph" w:styleId="Heading5">
    <w:name w:val="heading 5"/>
    <w:basedOn w:val="Normal"/>
    <w:next w:val="Normal"/>
    <w:link w:val="Heading5Char"/>
    <w:uiPriority w:val="9"/>
    <w:qFormat/>
    <w:rsid w:val="00DA0FE1"/>
    <w:pPr>
      <w:spacing w:before="240" w:after="60"/>
      <w:outlineLvl w:val="4"/>
    </w:pPr>
    <w:rPr>
      <w:rFonts w:ascii="Calibri" w:eastAsia="SimSu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77CF9"/>
    <w:rPr>
      <w:rFonts w:ascii="Wingdings" w:hAnsi="Wingdings"/>
    </w:rPr>
  </w:style>
  <w:style w:type="character" w:customStyle="1" w:styleId="WW8Num1z1">
    <w:name w:val="WW8Num1z1"/>
    <w:rsid w:val="00A77CF9"/>
    <w:rPr>
      <w:rFonts w:ascii="Courier New" w:hAnsi="Courier New" w:cs="Courier New"/>
    </w:rPr>
  </w:style>
  <w:style w:type="character" w:customStyle="1" w:styleId="WW8Num1z3">
    <w:name w:val="WW8Num1z3"/>
    <w:rsid w:val="00A77CF9"/>
    <w:rPr>
      <w:rFonts w:ascii="Symbol" w:hAnsi="Symbol"/>
    </w:rPr>
  </w:style>
  <w:style w:type="character" w:customStyle="1" w:styleId="WW8Num2z0">
    <w:name w:val="WW8Num2z0"/>
    <w:rsid w:val="00A77CF9"/>
    <w:rPr>
      <w:rFonts w:ascii="Symbol" w:hAnsi="Symbol"/>
      <w:b w:val="0"/>
      <w:i w:val="0"/>
      <w:sz w:val="16"/>
      <w:szCs w:val="16"/>
    </w:rPr>
  </w:style>
  <w:style w:type="character" w:customStyle="1" w:styleId="WW8Num2z1">
    <w:name w:val="WW8Num2z1"/>
    <w:rsid w:val="00A77CF9"/>
    <w:rPr>
      <w:rFonts w:ascii="Courier New" w:hAnsi="Courier New" w:cs="Courier New"/>
    </w:rPr>
  </w:style>
  <w:style w:type="character" w:customStyle="1" w:styleId="WW8Num2z2">
    <w:name w:val="WW8Num2z2"/>
    <w:rsid w:val="00A77CF9"/>
    <w:rPr>
      <w:rFonts w:ascii="Wingdings" w:hAnsi="Wingdings"/>
    </w:rPr>
  </w:style>
  <w:style w:type="character" w:customStyle="1" w:styleId="WW8Num2z3">
    <w:name w:val="WW8Num2z3"/>
    <w:rsid w:val="00A77CF9"/>
    <w:rPr>
      <w:rFonts w:ascii="Symbol" w:hAnsi="Symbol"/>
    </w:rPr>
  </w:style>
  <w:style w:type="character" w:customStyle="1" w:styleId="WW8Num3z0">
    <w:name w:val="WW8Num3z0"/>
    <w:rsid w:val="00A77CF9"/>
    <w:rPr>
      <w:rFonts w:ascii="Wingdings" w:hAnsi="Wingdings"/>
    </w:rPr>
  </w:style>
  <w:style w:type="character" w:customStyle="1" w:styleId="WW8Num3z1">
    <w:name w:val="WW8Num3z1"/>
    <w:rsid w:val="00A77CF9"/>
    <w:rPr>
      <w:rFonts w:ascii="Courier New" w:hAnsi="Courier New" w:cs="Courier New"/>
    </w:rPr>
  </w:style>
  <w:style w:type="character" w:customStyle="1" w:styleId="WW8Num3z3">
    <w:name w:val="WW8Num3z3"/>
    <w:rsid w:val="00A77CF9"/>
    <w:rPr>
      <w:rFonts w:ascii="Symbol" w:hAnsi="Symbol"/>
    </w:rPr>
  </w:style>
  <w:style w:type="character" w:customStyle="1" w:styleId="WW8Num4z0">
    <w:name w:val="WW8Num4z0"/>
    <w:rsid w:val="00A77CF9"/>
    <w:rPr>
      <w:rFonts w:ascii="Wingdings" w:hAnsi="Wingdings"/>
    </w:rPr>
  </w:style>
  <w:style w:type="character" w:customStyle="1" w:styleId="WW8Num4z1">
    <w:name w:val="WW8Num4z1"/>
    <w:rsid w:val="00A77CF9"/>
    <w:rPr>
      <w:rFonts w:ascii="Courier New" w:hAnsi="Courier New" w:cs="Courier New"/>
    </w:rPr>
  </w:style>
  <w:style w:type="character" w:customStyle="1" w:styleId="WW8Num4z3">
    <w:name w:val="WW8Num4z3"/>
    <w:rsid w:val="00A77CF9"/>
    <w:rPr>
      <w:rFonts w:ascii="Symbol" w:hAnsi="Symbol"/>
    </w:rPr>
  </w:style>
  <w:style w:type="character" w:customStyle="1" w:styleId="WW8Num5z0">
    <w:name w:val="WW8Num5z0"/>
    <w:rsid w:val="00A77CF9"/>
    <w:rPr>
      <w:rFonts w:ascii="Verdana" w:hAnsi="Verdana"/>
      <w:sz w:val="16"/>
      <w:szCs w:val="16"/>
    </w:rPr>
  </w:style>
  <w:style w:type="character" w:customStyle="1" w:styleId="WW8Num5z1">
    <w:name w:val="WW8Num5z1"/>
    <w:rsid w:val="00A77CF9"/>
    <w:rPr>
      <w:rFonts w:ascii="Courier New" w:hAnsi="Courier New" w:cs="Courier New"/>
    </w:rPr>
  </w:style>
  <w:style w:type="character" w:customStyle="1" w:styleId="WW8Num5z2">
    <w:name w:val="WW8Num5z2"/>
    <w:rsid w:val="00A77CF9"/>
    <w:rPr>
      <w:rFonts w:ascii="Wingdings" w:hAnsi="Wingdings"/>
    </w:rPr>
  </w:style>
  <w:style w:type="character" w:customStyle="1" w:styleId="WW8Num5z3">
    <w:name w:val="WW8Num5z3"/>
    <w:rsid w:val="00A77CF9"/>
    <w:rPr>
      <w:rFonts w:ascii="Symbol" w:hAnsi="Symbol"/>
    </w:rPr>
  </w:style>
  <w:style w:type="character" w:customStyle="1" w:styleId="WW8Num6z0">
    <w:name w:val="WW8Num6z0"/>
    <w:rsid w:val="00A77CF9"/>
    <w:rPr>
      <w:rFonts w:ascii="Symbol" w:hAnsi="Symbol"/>
      <w:b/>
      <w:i w:val="0"/>
      <w:sz w:val="18"/>
      <w:szCs w:val="18"/>
    </w:rPr>
  </w:style>
  <w:style w:type="character" w:customStyle="1" w:styleId="WW8Num6z1">
    <w:name w:val="WW8Num6z1"/>
    <w:rsid w:val="00A77CF9"/>
    <w:rPr>
      <w:rFonts w:ascii="Verdana" w:hAnsi="Verdana"/>
      <w:b/>
      <w:i w:val="0"/>
      <w:sz w:val="18"/>
      <w:szCs w:val="18"/>
    </w:rPr>
  </w:style>
  <w:style w:type="character" w:customStyle="1" w:styleId="WW8Num6z2">
    <w:name w:val="WW8Num6z2"/>
    <w:rsid w:val="00A77CF9"/>
    <w:rPr>
      <w:rFonts w:ascii="Wingdings" w:hAnsi="Wingdings"/>
    </w:rPr>
  </w:style>
  <w:style w:type="character" w:customStyle="1" w:styleId="WW8Num6z3">
    <w:name w:val="WW8Num6z3"/>
    <w:rsid w:val="00A77CF9"/>
    <w:rPr>
      <w:rFonts w:ascii="Symbol" w:hAnsi="Symbol"/>
    </w:rPr>
  </w:style>
  <w:style w:type="character" w:customStyle="1" w:styleId="WW8Num6z4">
    <w:name w:val="WW8Num6z4"/>
    <w:rsid w:val="00A77CF9"/>
    <w:rPr>
      <w:rFonts w:ascii="Courier New" w:hAnsi="Courier New" w:cs="Courier New"/>
    </w:rPr>
  </w:style>
  <w:style w:type="character" w:customStyle="1" w:styleId="WW8Num7z0">
    <w:name w:val="WW8Num7z0"/>
    <w:rsid w:val="00A77CF9"/>
    <w:rPr>
      <w:rFonts w:ascii="Verdana" w:hAnsi="Verdana"/>
      <w:sz w:val="16"/>
      <w:szCs w:val="16"/>
    </w:rPr>
  </w:style>
  <w:style w:type="character" w:customStyle="1" w:styleId="WW8Num7z1">
    <w:name w:val="WW8Num7z1"/>
    <w:rsid w:val="00A77CF9"/>
    <w:rPr>
      <w:rFonts w:ascii="Courier New" w:hAnsi="Courier New" w:cs="Courier New"/>
    </w:rPr>
  </w:style>
  <w:style w:type="character" w:customStyle="1" w:styleId="WW8Num7z2">
    <w:name w:val="WW8Num7z2"/>
    <w:rsid w:val="00A77CF9"/>
    <w:rPr>
      <w:rFonts w:ascii="Wingdings" w:hAnsi="Wingdings"/>
    </w:rPr>
  </w:style>
  <w:style w:type="character" w:customStyle="1" w:styleId="WW8Num7z3">
    <w:name w:val="WW8Num7z3"/>
    <w:rsid w:val="00A77CF9"/>
    <w:rPr>
      <w:rFonts w:ascii="Symbol" w:hAnsi="Symbol"/>
    </w:rPr>
  </w:style>
  <w:style w:type="character" w:customStyle="1" w:styleId="WW8Num8z0">
    <w:name w:val="WW8Num8z0"/>
    <w:rsid w:val="00A77CF9"/>
    <w:rPr>
      <w:rFonts w:ascii="Wingdings" w:hAnsi="Wingdings"/>
      <w:b w:val="0"/>
      <w:i w:val="0"/>
      <w:sz w:val="20"/>
      <w:szCs w:val="20"/>
    </w:rPr>
  </w:style>
  <w:style w:type="character" w:customStyle="1" w:styleId="WW8Num8z1">
    <w:name w:val="WW8Num8z1"/>
    <w:rsid w:val="00A77CF9"/>
    <w:rPr>
      <w:rFonts w:ascii="Courier New" w:hAnsi="Courier New" w:cs="Courier New"/>
    </w:rPr>
  </w:style>
  <w:style w:type="character" w:customStyle="1" w:styleId="WW8Num8z2">
    <w:name w:val="WW8Num8z2"/>
    <w:rsid w:val="00A77CF9"/>
    <w:rPr>
      <w:rFonts w:ascii="Wingdings" w:hAnsi="Wingdings"/>
    </w:rPr>
  </w:style>
  <w:style w:type="character" w:customStyle="1" w:styleId="WW8Num8z3">
    <w:name w:val="WW8Num8z3"/>
    <w:rsid w:val="00A77CF9"/>
    <w:rPr>
      <w:rFonts w:ascii="Symbol" w:hAnsi="Symbol"/>
    </w:rPr>
  </w:style>
  <w:style w:type="character" w:customStyle="1" w:styleId="WW8Num9z0">
    <w:name w:val="WW8Num9z0"/>
    <w:rsid w:val="00A77CF9"/>
    <w:rPr>
      <w:rFonts w:ascii="Wingdings" w:hAnsi="Wingdings"/>
    </w:rPr>
  </w:style>
  <w:style w:type="character" w:customStyle="1" w:styleId="WW8Num9z1">
    <w:name w:val="WW8Num9z1"/>
    <w:rsid w:val="00A77CF9"/>
    <w:rPr>
      <w:rFonts w:ascii="Courier New" w:hAnsi="Courier New" w:cs="Courier New"/>
    </w:rPr>
  </w:style>
  <w:style w:type="character" w:customStyle="1" w:styleId="WW8Num9z3">
    <w:name w:val="WW8Num9z3"/>
    <w:rsid w:val="00A77CF9"/>
    <w:rPr>
      <w:rFonts w:ascii="Symbol" w:hAnsi="Symbol"/>
    </w:rPr>
  </w:style>
  <w:style w:type="character" w:customStyle="1" w:styleId="WW8Num10z0">
    <w:name w:val="WW8Num10z0"/>
    <w:rsid w:val="00A77CF9"/>
    <w:rPr>
      <w:rFonts w:ascii="Verdana" w:hAnsi="Verdana"/>
      <w:b/>
      <w:i w:val="0"/>
      <w:sz w:val="18"/>
      <w:szCs w:val="18"/>
    </w:rPr>
  </w:style>
  <w:style w:type="character" w:customStyle="1" w:styleId="WW8Num10z2">
    <w:name w:val="WW8Num10z2"/>
    <w:rsid w:val="00A77CF9"/>
    <w:rPr>
      <w:rFonts w:ascii="Wingdings" w:hAnsi="Wingdings"/>
    </w:rPr>
  </w:style>
  <w:style w:type="character" w:customStyle="1" w:styleId="WW8Num10z3">
    <w:name w:val="WW8Num10z3"/>
    <w:rsid w:val="00A77CF9"/>
    <w:rPr>
      <w:rFonts w:ascii="Symbol" w:hAnsi="Symbol"/>
    </w:rPr>
  </w:style>
  <w:style w:type="character" w:customStyle="1" w:styleId="WW8Num10z4">
    <w:name w:val="WW8Num10z4"/>
    <w:rsid w:val="00A77CF9"/>
    <w:rPr>
      <w:rFonts w:ascii="Courier New" w:hAnsi="Courier New" w:cs="Courier New"/>
    </w:rPr>
  </w:style>
  <w:style w:type="character" w:customStyle="1" w:styleId="WW8Num11z0">
    <w:name w:val="WW8Num11z0"/>
    <w:rsid w:val="00A77CF9"/>
    <w:rPr>
      <w:rFonts w:ascii="Wingdings" w:hAnsi="Wingdings"/>
    </w:rPr>
  </w:style>
  <w:style w:type="character" w:customStyle="1" w:styleId="WW8Num11z1">
    <w:name w:val="WW8Num11z1"/>
    <w:rsid w:val="00A77CF9"/>
    <w:rPr>
      <w:rFonts w:ascii="Courier New" w:hAnsi="Courier New" w:cs="Courier New"/>
    </w:rPr>
  </w:style>
  <w:style w:type="character" w:customStyle="1" w:styleId="WW8Num11z3">
    <w:name w:val="WW8Num11z3"/>
    <w:rsid w:val="00A77CF9"/>
    <w:rPr>
      <w:rFonts w:ascii="Symbol" w:hAnsi="Symbol"/>
    </w:rPr>
  </w:style>
  <w:style w:type="character" w:customStyle="1" w:styleId="WW8Num12z0">
    <w:name w:val="WW8Num12z0"/>
    <w:rsid w:val="00A77CF9"/>
    <w:rPr>
      <w:rFonts w:ascii="Symbol" w:hAnsi="Symbol"/>
      <w:b w:val="0"/>
      <w:i w:val="0"/>
      <w:sz w:val="16"/>
      <w:szCs w:val="16"/>
    </w:rPr>
  </w:style>
  <w:style w:type="character" w:customStyle="1" w:styleId="WW8Num12z1">
    <w:name w:val="WW8Num12z1"/>
    <w:rsid w:val="00A77CF9"/>
    <w:rPr>
      <w:rFonts w:ascii="Courier New" w:hAnsi="Courier New" w:cs="Courier New"/>
    </w:rPr>
  </w:style>
  <w:style w:type="character" w:customStyle="1" w:styleId="WW8Num12z2">
    <w:name w:val="WW8Num12z2"/>
    <w:rsid w:val="00A77CF9"/>
    <w:rPr>
      <w:rFonts w:ascii="Wingdings" w:hAnsi="Wingdings"/>
    </w:rPr>
  </w:style>
  <w:style w:type="character" w:customStyle="1" w:styleId="WW8Num12z3">
    <w:name w:val="WW8Num12z3"/>
    <w:rsid w:val="00A77CF9"/>
    <w:rPr>
      <w:rFonts w:ascii="Symbol" w:hAnsi="Symbol"/>
    </w:rPr>
  </w:style>
  <w:style w:type="character" w:customStyle="1" w:styleId="WW8Num13z0">
    <w:name w:val="WW8Num13z0"/>
    <w:rsid w:val="00A77CF9"/>
    <w:rPr>
      <w:rFonts w:ascii="Wingdings" w:hAnsi="Wingdings"/>
    </w:rPr>
  </w:style>
  <w:style w:type="character" w:customStyle="1" w:styleId="WW8Num13z1">
    <w:name w:val="WW8Num13z1"/>
    <w:rsid w:val="00A77CF9"/>
    <w:rPr>
      <w:rFonts w:ascii="Courier New" w:hAnsi="Courier New"/>
    </w:rPr>
  </w:style>
  <w:style w:type="character" w:customStyle="1" w:styleId="WW8Num13z3">
    <w:name w:val="WW8Num13z3"/>
    <w:rsid w:val="00A77CF9"/>
    <w:rPr>
      <w:rFonts w:ascii="Symbol" w:hAnsi="Symbol"/>
    </w:rPr>
  </w:style>
  <w:style w:type="character" w:customStyle="1" w:styleId="WW8Num14z0">
    <w:name w:val="WW8Num14z0"/>
    <w:rsid w:val="00A77CF9"/>
    <w:rPr>
      <w:rFonts w:ascii="Wingdings" w:hAnsi="Wingdings"/>
    </w:rPr>
  </w:style>
  <w:style w:type="character" w:customStyle="1" w:styleId="WW8Num14z1">
    <w:name w:val="WW8Num14z1"/>
    <w:rsid w:val="00A77CF9"/>
    <w:rPr>
      <w:rFonts w:ascii="Courier New" w:hAnsi="Courier New"/>
    </w:rPr>
  </w:style>
  <w:style w:type="character" w:customStyle="1" w:styleId="WW8Num14z3">
    <w:name w:val="WW8Num14z3"/>
    <w:rsid w:val="00A77CF9"/>
    <w:rPr>
      <w:rFonts w:ascii="Symbol" w:hAnsi="Symbol"/>
    </w:rPr>
  </w:style>
  <w:style w:type="character" w:customStyle="1" w:styleId="WW8Num15z0">
    <w:name w:val="WW8Num15z0"/>
    <w:rsid w:val="00A77CF9"/>
    <w:rPr>
      <w:rFonts w:ascii="Symbol" w:hAnsi="Symbol"/>
      <w:b w:val="0"/>
      <w:i w:val="0"/>
      <w:sz w:val="16"/>
      <w:szCs w:val="16"/>
    </w:rPr>
  </w:style>
  <w:style w:type="character" w:customStyle="1" w:styleId="WW8Num15z1">
    <w:name w:val="WW8Num15z1"/>
    <w:rsid w:val="00A77CF9"/>
    <w:rPr>
      <w:rFonts w:ascii="Courier New" w:hAnsi="Courier New" w:cs="Courier New"/>
    </w:rPr>
  </w:style>
  <w:style w:type="character" w:customStyle="1" w:styleId="WW8Num15z2">
    <w:name w:val="WW8Num15z2"/>
    <w:rsid w:val="00A77CF9"/>
    <w:rPr>
      <w:rFonts w:ascii="Wingdings" w:hAnsi="Wingdings"/>
    </w:rPr>
  </w:style>
  <w:style w:type="character" w:customStyle="1" w:styleId="WW8Num15z3">
    <w:name w:val="WW8Num15z3"/>
    <w:rsid w:val="00A77CF9"/>
    <w:rPr>
      <w:rFonts w:ascii="Symbol" w:hAnsi="Symbol"/>
    </w:rPr>
  </w:style>
  <w:style w:type="character" w:customStyle="1" w:styleId="WW8Num16z0">
    <w:name w:val="WW8Num16z0"/>
    <w:rsid w:val="00A77CF9"/>
    <w:rPr>
      <w:rFonts w:ascii="Verdana" w:hAnsi="Verdana"/>
      <w:b/>
      <w:i w:val="0"/>
      <w:sz w:val="18"/>
      <w:szCs w:val="18"/>
    </w:rPr>
  </w:style>
  <w:style w:type="character" w:customStyle="1" w:styleId="WW8Num16z1">
    <w:name w:val="WW8Num16z1"/>
    <w:rsid w:val="00A77CF9"/>
    <w:rPr>
      <w:rFonts w:ascii="Courier New" w:hAnsi="Courier New" w:cs="Courier New"/>
    </w:rPr>
  </w:style>
  <w:style w:type="character" w:customStyle="1" w:styleId="WW8Num16z2">
    <w:name w:val="WW8Num16z2"/>
    <w:rsid w:val="00A77CF9"/>
    <w:rPr>
      <w:rFonts w:ascii="Wingdings" w:hAnsi="Wingdings"/>
    </w:rPr>
  </w:style>
  <w:style w:type="character" w:customStyle="1" w:styleId="WW8Num16z3">
    <w:name w:val="WW8Num16z3"/>
    <w:rsid w:val="00A77CF9"/>
    <w:rPr>
      <w:rFonts w:ascii="Symbol" w:hAnsi="Symbol"/>
    </w:rPr>
  </w:style>
  <w:style w:type="character" w:customStyle="1" w:styleId="WW8Num17z0">
    <w:name w:val="WW8Num17z0"/>
    <w:rsid w:val="00A77CF9"/>
    <w:rPr>
      <w:rFonts w:ascii="Symbol" w:hAnsi="Symbol"/>
    </w:rPr>
  </w:style>
  <w:style w:type="character" w:customStyle="1" w:styleId="WW8Num17z1">
    <w:name w:val="WW8Num17z1"/>
    <w:rsid w:val="00A77CF9"/>
    <w:rPr>
      <w:rFonts w:ascii="Courier New" w:hAnsi="Courier New" w:cs="Courier New"/>
    </w:rPr>
  </w:style>
  <w:style w:type="character" w:customStyle="1" w:styleId="WW8Num17z2">
    <w:name w:val="WW8Num17z2"/>
    <w:rsid w:val="00A77CF9"/>
    <w:rPr>
      <w:rFonts w:ascii="Wingdings" w:hAnsi="Wingdings"/>
    </w:rPr>
  </w:style>
  <w:style w:type="character" w:customStyle="1" w:styleId="WW8Num18z0">
    <w:name w:val="WW8Num18z0"/>
    <w:rsid w:val="00A77CF9"/>
    <w:rPr>
      <w:rFonts w:ascii="Symbol" w:hAnsi="Symbol"/>
      <w:b w:val="0"/>
      <w:i w:val="0"/>
      <w:sz w:val="16"/>
      <w:szCs w:val="16"/>
    </w:rPr>
  </w:style>
  <w:style w:type="character" w:customStyle="1" w:styleId="WW8Num18z1">
    <w:name w:val="WW8Num18z1"/>
    <w:rsid w:val="00A77CF9"/>
    <w:rPr>
      <w:rFonts w:ascii="Courier New" w:hAnsi="Courier New" w:cs="Courier New"/>
    </w:rPr>
  </w:style>
  <w:style w:type="character" w:customStyle="1" w:styleId="WW8Num18z2">
    <w:name w:val="WW8Num18z2"/>
    <w:rsid w:val="00A77CF9"/>
    <w:rPr>
      <w:rFonts w:ascii="Wingdings" w:hAnsi="Wingdings"/>
    </w:rPr>
  </w:style>
  <w:style w:type="character" w:customStyle="1" w:styleId="WW8Num18z3">
    <w:name w:val="WW8Num18z3"/>
    <w:rsid w:val="00A77CF9"/>
    <w:rPr>
      <w:rFonts w:ascii="Symbol" w:hAnsi="Symbol"/>
    </w:rPr>
  </w:style>
  <w:style w:type="character" w:customStyle="1" w:styleId="WW8Num19z0">
    <w:name w:val="WW8Num19z0"/>
    <w:rsid w:val="00A77CF9"/>
    <w:rPr>
      <w:rFonts w:ascii="Symbol" w:hAnsi="Symbol"/>
      <w:b/>
      <w:i w:val="0"/>
      <w:sz w:val="18"/>
      <w:szCs w:val="18"/>
    </w:rPr>
  </w:style>
  <w:style w:type="character" w:customStyle="1" w:styleId="WW8Num19z1">
    <w:name w:val="WW8Num19z1"/>
    <w:rsid w:val="00A77CF9"/>
    <w:rPr>
      <w:rFonts w:ascii="Verdana" w:hAnsi="Verdana"/>
      <w:b/>
      <w:i w:val="0"/>
      <w:sz w:val="18"/>
      <w:szCs w:val="18"/>
    </w:rPr>
  </w:style>
  <w:style w:type="character" w:customStyle="1" w:styleId="WW8Num19z2">
    <w:name w:val="WW8Num19z2"/>
    <w:rsid w:val="00A77CF9"/>
    <w:rPr>
      <w:rFonts w:ascii="Wingdings" w:hAnsi="Wingdings"/>
    </w:rPr>
  </w:style>
  <w:style w:type="character" w:customStyle="1" w:styleId="WW8Num19z3">
    <w:name w:val="WW8Num19z3"/>
    <w:rsid w:val="00A77CF9"/>
    <w:rPr>
      <w:rFonts w:ascii="Symbol" w:hAnsi="Symbol"/>
    </w:rPr>
  </w:style>
  <w:style w:type="character" w:customStyle="1" w:styleId="WW8Num19z4">
    <w:name w:val="WW8Num19z4"/>
    <w:rsid w:val="00A77CF9"/>
    <w:rPr>
      <w:rFonts w:ascii="Courier New" w:hAnsi="Courier New" w:cs="Courier New"/>
    </w:rPr>
  </w:style>
  <w:style w:type="character" w:customStyle="1" w:styleId="WW8Num20z0">
    <w:name w:val="WW8Num20z0"/>
    <w:rsid w:val="00A77CF9"/>
    <w:rPr>
      <w:rFonts w:ascii="Wingdings" w:hAnsi="Wingdings"/>
    </w:rPr>
  </w:style>
  <w:style w:type="character" w:customStyle="1" w:styleId="WW8Num20z1">
    <w:name w:val="WW8Num20z1"/>
    <w:rsid w:val="00A77CF9"/>
    <w:rPr>
      <w:rFonts w:ascii="Courier New" w:hAnsi="Courier New" w:cs="Courier New"/>
    </w:rPr>
  </w:style>
  <w:style w:type="character" w:customStyle="1" w:styleId="WW8Num20z3">
    <w:name w:val="WW8Num20z3"/>
    <w:rsid w:val="00A77CF9"/>
    <w:rPr>
      <w:rFonts w:ascii="Symbol" w:hAnsi="Symbol"/>
    </w:rPr>
  </w:style>
  <w:style w:type="character" w:customStyle="1" w:styleId="WW8Num21z0">
    <w:name w:val="WW8Num21z0"/>
    <w:rsid w:val="00A77CF9"/>
    <w:rPr>
      <w:rFonts w:ascii="Symbol" w:hAnsi="Symbol"/>
      <w:b/>
      <w:i w:val="0"/>
      <w:sz w:val="18"/>
      <w:szCs w:val="18"/>
    </w:rPr>
  </w:style>
  <w:style w:type="character" w:customStyle="1" w:styleId="WW8Num21z1">
    <w:name w:val="WW8Num21z1"/>
    <w:rsid w:val="00A77CF9"/>
    <w:rPr>
      <w:rFonts w:ascii="Courier New" w:hAnsi="Courier New" w:cs="Courier New"/>
    </w:rPr>
  </w:style>
  <w:style w:type="character" w:customStyle="1" w:styleId="WW8Num21z2">
    <w:name w:val="WW8Num21z2"/>
    <w:rsid w:val="00A77CF9"/>
    <w:rPr>
      <w:rFonts w:ascii="Wingdings" w:hAnsi="Wingdings"/>
    </w:rPr>
  </w:style>
  <w:style w:type="character" w:customStyle="1" w:styleId="WW8Num21z3">
    <w:name w:val="WW8Num21z3"/>
    <w:rsid w:val="00A77CF9"/>
    <w:rPr>
      <w:rFonts w:ascii="Symbol" w:hAnsi="Symbol"/>
    </w:rPr>
  </w:style>
  <w:style w:type="character" w:customStyle="1" w:styleId="WW8Num22z0">
    <w:name w:val="WW8Num22z0"/>
    <w:rsid w:val="00A77CF9"/>
    <w:rPr>
      <w:rFonts w:ascii="Wingdings" w:hAnsi="Wingdings"/>
    </w:rPr>
  </w:style>
  <w:style w:type="character" w:customStyle="1" w:styleId="WW8Num22z1">
    <w:name w:val="WW8Num22z1"/>
    <w:rsid w:val="00A77CF9"/>
    <w:rPr>
      <w:rFonts w:ascii="Courier New" w:hAnsi="Courier New" w:cs="Courier New"/>
    </w:rPr>
  </w:style>
  <w:style w:type="character" w:customStyle="1" w:styleId="WW8Num22z3">
    <w:name w:val="WW8Num22z3"/>
    <w:rsid w:val="00A77CF9"/>
    <w:rPr>
      <w:rFonts w:ascii="Symbol" w:hAnsi="Symbol"/>
    </w:rPr>
  </w:style>
  <w:style w:type="character" w:customStyle="1" w:styleId="WW8Num23z0">
    <w:name w:val="WW8Num23z0"/>
    <w:rsid w:val="00A77CF9"/>
    <w:rPr>
      <w:rFonts w:ascii="Wingdings" w:hAnsi="Wingdings"/>
    </w:rPr>
  </w:style>
  <w:style w:type="character" w:customStyle="1" w:styleId="WW8Num23z1">
    <w:name w:val="WW8Num23z1"/>
    <w:rsid w:val="00A77CF9"/>
    <w:rPr>
      <w:rFonts w:ascii="Courier New" w:hAnsi="Courier New"/>
    </w:rPr>
  </w:style>
  <w:style w:type="character" w:customStyle="1" w:styleId="WW8Num23z3">
    <w:name w:val="WW8Num23z3"/>
    <w:rsid w:val="00A77CF9"/>
    <w:rPr>
      <w:rFonts w:ascii="Symbol" w:hAnsi="Symbol"/>
    </w:rPr>
  </w:style>
  <w:style w:type="character" w:customStyle="1" w:styleId="WW8Num24z0">
    <w:name w:val="WW8Num24z0"/>
    <w:rsid w:val="00A77CF9"/>
    <w:rPr>
      <w:rFonts w:ascii="Verdana" w:hAnsi="Verdana"/>
      <w:b/>
      <w:i w:val="0"/>
      <w:sz w:val="18"/>
      <w:szCs w:val="18"/>
    </w:rPr>
  </w:style>
  <w:style w:type="character" w:customStyle="1" w:styleId="WW8Num24z1">
    <w:name w:val="WW8Num24z1"/>
    <w:rsid w:val="00A77CF9"/>
    <w:rPr>
      <w:rFonts w:ascii="Courier New" w:hAnsi="Courier New" w:cs="Courier New"/>
    </w:rPr>
  </w:style>
  <w:style w:type="character" w:customStyle="1" w:styleId="WW8Num24z2">
    <w:name w:val="WW8Num24z2"/>
    <w:rsid w:val="00A77CF9"/>
    <w:rPr>
      <w:rFonts w:ascii="Wingdings" w:hAnsi="Wingdings"/>
    </w:rPr>
  </w:style>
  <w:style w:type="character" w:customStyle="1" w:styleId="WW8Num24z3">
    <w:name w:val="WW8Num24z3"/>
    <w:rsid w:val="00A77CF9"/>
    <w:rPr>
      <w:rFonts w:ascii="Symbol" w:hAnsi="Symbol"/>
    </w:rPr>
  </w:style>
  <w:style w:type="character" w:customStyle="1" w:styleId="WW8Num25z0">
    <w:name w:val="WW8Num25z0"/>
    <w:rsid w:val="00A77CF9"/>
    <w:rPr>
      <w:rFonts w:ascii="Wingdings" w:hAnsi="Wingdings"/>
    </w:rPr>
  </w:style>
  <w:style w:type="character" w:customStyle="1" w:styleId="WW8Num25z1">
    <w:name w:val="WW8Num25z1"/>
    <w:rsid w:val="00A77CF9"/>
    <w:rPr>
      <w:rFonts w:ascii="Courier New" w:hAnsi="Courier New" w:cs="Courier New"/>
    </w:rPr>
  </w:style>
  <w:style w:type="character" w:customStyle="1" w:styleId="WW8Num25z3">
    <w:name w:val="WW8Num25z3"/>
    <w:rsid w:val="00A77CF9"/>
    <w:rPr>
      <w:rFonts w:ascii="Symbol" w:hAnsi="Symbol"/>
    </w:rPr>
  </w:style>
  <w:style w:type="character" w:customStyle="1" w:styleId="DefaultParagraphFont1">
    <w:name w:val="Default Paragraph Font1"/>
    <w:rsid w:val="00A77CF9"/>
  </w:style>
  <w:style w:type="character" w:styleId="Hyperlink">
    <w:name w:val="Hyperlink"/>
    <w:semiHidden/>
    <w:rsid w:val="00A77CF9"/>
    <w:rPr>
      <w:color w:val="0000FF"/>
      <w:u w:val="single"/>
    </w:rPr>
  </w:style>
  <w:style w:type="character" w:styleId="PageNumber">
    <w:name w:val="page number"/>
    <w:basedOn w:val="DefaultParagraphFont1"/>
    <w:semiHidden/>
    <w:rsid w:val="00A77CF9"/>
  </w:style>
  <w:style w:type="character" w:customStyle="1" w:styleId="Bullets">
    <w:name w:val="Bullets"/>
    <w:rsid w:val="00A77CF9"/>
    <w:rPr>
      <w:rFonts w:ascii="StarSymbol" w:eastAsia="StarSymbol" w:hAnsi="StarSymbol" w:cs="StarSymbol"/>
      <w:sz w:val="18"/>
      <w:szCs w:val="18"/>
    </w:rPr>
  </w:style>
  <w:style w:type="paragraph" w:customStyle="1" w:styleId="Heading">
    <w:name w:val="Heading"/>
    <w:basedOn w:val="Normal"/>
    <w:next w:val="BodyText"/>
    <w:rsid w:val="00A77CF9"/>
    <w:pPr>
      <w:keepNext/>
      <w:spacing w:before="240" w:after="120"/>
    </w:pPr>
    <w:rPr>
      <w:rFonts w:ascii="Arial" w:eastAsia="Lucida Sans Unicode" w:hAnsi="Arial" w:cs="Tahoma"/>
      <w:sz w:val="28"/>
      <w:szCs w:val="28"/>
    </w:rPr>
  </w:style>
  <w:style w:type="paragraph" w:styleId="BodyText">
    <w:name w:val="Body Text"/>
    <w:basedOn w:val="Normal"/>
    <w:semiHidden/>
    <w:rsid w:val="00A77CF9"/>
    <w:pPr>
      <w:spacing w:after="120"/>
    </w:pPr>
    <w:rPr>
      <w:sz w:val="20"/>
      <w:szCs w:val="20"/>
    </w:rPr>
  </w:style>
  <w:style w:type="paragraph" w:styleId="List">
    <w:name w:val="List"/>
    <w:basedOn w:val="BodyText"/>
    <w:semiHidden/>
    <w:rsid w:val="00A77CF9"/>
    <w:rPr>
      <w:rFonts w:cs="Tahoma"/>
    </w:rPr>
  </w:style>
  <w:style w:type="paragraph" w:styleId="Caption">
    <w:name w:val="caption"/>
    <w:basedOn w:val="Normal"/>
    <w:qFormat/>
    <w:rsid w:val="00A77CF9"/>
    <w:pPr>
      <w:suppressLineNumbers/>
      <w:spacing w:before="120" w:after="120"/>
    </w:pPr>
    <w:rPr>
      <w:rFonts w:cs="Tahoma"/>
      <w:i/>
      <w:iCs/>
    </w:rPr>
  </w:style>
  <w:style w:type="paragraph" w:customStyle="1" w:styleId="Index">
    <w:name w:val="Index"/>
    <w:basedOn w:val="Normal"/>
    <w:rsid w:val="00A77CF9"/>
    <w:pPr>
      <w:suppressLineNumbers/>
    </w:pPr>
    <w:rPr>
      <w:rFonts w:cs="Tahoma"/>
    </w:rPr>
  </w:style>
  <w:style w:type="paragraph" w:styleId="Title">
    <w:name w:val="Title"/>
    <w:basedOn w:val="Normal"/>
    <w:next w:val="Subtitle"/>
    <w:qFormat/>
    <w:rsid w:val="00A77CF9"/>
    <w:pPr>
      <w:jc w:val="center"/>
    </w:pPr>
    <w:rPr>
      <w:rFonts w:ascii="Verdana" w:hAnsi="Verdana"/>
      <w:b/>
      <w:sz w:val="20"/>
      <w:szCs w:val="20"/>
      <w:u w:val="single"/>
    </w:rPr>
  </w:style>
  <w:style w:type="paragraph" w:styleId="Subtitle">
    <w:name w:val="Subtitle"/>
    <w:basedOn w:val="Heading"/>
    <w:next w:val="BodyText"/>
    <w:qFormat/>
    <w:rsid w:val="00A77CF9"/>
    <w:pPr>
      <w:jc w:val="center"/>
    </w:pPr>
    <w:rPr>
      <w:i/>
      <w:iCs/>
    </w:rPr>
  </w:style>
  <w:style w:type="paragraph" w:styleId="Header">
    <w:name w:val="header"/>
    <w:basedOn w:val="Normal"/>
    <w:semiHidden/>
    <w:rsid w:val="00A77CF9"/>
    <w:pPr>
      <w:tabs>
        <w:tab w:val="center" w:pos="4320"/>
        <w:tab w:val="right" w:pos="8640"/>
      </w:tabs>
    </w:pPr>
  </w:style>
  <w:style w:type="paragraph" w:styleId="Footer">
    <w:name w:val="footer"/>
    <w:basedOn w:val="Normal"/>
    <w:semiHidden/>
    <w:rsid w:val="00A77CF9"/>
    <w:pPr>
      <w:tabs>
        <w:tab w:val="center" w:pos="4320"/>
        <w:tab w:val="right" w:pos="8640"/>
      </w:tabs>
    </w:pPr>
  </w:style>
  <w:style w:type="paragraph" w:styleId="NormalWeb">
    <w:name w:val="Normal (Web)"/>
    <w:basedOn w:val="Normal"/>
    <w:uiPriority w:val="99"/>
    <w:semiHidden/>
    <w:unhideWhenUsed/>
    <w:rsid w:val="00FD4B47"/>
    <w:pPr>
      <w:suppressAutoHyphens w:val="0"/>
      <w:spacing w:before="100" w:beforeAutospacing="1" w:after="100" w:afterAutospacing="1"/>
    </w:pPr>
    <w:rPr>
      <w:lang w:val="en-IN" w:eastAsia="en-IN"/>
    </w:rPr>
  </w:style>
  <w:style w:type="paragraph" w:styleId="BalloonText">
    <w:name w:val="Balloon Text"/>
    <w:basedOn w:val="Normal"/>
    <w:semiHidden/>
    <w:rsid w:val="00F11C58"/>
    <w:rPr>
      <w:rFonts w:ascii="Tahoma" w:hAnsi="Tahoma" w:cs="Tahoma"/>
      <w:sz w:val="16"/>
      <w:szCs w:val="16"/>
    </w:rPr>
  </w:style>
  <w:style w:type="paragraph" w:styleId="ListParagraph">
    <w:name w:val="List Paragraph"/>
    <w:basedOn w:val="Normal"/>
    <w:qFormat/>
    <w:rsid w:val="00F11C58"/>
    <w:pPr>
      <w:suppressAutoHyphens w:val="0"/>
      <w:spacing w:after="200" w:line="276" w:lineRule="auto"/>
      <w:ind w:left="720"/>
      <w:contextualSpacing/>
    </w:pPr>
    <w:rPr>
      <w:rFonts w:ascii="Calibri" w:eastAsia="Calibri" w:hAnsi="Calibri"/>
      <w:sz w:val="22"/>
      <w:szCs w:val="22"/>
      <w:lang w:val="en-IN" w:eastAsia="en-US"/>
    </w:rPr>
  </w:style>
  <w:style w:type="paragraph" w:customStyle="1" w:styleId="CharCharCharCharCharChar">
    <w:name w:val="Char Char Char Char Char Char"/>
    <w:basedOn w:val="Normal"/>
    <w:rsid w:val="00F11C58"/>
    <w:pPr>
      <w:suppressAutoHyphens w:val="0"/>
      <w:spacing w:before="120" w:after="120" w:line="240" w:lineRule="exact"/>
      <w:jc w:val="both"/>
    </w:pPr>
    <w:rPr>
      <w:rFonts w:ascii="Verdana" w:hAnsi="Verdana"/>
      <w:sz w:val="20"/>
      <w:szCs w:val="20"/>
      <w:lang w:eastAsia="en-US"/>
    </w:rPr>
  </w:style>
  <w:style w:type="paragraph" w:styleId="ListBullet2">
    <w:name w:val="List Bullet 2"/>
    <w:basedOn w:val="Normal"/>
    <w:rsid w:val="00407E40"/>
    <w:pPr>
      <w:numPr>
        <w:numId w:val="3"/>
      </w:numPr>
      <w:spacing w:line="288" w:lineRule="auto"/>
      <w:jc w:val="both"/>
    </w:pPr>
    <w:rPr>
      <w:rFonts w:ascii="Verdana" w:hAnsi="Verdana"/>
      <w:b/>
      <w:bCs/>
      <w:color w:val="000000"/>
      <w:sz w:val="20"/>
      <w:szCs w:val="20"/>
    </w:rPr>
  </w:style>
  <w:style w:type="character" w:customStyle="1" w:styleId="Heading5Char">
    <w:name w:val="Heading 5 Char"/>
    <w:link w:val="Heading5"/>
    <w:uiPriority w:val="9"/>
    <w:rsid w:val="00DA0FE1"/>
    <w:rPr>
      <w:rFonts w:ascii="Calibri" w:eastAsia="SimSun" w:hAnsi="Calibri" w:cs="Times New Roman"/>
      <w:b/>
      <w:bCs/>
      <w:i/>
      <w:iCs/>
      <w:sz w:val="26"/>
      <w:szCs w:val="26"/>
      <w:lang w:eastAsia="ar-SA"/>
    </w:rPr>
  </w:style>
  <w:style w:type="paragraph" w:customStyle="1" w:styleId="WW-BodyText3">
    <w:name w:val="WW-Body Text 3"/>
    <w:basedOn w:val="Normal"/>
    <w:rsid w:val="00DE7D90"/>
    <w:pPr>
      <w:spacing w:line="360" w:lineRule="auto"/>
      <w:jc w:val="both"/>
    </w:pPr>
    <w:rPr>
      <w:rFonts w:ascii="Arial" w:hAnsi="Arial"/>
      <w:sz w:val="22"/>
      <w:szCs w:val="20"/>
    </w:rPr>
  </w:style>
  <w:style w:type="paragraph" w:styleId="NoSpacing">
    <w:name w:val="No Spacing"/>
    <w:uiPriority w:val="1"/>
    <w:qFormat/>
    <w:rsid w:val="002E471B"/>
    <w:pPr>
      <w:suppressAutoHyphens/>
    </w:pPr>
    <w:rPr>
      <w:sz w:val="24"/>
      <w:szCs w:val="24"/>
      <w:lang w:eastAsia="ar-SA"/>
    </w:rPr>
  </w:style>
</w:styles>
</file>

<file path=word/webSettings.xml><?xml version="1.0" encoding="utf-8"?>
<w:webSettings xmlns:r="http://schemas.openxmlformats.org/officeDocument/2006/relationships" xmlns:w="http://schemas.openxmlformats.org/wordprocessingml/2006/main">
  <w:divs>
    <w:div w:id="26033888">
      <w:bodyDiv w:val="1"/>
      <w:marLeft w:val="0"/>
      <w:marRight w:val="0"/>
      <w:marTop w:val="0"/>
      <w:marBottom w:val="0"/>
      <w:divBdr>
        <w:top w:val="none" w:sz="0" w:space="0" w:color="auto"/>
        <w:left w:val="none" w:sz="0" w:space="0" w:color="auto"/>
        <w:bottom w:val="none" w:sz="0" w:space="0" w:color="auto"/>
        <w:right w:val="none" w:sz="0" w:space="0" w:color="auto"/>
      </w:divBdr>
    </w:div>
    <w:div w:id="56325147">
      <w:bodyDiv w:val="1"/>
      <w:marLeft w:val="0"/>
      <w:marRight w:val="0"/>
      <w:marTop w:val="0"/>
      <w:marBottom w:val="0"/>
      <w:divBdr>
        <w:top w:val="none" w:sz="0" w:space="0" w:color="auto"/>
        <w:left w:val="none" w:sz="0" w:space="0" w:color="auto"/>
        <w:bottom w:val="none" w:sz="0" w:space="0" w:color="auto"/>
        <w:right w:val="none" w:sz="0" w:space="0" w:color="auto"/>
      </w:divBdr>
    </w:div>
    <w:div w:id="150758020">
      <w:bodyDiv w:val="1"/>
      <w:marLeft w:val="0"/>
      <w:marRight w:val="0"/>
      <w:marTop w:val="0"/>
      <w:marBottom w:val="0"/>
      <w:divBdr>
        <w:top w:val="none" w:sz="0" w:space="0" w:color="auto"/>
        <w:left w:val="none" w:sz="0" w:space="0" w:color="auto"/>
        <w:bottom w:val="none" w:sz="0" w:space="0" w:color="auto"/>
        <w:right w:val="none" w:sz="0" w:space="0" w:color="auto"/>
      </w:divBdr>
    </w:div>
    <w:div w:id="194274873">
      <w:bodyDiv w:val="1"/>
      <w:marLeft w:val="0"/>
      <w:marRight w:val="0"/>
      <w:marTop w:val="0"/>
      <w:marBottom w:val="0"/>
      <w:divBdr>
        <w:top w:val="none" w:sz="0" w:space="0" w:color="auto"/>
        <w:left w:val="none" w:sz="0" w:space="0" w:color="auto"/>
        <w:bottom w:val="none" w:sz="0" w:space="0" w:color="auto"/>
        <w:right w:val="none" w:sz="0" w:space="0" w:color="auto"/>
      </w:divBdr>
    </w:div>
    <w:div w:id="339086638">
      <w:bodyDiv w:val="1"/>
      <w:marLeft w:val="0"/>
      <w:marRight w:val="0"/>
      <w:marTop w:val="0"/>
      <w:marBottom w:val="0"/>
      <w:divBdr>
        <w:top w:val="none" w:sz="0" w:space="0" w:color="auto"/>
        <w:left w:val="none" w:sz="0" w:space="0" w:color="auto"/>
        <w:bottom w:val="none" w:sz="0" w:space="0" w:color="auto"/>
        <w:right w:val="none" w:sz="0" w:space="0" w:color="auto"/>
      </w:divBdr>
    </w:div>
    <w:div w:id="591203122">
      <w:bodyDiv w:val="1"/>
      <w:marLeft w:val="0"/>
      <w:marRight w:val="0"/>
      <w:marTop w:val="0"/>
      <w:marBottom w:val="0"/>
      <w:divBdr>
        <w:top w:val="none" w:sz="0" w:space="0" w:color="auto"/>
        <w:left w:val="none" w:sz="0" w:space="0" w:color="auto"/>
        <w:bottom w:val="none" w:sz="0" w:space="0" w:color="auto"/>
        <w:right w:val="none" w:sz="0" w:space="0" w:color="auto"/>
      </w:divBdr>
    </w:div>
    <w:div w:id="615792083">
      <w:bodyDiv w:val="1"/>
      <w:marLeft w:val="0"/>
      <w:marRight w:val="0"/>
      <w:marTop w:val="0"/>
      <w:marBottom w:val="0"/>
      <w:divBdr>
        <w:top w:val="none" w:sz="0" w:space="0" w:color="auto"/>
        <w:left w:val="none" w:sz="0" w:space="0" w:color="auto"/>
        <w:bottom w:val="none" w:sz="0" w:space="0" w:color="auto"/>
        <w:right w:val="none" w:sz="0" w:space="0" w:color="auto"/>
      </w:divBdr>
    </w:div>
    <w:div w:id="670958802">
      <w:bodyDiv w:val="1"/>
      <w:marLeft w:val="0"/>
      <w:marRight w:val="0"/>
      <w:marTop w:val="0"/>
      <w:marBottom w:val="0"/>
      <w:divBdr>
        <w:top w:val="none" w:sz="0" w:space="0" w:color="auto"/>
        <w:left w:val="none" w:sz="0" w:space="0" w:color="auto"/>
        <w:bottom w:val="none" w:sz="0" w:space="0" w:color="auto"/>
        <w:right w:val="none" w:sz="0" w:space="0" w:color="auto"/>
      </w:divBdr>
    </w:div>
    <w:div w:id="699086142">
      <w:bodyDiv w:val="1"/>
      <w:marLeft w:val="0"/>
      <w:marRight w:val="0"/>
      <w:marTop w:val="0"/>
      <w:marBottom w:val="0"/>
      <w:divBdr>
        <w:top w:val="none" w:sz="0" w:space="0" w:color="auto"/>
        <w:left w:val="none" w:sz="0" w:space="0" w:color="auto"/>
        <w:bottom w:val="none" w:sz="0" w:space="0" w:color="auto"/>
        <w:right w:val="none" w:sz="0" w:space="0" w:color="auto"/>
      </w:divBdr>
    </w:div>
    <w:div w:id="732852409">
      <w:bodyDiv w:val="1"/>
      <w:marLeft w:val="0"/>
      <w:marRight w:val="0"/>
      <w:marTop w:val="0"/>
      <w:marBottom w:val="0"/>
      <w:divBdr>
        <w:top w:val="none" w:sz="0" w:space="0" w:color="auto"/>
        <w:left w:val="none" w:sz="0" w:space="0" w:color="auto"/>
        <w:bottom w:val="none" w:sz="0" w:space="0" w:color="auto"/>
        <w:right w:val="none" w:sz="0" w:space="0" w:color="auto"/>
      </w:divBdr>
    </w:div>
    <w:div w:id="859124098">
      <w:bodyDiv w:val="1"/>
      <w:marLeft w:val="0"/>
      <w:marRight w:val="0"/>
      <w:marTop w:val="0"/>
      <w:marBottom w:val="0"/>
      <w:divBdr>
        <w:top w:val="none" w:sz="0" w:space="0" w:color="auto"/>
        <w:left w:val="none" w:sz="0" w:space="0" w:color="auto"/>
        <w:bottom w:val="none" w:sz="0" w:space="0" w:color="auto"/>
        <w:right w:val="none" w:sz="0" w:space="0" w:color="auto"/>
      </w:divBdr>
    </w:div>
    <w:div w:id="1403992322">
      <w:bodyDiv w:val="1"/>
      <w:marLeft w:val="0"/>
      <w:marRight w:val="0"/>
      <w:marTop w:val="0"/>
      <w:marBottom w:val="0"/>
      <w:divBdr>
        <w:top w:val="none" w:sz="0" w:space="0" w:color="auto"/>
        <w:left w:val="none" w:sz="0" w:space="0" w:color="auto"/>
        <w:bottom w:val="none" w:sz="0" w:space="0" w:color="auto"/>
        <w:right w:val="none" w:sz="0" w:space="0" w:color="auto"/>
      </w:divBdr>
    </w:div>
    <w:div w:id="1567034764">
      <w:bodyDiv w:val="1"/>
      <w:marLeft w:val="0"/>
      <w:marRight w:val="0"/>
      <w:marTop w:val="0"/>
      <w:marBottom w:val="0"/>
      <w:divBdr>
        <w:top w:val="none" w:sz="0" w:space="0" w:color="auto"/>
        <w:left w:val="none" w:sz="0" w:space="0" w:color="auto"/>
        <w:bottom w:val="none" w:sz="0" w:space="0" w:color="auto"/>
        <w:right w:val="none" w:sz="0" w:space="0" w:color="auto"/>
      </w:divBdr>
    </w:div>
    <w:div w:id="1688169567">
      <w:bodyDiv w:val="1"/>
      <w:marLeft w:val="0"/>
      <w:marRight w:val="0"/>
      <w:marTop w:val="0"/>
      <w:marBottom w:val="0"/>
      <w:divBdr>
        <w:top w:val="none" w:sz="0" w:space="0" w:color="auto"/>
        <w:left w:val="none" w:sz="0" w:space="0" w:color="auto"/>
        <w:bottom w:val="none" w:sz="0" w:space="0" w:color="auto"/>
        <w:right w:val="none" w:sz="0" w:space="0" w:color="auto"/>
      </w:divBdr>
    </w:div>
    <w:div w:id="1731996569">
      <w:bodyDiv w:val="1"/>
      <w:marLeft w:val="0"/>
      <w:marRight w:val="0"/>
      <w:marTop w:val="0"/>
      <w:marBottom w:val="0"/>
      <w:divBdr>
        <w:top w:val="none" w:sz="0" w:space="0" w:color="auto"/>
        <w:left w:val="none" w:sz="0" w:space="0" w:color="auto"/>
        <w:bottom w:val="none" w:sz="0" w:space="0" w:color="auto"/>
        <w:right w:val="none" w:sz="0" w:space="0" w:color="auto"/>
      </w:divBdr>
    </w:div>
    <w:div w:id="1796632435">
      <w:bodyDiv w:val="1"/>
      <w:marLeft w:val="0"/>
      <w:marRight w:val="0"/>
      <w:marTop w:val="0"/>
      <w:marBottom w:val="0"/>
      <w:divBdr>
        <w:top w:val="none" w:sz="0" w:space="0" w:color="auto"/>
        <w:left w:val="none" w:sz="0" w:space="0" w:color="auto"/>
        <w:bottom w:val="none" w:sz="0" w:space="0" w:color="auto"/>
        <w:right w:val="none" w:sz="0" w:space="0" w:color="auto"/>
      </w:divBdr>
    </w:div>
    <w:div w:id="1860585825">
      <w:bodyDiv w:val="1"/>
      <w:marLeft w:val="0"/>
      <w:marRight w:val="0"/>
      <w:marTop w:val="0"/>
      <w:marBottom w:val="0"/>
      <w:divBdr>
        <w:top w:val="none" w:sz="0" w:space="0" w:color="auto"/>
        <w:left w:val="none" w:sz="0" w:space="0" w:color="auto"/>
        <w:bottom w:val="none" w:sz="0" w:space="0" w:color="auto"/>
        <w:right w:val="none" w:sz="0" w:space="0" w:color="auto"/>
      </w:divBdr>
    </w:div>
    <w:div w:id="202482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RAGHAVENDRA PRASAD</vt:lpstr>
    </vt:vector>
  </TitlesOfParts>
  <Company/>
  <LinksUpToDate>false</LinksUpToDate>
  <CharactersWithSpaces>14608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RAGHAVENDRA PRASAD</dc:title>
  <dc:subject/>
  <dc:creator>arunrajaram</dc:creator>
  <cp:keywords/>
  <cp:lastModifiedBy>dell</cp:lastModifiedBy>
  <cp:revision>15</cp:revision>
  <cp:lastPrinted>2008-06-02T20:54:00Z</cp:lastPrinted>
  <dcterms:created xsi:type="dcterms:W3CDTF">2014-04-23T06:48:00Z</dcterms:created>
  <dcterms:modified xsi:type="dcterms:W3CDTF">2014-04-27T07:34:00Z</dcterms:modified>
</cp:coreProperties>
</file>