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tblpY="-489"/>
        <w:tblW w:w="0" w:type="auto"/>
        <w:tblLook w:val="04A0"/>
      </w:tblPr>
      <w:tblGrid>
        <w:gridCol w:w="2616"/>
        <w:gridCol w:w="7205"/>
      </w:tblGrid>
      <w:tr w:rsidR="0007220C" w:rsidRPr="00E6691E" w:rsidTr="007F5C44">
        <w:tc>
          <w:tcPr>
            <w:tcW w:w="2376" w:type="dxa"/>
          </w:tcPr>
          <w:p w:rsidR="0007220C" w:rsidRPr="00E6691E" w:rsidRDefault="00DD3DCF" w:rsidP="0007220C">
            <w:pPr>
              <w:spacing w:after="0" w:line="240" w:lineRule="auto"/>
              <w:rPr>
                <w:rFonts w:ascii="Cambria" w:hAnsi="Cambria"/>
                <w:b/>
                <w:smallCaps/>
                <w:noProof/>
                <w:sz w:val="28"/>
                <w:szCs w:val="28"/>
                <w:lang w:val="pt-PT"/>
              </w:rPr>
            </w:pPr>
            <w:r>
              <w:rPr>
                <w:rFonts w:ascii="Cambria" w:hAnsi="Cambria"/>
                <w:b/>
                <w:smallCaps/>
                <w:noProof/>
                <w:sz w:val="28"/>
                <w:szCs w:val="28"/>
              </w:rPr>
              <w:drawing>
                <wp:inline distT="0" distB="0" distL="0" distR="0">
                  <wp:extent cx="1495425" cy="676275"/>
                  <wp:effectExtent l="19050" t="0" r="9525"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stretch>
                            <a:fillRect/>
                          </a:stretch>
                        </pic:blipFill>
                        <pic:spPr>
                          <a:xfrm>
                            <a:off x="0" y="0"/>
                            <a:ext cx="1495425" cy="676275"/>
                          </a:xfrm>
                          <a:prstGeom prst="rect">
                            <a:avLst/>
                          </a:prstGeom>
                        </pic:spPr>
                      </pic:pic>
                    </a:graphicData>
                  </a:graphic>
                </wp:inline>
              </w:drawing>
            </w:r>
          </w:p>
        </w:tc>
        <w:tc>
          <w:tcPr>
            <w:tcW w:w="7272" w:type="dxa"/>
          </w:tcPr>
          <w:p w:rsidR="0007220C" w:rsidRPr="00E6691E" w:rsidRDefault="0007220C" w:rsidP="0007220C">
            <w:pPr>
              <w:spacing w:after="0" w:line="240" w:lineRule="auto"/>
              <w:jc w:val="right"/>
              <w:rPr>
                <w:rFonts w:ascii="Cambria" w:hAnsi="Cambria" w:cs="Tahoma"/>
                <w:b/>
                <w:caps/>
                <w:smallCaps/>
                <w:sz w:val="28"/>
                <w:szCs w:val="28"/>
              </w:rPr>
            </w:pPr>
            <w:r>
              <w:rPr>
                <w:rFonts w:ascii="Cambria" w:hAnsi="Cambria"/>
                <w:b/>
                <w:smallCaps/>
                <w:noProof/>
                <w:sz w:val="28"/>
                <w:szCs w:val="28"/>
                <w:lang w:val="pt-PT"/>
              </w:rPr>
              <w:t>Arun Kumar</w:t>
            </w:r>
          </w:p>
          <w:p w:rsidR="0007220C" w:rsidRDefault="0007220C" w:rsidP="0007220C">
            <w:pPr>
              <w:tabs>
                <w:tab w:val="left" w:pos="2898"/>
                <w:tab w:val="left" w:pos="8838"/>
              </w:tabs>
              <w:spacing w:after="0" w:line="240" w:lineRule="auto"/>
              <w:jc w:val="right"/>
              <w:outlineLvl w:val="0"/>
              <w:rPr>
                <w:rFonts w:ascii="Cambria" w:hAnsi="Cambria" w:cs="Arial"/>
                <w:sz w:val="20"/>
                <w:szCs w:val="20"/>
              </w:rPr>
            </w:pPr>
            <w:r w:rsidRPr="00E6691E">
              <w:rPr>
                <w:rFonts w:ascii="Cambria" w:hAnsi="Cambria" w:cs="Arial"/>
                <w:sz w:val="20"/>
                <w:szCs w:val="20"/>
              </w:rPr>
              <w:t>#</w:t>
            </w:r>
            <w:r>
              <w:rPr>
                <w:rFonts w:ascii="Cambria" w:hAnsi="Cambria" w:cs="Arial"/>
                <w:sz w:val="20"/>
                <w:szCs w:val="20"/>
              </w:rPr>
              <w:t>203,Anitas Aspiration</w:t>
            </w:r>
          </w:p>
          <w:p w:rsidR="0007220C" w:rsidRPr="00E6691E" w:rsidRDefault="0007220C" w:rsidP="0007220C">
            <w:pPr>
              <w:tabs>
                <w:tab w:val="left" w:pos="2898"/>
                <w:tab w:val="left" w:pos="8838"/>
              </w:tabs>
              <w:spacing w:after="0" w:line="240" w:lineRule="auto"/>
              <w:jc w:val="right"/>
              <w:outlineLvl w:val="0"/>
              <w:rPr>
                <w:rFonts w:ascii="Cambria" w:hAnsi="Cambria" w:cs="Arial"/>
                <w:sz w:val="20"/>
                <w:szCs w:val="20"/>
              </w:rPr>
            </w:pPr>
            <w:r>
              <w:rPr>
                <w:rFonts w:ascii="Cambria" w:hAnsi="Cambria" w:cs="Arial"/>
                <w:sz w:val="20"/>
                <w:szCs w:val="20"/>
              </w:rPr>
              <w:t>Jubilee Hills, Road No 11</w:t>
            </w:r>
          </w:p>
          <w:p w:rsidR="0007220C" w:rsidRPr="00E6691E" w:rsidRDefault="0007220C" w:rsidP="0007220C">
            <w:pPr>
              <w:tabs>
                <w:tab w:val="left" w:pos="2898"/>
                <w:tab w:val="left" w:pos="8838"/>
              </w:tabs>
              <w:spacing w:after="0" w:line="240" w:lineRule="auto"/>
              <w:jc w:val="right"/>
              <w:outlineLvl w:val="0"/>
              <w:rPr>
                <w:rFonts w:ascii="Cambria" w:hAnsi="Cambria" w:cs="Arial"/>
                <w:sz w:val="20"/>
                <w:szCs w:val="20"/>
              </w:rPr>
            </w:pPr>
            <w:r>
              <w:rPr>
                <w:rFonts w:ascii="Cambria" w:hAnsi="Cambria" w:cs="Arial"/>
                <w:sz w:val="20"/>
                <w:szCs w:val="20"/>
              </w:rPr>
              <w:t>Hyderabad - 500081, Andhra Pradesh</w:t>
            </w:r>
            <w:r w:rsidRPr="00E6691E">
              <w:rPr>
                <w:rFonts w:ascii="Cambria" w:hAnsi="Cambria" w:cs="Arial"/>
                <w:sz w:val="20"/>
                <w:szCs w:val="20"/>
              </w:rPr>
              <w:t>, India</w:t>
            </w:r>
          </w:p>
          <w:p w:rsidR="0007220C" w:rsidRDefault="0007220C" w:rsidP="0007220C">
            <w:pPr>
              <w:spacing w:after="0" w:line="240" w:lineRule="auto"/>
              <w:jc w:val="right"/>
              <w:rPr>
                <w:rFonts w:ascii="Cambria" w:hAnsi="Cambria" w:cs="Tahoma"/>
                <w:sz w:val="20"/>
                <w:szCs w:val="20"/>
              </w:rPr>
            </w:pPr>
            <w:r w:rsidRPr="00E6691E">
              <w:rPr>
                <w:rFonts w:ascii="Cambria" w:hAnsi="Cambria" w:cs="Tahoma"/>
                <w:b/>
                <w:sz w:val="20"/>
                <w:szCs w:val="20"/>
              </w:rPr>
              <w:t>Mob:</w:t>
            </w:r>
            <w:r w:rsidRPr="00E6691E">
              <w:rPr>
                <w:rFonts w:ascii="Cambria" w:hAnsi="Cambria" w:cs="Tahoma"/>
                <w:sz w:val="20"/>
                <w:szCs w:val="20"/>
              </w:rPr>
              <w:t xml:space="preserve"> +91</w:t>
            </w:r>
            <w:r>
              <w:rPr>
                <w:rFonts w:ascii="Cambria" w:hAnsi="Cambria" w:cs="Tahoma"/>
                <w:sz w:val="20"/>
                <w:szCs w:val="20"/>
              </w:rPr>
              <w:t>8886012357</w:t>
            </w:r>
          </w:p>
          <w:p w:rsidR="0007220C" w:rsidRDefault="0007220C" w:rsidP="0007220C">
            <w:pPr>
              <w:spacing w:after="0" w:line="240" w:lineRule="auto"/>
              <w:jc w:val="right"/>
              <w:rPr>
                <w:rFonts w:ascii="Cambria" w:hAnsi="Cambria" w:cs="Arial"/>
                <w:bCs/>
                <w:sz w:val="20"/>
                <w:szCs w:val="20"/>
              </w:rPr>
            </w:pPr>
            <w:r w:rsidRPr="00E6691E">
              <w:rPr>
                <w:rFonts w:ascii="Cambria" w:hAnsi="Cambria" w:cs="Tahoma"/>
                <w:b/>
                <w:sz w:val="20"/>
                <w:szCs w:val="20"/>
              </w:rPr>
              <w:t>Email:</w:t>
            </w:r>
            <w:r>
              <w:rPr>
                <w:rFonts w:ascii="Cambria" w:hAnsi="Cambria" w:cs="Arial"/>
                <w:bCs/>
                <w:sz w:val="20"/>
                <w:szCs w:val="20"/>
              </w:rPr>
              <w:t>apademata@gmail.com</w:t>
            </w:r>
          </w:p>
          <w:p w:rsidR="00DB7CEF" w:rsidRPr="00664A27" w:rsidRDefault="00DB7CEF" w:rsidP="00DB7CEF">
            <w:pPr>
              <w:spacing w:after="0" w:line="240" w:lineRule="auto"/>
              <w:jc w:val="right"/>
              <w:rPr>
                <w:rFonts w:ascii="Cambria" w:hAnsi="Cambria"/>
                <w:b/>
                <w:sz w:val="20"/>
                <w:szCs w:val="20"/>
              </w:rPr>
            </w:pPr>
            <w:r>
              <w:rPr>
                <w:rFonts w:ascii="Cambria" w:hAnsi="Cambria"/>
                <w:b/>
                <w:sz w:val="20"/>
                <w:szCs w:val="20"/>
              </w:rPr>
              <w:t xml:space="preserve">                                                                                               </w:t>
            </w:r>
            <w:r>
              <w:rPr>
                <w:rFonts w:ascii="Cambria" w:hAnsi="Cambria" w:cs="Tahoma"/>
                <w:b/>
                <w:sz w:val="20"/>
                <w:szCs w:val="20"/>
              </w:rPr>
              <w:t>Passport#</w:t>
            </w:r>
            <w:r w:rsidRPr="00DB7CEF">
              <w:rPr>
                <w:rFonts w:ascii="Cambria" w:hAnsi="Cambria" w:cs="Tahoma"/>
                <w:b/>
                <w:sz w:val="20"/>
                <w:szCs w:val="20"/>
              </w:rPr>
              <w:t xml:space="preserve">: </w:t>
            </w:r>
            <w:r w:rsidRPr="00DB7CEF">
              <w:rPr>
                <w:rFonts w:ascii="Cambria" w:hAnsi="Cambria" w:cs="Tahoma"/>
                <w:sz w:val="20"/>
                <w:szCs w:val="20"/>
              </w:rPr>
              <w:t>G0942268</w:t>
            </w:r>
          </w:p>
          <w:p w:rsidR="0007220C" w:rsidRPr="00DB7CEF" w:rsidRDefault="00DB7CEF" w:rsidP="00DB7CEF">
            <w:pPr>
              <w:spacing w:after="0" w:line="240" w:lineRule="auto"/>
              <w:jc w:val="right"/>
              <w:rPr>
                <w:rFonts w:ascii="Cambria" w:hAnsi="Cambria" w:cs="Tahoma"/>
                <w:b/>
                <w:sz w:val="20"/>
                <w:szCs w:val="20"/>
              </w:rPr>
            </w:pPr>
            <w:r w:rsidRPr="00DB7CEF">
              <w:rPr>
                <w:rFonts w:ascii="Cambria" w:hAnsi="Cambria" w:cs="Tahoma"/>
                <w:b/>
                <w:sz w:val="20"/>
                <w:szCs w:val="20"/>
              </w:rPr>
              <w:t xml:space="preserve">                                                               Visa</w:t>
            </w:r>
            <w:r w:rsidRPr="00DB7CEF">
              <w:rPr>
                <w:rFonts w:ascii="Cambria" w:hAnsi="Cambria" w:cs="Tahoma"/>
                <w:b/>
                <w:sz w:val="20"/>
                <w:szCs w:val="20"/>
              </w:rPr>
              <w:tab/>
              <w:t>: B1/B2 Visa</w:t>
            </w:r>
            <w:r w:rsidR="002F1EE3">
              <w:rPr>
                <w:rFonts w:ascii="Cambria" w:hAnsi="Cambria" w:cs="Tahoma"/>
                <w:b/>
                <w:sz w:val="20"/>
                <w:szCs w:val="20"/>
              </w:rPr>
              <w:t xml:space="preserve"> US</w:t>
            </w:r>
            <w:r w:rsidRPr="00DB7CEF">
              <w:rPr>
                <w:rFonts w:ascii="Cambria" w:hAnsi="Cambria" w:cs="Tahoma"/>
                <w:b/>
                <w:sz w:val="20"/>
                <w:szCs w:val="20"/>
              </w:rPr>
              <w:t xml:space="preserve"> (</w:t>
            </w:r>
            <w:r w:rsidRPr="00DB7CEF">
              <w:rPr>
                <w:rFonts w:ascii="Cambria" w:hAnsi="Cambria" w:cs="Tahoma"/>
                <w:sz w:val="20"/>
                <w:szCs w:val="20"/>
              </w:rPr>
              <w:t>Valid till March 2020</w:t>
            </w:r>
            <w:r w:rsidRPr="00DB7CEF">
              <w:rPr>
                <w:rFonts w:ascii="Cambria" w:hAnsi="Cambria" w:cs="Tahoma"/>
                <w:b/>
                <w:sz w:val="20"/>
                <w:szCs w:val="20"/>
              </w:rPr>
              <w:t>)</w:t>
            </w:r>
          </w:p>
        </w:tc>
      </w:tr>
      <w:tr w:rsidR="00DB7CEF" w:rsidRPr="00E6691E" w:rsidTr="007F5C44">
        <w:tc>
          <w:tcPr>
            <w:tcW w:w="2376" w:type="dxa"/>
          </w:tcPr>
          <w:p w:rsidR="00DB7CEF" w:rsidRDefault="00DB7CEF" w:rsidP="0007220C">
            <w:pPr>
              <w:spacing w:after="0" w:line="240" w:lineRule="auto"/>
              <w:rPr>
                <w:rFonts w:ascii="Cambria" w:hAnsi="Cambria"/>
                <w:b/>
                <w:smallCaps/>
                <w:noProof/>
                <w:sz w:val="28"/>
                <w:szCs w:val="28"/>
              </w:rPr>
            </w:pPr>
          </w:p>
        </w:tc>
        <w:tc>
          <w:tcPr>
            <w:tcW w:w="7272" w:type="dxa"/>
          </w:tcPr>
          <w:p w:rsidR="00DB7CEF" w:rsidRDefault="00DB7CEF" w:rsidP="00DB7CEF">
            <w:pPr>
              <w:spacing w:after="0" w:line="240" w:lineRule="auto"/>
              <w:rPr>
                <w:rFonts w:ascii="Cambria" w:hAnsi="Cambria"/>
                <w:b/>
                <w:smallCaps/>
                <w:noProof/>
                <w:sz w:val="28"/>
                <w:szCs w:val="28"/>
                <w:lang w:val="pt-PT"/>
              </w:rPr>
            </w:pPr>
          </w:p>
        </w:tc>
      </w:tr>
    </w:tbl>
    <w:p w:rsidR="00726613" w:rsidRPr="00C56B9B" w:rsidRDefault="00726613" w:rsidP="00A03459">
      <w:pPr>
        <w:pBdr>
          <w:bottom w:val="single" w:sz="12" w:space="1" w:color="auto"/>
        </w:pBdr>
        <w:spacing w:after="0" w:line="60" w:lineRule="auto"/>
        <w:jc w:val="both"/>
        <w:rPr>
          <w:rFonts w:ascii="Cambria" w:hAnsi="Cambria" w:cs="Tahoma"/>
          <w:sz w:val="20"/>
          <w:szCs w:val="20"/>
        </w:rPr>
      </w:pPr>
    </w:p>
    <w:p w:rsidR="00533222" w:rsidRPr="00C56B9B" w:rsidRDefault="00533222" w:rsidP="0068461A">
      <w:pPr>
        <w:spacing w:after="0" w:line="240" w:lineRule="auto"/>
        <w:jc w:val="center"/>
        <w:rPr>
          <w:rFonts w:ascii="Cambria" w:eastAsia="Times New Roman" w:hAnsi="Cambria"/>
          <w:sz w:val="20"/>
          <w:szCs w:val="20"/>
          <w:lang w:val="en-GB"/>
        </w:rPr>
      </w:pPr>
    </w:p>
    <w:p w:rsidR="009125A9" w:rsidRPr="008F0309" w:rsidRDefault="009125A9" w:rsidP="006345D5">
      <w:pPr>
        <w:pBdr>
          <w:top w:val="single" w:sz="12" w:space="1" w:color="auto"/>
          <w:bottom w:val="single" w:sz="12" w:space="1" w:color="auto"/>
        </w:pBdr>
        <w:shd w:val="clear" w:color="auto" w:fill="DDD9C3"/>
        <w:spacing w:after="0" w:line="240" w:lineRule="auto"/>
        <w:ind w:left="180" w:hanging="180"/>
        <w:jc w:val="center"/>
        <w:rPr>
          <w:rFonts w:ascii="Cambria" w:eastAsia="Times New Roman" w:hAnsi="Cambria"/>
          <w:bCs/>
          <w:smallCaps/>
          <w:sz w:val="10"/>
          <w:szCs w:val="20"/>
        </w:rPr>
      </w:pPr>
    </w:p>
    <w:p w:rsidR="00C56B9B" w:rsidRPr="00DB7CEF" w:rsidRDefault="009125A9" w:rsidP="00DB7CEF">
      <w:pPr>
        <w:pBdr>
          <w:top w:val="single" w:sz="12" w:space="1" w:color="auto"/>
          <w:bottom w:val="single" w:sz="12" w:space="1" w:color="auto"/>
        </w:pBdr>
        <w:shd w:val="clear" w:color="auto" w:fill="DDD9C3"/>
        <w:spacing w:before="20" w:after="20" w:line="240" w:lineRule="auto"/>
        <w:ind w:left="180" w:hanging="180"/>
        <w:jc w:val="center"/>
        <w:rPr>
          <w:rFonts w:ascii="Cambria" w:eastAsia="Times New Roman" w:hAnsi="Cambria"/>
          <w:bCs/>
          <w:sz w:val="20"/>
          <w:szCs w:val="20"/>
        </w:rPr>
      </w:pPr>
      <w:r w:rsidRPr="00E37C73">
        <w:rPr>
          <w:rFonts w:ascii="Cambria" w:eastAsia="Times New Roman" w:hAnsi="Cambria"/>
          <w:bCs/>
          <w:sz w:val="20"/>
          <w:szCs w:val="20"/>
        </w:rPr>
        <w:t>Experience</w:t>
      </w:r>
      <w:r w:rsidR="005D5662">
        <w:rPr>
          <w:rFonts w:ascii="Cambria" w:eastAsia="Times New Roman" w:hAnsi="Cambria"/>
          <w:bCs/>
          <w:sz w:val="20"/>
          <w:szCs w:val="20"/>
        </w:rPr>
        <w:t xml:space="preserve"> </w:t>
      </w:r>
      <w:r w:rsidRPr="00E37C73">
        <w:rPr>
          <w:rFonts w:ascii="Cambria" w:eastAsia="Times New Roman" w:hAnsi="Cambria"/>
          <w:bCs/>
          <w:sz w:val="20"/>
          <w:szCs w:val="20"/>
        </w:rPr>
        <w:t>of</w:t>
      </w:r>
      <w:r w:rsidR="005D5662">
        <w:rPr>
          <w:rFonts w:ascii="Cambria" w:eastAsia="Times New Roman" w:hAnsi="Cambria"/>
          <w:bCs/>
          <w:sz w:val="20"/>
          <w:szCs w:val="20"/>
        </w:rPr>
        <w:t xml:space="preserve"> </w:t>
      </w:r>
      <w:r w:rsidR="00D848F6" w:rsidRPr="003B4F29">
        <w:rPr>
          <w:rFonts w:ascii="Cambria" w:eastAsia="Times New Roman" w:hAnsi="Cambria"/>
          <w:bCs/>
          <w:sz w:val="20"/>
          <w:szCs w:val="20"/>
        </w:rPr>
        <w:t xml:space="preserve">over </w:t>
      </w:r>
      <w:r w:rsidR="005D5662" w:rsidRPr="006D0409">
        <w:rPr>
          <w:rFonts w:ascii="Cambria" w:eastAsia="Times New Roman" w:hAnsi="Cambria"/>
          <w:bCs/>
          <w:sz w:val="20"/>
          <w:szCs w:val="20"/>
        </w:rPr>
        <w:t xml:space="preserve">with </w:t>
      </w:r>
      <w:r w:rsidR="005D5662">
        <w:rPr>
          <w:rFonts w:ascii="Cambria" w:eastAsia="Times New Roman" w:hAnsi="Cambria"/>
          <w:b/>
          <w:bCs/>
          <w:sz w:val="20"/>
          <w:szCs w:val="20"/>
        </w:rPr>
        <w:t>8</w:t>
      </w:r>
      <w:r w:rsidR="005D5662" w:rsidRPr="006D0409">
        <w:rPr>
          <w:rFonts w:ascii="Cambria" w:eastAsia="Times New Roman" w:hAnsi="Cambria"/>
          <w:b/>
          <w:bCs/>
          <w:sz w:val="20"/>
          <w:szCs w:val="20"/>
        </w:rPr>
        <w:t xml:space="preserve"> years of IT/ITES</w:t>
      </w:r>
      <w:r w:rsidR="005D5662">
        <w:rPr>
          <w:rFonts w:ascii="Cambria" w:eastAsia="Times New Roman" w:hAnsi="Cambria"/>
          <w:bCs/>
          <w:sz w:val="20"/>
          <w:szCs w:val="20"/>
        </w:rPr>
        <w:t xml:space="preserve"> experience </w:t>
      </w:r>
      <w:r w:rsidR="005D5662" w:rsidRPr="006D0409">
        <w:rPr>
          <w:rFonts w:ascii="Cambria" w:eastAsia="Times New Roman" w:hAnsi="Cambria"/>
          <w:bCs/>
          <w:sz w:val="20"/>
          <w:szCs w:val="20"/>
        </w:rPr>
        <w:t xml:space="preserve">of which </w:t>
      </w:r>
      <w:r w:rsidR="00BC2FB3">
        <w:rPr>
          <w:rFonts w:ascii="Cambria" w:eastAsia="Times New Roman" w:hAnsi="Cambria"/>
          <w:b/>
          <w:bCs/>
          <w:sz w:val="20"/>
          <w:szCs w:val="20"/>
        </w:rPr>
        <w:t>5</w:t>
      </w:r>
      <w:r w:rsidR="005D5662">
        <w:rPr>
          <w:rFonts w:ascii="Cambria" w:eastAsia="Times New Roman" w:hAnsi="Cambria"/>
          <w:b/>
          <w:bCs/>
          <w:sz w:val="20"/>
          <w:szCs w:val="20"/>
        </w:rPr>
        <w:t xml:space="preserve"> </w:t>
      </w:r>
      <w:r w:rsidRPr="007F5C44">
        <w:rPr>
          <w:rFonts w:ascii="Cambria" w:eastAsia="Times New Roman" w:hAnsi="Cambria"/>
          <w:bCs/>
          <w:sz w:val="20"/>
          <w:szCs w:val="20"/>
        </w:rPr>
        <w:t>y</w:t>
      </w:r>
      <w:r w:rsidR="00D848F6" w:rsidRPr="007F5C44">
        <w:rPr>
          <w:rFonts w:ascii="Cambria" w:eastAsia="Times New Roman" w:hAnsi="Cambria"/>
          <w:bCs/>
          <w:sz w:val="20"/>
          <w:szCs w:val="20"/>
        </w:rPr>
        <w:t>ea</w:t>
      </w:r>
      <w:r w:rsidRPr="007F5C44">
        <w:rPr>
          <w:rFonts w:ascii="Cambria" w:eastAsia="Times New Roman" w:hAnsi="Cambria"/>
          <w:bCs/>
          <w:sz w:val="20"/>
          <w:szCs w:val="20"/>
        </w:rPr>
        <w:t>rs</w:t>
      </w:r>
      <w:r w:rsidR="007F5C44" w:rsidRPr="007F5C44">
        <w:rPr>
          <w:rFonts w:ascii="Cambria" w:eastAsia="Times New Roman" w:hAnsi="Cambria"/>
          <w:bCs/>
          <w:sz w:val="20"/>
          <w:szCs w:val="20"/>
        </w:rPr>
        <w:t xml:space="preserve"> of experience in </w:t>
      </w:r>
      <w:r w:rsidR="005D5662">
        <w:rPr>
          <w:rFonts w:ascii="Cambria" w:eastAsia="Times New Roman" w:hAnsi="Cambria"/>
          <w:b/>
          <w:bCs/>
          <w:sz w:val="20"/>
          <w:szCs w:val="20"/>
        </w:rPr>
        <w:t>Mobile Application</w:t>
      </w:r>
      <w:r w:rsidR="008657BB">
        <w:rPr>
          <w:rFonts w:ascii="Cambria" w:eastAsia="Times New Roman" w:hAnsi="Cambria"/>
          <w:b/>
          <w:bCs/>
          <w:sz w:val="20"/>
          <w:szCs w:val="20"/>
        </w:rPr>
        <w:t xml:space="preserve"> &amp; Web Application </w:t>
      </w:r>
      <w:r w:rsidR="005D5662">
        <w:rPr>
          <w:rFonts w:ascii="Cambria" w:eastAsia="Times New Roman" w:hAnsi="Cambria"/>
          <w:b/>
          <w:bCs/>
          <w:sz w:val="20"/>
          <w:szCs w:val="20"/>
        </w:rPr>
        <w:t xml:space="preserve"> </w:t>
      </w:r>
      <w:r w:rsidR="007F5C44" w:rsidRPr="007F5C44">
        <w:rPr>
          <w:rFonts w:ascii="Cambria" w:eastAsia="Times New Roman" w:hAnsi="Cambria"/>
          <w:b/>
          <w:bCs/>
          <w:sz w:val="20"/>
          <w:szCs w:val="20"/>
        </w:rPr>
        <w:t>Testing</w:t>
      </w:r>
      <w:r w:rsidR="007F5C44" w:rsidRPr="007F5C44">
        <w:rPr>
          <w:rFonts w:ascii="Cambria" w:eastAsia="Times New Roman" w:hAnsi="Cambria"/>
          <w:bCs/>
          <w:sz w:val="20"/>
          <w:szCs w:val="20"/>
        </w:rPr>
        <w:t xml:space="preserve"> this includes of </w:t>
      </w:r>
      <w:r w:rsidR="007F5C44" w:rsidRPr="007F5C44">
        <w:rPr>
          <w:rFonts w:ascii="Cambria" w:eastAsia="Times New Roman" w:hAnsi="Cambria"/>
          <w:b/>
          <w:bCs/>
          <w:sz w:val="20"/>
          <w:szCs w:val="20"/>
        </w:rPr>
        <w:t>GUI, Functional</w:t>
      </w:r>
      <w:r w:rsidR="007F5C44" w:rsidRPr="007F5C44">
        <w:rPr>
          <w:rFonts w:ascii="Cambria" w:eastAsia="Times New Roman" w:hAnsi="Cambria"/>
          <w:bCs/>
          <w:sz w:val="20"/>
          <w:szCs w:val="20"/>
        </w:rPr>
        <w:t xml:space="preserve"> and</w:t>
      </w:r>
      <w:r w:rsidR="008657BB">
        <w:rPr>
          <w:rFonts w:ascii="Cambria" w:eastAsia="Times New Roman" w:hAnsi="Cambria"/>
          <w:bCs/>
          <w:sz w:val="20"/>
          <w:szCs w:val="20"/>
        </w:rPr>
        <w:t xml:space="preserve"> </w:t>
      </w:r>
      <w:r w:rsidR="007F5C44" w:rsidRPr="007F5C44">
        <w:rPr>
          <w:rFonts w:ascii="Cambria" w:eastAsia="Times New Roman" w:hAnsi="Cambria"/>
          <w:b/>
          <w:bCs/>
          <w:sz w:val="20"/>
          <w:szCs w:val="20"/>
        </w:rPr>
        <w:t>Regression Testing</w:t>
      </w:r>
      <w:r w:rsidR="007F5C44">
        <w:rPr>
          <w:rFonts w:ascii="Cambria" w:eastAsia="Times New Roman" w:hAnsi="Cambria"/>
          <w:bCs/>
          <w:sz w:val="20"/>
          <w:szCs w:val="20"/>
        </w:rPr>
        <w:t xml:space="preserve">, </w:t>
      </w:r>
      <w:r w:rsidR="007F5C44" w:rsidRPr="007F5C44">
        <w:rPr>
          <w:rFonts w:ascii="Cambria" w:eastAsia="Times New Roman" w:hAnsi="Cambria"/>
          <w:b/>
          <w:bCs/>
          <w:sz w:val="20"/>
          <w:szCs w:val="20"/>
        </w:rPr>
        <w:t>Localization Testing</w:t>
      </w:r>
      <w:r w:rsidR="007F5C44">
        <w:rPr>
          <w:rFonts w:ascii="Cambria" w:eastAsia="Times New Roman" w:hAnsi="Cambria"/>
          <w:b/>
          <w:bCs/>
          <w:sz w:val="20"/>
          <w:szCs w:val="20"/>
        </w:rPr>
        <w:t>.</w:t>
      </w:r>
      <w:r w:rsidR="007F5C44" w:rsidRPr="007F5C44">
        <w:rPr>
          <w:rFonts w:ascii="Cambria" w:eastAsia="Times New Roman" w:hAnsi="Cambria"/>
          <w:bCs/>
          <w:sz w:val="20"/>
          <w:szCs w:val="20"/>
        </w:rPr>
        <w:t>Gained good knowledge from</w:t>
      </w:r>
      <w:r w:rsidR="007F5C44" w:rsidRPr="007F5C44">
        <w:rPr>
          <w:rFonts w:ascii="Cambria" w:eastAsia="Times New Roman" w:hAnsi="Cambria"/>
          <w:b/>
          <w:bCs/>
          <w:sz w:val="20"/>
          <w:szCs w:val="20"/>
        </w:rPr>
        <w:t xml:space="preserve"> past 2</w:t>
      </w:r>
      <w:r w:rsidR="007F5C44">
        <w:rPr>
          <w:rFonts w:ascii="Cambria" w:eastAsia="Times New Roman" w:hAnsi="Cambria"/>
          <w:b/>
          <w:bCs/>
          <w:sz w:val="20"/>
          <w:szCs w:val="20"/>
        </w:rPr>
        <w:t>+</w:t>
      </w:r>
      <w:r w:rsidR="007F5C44" w:rsidRPr="007F5C44">
        <w:rPr>
          <w:rFonts w:ascii="Cambria" w:eastAsia="Times New Roman" w:hAnsi="Cambria"/>
          <w:b/>
          <w:bCs/>
          <w:sz w:val="20"/>
          <w:szCs w:val="20"/>
        </w:rPr>
        <w:t xml:space="preserve"> years on Android Platform, Architecture &amp; Versions</w:t>
      </w:r>
      <w:r w:rsidR="007F5C44">
        <w:rPr>
          <w:rFonts w:ascii="Cambria" w:eastAsia="Times New Roman" w:hAnsi="Cambria"/>
          <w:b/>
          <w:bCs/>
          <w:sz w:val="20"/>
          <w:szCs w:val="20"/>
        </w:rPr>
        <w:t xml:space="preserve">. </w:t>
      </w:r>
      <w:r w:rsidR="007F5C44" w:rsidRPr="00A95962">
        <w:rPr>
          <w:rFonts w:asciiTheme="minorHAnsi" w:hAnsiTheme="minorHAnsi"/>
          <w:color w:val="000000" w:themeColor="text1"/>
        </w:rPr>
        <w:t>Experience in Android</w:t>
      </w:r>
      <w:r w:rsidR="0092191F">
        <w:rPr>
          <w:rFonts w:asciiTheme="minorHAnsi" w:hAnsiTheme="minorHAnsi"/>
          <w:color w:val="000000" w:themeColor="text1"/>
        </w:rPr>
        <w:t xml:space="preserve"> &amp; IOS</w:t>
      </w:r>
      <w:r w:rsidR="007F5C44" w:rsidRPr="00A95962">
        <w:rPr>
          <w:rFonts w:asciiTheme="minorHAnsi" w:hAnsiTheme="minorHAnsi"/>
          <w:color w:val="000000" w:themeColor="text1"/>
        </w:rPr>
        <w:t xml:space="preserve"> Mobile Application Automation Testing like </w:t>
      </w:r>
      <w:r w:rsidR="007F5C44" w:rsidRPr="00A95962">
        <w:rPr>
          <w:rFonts w:asciiTheme="minorHAnsi" w:hAnsiTheme="minorHAnsi"/>
          <w:b/>
          <w:color w:val="000000" w:themeColor="text1"/>
        </w:rPr>
        <w:t>CTS</w:t>
      </w:r>
      <w:r w:rsidR="007F5C44" w:rsidRPr="00A95962">
        <w:rPr>
          <w:rFonts w:asciiTheme="minorHAnsi" w:hAnsiTheme="minorHAnsi"/>
          <w:color w:val="000000" w:themeColor="text1"/>
        </w:rPr>
        <w:t xml:space="preserve"> (Compatibility Test Suite) and </w:t>
      </w:r>
      <w:r w:rsidR="007F5C44" w:rsidRPr="00A95962">
        <w:rPr>
          <w:rFonts w:asciiTheme="minorHAnsi" w:hAnsiTheme="minorHAnsi"/>
          <w:b/>
          <w:color w:val="000000" w:themeColor="text1"/>
        </w:rPr>
        <w:t xml:space="preserve">Android </w:t>
      </w:r>
      <w:r w:rsidR="007F5C44" w:rsidRPr="00A95962">
        <w:rPr>
          <w:rFonts w:asciiTheme="minorHAnsi" w:eastAsia="Tahoma" w:hAnsiTheme="minorHAnsi" w:cs="Tahoma"/>
          <w:b/>
          <w:color w:val="000000" w:themeColor="text1"/>
        </w:rPr>
        <w:t>Monkey tool</w:t>
      </w:r>
      <w:r w:rsidR="007F5C44">
        <w:rPr>
          <w:rFonts w:asciiTheme="minorHAnsi" w:eastAsia="Tahoma" w:hAnsiTheme="minorHAnsi" w:cs="Tahoma"/>
          <w:b/>
          <w:color w:val="000000" w:themeColor="text1"/>
        </w:rPr>
        <w:t>,</w:t>
      </w:r>
      <w:r w:rsidR="007F5C44" w:rsidRPr="007F5C44">
        <w:rPr>
          <w:rFonts w:asciiTheme="minorHAnsi" w:hAnsiTheme="minorHAnsi"/>
          <w:b/>
          <w:color w:val="000000" w:themeColor="text1"/>
          <w:spacing w:val="4"/>
        </w:rPr>
        <w:t>Seetest tool, UiAutomator</w:t>
      </w:r>
      <w:r w:rsidR="00133C32">
        <w:rPr>
          <w:rFonts w:asciiTheme="minorHAnsi" w:hAnsiTheme="minorHAnsi"/>
          <w:b/>
          <w:color w:val="000000" w:themeColor="text1"/>
          <w:spacing w:val="4"/>
        </w:rPr>
        <w:t xml:space="preserve"> and </w:t>
      </w:r>
      <w:r w:rsidR="00133C32" w:rsidRPr="007F5C44">
        <w:rPr>
          <w:rFonts w:asciiTheme="minorHAnsi" w:hAnsiTheme="minorHAnsi"/>
          <w:b/>
          <w:color w:val="000000" w:themeColor="text1"/>
          <w:spacing w:val="4"/>
        </w:rPr>
        <w:t>Hopper tool</w:t>
      </w:r>
      <w:r w:rsidR="00133C32">
        <w:rPr>
          <w:rFonts w:asciiTheme="minorHAnsi" w:hAnsiTheme="minorHAnsi"/>
          <w:b/>
          <w:color w:val="000000" w:themeColor="text1"/>
          <w:spacing w:val="4"/>
        </w:rPr>
        <w:t>.</w:t>
      </w:r>
    </w:p>
    <w:p w:rsidR="00C56B9B" w:rsidRPr="00C56B9B" w:rsidRDefault="00C56B9B" w:rsidP="00C56B9B">
      <w:pPr>
        <w:pBdr>
          <w:bottom w:val="single" w:sz="12" w:space="1" w:color="auto"/>
        </w:pBdr>
        <w:spacing w:after="0" w:line="240" w:lineRule="auto"/>
        <w:rPr>
          <w:rFonts w:ascii="Cambria" w:eastAsia="Times New Roman" w:hAnsi="Cambria"/>
          <w:b/>
          <w:sz w:val="20"/>
          <w:szCs w:val="20"/>
        </w:rPr>
      </w:pPr>
      <w:r w:rsidRPr="00C56B9B">
        <w:rPr>
          <w:rFonts w:ascii="Cambria" w:eastAsia="Times New Roman" w:hAnsi="Cambria"/>
          <w:b/>
          <w:sz w:val="20"/>
          <w:szCs w:val="20"/>
        </w:rPr>
        <w:t>SYNOPSIS</w:t>
      </w:r>
    </w:p>
    <w:p w:rsidR="00C56B9B" w:rsidRPr="008F0309" w:rsidRDefault="00C56B9B" w:rsidP="00C372D1">
      <w:pPr>
        <w:spacing w:after="0" w:line="240" w:lineRule="auto"/>
        <w:jc w:val="both"/>
        <w:rPr>
          <w:rFonts w:ascii="Cambria" w:eastAsia="Times New Roman" w:hAnsi="Cambria"/>
          <w:iCs/>
          <w:sz w:val="6"/>
          <w:szCs w:val="20"/>
        </w:rPr>
      </w:pPr>
    </w:p>
    <w:p w:rsidR="007F5C44" w:rsidRPr="00A95962" w:rsidRDefault="008F4B77" w:rsidP="007F5C44">
      <w:pPr>
        <w:numPr>
          <w:ilvl w:val="0"/>
          <w:numId w:val="3"/>
        </w:numPr>
        <w:spacing w:after="0" w:line="240" w:lineRule="auto"/>
        <w:jc w:val="both"/>
        <w:rPr>
          <w:rFonts w:asciiTheme="minorHAnsi" w:hAnsiTheme="minorHAnsi"/>
          <w:color w:val="000000" w:themeColor="text1"/>
        </w:rPr>
      </w:pPr>
      <w:r w:rsidRPr="007F5C44">
        <w:rPr>
          <w:rFonts w:asciiTheme="minorHAnsi" w:hAnsiTheme="minorHAnsi"/>
          <w:color w:val="000000" w:themeColor="text1"/>
        </w:rPr>
        <w:t xml:space="preserve">Customer-focused </w:t>
      </w:r>
      <w:r w:rsidR="001E4FDE" w:rsidRPr="007F5C44">
        <w:rPr>
          <w:rFonts w:asciiTheme="minorHAnsi" w:hAnsiTheme="minorHAnsi"/>
          <w:color w:val="000000" w:themeColor="text1"/>
        </w:rPr>
        <w:t xml:space="preserve">IT </w:t>
      </w:r>
      <w:r w:rsidRPr="007F5C44">
        <w:rPr>
          <w:rFonts w:asciiTheme="minorHAnsi" w:hAnsiTheme="minorHAnsi"/>
          <w:color w:val="000000" w:themeColor="text1"/>
        </w:rPr>
        <w:t xml:space="preserve">professional with valuable experience in leading and contributing to projects </w:t>
      </w:r>
      <w:r w:rsidR="007F5C44" w:rsidRPr="00A95962">
        <w:rPr>
          <w:rFonts w:asciiTheme="minorHAnsi" w:hAnsiTheme="minorHAnsi"/>
          <w:color w:val="000000" w:themeColor="text1"/>
        </w:rPr>
        <w:t xml:space="preserve">Expertise in requirement analysis and converting them in to scenario description, test cases </w:t>
      </w:r>
    </w:p>
    <w:p w:rsidR="007F5C44"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 xml:space="preserve">Experience in Android Mobile Application Automation Testing like </w:t>
      </w:r>
      <w:r w:rsidRPr="00BC2FB3">
        <w:rPr>
          <w:rFonts w:asciiTheme="minorHAnsi" w:hAnsiTheme="minorHAnsi"/>
          <w:b/>
          <w:color w:val="000000" w:themeColor="text1"/>
        </w:rPr>
        <w:t>CTS (Compatibility Test Suite)</w:t>
      </w:r>
      <w:r w:rsidRPr="00A95962">
        <w:rPr>
          <w:rFonts w:asciiTheme="minorHAnsi" w:hAnsiTheme="minorHAnsi"/>
          <w:color w:val="000000" w:themeColor="text1"/>
        </w:rPr>
        <w:t xml:space="preserve"> and </w:t>
      </w:r>
      <w:r w:rsidRPr="007F5C44">
        <w:rPr>
          <w:rFonts w:asciiTheme="minorHAnsi" w:hAnsiTheme="minorHAnsi"/>
          <w:color w:val="000000" w:themeColor="text1"/>
        </w:rPr>
        <w:t>Android Monkey tool.</w:t>
      </w:r>
    </w:p>
    <w:p w:rsidR="00DD3DCF" w:rsidRDefault="00DD3DCF" w:rsidP="007F5C44">
      <w:pPr>
        <w:numPr>
          <w:ilvl w:val="0"/>
          <w:numId w:val="3"/>
        </w:numPr>
        <w:spacing w:after="0" w:line="240" w:lineRule="auto"/>
        <w:jc w:val="both"/>
        <w:rPr>
          <w:rFonts w:asciiTheme="minorHAnsi" w:hAnsiTheme="minorHAnsi"/>
          <w:color w:val="000000" w:themeColor="text1"/>
        </w:rPr>
      </w:pPr>
      <w:r>
        <w:rPr>
          <w:rFonts w:asciiTheme="minorHAnsi" w:hAnsiTheme="minorHAnsi"/>
          <w:color w:val="000000" w:themeColor="text1"/>
        </w:rPr>
        <w:t xml:space="preserve">Certified as </w:t>
      </w:r>
      <w:r w:rsidRPr="00BC2FB3">
        <w:rPr>
          <w:rFonts w:asciiTheme="minorHAnsi" w:hAnsiTheme="minorHAnsi"/>
          <w:b/>
          <w:color w:val="000000" w:themeColor="text1"/>
        </w:rPr>
        <w:t>ISTQB</w:t>
      </w:r>
      <w:r w:rsidR="00DB7CEF">
        <w:rPr>
          <w:rFonts w:asciiTheme="minorHAnsi" w:hAnsiTheme="minorHAnsi"/>
          <w:color w:val="000000" w:themeColor="text1"/>
        </w:rPr>
        <w:t xml:space="preserve"> Manual Test.</w:t>
      </w:r>
    </w:p>
    <w:p w:rsidR="00386744" w:rsidRDefault="00386744" w:rsidP="007F5C44">
      <w:pPr>
        <w:numPr>
          <w:ilvl w:val="0"/>
          <w:numId w:val="3"/>
        </w:numPr>
        <w:spacing w:after="0" w:line="240" w:lineRule="auto"/>
        <w:jc w:val="both"/>
        <w:rPr>
          <w:rFonts w:asciiTheme="minorHAnsi" w:hAnsiTheme="minorHAnsi"/>
          <w:b/>
          <w:color w:val="000000" w:themeColor="text1"/>
        </w:rPr>
      </w:pPr>
      <w:r>
        <w:rPr>
          <w:rFonts w:asciiTheme="minorHAnsi" w:hAnsiTheme="minorHAnsi"/>
          <w:color w:val="000000" w:themeColor="text1"/>
        </w:rPr>
        <w:t xml:space="preserve">Knowledge </w:t>
      </w:r>
      <w:r w:rsidRPr="009E49B7">
        <w:rPr>
          <w:rFonts w:asciiTheme="minorHAnsi" w:hAnsiTheme="minorHAnsi"/>
          <w:b/>
          <w:color w:val="000000" w:themeColor="text1"/>
        </w:rPr>
        <w:t>in Selenium webdriver.</w:t>
      </w:r>
    </w:p>
    <w:p w:rsidR="00FF0E23" w:rsidRPr="00DD3DCF" w:rsidRDefault="00FF0E23" w:rsidP="007F5C44">
      <w:pPr>
        <w:numPr>
          <w:ilvl w:val="0"/>
          <w:numId w:val="3"/>
        </w:numPr>
        <w:spacing w:after="0" w:line="240" w:lineRule="auto"/>
        <w:jc w:val="both"/>
        <w:rPr>
          <w:rFonts w:asciiTheme="minorHAnsi" w:hAnsiTheme="minorHAnsi"/>
          <w:b/>
          <w:color w:val="000000" w:themeColor="text1"/>
        </w:rPr>
      </w:pPr>
      <w:r>
        <w:rPr>
          <w:rFonts w:asciiTheme="minorHAnsi" w:hAnsiTheme="minorHAnsi"/>
          <w:color w:val="000000" w:themeColor="text1"/>
        </w:rPr>
        <w:t xml:space="preserve">Knowledge in HP </w:t>
      </w:r>
      <w:r w:rsidRPr="00DD3DCF">
        <w:rPr>
          <w:rFonts w:asciiTheme="minorHAnsi" w:hAnsiTheme="minorHAnsi"/>
          <w:b/>
          <w:color w:val="000000" w:themeColor="text1"/>
        </w:rPr>
        <w:t>Quality Center</w:t>
      </w:r>
      <w:r w:rsidR="00DD3DCF">
        <w:rPr>
          <w:rFonts w:asciiTheme="minorHAnsi" w:hAnsiTheme="minorHAnsi"/>
          <w:color w:val="000000" w:themeColor="text1"/>
        </w:rPr>
        <w:t>.</w:t>
      </w:r>
    </w:p>
    <w:p w:rsidR="00DD3DCF" w:rsidRPr="009E49B7" w:rsidRDefault="00DD3DCF" w:rsidP="007F5C44">
      <w:pPr>
        <w:numPr>
          <w:ilvl w:val="0"/>
          <w:numId w:val="3"/>
        </w:numPr>
        <w:spacing w:after="0" w:line="240" w:lineRule="auto"/>
        <w:jc w:val="both"/>
        <w:rPr>
          <w:rFonts w:asciiTheme="minorHAnsi" w:hAnsiTheme="minorHAnsi"/>
          <w:b/>
          <w:color w:val="000000" w:themeColor="text1"/>
        </w:rPr>
      </w:pPr>
      <w:r>
        <w:rPr>
          <w:rFonts w:asciiTheme="minorHAnsi" w:hAnsiTheme="minorHAnsi"/>
          <w:color w:val="000000" w:themeColor="text1"/>
        </w:rPr>
        <w:t xml:space="preserve">Knowledge in HP </w:t>
      </w:r>
      <w:r w:rsidRPr="00DD3DCF">
        <w:rPr>
          <w:rFonts w:asciiTheme="minorHAnsi" w:hAnsiTheme="minorHAnsi"/>
          <w:b/>
          <w:color w:val="000000" w:themeColor="text1"/>
        </w:rPr>
        <w:t>Loadrunner Tool</w:t>
      </w:r>
      <w:r>
        <w:rPr>
          <w:rFonts w:asciiTheme="minorHAnsi" w:hAnsiTheme="minorHAnsi"/>
          <w:color w:val="000000" w:themeColor="text1"/>
        </w:rPr>
        <w:t>.</w:t>
      </w:r>
    </w:p>
    <w:p w:rsidR="00BC2FB3" w:rsidRPr="00BC2FB3" w:rsidRDefault="00313A1F" w:rsidP="00BC2FB3">
      <w:pPr>
        <w:numPr>
          <w:ilvl w:val="0"/>
          <w:numId w:val="3"/>
        </w:numPr>
        <w:spacing w:after="0" w:line="240" w:lineRule="auto"/>
        <w:jc w:val="both"/>
        <w:rPr>
          <w:rFonts w:asciiTheme="minorHAnsi" w:hAnsiTheme="minorHAnsi"/>
          <w:color w:val="000000" w:themeColor="text1"/>
        </w:rPr>
      </w:pPr>
      <w:r>
        <w:rPr>
          <w:rFonts w:asciiTheme="minorHAnsi" w:hAnsiTheme="minorHAnsi"/>
          <w:color w:val="000000" w:themeColor="text1"/>
        </w:rPr>
        <w:t>Very good knowledge in</w:t>
      </w:r>
      <w:r w:rsidR="00E177E5">
        <w:rPr>
          <w:rFonts w:asciiTheme="minorHAnsi" w:hAnsiTheme="minorHAnsi"/>
          <w:color w:val="000000" w:themeColor="text1"/>
        </w:rPr>
        <w:t xml:space="preserve"> KeyboardApplication</w:t>
      </w:r>
      <w:r>
        <w:rPr>
          <w:rFonts w:asciiTheme="minorHAnsi" w:hAnsiTheme="minorHAnsi"/>
          <w:color w:val="000000" w:themeColor="text1"/>
        </w:rPr>
        <w:t>Testing</w:t>
      </w:r>
      <w:r w:rsidR="00E177E5">
        <w:rPr>
          <w:rFonts w:asciiTheme="minorHAnsi" w:hAnsiTheme="minorHAnsi"/>
          <w:color w:val="000000" w:themeColor="text1"/>
        </w:rPr>
        <w:t xml:space="preserve"> on IOS 8.0 beta OS</w:t>
      </w:r>
      <w:r>
        <w:rPr>
          <w:rFonts w:asciiTheme="minorHAnsi" w:hAnsiTheme="minorHAnsi"/>
          <w:color w:val="000000" w:themeColor="text1"/>
        </w:rPr>
        <w:t>.</w:t>
      </w:r>
    </w:p>
    <w:p w:rsidR="00DD3DCF" w:rsidRDefault="00DD3DCF" w:rsidP="007F5C44">
      <w:pPr>
        <w:numPr>
          <w:ilvl w:val="0"/>
          <w:numId w:val="3"/>
        </w:numPr>
        <w:spacing w:after="0" w:line="240" w:lineRule="auto"/>
        <w:jc w:val="both"/>
        <w:rPr>
          <w:rFonts w:asciiTheme="minorHAnsi" w:hAnsiTheme="minorHAnsi"/>
          <w:color w:val="000000" w:themeColor="text1"/>
        </w:rPr>
      </w:pPr>
      <w:r>
        <w:rPr>
          <w:rFonts w:asciiTheme="minorHAnsi" w:hAnsiTheme="minorHAnsi"/>
          <w:color w:val="000000" w:themeColor="text1"/>
        </w:rPr>
        <w:t>Very good knowledge in Itunes, Iphone confiugurebility tool to install .ipa, to collect logs.</w:t>
      </w:r>
    </w:p>
    <w:p w:rsidR="00E177E5" w:rsidRPr="00A95962" w:rsidRDefault="00E177E5" w:rsidP="007F5C44">
      <w:pPr>
        <w:numPr>
          <w:ilvl w:val="0"/>
          <w:numId w:val="3"/>
        </w:numPr>
        <w:spacing w:after="0" w:line="240" w:lineRule="auto"/>
        <w:jc w:val="both"/>
        <w:rPr>
          <w:rFonts w:asciiTheme="minorHAnsi" w:hAnsiTheme="minorHAnsi"/>
          <w:color w:val="000000" w:themeColor="text1"/>
        </w:rPr>
      </w:pPr>
      <w:r>
        <w:rPr>
          <w:rFonts w:asciiTheme="minorHAnsi" w:hAnsiTheme="minorHAnsi"/>
          <w:color w:val="000000" w:themeColor="text1"/>
        </w:rPr>
        <w:t>Very good knowledge in updating</w:t>
      </w:r>
      <w:r w:rsidR="003C41A8">
        <w:rPr>
          <w:rFonts w:asciiTheme="minorHAnsi" w:hAnsiTheme="minorHAnsi"/>
          <w:color w:val="000000" w:themeColor="text1"/>
        </w:rPr>
        <w:t xml:space="preserve"> IPhone/IPad</w:t>
      </w:r>
      <w:r>
        <w:rPr>
          <w:rFonts w:asciiTheme="minorHAnsi" w:hAnsiTheme="minorHAnsi"/>
          <w:color w:val="000000" w:themeColor="text1"/>
        </w:rPr>
        <w:t xml:space="preserve"> beta versions from the devlopers account.</w:t>
      </w:r>
    </w:p>
    <w:p w:rsidR="007F5C44" w:rsidRPr="00A95962"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Very good experience in developing and executing the Test Cases, Test Scenarios,  Test Reports and documenting.</w:t>
      </w:r>
    </w:p>
    <w:p w:rsidR="007F5C44" w:rsidRPr="007F5C44"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Experience in preparing test cases and execution on</w:t>
      </w:r>
      <w:r w:rsidR="00DD3DCF">
        <w:rPr>
          <w:rFonts w:asciiTheme="minorHAnsi" w:hAnsiTheme="minorHAnsi"/>
          <w:color w:val="000000" w:themeColor="text1"/>
        </w:rPr>
        <w:t xml:space="preserve">Windows , IOS &amp; </w:t>
      </w:r>
      <w:r w:rsidRPr="007F5C44">
        <w:rPr>
          <w:rFonts w:asciiTheme="minorHAnsi" w:hAnsiTheme="minorHAnsi"/>
          <w:color w:val="000000" w:themeColor="text1"/>
        </w:rPr>
        <w:t>Android</w:t>
      </w:r>
      <w:r w:rsidRPr="00532269">
        <w:rPr>
          <w:rFonts w:asciiTheme="minorHAnsi" w:hAnsiTheme="minorHAnsi"/>
          <w:color w:val="000000" w:themeColor="text1"/>
        </w:rPr>
        <w:t xml:space="preserve"> Devices, Emulators and Tablets.</w:t>
      </w:r>
    </w:p>
    <w:p w:rsidR="007F5C44" w:rsidRPr="007F5C44"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 xml:space="preserve">Having experience on working online real devices like </w:t>
      </w:r>
      <w:r w:rsidRPr="007F5C44">
        <w:rPr>
          <w:rFonts w:asciiTheme="minorHAnsi" w:hAnsiTheme="minorHAnsi"/>
          <w:color w:val="000000" w:themeColor="text1"/>
        </w:rPr>
        <w:t>Device Anywhere &amp; Perfecto mobiles.</w:t>
      </w:r>
    </w:p>
    <w:p w:rsidR="007F5C44" w:rsidRPr="00A95962"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 xml:space="preserve">Handling support defects which are posted by </w:t>
      </w:r>
      <w:r w:rsidRPr="007F5C44">
        <w:rPr>
          <w:rFonts w:asciiTheme="minorHAnsi" w:hAnsiTheme="minorHAnsi"/>
          <w:color w:val="000000" w:themeColor="text1"/>
        </w:rPr>
        <w:t>App store users.</w:t>
      </w:r>
    </w:p>
    <w:p w:rsidR="007F5C44" w:rsidRPr="00A95962"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 xml:space="preserve">Very good experience in preparation of </w:t>
      </w:r>
      <w:r w:rsidRPr="007F5C44">
        <w:rPr>
          <w:rFonts w:asciiTheme="minorHAnsi" w:hAnsiTheme="minorHAnsi"/>
          <w:color w:val="000000" w:themeColor="text1"/>
        </w:rPr>
        <w:t>Test Metrics</w:t>
      </w:r>
      <w:r w:rsidRPr="00A95962">
        <w:rPr>
          <w:rFonts w:asciiTheme="minorHAnsi" w:hAnsiTheme="minorHAnsi"/>
          <w:color w:val="000000" w:themeColor="text1"/>
        </w:rPr>
        <w:t>.</w:t>
      </w:r>
    </w:p>
    <w:p w:rsidR="007F5C44" w:rsidRPr="00A95962"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Having strong knowledge in SDLC, STLC and Test Methodologies.</w:t>
      </w:r>
    </w:p>
    <w:p w:rsidR="007F5C44" w:rsidRPr="00A95962"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Experience in reviewing and analyzing the Business requirements, Application Designs and functional specifications.</w:t>
      </w:r>
    </w:p>
    <w:p w:rsidR="007F5C44" w:rsidRPr="00A95962"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Maintain QA process in effective manner from project start to end.</w:t>
      </w:r>
    </w:p>
    <w:p w:rsidR="007F5C44" w:rsidRPr="00A95962" w:rsidRDefault="00AC611B" w:rsidP="007F5C44">
      <w:pPr>
        <w:numPr>
          <w:ilvl w:val="0"/>
          <w:numId w:val="3"/>
        </w:numPr>
        <w:spacing w:after="0" w:line="240" w:lineRule="auto"/>
        <w:jc w:val="both"/>
        <w:rPr>
          <w:rFonts w:asciiTheme="minorHAnsi" w:hAnsiTheme="minorHAnsi"/>
          <w:color w:val="000000" w:themeColor="text1"/>
        </w:rPr>
      </w:pPr>
      <w:r>
        <w:rPr>
          <w:rFonts w:asciiTheme="minorHAnsi" w:hAnsiTheme="minorHAnsi"/>
          <w:color w:val="000000" w:themeColor="text1"/>
        </w:rPr>
        <w:t>Knowledge in</w:t>
      </w:r>
      <w:r w:rsidRPr="00AC611B">
        <w:rPr>
          <w:rFonts w:asciiTheme="minorHAnsi" w:hAnsiTheme="minorHAnsi"/>
          <w:color w:val="000000" w:themeColor="text1"/>
        </w:rPr>
        <w:t xml:space="preserve"> understanding of </w:t>
      </w:r>
      <w:r w:rsidRPr="009E49B7">
        <w:rPr>
          <w:rFonts w:asciiTheme="minorHAnsi" w:hAnsiTheme="minorHAnsi"/>
          <w:b/>
          <w:color w:val="000000" w:themeColor="text1"/>
        </w:rPr>
        <w:t>non-functional testing concepts</w:t>
      </w:r>
      <w:r>
        <w:rPr>
          <w:rFonts w:asciiTheme="minorHAnsi" w:hAnsiTheme="minorHAnsi"/>
          <w:color w:val="000000" w:themeColor="text1"/>
        </w:rPr>
        <w:t xml:space="preserve"> such as </w:t>
      </w:r>
      <w:r w:rsidRPr="009E49B7">
        <w:rPr>
          <w:rFonts w:asciiTheme="minorHAnsi" w:hAnsiTheme="minorHAnsi"/>
          <w:b/>
          <w:color w:val="000000" w:themeColor="text1"/>
        </w:rPr>
        <w:t>Performance</w:t>
      </w:r>
      <w:r>
        <w:rPr>
          <w:rFonts w:asciiTheme="minorHAnsi" w:hAnsiTheme="minorHAnsi"/>
          <w:color w:val="000000" w:themeColor="text1"/>
        </w:rPr>
        <w:t>,</w:t>
      </w:r>
      <w:r w:rsidRPr="00AC611B">
        <w:rPr>
          <w:rFonts w:asciiTheme="minorHAnsi" w:hAnsiTheme="minorHAnsi"/>
          <w:color w:val="000000" w:themeColor="text1"/>
        </w:rPr>
        <w:t>and Usability testing of Web, Mobile Applications</w:t>
      </w:r>
    </w:p>
    <w:p w:rsidR="007F5C44" w:rsidRPr="00A95962"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Exposure to all stages of Software Development &amp; Testing Life Cycle.</w:t>
      </w:r>
    </w:p>
    <w:p w:rsidR="007F5C44" w:rsidRPr="00A95962"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 xml:space="preserve">Strong experience in </w:t>
      </w:r>
      <w:r w:rsidRPr="007F5C44">
        <w:rPr>
          <w:rFonts w:asciiTheme="minorHAnsi" w:hAnsiTheme="minorHAnsi"/>
          <w:color w:val="000000" w:themeColor="text1"/>
        </w:rPr>
        <w:t>Iterative &amp; incremental</w:t>
      </w:r>
      <w:r w:rsidRPr="00A95962">
        <w:rPr>
          <w:rFonts w:asciiTheme="minorHAnsi" w:hAnsiTheme="minorHAnsi"/>
          <w:color w:val="000000" w:themeColor="text1"/>
        </w:rPr>
        <w:t xml:space="preserve"> and </w:t>
      </w:r>
      <w:r w:rsidRPr="007F5C44">
        <w:rPr>
          <w:rFonts w:asciiTheme="minorHAnsi" w:hAnsiTheme="minorHAnsi"/>
          <w:color w:val="000000" w:themeColor="text1"/>
        </w:rPr>
        <w:t>Scrum models</w:t>
      </w:r>
      <w:r w:rsidRPr="00A95962">
        <w:rPr>
          <w:rFonts w:asciiTheme="minorHAnsi" w:hAnsiTheme="minorHAnsi"/>
          <w:color w:val="000000" w:themeColor="text1"/>
        </w:rPr>
        <w:t>.</w:t>
      </w:r>
    </w:p>
    <w:p w:rsidR="007F5C44" w:rsidRPr="007F5C44" w:rsidRDefault="007F5C44" w:rsidP="007F5C44">
      <w:pPr>
        <w:numPr>
          <w:ilvl w:val="0"/>
          <w:numId w:val="3"/>
        </w:numPr>
        <w:spacing w:after="0" w:line="240" w:lineRule="auto"/>
        <w:jc w:val="both"/>
        <w:rPr>
          <w:rFonts w:asciiTheme="minorHAnsi" w:hAnsiTheme="minorHAnsi"/>
          <w:color w:val="000000" w:themeColor="text1"/>
        </w:rPr>
      </w:pPr>
      <w:r w:rsidRPr="007F5C44">
        <w:rPr>
          <w:rFonts w:asciiTheme="minorHAnsi" w:hAnsiTheme="minorHAnsi"/>
          <w:color w:val="000000" w:themeColor="text1"/>
        </w:rPr>
        <w:t>Involved in Bug Triage meetings with the R&amp;D team.</w:t>
      </w:r>
    </w:p>
    <w:p w:rsidR="007F5C44" w:rsidRPr="00A95962" w:rsidRDefault="007F5C44" w:rsidP="007F5C44">
      <w:pPr>
        <w:numPr>
          <w:ilvl w:val="0"/>
          <w:numId w:val="3"/>
        </w:numPr>
        <w:spacing w:after="0" w:line="240" w:lineRule="auto"/>
        <w:jc w:val="both"/>
        <w:rPr>
          <w:rFonts w:asciiTheme="minorHAnsi" w:hAnsiTheme="minorHAnsi"/>
          <w:color w:val="000000" w:themeColor="text1"/>
        </w:rPr>
      </w:pPr>
      <w:r w:rsidRPr="00A95962">
        <w:rPr>
          <w:rFonts w:asciiTheme="minorHAnsi" w:hAnsiTheme="minorHAnsi"/>
          <w:color w:val="000000" w:themeColor="text1"/>
        </w:rPr>
        <w:t>Excellent communication skills, creative problem solver, positive listener and team player</w:t>
      </w:r>
    </w:p>
    <w:p w:rsidR="00DD54F8" w:rsidRPr="00216115" w:rsidRDefault="007F5C44" w:rsidP="007F5C44">
      <w:pPr>
        <w:numPr>
          <w:ilvl w:val="0"/>
          <w:numId w:val="3"/>
        </w:numPr>
        <w:spacing w:after="0" w:line="240" w:lineRule="auto"/>
        <w:jc w:val="both"/>
        <w:rPr>
          <w:rFonts w:ascii="Cambria" w:eastAsia="Times New Roman" w:hAnsi="Cambria"/>
          <w:sz w:val="28"/>
          <w:szCs w:val="20"/>
        </w:rPr>
      </w:pPr>
      <w:r w:rsidRPr="00A95962">
        <w:rPr>
          <w:rFonts w:asciiTheme="minorHAnsi" w:hAnsiTheme="minorHAnsi"/>
          <w:color w:val="000000" w:themeColor="text1"/>
        </w:rPr>
        <w:t>Ability to work on different projects at the same time</w:t>
      </w:r>
      <w:r w:rsidR="003F16D3" w:rsidRPr="00216115">
        <w:rPr>
          <w:rFonts w:ascii="Cambria" w:eastAsia="Times New Roman" w:hAnsi="Cambria"/>
          <w:sz w:val="20"/>
          <w:szCs w:val="20"/>
        </w:rPr>
        <w:t>Currentlyassociatedwith</w:t>
      </w:r>
      <w:r>
        <w:rPr>
          <w:rFonts w:ascii="Cambria" w:eastAsia="Times New Roman" w:hAnsi="Cambria"/>
          <w:b/>
          <w:sz w:val="20"/>
          <w:szCs w:val="20"/>
        </w:rPr>
        <w:t xml:space="preserve"> Key Point Technologies PVT Ltd. Hyderabad </w:t>
      </w:r>
      <w:r w:rsidRPr="007F5C44">
        <w:rPr>
          <w:rFonts w:ascii="Cambria" w:eastAsia="Times New Roman" w:hAnsi="Cambria"/>
          <w:sz w:val="20"/>
          <w:szCs w:val="20"/>
        </w:rPr>
        <w:t>as</w:t>
      </w:r>
      <w:r>
        <w:rPr>
          <w:rFonts w:ascii="Cambria" w:eastAsia="Times New Roman" w:hAnsi="Cambria"/>
          <w:b/>
          <w:sz w:val="20"/>
          <w:szCs w:val="20"/>
        </w:rPr>
        <w:t xml:space="preserve"> Sr.Soft Test Engineer.</w:t>
      </w:r>
    </w:p>
    <w:p w:rsidR="00216115" w:rsidRPr="00216115" w:rsidRDefault="00216115" w:rsidP="00216115">
      <w:pPr>
        <w:spacing w:after="0" w:line="240" w:lineRule="auto"/>
        <w:ind w:left="360"/>
        <w:jc w:val="both"/>
        <w:rPr>
          <w:rFonts w:ascii="Cambria" w:eastAsia="Times New Roman" w:hAnsi="Cambria"/>
          <w:sz w:val="28"/>
          <w:szCs w:val="20"/>
        </w:rPr>
      </w:pPr>
    </w:p>
    <w:p w:rsidR="002A3E79" w:rsidRPr="00C56B9B" w:rsidRDefault="002A3E79" w:rsidP="008E4528">
      <w:pPr>
        <w:pBdr>
          <w:bottom w:val="single" w:sz="12" w:space="1" w:color="auto"/>
        </w:pBdr>
        <w:spacing w:after="0" w:line="240" w:lineRule="auto"/>
        <w:jc w:val="both"/>
        <w:rPr>
          <w:rFonts w:ascii="Cambria" w:eastAsia="Times New Roman" w:hAnsi="Cambria"/>
          <w:b/>
          <w:sz w:val="20"/>
          <w:szCs w:val="20"/>
        </w:rPr>
      </w:pPr>
      <w:r>
        <w:rPr>
          <w:rFonts w:ascii="Cambria" w:eastAsia="Times New Roman" w:hAnsi="Cambria"/>
          <w:b/>
          <w:sz w:val="20"/>
          <w:szCs w:val="20"/>
        </w:rPr>
        <w:t>Employment Snapshot</w:t>
      </w:r>
    </w:p>
    <w:p w:rsidR="002A3E79" w:rsidRPr="002501A7" w:rsidRDefault="002A3E79" w:rsidP="008E4528">
      <w:pPr>
        <w:spacing w:after="0" w:line="240" w:lineRule="auto"/>
        <w:jc w:val="both"/>
        <w:rPr>
          <w:rFonts w:ascii="Cambria" w:hAnsi="Cambria" w:cs="Tahoma"/>
          <w:bCs/>
          <w:sz w:val="10"/>
          <w:szCs w:val="20"/>
        </w:rPr>
      </w:pPr>
    </w:p>
    <w:p w:rsidR="002A3E79" w:rsidRDefault="00B05640" w:rsidP="0071007F">
      <w:pPr>
        <w:numPr>
          <w:ilvl w:val="0"/>
          <w:numId w:val="9"/>
        </w:numPr>
        <w:spacing w:after="0" w:line="240" w:lineRule="auto"/>
        <w:jc w:val="both"/>
        <w:rPr>
          <w:rFonts w:ascii="Cambria" w:hAnsi="Cambria" w:cs="Tahoma"/>
          <w:bCs/>
          <w:sz w:val="20"/>
          <w:szCs w:val="20"/>
        </w:rPr>
      </w:pPr>
      <w:r w:rsidRPr="00BC2FB3">
        <w:rPr>
          <w:rFonts w:ascii="Cambria" w:hAnsi="Cambria" w:cs="Tahoma"/>
          <w:b/>
          <w:bCs/>
          <w:sz w:val="20"/>
          <w:szCs w:val="20"/>
          <w:u w:val="single"/>
        </w:rPr>
        <w:t xml:space="preserve">Senior </w:t>
      </w:r>
      <w:r w:rsidR="007F5C44" w:rsidRPr="00BC2FB3">
        <w:rPr>
          <w:rFonts w:ascii="Cambria" w:hAnsi="Cambria" w:cs="Tahoma"/>
          <w:b/>
          <w:bCs/>
          <w:sz w:val="20"/>
          <w:szCs w:val="20"/>
          <w:u w:val="single"/>
        </w:rPr>
        <w:t>Software Test Engineer</w:t>
      </w:r>
      <w:r w:rsidR="007F5C44">
        <w:rPr>
          <w:rFonts w:ascii="Cambria" w:hAnsi="Cambria" w:cs="Tahoma"/>
          <w:bCs/>
          <w:sz w:val="20"/>
          <w:szCs w:val="20"/>
          <w:u w:val="single"/>
        </w:rPr>
        <w:t xml:space="preserve"> </w:t>
      </w:r>
      <w:r>
        <w:rPr>
          <w:rFonts w:ascii="Cambria" w:hAnsi="Cambria" w:cs="Tahoma"/>
          <w:bCs/>
          <w:sz w:val="20"/>
          <w:szCs w:val="20"/>
        </w:rPr>
        <w:t xml:space="preserve"> in </w:t>
      </w:r>
      <w:r w:rsidR="007F5C44">
        <w:rPr>
          <w:rFonts w:ascii="Cambria" w:hAnsi="Cambria" w:cs="Tahoma"/>
          <w:b/>
          <w:bCs/>
          <w:sz w:val="20"/>
          <w:szCs w:val="20"/>
        </w:rPr>
        <w:t>Keypoint Technologies, Hyderabd</w:t>
      </w:r>
      <w:r w:rsidRPr="00E71502">
        <w:rPr>
          <w:rFonts w:ascii="Cambria" w:hAnsi="Cambria" w:cs="Tahoma"/>
          <w:b/>
          <w:bCs/>
          <w:sz w:val="20"/>
          <w:szCs w:val="20"/>
        </w:rPr>
        <w:t>, India</w:t>
      </w:r>
      <w:r>
        <w:rPr>
          <w:rFonts w:ascii="Cambria" w:hAnsi="Cambria" w:cs="Tahoma"/>
          <w:bCs/>
          <w:sz w:val="20"/>
          <w:szCs w:val="20"/>
        </w:rPr>
        <w:t>(</w:t>
      </w:r>
      <w:r w:rsidR="007F5C44">
        <w:rPr>
          <w:rFonts w:ascii="Cambria" w:hAnsi="Cambria" w:cs="Tahoma"/>
          <w:bCs/>
          <w:sz w:val="20"/>
          <w:szCs w:val="20"/>
        </w:rPr>
        <w:t>November 2011</w:t>
      </w:r>
      <w:r>
        <w:rPr>
          <w:rFonts w:ascii="Cambria" w:hAnsi="Cambria" w:cs="Tahoma"/>
          <w:bCs/>
          <w:sz w:val="20"/>
          <w:szCs w:val="20"/>
        </w:rPr>
        <w:t xml:space="preserve"> to till date)</w:t>
      </w:r>
    </w:p>
    <w:p w:rsidR="00436754" w:rsidRDefault="007F5C44" w:rsidP="0071007F">
      <w:pPr>
        <w:numPr>
          <w:ilvl w:val="0"/>
          <w:numId w:val="9"/>
        </w:numPr>
        <w:spacing w:after="0" w:line="240" w:lineRule="auto"/>
        <w:jc w:val="both"/>
        <w:rPr>
          <w:rFonts w:ascii="Cambria" w:hAnsi="Cambria" w:cs="Tahoma"/>
          <w:bCs/>
          <w:sz w:val="20"/>
          <w:szCs w:val="20"/>
        </w:rPr>
      </w:pPr>
      <w:r w:rsidRPr="00BC2FB3">
        <w:rPr>
          <w:rFonts w:ascii="Cambria" w:hAnsi="Cambria" w:cs="Tahoma"/>
          <w:b/>
          <w:bCs/>
          <w:sz w:val="20"/>
          <w:szCs w:val="20"/>
          <w:u w:val="single"/>
        </w:rPr>
        <w:t>Quality Analyst</w:t>
      </w:r>
      <w:r w:rsidR="00BC2FB3">
        <w:rPr>
          <w:rFonts w:ascii="Cambria" w:hAnsi="Cambria" w:cs="Tahoma"/>
          <w:bCs/>
          <w:sz w:val="20"/>
          <w:szCs w:val="20"/>
          <w:u w:val="single"/>
        </w:rPr>
        <w:tab/>
      </w:r>
      <w:r>
        <w:rPr>
          <w:rFonts w:ascii="Cambria" w:hAnsi="Cambria" w:cs="Tahoma"/>
          <w:bCs/>
          <w:sz w:val="20"/>
          <w:szCs w:val="20"/>
        </w:rPr>
        <w:t xml:space="preserve">in </w:t>
      </w:r>
      <w:r w:rsidRPr="007F5C44">
        <w:rPr>
          <w:rFonts w:ascii="Cambria" w:hAnsi="Cambria" w:cs="Tahoma"/>
          <w:b/>
          <w:bCs/>
          <w:sz w:val="20"/>
          <w:szCs w:val="20"/>
        </w:rPr>
        <w:t>India Software Group Nova Technologies</w:t>
      </w:r>
      <w:r w:rsidR="00865E56" w:rsidRPr="00E71502">
        <w:rPr>
          <w:rFonts w:ascii="Cambria" w:hAnsi="Cambria" w:cs="Tahoma"/>
          <w:b/>
          <w:bCs/>
          <w:sz w:val="20"/>
          <w:szCs w:val="20"/>
        </w:rPr>
        <w:t>., Bangalore, India</w:t>
      </w:r>
      <w:r w:rsidR="00865E56">
        <w:rPr>
          <w:rFonts w:ascii="Cambria" w:hAnsi="Cambria" w:cs="Tahoma"/>
          <w:bCs/>
          <w:sz w:val="20"/>
          <w:szCs w:val="20"/>
        </w:rPr>
        <w:t>(</w:t>
      </w:r>
      <w:r>
        <w:rPr>
          <w:rFonts w:ascii="Cambria" w:hAnsi="Cambria" w:cs="Tahoma"/>
          <w:bCs/>
          <w:sz w:val="20"/>
          <w:szCs w:val="20"/>
        </w:rPr>
        <w:t>December 2009 to November 2011.</w:t>
      </w:r>
    </w:p>
    <w:p w:rsidR="0007220C" w:rsidRDefault="0007220C" w:rsidP="00BC2FB3">
      <w:pPr>
        <w:numPr>
          <w:ilvl w:val="0"/>
          <w:numId w:val="9"/>
        </w:numPr>
        <w:spacing w:after="0" w:line="240" w:lineRule="auto"/>
        <w:jc w:val="both"/>
        <w:rPr>
          <w:rFonts w:ascii="Cambria" w:hAnsi="Cambria" w:cs="Tahoma"/>
          <w:bCs/>
          <w:sz w:val="20"/>
          <w:szCs w:val="20"/>
        </w:rPr>
      </w:pPr>
      <w:r w:rsidRPr="00BC2FB3">
        <w:rPr>
          <w:rFonts w:ascii="Cambria" w:hAnsi="Cambria" w:cs="Tahoma"/>
          <w:b/>
          <w:bCs/>
          <w:sz w:val="20"/>
          <w:szCs w:val="20"/>
          <w:u w:val="single"/>
        </w:rPr>
        <w:t>Associate Analyst</w:t>
      </w:r>
      <w:r>
        <w:rPr>
          <w:rFonts w:ascii="Cambria" w:hAnsi="Cambria" w:cs="Tahoma"/>
          <w:bCs/>
          <w:sz w:val="20"/>
          <w:szCs w:val="20"/>
          <w:u w:val="single"/>
        </w:rPr>
        <w:t xml:space="preserve">   </w:t>
      </w:r>
      <w:r w:rsidRPr="0007220C">
        <w:rPr>
          <w:rFonts w:ascii="Cambria" w:hAnsi="Cambria" w:cs="Tahoma"/>
          <w:bCs/>
          <w:sz w:val="20"/>
          <w:szCs w:val="20"/>
        </w:rPr>
        <w:t xml:space="preserve">in </w:t>
      </w:r>
      <w:r w:rsidRPr="0007220C">
        <w:rPr>
          <w:rFonts w:ascii="Cambria" w:hAnsi="Cambria" w:cs="Tahoma"/>
          <w:b/>
          <w:bCs/>
          <w:sz w:val="20"/>
          <w:szCs w:val="20"/>
        </w:rPr>
        <w:t>First American India, Bangalore, India</w:t>
      </w:r>
      <w:r w:rsidRPr="0007220C">
        <w:rPr>
          <w:rFonts w:ascii="Cambria" w:hAnsi="Cambria" w:cs="Tahoma"/>
          <w:bCs/>
          <w:sz w:val="20"/>
          <w:szCs w:val="20"/>
        </w:rPr>
        <w:t xml:space="preserve"> (May 2006 to December 2009)</w:t>
      </w:r>
    </w:p>
    <w:p w:rsidR="00BC2FB3" w:rsidRDefault="00BC2FB3" w:rsidP="00BC2FB3">
      <w:pPr>
        <w:spacing w:after="0" w:line="240" w:lineRule="auto"/>
        <w:jc w:val="both"/>
        <w:rPr>
          <w:rFonts w:ascii="Cambria" w:hAnsi="Cambria" w:cs="Tahoma"/>
          <w:bCs/>
          <w:sz w:val="20"/>
          <w:szCs w:val="20"/>
        </w:rPr>
      </w:pPr>
    </w:p>
    <w:p w:rsidR="00DB7CEF" w:rsidRDefault="00DB7CEF" w:rsidP="00BC2FB3">
      <w:pPr>
        <w:spacing w:after="0" w:line="240" w:lineRule="auto"/>
        <w:jc w:val="both"/>
        <w:rPr>
          <w:rFonts w:ascii="Cambria" w:hAnsi="Cambria" w:cs="Tahoma"/>
          <w:bCs/>
          <w:sz w:val="20"/>
          <w:szCs w:val="20"/>
        </w:rPr>
      </w:pPr>
    </w:p>
    <w:p w:rsidR="00BC2FB3" w:rsidRPr="00BC2FB3" w:rsidRDefault="00BC2FB3" w:rsidP="00BC2FB3">
      <w:pPr>
        <w:spacing w:after="0" w:line="240" w:lineRule="auto"/>
        <w:jc w:val="both"/>
        <w:rPr>
          <w:rFonts w:ascii="Cambria" w:hAnsi="Cambria" w:cs="Tahoma"/>
          <w:bCs/>
          <w:sz w:val="20"/>
          <w:szCs w:val="20"/>
        </w:rPr>
      </w:pPr>
    </w:p>
    <w:p w:rsidR="00E025E4" w:rsidRPr="00C56B9B" w:rsidRDefault="00A02442" w:rsidP="00E025E4">
      <w:pPr>
        <w:pBdr>
          <w:bottom w:val="single" w:sz="12" w:space="1" w:color="auto"/>
        </w:pBdr>
        <w:spacing w:after="0" w:line="240" w:lineRule="auto"/>
        <w:rPr>
          <w:rFonts w:ascii="Cambria" w:eastAsia="Times New Roman" w:hAnsi="Cambria"/>
          <w:b/>
          <w:sz w:val="20"/>
          <w:szCs w:val="20"/>
        </w:rPr>
      </w:pPr>
      <w:r>
        <w:rPr>
          <w:rFonts w:ascii="Cambria" w:eastAsia="Times New Roman" w:hAnsi="Cambria"/>
          <w:b/>
          <w:sz w:val="20"/>
          <w:szCs w:val="20"/>
        </w:rPr>
        <w:lastRenderedPageBreak/>
        <w:t>Pro</w:t>
      </w:r>
      <w:r w:rsidR="001157D5">
        <w:rPr>
          <w:rFonts w:ascii="Cambria" w:eastAsia="Times New Roman" w:hAnsi="Cambria"/>
          <w:b/>
          <w:sz w:val="20"/>
          <w:szCs w:val="20"/>
        </w:rPr>
        <w:t>jects Handled</w:t>
      </w:r>
    </w:p>
    <w:p w:rsidR="00BA459B" w:rsidRPr="002501A7" w:rsidRDefault="00BA459B" w:rsidP="00BA459B">
      <w:pPr>
        <w:spacing w:after="0" w:line="240" w:lineRule="auto"/>
        <w:jc w:val="both"/>
        <w:rPr>
          <w:rFonts w:ascii="Cambria" w:hAnsi="Cambria" w:cs="Tahoma"/>
          <w:b/>
          <w:bCs/>
          <w:sz w:val="10"/>
          <w:szCs w:val="20"/>
        </w:rPr>
      </w:pPr>
    </w:p>
    <w:p w:rsidR="00BA459B" w:rsidRPr="000F5E73" w:rsidRDefault="007F5C44" w:rsidP="00BA459B">
      <w:pPr>
        <w:shd w:val="clear" w:color="auto" w:fill="DDD9C3"/>
        <w:spacing w:after="0" w:line="240" w:lineRule="auto"/>
        <w:jc w:val="center"/>
        <w:rPr>
          <w:rFonts w:ascii="Cambria" w:hAnsi="Cambria" w:cs="Tahoma"/>
          <w:bCs/>
          <w:smallCaps/>
          <w:sz w:val="20"/>
          <w:szCs w:val="20"/>
        </w:rPr>
      </w:pPr>
      <w:r>
        <w:rPr>
          <w:rFonts w:ascii="Cambria" w:eastAsia="Times New Roman" w:hAnsi="Cambria"/>
          <w:b/>
          <w:bCs/>
          <w:smallCaps/>
          <w:szCs w:val="20"/>
        </w:rPr>
        <w:t>Keypoint Technologies, Hyderabad</w:t>
      </w:r>
      <w:r w:rsidR="009B6CFB" w:rsidRPr="009B6CFB">
        <w:rPr>
          <w:rFonts w:ascii="Cambria" w:eastAsia="Times New Roman" w:hAnsi="Cambria"/>
          <w:b/>
          <w:bCs/>
          <w:smallCaps/>
          <w:szCs w:val="20"/>
        </w:rPr>
        <w:t>, India</w:t>
      </w:r>
    </w:p>
    <w:p w:rsidR="00B04443" w:rsidRDefault="00B04443" w:rsidP="006A26B9">
      <w:pPr>
        <w:spacing w:after="0" w:line="240" w:lineRule="auto"/>
        <w:jc w:val="both"/>
        <w:rPr>
          <w:rFonts w:ascii="Cambria" w:hAnsi="Cambria"/>
          <w:sz w:val="10"/>
          <w:szCs w:val="20"/>
        </w:rPr>
      </w:pPr>
    </w:p>
    <w:p w:rsidR="00DD3DCF" w:rsidRPr="00DF6DF0" w:rsidRDefault="00DD3DCF" w:rsidP="00DD3DCF">
      <w:pPr>
        <w:spacing w:after="0" w:line="240" w:lineRule="auto"/>
        <w:jc w:val="both"/>
        <w:rPr>
          <w:rFonts w:ascii="Cambria" w:hAnsi="Cambria"/>
          <w:b/>
          <w:sz w:val="20"/>
          <w:szCs w:val="20"/>
        </w:rPr>
      </w:pPr>
      <w:r w:rsidRPr="00DF6DF0">
        <w:rPr>
          <w:rFonts w:ascii="Cambria" w:hAnsi="Cambria"/>
          <w:b/>
          <w:sz w:val="20"/>
          <w:szCs w:val="20"/>
        </w:rPr>
        <w:t>Adaptxt for</w:t>
      </w:r>
      <w:r>
        <w:rPr>
          <w:rFonts w:ascii="Cambria" w:hAnsi="Cambria"/>
          <w:b/>
          <w:sz w:val="20"/>
          <w:szCs w:val="20"/>
        </w:rPr>
        <w:t xml:space="preserve"> </w:t>
      </w:r>
      <w:r w:rsidR="00BC2FB3">
        <w:rPr>
          <w:rFonts w:ascii="Cambria" w:hAnsi="Cambria"/>
          <w:b/>
          <w:sz w:val="20"/>
          <w:szCs w:val="20"/>
        </w:rPr>
        <w:t>IOS</w:t>
      </w:r>
      <w:r w:rsidRPr="00DF6DF0">
        <w:rPr>
          <w:rFonts w:ascii="Cambria" w:hAnsi="Cambria"/>
          <w:b/>
          <w:sz w:val="20"/>
          <w:szCs w:val="20"/>
        </w:rPr>
        <w:t xml:space="preserve"> </w:t>
      </w:r>
    </w:p>
    <w:p w:rsidR="00DD3DCF" w:rsidRDefault="00DD3DCF" w:rsidP="00DD3DCF">
      <w:pPr>
        <w:spacing w:after="0" w:line="240" w:lineRule="auto"/>
        <w:jc w:val="both"/>
        <w:rPr>
          <w:rFonts w:ascii="Cambria" w:hAnsi="Cambria"/>
          <w:b/>
          <w:sz w:val="20"/>
          <w:szCs w:val="20"/>
        </w:rPr>
      </w:pPr>
    </w:p>
    <w:p w:rsidR="00DD3DCF" w:rsidRPr="00DF6DF0" w:rsidRDefault="00DD3DCF" w:rsidP="00DD3DCF">
      <w:pPr>
        <w:spacing w:after="0" w:line="240" w:lineRule="auto"/>
        <w:jc w:val="both"/>
        <w:rPr>
          <w:rFonts w:ascii="Cambria" w:hAnsi="Cambria"/>
          <w:sz w:val="20"/>
          <w:szCs w:val="20"/>
        </w:rPr>
      </w:pPr>
      <w:r w:rsidRPr="00DD3DCF">
        <w:rPr>
          <w:rFonts w:ascii="Cambria" w:hAnsi="Cambria"/>
          <w:b/>
          <w:sz w:val="20"/>
          <w:szCs w:val="20"/>
        </w:rPr>
        <w:t>Client</w:t>
      </w:r>
      <w:r>
        <w:rPr>
          <w:rFonts w:ascii="Cambria" w:hAnsi="Cambria"/>
          <w:sz w:val="20"/>
          <w:szCs w:val="20"/>
        </w:rPr>
        <w:t xml:space="preserve">: All  Apple </w:t>
      </w:r>
      <w:r w:rsidRPr="00DF6DF0">
        <w:rPr>
          <w:rFonts w:ascii="Cambria" w:hAnsi="Cambria"/>
          <w:sz w:val="20"/>
          <w:szCs w:val="20"/>
        </w:rPr>
        <w:t>Devices</w:t>
      </w:r>
      <w:r>
        <w:rPr>
          <w:rFonts w:ascii="Cambria" w:hAnsi="Cambria"/>
          <w:sz w:val="20"/>
          <w:szCs w:val="20"/>
        </w:rPr>
        <w:t xml:space="preserve"> (IOS 8.0 version)</w:t>
      </w:r>
    </w:p>
    <w:p w:rsidR="00BC2FB3" w:rsidRPr="00BC2FB3" w:rsidRDefault="00BC2FB3" w:rsidP="00DB7CEF">
      <w:pPr>
        <w:rPr>
          <w:rFonts w:ascii="Cambria" w:hAnsi="Cambria"/>
          <w:bCs/>
          <w:sz w:val="20"/>
          <w:szCs w:val="20"/>
          <w:lang w:bidi="en-US"/>
        </w:rPr>
      </w:pPr>
      <w:r w:rsidRPr="00BC2FB3">
        <w:rPr>
          <w:rFonts w:ascii="Cambria" w:hAnsi="Cambria"/>
          <w:bCs/>
          <w:sz w:val="20"/>
          <w:szCs w:val="20"/>
          <w:lang w:bidi="en-US"/>
        </w:rPr>
        <w:t>Adaptxt keyboard, an i</w:t>
      </w:r>
      <w:r w:rsidR="00DB7CEF">
        <w:rPr>
          <w:rFonts w:ascii="Cambria" w:hAnsi="Cambria"/>
          <w:bCs/>
          <w:sz w:val="20"/>
          <w:szCs w:val="20"/>
          <w:lang w:bidi="en-US"/>
        </w:rPr>
        <w:t xml:space="preserve">ntuitive, multilingual keyboard. It </w:t>
      </w:r>
      <w:r w:rsidRPr="00BC2FB3">
        <w:rPr>
          <w:rFonts w:ascii="Cambria" w:hAnsi="Cambria"/>
          <w:bCs/>
          <w:sz w:val="20"/>
          <w:szCs w:val="20"/>
          <w:lang w:bidi="en-US"/>
        </w:rPr>
        <w:t>offers a customized input experience for users across iPhone, iPod and iPad devices. Adaptxt makes typing and communicating in different languages easy by utilizing smart error correction and next-word prediction features.Adaptxt keyboard offers a personalized typing experience by learning from your writing style, offering relevant suggestions and allowing users to enter more text with minimal keystrokes.</w:t>
      </w:r>
    </w:p>
    <w:p w:rsidR="00DD3DCF" w:rsidRPr="005D6056" w:rsidRDefault="00BC2FB3" w:rsidP="00BC2FB3">
      <w:pPr>
        <w:shd w:val="clear" w:color="auto" w:fill="FFFFFF"/>
        <w:spacing w:before="100" w:beforeAutospacing="1" w:after="100" w:afterAutospacing="1" w:line="240" w:lineRule="auto"/>
        <w:rPr>
          <w:rFonts w:ascii="Arial" w:eastAsia="Times New Roman" w:hAnsi="Arial" w:cs="Arial"/>
          <w:b/>
          <w:color w:val="222222"/>
          <w:sz w:val="19"/>
          <w:szCs w:val="19"/>
        </w:rPr>
      </w:pPr>
      <w:r w:rsidRPr="005D6056">
        <w:rPr>
          <w:rFonts w:ascii="Arial" w:eastAsia="Times New Roman" w:hAnsi="Arial" w:cs="Arial"/>
          <w:b/>
          <w:color w:val="222222"/>
          <w:sz w:val="19"/>
          <w:szCs w:val="19"/>
        </w:rPr>
        <w:t xml:space="preserve"> </w:t>
      </w:r>
      <w:r w:rsidR="00DD3DCF" w:rsidRPr="005D6056">
        <w:rPr>
          <w:rFonts w:ascii="Arial" w:eastAsia="Times New Roman" w:hAnsi="Arial" w:cs="Arial"/>
          <w:b/>
          <w:color w:val="222222"/>
          <w:sz w:val="19"/>
          <w:szCs w:val="19"/>
        </w:rPr>
        <w:t>Key Responsibilities:</w:t>
      </w:r>
    </w:p>
    <w:p w:rsidR="00DD3DCF" w:rsidRPr="006755E7" w:rsidRDefault="00DD3DCF" w:rsidP="00DD3DC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Actively participated in all phases of software Test life cycle</w:t>
      </w:r>
    </w:p>
    <w:p w:rsidR="00DD3DCF" w:rsidRDefault="00DD3DCF" w:rsidP="00DD3DC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Draf</w:t>
      </w:r>
      <w:r w:rsidR="00BC2FB3">
        <w:rPr>
          <w:rFonts w:ascii="Cambria" w:hAnsi="Cambria"/>
          <w:bCs/>
          <w:sz w:val="20"/>
          <w:szCs w:val="20"/>
          <w:lang w:bidi="en-US"/>
        </w:rPr>
        <w:t xml:space="preserve">ted Test Scenarios, Test Cases </w:t>
      </w:r>
      <w:r w:rsidRPr="006755E7">
        <w:rPr>
          <w:rFonts w:ascii="Cambria" w:hAnsi="Cambria"/>
          <w:bCs/>
          <w:sz w:val="20"/>
          <w:szCs w:val="20"/>
          <w:lang w:bidi="en-US"/>
        </w:rPr>
        <w:t>and Functional Specifications</w:t>
      </w:r>
    </w:p>
    <w:p w:rsidR="00BC2FB3" w:rsidRDefault="00BC2FB3" w:rsidP="00BC2FB3">
      <w:pPr>
        <w:numPr>
          <w:ilvl w:val="0"/>
          <w:numId w:val="6"/>
        </w:numPr>
        <w:tabs>
          <w:tab w:val="num" w:pos="1080"/>
        </w:tabs>
        <w:spacing w:after="0" w:line="240" w:lineRule="auto"/>
        <w:jc w:val="both"/>
        <w:rPr>
          <w:rFonts w:ascii="Cambria" w:hAnsi="Cambria"/>
          <w:bCs/>
          <w:sz w:val="20"/>
          <w:szCs w:val="20"/>
          <w:lang w:bidi="en-US"/>
        </w:rPr>
      </w:pPr>
      <w:r w:rsidRPr="00AE1523">
        <w:rPr>
          <w:rFonts w:ascii="Cambria" w:hAnsi="Cambria"/>
          <w:bCs/>
          <w:sz w:val="20"/>
          <w:szCs w:val="20"/>
          <w:lang w:bidi="en-US"/>
        </w:rPr>
        <w:t>Tracking work status and bug status.</w:t>
      </w:r>
    </w:p>
    <w:p w:rsidR="00BC2FB3" w:rsidRDefault="00BC2FB3" w:rsidP="00BC2FB3">
      <w:pPr>
        <w:pStyle w:val="ListParagraph"/>
        <w:numPr>
          <w:ilvl w:val="0"/>
          <w:numId w:val="6"/>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Involved in preparing Test Estimation Document, Test Plan Document.</w:t>
      </w:r>
    </w:p>
    <w:p w:rsidR="00DD3DCF" w:rsidRDefault="00DD3DCF" w:rsidP="00DD3DCF">
      <w:pPr>
        <w:numPr>
          <w:ilvl w:val="0"/>
          <w:numId w:val="6"/>
        </w:numPr>
        <w:tabs>
          <w:tab w:val="num" w:pos="1080"/>
        </w:tabs>
        <w:spacing w:after="0" w:line="240" w:lineRule="auto"/>
        <w:jc w:val="both"/>
        <w:rPr>
          <w:rFonts w:ascii="Cambria" w:hAnsi="Cambria"/>
          <w:bCs/>
          <w:sz w:val="20"/>
          <w:szCs w:val="20"/>
          <w:lang w:bidi="en-US"/>
        </w:rPr>
      </w:pPr>
      <w:r w:rsidRPr="00BC2FB3">
        <w:rPr>
          <w:rFonts w:ascii="Cambria" w:hAnsi="Cambria"/>
          <w:bCs/>
          <w:sz w:val="20"/>
          <w:szCs w:val="20"/>
          <w:lang w:bidi="en-US"/>
        </w:rPr>
        <w:t xml:space="preserve"> </w:t>
      </w:r>
      <w:r w:rsidRPr="00DD3DCF">
        <w:rPr>
          <w:rFonts w:ascii="Cambria" w:hAnsi="Cambria"/>
          <w:bCs/>
          <w:sz w:val="20"/>
          <w:szCs w:val="20"/>
          <w:lang w:bidi="en-US"/>
        </w:rPr>
        <w:t>Invloved in updating IPhone/IPad beta versions from the devlopers account</w:t>
      </w:r>
      <w:r w:rsidR="00BC2FB3">
        <w:rPr>
          <w:rFonts w:ascii="Cambria" w:hAnsi="Cambria"/>
          <w:bCs/>
          <w:sz w:val="20"/>
          <w:szCs w:val="20"/>
          <w:lang w:bidi="en-US"/>
        </w:rPr>
        <w:t>.</w:t>
      </w:r>
    </w:p>
    <w:p w:rsidR="00BC2FB3" w:rsidRPr="00BC2FB3" w:rsidRDefault="00BC2FB3" w:rsidP="00BC2FB3">
      <w:pPr>
        <w:pStyle w:val="ListParagraph"/>
        <w:numPr>
          <w:ilvl w:val="0"/>
          <w:numId w:val="6"/>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Effective coordination with Project Managers &amp; Stakeholders.</w:t>
      </w:r>
    </w:p>
    <w:p w:rsidR="00DD3DCF" w:rsidRDefault="00DD3DCF" w:rsidP="0069321E">
      <w:pPr>
        <w:spacing w:after="0" w:line="240" w:lineRule="auto"/>
        <w:jc w:val="both"/>
        <w:rPr>
          <w:rFonts w:ascii="Cambria" w:hAnsi="Cambria"/>
          <w:b/>
          <w:sz w:val="20"/>
          <w:szCs w:val="20"/>
        </w:rPr>
      </w:pPr>
    </w:p>
    <w:p w:rsidR="00BC2FB3" w:rsidRDefault="0069321E" w:rsidP="0069321E">
      <w:pPr>
        <w:spacing w:after="0" w:line="240" w:lineRule="auto"/>
        <w:jc w:val="both"/>
        <w:rPr>
          <w:rFonts w:ascii="Cambria" w:hAnsi="Cambria"/>
          <w:sz w:val="20"/>
          <w:szCs w:val="20"/>
        </w:rPr>
      </w:pPr>
      <w:r>
        <w:rPr>
          <w:rFonts w:ascii="Cambria" w:hAnsi="Cambria"/>
          <w:b/>
          <w:sz w:val="20"/>
          <w:szCs w:val="20"/>
        </w:rPr>
        <w:t xml:space="preserve">Localization Testing on LAVA IRIS seris </w:t>
      </w:r>
    </w:p>
    <w:p w:rsidR="0069321E" w:rsidRDefault="0069321E" w:rsidP="0069321E">
      <w:pPr>
        <w:spacing w:after="0" w:line="240" w:lineRule="auto"/>
        <w:jc w:val="both"/>
        <w:rPr>
          <w:rFonts w:ascii="Cambria" w:hAnsi="Cambria"/>
          <w:sz w:val="20"/>
          <w:szCs w:val="20"/>
        </w:rPr>
      </w:pPr>
      <w:r>
        <w:rPr>
          <w:rFonts w:ascii="Cambria" w:hAnsi="Cambria"/>
          <w:b/>
          <w:sz w:val="20"/>
          <w:szCs w:val="20"/>
        </w:rPr>
        <w:t xml:space="preserve">Client: LAVA </w:t>
      </w:r>
    </w:p>
    <w:p w:rsidR="0069321E" w:rsidRDefault="0069321E" w:rsidP="0069321E">
      <w:pPr>
        <w:spacing w:after="0" w:line="240" w:lineRule="auto"/>
        <w:jc w:val="both"/>
        <w:rPr>
          <w:rFonts w:ascii="Cambria" w:hAnsi="Cambria"/>
          <w:sz w:val="20"/>
          <w:szCs w:val="20"/>
        </w:rPr>
      </w:pPr>
      <w:r w:rsidRPr="006755E7">
        <w:rPr>
          <w:rFonts w:ascii="Cambria" w:hAnsi="Cambria"/>
          <w:b/>
          <w:sz w:val="20"/>
          <w:szCs w:val="20"/>
        </w:rPr>
        <w:t>URL:</w:t>
      </w:r>
      <w:hyperlink r:id="rId9" w:history="1">
        <w:r w:rsidRPr="00106AA7">
          <w:rPr>
            <w:rStyle w:val="Hyperlink"/>
            <w:rFonts w:ascii="Cambria" w:hAnsi="Cambria"/>
            <w:sz w:val="20"/>
            <w:szCs w:val="20"/>
          </w:rPr>
          <w:t>http://www.lavamobiles.com/smartphones/iris-402e</w:t>
        </w:r>
      </w:hyperlink>
    </w:p>
    <w:p w:rsidR="0069321E" w:rsidRPr="00E36AE6" w:rsidRDefault="0069321E" w:rsidP="0069321E">
      <w:pPr>
        <w:spacing w:after="0" w:line="240" w:lineRule="auto"/>
        <w:jc w:val="both"/>
        <w:rPr>
          <w:rFonts w:ascii="Cambria" w:hAnsi="Cambria"/>
          <w:sz w:val="20"/>
          <w:szCs w:val="20"/>
        </w:rPr>
      </w:pPr>
      <w:r>
        <w:rPr>
          <w:rFonts w:ascii="Cambria" w:hAnsi="Cambria"/>
          <w:b/>
          <w:sz w:val="20"/>
          <w:szCs w:val="20"/>
        </w:rPr>
        <w:t xml:space="preserve">Role: </w:t>
      </w:r>
      <w:r>
        <w:rPr>
          <w:rFonts w:ascii="Cambria" w:hAnsi="Cambria"/>
          <w:sz w:val="20"/>
          <w:szCs w:val="20"/>
        </w:rPr>
        <w:t>Sr. Software TestEngineer</w:t>
      </w:r>
    </w:p>
    <w:p w:rsidR="0069321E" w:rsidRPr="001A261C" w:rsidRDefault="0069321E" w:rsidP="0069321E">
      <w:pPr>
        <w:spacing w:after="0" w:line="240" w:lineRule="auto"/>
        <w:jc w:val="both"/>
        <w:rPr>
          <w:rFonts w:asciiTheme="minorHAnsi" w:hAnsiTheme="minorHAnsi"/>
          <w:color w:val="000000" w:themeColor="text1"/>
        </w:rPr>
      </w:pPr>
      <w:r w:rsidRPr="00DA3E9B">
        <w:rPr>
          <w:rFonts w:ascii="Cambria" w:hAnsi="Cambria"/>
          <w:b/>
          <w:sz w:val="20"/>
          <w:szCs w:val="20"/>
        </w:rPr>
        <w:t xml:space="preserve">Brief: </w:t>
      </w:r>
      <w:r w:rsidRPr="00DA3E9B">
        <w:rPr>
          <w:rFonts w:ascii="Cambria" w:hAnsi="Cambria"/>
          <w:b/>
          <w:sz w:val="20"/>
          <w:szCs w:val="20"/>
        </w:rPr>
        <w:tab/>
      </w:r>
      <w:r w:rsidR="00064FA2" w:rsidRPr="00064FA2">
        <w:rPr>
          <w:rFonts w:ascii="Cambria" w:hAnsi="Cambria"/>
          <w:bCs/>
          <w:sz w:val="20"/>
          <w:szCs w:val="20"/>
          <w:lang w:bidi="en-US"/>
        </w:rPr>
        <w:t xml:space="preserve">Localization Testing on LAVA IRIS series on Android Platform of 4.2.2 &amp; 4.4. LAVA IRIS Localization is the process of customizing a software application that was bascially designed for a Indian market so that it can be released in Indain markets. </w:t>
      </w:r>
      <w:r w:rsidR="00EF5DD9" w:rsidRPr="00EF5DD9">
        <w:rPr>
          <w:rFonts w:ascii="Cambria" w:hAnsi="Cambria"/>
          <w:bCs/>
          <w:sz w:val="20"/>
          <w:szCs w:val="20"/>
          <w:lang w:bidi="en-US"/>
        </w:rPr>
        <w:t>The user can choose from 10 Indian languages and the entire phone UI, including all the applications, will be displayed in the chosen language. For the first time, native speakers</w:t>
      </w:r>
      <w:r w:rsidR="00EF5DD9">
        <w:rPr>
          <w:rFonts w:ascii="Arial" w:hAnsi="Arial" w:cs="Arial"/>
          <w:color w:val="777777"/>
          <w:sz w:val="20"/>
          <w:szCs w:val="20"/>
          <w:shd w:val="clear" w:color="auto" w:fill="FFFFFF"/>
        </w:rPr>
        <w:t xml:space="preserve"> </w:t>
      </w:r>
      <w:r w:rsidR="00EF5DD9" w:rsidRPr="00EF5DD9">
        <w:rPr>
          <w:rFonts w:ascii="Cambria" w:hAnsi="Cambria"/>
          <w:bCs/>
          <w:sz w:val="20"/>
          <w:szCs w:val="20"/>
          <w:lang w:bidi="en-US"/>
        </w:rPr>
        <w:t>of Indian languages no longer have to struggle with the English UI and can use a phone easily bridging the language barrier</w:t>
      </w:r>
      <w:r w:rsidR="00EF5DD9">
        <w:rPr>
          <w:rFonts w:ascii="Arial" w:hAnsi="Arial" w:cs="Arial"/>
          <w:color w:val="777777"/>
          <w:sz w:val="20"/>
          <w:szCs w:val="20"/>
          <w:shd w:val="clear" w:color="auto" w:fill="FFFFFF"/>
        </w:rPr>
        <w:t>.</w:t>
      </w:r>
      <w:r w:rsidR="00064FA2" w:rsidRPr="00064FA2">
        <w:rPr>
          <w:rFonts w:ascii="Cambria" w:hAnsi="Cambria"/>
          <w:bCs/>
          <w:sz w:val="20"/>
          <w:szCs w:val="20"/>
          <w:lang w:bidi="en-US"/>
        </w:rPr>
        <w:t>This process involves translating all native language strings to the target language and customizing the GUI so that it is appropriate for the target market.Localization testing checks how well the build has been translated into a particular target language. Localization testing should be used to help ensure that the product is successfully migrated to the target market.In addition to verifying successful translation, basic functional testing should be performed. Functional issues often arise as a result of localizing software</w:t>
      </w:r>
      <w:r w:rsidRPr="00064FA2">
        <w:rPr>
          <w:rFonts w:ascii="Cambria" w:hAnsi="Cambria"/>
          <w:bCs/>
          <w:sz w:val="20"/>
          <w:szCs w:val="20"/>
          <w:lang w:bidi="en-US"/>
        </w:rPr>
        <w:t>.</w:t>
      </w:r>
    </w:p>
    <w:p w:rsidR="005D6056" w:rsidRPr="005D6056" w:rsidRDefault="005D6056" w:rsidP="005D6056">
      <w:pPr>
        <w:shd w:val="clear" w:color="auto" w:fill="FFFFFF"/>
        <w:spacing w:before="100" w:beforeAutospacing="1" w:after="100" w:afterAutospacing="1" w:line="240" w:lineRule="auto"/>
        <w:rPr>
          <w:rFonts w:ascii="Arial" w:eastAsia="Times New Roman" w:hAnsi="Arial" w:cs="Arial"/>
          <w:b/>
          <w:color w:val="222222"/>
          <w:sz w:val="19"/>
          <w:szCs w:val="19"/>
        </w:rPr>
      </w:pPr>
      <w:r w:rsidRPr="005D6056">
        <w:rPr>
          <w:rFonts w:ascii="Arial" w:eastAsia="Times New Roman" w:hAnsi="Arial" w:cs="Arial"/>
          <w:b/>
          <w:color w:val="222222"/>
          <w:sz w:val="19"/>
          <w:szCs w:val="19"/>
        </w:rPr>
        <w:t>Key Responsibilities:</w:t>
      </w:r>
    </w:p>
    <w:p w:rsidR="0069321E" w:rsidRPr="006755E7" w:rsidRDefault="0069321E" w:rsidP="0069321E">
      <w:pPr>
        <w:numPr>
          <w:ilvl w:val="0"/>
          <w:numId w:val="6"/>
        </w:numPr>
        <w:tabs>
          <w:tab w:val="num" w:pos="1080"/>
        </w:tabs>
        <w:spacing w:after="0" w:line="240" w:lineRule="auto"/>
        <w:jc w:val="both"/>
        <w:rPr>
          <w:rFonts w:ascii="Cambria" w:hAnsi="Cambria"/>
          <w:bCs/>
          <w:sz w:val="20"/>
          <w:szCs w:val="20"/>
          <w:lang w:bidi="en-US"/>
        </w:rPr>
      </w:pPr>
      <w:r>
        <w:rPr>
          <w:rFonts w:ascii="Cambria" w:hAnsi="Cambria"/>
          <w:bCs/>
          <w:sz w:val="20"/>
          <w:szCs w:val="20"/>
          <w:lang w:bidi="en-US"/>
        </w:rPr>
        <w:t>Involved in the Device Image Flashing by using MediaTek Flashtool.</w:t>
      </w:r>
    </w:p>
    <w:p w:rsidR="0069321E" w:rsidRPr="006755E7" w:rsidRDefault="0069321E" w:rsidP="0069321E">
      <w:pPr>
        <w:numPr>
          <w:ilvl w:val="0"/>
          <w:numId w:val="6"/>
        </w:numPr>
        <w:tabs>
          <w:tab w:val="num" w:pos="1080"/>
        </w:tabs>
        <w:spacing w:after="0" w:line="240" w:lineRule="auto"/>
        <w:jc w:val="both"/>
        <w:rPr>
          <w:rFonts w:ascii="Cambria" w:hAnsi="Cambria"/>
          <w:bCs/>
          <w:sz w:val="20"/>
          <w:szCs w:val="20"/>
          <w:lang w:bidi="en-US"/>
        </w:rPr>
      </w:pPr>
      <w:r>
        <w:rPr>
          <w:rFonts w:ascii="Cambria" w:hAnsi="Cambria"/>
          <w:bCs/>
          <w:sz w:val="20"/>
          <w:szCs w:val="20"/>
          <w:lang w:bidi="en-US"/>
        </w:rPr>
        <w:t>Drafted Test Scenarios</w:t>
      </w:r>
      <w:r w:rsidRPr="006755E7">
        <w:rPr>
          <w:rFonts w:ascii="Cambria" w:hAnsi="Cambria"/>
          <w:bCs/>
          <w:sz w:val="20"/>
          <w:szCs w:val="20"/>
          <w:lang w:bidi="en-US"/>
        </w:rPr>
        <w:t>, Use cases and Functional Specifications</w:t>
      </w:r>
    </w:p>
    <w:p w:rsidR="0069321E" w:rsidRPr="006755E7" w:rsidRDefault="0069321E" w:rsidP="0069321E">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Involved in performing GUI, Sanity, Functional, Regression, Ad-hoc testing for every Iteration</w:t>
      </w:r>
    </w:p>
    <w:p w:rsidR="00313A1F" w:rsidRPr="00313A1F" w:rsidRDefault="00313A1F" w:rsidP="0069321E">
      <w:pPr>
        <w:numPr>
          <w:ilvl w:val="0"/>
          <w:numId w:val="6"/>
        </w:numPr>
        <w:tabs>
          <w:tab w:val="num" w:pos="1080"/>
        </w:tabs>
        <w:spacing w:after="0" w:line="240" w:lineRule="auto"/>
        <w:jc w:val="both"/>
        <w:rPr>
          <w:rFonts w:ascii="Cambria" w:hAnsi="Cambria"/>
          <w:bCs/>
          <w:sz w:val="20"/>
          <w:szCs w:val="20"/>
          <w:lang w:bidi="en-US"/>
        </w:rPr>
      </w:pPr>
      <w:r>
        <w:rPr>
          <w:rFonts w:ascii="Cambria" w:hAnsi="Cambria"/>
          <w:bCs/>
          <w:sz w:val="20"/>
          <w:szCs w:val="20"/>
          <w:lang w:bidi="en-US"/>
        </w:rPr>
        <w:t xml:space="preserve">Involved in </w:t>
      </w:r>
      <w:r w:rsidRPr="00313A1F">
        <w:rPr>
          <w:rFonts w:ascii="Cambria" w:hAnsi="Cambria"/>
          <w:bCs/>
          <w:sz w:val="20"/>
          <w:szCs w:val="20"/>
          <w:lang w:bidi="en-US"/>
        </w:rPr>
        <w:t xml:space="preserve"> String Truncation </w:t>
      </w:r>
      <w:r>
        <w:rPr>
          <w:rFonts w:ascii="Cambria" w:hAnsi="Cambria"/>
          <w:bCs/>
          <w:sz w:val="20"/>
          <w:szCs w:val="20"/>
          <w:lang w:bidi="en-US"/>
        </w:rPr>
        <w:t>&amp;</w:t>
      </w:r>
      <w:r w:rsidRPr="00313A1F">
        <w:rPr>
          <w:rFonts w:ascii="Cambria" w:hAnsi="Cambria"/>
          <w:bCs/>
          <w:sz w:val="20"/>
          <w:szCs w:val="20"/>
          <w:lang w:bidi="en-US"/>
        </w:rPr>
        <w:t>Validation</w:t>
      </w:r>
      <w:r>
        <w:rPr>
          <w:rFonts w:ascii="Cambria" w:hAnsi="Cambria"/>
          <w:bCs/>
          <w:sz w:val="20"/>
          <w:szCs w:val="20"/>
          <w:lang w:bidi="en-US"/>
        </w:rPr>
        <w:t xml:space="preserve"> testing.</w:t>
      </w:r>
    </w:p>
    <w:p w:rsidR="0069321E" w:rsidRDefault="0069321E" w:rsidP="0069321E">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 xml:space="preserve">Reporting the QA report for every Release </w:t>
      </w:r>
    </w:p>
    <w:p w:rsidR="005D6056" w:rsidRDefault="005D6056" w:rsidP="005D6056">
      <w:pPr>
        <w:tabs>
          <w:tab w:val="num" w:pos="1080"/>
        </w:tabs>
        <w:spacing w:after="0" w:line="240" w:lineRule="auto"/>
        <w:jc w:val="both"/>
        <w:rPr>
          <w:rFonts w:ascii="Cambria" w:hAnsi="Cambria"/>
          <w:bCs/>
          <w:sz w:val="20"/>
          <w:szCs w:val="20"/>
          <w:lang w:bidi="en-US"/>
        </w:rPr>
      </w:pPr>
    </w:p>
    <w:p w:rsidR="005D6056" w:rsidRDefault="005D6056" w:rsidP="005D6056">
      <w:pPr>
        <w:tabs>
          <w:tab w:val="num" w:pos="1080"/>
        </w:tabs>
        <w:spacing w:after="0" w:line="240" w:lineRule="auto"/>
        <w:jc w:val="both"/>
        <w:rPr>
          <w:rFonts w:ascii="Cambria" w:hAnsi="Cambria"/>
          <w:bCs/>
          <w:sz w:val="20"/>
          <w:szCs w:val="20"/>
          <w:lang w:bidi="en-US"/>
        </w:rPr>
      </w:pPr>
    </w:p>
    <w:p w:rsidR="005D6056" w:rsidRPr="005D6056" w:rsidRDefault="005D6056" w:rsidP="005D6056">
      <w:pPr>
        <w:spacing w:after="0" w:line="240" w:lineRule="auto"/>
        <w:jc w:val="both"/>
        <w:rPr>
          <w:rFonts w:ascii="Cambria" w:hAnsi="Cambria"/>
          <w:b/>
          <w:sz w:val="20"/>
          <w:szCs w:val="20"/>
        </w:rPr>
      </w:pPr>
    </w:p>
    <w:p w:rsidR="005D6056" w:rsidRPr="005D6056" w:rsidRDefault="005D6056" w:rsidP="005D6056">
      <w:pPr>
        <w:spacing w:after="0" w:line="240" w:lineRule="auto"/>
        <w:jc w:val="both"/>
        <w:rPr>
          <w:rFonts w:ascii="Cambria" w:hAnsi="Cambria"/>
          <w:b/>
          <w:sz w:val="20"/>
          <w:szCs w:val="20"/>
        </w:rPr>
      </w:pPr>
      <w:r>
        <w:rPr>
          <w:rFonts w:ascii="Cambria" w:hAnsi="Cambria"/>
          <w:b/>
          <w:sz w:val="20"/>
          <w:szCs w:val="20"/>
        </w:rPr>
        <w:t>SpotOword</w:t>
      </w:r>
      <w:r w:rsidR="00C0102B">
        <w:rPr>
          <w:rFonts w:ascii="Cambria" w:hAnsi="Cambria"/>
          <w:b/>
          <w:sz w:val="20"/>
          <w:szCs w:val="20"/>
        </w:rPr>
        <w:t xml:space="preserve"> for</w:t>
      </w:r>
      <w:r>
        <w:rPr>
          <w:rFonts w:ascii="Cambria" w:hAnsi="Cambria"/>
          <w:b/>
          <w:sz w:val="20"/>
          <w:szCs w:val="20"/>
        </w:rPr>
        <w:t xml:space="preserve"> Mobile &amp; </w:t>
      </w:r>
      <w:r w:rsidRPr="005D6056">
        <w:rPr>
          <w:rFonts w:ascii="Cambria" w:hAnsi="Cambria"/>
          <w:b/>
          <w:sz w:val="20"/>
          <w:szCs w:val="20"/>
        </w:rPr>
        <w:t>Web application testing</w:t>
      </w:r>
    </w:p>
    <w:p w:rsidR="005D6056" w:rsidRDefault="005D6056" w:rsidP="005D6056">
      <w:pPr>
        <w:spacing w:after="0" w:line="240" w:lineRule="auto"/>
        <w:jc w:val="both"/>
        <w:rPr>
          <w:rFonts w:ascii="Cambria" w:hAnsi="Cambria"/>
          <w:b/>
          <w:sz w:val="20"/>
          <w:szCs w:val="20"/>
        </w:rPr>
      </w:pPr>
      <w:r w:rsidRPr="006755E7">
        <w:rPr>
          <w:rFonts w:ascii="Cambria" w:hAnsi="Cambria"/>
          <w:b/>
          <w:sz w:val="20"/>
          <w:szCs w:val="20"/>
        </w:rPr>
        <w:t>URL:</w:t>
      </w:r>
      <w:r w:rsidRPr="005D6056">
        <w:rPr>
          <w:rFonts w:ascii="Cambria" w:hAnsi="Cambria"/>
          <w:b/>
          <w:sz w:val="20"/>
          <w:szCs w:val="20"/>
        </w:rPr>
        <w:t xml:space="preserve"> </w:t>
      </w:r>
      <w:hyperlink r:id="rId10" w:history="1">
        <w:r w:rsidRPr="00D31151">
          <w:rPr>
            <w:rStyle w:val="Hyperlink"/>
            <w:rFonts w:ascii="Cambria" w:hAnsi="Cambria"/>
            <w:b/>
            <w:sz w:val="20"/>
            <w:szCs w:val="20"/>
          </w:rPr>
          <w:t>https://www.spotoword.com/</w:t>
        </w:r>
      </w:hyperlink>
    </w:p>
    <w:p w:rsidR="005D6056" w:rsidRPr="005D6056" w:rsidRDefault="005D6056" w:rsidP="005D6056">
      <w:pPr>
        <w:spacing w:after="0" w:line="240" w:lineRule="auto"/>
        <w:jc w:val="both"/>
        <w:rPr>
          <w:rFonts w:ascii="Cambria" w:hAnsi="Cambria"/>
          <w:b/>
          <w:sz w:val="20"/>
          <w:szCs w:val="20"/>
        </w:rPr>
      </w:pPr>
      <w:r>
        <w:rPr>
          <w:rFonts w:ascii="Cambria" w:hAnsi="Cambria"/>
          <w:b/>
          <w:sz w:val="20"/>
          <w:szCs w:val="20"/>
        </w:rPr>
        <w:t xml:space="preserve">Role: </w:t>
      </w:r>
      <w:r w:rsidRPr="005D6056">
        <w:rPr>
          <w:rFonts w:ascii="Cambria" w:hAnsi="Cambria"/>
          <w:b/>
          <w:sz w:val="20"/>
          <w:szCs w:val="20"/>
        </w:rPr>
        <w:t>Sr. Software TestEngineer</w:t>
      </w:r>
    </w:p>
    <w:p w:rsidR="005D6056" w:rsidRPr="00AE1523" w:rsidRDefault="005D6056" w:rsidP="005D6056">
      <w:p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A new web application is under development which is similar to Pinterest. This application allows user to pin some words with relevant information and can be shared with other users who are authorized users of this application. There is also an option to learn words from Facebook/Twitter and display in the words list. Most popular words and users will be announced on the application homepage weekly basis. Currently this application is also being developed for Android and iOS.</w:t>
      </w:r>
    </w:p>
    <w:p w:rsidR="00BC2FB3" w:rsidRDefault="00BC2FB3" w:rsidP="005D6056">
      <w:pPr>
        <w:shd w:val="clear" w:color="auto" w:fill="FFFFFF"/>
        <w:spacing w:before="100" w:beforeAutospacing="1" w:after="100" w:afterAutospacing="1" w:line="240" w:lineRule="auto"/>
        <w:rPr>
          <w:rFonts w:ascii="Arial" w:eastAsia="Times New Roman" w:hAnsi="Arial" w:cs="Arial"/>
          <w:b/>
          <w:color w:val="222222"/>
          <w:sz w:val="19"/>
          <w:szCs w:val="19"/>
        </w:rPr>
      </w:pPr>
    </w:p>
    <w:p w:rsidR="005D6056" w:rsidRPr="00AE1523" w:rsidRDefault="005D6056" w:rsidP="005D6056">
      <w:pPr>
        <w:shd w:val="clear" w:color="auto" w:fill="FFFFFF"/>
        <w:spacing w:before="100" w:beforeAutospacing="1" w:after="100" w:afterAutospacing="1" w:line="240" w:lineRule="auto"/>
        <w:rPr>
          <w:rFonts w:ascii="Arial" w:eastAsia="Times New Roman" w:hAnsi="Arial" w:cs="Arial"/>
          <w:b/>
          <w:color w:val="222222"/>
          <w:sz w:val="19"/>
          <w:szCs w:val="19"/>
        </w:rPr>
      </w:pPr>
      <w:r w:rsidRPr="00AE1523">
        <w:rPr>
          <w:rFonts w:ascii="Arial" w:eastAsia="Times New Roman" w:hAnsi="Arial" w:cs="Arial"/>
          <w:b/>
          <w:color w:val="222222"/>
          <w:sz w:val="19"/>
          <w:szCs w:val="19"/>
        </w:rPr>
        <w:lastRenderedPageBreak/>
        <w:t>Key Responsibilities:</w:t>
      </w:r>
    </w:p>
    <w:p w:rsidR="005D6056"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Handling the project and team.</w:t>
      </w:r>
    </w:p>
    <w:p w:rsidR="005D6056"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Involving in web testing using Selenium Automation tool.</w:t>
      </w:r>
    </w:p>
    <w:p w:rsidR="005D6056"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Tracking work status and bug status.</w:t>
      </w:r>
    </w:p>
    <w:p w:rsidR="005D6056"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Preparing Weekly &amp; Monthly status reports.</w:t>
      </w:r>
    </w:p>
    <w:p w:rsidR="005D6056"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Involved in preparing Test Estimation Document, Test Plan Document.</w:t>
      </w:r>
    </w:p>
    <w:p w:rsidR="005D6056"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Developing and base lining the test cases and traceability matrix.</w:t>
      </w:r>
    </w:p>
    <w:p w:rsidR="005D6056"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Preparing test summary report.</w:t>
      </w:r>
    </w:p>
    <w:p w:rsidR="005D6056"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Effective coordination with Project Managers &amp; Stakeholders.</w:t>
      </w:r>
    </w:p>
    <w:p w:rsidR="005D6056"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Training new joiners on project and product.</w:t>
      </w:r>
    </w:p>
    <w:p w:rsidR="005D6056" w:rsidRPr="00AE1523" w:rsidRDefault="005D6056" w:rsidP="005D6056">
      <w:pPr>
        <w:pStyle w:val="ListParagraph"/>
        <w:numPr>
          <w:ilvl w:val="0"/>
          <w:numId w:val="14"/>
        </w:numPr>
        <w:shd w:val="clear" w:color="auto" w:fill="FFFFFF"/>
        <w:spacing w:before="100" w:beforeAutospacing="1" w:after="100" w:afterAutospacing="1" w:line="240" w:lineRule="auto"/>
        <w:rPr>
          <w:rFonts w:ascii="Cambria" w:hAnsi="Cambria"/>
          <w:bCs/>
          <w:sz w:val="20"/>
          <w:szCs w:val="20"/>
          <w:lang w:bidi="en-US"/>
        </w:rPr>
      </w:pPr>
      <w:r w:rsidRPr="00AE1523">
        <w:rPr>
          <w:rFonts w:ascii="Cambria" w:hAnsi="Cambria"/>
          <w:bCs/>
          <w:sz w:val="20"/>
          <w:szCs w:val="20"/>
          <w:lang w:bidi="en-US"/>
        </w:rPr>
        <w:t>Providing KT sessions to internal team members as per the project needs.</w:t>
      </w:r>
    </w:p>
    <w:p w:rsidR="0069321E" w:rsidRDefault="0069321E" w:rsidP="0069321E">
      <w:pPr>
        <w:pStyle w:val="ListParagraph"/>
        <w:spacing w:after="0" w:line="240" w:lineRule="auto"/>
        <w:jc w:val="both"/>
        <w:rPr>
          <w:rFonts w:asciiTheme="minorHAnsi" w:hAnsiTheme="minorHAnsi"/>
          <w:b/>
          <w:color w:val="000000" w:themeColor="text1"/>
        </w:rPr>
      </w:pPr>
    </w:p>
    <w:p w:rsidR="00DA3E9B" w:rsidRPr="00DA3E9B" w:rsidRDefault="006755E7" w:rsidP="00DA3E9B">
      <w:pPr>
        <w:spacing w:after="0" w:line="240" w:lineRule="auto"/>
        <w:jc w:val="both"/>
        <w:rPr>
          <w:rFonts w:ascii="Cambria" w:hAnsi="Cambria"/>
          <w:b/>
          <w:sz w:val="20"/>
          <w:szCs w:val="20"/>
        </w:rPr>
      </w:pPr>
      <w:r>
        <w:rPr>
          <w:rFonts w:ascii="Cambria" w:hAnsi="Cambria"/>
          <w:b/>
          <w:sz w:val="20"/>
          <w:szCs w:val="20"/>
        </w:rPr>
        <w:t>Wink it Keyboard Beta</w:t>
      </w:r>
    </w:p>
    <w:p w:rsidR="00DA3E9B" w:rsidRDefault="00DA3E9B" w:rsidP="00DA3E9B">
      <w:pPr>
        <w:spacing w:after="0" w:line="240" w:lineRule="auto"/>
        <w:jc w:val="both"/>
        <w:rPr>
          <w:rFonts w:ascii="Cambria" w:hAnsi="Cambria"/>
          <w:sz w:val="20"/>
          <w:szCs w:val="20"/>
        </w:rPr>
      </w:pPr>
      <w:r w:rsidRPr="00DA3E9B">
        <w:rPr>
          <w:rFonts w:ascii="Cambria" w:hAnsi="Cambria"/>
          <w:b/>
          <w:sz w:val="20"/>
          <w:szCs w:val="20"/>
        </w:rPr>
        <w:t xml:space="preserve">Client: </w:t>
      </w:r>
      <w:r w:rsidR="006755E7" w:rsidRPr="006755E7">
        <w:rPr>
          <w:rFonts w:ascii="Cambria" w:hAnsi="Cambria"/>
          <w:sz w:val="20"/>
          <w:szCs w:val="20"/>
        </w:rPr>
        <w:t>Global Devices</w:t>
      </w:r>
    </w:p>
    <w:p w:rsidR="006755E7" w:rsidRPr="00DA3E9B" w:rsidRDefault="006755E7" w:rsidP="00DA3E9B">
      <w:pPr>
        <w:spacing w:after="0" w:line="240" w:lineRule="auto"/>
        <w:jc w:val="both"/>
        <w:rPr>
          <w:rFonts w:ascii="Cambria" w:hAnsi="Cambria"/>
          <w:b/>
          <w:sz w:val="20"/>
          <w:szCs w:val="20"/>
        </w:rPr>
      </w:pPr>
      <w:r w:rsidRPr="006755E7">
        <w:rPr>
          <w:rFonts w:ascii="Cambria" w:hAnsi="Cambria"/>
          <w:b/>
          <w:sz w:val="20"/>
          <w:szCs w:val="20"/>
        </w:rPr>
        <w:t>URL:</w:t>
      </w:r>
      <w:hyperlink r:id="rId11" w:history="1">
        <w:r w:rsidRPr="00E401FC">
          <w:rPr>
            <w:rStyle w:val="Hyperlink"/>
            <w:rFonts w:asciiTheme="minorHAnsi" w:hAnsiTheme="minorHAnsi"/>
          </w:rPr>
          <w:t>https://play.google.com/store/apps/details?id=com.kpt.atx.winkit</w:t>
        </w:r>
      </w:hyperlink>
    </w:p>
    <w:p w:rsidR="00E36AE6" w:rsidRPr="00E36AE6" w:rsidRDefault="00E36AE6" w:rsidP="00DA3E9B">
      <w:pPr>
        <w:spacing w:after="0" w:line="240" w:lineRule="auto"/>
        <w:jc w:val="both"/>
        <w:rPr>
          <w:rFonts w:ascii="Cambria" w:hAnsi="Cambria"/>
          <w:sz w:val="20"/>
          <w:szCs w:val="20"/>
        </w:rPr>
      </w:pPr>
      <w:r>
        <w:rPr>
          <w:rFonts w:ascii="Cambria" w:hAnsi="Cambria"/>
          <w:b/>
          <w:sz w:val="20"/>
          <w:szCs w:val="20"/>
        </w:rPr>
        <w:t xml:space="preserve">Role: </w:t>
      </w:r>
      <w:r w:rsidR="006755E7">
        <w:rPr>
          <w:rFonts w:ascii="Cambria" w:hAnsi="Cambria"/>
          <w:sz w:val="20"/>
          <w:szCs w:val="20"/>
        </w:rPr>
        <w:t>Sr. Software TestEngineer</w:t>
      </w:r>
    </w:p>
    <w:p w:rsidR="006755E7" w:rsidRPr="006755E7" w:rsidRDefault="00DA3E9B" w:rsidP="006755E7">
      <w:pPr>
        <w:spacing w:after="0" w:line="240" w:lineRule="auto"/>
        <w:jc w:val="both"/>
        <w:rPr>
          <w:rFonts w:ascii="Cambria" w:hAnsi="Cambria"/>
          <w:sz w:val="20"/>
          <w:szCs w:val="20"/>
        </w:rPr>
      </w:pPr>
      <w:r w:rsidRPr="00DA3E9B">
        <w:rPr>
          <w:rFonts w:ascii="Cambria" w:hAnsi="Cambria"/>
          <w:b/>
          <w:sz w:val="20"/>
          <w:szCs w:val="20"/>
        </w:rPr>
        <w:t xml:space="preserve">Brief: </w:t>
      </w:r>
      <w:r w:rsidRPr="00DA3E9B">
        <w:rPr>
          <w:rFonts w:ascii="Cambria" w:hAnsi="Cambria"/>
          <w:b/>
          <w:sz w:val="20"/>
          <w:szCs w:val="20"/>
        </w:rPr>
        <w:tab/>
      </w:r>
      <w:r w:rsidR="006755E7" w:rsidRPr="006755E7">
        <w:rPr>
          <w:rFonts w:ascii="Cambria" w:hAnsi="Cambria"/>
          <w:sz w:val="20"/>
          <w:szCs w:val="20"/>
        </w:rPr>
        <w:t>Wink It is an intelligent text input solution Text with real-time and relevant emoticons and images, making your texting intuitive, attractive, and faster and a lot more fun!</w:t>
      </w:r>
    </w:p>
    <w:p w:rsidR="006755E7" w:rsidRDefault="006755E7" w:rsidP="006755E7">
      <w:pPr>
        <w:spacing w:after="0" w:line="240" w:lineRule="auto"/>
        <w:jc w:val="both"/>
        <w:rPr>
          <w:rFonts w:asciiTheme="minorHAnsi" w:hAnsiTheme="minorHAnsi"/>
          <w:color w:val="000000" w:themeColor="text1"/>
        </w:rPr>
      </w:pPr>
      <w:r w:rsidRPr="006755E7">
        <w:rPr>
          <w:rFonts w:ascii="Cambria" w:hAnsi="Cambria"/>
          <w:sz w:val="20"/>
          <w:szCs w:val="20"/>
        </w:rPr>
        <w:t>Wink It is an innovative keyboard designed for Android smart phones that recommends relevant emoticons and images as you type. The keyboard offers real-time access to thousands of standard, action, emotional, fun and unique emoticons and images that can be used in casual chatting. With Wink It, sending a message like “Let’s grab a slice of PIZZA” can now be expressed visually. As you start typing, Wink It predicts the relevant emoticon that can be inserted from the keyboard’s suggestion bar. It also offers multiple emoticon predictions associated with single words, for instance, typing “fruit” will suggest images of an apple, a banana, a pineapple, etc</w:t>
      </w:r>
      <w:r w:rsidRPr="001A261C">
        <w:rPr>
          <w:rFonts w:asciiTheme="minorHAnsi" w:hAnsiTheme="minorHAnsi"/>
          <w:color w:val="000000" w:themeColor="text1"/>
        </w:rPr>
        <w:t>.</w:t>
      </w:r>
    </w:p>
    <w:p w:rsidR="005D6056" w:rsidRPr="00AE1523" w:rsidRDefault="005D6056" w:rsidP="005D6056">
      <w:pPr>
        <w:shd w:val="clear" w:color="auto" w:fill="FFFFFF"/>
        <w:spacing w:before="100" w:beforeAutospacing="1" w:after="100" w:afterAutospacing="1" w:line="240" w:lineRule="auto"/>
        <w:rPr>
          <w:rFonts w:ascii="Arial" w:eastAsia="Times New Roman" w:hAnsi="Arial" w:cs="Arial"/>
          <w:b/>
          <w:color w:val="222222"/>
          <w:sz w:val="19"/>
          <w:szCs w:val="19"/>
        </w:rPr>
      </w:pPr>
      <w:r w:rsidRPr="00AE1523">
        <w:rPr>
          <w:rFonts w:ascii="Arial" w:eastAsia="Times New Roman" w:hAnsi="Arial" w:cs="Arial"/>
          <w:b/>
          <w:color w:val="222222"/>
          <w:sz w:val="19"/>
          <w:szCs w:val="19"/>
        </w:rPr>
        <w:t>Key Responsibilities:</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Actively participated in all phases of software Test life cycle</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Drafted Test Scenarios, Test Cases, based on business Requirements, Use cases and Functional Specifications</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Involved in performing GUI, Sanity, Functional, Regression, Ad-hoc testing for every Iteration</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Executed the Test plans, Test scenarios, Test cases and communicated the issues to the developer</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Tested the bugs fixed by the developers received from UAT team</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 xml:space="preserve">Reporting the QA report for every Release </w:t>
      </w:r>
    </w:p>
    <w:p w:rsidR="00DF6DF0" w:rsidRDefault="00DF6DF0" w:rsidP="00DF6DF0">
      <w:pPr>
        <w:pStyle w:val="ListParagraph"/>
        <w:spacing w:after="0" w:line="240" w:lineRule="auto"/>
        <w:jc w:val="both"/>
        <w:rPr>
          <w:rFonts w:asciiTheme="minorHAnsi" w:hAnsiTheme="minorHAnsi"/>
          <w:b/>
          <w:color w:val="000000" w:themeColor="text1"/>
        </w:rPr>
      </w:pPr>
    </w:p>
    <w:p w:rsidR="00DF6DF0" w:rsidRPr="00DF6DF0" w:rsidRDefault="00DF6DF0" w:rsidP="00DF6DF0">
      <w:pPr>
        <w:spacing w:after="0" w:line="240" w:lineRule="auto"/>
        <w:jc w:val="both"/>
        <w:rPr>
          <w:rFonts w:ascii="Cambria" w:hAnsi="Cambria"/>
          <w:b/>
          <w:sz w:val="20"/>
          <w:szCs w:val="20"/>
        </w:rPr>
      </w:pPr>
      <w:r w:rsidRPr="00DF6DF0">
        <w:rPr>
          <w:rFonts w:ascii="Cambria" w:hAnsi="Cambria"/>
          <w:b/>
          <w:sz w:val="20"/>
          <w:szCs w:val="20"/>
        </w:rPr>
        <w:t xml:space="preserve">Adaptxt for </w:t>
      </w:r>
      <w:r w:rsidR="00DD3DCF">
        <w:rPr>
          <w:rFonts w:ascii="Cambria" w:hAnsi="Cambria"/>
          <w:b/>
          <w:sz w:val="20"/>
          <w:szCs w:val="20"/>
        </w:rPr>
        <w:t>Play</w:t>
      </w:r>
      <w:r w:rsidRPr="00DF6DF0">
        <w:rPr>
          <w:rFonts w:ascii="Cambria" w:hAnsi="Cambria"/>
          <w:b/>
          <w:sz w:val="20"/>
          <w:szCs w:val="20"/>
        </w:rPr>
        <w:t xml:space="preserve"> Stores </w:t>
      </w:r>
    </w:p>
    <w:p w:rsidR="00A166B2" w:rsidRDefault="00A166B2" w:rsidP="006854BB">
      <w:pPr>
        <w:spacing w:after="0" w:line="240" w:lineRule="auto"/>
        <w:jc w:val="both"/>
        <w:rPr>
          <w:rFonts w:ascii="Cambria" w:hAnsi="Cambria"/>
          <w:b/>
          <w:sz w:val="20"/>
          <w:szCs w:val="20"/>
        </w:rPr>
      </w:pPr>
    </w:p>
    <w:p w:rsidR="006755E7" w:rsidRPr="00DF6DF0" w:rsidRDefault="006755E7" w:rsidP="006755E7">
      <w:pPr>
        <w:spacing w:after="0" w:line="240" w:lineRule="auto"/>
        <w:jc w:val="both"/>
        <w:rPr>
          <w:rFonts w:ascii="Cambria" w:hAnsi="Cambria"/>
          <w:sz w:val="20"/>
          <w:szCs w:val="20"/>
        </w:rPr>
      </w:pPr>
      <w:r w:rsidRPr="00DF6DF0">
        <w:rPr>
          <w:rFonts w:ascii="Cambria" w:hAnsi="Cambria"/>
          <w:sz w:val="20"/>
          <w:szCs w:val="20"/>
        </w:rPr>
        <w:t>Client: Global Devices</w:t>
      </w:r>
    </w:p>
    <w:p w:rsidR="006755E7" w:rsidRPr="00DA3E9B" w:rsidRDefault="006755E7" w:rsidP="006755E7">
      <w:pPr>
        <w:spacing w:after="0" w:line="240" w:lineRule="auto"/>
        <w:jc w:val="both"/>
        <w:rPr>
          <w:rFonts w:ascii="Cambria" w:hAnsi="Cambria"/>
          <w:b/>
          <w:sz w:val="20"/>
          <w:szCs w:val="20"/>
        </w:rPr>
      </w:pPr>
      <w:r w:rsidRPr="006755E7">
        <w:rPr>
          <w:rFonts w:ascii="Cambria" w:hAnsi="Cambria"/>
          <w:b/>
          <w:sz w:val="20"/>
          <w:szCs w:val="20"/>
        </w:rPr>
        <w:t>URL:</w:t>
      </w:r>
      <w:hyperlink r:id="rId12" w:history="1">
        <w:r w:rsidRPr="00E401FC">
          <w:rPr>
            <w:rStyle w:val="Hyperlink"/>
            <w:rFonts w:asciiTheme="minorHAnsi" w:hAnsiTheme="minorHAnsi"/>
          </w:rPr>
          <w:t>https://play.google.com/store/apps/details?id=com.kpt.adaptxt.beta</w:t>
        </w:r>
      </w:hyperlink>
    </w:p>
    <w:p w:rsidR="006755E7" w:rsidRPr="00E36AE6" w:rsidRDefault="006755E7" w:rsidP="006755E7">
      <w:pPr>
        <w:spacing w:after="0" w:line="240" w:lineRule="auto"/>
        <w:jc w:val="both"/>
        <w:rPr>
          <w:rFonts w:ascii="Cambria" w:hAnsi="Cambria"/>
          <w:sz w:val="20"/>
          <w:szCs w:val="20"/>
        </w:rPr>
      </w:pPr>
      <w:r>
        <w:rPr>
          <w:rFonts w:ascii="Cambria" w:hAnsi="Cambria"/>
          <w:b/>
          <w:sz w:val="20"/>
          <w:szCs w:val="20"/>
        </w:rPr>
        <w:t xml:space="preserve">Role: </w:t>
      </w:r>
      <w:r>
        <w:rPr>
          <w:rFonts w:ascii="Cambria" w:hAnsi="Cambria"/>
          <w:sz w:val="20"/>
          <w:szCs w:val="20"/>
        </w:rPr>
        <w:t>Sr. Software TestEngineer</w:t>
      </w:r>
    </w:p>
    <w:p w:rsidR="006755E7" w:rsidRPr="006755E7" w:rsidRDefault="006755E7" w:rsidP="006755E7">
      <w:pPr>
        <w:spacing w:after="0" w:line="240" w:lineRule="auto"/>
        <w:jc w:val="both"/>
        <w:rPr>
          <w:rFonts w:ascii="Cambria" w:hAnsi="Cambria"/>
          <w:sz w:val="20"/>
          <w:szCs w:val="20"/>
        </w:rPr>
      </w:pPr>
      <w:r w:rsidRPr="00DA3E9B">
        <w:rPr>
          <w:rFonts w:ascii="Cambria" w:hAnsi="Cambria"/>
          <w:b/>
          <w:sz w:val="20"/>
          <w:szCs w:val="20"/>
        </w:rPr>
        <w:t xml:space="preserve">Brief: </w:t>
      </w:r>
      <w:r w:rsidRPr="006755E7">
        <w:rPr>
          <w:rFonts w:ascii="Cambria" w:hAnsi="Cambria"/>
          <w:sz w:val="20"/>
          <w:szCs w:val="20"/>
        </w:rPr>
        <w:t>Adaptxt is an intelligent text input solution that encourages end users to communicate freely and be more expressive with little effort. It leverages linguistics and artificial intelligence to offer you a fluid and enriched text input experience. Empowered by its personalized, accurate and contextual word predictions, error corrections and many other powerful features, you can focus on what you want to say instead of the text input process itself. Adaptxt is Predictive Text.</w:t>
      </w:r>
    </w:p>
    <w:p w:rsidR="006755E7" w:rsidRPr="006755E7" w:rsidRDefault="006755E7" w:rsidP="006755E7">
      <w:pPr>
        <w:spacing w:after="0" w:line="240" w:lineRule="auto"/>
        <w:jc w:val="both"/>
        <w:rPr>
          <w:rFonts w:ascii="Cambria" w:hAnsi="Cambria"/>
          <w:sz w:val="20"/>
          <w:szCs w:val="20"/>
        </w:rPr>
      </w:pPr>
      <w:r w:rsidRPr="006755E7">
        <w:rPr>
          <w:rFonts w:ascii="Cambria" w:hAnsi="Cambria"/>
          <w:sz w:val="20"/>
          <w:szCs w:val="20"/>
        </w:rPr>
        <w:t> </w:t>
      </w:r>
    </w:p>
    <w:p w:rsidR="006755E7" w:rsidRPr="006755E7" w:rsidRDefault="006755E7" w:rsidP="006755E7">
      <w:pPr>
        <w:spacing w:after="0" w:line="240" w:lineRule="auto"/>
        <w:jc w:val="both"/>
        <w:rPr>
          <w:rFonts w:ascii="Cambria" w:hAnsi="Cambria"/>
          <w:sz w:val="20"/>
          <w:szCs w:val="20"/>
        </w:rPr>
      </w:pPr>
      <w:r w:rsidRPr="006755E7">
        <w:rPr>
          <w:rFonts w:ascii="Cambria" w:hAnsi="Cambria"/>
          <w:sz w:val="20"/>
          <w:szCs w:val="20"/>
        </w:rPr>
        <w:t xml:space="preserve">Adaptxt has been developed in such a way that its benefits are accessible to a large audience. To this end, Adaptxt supports 50+ languages and a wide variety of connected devices including Smart phones, Feature phones, Tablets. </w:t>
      </w:r>
    </w:p>
    <w:p w:rsidR="005D6056" w:rsidRPr="005D6056" w:rsidRDefault="005D6056" w:rsidP="005D6056">
      <w:pPr>
        <w:shd w:val="clear" w:color="auto" w:fill="FFFFFF"/>
        <w:spacing w:before="100" w:beforeAutospacing="1" w:after="100" w:afterAutospacing="1" w:line="240" w:lineRule="auto"/>
        <w:rPr>
          <w:rFonts w:ascii="Arial" w:eastAsia="Times New Roman" w:hAnsi="Arial" w:cs="Arial"/>
          <w:b/>
          <w:color w:val="222222"/>
          <w:sz w:val="19"/>
          <w:szCs w:val="19"/>
        </w:rPr>
      </w:pPr>
      <w:r w:rsidRPr="005D6056">
        <w:rPr>
          <w:rFonts w:ascii="Arial" w:eastAsia="Times New Roman" w:hAnsi="Arial" w:cs="Arial"/>
          <w:b/>
          <w:color w:val="222222"/>
          <w:sz w:val="19"/>
          <w:szCs w:val="19"/>
        </w:rPr>
        <w:t>Key Responsibilities:</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Actively participated in all phases of software Test life cycle</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Drafted Test Scenarios, Test Cases, based on business Requirements, Use cases and Functional Specifications</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Updated Test plan accordingly whenever the new functionalities are added.</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 xml:space="preserve">Tested the application on client provided target devices. </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lastRenderedPageBreak/>
        <w:t>Tested the application in world popular languages and respective locale</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Involved in performing GUI, Sanity, Functional, Regression, Ad-hoc testing for every Iteration</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Executed the Test plans, Test scenarios, Test cases and communicated the issues to the developer</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Tested the bugs fixed by the developers received from UAT team</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 xml:space="preserve">Reporting the QA report for every Release </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Involved in preparation of QA Metrics for every Release.</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Involved in bug analysis and root cause analysis to avoid bug leakage.</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Review of Test cases, Test Metrics prepared by other Team Members.</w:t>
      </w:r>
    </w:p>
    <w:p w:rsid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Used CTS (Compatibility Test Suite) on various client devices.</w:t>
      </w:r>
    </w:p>
    <w:p w:rsidR="00C0102B" w:rsidRDefault="00C0102B" w:rsidP="00C0102B">
      <w:pPr>
        <w:tabs>
          <w:tab w:val="num" w:pos="1080"/>
        </w:tabs>
        <w:spacing w:after="0" w:line="240" w:lineRule="auto"/>
        <w:ind w:left="720"/>
        <w:jc w:val="both"/>
        <w:rPr>
          <w:rFonts w:ascii="Cambria" w:hAnsi="Cambria"/>
          <w:bCs/>
          <w:sz w:val="20"/>
          <w:szCs w:val="20"/>
          <w:lang w:bidi="en-US"/>
        </w:rPr>
      </w:pPr>
    </w:p>
    <w:p w:rsidR="00DF6DF0" w:rsidRPr="00DF6DF0" w:rsidRDefault="00DF6DF0" w:rsidP="00DF6DF0">
      <w:pPr>
        <w:spacing w:after="0" w:line="240" w:lineRule="auto"/>
        <w:jc w:val="both"/>
        <w:rPr>
          <w:rFonts w:ascii="Cambria" w:hAnsi="Cambria"/>
          <w:b/>
          <w:sz w:val="20"/>
          <w:szCs w:val="20"/>
        </w:rPr>
      </w:pPr>
      <w:r w:rsidRPr="00DF6DF0">
        <w:rPr>
          <w:rFonts w:ascii="Cambria" w:hAnsi="Cambria"/>
          <w:b/>
          <w:sz w:val="20"/>
          <w:szCs w:val="20"/>
        </w:rPr>
        <w:t xml:space="preserve">Customized Adaptxt </w:t>
      </w:r>
    </w:p>
    <w:p w:rsidR="006755E7" w:rsidRPr="00DF6DF0" w:rsidRDefault="006755E7" w:rsidP="006755E7">
      <w:pPr>
        <w:spacing w:after="0" w:line="240" w:lineRule="auto"/>
        <w:jc w:val="both"/>
        <w:rPr>
          <w:rFonts w:ascii="Cambria" w:hAnsi="Cambria"/>
          <w:sz w:val="20"/>
          <w:szCs w:val="20"/>
        </w:rPr>
      </w:pPr>
      <w:r w:rsidRPr="00DA3E9B">
        <w:rPr>
          <w:rFonts w:ascii="Cambria" w:hAnsi="Cambria"/>
          <w:b/>
          <w:sz w:val="20"/>
          <w:szCs w:val="20"/>
        </w:rPr>
        <w:t xml:space="preserve">Client: </w:t>
      </w:r>
      <w:r w:rsidRPr="00DF6DF0">
        <w:rPr>
          <w:rFonts w:ascii="Cambria" w:hAnsi="Cambria"/>
          <w:sz w:val="20"/>
          <w:szCs w:val="20"/>
        </w:rPr>
        <w:t>Adaptxt for NEC Mobiles, LG Mobiles, Karbbon Mobile, MSI Tablets, Google (TCL) TV, Android TV Setup Boxes (Amkette, MeleM9)</w:t>
      </w:r>
    </w:p>
    <w:p w:rsidR="006755E7" w:rsidRPr="00E36AE6" w:rsidRDefault="006755E7" w:rsidP="006755E7">
      <w:pPr>
        <w:spacing w:after="0" w:line="240" w:lineRule="auto"/>
        <w:jc w:val="both"/>
        <w:rPr>
          <w:rFonts w:ascii="Cambria" w:hAnsi="Cambria"/>
          <w:sz w:val="20"/>
          <w:szCs w:val="20"/>
        </w:rPr>
      </w:pPr>
      <w:r>
        <w:rPr>
          <w:rFonts w:ascii="Cambria" w:hAnsi="Cambria"/>
          <w:b/>
          <w:sz w:val="20"/>
          <w:szCs w:val="20"/>
        </w:rPr>
        <w:t xml:space="preserve">Role: </w:t>
      </w:r>
      <w:r>
        <w:rPr>
          <w:rFonts w:ascii="Cambria" w:hAnsi="Cambria"/>
          <w:sz w:val="20"/>
          <w:szCs w:val="20"/>
        </w:rPr>
        <w:t>Sr. Software TestEngineer</w:t>
      </w:r>
    </w:p>
    <w:p w:rsidR="006755E7" w:rsidRPr="00A95962" w:rsidRDefault="006755E7" w:rsidP="006755E7">
      <w:pPr>
        <w:pStyle w:val="BodyText2"/>
        <w:rPr>
          <w:rFonts w:asciiTheme="minorHAnsi" w:hAnsiTheme="minorHAnsi"/>
          <w:bCs/>
          <w:color w:val="000000" w:themeColor="text1"/>
          <w:szCs w:val="22"/>
        </w:rPr>
      </w:pPr>
      <w:r w:rsidRPr="00DA3E9B">
        <w:rPr>
          <w:rFonts w:ascii="Cambria" w:hAnsi="Cambria"/>
          <w:b/>
          <w:sz w:val="20"/>
        </w:rPr>
        <w:t xml:space="preserve">Brief: </w:t>
      </w:r>
      <w:r w:rsidRPr="006755E7">
        <w:rPr>
          <w:rFonts w:ascii="Cambria" w:eastAsia="Calibri" w:hAnsi="Cambria"/>
          <w:noProof w:val="0"/>
          <w:sz w:val="20"/>
        </w:rPr>
        <w:t>This App is a customized version for specific clients, which will be set as default input method app. This is designed and tested as per their framework in which we customize client desired languages, UI &amp; Core Engine on various Android devices such as Smart Phones, Tablets, Smart TV &amp; Android Setup Boxes.</w:t>
      </w:r>
    </w:p>
    <w:p w:rsidR="00C0102B" w:rsidRPr="00C0102B" w:rsidRDefault="00C0102B" w:rsidP="00C0102B">
      <w:pPr>
        <w:shd w:val="clear" w:color="auto" w:fill="FFFFFF"/>
        <w:spacing w:before="100" w:beforeAutospacing="1" w:after="100" w:afterAutospacing="1" w:line="240" w:lineRule="auto"/>
        <w:rPr>
          <w:rFonts w:ascii="Arial" w:eastAsia="Times New Roman" w:hAnsi="Arial" w:cs="Arial"/>
          <w:b/>
          <w:color w:val="222222"/>
          <w:sz w:val="19"/>
          <w:szCs w:val="19"/>
        </w:rPr>
      </w:pPr>
      <w:r w:rsidRPr="00C0102B">
        <w:rPr>
          <w:rFonts w:ascii="Arial" w:eastAsia="Times New Roman" w:hAnsi="Arial" w:cs="Arial"/>
          <w:b/>
          <w:color w:val="222222"/>
          <w:sz w:val="19"/>
          <w:szCs w:val="19"/>
        </w:rPr>
        <w:t>Key Responsibilities:</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Actively participated in all phases of software Test life cycle</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 xml:space="preserve">Participated in Iteration planning meetings with the Developers, and     Business analysts to get initial exposure to the feature included in upcoming releases  </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Drafted Test Scenarios, Test Cases, based on business Requirements, Use cases and Functional Specifications</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Updated Test plan accordingly whenever the new functionalities are added.</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 xml:space="preserve">Tested the application on various Emulators and devices of Android smart Phones, Tablets and Perfecto Mobile.  </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Tested the application in English and respective locale</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Involved in performing GUI, Sanity, Functional, Regression, Ad-hoc testing for every Iteration</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Executed the Test plans, Test scenarios, Test cases and communicated the issues to the developer</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Tested the bugs fixed by the developers received from UAT team</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 xml:space="preserve">Reporting the QA report for every Release </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Involved in preparation of QA Metrics for every Release.</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Involved in bug analysis and root cause analysis to avoid bug leakage.</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Involved in Automation by using UIAutomator Tool.</w:t>
      </w:r>
    </w:p>
    <w:p w:rsidR="006755E7" w:rsidRPr="006755E7" w:rsidRDefault="006755E7" w:rsidP="0071007F">
      <w:pPr>
        <w:numPr>
          <w:ilvl w:val="0"/>
          <w:numId w:val="6"/>
        </w:numPr>
        <w:tabs>
          <w:tab w:val="num" w:pos="1080"/>
        </w:tabs>
        <w:spacing w:after="0" w:line="240" w:lineRule="auto"/>
        <w:jc w:val="both"/>
        <w:rPr>
          <w:rFonts w:ascii="Cambria" w:hAnsi="Cambria"/>
          <w:bCs/>
          <w:sz w:val="20"/>
          <w:szCs w:val="20"/>
          <w:lang w:bidi="en-US"/>
        </w:rPr>
      </w:pPr>
      <w:r w:rsidRPr="006755E7">
        <w:rPr>
          <w:rFonts w:ascii="Cambria" w:hAnsi="Cambria"/>
          <w:bCs/>
          <w:sz w:val="20"/>
          <w:szCs w:val="20"/>
          <w:lang w:bidi="en-US"/>
        </w:rPr>
        <w:t>Review of Test cases, Test Metrics prepared by other Team Members.</w:t>
      </w:r>
    </w:p>
    <w:p w:rsidR="006755E7" w:rsidRPr="006755E7" w:rsidRDefault="006755E7" w:rsidP="006755E7">
      <w:pPr>
        <w:spacing w:after="0" w:line="240" w:lineRule="auto"/>
        <w:ind w:left="720"/>
        <w:jc w:val="both"/>
        <w:rPr>
          <w:rFonts w:ascii="Cambria" w:hAnsi="Cambria"/>
          <w:bCs/>
          <w:sz w:val="20"/>
          <w:szCs w:val="20"/>
          <w:lang w:bidi="en-US"/>
        </w:rPr>
      </w:pPr>
    </w:p>
    <w:p w:rsidR="00333453" w:rsidRDefault="00333453" w:rsidP="00333453">
      <w:pPr>
        <w:spacing w:after="0" w:line="240" w:lineRule="auto"/>
        <w:ind w:left="720"/>
        <w:jc w:val="both"/>
        <w:rPr>
          <w:rFonts w:ascii="Cambria" w:hAnsi="Cambria"/>
          <w:bCs/>
          <w:sz w:val="20"/>
          <w:szCs w:val="20"/>
        </w:rPr>
      </w:pPr>
    </w:p>
    <w:p w:rsidR="00333453" w:rsidRPr="000F5E73" w:rsidRDefault="006755E7" w:rsidP="00333453">
      <w:pPr>
        <w:shd w:val="clear" w:color="auto" w:fill="DDD9C3"/>
        <w:spacing w:after="0" w:line="240" w:lineRule="auto"/>
        <w:jc w:val="center"/>
        <w:rPr>
          <w:rFonts w:ascii="Cambria" w:hAnsi="Cambria" w:cs="Tahoma"/>
          <w:bCs/>
          <w:smallCaps/>
          <w:sz w:val="20"/>
          <w:szCs w:val="20"/>
        </w:rPr>
      </w:pPr>
      <w:r>
        <w:rPr>
          <w:rFonts w:ascii="Cambria" w:eastAsia="Times New Roman" w:hAnsi="Cambria"/>
          <w:b/>
          <w:bCs/>
          <w:smallCaps/>
          <w:szCs w:val="20"/>
        </w:rPr>
        <w:t>India Software group nova technologies</w:t>
      </w:r>
      <w:r w:rsidR="00333453" w:rsidRPr="009B6CFB">
        <w:rPr>
          <w:rFonts w:ascii="Cambria" w:eastAsia="Times New Roman" w:hAnsi="Cambria"/>
          <w:b/>
          <w:bCs/>
          <w:smallCaps/>
          <w:szCs w:val="20"/>
        </w:rPr>
        <w:t>, Bangalore, India</w:t>
      </w:r>
    </w:p>
    <w:p w:rsidR="00333453" w:rsidRDefault="00333453" w:rsidP="00333453">
      <w:pPr>
        <w:spacing w:after="0" w:line="240" w:lineRule="auto"/>
        <w:jc w:val="both"/>
        <w:rPr>
          <w:rFonts w:ascii="Cambria" w:hAnsi="Cambria"/>
          <w:sz w:val="10"/>
          <w:szCs w:val="20"/>
        </w:rPr>
      </w:pPr>
    </w:p>
    <w:p w:rsidR="006755E7" w:rsidRPr="006755E7" w:rsidRDefault="006755E7" w:rsidP="006755E7">
      <w:pPr>
        <w:spacing w:after="0" w:line="240" w:lineRule="auto"/>
        <w:jc w:val="both"/>
        <w:rPr>
          <w:rFonts w:ascii="Cambria" w:hAnsi="Cambria"/>
          <w:b/>
          <w:sz w:val="20"/>
          <w:szCs w:val="20"/>
          <w:lang w:bidi="en-US"/>
        </w:rPr>
      </w:pPr>
      <w:r w:rsidRPr="006755E7">
        <w:rPr>
          <w:rFonts w:ascii="Cambria" w:hAnsi="Cambria"/>
          <w:b/>
          <w:sz w:val="20"/>
          <w:szCs w:val="20"/>
          <w:lang w:bidi="en-US"/>
        </w:rPr>
        <w:t>Bluetooth connectivity</w:t>
      </w:r>
    </w:p>
    <w:p w:rsidR="006755E7" w:rsidRPr="006755E7" w:rsidRDefault="006755E7" w:rsidP="006755E7">
      <w:pPr>
        <w:spacing w:after="0" w:line="240" w:lineRule="auto"/>
        <w:jc w:val="both"/>
        <w:rPr>
          <w:rFonts w:ascii="Cambria" w:hAnsi="Cambria"/>
          <w:b/>
          <w:sz w:val="20"/>
          <w:szCs w:val="20"/>
          <w:lang w:bidi="en-US"/>
        </w:rPr>
      </w:pPr>
      <w:r w:rsidRPr="006755E7">
        <w:rPr>
          <w:rFonts w:ascii="Cambria" w:hAnsi="Cambria"/>
          <w:b/>
          <w:sz w:val="20"/>
          <w:szCs w:val="20"/>
          <w:lang w:bidi="en-US"/>
        </w:rPr>
        <w:t xml:space="preserve">Clients </w:t>
      </w:r>
      <w:r w:rsidRPr="006755E7">
        <w:rPr>
          <w:rFonts w:ascii="Cambria" w:hAnsi="Cambria"/>
          <w:b/>
          <w:sz w:val="20"/>
          <w:szCs w:val="20"/>
          <w:lang w:bidi="en-US"/>
        </w:rPr>
        <w:tab/>
        <w:t xml:space="preserve">: </w:t>
      </w:r>
      <w:r w:rsidRPr="006755E7">
        <w:rPr>
          <w:rFonts w:ascii="Cambria" w:hAnsi="Cambria"/>
          <w:sz w:val="20"/>
          <w:szCs w:val="20"/>
          <w:lang w:bidi="en-US"/>
        </w:rPr>
        <w:t xml:space="preserve">Aura </w:t>
      </w:r>
    </w:p>
    <w:p w:rsidR="006755E7" w:rsidRPr="006755E7" w:rsidRDefault="006755E7" w:rsidP="006755E7">
      <w:pPr>
        <w:spacing w:after="0" w:line="240" w:lineRule="auto"/>
        <w:jc w:val="both"/>
        <w:rPr>
          <w:rFonts w:ascii="Cambria" w:hAnsi="Cambria"/>
          <w:b/>
          <w:sz w:val="20"/>
          <w:szCs w:val="20"/>
          <w:lang w:bidi="en-US"/>
        </w:rPr>
      </w:pPr>
      <w:r>
        <w:rPr>
          <w:rFonts w:ascii="Cambria" w:hAnsi="Cambria"/>
          <w:b/>
          <w:sz w:val="20"/>
          <w:szCs w:val="20"/>
          <w:lang w:bidi="en-US"/>
        </w:rPr>
        <w:t>Role</w:t>
      </w:r>
      <w:r>
        <w:rPr>
          <w:rFonts w:ascii="Cambria" w:hAnsi="Cambria"/>
          <w:b/>
          <w:sz w:val="20"/>
          <w:szCs w:val="20"/>
          <w:lang w:bidi="en-US"/>
        </w:rPr>
        <w:tab/>
      </w:r>
      <w:r w:rsidRPr="006755E7">
        <w:rPr>
          <w:rFonts w:ascii="Cambria" w:hAnsi="Cambria"/>
          <w:b/>
          <w:sz w:val="20"/>
          <w:szCs w:val="20"/>
          <w:lang w:bidi="en-US"/>
        </w:rPr>
        <w:t xml:space="preserve">: </w:t>
      </w:r>
      <w:r w:rsidRPr="006755E7">
        <w:rPr>
          <w:rFonts w:ascii="Cambria" w:hAnsi="Cambria"/>
          <w:sz w:val="20"/>
          <w:szCs w:val="20"/>
          <w:lang w:bidi="en-US"/>
        </w:rPr>
        <w:t xml:space="preserve">Analyst </w:t>
      </w:r>
    </w:p>
    <w:p w:rsidR="006755E7" w:rsidRPr="006755E7" w:rsidRDefault="006755E7" w:rsidP="006755E7">
      <w:pPr>
        <w:spacing w:after="0" w:line="240" w:lineRule="auto"/>
        <w:jc w:val="both"/>
        <w:rPr>
          <w:rFonts w:ascii="Cambria" w:hAnsi="Cambria"/>
          <w:b/>
          <w:sz w:val="20"/>
          <w:szCs w:val="20"/>
          <w:lang w:bidi="en-US"/>
        </w:rPr>
      </w:pPr>
    </w:p>
    <w:p w:rsidR="006755E7" w:rsidRPr="006755E7" w:rsidRDefault="006755E7" w:rsidP="006755E7">
      <w:pPr>
        <w:spacing w:after="0" w:line="240" w:lineRule="auto"/>
        <w:jc w:val="both"/>
        <w:rPr>
          <w:rFonts w:ascii="Cambria" w:hAnsi="Cambria"/>
          <w:b/>
          <w:sz w:val="20"/>
          <w:szCs w:val="20"/>
          <w:lang w:bidi="en-US"/>
        </w:rPr>
      </w:pPr>
      <w:r w:rsidRPr="006755E7">
        <w:rPr>
          <w:rFonts w:ascii="Cambria" w:hAnsi="Cambria"/>
          <w:b/>
          <w:sz w:val="20"/>
          <w:szCs w:val="20"/>
          <w:lang w:bidi="en-US"/>
        </w:rPr>
        <w:t>Project Description:</w:t>
      </w:r>
    </w:p>
    <w:p w:rsidR="006755E7" w:rsidRPr="006755E7" w:rsidRDefault="006755E7" w:rsidP="006755E7">
      <w:pPr>
        <w:spacing w:after="0" w:line="240" w:lineRule="auto"/>
        <w:jc w:val="both"/>
        <w:rPr>
          <w:rFonts w:ascii="Cambria" w:hAnsi="Cambria"/>
          <w:b/>
          <w:sz w:val="20"/>
          <w:szCs w:val="20"/>
          <w:lang w:bidi="en-US"/>
        </w:rPr>
      </w:pPr>
      <w:r w:rsidRPr="006755E7">
        <w:rPr>
          <w:rFonts w:ascii="Cambria" w:hAnsi="Cambria"/>
          <w:sz w:val="20"/>
          <w:szCs w:val="20"/>
          <w:lang w:bidi="en-US"/>
        </w:rPr>
        <w:t>Connectivity covers various transports like Bluetooth, USB which are used to connect mobile phone to the PC and other similar devices. I have worked on Aura phones. Feature testing is done for different phones</w:t>
      </w:r>
      <w:r w:rsidRPr="006755E7">
        <w:rPr>
          <w:rFonts w:ascii="Cambria" w:hAnsi="Cambria"/>
          <w:b/>
          <w:sz w:val="20"/>
          <w:szCs w:val="20"/>
          <w:lang w:bidi="en-US"/>
        </w:rPr>
        <w:t>.</w:t>
      </w:r>
    </w:p>
    <w:p w:rsidR="006755E7" w:rsidRPr="006755E7" w:rsidRDefault="006755E7" w:rsidP="006755E7">
      <w:pPr>
        <w:spacing w:after="0" w:line="240" w:lineRule="auto"/>
        <w:jc w:val="both"/>
        <w:rPr>
          <w:rFonts w:ascii="Cambria" w:hAnsi="Cambria"/>
          <w:b/>
          <w:sz w:val="20"/>
          <w:szCs w:val="20"/>
          <w:lang w:bidi="en-US"/>
        </w:rPr>
      </w:pPr>
    </w:p>
    <w:p w:rsidR="006755E7" w:rsidRPr="006755E7" w:rsidRDefault="006755E7" w:rsidP="006755E7">
      <w:pPr>
        <w:spacing w:after="0" w:line="240" w:lineRule="auto"/>
        <w:jc w:val="both"/>
        <w:rPr>
          <w:rFonts w:ascii="Cambria" w:hAnsi="Cambria"/>
          <w:b/>
          <w:sz w:val="20"/>
          <w:szCs w:val="20"/>
          <w:lang w:bidi="en-US"/>
        </w:rPr>
      </w:pPr>
      <w:r w:rsidRPr="006755E7">
        <w:rPr>
          <w:rFonts w:ascii="Cambria" w:hAnsi="Cambria"/>
          <w:b/>
          <w:sz w:val="20"/>
          <w:szCs w:val="20"/>
          <w:lang w:bidi="en-US"/>
        </w:rPr>
        <w:t>Contribution:</w:t>
      </w:r>
      <w:r w:rsidRPr="006755E7">
        <w:rPr>
          <w:rFonts w:ascii="Cambria" w:hAnsi="Cambria"/>
          <w:b/>
          <w:sz w:val="20"/>
          <w:szCs w:val="20"/>
          <w:lang w:bidi="en-US"/>
        </w:rPr>
        <w:tab/>
      </w:r>
    </w:p>
    <w:p w:rsidR="006755E7" w:rsidRPr="006755E7" w:rsidRDefault="006755E7" w:rsidP="0071007F">
      <w:pPr>
        <w:pStyle w:val="ListParagraph"/>
        <w:numPr>
          <w:ilvl w:val="0"/>
          <w:numId w:val="12"/>
        </w:numPr>
        <w:spacing w:after="0" w:line="240" w:lineRule="auto"/>
        <w:jc w:val="both"/>
        <w:rPr>
          <w:rFonts w:ascii="Cambria" w:hAnsi="Cambria"/>
          <w:sz w:val="20"/>
          <w:szCs w:val="20"/>
          <w:lang w:bidi="en-US"/>
        </w:rPr>
      </w:pPr>
      <w:r w:rsidRPr="006755E7">
        <w:rPr>
          <w:rFonts w:ascii="Cambria" w:hAnsi="Cambria"/>
          <w:sz w:val="20"/>
          <w:szCs w:val="20"/>
          <w:lang w:bidi="en-US"/>
        </w:rPr>
        <w:t>Execution of manual tests for various features on Bluetooth, USB/DPOF printing and FTP.</w:t>
      </w:r>
    </w:p>
    <w:p w:rsidR="006755E7" w:rsidRPr="006755E7" w:rsidRDefault="006755E7" w:rsidP="0071007F">
      <w:pPr>
        <w:pStyle w:val="ListParagraph"/>
        <w:numPr>
          <w:ilvl w:val="0"/>
          <w:numId w:val="12"/>
        </w:numPr>
        <w:spacing w:after="0" w:line="240" w:lineRule="auto"/>
        <w:jc w:val="both"/>
        <w:rPr>
          <w:rFonts w:ascii="Cambria" w:hAnsi="Cambria"/>
          <w:sz w:val="20"/>
          <w:szCs w:val="20"/>
          <w:lang w:bidi="en-US"/>
        </w:rPr>
      </w:pPr>
      <w:r w:rsidRPr="006755E7">
        <w:rPr>
          <w:rFonts w:ascii="Cambria" w:hAnsi="Cambria"/>
          <w:sz w:val="20"/>
          <w:szCs w:val="20"/>
          <w:lang w:bidi="en-US"/>
        </w:rPr>
        <w:t>Extensively involved in regression testing, sanity testing, performance and stress testing for connectivity component.</w:t>
      </w:r>
    </w:p>
    <w:p w:rsidR="006755E7" w:rsidRPr="006755E7" w:rsidRDefault="006755E7" w:rsidP="0071007F">
      <w:pPr>
        <w:pStyle w:val="ListParagraph"/>
        <w:numPr>
          <w:ilvl w:val="0"/>
          <w:numId w:val="12"/>
        </w:numPr>
        <w:spacing w:after="0" w:line="240" w:lineRule="auto"/>
        <w:jc w:val="both"/>
        <w:rPr>
          <w:rFonts w:ascii="Cambria" w:hAnsi="Cambria"/>
          <w:sz w:val="20"/>
          <w:szCs w:val="20"/>
          <w:lang w:bidi="en-US"/>
        </w:rPr>
      </w:pPr>
      <w:r w:rsidRPr="006755E7">
        <w:rPr>
          <w:rFonts w:ascii="Cambria" w:hAnsi="Cambria"/>
          <w:sz w:val="20"/>
          <w:szCs w:val="20"/>
          <w:lang w:bidi="en-US"/>
        </w:rPr>
        <w:t>Development of test cases for Bluetooth UI and features/sub-features based on new and existing requirements for profiles FTP, A2DP.</w:t>
      </w:r>
    </w:p>
    <w:p w:rsidR="006755E7" w:rsidRPr="006755E7" w:rsidRDefault="006755E7" w:rsidP="0071007F">
      <w:pPr>
        <w:pStyle w:val="ListParagraph"/>
        <w:numPr>
          <w:ilvl w:val="0"/>
          <w:numId w:val="12"/>
        </w:numPr>
        <w:spacing w:after="0" w:line="240" w:lineRule="auto"/>
        <w:jc w:val="both"/>
        <w:rPr>
          <w:rFonts w:ascii="Cambria" w:hAnsi="Cambria"/>
          <w:sz w:val="20"/>
          <w:szCs w:val="20"/>
          <w:lang w:bidi="en-US"/>
        </w:rPr>
      </w:pPr>
      <w:r w:rsidRPr="006755E7">
        <w:rPr>
          <w:rFonts w:ascii="Cambria" w:hAnsi="Cambria"/>
          <w:sz w:val="20"/>
          <w:szCs w:val="20"/>
          <w:lang w:bidi="en-US"/>
        </w:rPr>
        <w:t>Delivering timely test metrics for all the products being tested.</w:t>
      </w:r>
    </w:p>
    <w:p w:rsidR="006755E7" w:rsidRPr="006755E7" w:rsidRDefault="006755E7" w:rsidP="0071007F">
      <w:pPr>
        <w:pStyle w:val="ListParagraph"/>
        <w:numPr>
          <w:ilvl w:val="0"/>
          <w:numId w:val="12"/>
        </w:numPr>
        <w:spacing w:after="0" w:line="240" w:lineRule="auto"/>
        <w:jc w:val="both"/>
        <w:rPr>
          <w:rFonts w:ascii="Cambria" w:hAnsi="Cambria"/>
          <w:sz w:val="20"/>
          <w:szCs w:val="20"/>
          <w:lang w:bidi="en-US"/>
        </w:rPr>
      </w:pPr>
      <w:r w:rsidRPr="006755E7">
        <w:rPr>
          <w:rFonts w:ascii="Cambria" w:hAnsi="Cambria"/>
          <w:sz w:val="20"/>
          <w:szCs w:val="20"/>
          <w:lang w:bidi="en-US"/>
        </w:rPr>
        <w:t>Participating in the test case reviews.</w:t>
      </w:r>
    </w:p>
    <w:p w:rsidR="006755E7" w:rsidRPr="006755E7" w:rsidRDefault="006755E7" w:rsidP="0071007F">
      <w:pPr>
        <w:pStyle w:val="ListParagraph"/>
        <w:numPr>
          <w:ilvl w:val="0"/>
          <w:numId w:val="12"/>
        </w:numPr>
        <w:spacing w:after="0" w:line="240" w:lineRule="auto"/>
        <w:jc w:val="both"/>
        <w:rPr>
          <w:rFonts w:ascii="Cambria" w:hAnsi="Cambria"/>
          <w:sz w:val="20"/>
          <w:szCs w:val="20"/>
          <w:lang w:bidi="en-US"/>
        </w:rPr>
      </w:pPr>
      <w:r w:rsidRPr="006755E7">
        <w:rPr>
          <w:rFonts w:ascii="Cambria" w:hAnsi="Cambria"/>
          <w:sz w:val="20"/>
          <w:szCs w:val="20"/>
          <w:lang w:bidi="en-US"/>
        </w:rPr>
        <w:t>Reporting each issue found during feature level testing and follow up with developers in resolving the issues by providing logs and pin-pointing use cases that help reproduce the issue.</w:t>
      </w:r>
    </w:p>
    <w:p w:rsidR="008F7581" w:rsidRDefault="008F7581" w:rsidP="008F7581">
      <w:pPr>
        <w:spacing w:after="0" w:line="240" w:lineRule="auto"/>
        <w:jc w:val="both"/>
        <w:rPr>
          <w:rFonts w:ascii="Cambria" w:hAnsi="Cambria"/>
          <w:bCs/>
          <w:sz w:val="20"/>
          <w:szCs w:val="20"/>
          <w:lang w:bidi="en-US"/>
        </w:rPr>
      </w:pPr>
    </w:p>
    <w:p w:rsidR="006755E7" w:rsidRPr="00A95962" w:rsidRDefault="006755E7" w:rsidP="006755E7">
      <w:pPr>
        <w:pStyle w:val="Heading5"/>
        <w:jc w:val="both"/>
        <w:rPr>
          <w:rFonts w:asciiTheme="minorHAnsi" w:hAnsiTheme="minorHAnsi"/>
          <w:bCs w:val="0"/>
          <w:color w:val="000000" w:themeColor="text1"/>
          <w:sz w:val="22"/>
          <w:szCs w:val="22"/>
        </w:rPr>
      </w:pPr>
      <w:r w:rsidRPr="00A95962">
        <w:rPr>
          <w:rFonts w:asciiTheme="minorHAnsi" w:hAnsiTheme="minorHAnsi"/>
          <w:bCs w:val="0"/>
          <w:color w:val="000000" w:themeColor="text1"/>
          <w:sz w:val="22"/>
          <w:szCs w:val="22"/>
        </w:rPr>
        <w:lastRenderedPageBreak/>
        <w:t>Integrated Software calculator for Windows mobile</w:t>
      </w:r>
    </w:p>
    <w:p w:rsidR="006755E7" w:rsidRPr="006755E7" w:rsidRDefault="006755E7" w:rsidP="006755E7">
      <w:pPr>
        <w:spacing w:after="0" w:line="240" w:lineRule="auto"/>
        <w:jc w:val="both"/>
        <w:rPr>
          <w:rFonts w:ascii="Cambria" w:hAnsi="Cambria"/>
          <w:b/>
          <w:sz w:val="20"/>
          <w:szCs w:val="20"/>
          <w:lang w:bidi="en-US"/>
        </w:rPr>
      </w:pPr>
      <w:r w:rsidRPr="006755E7">
        <w:rPr>
          <w:rFonts w:ascii="Cambria" w:hAnsi="Cambria"/>
          <w:b/>
          <w:sz w:val="20"/>
          <w:szCs w:val="20"/>
          <w:lang w:bidi="en-US"/>
        </w:rPr>
        <w:t xml:space="preserve">Clients </w:t>
      </w:r>
      <w:r w:rsidRPr="006755E7">
        <w:rPr>
          <w:rFonts w:ascii="Cambria" w:hAnsi="Cambria"/>
          <w:b/>
          <w:sz w:val="20"/>
          <w:szCs w:val="20"/>
          <w:lang w:bidi="en-US"/>
        </w:rPr>
        <w:tab/>
        <w:t xml:space="preserve">: </w:t>
      </w:r>
      <w:r w:rsidR="0011177F">
        <w:rPr>
          <w:rFonts w:ascii="Cambria" w:hAnsi="Cambria"/>
          <w:sz w:val="20"/>
          <w:szCs w:val="20"/>
          <w:lang w:bidi="en-US"/>
        </w:rPr>
        <w:t>i-mate JAQ3</w:t>
      </w:r>
    </w:p>
    <w:p w:rsidR="006755E7" w:rsidRPr="006755E7" w:rsidRDefault="006755E7" w:rsidP="006755E7">
      <w:pPr>
        <w:spacing w:after="0" w:line="240" w:lineRule="auto"/>
        <w:jc w:val="both"/>
        <w:rPr>
          <w:rFonts w:ascii="Cambria" w:hAnsi="Cambria"/>
          <w:b/>
          <w:sz w:val="20"/>
          <w:szCs w:val="20"/>
          <w:lang w:bidi="en-US"/>
        </w:rPr>
      </w:pPr>
      <w:r>
        <w:rPr>
          <w:rFonts w:ascii="Cambria" w:hAnsi="Cambria"/>
          <w:b/>
          <w:sz w:val="20"/>
          <w:szCs w:val="20"/>
          <w:lang w:bidi="en-US"/>
        </w:rPr>
        <w:t>Role</w:t>
      </w:r>
      <w:r>
        <w:rPr>
          <w:rFonts w:ascii="Cambria" w:hAnsi="Cambria"/>
          <w:b/>
          <w:sz w:val="20"/>
          <w:szCs w:val="20"/>
          <w:lang w:bidi="en-US"/>
        </w:rPr>
        <w:tab/>
      </w:r>
      <w:r w:rsidRPr="006755E7">
        <w:rPr>
          <w:rFonts w:ascii="Cambria" w:hAnsi="Cambria"/>
          <w:b/>
          <w:sz w:val="20"/>
          <w:szCs w:val="20"/>
          <w:lang w:bidi="en-US"/>
        </w:rPr>
        <w:t xml:space="preserve">: </w:t>
      </w:r>
      <w:r w:rsidRPr="006755E7">
        <w:rPr>
          <w:rFonts w:ascii="Cambria" w:hAnsi="Cambria"/>
          <w:sz w:val="20"/>
          <w:szCs w:val="20"/>
          <w:lang w:bidi="en-US"/>
        </w:rPr>
        <w:t xml:space="preserve">Analyst </w:t>
      </w:r>
    </w:p>
    <w:p w:rsidR="006755E7" w:rsidRPr="00A95962" w:rsidRDefault="006755E7" w:rsidP="006755E7">
      <w:pPr>
        <w:pStyle w:val="BodyTextIndent2"/>
        <w:spacing w:after="0" w:line="100" w:lineRule="atLeast"/>
        <w:ind w:left="0"/>
        <w:rPr>
          <w:rFonts w:asciiTheme="minorHAnsi" w:hAnsiTheme="minorHAnsi"/>
          <w:color w:val="000000" w:themeColor="text1"/>
          <w:sz w:val="22"/>
          <w:szCs w:val="22"/>
        </w:rPr>
      </w:pPr>
    </w:p>
    <w:p w:rsidR="006755E7" w:rsidRPr="006755E7" w:rsidRDefault="006755E7" w:rsidP="006755E7">
      <w:pPr>
        <w:spacing w:after="0" w:line="240" w:lineRule="auto"/>
        <w:jc w:val="both"/>
        <w:rPr>
          <w:rFonts w:ascii="Cambria" w:hAnsi="Cambria"/>
          <w:b/>
          <w:sz w:val="20"/>
          <w:szCs w:val="20"/>
          <w:lang w:bidi="en-US"/>
        </w:rPr>
      </w:pPr>
      <w:r w:rsidRPr="006755E7">
        <w:rPr>
          <w:rFonts w:ascii="Cambria" w:hAnsi="Cambria"/>
          <w:b/>
          <w:sz w:val="20"/>
          <w:szCs w:val="20"/>
          <w:lang w:bidi="en-US"/>
        </w:rPr>
        <w:t>Project Description:</w:t>
      </w:r>
    </w:p>
    <w:p w:rsidR="006755E7" w:rsidRPr="006755E7" w:rsidRDefault="006755E7" w:rsidP="006755E7">
      <w:pPr>
        <w:spacing w:after="0" w:line="240" w:lineRule="auto"/>
        <w:jc w:val="both"/>
        <w:rPr>
          <w:rFonts w:ascii="Cambria" w:hAnsi="Cambria"/>
          <w:sz w:val="20"/>
          <w:szCs w:val="20"/>
          <w:lang w:bidi="en-US"/>
        </w:rPr>
      </w:pPr>
      <w:r w:rsidRPr="006755E7">
        <w:rPr>
          <w:rFonts w:ascii="Cambria" w:hAnsi="Cambria"/>
          <w:sz w:val="20"/>
          <w:szCs w:val="20"/>
          <w:lang w:bidi="en-US"/>
        </w:rPr>
        <w:t xml:space="preserve">In general all mobile phones are having only Basic calculator, which can perform only addition, subtraction, multiplication and division. But to implement a software calculator product for </w:t>
      </w:r>
      <w:r w:rsidR="0011177F">
        <w:rPr>
          <w:rFonts w:ascii="Cambria" w:hAnsi="Cambria"/>
          <w:sz w:val="20"/>
          <w:szCs w:val="20"/>
          <w:lang w:bidi="en-US"/>
        </w:rPr>
        <w:t>I-MATE</w:t>
      </w:r>
      <w:r w:rsidRPr="006755E7">
        <w:rPr>
          <w:rFonts w:ascii="Cambria" w:hAnsi="Cambria"/>
          <w:sz w:val="20"/>
          <w:szCs w:val="20"/>
          <w:lang w:bidi="en-US"/>
        </w:rPr>
        <w:t xml:space="preserve">-Windows Mobile platform, using the windows Mobile 6.0 /MS Visual studio 2005 targeted for </w:t>
      </w:r>
      <w:r w:rsidR="0011177F">
        <w:rPr>
          <w:rFonts w:ascii="Cambria" w:hAnsi="Cambria"/>
          <w:sz w:val="20"/>
          <w:szCs w:val="20"/>
          <w:lang w:bidi="en-US"/>
        </w:rPr>
        <w:t>I-MATE</w:t>
      </w:r>
      <w:r w:rsidRPr="006755E7">
        <w:rPr>
          <w:rFonts w:ascii="Cambria" w:hAnsi="Cambria"/>
          <w:sz w:val="20"/>
          <w:szCs w:val="20"/>
          <w:lang w:bidi="en-US"/>
        </w:rPr>
        <w:t xml:space="preserve">’s mobiles more popularly called as </w:t>
      </w:r>
      <w:r w:rsidR="0011177F">
        <w:rPr>
          <w:rFonts w:ascii="Cambria" w:hAnsi="Cambria"/>
          <w:sz w:val="20"/>
          <w:szCs w:val="20"/>
          <w:lang w:bidi="en-US"/>
        </w:rPr>
        <w:t>JAQ3</w:t>
      </w:r>
      <w:r w:rsidRPr="006755E7">
        <w:rPr>
          <w:rFonts w:ascii="Cambria" w:hAnsi="Cambria"/>
          <w:sz w:val="20"/>
          <w:szCs w:val="20"/>
          <w:lang w:bidi="en-US"/>
        </w:rPr>
        <w:t>. This has a basic calculator by default and switch able to financial or scientific by user. This calculator has three types Basic, scientific and financial, and each type of calculator will work under four modes of operation, which are Chain mode, Algebraic mode, RPN mode and RPL mode</w:t>
      </w:r>
    </w:p>
    <w:p w:rsidR="006755E7" w:rsidRPr="00A95962" w:rsidRDefault="006755E7" w:rsidP="006755E7">
      <w:pPr>
        <w:pStyle w:val="BodyTextIndent2"/>
        <w:spacing w:after="0" w:line="100" w:lineRule="atLeast"/>
        <w:rPr>
          <w:rFonts w:asciiTheme="minorHAnsi" w:hAnsiTheme="minorHAnsi"/>
          <w:b w:val="0"/>
          <w:bCs w:val="0"/>
          <w:color w:val="000000" w:themeColor="text1"/>
          <w:sz w:val="22"/>
          <w:szCs w:val="22"/>
        </w:rPr>
      </w:pPr>
    </w:p>
    <w:p w:rsidR="006755E7" w:rsidRPr="006755E7" w:rsidRDefault="006755E7" w:rsidP="006755E7">
      <w:pPr>
        <w:spacing w:after="0" w:line="240" w:lineRule="auto"/>
        <w:jc w:val="both"/>
        <w:rPr>
          <w:rFonts w:ascii="Cambria" w:hAnsi="Cambria"/>
          <w:b/>
          <w:sz w:val="20"/>
          <w:szCs w:val="20"/>
          <w:lang w:bidi="en-US"/>
        </w:rPr>
      </w:pPr>
      <w:r w:rsidRPr="006755E7">
        <w:rPr>
          <w:rFonts w:ascii="Cambria" w:hAnsi="Cambria"/>
          <w:b/>
          <w:sz w:val="20"/>
          <w:szCs w:val="20"/>
          <w:lang w:bidi="en-US"/>
        </w:rPr>
        <w:t>Contribution:</w:t>
      </w:r>
      <w:r w:rsidRPr="006755E7">
        <w:rPr>
          <w:rFonts w:ascii="Cambria" w:hAnsi="Cambria"/>
          <w:b/>
          <w:sz w:val="20"/>
          <w:szCs w:val="20"/>
          <w:lang w:bidi="en-US"/>
        </w:rPr>
        <w:tab/>
      </w:r>
    </w:p>
    <w:p w:rsidR="006755E7" w:rsidRPr="006755E7" w:rsidRDefault="006755E7" w:rsidP="0071007F">
      <w:pPr>
        <w:pStyle w:val="ListParagraph"/>
        <w:numPr>
          <w:ilvl w:val="0"/>
          <w:numId w:val="11"/>
        </w:numPr>
        <w:spacing w:after="0" w:line="240" w:lineRule="auto"/>
        <w:jc w:val="both"/>
        <w:rPr>
          <w:rFonts w:ascii="Cambria" w:hAnsi="Cambria"/>
          <w:sz w:val="20"/>
          <w:szCs w:val="20"/>
          <w:lang w:bidi="en-US"/>
        </w:rPr>
      </w:pPr>
      <w:r w:rsidRPr="006755E7">
        <w:rPr>
          <w:rFonts w:ascii="Cambria" w:hAnsi="Cambria"/>
          <w:sz w:val="20"/>
          <w:szCs w:val="20"/>
          <w:lang w:bidi="en-US"/>
        </w:rPr>
        <w:t>Responsible for Testing &amp; validation software for Windows Mobile 6.0</w:t>
      </w:r>
    </w:p>
    <w:p w:rsidR="006755E7" w:rsidRPr="006755E7" w:rsidRDefault="006755E7" w:rsidP="0071007F">
      <w:pPr>
        <w:pStyle w:val="ListParagraph"/>
        <w:numPr>
          <w:ilvl w:val="0"/>
          <w:numId w:val="11"/>
        </w:numPr>
        <w:spacing w:after="0" w:line="240" w:lineRule="auto"/>
        <w:jc w:val="both"/>
        <w:rPr>
          <w:rFonts w:ascii="Cambria" w:hAnsi="Cambria"/>
          <w:sz w:val="20"/>
          <w:szCs w:val="20"/>
          <w:lang w:bidi="en-US"/>
        </w:rPr>
      </w:pPr>
      <w:r w:rsidRPr="006755E7">
        <w:rPr>
          <w:rFonts w:ascii="Cambria" w:hAnsi="Cambria"/>
          <w:sz w:val="20"/>
          <w:szCs w:val="20"/>
          <w:lang w:bidi="en-US"/>
        </w:rPr>
        <w:t>Test case development for Calculator functionality</w:t>
      </w:r>
    </w:p>
    <w:p w:rsidR="006755E7" w:rsidRPr="006755E7" w:rsidRDefault="006755E7" w:rsidP="0071007F">
      <w:pPr>
        <w:pStyle w:val="ListParagraph"/>
        <w:numPr>
          <w:ilvl w:val="0"/>
          <w:numId w:val="11"/>
        </w:numPr>
        <w:spacing w:after="0" w:line="240" w:lineRule="auto"/>
        <w:jc w:val="both"/>
        <w:rPr>
          <w:rFonts w:ascii="Cambria" w:hAnsi="Cambria"/>
          <w:sz w:val="20"/>
          <w:szCs w:val="20"/>
          <w:lang w:bidi="en-US"/>
        </w:rPr>
      </w:pPr>
      <w:r w:rsidRPr="006755E7">
        <w:rPr>
          <w:rFonts w:ascii="Cambria" w:hAnsi="Cambria"/>
          <w:sz w:val="20"/>
          <w:szCs w:val="20"/>
          <w:lang w:bidi="en-US"/>
        </w:rPr>
        <w:t>Stress testing using Hopper tool.</w:t>
      </w:r>
    </w:p>
    <w:p w:rsidR="006755E7" w:rsidRPr="006755E7" w:rsidRDefault="006755E7" w:rsidP="0071007F">
      <w:pPr>
        <w:pStyle w:val="ListParagraph"/>
        <w:numPr>
          <w:ilvl w:val="0"/>
          <w:numId w:val="11"/>
        </w:numPr>
        <w:spacing w:after="0" w:line="240" w:lineRule="auto"/>
        <w:jc w:val="both"/>
        <w:rPr>
          <w:rFonts w:ascii="Cambria" w:hAnsi="Cambria"/>
          <w:sz w:val="20"/>
          <w:szCs w:val="20"/>
          <w:lang w:bidi="en-US"/>
        </w:rPr>
      </w:pPr>
      <w:r w:rsidRPr="006755E7">
        <w:rPr>
          <w:rFonts w:ascii="Cambria" w:hAnsi="Cambria"/>
          <w:sz w:val="20"/>
          <w:szCs w:val="20"/>
          <w:lang w:bidi="en-US"/>
        </w:rPr>
        <w:t>Experience in writing test cases.</w:t>
      </w:r>
    </w:p>
    <w:p w:rsidR="006755E7" w:rsidRPr="006755E7" w:rsidRDefault="006755E7" w:rsidP="0071007F">
      <w:pPr>
        <w:pStyle w:val="ListParagraph"/>
        <w:numPr>
          <w:ilvl w:val="0"/>
          <w:numId w:val="11"/>
        </w:numPr>
        <w:spacing w:after="0" w:line="240" w:lineRule="auto"/>
        <w:jc w:val="both"/>
        <w:rPr>
          <w:rFonts w:ascii="Cambria" w:hAnsi="Cambria"/>
          <w:sz w:val="20"/>
          <w:szCs w:val="20"/>
          <w:lang w:bidi="en-US"/>
        </w:rPr>
      </w:pPr>
      <w:r w:rsidRPr="006755E7">
        <w:rPr>
          <w:rFonts w:ascii="Cambria" w:hAnsi="Cambria"/>
          <w:sz w:val="20"/>
          <w:szCs w:val="20"/>
          <w:lang w:bidi="en-US"/>
        </w:rPr>
        <w:t>Testing &amp; validation by regression</w:t>
      </w:r>
    </w:p>
    <w:p w:rsidR="006755E7" w:rsidRPr="006755E7" w:rsidRDefault="006755E7" w:rsidP="0071007F">
      <w:pPr>
        <w:pStyle w:val="ListParagraph"/>
        <w:numPr>
          <w:ilvl w:val="0"/>
          <w:numId w:val="11"/>
        </w:numPr>
        <w:spacing w:after="0" w:line="240" w:lineRule="auto"/>
        <w:jc w:val="both"/>
        <w:rPr>
          <w:rFonts w:ascii="Cambria" w:hAnsi="Cambria"/>
          <w:sz w:val="20"/>
          <w:szCs w:val="20"/>
          <w:lang w:bidi="en-US"/>
        </w:rPr>
      </w:pPr>
      <w:r w:rsidRPr="006755E7">
        <w:rPr>
          <w:rFonts w:ascii="Cambria" w:hAnsi="Cambria"/>
          <w:sz w:val="20"/>
          <w:szCs w:val="20"/>
          <w:lang w:bidi="en-US"/>
        </w:rPr>
        <w:t>Test case review using Sprint tool</w:t>
      </w:r>
    </w:p>
    <w:p w:rsidR="006755E7" w:rsidRPr="006755E7" w:rsidRDefault="006755E7" w:rsidP="0071007F">
      <w:pPr>
        <w:pStyle w:val="ListParagraph"/>
        <w:numPr>
          <w:ilvl w:val="0"/>
          <w:numId w:val="11"/>
        </w:numPr>
        <w:spacing w:after="0" w:line="240" w:lineRule="auto"/>
        <w:jc w:val="both"/>
        <w:rPr>
          <w:rFonts w:ascii="Cambria" w:hAnsi="Cambria"/>
          <w:sz w:val="20"/>
          <w:szCs w:val="20"/>
          <w:lang w:bidi="en-US"/>
        </w:rPr>
      </w:pPr>
      <w:r w:rsidRPr="006755E7">
        <w:rPr>
          <w:rFonts w:ascii="Cambria" w:hAnsi="Cambria"/>
          <w:sz w:val="20"/>
          <w:szCs w:val="20"/>
          <w:lang w:bidi="en-US"/>
        </w:rPr>
        <w:t>Involved in Sanitary and Functionality testing</w:t>
      </w:r>
    </w:p>
    <w:p w:rsidR="006755E7" w:rsidRDefault="006755E7" w:rsidP="0071007F">
      <w:pPr>
        <w:pStyle w:val="ListParagraph"/>
        <w:numPr>
          <w:ilvl w:val="0"/>
          <w:numId w:val="11"/>
        </w:numPr>
        <w:spacing w:after="0" w:line="240" w:lineRule="auto"/>
        <w:jc w:val="both"/>
        <w:rPr>
          <w:rFonts w:ascii="Cambria" w:hAnsi="Cambria"/>
          <w:sz w:val="20"/>
          <w:szCs w:val="20"/>
          <w:lang w:bidi="en-US"/>
        </w:rPr>
      </w:pPr>
      <w:r w:rsidRPr="006755E7">
        <w:rPr>
          <w:rFonts w:ascii="Cambria" w:hAnsi="Cambria"/>
          <w:sz w:val="20"/>
          <w:szCs w:val="20"/>
          <w:lang w:bidi="en-US"/>
        </w:rPr>
        <w:t>Defect tracking and analysis</w:t>
      </w:r>
    </w:p>
    <w:p w:rsidR="00C0102B" w:rsidRDefault="00C0102B" w:rsidP="00C0102B">
      <w:pPr>
        <w:spacing w:after="0" w:line="240" w:lineRule="auto"/>
        <w:jc w:val="both"/>
        <w:rPr>
          <w:rFonts w:ascii="Cambria" w:hAnsi="Cambria"/>
          <w:sz w:val="20"/>
          <w:szCs w:val="20"/>
          <w:lang w:bidi="en-US"/>
        </w:rPr>
      </w:pPr>
    </w:p>
    <w:p w:rsidR="00C0102B" w:rsidRDefault="00C0102B" w:rsidP="00C0102B">
      <w:pPr>
        <w:spacing w:after="0" w:line="240" w:lineRule="auto"/>
        <w:jc w:val="both"/>
        <w:rPr>
          <w:rFonts w:ascii="Cambria" w:hAnsi="Cambria"/>
          <w:sz w:val="20"/>
          <w:szCs w:val="20"/>
          <w:lang w:bidi="en-US"/>
        </w:rPr>
      </w:pPr>
    </w:p>
    <w:p w:rsidR="00C0102B" w:rsidRPr="00C0102B" w:rsidRDefault="00C0102B" w:rsidP="00C0102B">
      <w:pPr>
        <w:spacing w:after="0" w:line="240" w:lineRule="auto"/>
        <w:jc w:val="both"/>
        <w:rPr>
          <w:rFonts w:ascii="Cambria" w:hAnsi="Cambria"/>
          <w:sz w:val="20"/>
          <w:szCs w:val="20"/>
          <w:lang w:bidi="en-US"/>
        </w:rPr>
      </w:pPr>
    </w:p>
    <w:p w:rsidR="005D5662" w:rsidRDefault="005D5662" w:rsidP="005D5662">
      <w:pPr>
        <w:pStyle w:val="ListParagraph"/>
        <w:spacing w:after="0" w:line="240" w:lineRule="auto"/>
        <w:jc w:val="both"/>
        <w:rPr>
          <w:rFonts w:ascii="Cambria" w:hAnsi="Cambria"/>
          <w:sz w:val="20"/>
          <w:szCs w:val="20"/>
          <w:lang w:bidi="en-US"/>
        </w:rPr>
      </w:pPr>
    </w:p>
    <w:p w:rsidR="005D5662" w:rsidRPr="000F5E73" w:rsidRDefault="005D5662" w:rsidP="005D5662">
      <w:pPr>
        <w:shd w:val="clear" w:color="auto" w:fill="DDD9C3"/>
        <w:spacing w:after="0" w:line="240" w:lineRule="auto"/>
        <w:jc w:val="center"/>
        <w:rPr>
          <w:rFonts w:ascii="Cambria" w:hAnsi="Cambria" w:cs="Tahoma"/>
          <w:bCs/>
          <w:smallCaps/>
          <w:sz w:val="20"/>
          <w:szCs w:val="20"/>
        </w:rPr>
      </w:pPr>
      <w:r>
        <w:rPr>
          <w:rFonts w:ascii="Cambria" w:eastAsia="Times New Roman" w:hAnsi="Cambria"/>
          <w:b/>
          <w:bCs/>
          <w:smallCaps/>
          <w:szCs w:val="20"/>
        </w:rPr>
        <w:t xml:space="preserve">First American India </w:t>
      </w:r>
      <w:r w:rsidRPr="009B6CFB">
        <w:rPr>
          <w:rFonts w:ascii="Cambria" w:eastAsia="Times New Roman" w:hAnsi="Cambria"/>
          <w:b/>
          <w:bCs/>
          <w:smallCaps/>
          <w:szCs w:val="20"/>
        </w:rPr>
        <w:t>Pvt. Ltd., Bangalore, India</w:t>
      </w:r>
    </w:p>
    <w:p w:rsidR="005D5662" w:rsidRDefault="005D5662" w:rsidP="005D5662">
      <w:pPr>
        <w:spacing w:after="0" w:line="240" w:lineRule="auto"/>
        <w:jc w:val="both"/>
        <w:rPr>
          <w:rFonts w:ascii="Cambria" w:hAnsi="Cambria"/>
          <w:b/>
          <w:bCs/>
          <w:sz w:val="20"/>
          <w:szCs w:val="20"/>
          <w:lang w:val="en-GB" w:bidi="en-US"/>
        </w:rPr>
      </w:pPr>
    </w:p>
    <w:p w:rsidR="005D5662" w:rsidRDefault="005D5662" w:rsidP="005D5662">
      <w:pPr>
        <w:spacing w:after="0" w:line="240" w:lineRule="auto"/>
        <w:jc w:val="both"/>
        <w:rPr>
          <w:rFonts w:ascii="Cambria" w:hAnsi="Cambria"/>
          <w:b/>
          <w:bCs/>
          <w:sz w:val="20"/>
          <w:szCs w:val="20"/>
          <w:lang w:bidi="en-US"/>
        </w:rPr>
      </w:pPr>
      <w:r w:rsidRPr="00F665F9">
        <w:rPr>
          <w:rFonts w:ascii="Cambria" w:hAnsi="Cambria"/>
          <w:b/>
          <w:bCs/>
          <w:sz w:val="20"/>
          <w:szCs w:val="20"/>
          <w:lang w:val="en-GB" w:bidi="en-US"/>
        </w:rPr>
        <w:t>First American India</w:t>
      </w:r>
    </w:p>
    <w:p w:rsidR="005D5662" w:rsidRPr="00824A5F" w:rsidRDefault="005D5662" w:rsidP="005D5662">
      <w:pPr>
        <w:spacing w:after="0" w:line="240" w:lineRule="auto"/>
        <w:jc w:val="both"/>
        <w:rPr>
          <w:rFonts w:ascii="Cambria" w:hAnsi="Cambria"/>
          <w:b/>
          <w:bCs/>
          <w:sz w:val="20"/>
          <w:szCs w:val="20"/>
        </w:rPr>
      </w:pPr>
      <w:r w:rsidRPr="00824A5F">
        <w:rPr>
          <w:rFonts w:ascii="Cambria" w:hAnsi="Cambria"/>
          <w:b/>
          <w:bCs/>
          <w:sz w:val="20"/>
          <w:szCs w:val="20"/>
        </w:rPr>
        <w:t xml:space="preserve">Client: </w:t>
      </w:r>
      <w:r w:rsidRPr="00F35324">
        <w:rPr>
          <w:rFonts w:asciiTheme="majorHAnsi" w:hAnsiTheme="majorHAnsi" w:cs="Arial"/>
        </w:rPr>
        <w:t>First American India</w:t>
      </w:r>
      <w:r w:rsidRPr="00603B45">
        <w:rPr>
          <w:rFonts w:ascii="Cambria" w:hAnsi="Cambria"/>
          <w:bCs/>
          <w:sz w:val="20"/>
          <w:szCs w:val="20"/>
          <w:lang w:val="en-GB"/>
        </w:rPr>
        <w:t>.</w:t>
      </w:r>
    </w:p>
    <w:p w:rsidR="005D5662" w:rsidRPr="00824A5F" w:rsidRDefault="005D5662" w:rsidP="005D5662">
      <w:pPr>
        <w:spacing w:after="0" w:line="240" w:lineRule="auto"/>
        <w:jc w:val="both"/>
        <w:rPr>
          <w:rFonts w:ascii="Cambria" w:hAnsi="Cambria"/>
          <w:bCs/>
          <w:sz w:val="20"/>
          <w:szCs w:val="20"/>
        </w:rPr>
      </w:pPr>
      <w:r w:rsidRPr="00824A5F">
        <w:rPr>
          <w:rFonts w:ascii="Cambria" w:hAnsi="Cambria"/>
          <w:b/>
          <w:bCs/>
          <w:sz w:val="20"/>
          <w:szCs w:val="20"/>
        </w:rPr>
        <w:t xml:space="preserve">Role: </w:t>
      </w:r>
      <w:r w:rsidR="009F57DD">
        <w:rPr>
          <w:rFonts w:ascii="Cambria" w:hAnsi="Cambria"/>
          <w:bCs/>
          <w:sz w:val="20"/>
          <w:szCs w:val="20"/>
        </w:rPr>
        <w:t>Associate Analyst (</w:t>
      </w:r>
      <w:r>
        <w:rPr>
          <w:rFonts w:ascii="Cambria" w:hAnsi="Cambria"/>
          <w:bCs/>
          <w:sz w:val="20"/>
          <w:szCs w:val="20"/>
        </w:rPr>
        <w:t>Support)</w:t>
      </w:r>
    </w:p>
    <w:p w:rsidR="005D5662" w:rsidRDefault="005D5662" w:rsidP="008A6772">
      <w:pPr>
        <w:spacing w:after="0" w:line="240" w:lineRule="auto"/>
        <w:jc w:val="both"/>
        <w:rPr>
          <w:rFonts w:ascii="Cambria" w:hAnsi="Cambria"/>
          <w:bCs/>
          <w:sz w:val="20"/>
          <w:szCs w:val="20"/>
          <w:lang w:val="en-GB"/>
        </w:rPr>
      </w:pPr>
      <w:r w:rsidRPr="00824A5F">
        <w:rPr>
          <w:rFonts w:ascii="Cambria" w:hAnsi="Cambria"/>
          <w:b/>
          <w:bCs/>
          <w:sz w:val="20"/>
          <w:szCs w:val="20"/>
        </w:rPr>
        <w:t>Brief:</w:t>
      </w:r>
      <w:r>
        <w:rPr>
          <w:rFonts w:ascii="Cambria" w:hAnsi="Cambria"/>
          <w:b/>
          <w:bCs/>
          <w:sz w:val="20"/>
          <w:szCs w:val="20"/>
        </w:rPr>
        <w:tab/>
      </w:r>
      <w:r w:rsidR="008A6772" w:rsidRPr="008A6772">
        <w:rPr>
          <w:rFonts w:ascii="Cambria" w:hAnsi="Cambria"/>
          <w:b/>
          <w:sz w:val="20"/>
          <w:szCs w:val="20"/>
          <w:lang w:val="en-GB"/>
        </w:rPr>
        <w:t>First American (India)</w:t>
      </w:r>
      <w:r w:rsidR="008A6772" w:rsidRPr="008A6772">
        <w:rPr>
          <w:rFonts w:ascii="Cambria" w:hAnsi="Cambria"/>
          <w:sz w:val="20"/>
          <w:szCs w:val="20"/>
          <w:lang w:val="en-GB"/>
        </w:rPr>
        <w:t> </w:t>
      </w:r>
      <w:r w:rsidR="008A6772" w:rsidRPr="008A6772">
        <w:rPr>
          <w:rFonts w:ascii="Cambria" w:hAnsi="Cambria"/>
          <w:bCs/>
          <w:sz w:val="20"/>
          <w:szCs w:val="20"/>
          <w:lang w:val="en-GB"/>
        </w:rPr>
        <w:t>provides its customers with product development services specializing in the development of "Enterprise Class Information Delivery Products."  Our customers benefit from our deep technical skills, our extensive knowledge of insurance, finance and mortgage industries, and our proven multi-location development processes.</w:t>
      </w:r>
    </w:p>
    <w:p w:rsidR="008A6772" w:rsidRPr="00F665F9" w:rsidRDefault="008A6772" w:rsidP="008A6772">
      <w:pPr>
        <w:spacing w:after="0" w:line="240" w:lineRule="auto"/>
        <w:jc w:val="both"/>
        <w:rPr>
          <w:rFonts w:ascii="Cambria" w:hAnsi="Cambria"/>
          <w:bCs/>
          <w:sz w:val="20"/>
          <w:szCs w:val="20"/>
          <w:lang w:val="en-GB"/>
        </w:rPr>
      </w:pPr>
    </w:p>
    <w:p w:rsidR="005D5662" w:rsidRPr="00B178C8" w:rsidRDefault="005D5662" w:rsidP="005D5662">
      <w:pPr>
        <w:spacing w:after="0" w:line="240" w:lineRule="auto"/>
        <w:jc w:val="both"/>
        <w:rPr>
          <w:rFonts w:ascii="Cambria" w:hAnsi="Cambria"/>
          <w:b/>
          <w:bCs/>
          <w:sz w:val="20"/>
          <w:szCs w:val="20"/>
        </w:rPr>
      </w:pPr>
      <w:r w:rsidRPr="00B178C8">
        <w:rPr>
          <w:rFonts w:ascii="Cambria" w:hAnsi="Cambria"/>
          <w:b/>
          <w:bCs/>
          <w:sz w:val="20"/>
          <w:szCs w:val="20"/>
        </w:rPr>
        <w:t>Responsibilities:</w:t>
      </w:r>
    </w:p>
    <w:p w:rsidR="008A6772" w:rsidRPr="008A6772" w:rsidRDefault="00DB7CEF" w:rsidP="008A6772">
      <w:pPr>
        <w:pStyle w:val="ListParagraph"/>
        <w:numPr>
          <w:ilvl w:val="0"/>
          <w:numId w:val="11"/>
        </w:numPr>
        <w:spacing w:after="0" w:line="240" w:lineRule="auto"/>
        <w:jc w:val="both"/>
        <w:rPr>
          <w:rFonts w:ascii="Cambria" w:hAnsi="Cambria"/>
          <w:sz w:val="20"/>
          <w:szCs w:val="20"/>
          <w:lang w:bidi="en-US"/>
        </w:rPr>
      </w:pPr>
      <w:r>
        <w:rPr>
          <w:rFonts w:ascii="Cambria" w:hAnsi="Cambria"/>
          <w:sz w:val="20"/>
          <w:szCs w:val="20"/>
          <w:lang w:bidi="en-US"/>
        </w:rPr>
        <w:t xml:space="preserve">Testing on the </w:t>
      </w:r>
      <w:r w:rsidR="000608C9">
        <w:rPr>
          <w:rFonts w:ascii="Cambria" w:hAnsi="Cambria"/>
          <w:sz w:val="20"/>
          <w:szCs w:val="20"/>
          <w:lang w:bidi="en-US"/>
        </w:rPr>
        <w:t>Compnayinternal various software</w:t>
      </w:r>
      <w:r w:rsidR="008A6772" w:rsidRPr="008A6772">
        <w:rPr>
          <w:rFonts w:ascii="Cambria" w:hAnsi="Cambria"/>
          <w:sz w:val="20"/>
          <w:szCs w:val="20"/>
          <w:lang w:bidi="en-US"/>
        </w:rPr>
        <w:t>, analyzed functionality of peripheral appendages.</w:t>
      </w:r>
    </w:p>
    <w:p w:rsidR="008A6772" w:rsidRDefault="008A6772" w:rsidP="008A6772">
      <w:pPr>
        <w:pStyle w:val="ListParagraph"/>
        <w:numPr>
          <w:ilvl w:val="0"/>
          <w:numId w:val="11"/>
        </w:numPr>
        <w:spacing w:after="0" w:line="240" w:lineRule="auto"/>
        <w:jc w:val="both"/>
        <w:rPr>
          <w:rFonts w:ascii="Cambria" w:hAnsi="Cambria"/>
          <w:sz w:val="20"/>
          <w:szCs w:val="20"/>
          <w:lang w:bidi="en-US"/>
        </w:rPr>
      </w:pPr>
      <w:r w:rsidRPr="008A6772">
        <w:rPr>
          <w:rFonts w:ascii="Cambria" w:hAnsi="Cambria"/>
          <w:sz w:val="20"/>
          <w:szCs w:val="20"/>
          <w:lang w:bidi="en-US"/>
        </w:rPr>
        <w:t>Instructed and trained end-users regarding computer</w:t>
      </w:r>
      <w:r w:rsidR="00DD3DCF">
        <w:rPr>
          <w:rFonts w:ascii="Cambria" w:hAnsi="Cambria"/>
          <w:sz w:val="20"/>
          <w:szCs w:val="20"/>
          <w:lang w:bidi="en-US"/>
        </w:rPr>
        <w:t xml:space="preserve"> and application</w:t>
      </w:r>
      <w:r w:rsidRPr="008A6772">
        <w:rPr>
          <w:rFonts w:ascii="Cambria" w:hAnsi="Cambria"/>
          <w:sz w:val="20"/>
          <w:szCs w:val="20"/>
          <w:lang w:bidi="en-US"/>
        </w:rPr>
        <w:t xml:space="preserve"> literacy.</w:t>
      </w:r>
    </w:p>
    <w:p w:rsidR="00DB7CEF" w:rsidRPr="00DB7CEF" w:rsidRDefault="00DB7CEF" w:rsidP="00DB7CEF">
      <w:pPr>
        <w:pStyle w:val="ListParagraph"/>
        <w:numPr>
          <w:ilvl w:val="0"/>
          <w:numId w:val="11"/>
        </w:numPr>
        <w:spacing w:after="0" w:line="240" w:lineRule="auto"/>
        <w:jc w:val="both"/>
        <w:rPr>
          <w:rFonts w:ascii="Cambria" w:hAnsi="Cambria"/>
          <w:sz w:val="20"/>
          <w:szCs w:val="20"/>
          <w:lang w:bidi="en-US"/>
        </w:rPr>
      </w:pPr>
      <w:r w:rsidRPr="008A6772">
        <w:rPr>
          <w:rFonts w:ascii="Cambria" w:hAnsi="Cambria"/>
          <w:sz w:val="20"/>
          <w:szCs w:val="20"/>
          <w:lang w:bidi="en-US"/>
        </w:rPr>
        <w:t>Provided business-clients with efficient support – Responded to phone calls, emails, and in-person requests.</w:t>
      </w:r>
    </w:p>
    <w:p w:rsidR="005D5662" w:rsidRDefault="005D5662" w:rsidP="008E4528">
      <w:pPr>
        <w:pBdr>
          <w:bottom w:val="single" w:sz="12" w:space="1" w:color="auto"/>
        </w:pBdr>
        <w:spacing w:after="0" w:line="240" w:lineRule="auto"/>
        <w:jc w:val="both"/>
        <w:rPr>
          <w:rFonts w:ascii="Cambria" w:eastAsia="Times New Roman" w:hAnsi="Cambria"/>
          <w:b/>
          <w:sz w:val="20"/>
          <w:szCs w:val="20"/>
        </w:rPr>
      </w:pPr>
    </w:p>
    <w:p w:rsidR="00726613" w:rsidRPr="00C56B9B" w:rsidRDefault="00E46BDF" w:rsidP="008E4528">
      <w:pPr>
        <w:pBdr>
          <w:bottom w:val="single" w:sz="12" w:space="1" w:color="auto"/>
        </w:pBdr>
        <w:spacing w:after="0" w:line="240" w:lineRule="auto"/>
        <w:jc w:val="both"/>
        <w:rPr>
          <w:rFonts w:ascii="Cambria" w:eastAsia="Times New Roman" w:hAnsi="Cambria"/>
          <w:b/>
          <w:sz w:val="20"/>
          <w:szCs w:val="20"/>
        </w:rPr>
      </w:pPr>
      <w:r w:rsidRPr="00C56B9B">
        <w:rPr>
          <w:rFonts w:ascii="Cambria" w:eastAsia="Times New Roman" w:hAnsi="Cambria"/>
          <w:b/>
          <w:sz w:val="20"/>
          <w:szCs w:val="20"/>
        </w:rPr>
        <w:t>Education</w:t>
      </w:r>
    </w:p>
    <w:p w:rsidR="0001134B" w:rsidRPr="00991107" w:rsidRDefault="0001134B" w:rsidP="008E4528">
      <w:pPr>
        <w:spacing w:after="0" w:line="240" w:lineRule="auto"/>
        <w:jc w:val="both"/>
        <w:rPr>
          <w:rFonts w:ascii="Cambria" w:hAnsi="Cambria"/>
          <w:sz w:val="10"/>
          <w:szCs w:val="20"/>
        </w:rPr>
      </w:pPr>
    </w:p>
    <w:p w:rsidR="00FC3947" w:rsidRPr="00FE2868" w:rsidRDefault="00133C32" w:rsidP="0071007F">
      <w:pPr>
        <w:numPr>
          <w:ilvl w:val="0"/>
          <w:numId w:val="10"/>
        </w:numPr>
        <w:spacing w:after="0" w:line="240" w:lineRule="auto"/>
        <w:jc w:val="both"/>
        <w:rPr>
          <w:rFonts w:ascii="Cambria" w:eastAsia="Times New Roman" w:hAnsi="Cambria"/>
          <w:sz w:val="28"/>
          <w:szCs w:val="20"/>
        </w:rPr>
      </w:pPr>
      <w:r>
        <w:rPr>
          <w:rFonts w:ascii="Cambria" w:hAnsi="Cambria"/>
          <w:b/>
          <w:sz w:val="20"/>
          <w:szCs w:val="20"/>
        </w:rPr>
        <w:t>MBA</w:t>
      </w:r>
      <w:r w:rsidR="006B355D">
        <w:rPr>
          <w:rFonts w:ascii="Cambria" w:hAnsi="Cambria"/>
          <w:b/>
          <w:sz w:val="20"/>
          <w:szCs w:val="20"/>
        </w:rPr>
        <w:t xml:space="preserve"> (</w:t>
      </w:r>
      <w:r>
        <w:rPr>
          <w:rFonts w:ascii="Cambria" w:hAnsi="Cambria"/>
          <w:b/>
          <w:sz w:val="20"/>
          <w:szCs w:val="20"/>
        </w:rPr>
        <w:t>I.T)</w:t>
      </w:r>
      <w:r w:rsidR="00FE2868">
        <w:rPr>
          <w:rFonts w:ascii="Cambria" w:hAnsi="Cambria"/>
          <w:b/>
          <w:sz w:val="20"/>
          <w:szCs w:val="20"/>
        </w:rPr>
        <w:t xml:space="preserve">, </w:t>
      </w:r>
      <w:r>
        <w:rPr>
          <w:rFonts w:ascii="Cambria" w:hAnsi="Cambria"/>
          <w:sz w:val="20"/>
          <w:szCs w:val="20"/>
        </w:rPr>
        <w:t>Magadh</w:t>
      </w:r>
      <w:r w:rsidR="006B355D">
        <w:rPr>
          <w:rFonts w:ascii="Cambria" w:hAnsi="Cambria"/>
          <w:sz w:val="20"/>
          <w:szCs w:val="20"/>
        </w:rPr>
        <w:t xml:space="preserve"> University</w:t>
      </w:r>
      <w:r w:rsidR="00DD3DCF">
        <w:rPr>
          <w:rFonts w:ascii="Cambria" w:hAnsi="Cambria"/>
          <w:sz w:val="20"/>
          <w:szCs w:val="20"/>
        </w:rPr>
        <w:t>,</w:t>
      </w:r>
      <w:r w:rsidR="00FE2868" w:rsidRPr="00FE2868">
        <w:rPr>
          <w:rFonts w:ascii="Cambria" w:hAnsi="Cambria"/>
          <w:sz w:val="20"/>
          <w:szCs w:val="20"/>
        </w:rPr>
        <w:t>India</w:t>
      </w:r>
    </w:p>
    <w:p w:rsidR="00FE2868" w:rsidRDefault="00FE2868" w:rsidP="00133C32">
      <w:pPr>
        <w:spacing w:after="0" w:line="240" w:lineRule="auto"/>
        <w:jc w:val="both"/>
        <w:rPr>
          <w:rFonts w:ascii="Cambria" w:eastAsia="Times New Roman" w:hAnsi="Cambria"/>
          <w:sz w:val="20"/>
          <w:szCs w:val="20"/>
        </w:rPr>
      </w:pPr>
    </w:p>
    <w:p w:rsidR="00B5122A" w:rsidRPr="00C56B9B" w:rsidRDefault="00B5122A" w:rsidP="008E4528">
      <w:pPr>
        <w:pBdr>
          <w:bottom w:val="single" w:sz="12" w:space="1" w:color="auto"/>
        </w:pBdr>
        <w:spacing w:after="0" w:line="240" w:lineRule="auto"/>
        <w:jc w:val="both"/>
        <w:rPr>
          <w:rFonts w:ascii="Cambria" w:eastAsia="Times New Roman" w:hAnsi="Cambria"/>
          <w:b/>
          <w:sz w:val="20"/>
          <w:szCs w:val="20"/>
        </w:rPr>
      </w:pPr>
      <w:r>
        <w:rPr>
          <w:rFonts w:ascii="Cambria" w:eastAsia="Times New Roman" w:hAnsi="Cambria"/>
          <w:b/>
          <w:sz w:val="20"/>
          <w:szCs w:val="20"/>
        </w:rPr>
        <w:t>Personal Particulars</w:t>
      </w:r>
    </w:p>
    <w:p w:rsidR="00B5122A" w:rsidRPr="00C0164E" w:rsidRDefault="00B5122A" w:rsidP="008E4528">
      <w:pPr>
        <w:spacing w:after="0" w:line="240" w:lineRule="auto"/>
        <w:jc w:val="both"/>
        <w:rPr>
          <w:rFonts w:ascii="Cambria" w:hAnsi="Cambria"/>
          <w:sz w:val="6"/>
          <w:szCs w:val="20"/>
        </w:rPr>
      </w:pPr>
    </w:p>
    <w:p w:rsidR="00B5122A" w:rsidRPr="00E64405" w:rsidRDefault="00B5122A" w:rsidP="0071007F">
      <w:pPr>
        <w:numPr>
          <w:ilvl w:val="0"/>
          <w:numId w:val="5"/>
        </w:numPr>
        <w:spacing w:after="0" w:line="240" w:lineRule="auto"/>
        <w:jc w:val="both"/>
        <w:rPr>
          <w:rFonts w:ascii="Cambria" w:hAnsi="Cambria"/>
          <w:sz w:val="20"/>
          <w:szCs w:val="20"/>
        </w:rPr>
      </w:pPr>
      <w:r w:rsidRPr="00E64405">
        <w:rPr>
          <w:rFonts w:ascii="Cambria" w:hAnsi="Cambria"/>
          <w:b/>
          <w:sz w:val="20"/>
          <w:szCs w:val="20"/>
        </w:rPr>
        <w:t>DateofBirth</w:t>
      </w:r>
      <w:r w:rsidRPr="00E64405">
        <w:rPr>
          <w:rFonts w:ascii="Cambria" w:hAnsi="Cambria"/>
          <w:sz w:val="20"/>
          <w:szCs w:val="20"/>
        </w:rPr>
        <w:t>:</w:t>
      </w:r>
      <w:r w:rsidR="00133C32">
        <w:rPr>
          <w:rFonts w:ascii="Cambria" w:hAnsi="Cambria"/>
          <w:sz w:val="20"/>
          <w:szCs w:val="20"/>
        </w:rPr>
        <w:t>25</w:t>
      </w:r>
      <w:r w:rsidR="00133C32" w:rsidRPr="00133C32">
        <w:rPr>
          <w:rFonts w:ascii="Cambria" w:hAnsi="Cambria"/>
          <w:sz w:val="20"/>
          <w:szCs w:val="20"/>
          <w:vertAlign w:val="superscript"/>
        </w:rPr>
        <w:t>th</w:t>
      </w:r>
      <w:r w:rsidR="00133C32">
        <w:rPr>
          <w:rFonts w:ascii="Cambria" w:hAnsi="Cambria"/>
          <w:sz w:val="20"/>
          <w:szCs w:val="20"/>
        </w:rPr>
        <w:t xml:space="preserve"> May, 1982</w:t>
      </w:r>
    </w:p>
    <w:p w:rsidR="00664A27" w:rsidRPr="00664A27" w:rsidRDefault="00B5122A" w:rsidP="0071007F">
      <w:pPr>
        <w:numPr>
          <w:ilvl w:val="0"/>
          <w:numId w:val="5"/>
        </w:numPr>
        <w:spacing w:after="0" w:line="240" w:lineRule="auto"/>
        <w:jc w:val="both"/>
        <w:rPr>
          <w:rFonts w:ascii="Cambria" w:hAnsi="Cambria"/>
          <w:b/>
          <w:sz w:val="20"/>
          <w:szCs w:val="20"/>
        </w:rPr>
      </w:pPr>
      <w:r w:rsidRPr="007531BD">
        <w:rPr>
          <w:rFonts w:ascii="Cambria" w:hAnsi="Cambria"/>
          <w:b/>
          <w:sz w:val="20"/>
          <w:szCs w:val="20"/>
        </w:rPr>
        <w:t>Languages Known</w:t>
      </w:r>
      <w:r w:rsidRPr="007531BD">
        <w:rPr>
          <w:rFonts w:ascii="Cambria" w:hAnsi="Cambria"/>
          <w:sz w:val="20"/>
          <w:szCs w:val="20"/>
        </w:rPr>
        <w:t>: English, Hindi</w:t>
      </w:r>
      <w:r>
        <w:rPr>
          <w:rFonts w:ascii="Cambria" w:hAnsi="Cambria"/>
          <w:sz w:val="20"/>
          <w:szCs w:val="20"/>
        </w:rPr>
        <w:t xml:space="preserve">, </w:t>
      </w:r>
      <w:r w:rsidR="00133C32">
        <w:rPr>
          <w:rFonts w:ascii="Cambria" w:hAnsi="Cambria"/>
          <w:sz w:val="20"/>
          <w:szCs w:val="20"/>
        </w:rPr>
        <w:t>Kannada, Telugu and Tamil</w:t>
      </w:r>
    </w:p>
    <w:p w:rsidR="00B5122A" w:rsidRPr="002432A1" w:rsidRDefault="00B5122A" w:rsidP="00664A27">
      <w:pPr>
        <w:spacing w:after="0" w:line="240" w:lineRule="auto"/>
        <w:jc w:val="both"/>
        <w:rPr>
          <w:rFonts w:ascii="Cambria" w:hAnsi="Cambria"/>
          <w:b/>
          <w:sz w:val="20"/>
          <w:szCs w:val="20"/>
        </w:rPr>
      </w:pPr>
    </w:p>
    <w:sectPr w:rsidR="00B5122A" w:rsidRPr="002432A1" w:rsidSect="00F73B4B">
      <w:footerReference w:type="default" r:id="rId13"/>
      <w:type w:val="continuous"/>
      <w:pgSz w:w="11909" w:h="16834" w:code="9"/>
      <w:pgMar w:top="1170" w:right="1152" w:bottom="1152" w:left="1152" w:header="720" w:footer="691"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1B4" w:rsidRDefault="008411B4">
      <w:pPr>
        <w:spacing w:after="0" w:line="240" w:lineRule="auto"/>
      </w:pPr>
      <w:r>
        <w:separator/>
      </w:r>
    </w:p>
  </w:endnote>
  <w:endnote w:type="continuationSeparator" w:id="1">
    <w:p w:rsidR="008411B4" w:rsidRDefault="008411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w Cen MT">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6FA" w:rsidRPr="00A07C9E" w:rsidRDefault="00A956FA" w:rsidP="00AD2309">
    <w:pPr>
      <w:pStyle w:val="Footer"/>
      <w:pBdr>
        <w:top w:val="dotted" w:sz="4" w:space="1" w:color="auto"/>
      </w:pBdr>
      <w:tabs>
        <w:tab w:val="clear" w:pos="9360"/>
        <w:tab w:val="right" w:pos="9900"/>
      </w:tabs>
      <w:spacing w:after="0" w:line="240" w:lineRule="auto"/>
      <w:jc w:val="center"/>
      <w:rPr>
        <w:rFonts w:ascii="Book Antiqua" w:hAnsi="Book Antiqua" w:cs="Arial"/>
        <w:b/>
        <w:i/>
        <w:sz w:val="19"/>
        <w:szCs w:val="19"/>
      </w:rPr>
    </w:pPr>
    <w:r w:rsidRPr="00A07C9E">
      <w:rPr>
        <w:rFonts w:ascii="Book Antiqua" w:hAnsi="Book Antiqua" w:cs="Arial"/>
        <w:b/>
        <w:i/>
        <w:sz w:val="19"/>
        <w:szCs w:val="19"/>
      </w:rPr>
      <w:t xml:space="preserve">Resume of </w:t>
    </w:r>
    <w:r w:rsidR="006755E7">
      <w:rPr>
        <w:rFonts w:ascii="Book Antiqua" w:hAnsi="Book Antiqua" w:cs="Arial"/>
        <w:b/>
        <w:i/>
        <w:sz w:val="19"/>
        <w:szCs w:val="19"/>
        <w:lang w:val="pt-PT"/>
      </w:rPr>
      <w:t>Arun Kumar</w:t>
    </w:r>
    <w:r w:rsidRPr="00A07C9E">
      <w:rPr>
        <w:rFonts w:ascii="Book Antiqua" w:hAnsi="Book Antiqua" w:cs="Arial"/>
        <w:b/>
        <w:i/>
        <w:sz w:val="19"/>
        <w:szCs w:val="19"/>
      </w:rPr>
      <w:t xml:space="preserve">/Page </w:t>
    </w:r>
    <w:r w:rsidR="00DA0813" w:rsidRPr="00A07C9E">
      <w:rPr>
        <w:rFonts w:ascii="Book Antiqua" w:hAnsi="Book Antiqua" w:cs="Arial"/>
        <w:b/>
        <w:i/>
        <w:sz w:val="19"/>
        <w:szCs w:val="19"/>
      </w:rPr>
      <w:fldChar w:fldCharType="begin"/>
    </w:r>
    <w:r w:rsidRPr="00A07C9E">
      <w:rPr>
        <w:rFonts w:ascii="Book Antiqua" w:hAnsi="Book Antiqua" w:cs="Arial"/>
        <w:b/>
        <w:i/>
        <w:sz w:val="19"/>
        <w:szCs w:val="19"/>
      </w:rPr>
      <w:instrText xml:space="preserve"> PAGE </w:instrText>
    </w:r>
    <w:r w:rsidR="00DA0813" w:rsidRPr="00A07C9E">
      <w:rPr>
        <w:rFonts w:ascii="Book Antiqua" w:hAnsi="Book Antiqua" w:cs="Arial"/>
        <w:b/>
        <w:i/>
        <w:sz w:val="19"/>
        <w:szCs w:val="19"/>
      </w:rPr>
      <w:fldChar w:fldCharType="separate"/>
    </w:r>
    <w:r w:rsidR="002F1EE3">
      <w:rPr>
        <w:rFonts w:ascii="Book Antiqua" w:hAnsi="Book Antiqua" w:cs="Arial"/>
        <w:b/>
        <w:i/>
        <w:noProof/>
        <w:sz w:val="19"/>
        <w:szCs w:val="19"/>
      </w:rPr>
      <w:t>1</w:t>
    </w:r>
    <w:r w:rsidR="00DA0813" w:rsidRPr="00A07C9E">
      <w:rPr>
        <w:rFonts w:ascii="Book Antiqua" w:hAnsi="Book Antiqua" w:cs="Arial"/>
        <w:b/>
        <w:i/>
        <w:sz w:val="19"/>
        <w:szCs w:val="19"/>
      </w:rPr>
      <w:fldChar w:fldCharType="end"/>
    </w:r>
    <w:r w:rsidRPr="00A07C9E">
      <w:rPr>
        <w:rFonts w:ascii="Book Antiqua" w:hAnsi="Book Antiqua" w:cs="Arial"/>
        <w:b/>
        <w:i/>
        <w:sz w:val="19"/>
        <w:szCs w:val="19"/>
      </w:rPr>
      <w:t xml:space="preserve"> of </w:t>
    </w:r>
    <w:r w:rsidR="00DA0813" w:rsidRPr="00A07C9E">
      <w:rPr>
        <w:rFonts w:ascii="Book Antiqua" w:hAnsi="Book Antiqua" w:cs="Arial"/>
        <w:b/>
        <w:i/>
        <w:sz w:val="19"/>
        <w:szCs w:val="19"/>
      </w:rPr>
      <w:fldChar w:fldCharType="begin"/>
    </w:r>
    <w:r w:rsidRPr="00A07C9E">
      <w:rPr>
        <w:rFonts w:ascii="Book Antiqua" w:hAnsi="Book Antiqua" w:cs="Arial"/>
        <w:b/>
        <w:i/>
        <w:sz w:val="19"/>
        <w:szCs w:val="19"/>
      </w:rPr>
      <w:instrText xml:space="preserve"> NUMPAGES </w:instrText>
    </w:r>
    <w:r w:rsidR="00DA0813" w:rsidRPr="00A07C9E">
      <w:rPr>
        <w:rFonts w:ascii="Book Antiqua" w:hAnsi="Book Antiqua" w:cs="Arial"/>
        <w:b/>
        <w:i/>
        <w:sz w:val="19"/>
        <w:szCs w:val="19"/>
      </w:rPr>
      <w:fldChar w:fldCharType="separate"/>
    </w:r>
    <w:r w:rsidR="002F1EE3">
      <w:rPr>
        <w:rFonts w:ascii="Book Antiqua" w:hAnsi="Book Antiqua" w:cs="Arial"/>
        <w:b/>
        <w:i/>
        <w:noProof/>
        <w:sz w:val="19"/>
        <w:szCs w:val="19"/>
      </w:rPr>
      <w:t>5</w:t>
    </w:r>
    <w:r w:rsidR="00DA0813" w:rsidRPr="00A07C9E">
      <w:rPr>
        <w:rFonts w:ascii="Book Antiqua" w:hAnsi="Book Antiqua" w:cs="Arial"/>
        <w:b/>
        <w:i/>
        <w:sz w:val="19"/>
        <w:szCs w:val="19"/>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1B4" w:rsidRDefault="008411B4">
      <w:pPr>
        <w:spacing w:after="0" w:line="240" w:lineRule="auto"/>
      </w:pPr>
      <w:r>
        <w:separator/>
      </w:r>
    </w:p>
  </w:footnote>
  <w:footnote w:type="continuationSeparator" w:id="1">
    <w:p w:rsidR="008411B4" w:rsidRDefault="008411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1CC0AB6"/>
    <w:lvl w:ilvl="0">
      <w:numFmt w:val="decimal"/>
      <w:pStyle w:val="Achievement"/>
      <w:lvlText w:val="*"/>
      <w:lvlJc w:val="left"/>
    </w:lvl>
  </w:abstractNum>
  <w:abstractNum w:abstractNumId="1">
    <w:nsid w:val="00000001"/>
    <w:multiLevelType w:val="singleLevel"/>
    <w:tmpl w:val="00000001"/>
    <w:name w:val="WW8Num1"/>
    <w:lvl w:ilvl="0">
      <w:numFmt w:val="bullet"/>
      <w:lvlText w:val="-"/>
      <w:lvlJc w:val="left"/>
      <w:pPr>
        <w:tabs>
          <w:tab w:val="num" w:pos="1980"/>
        </w:tabs>
      </w:pPr>
      <w:rPr>
        <w:rFonts w:ascii="Verdana" w:hAnsi="Verdana" w:cs="Times New Roman"/>
      </w:rPr>
    </w:lvl>
  </w:abstractNum>
  <w:abstractNum w:abstractNumId="2">
    <w:nsid w:val="00000002"/>
    <w:multiLevelType w:val="singleLevel"/>
    <w:tmpl w:val="00000002"/>
    <w:name w:val="WW8Num11"/>
    <w:lvl w:ilvl="0">
      <w:start w:val="1"/>
      <w:numFmt w:val="lowerLetter"/>
      <w:lvlText w:val="%1)"/>
      <w:lvlJc w:val="left"/>
      <w:pPr>
        <w:tabs>
          <w:tab w:val="num" w:pos="360"/>
        </w:tabs>
      </w:pPr>
    </w:lvl>
  </w:abstractNum>
  <w:abstractNum w:abstractNumId="3">
    <w:nsid w:val="00000003"/>
    <w:multiLevelType w:val="singleLevel"/>
    <w:tmpl w:val="00000003"/>
    <w:name w:val="WW8Num3"/>
    <w:lvl w:ilvl="0">
      <w:start w:val="1"/>
      <w:numFmt w:val="bullet"/>
      <w:lvlText w:val=""/>
      <w:lvlJc w:val="left"/>
      <w:pPr>
        <w:tabs>
          <w:tab w:val="num" w:pos="-90"/>
        </w:tabs>
        <w:ind w:left="630" w:hanging="360"/>
      </w:pPr>
      <w:rPr>
        <w:rFonts w:ascii="Wingdings" w:hAnsi="Wingdings"/>
      </w:rPr>
    </w:lvl>
  </w:abstractNum>
  <w:abstractNum w:abstractNumId="4">
    <w:nsid w:val="00000006"/>
    <w:multiLevelType w:val="multilevel"/>
    <w:tmpl w:val="00000006"/>
    <w:name w:val="WW8Num6"/>
    <w:lvl w:ilvl="0">
      <w:start w:val="1"/>
      <w:numFmt w:val="bullet"/>
      <w:suff w:val="nothing"/>
      <w:lvlText w:val="■"/>
      <w:lvlJc w:val="left"/>
      <w:pPr>
        <w:tabs>
          <w:tab w:val="num" w:pos="0"/>
        </w:tabs>
        <w:ind w:left="0" w:firstLine="0"/>
      </w:pPr>
      <w:rPr>
        <w:rFonts w:ascii="Century Gothic" w:hAnsi="Century Gothic"/>
        <w:sz w:val="20"/>
        <w:szCs w:val="20"/>
      </w:rPr>
    </w:lvl>
    <w:lvl w:ilvl="1">
      <w:start w:val="1"/>
      <w:numFmt w:val="bullet"/>
      <w:suff w:val="nothing"/>
      <w:lvlText w:val="■"/>
      <w:lvlJc w:val="left"/>
      <w:pPr>
        <w:tabs>
          <w:tab w:val="num" w:pos="0"/>
        </w:tabs>
        <w:ind w:left="0" w:firstLine="0"/>
      </w:pPr>
      <w:rPr>
        <w:rFonts w:ascii="Century Gothic" w:hAnsi="Century Gothic"/>
        <w:sz w:val="20"/>
        <w:szCs w:val="20"/>
      </w:rPr>
    </w:lvl>
    <w:lvl w:ilvl="2">
      <w:start w:val="1"/>
      <w:numFmt w:val="bullet"/>
      <w:suff w:val="nothing"/>
      <w:lvlText w:val=""/>
      <w:lvlJc w:val="left"/>
      <w:pPr>
        <w:tabs>
          <w:tab w:val="num" w:pos="0"/>
        </w:tabs>
        <w:ind w:left="0" w:firstLine="0"/>
      </w:pPr>
      <w:rPr>
        <w:rFonts w:ascii="Wingdings" w:hAnsi="Wingdings"/>
      </w:rPr>
    </w:lvl>
    <w:lvl w:ilvl="3">
      <w:start w:val="1"/>
      <w:numFmt w:val="bullet"/>
      <w:suff w:val="nothing"/>
      <w:lvlText w:val=""/>
      <w:lvlJc w:val="left"/>
      <w:pPr>
        <w:tabs>
          <w:tab w:val="num" w:pos="0"/>
        </w:tabs>
        <w:ind w:left="0" w:firstLine="0"/>
      </w:pPr>
      <w:rPr>
        <w:rFonts w:ascii="Symbol" w:hAnsi="Symbol"/>
      </w:rPr>
    </w:lvl>
    <w:lvl w:ilvl="4">
      <w:start w:val="1"/>
      <w:numFmt w:val="bullet"/>
      <w:suff w:val="nothing"/>
      <w:lvlText w:val="o"/>
      <w:lvlJc w:val="left"/>
      <w:pPr>
        <w:tabs>
          <w:tab w:val="num" w:pos="0"/>
        </w:tabs>
        <w:ind w:left="0" w:firstLine="0"/>
      </w:pPr>
      <w:rPr>
        <w:rFonts w:ascii="Courier New" w:hAnsi="Courier New"/>
      </w:rPr>
    </w:lvl>
    <w:lvl w:ilvl="5">
      <w:start w:val="1"/>
      <w:numFmt w:val="bullet"/>
      <w:suff w:val="nothing"/>
      <w:lvlText w:val=""/>
      <w:lvlJc w:val="left"/>
      <w:pPr>
        <w:tabs>
          <w:tab w:val="num" w:pos="0"/>
        </w:tabs>
        <w:ind w:left="0" w:firstLine="0"/>
      </w:pPr>
      <w:rPr>
        <w:rFonts w:ascii="Wingdings" w:hAnsi="Wingdings"/>
      </w:rPr>
    </w:lvl>
    <w:lvl w:ilvl="6">
      <w:start w:val="1"/>
      <w:numFmt w:val="bullet"/>
      <w:suff w:val="nothing"/>
      <w:lvlText w:val=""/>
      <w:lvlJc w:val="left"/>
      <w:pPr>
        <w:tabs>
          <w:tab w:val="num" w:pos="0"/>
        </w:tabs>
        <w:ind w:left="0" w:firstLine="0"/>
      </w:pPr>
      <w:rPr>
        <w:rFonts w:ascii="Symbol" w:hAnsi="Symbol"/>
      </w:rPr>
    </w:lvl>
    <w:lvl w:ilvl="7">
      <w:start w:val="1"/>
      <w:numFmt w:val="bullet"/>
      <w:suff w:val="nothing"/>
      <w:lvlText w:val="o"/>
      <w:lvlJc w:val="left"/>
      <w:pPr>
        <w:tabs>
          <w:tab w:val="num" w:pos="0"/>
        </w:tabs>
        <w:ind w:left="0" w:firstLine="0"/>
      </w:pPr>
      <w:rPr>
        <w:rFonts w:ascii="Courier New" w:hAnsi="Courier New"/>
      </w:rPr>
    </w:lvl>
    <w:lvl w:ilvl="8">
      <w:start w:val="1"/>
      <w:numFmt w:val="bullet"/>
      <w:suff w:val="nothing"/>
      <w:lvlText w:val=""/>
      <w:lvlJc w:val="left"/>
      <w:pPr>
        <w:tabs>
          <w:tab w:val="num" w:pos="0"/>
        </w:tabs>
        <w:ind w:left="0" w:firstLine="0"/>
      </w:pPr>
      <w:rPr>
        <w:rFonts w:ascii="Wingdings" w:hAnsi="Wingdings"/>
      </w:rPr>
    </w:lvl>
  </w:abstractNum>
  <w:abstractNum w:abstractNumId="5">
    <w:nsid w:val="00000007"/>
    <w:multiLevelType w:val="multilevel"/>
    <w:tmpl w:val="00000007"/>
    <w:name w:val="WW8Num7"/>
    <w:lvl w:ilvl="0">
      <w:start w:val="1"/>
      <w:numFmt w:val="bullet"/>
      <w:suff w:val="nothing"/>
      <w:lvlText w:val="■"/>
      <w:lvlJc w:val="left"/>
      <w:pPr>
        <w:tabs>
          <w:tab w:val="num" w:pos="0"/>
        </w:tabs>
        <w:ind w:left="0" w:firstLine="0"/>
      </w:pPr>
      <w:rPr>
        <w:rFonts w:ascii="Century Gothic" w:hAnsi="Century Gothic"/>
        <w:sz w:val="21"/>
        <w:szCs w:val="21"/>
      </w:rPr>
    </w:lvl>
    <w:lvl w:ilvl="1">
      <w:start w:val="1"/>
      <w:numFmt w:val="bullet"/>
      <w:suff w:val="nothing"/>
      <w:lvlText w:val="■"/>
      <w:lvlJc w:val="left"/>
      <w:pPr>
        <w:tabs>
          <w:tab w:val="num" w:pos="0"/>
        </w:tabs>
        <w:ind w:left="0" w:firstLine="0"/>
      </w:pPr>
      <w:rPr>
        <w:rFonts w:ascii="Century Gothic" w:hAnsi="Century Gothic"/>
        <w:sz w:val="21"/>
        <w:szCs w:val="21"/>
      </w:rPr>
    </w:lvl>
    <w:lvl w:ilvl="2">
      <w:start w:val="1"/>
      <w:numFmt w:val="bullet"/>
      <w:suff w:val="nothing"/>
      <w:lvlText w:val=""/>
      <w:lvlJc w:val="left"/>
      <w:pPr>
        <w:tabs>
          <w:tab w:val="num" w:pos="0"/>
        </w:tabs>
        <w:ind w:left="0" w:firstLine="0"/>
      </w:pPr>
      <w:rPr>
        <w:rFonts w:ascii="Wingdings" w:hAnsi="Wingdings"/>
      </w:rPr>
    </w:lvl>
    <w:lvl w:ilvl="3">
      <w:start w:val="1"/>
      <w:numFmt w:val="bullet"/>
      <w:suff w:val="nothing"/>
      <w:lvlText w:val=""/>
      <w:lvlJc w:val="left"/>
      <w:pPr>
        <w:tabs>
          <w:tab w:val="num" w:pos="0"/>
        </w:tabs>
        <w:ind w:left="0" w:firstLine="0"/>
      </w:pPr>
      <w:rPr>
        <w:rFonts w:ascii="Symbol" w:hAnsi="Symbol"/>
      </w:rPr>
    </w:lvl>
    <w:lvl w:ilvl="4">
      <w:start w:val="1"/>
      <w:numFmt w:val="bullet"/>
      <w:suff w:val="nothing"/>
      <w:lvlText w:val="o"/>
      <w:lvlJc w:val="left"/>
      <w:pPr>
        <w:tabs>
          <w:tab w:val="num" w:pos="0"/>
        </w:tabs>
        <w:ind w:left="0" w:firstLine="0"/>
      </w:pPr>
      <w:rPr>
        <w:rFonts w:ascii="Courier New" w:hAnsi="Courier New"/>
      </w:rPr>
    </w:lvl>
    <w:lvl w:ilvl="5">
      <w:start w:val="1"/>
      <w:numFmt w:val="bullet"/>
      <w:suff w:val="nothing"/>
      <w:lvlText w:val=""/>
      <w:lvlJc w:val="left"/>
      <w:pPr>
        <w:tabs>
          <w:tab w:val="num" w:pos="0"/>
        </w:tabs>
        <w:ind w:left="0" w:firstLine="0"/>
      </w:pPr>
      <w:rPr>
        <w:rFonts w:ascii="Wingdings" w:hAnsi="Wingdings"/>
      </w:rPr>
    </w:lvl>
    <w:lvl w:ilvl="6">
      <w:start w:val="1"/>
      <w:numFmt w:val="bullet"/>
      <w:suff w:val="nothing"/>
      <w:lvlText w:val=""/>
      <w:lvlJc w:val="left"/>
      <w:pPr>
        <w:tabs>
          <w:tab w:val="num" w:pos="0"/>
        </w:tabs>
        <w:ind w:left="0" w:firstLine="0"/>
      </w:pPr>
      <w:rPr>
        <w:rFonts w:ascii="Symbol" w:hAnsi="Symbol"/>
      </w:rPr>
    </w:lvl>
    <w:lvl w:ilvl="7">
      <w:start w:val="1"/>
      <w:numFmt w:val="bullet"/>
      <w:suff w:val="nothing"/>
      <w:lvlText w:val="o"/>
      <w:lvlJc w:val="left"/>
      <w:pPr>
        <w:tabs>
          <w:tab w:val="num" w:pos="0"/>
        </w:tabs>
        <w:ind w:left="0" w:firstLine="0"/>
      </w:pPr>
      <w:rPr>
        <w:rFonts w:ascii="Courier New" w:hAnsi="Courier New"/>
      </w:rPr>
    </w:lvl>
    <w:lvl w:ilvl="8">
      <w:start w:val="1"/>
      <w:numFmt w:val="bullet"/>
      <w:suff w:val="nothing"/>
      <w:lvlText w:val=""/>
      <w:lvlJc w:val="left"/>
      <w:pPr>
        <w:tabs>
          <w:tab w:val="num" w:pos="0"/>
        </w:tabs>
        <w:ind w:left="0" w:firstLine="0"/>
      </w:pPr>
      <w:rPr>
        <w:rFonts w:ascii="Wingdings" w:hAnsi="Wingdings"/>
      </w:rPr>
    </w:lvl>
  </w:abstractNum>
  <w:abstractNum w:abstractNumId="6">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rPr>
    </w:lvl>
    <w:lvl w:ilvl="1">
      <w:start w:val="1"/>
      <w:numFmt w:val="bullet"/>
      <w:suff w:val="nothing"/>
      <w:lvlText w:val=""/>
      <w:lvlJc w:val="left"/>
      <w:pPr>
        <w:tabs>
          <w:tab w:val="num" w:pos="0"/>
        </w:tabs>
        <w:ind w:left="0" w:firstLine="0"/>
      </w:pPr>
      <w:rPr>
        <w:rFonts w:ascii="Wingdings 2" w:hAnsi="Wingdings 2"/>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rPr>
    </w:lvl>
    <w:lvl w:ilvl="4">
      <w:start w:val="1"/>
      <w:numFmt w:val="bullet"/>
      <w:suff w:val="nothing"/>
      <w:lvlText w:val=""/>
      <w:lvlJc w:val="left"/>
      <w:pPr>
        <w:tabs>
          <w:tab w:val="num" w:pos="0"/>
        </w:tabs>
        <w:ind w:left="0" w:firstLine="0"/>
      </w:pPr>
      <w:rPr>
        <w:rFonts w:ascii="Wingdings 2" w:hAnsi="Wingdings 2"/>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rPr>
    </w:lvl>
    <w:lvl w:ilvl="7">
      <w:start w:val="1"/>
      <w:numFmt w:val="bullet"/>
      <w:suff w:val="nothing"/>
      <w:lvlText w:val=""/>
      <w:lvlJc w:val="left"/>
      <w:pPr>
        <w:tabs>
          <w:tab w:val="num" w:pos="0"/>
        </w:tabs>
        <w:ind w:left="0" w:firstLine="0"/>
      </w:pPr>
      <w:rPr>
        <w:rFonts w:ascii="Wingdings 2" w:hAnsi="Wingdings 2"/>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8">
    <w:nsid w:val="0000000A"/>
    <w:multiLevelType w:val="multilevel"/>
    <w:tmpl w:val="0000000A"/>
    <w:name w:val="WW8Num10"/>
    <w:lvl w:ilvl="0">
      <w:start w:val="1"/>
      <w:numFmt w:val="bullet"/>
      <w:lvlText w:val=""/>
      <w:lvlJc w:val="left"/>
      <w:pPr>
        <w:tabs>
          <w:tab w:val="num" w:pos="720"/>
        </w:tabs>
        <w:ind w:left="720" w:hanging="360"/>
      </w:pPr>
      <w:rPr>
        <w:rFonts w:ascii="Wingdings" w:hAnsi="Wingdings"/>
        <w:sz w:val="18"/>
        <w:szCs w:val="18"/>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sz w:val="18"/>
        <w:szCs w:val="18"/>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sz w:val="18"/>
        <w:szCs w:val="18"/>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9">
    <w:nsid w:val="0000000C"/>
    <w:multiLevelType w:val="multilevel"/>
    <w:tmpl w:val="0000000C"/>
    <w:name w:val="WW8Num12"/>
    <w:lvl w:ilvl="0">
      <w:start w:val="1"/>
      <w:numFmt w:val="bullet"/>
      <w:lvlText w:val=""/>
      <w:lvlJc w:val="left"/>
      <w:pPr>
        <w:tabs>
          <w:tab w:val="num" w:pos="720"/>
        </w:tabs>
        <w:ind w:left="720" w:hanging="360"/>
      </w:pPr>
      <w:rPr>
        <w:rFonts w:ascii="Wingdings" w:hAnsi="Wingdings"/>
        <w:sz w:val="16"/>
        <w:szCs w:val="16"/>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sz w:val="16"/>
        <w:szCs w:val="16"/>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sz w:val="16"/>
        <w:szCs w:val="16"/>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10">
    <w:nsid w:val="00000016"/>
    <w:multiLevelType w:val="multilevel"/>
    <w:tmpl w:val="00000016"/>
    <w:name w:val="WW8Num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6C72B5D"/>
    <w:multiLevelType w:val="hybridMultilevel"/>
    <w:tmpl w:val="DC928B40"/>
    <w:lvl w:ilvl="0" w:tplc="E74879B6">
      <w:start w:val="1"/>
      <w:numFmt w:val="bullet"/>
      <w:lvlText w:val=""/>
      <w:lvlJc w:val="left"/>
      <w:pPr>
        <w:tabs>
          <w:tab w:val="num" w:pos="720"/>
        </w:tabs>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F5161A"/>
    <w:multiLevelType w:val="hybridMultilevel"/>
    <w:tmpl w:val="9EBCFC90"/>
    <w:lvl w:ilvl="0" w:tplc="37341636">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73B0AC1"/>
    <w:multiLevelType w:val="hybridMultilevel"/>
    <w:tmpl w:val="C7CA2D3A"/>
    <w:lvl w:ilvl="0" w:tplc="75328A14">
      <w:start w:val="1"/>
      <w:numFmt w:val="bullet"/>
      <w:lvlText w:val=""/>
      <w:lvlJc w:val="left"/>
      <w:pPr>
        <w:tabs>
          <w:tab w:val="num" w:pos="360"/>
        </w:tabs>
        <w:ind w:left="36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BD5921"/>
    <w:multiLevelType w:val="hybridMultilevel"/>
    <w:tmpl w:val="C6506E42"/>
    <w:lvl w:ilvl="0" w:tplc="3BB278E0">
      <w:start w:val="1"/>
      <w:numFmt w:val="bullet"/>
      <w:lvlText w:val=""/>
      <w:lvlJc w:val="left"/>
      <w:pPr>
        <w:ind w:left="360" w:hanging="360"/>
      </w:pPr>
      <w:rPr>
        <w:rFonts w:ascii="Symbol" w:hAnsi="Symbol" w:hint="default"/>
        <w:color w:val="auto"/>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70B2455"/>
    <w:multiLevelType w:val="hybridMultilevel"/>
    <w:tmpl w:val="046AD19C"/>
    <w:name w:val="WW8Num522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B2D338C"/>
    <w:multiLevelType w:val="hybridMultilevel"/>
    <w:tmpl w:val="66AA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BD5948"/>
    <w:multiLevelType w:val="hybridMultilevel"/>
    <w:tmpl w:val="C4DCDF86"/>
    <w:name w:val="WW8Num52222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B1324C7"/>
    <w:multiLevelType w:val="hybridMultilevel"/>
    <w:tmpl w:val="2F121218"/>
    <w:lvl w:ilvl="0" w:tplc="53BA7D38">
      <w:start w:val="1"/>
      <w:numFmt w:val="bullet"/>
      <w:pStyle w:val="CVBullet1"/>
      <w:lvlText w:val=""/>
      <w:lvlJc w:val="left"/>
      <w:pPr>
        <w:tabs>
          <w:tab w:val="num" w:pos="921"/>
        </w:tabs>
        <w:ind w:left="921" w:hanging="360"/>
      </w:pPr>
      <w:rPr>
        <w:rFonts w:ascii="Symbol" w:hAnsi="Symbol" w:hint="default"/>
      </w:rPr>
    </w:lvl>
    <w:lvl w:ilvl="1" w:tplc="04090009">
      <w:start w:val="1"/>
      <w:numFmt w:val="bullet"/>
      <w:lvlText w:val=""/>
      <w:lvlJc w:val="left"/>
      <w:pPr>
        <w:tabs>
          <w:tab w:val="num" w:pos="1641"/>
        </w:tabs>
        <w:ind w:left="1641" w:hanging="360"/>
      </w:pPr>
      <w:rPr>
        <w:rFonts w:ascii="Wingdings" w:hAnsi="Wingdings"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abstractNum w:abstractNumId="19">
    <w:nsid w:val="2BA50BE8"/>
    <w:multiLevelType w:val="hybridMultilevel"/>
    <w:tmpl w:val="D9288A66"/>
    <w:name w:val="WW8Num52222222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C934CEF"/>
    <w:multiLevelType w:val="hybridMultilevel"/>
    <w:tmpl w:val="6CBE1D32"/>
    <w:name w:val="WW8Num5222222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EBF1958"/>
    <w:multiLevelType w:val="hybridMultilevel"/>
    <w:tmpl w:val="F886E6AA"/>
    <w:name w:val="WW8Num5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F5161EC"/>
    <w:multiLevelType w:val="hybridMultilevel"/>
    <w:tmpl w:val="D248BC54"/>
    <w:name w:val="WW8Num5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7540F4"/>
    <w:multiLevelType w:val="multilevel"/>
    <w:tmpl w:val="A76C6892"/>
    <w:styleLink w:val="Bulletedlist"/>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7845760"/>
    <w:multiLevelType w:val="multilevel"/>
    <w:tmpl w:val="891E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225F49"/>
    <w:multiLevelType w:val="multilevel"/>
    <w:tmpl w:val="A76C6892"/>
    <w:lvl w:ilvl="0">
      <w:start w:val="1"/>
      <w:numFmt w:val="bullet"/>
      <w:pStyle w:val="Bulletedlistlastitem"/>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4A3E5DDE"/>
    <w:multiLevelType w:val="hybridMultilevel"/>
    <w:tmpl w:val="BAB4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BF62E2"/>
    <w:multiLevelType w:val="hybridMultilevel"/>
    <w:tmpl w:val="A9E8BBDE"/>
    <w:name w:val="WW8Num5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58753E4"/>
    <w:multiLevelType w:val="hybridMultilevel"/>
    <w:tmpl w:val="45E2435A"/>
    <w:name w:val="WW8Num522222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6D56636"/>
    <w:multiLevelType w:val="hybridMultilevel"/>
    <w:tmpl w:val="CC8EF100"/>
    <w:lvl w:ilvl="0" w:tplc="12081720">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C402E0"/>
    <w:multiLevelType w:val="hybridMultilevel"/>
    <w:tmpl w:val="0A407560"/>
    <w:name w:val="WW8Num5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AF02E9"/>
    <w:multiLevelType w:val="hybridMultilevel"/>
    <w:tmpl w:val="9C1A09F4"/>
    <w:name w:val="WW8Num5222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9E95EFB"/>
    <w:multiLevelType w:val="multilevel"/>
    <w:tmpl w:val="04090023"/>
    <w:styleLink w:val="ArticleSection"/>
    <w:lvl w:ilvl="0">
      <w:start w:val="1"/>
      <w:numFmt w:val="upperRoman"/>
      <w:pStyle w:val="Heading1"/>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nsid w:val="78496997"/>
    <w:multiLevelType w:val="hybridMultilevel"/>
    <w:tmpl w:val="4800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2512CF"/>
    <w:multiLevelType w:val="hybridMultilevel"/>
    <w:tmpl w:val="7514FDD8"/>
    <w:name w:val="WW8Num522222"/>
    <w:lvl w:ilvl="0" w:tplc="F6F25F46">
      <w:start w:val="1"/>
      <w:numFmt w:val="bullet"/>
      <w:lvlText w:val=""/>
      <w:lvlJc w:val="left"/>
      <w:pPr>
        <w:ind w:left="360" w:hanging="360"/>
      </w:pPr>
      <w:rPr>
        <w:rFonts w:ascii="Wingdings" w:hAnsi="Wingdings" w:hint="default"/>
        <w:b w:val="0"/>
        <w:i w:val="0"/>
        <w:caps w:val="0"/>
        <w:strike w:val="0"/>
        <w:dstrike w:val="0"/>
        <w:outline w:val="0"/>
        <w:shadow w:val="0"/>
        <w:emboss w:val="0"/>
        <w:imprint w:val="0"/>
        <w:vanish w:val="0"/>
        <w:color w:val="auto"/>
        <w:sz w:val="18"/>
        <w:szCs w:val="18"/>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2"/>
  </w:num>
  <w:num w:numId="2">
    <w:abstractNumId w:val="0"/>
    <w:lvlOverride w:ilvl="0">
      <w:lvl w:ilvl="0">
        <w:numFmt w:val="bullet"/>
        <w:pStyle w:val="Achievement"/>
        <w:lvlText w:val=""/>
        <w:legacy w:legacy="1" w:legacySpace="0" w:legacyIndent="360"/>
        <w:lvlJc w:val="left"/>
        <w:rPr>
          <w:rFonts w:ascii="Symbol" w:hAnsi="Symbol" w:hint="default"/>
        </w:rPr>
      </w:lvl>
    </w:lvlOverride>
  </w:num>
  <w:num w:numId="3">
    <w:abstractNumId w:val="34"/>
  </w:num>
  <w:num w:numId="4">
    <w:abstractNumId w:val="18"/>
  </w:num>
  <w:num w:numId="5">
    <w:abstractNumId w:val="14"/>
  </w:num>
  <w:num w:numId="6">
    <w:abstractNumId w:val="11"/>
  </w:num>
  <w:num w:numId="7">
    <w:abstractNumId w:val="23"/>
  </w:num>
  <w:num w:numId="8">
    <w:abstractNumId w:val="25"/>
  </w:num>
  <w:num w:numId="9">
    <w:abstractNumId w:val="13"/>
  </w:num>
  <w:num w:numId="10">
    <w:abstractNumId w:val="12"/>
  </w:num>
  <w:num w:numId="11">
    <w:abstractNumId w:val="33"/>
  </w:num>
  <w:num w:numId="12">
    <w:abstractNumId w:val="16"/>
  </w:num>
  <w:num w:numId="13">
    <w:abstractNumId w:val="29"/>
  </w:num>
  <w:num w:numId="14">
    <w:abstractNumId w:val="26"/>
  </w:num>
  <w:num w:numId="15">
    <w:abstractNumId w:val="2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activeWritingStyle w:appName="MSWord" w:lang="en-AU" w:vendorID="64" w:dllVersion="131078" w:nlCheck="1" w:checkStyle="1"/>
  <w:activeWritingStyle w:appName="MSWord" w:lang="en-IN" w:vendorID="64" w:dllVersion="131078" w:nlCheck="1" w:checkStyle="1"/>
  <w:defaultTabStop w:val="360"/>
  <w:drawingGridHorizontalSpacing w:val="110"/>
  <w:displayHorizontalDrawingGridEvery w:val="2"/>
  <w:characterSpacingControl w:val="doNotCompress"/>
  <w:footnotePr>
    <w:footnote w:id="0"/>
    <w:footnote w:id="1"/>
  </w:footnotePr>
  <w:endnotePr>
    <w:endnote w:id="0"/>
    <w:endnote w:id="1"/>
  </w:endnotePr>
  <w:compat/>
  <w:rsids>
    <w:rsidRoot w:val="00694DE9"/>
    <w:rsid w:val="00000423"/>
    <w:rsid w:val="0000080A"/>
    <w:rsid w:val="00000AED"/>
    <w:rsid w:val="00000B01"/>
    <w:rsid w:val="00001C55"/>
    <w:rsid w:val="00002163"/>
    <w:rsid w:val="00002B3E"/>
    <w:rsid w:val="00002C6C"/>
    <w:rsid w:val="00002C70"/>
    <w:rsid w:val="000034FA"/>
    <w:rsid w:val="000041CB"/>
    <w:rsid w:val="00004CBD"/>
    <w:rsid w:val="000054F1"/>
    <w:rsid w:val="000056D7"/>
    <w:rsid w:val="00005DEF"/>
    <w:rsid w:val="000066C5"/>
    <w:rsid w:val="00006789"/>
    <w:rsid w:val="0000691B"/>
    <w:rsid w:val="00006F43"/>
    <w:rsid w:val="00006FB5"/>
    <w:rsid w:val="000070AA"/>
    <w:rsid w:val="000074D0"/>
    <w:rsid w:val="00007FE2"/>
    <w:rsid w:val="00011155"/>
    <w:rsid w:val="0001134B"/>
    <w:rsid w:val="00011890"/>
    <w:rsid w:val="00011970"/>
    <w:rsid w:val="00011A88"/>
    <w:rsid w:val="00011C0E"/>
    <w:rsid w:val="00011C30"/>
    <w:rsid w:val="00011DE5"/>
    <w:rsid w:val="000123CA"/>
    <w:rsid w:val="000129BB"/>
    <w:rsid w:val="00012AE8"/>
    <w:rsid w:val="0001342B"/>
    <w:rsid w:val="0001382E"/>
    <w:rsid w:val="0001395C"/>
    <w:rsid w:val="00013BC6"/>
    <w:rsid w:val="00013DF9"/>
    <w:rsid w:val="0001439F"/>
    <w:rsid w:val="00014EEE"/>
    <w:rsid w:val="00015309"/>
    <w:rsid w:val="00015365"/>
    <w:rsid w:val="00015629"/>
    <w:rsid w:val="000156CE"/>
    <w:rsid w:val="00015CBE"/>
    <w:rsid w:val="000161A2"/>
    <w:rsid w:val="0001641C"/>
    <w:rsid w:val="0001667C"/>
    <w:rsid w:val="0001690D"/>
    <w:rsid w:val="000202EE"/>
    <w:rsid w:val="00021246"/>
    <w:rsid w:val="000217DF"/>
    <w:rsid w:val="00021B0C"/>
    <w:rsid w:val="00021FCF"/>
    <w:rsid w:val="00022458"/>
    <w:rsid w:val="000225A5"/>
    <w:rsid w:val="00022FA2"/>
    <w:rsid w:val="00023E32"/>
    <w:rsid w:val="000242A3"/>
    <w:rsid w:val="00024648"/>
    <w:rsid w:val="000251B8"/>
    <w:rsid w:val="00025474"/>
    <w:rsid w:val="0002598B"/>
    <w:rsid w:val="00025FAF"/>
    <w:rsid w:val="00026A3D"/>
    <w:rsid w:val="00026B91"/>
    <w:rsid w:val="00027B97"/>
    <w:rsid w:val="0003067E"/>
    <w:rsid w:val="00030C6B"/>
    <w:rsid w:val="00031233"/>
    <w:rsid w:val="00031334"/>
    <w:rsid w:val="00031537"/>
    <w:rsid w:val="00031792"/>
    <w:rsid w:val="00032253"/>
    <w:rsid w:val="00032313"/>
    <w:rsid w:val="00032392"/>
    <w:rsid w:val="00032B84"/>
    <w:rsid w:val="00032CDE"/>
    <w:rsid w:val="00032D4F"/>
    <w:rsid w:val="00033216"/>
    <w:rsid w:val="000345D6"/>
    <w:rsid w:val="0003537C"/>
    <w:rsid w:val="00035827"/>
    <w:rsid w:val="0003598E"/>
    <w:rsid w:val="0003628A"/>
    <w:rsid w:val="00036565"/>
    <w:rsid w:val="00036621"/>
    <w:rsid w:val="00037124"/>
    <w:rsid w:val="00037578"/>
    <w:rsid w:val="00037C8A"/>
    <w:rsid w:val="00037CC9"/>
    <w:rsid w:val="0004031B"/>
    <w:rsid w:val="000410AA"/>
    <w:rsid w:val="00041847"/>
    <w:rsid w:val="00041CEE"/>
    <w:rsid w:val="000421A8"/>
    <w:rsid w:val="000421C0"/>
    <w:rsid w:val="00042371"/>
    <w:rsid w:val="0004246E"/>
    <w:rsid w:val="000425A5"/>
    <w:rsid w:val="00042CD8"/>
    <w:rsid w:val="00042DEE"/>
    <w:rsid w:val="00043251"/>
    <w:rsid w:val="000435A6"/>
    <w:rsid w:val="000440ED"/>
    <w:rsid w:val="0004475D"/>
    <w:rsid w:val="00044BE8"/>
    <w:rsid w:val="000454F0"/>
    <w:rsid w:val="000455B0"/>
    <w:rsid w:val="0004594F"/>
    <w:rsid w:val="0004598C"/>
    <w:rsid w:val="00045CEE"/>
    <w:rsid w:val="000460FD"/>
    <w:rsid w:val="00046976"/>
    <w:rsid w:val="0004709A"/>
    <w:rsid w:val="000471A5"/>
    <w:rsid w:val="0004775C"/>
    <w:rsid w:val="0004795F"/>
    <w:rsid w:val="00050E22"/>
    <w:rsid w:val="00051458"/>
    <w:rsid w:val="000515CC"/>
    <w:rsid w:val="000519C1"/>
    <w:rsid w:val="00051CD8"/>
    <w:rsid w:val="00051FC8"/>
    <w:rsid w:val="00052878"/>
    <w:rsid w:val="00052C95"/>
    <w:rsid w:val="00052EAC"/>
    <w:rsid w:val="00053291"/>
    <w:rsid w:val="00053574"/>
    <w:rsid w:val="000541FA"/>
    <w:rsid w:val="000548F3"/>
    <w:rsid w:val="00054C02"/>
    <w:rsid w:val="000551F5"/>
    <w:rsid w:val="00055A6B"/>
    <w:rsid w:val="00056AB1"/>
    <w:rsid w:val="00057AAE"/>
    <w:rsid w:val="00057D92"/>
    <w:rsid w:val="00057FBC"/>
    <w:rsid w:val="00060033"/>
    <w:rsid w:val="000601FF"/>
    <w:rsid w:val="00060470"/>
    <w:rsid w:val="000608C9"/>
    <w:rsid w:val="00060D6B"/>
    <w:rsid w:val="00060F87"/>
    <w:rsid w:val="00061141"/>
    <w:rsid w:val="0006148C"/>
    <w:rsid w:val="0006164F"/>
    <w:rsid w:val="000623DF"/>
    <w:rsid w:val="000625EF"/>
    <w:rsid w:val="00062D27"/>
    <w:rsid w:val="00063AB1"/>
    <w:rsid w:val="00064FA2"/>
    <w:rsid w:val="0006625C"/>
    <w:rsid w:val="000663A9"/>
    <w:rsid w:val="00067309"/>
    <w:rsid w:val="0006742F"/>
    <w:rsid w:val="0007085E"/>
    <w:rsid w:val="0007128A"/>
    <w:rsid w:val="00071E74"/>
    <w:rsid w:val="0007220C"/>
    <w:rsid w:val="00072317"/>
    <w:rsid w:val="0007232A"/>
    <w:rsid w:val="000724C6"/>
    <w:rsid w:val="00072717"/>
    <w:rsid w:val="0007319F"/>
    <w:rsid w:val="000732B1"/>
    <w:rsid w:val="000738E1"/>
    <w:rsid w:val="00073B10"/>
    <w:rsid w:val="00074645"/>
    <w:rsid w:val="00074F9E"/>
    <w:rsid w:val="00075662"/>
    <w:rsid w:val="00075EA6"/>
    <w:rsid w:val="00075FCC"/>
    <w:rsid w:val="00076316"/>
    <w:rsid w:val="000766D4"/>
    <w:rsid w:val="00076B9D"/>
    <w:rsid w:val="0007711F"/>
    <w:rsid w:val="00077384"/>
    <w:rsid w:val="00077981"/>
    <w:rsid w:val="00080008"/>
    <w:rsid w:val="0008029B"/>
    <w:rsid w:val="00081094"/>
    <w:rsid w:val="00081C7E"/>
    <w:rsid w:val="00082392"/>
    <w:rsid w:val="0008274C"/>
    <w:rsid w:val="0008385F"/>
    <w:rsid w:val="0008392C"/>
    <w:rsid w:val="00083B89"/>
    <w:rsid w:val="00083FB5"/>
    <w:rsid w:val="0008417E"/>
    <w:rsid w:val="00084321"/>
    <w:rsid w:val="00084452"/>
    <w:rsid w:val="000856A5"/>
    <w:rsid w:val="00085DB3"/>
    <w:rsid w:val="00085DBF"/>
    <w:rsid w:val="00085E2A"/>
    <w:rsid w:val="00085F25"/>
    <w:rsid w:val="00086389"/>
    <w:rsid w:val="000864AE"/>
    <w:rsid w:val="00086906"/>
    <w:rsid w:val="000869EC"/>
    <w:rsid w:val="00086C12"/>
    <w:rsid w:val="00086F58"/>
    <w:rsid w:val="00087079"/>
    <w:rsid w:val="00087194"/>
    <w:rsid w:val="00090240"/>
    <w:rsid w:val="0009086D"/>
    <w:rsid w:val="000908B9"/>
    <w:rsid w:val="0009181F"/>
    <w:rsid w:val="00091DF5"/>
    <w:rsid w:val="00091F43"/>
    <w:rsid w:val="000925A0"/>
    <w:rsid w:val="000928C8"/>
    <w:rsid w:val="00093111"/>
    <w:rsid w:val="0009410D"/>
    <w:rsid w:val="000942BF"/>
    <w:rsid w:val="000942EE"/>
    <w:rsid w:val="00094A07"/>
    <w:rsid w:val="00094F1D"/>
    <w:rsid w:val="0009539A"/>
    <w:rsid w:val="000954AA"/>
    <w:rsid w:val="000955F9"/>
    <w:rsid w:val="000957AD"/>
    <w:rsid w:val="000958F5"/>
    <w:rsid w:val="00095B8E"/>
    <w:rsid w:val="00095BA2"/>
    <w:rsid w:val="00095D65"/>
    <w:rsid w:val="0009604D"/>
    <w:rsid w:val="00096329"/>
    <w:rsid w:val="0009649A"/>
    <w:rsid w:val="000A07A9"/>
    <w:rsid w:val="000A12E4"/>
    <w:rsid w:val="000A15FD"/>
    <w:rsid w:val="000A1801"/>
    <w:rsid w:val="000A382B"/>
    <w:rsid w:val="000A4041"/>
    <w:rsid w:val="000A4049"/>
    <w:rsid w:val="000A481E"/>
    <w:rsid w:val="000A4B01"/>
    <w:rsid w:val="000A4B12"/>
    <w:rsid w:val="000A4E0A"/>
    <w:rsid w:val="000A5297"/>
    <w:rsid w:val="000A66C3"/>
    <w:rsid w:val="000A67F0"/>
    <w:rsid w:val="000A7074"/>
    <w:rsid w:val="000A7208"/>
    <w:rsid w:val="000A7AE1"/>
    <w:rsid w:val="000A7AFD"/>
    <w:rsid w:val="000A7FF8"/>
    <w:rsid w:val="000B0320"/>
    <w:rsid w:val="000B04D2"/>
    <w:rsid w:val="000B052A"/>
    <w:rsid w:val="000B265A"/>
    <w:rsid w:val="000B2A3F"/>
    <w:rsid w:val="000B3337"/>
    <w:rsid w:val="000B3394"/>
    <w:rsid w:val="000B40F0"/>
    <w:rsid w:val="000B4673"/>
    <w:rsid w:val="000B4A6A"/>
    <w:rsid w:val="000B4C50"/>
    <w:rsid w:val="000B5787"/>
    <w:rsid w:val="000B61D2"/>
    <w:rsid w:val="000B6545"/>
    <w:rsid w:val="000B683B"/>
    <w:rsid w:val="000B6BB6"/>
    <w:rsid w:val="000B707A"/>
    <w:rsid w:val="000B709F"/>
    <w:rsid w:val="000B79D6"/>
    <w:rsid w:val="000B7B58"/>
    <w:rsid w:val="000C0055"/>
    <w:rsid w:val="000C0227"/>
    <w:rsid w:val="000C1140"/>
    <w:rsid w:val="000C1685"/>
    <w:rsid w:val="000C17EC"/>
    <w:rsid w:val="000C2049"/>
    <w:rsid w:val="000C3202"/>
    <w:rsid w:val="000C324F"/>
    <w:rsid w:val="000C42E3"/>
    <w:rsid w:val="000C46AA"/>
    <w:rsid w:val="000C59B9"/>
    <w:rsid w:val="000C5D35"/>
    <w:rsid w:val="000C62FF"/>
    <w:rsid w:val="000C6411"/>
    <w:rsid w:val="000C6831"/>
    <w:rsid w:val="000C6A8D"/>
    <w:rsid w:val="000C6BE8"/>
    <w:rsid w:val="000C71DA"/>
    <w:rsid w:val="000C758C"/>
    <w:rsid w:val="000C7971"/>
    <w:rsid w:val="000D0203"/>
    <w:rsid w:val="000D0649"/>
    <w:rsid w:val="000D0D74"/>
    <w:rsid w:val="000D111C"/>
    <w:rsid w:val="000D1372"/>
    <w:rsid w:val="000D1938"/>
    <w:rsid w:val="000D28BE"/>
    <w:rsid w:val="000D2969"/>
    <w:rsid w:val="000D2B56"/>
    <w:rsid w:val="000D2E14"/>
    <w:rsid w:val="000D329B"/>
    <w:rsid w:val="000D3A23"/>
    <w:rsid w:val="000D3D9D"/>
    <w:rsid w:val="000D4125"/>
    <w:rsid w:val="000D4F6E"/>
    <w:rsid w:val="000D5093"/>
    <w:rsid w:val="000D51C7"/>
    <w:rsid w:val="000D5741"/>
    <w:rsid w:val="000D58AD"/>
    <w:rsid w:val="000D5ADD"/>
    <w:rsid w:val="000D5CC9"/>
    <w:rsid w:val="000D628C"/>
    <w:rsid w:val="000D72CB"/>
    <w:rsid w:val="000D749F"/>
    <w:rsid w:val="000D7697"/>
    <w:rsid w:val="000D772E"/>
    <w:rsid w:val="000D7EAB"/>
    <w:rsid w:val="000E02EA"/>
    <w:rsid w:val="000E0811"/>
    <w:rsid w:val="000E12B3"/>
    <w:rsid w:val="000E1AFB"/>
    <w:rsid w:val="000E1B6F"/>
    <w:rsid w:val="000E1E53"/>
    <w:rsid w:val="000E2B8F"/>
    <w:rsid w:val="000E2C7F"/>
    <w:rsid w:val="000E3127"/>
    <w:rsid w:val="000E3529"/>
    <w:rsid w:val="000E3683"/>
    <w:rsid w:val="000E382B"/>
    <w:rsid w:val="000E441E"/>
    <w:rsid w:val="000E4955"/>
    <w:rsid w:val="000E4B1E"/>
    <w:rsid w:val="000E5953"/>
    <w:rsid w:val="000E5BA2"/>
    <w:rsid w:val="000E5BF9"/>
    <w:rsid w:val="000E5E79"/>
    <w:rsid w:val="000E6636"/>
    <w:rsid w:val="000E67CB"/>
    <w:rsid w:val="000E7369"/>
    <w:rsid w:val="000E7372"/>
    <w:rsid w:val="000E785D"/>
    <w:rsid w:val="000E7949"/>
    <w:rsid w:val="000E7987"/>
    <w:rsid w:val="000E7DA7"/>
    <w:rsid w:val="000F02F8"/>
    <w:rsid w:val="000F1D36"/>
    <w:rsid w:val="000F1D7E"/>
    <w:rsid w:val="000F20F6"/>
    <w:rsid w:val="000F26DE"/>
    <w:rsid w:val="000F2816"/>
    <w:rsid w:val="000F29D0"/>
    <w:rsid w:val="000F2A54"/>
    <w:rsid w:val="000F2EA4"/>
    <w:rsid w:val="000F3600"/>
    <w:rsid w:val="000F38ED"/>
    <w:rsid w:val="000F40B0"/>
    <w:rsid w:val="000F41F5"/>
    <w:rsid w:val="000F420A"/>
    <w:rsid w:val="000F4B02"/>
    <w:rsid w:val="000F4B63"/>
    <w:rsid w:val="000F4EDF"/>
    <w:rsid w:val="000F5319"/>
    <w:rsid w:val="000F5A4F"/>
    <w:rsid w:val="000F5CFA"/>
    <w:rsid w:val="000F5DC4"/>
    <w:rsid w:val="000F5E73"/>
    <w:rsid w:val="000F645B"/>
    <w:rsid w:val="000F65C3"/>
    <w:rsid w:val="000F6AD3"/>
    <w:rsid w:val="000F6B40"/>
    <w:rsid w:val="000F6DCE"/>
    <w:rsid w:val="000F6E69"/>
    <w:rsid w:val="00100328"/>
    <w:rsid w:val="0010045A"/>
    <w:rsid w:val="001004BA"/>
    <w:rsid w:val="001007CA"/>
    <w:rsid w:val="00100A6D"/>
    <w:rsid w:val="00100DAC"/>
    <w:rsid w:val="00101338"/>
    <w:rsid w:val="00101EB3"/>
    <w:rsid w:val="001025A7"/>
    <w:rsid w:val="00102721"/>
    <w:rsid w:val="0010286C"/>
    <w:rsid w:val="00102A10"/>
    <w:rsid w:val="00102DB9"/>
    <w:rsid w:val="00103049"/>
    <w:rsid w:val="00103979"/>
    <w:rsid w:val="00104BC5"/>
    <w:rsid w:val="0010512C"/>
    <w:rsid w:val="0010533C"/>
    <w:rsid w:val="001054FD"/>
    <w:rsid w:val="00105792"/>
    <w:rsid w:val="00105956"/>
    <w:rsid w:val="001059E4"/>
    <w:rsid w:val="00106024"/>
    <w:rsid w:val="00107251"/>
    <w:rsid w:val="0010786F"/>
    <w:rsid w:val="00110833"/>
    <w:rsid w:val="00110DC8"/>
    <w:rsid w:val="0011177F"/>
    <w:rsid w:val="0011217F"/>
    <w:rsid w:val="001122F7"/>
    <w:rsid w:val="0011253A"/>
    <w:rsid w:val="00113649"/>
    <w:rsid w:val="00113C15"/>
    <w:rsid w:val="00114901"/>
    <w:rsid w:val="00114C25"/>
    <w:rsid w:val="0011518D"/>
    <w:rsid w:val="001152B0"/>
    <w:rsid w:val="001157D5"/>
    <w:rsid w:val="001164B1"/>
    <w:rsid w:val="001168A7"/>
    <w:rsid w:val="00116E7A"/>
    <w:rsid w:val="00117142"/>
    <w:rsid w:val="0011758B"/>
    <w:rsid w:val="00117C75"/>
    <w:rsid w:val="0012010C"/>
    <w:rsid w:val="00120BE9"/>
    <w:rsid w:val="00121779"/>
    <w:rsid w:val="001218F8"/>
    <w:rsid w:val="00121ABD"/>
    <w:rsid w:val="00121BA3"/>
    <w:rsid w:val="00121C53"/>
    <w:rsid w:val="00122279"/>
    <w:rsid w:val="00122288"/>
    <w:rsid w:val="001223E1"/>
    <w:rsid w:val="0012244D"/>
    <w:rsid w:val="001226AD"/>
    <w:rsid w:val="0012366F"/>
    <w:rsid w:val="00123BDF"/>
    <w:rsid w:val="0012488D"/>
    <w:rsid w:val="00124E6F"/>
    <w:rsid w:val="00124F04"/>
    <w:rsid w:val="0012685B"/>
    <w:rsid w:val="00126A3B"/>
    <w:rsid w:val="001272C1"/>
    <w:rsid w:val="00127C3F"/>
    <w:rsid w:val="00127D07"/>
    <w:rsid w:val="00130A4E"/>
    <w:rsid w:val="00131A07"/>
    <w:rsid w:val="00131D4B"/>
    <w:rsid w:val="00132550"/>
    <w:rsid w:val="001339BA"/>
    <w:rsid w:val="00133C32"/>
    <w:rsid w:val="001347E5"/>
    <w:rsid w:val="00134A7B"/>
    <w:rsid w:val="001355E1"/>
    <w:rsid w:val="001356DD"/>
    <w:rsid w:val="0013670F"/>
    <w:rsid w:val="001367A1"/>
    <w:rsid w:val="00137C80"/>
    <w:rsid w:val="00137F49"/>
    <w:rsid w:val="00140665"/>
    <w:rsid w:val="001406C3"/>
    <w:rsid w:val="00140768"/>
    <w:rsid w:val="00140FAB"/>
    <w:rsid w:val="0014128D"/>
    <w:rsid w:val="00141625"/>
    <w:rsid w:val="00141AAC"/>
    <w:rsid w:val="001423D7"/>
    <w:rsid w:val="00142507"/>
    <w:rsid w:val="00142723"/>
    <w:rsid w:val="00142AF5"/>
    <w:rsid w:val="00142B1D"/>
    <w:rsid w:val="0014331A"/>
    <w:rsid w:val="0014362F"/>
    <w:rsid w:val="00143D10"/>
    <w:rsid w:val="0014438E"/>
    <w:rsid w:val="00144F68"/>
    <w:rsid w:val="00144FD0"/>
    <w:rsid w:val="0014543D"/>
    <w:rsid w:val="00145A22"/>
    <w:rsid w:val="00145BBB"/>
    <w:rsid w:val="0014606C"/>
    <w:rsid w:val="001460B9"/>
    <w:rsid w:val="0014627D"/>
    <w:rsid w:val="00146412"/>
    <w:rsid w:val="0014756E"/>
    <w:rsid w:val="00147683"/>
    <w:rsid w:val="00147BD0"/>
    <w:rsid w:val="00151524"/>
    <w:rsid w:val="00151DA1"/>
    <w:rsid w:val="001523C8"/>
    <w:rsid w:val="00152A02"/>
    <w:rsid w:val="00153308"/>
    <w:rsid w:val="0015469B"/>
    <w:rsid w:val="00154707"/>
    <w:rsid w:val="001555A5"/>
    <w:rsid w:val="00155C32"/>
    <w:rsid w:val="00156DE1"/>
    <w:rsid w:val="00156F22"/>
    <w:rsid w:val="001579F3"/>
    <w:rsid w:val="00160189"/>
    <w:rsid w:val="0016073E"/>
    <w:rsid w:val="00160830"/>
    <w:rsid w:val="001608BB"/>
    <w:rsid w:val="00160E5F"/>
    <w:rsid w:val="001613A9"/>
    <w:rsid w:val="00162280"/>
    <w:rsid w:val="00162361"/>
    <w:rsid w:val="00162683"/>
    <w:rsid w:val="001629AB"/>
    <w:rsid w:val="00162D7F"/>
    <w:rsid w:val="00163394"/>
    <w:rsid w:val="00163ACB"/>
    <w:rsid w:val="00163D22"/>
    <w:rsid w:val="00163DC9"/>
    <w:rsid w:val="00163DEB"/>
    <w:rsid w:val="00163F07"/>
    <w:rsid w:val="001641EE"/>
    <w:rsid w:val="00164F04"/>
    <w:rsid w:val="0016698C"/>
    <w:rsid w:val="00166AB8"/>
    <w:rsid w:val="00166AD7"/>
    <w:rsid w:val="00166E75"/>
    <w:rsid w:val="0016707F"/>
    <w:rsid w:val="00167669"/>
    <w:rsid w:val="001678AE"/>
    <w:rsid w:val="00167A48"/>
    <w:rsid w:val="00170759"/>
    <w:rsid w:val="00170B99"/>
    <w:rsid w:val="00170EF1"/>
    <w:rsid w:val="001714B3"/>
    <w:rsid w:val="00171800"/>
    <w:rsid w:val="00172079"/>
    <w:rsid w:val="00172207"/>
    <w:rsid w:val="00172DE8"/>
    <w:rsid w:val="00172E1A"/>
    <w:rsid w:val="00172FB9"/>
    <w:rsid w:val="001735A5"/>
    <w:rsid w:val="00174BFD"/>
    <w:rsid w:val="001758FA"/>
    <w:rsid w:val="00175EBF"/>
    <w:rsid w:val="0017628F"/>
    <w:rsid w:val="0017649D"/>
    <w:rsid w:val="001769FB"/>
    <w:rsid w:val="00177FFA"/>
    <w:rsid w:val="0018000D"/>
    <w:rsid w:val="001806A0"/>
    <w:rsid w:val="00181527"/>
    <w:rsid w:val="00182CB4"/>
    <w:rsid w:val="00183B8C"/>
    <w:rsid w:val="001845F7"/>
    <w:rsid w:val="00184664"/>
    <w:rsid w:val="00184991"/>
    <w:rsid w:val="00184F7A"/>
    <w:rsid w:val="00185268"/>
    <w:rsid w:val="00185444"/>
    <w:rsid w:val="00185C0A"/>
    <w:rsid w:val="0018608C"/>
    <w:rsid w:val="00186CA2"/>
    <w:rsid w:val="00187245"/>
    <w:rsid w:val="001872AA"/>
    <w:rsid w:val="001878A3"/>
    <w:rsid w:val="00187BAF"/>
    <w:rsid w:val="00187FAD"/>
    <w:rsid w:val="0019004E"/>
    <w:rsid w:val="00190591"/>
    <w:rsid w:val="001908F3"/>
    <w:rsid w:val="00190CC0"/>
    <w:rsid w:val="00191123"/>
    <w:rsid w:val="00191A15"/>
    <w:rsid w:val="00191C5F"/>
    <w:rsid w:val="00191E8B"/>
    <w:rsid w:val="001924FC"/>
    <w:rsid w:val="00192A1F"/>
    <w:rsid w:val="00192A39"/>
    <w:rsid w:val="00192F0E"/>
    <w:rsid w:val="001933CC"/>
    <w:rsid w:val="00193752"/>
    <w:rsid w:val="00194A65"/>
    <w:rsid w:val="00196221"/>
    <w:rsid w:val="0019656C"/>
    <w:rsid w:val="00197045"/>
    <w:rsid w:val="001971D9"/>
    <w:rsid w:val="0019742B"/>
    <w:rsid w:val="00197454"/>
    <w:rsid w:val="00197AFD"/>
    <w:rsid w:val="00197F5C"/>
    <w:rsid w:val="001A0083"/>
    <w:rsid w:val="001A0266"/>
    <w:rsid w:val="001A0846"/>
    <w:rsid w:val="001A0FA9"/>
    <w:rsid w:val="001A11E9"/>
    <w:rsid w:val="001A1BBC"/>
    <w:rsid w:val="001A2048"/>
    <w:rsid w:val="001A25C9"/>
    <w:rsid w:val="001A33B9"/>
    <w:rsid w:val="001A4277"/>
    <w:rsid w:val="001A472B"/>
    <w:rsid w:val="001A4D9D"/>
    <w:rsid w:val="001A5A2B"/>
    <w:rsid w:val="001A5B59"/>
    <w:rsid w:val="001A612B"/>
    <w:rsid w:val="001A6375"/>
    <w:rsid w:val="001A6BE4"/>
    <w:rsid w:val="001A6F6F"/>
    <w:rsid w:val="001A6F8B"/>
    <w:rsid w:val="001A71CD"/>
    <w:rsid w:val="001A7299"/>
    <w:rsid w:val="001A796A"/>
    <w:rsid w:val="001A79EB"/>
    <w:rsid w:val="001A7F3B"/>
    <w:rsid w:val="001B01F3"/>
    <w:rsid w:val="001B029F"/>
    <w:rsid w:val="001B2549"/>
    <w:rsid w:val="001B284E"/>
    <w:rsid w:val="001B307E"/>
    <w:rsid w:val="001B319C"/>
    <w:rsid w:val="001B36C9"/>
    <w:rsid w:val="001B39B3"/>
    <w:rsid w:val="001B3A4F"/>
    <w:rsid w:val="001B3CC3"/>
    <w:rsid w:val="001B4122"/>
    <w:rsid w:val="001B44BA"/>
    <w:rsid w:val="001B4537"/>
    <w:rsid w:val="001B50E2"/>
    <w:rsid w:val="001B51F3"/>
    <w:rsid w:val="001B577F"/>
    <w:rsid w:val="001B5F4A"/>
    <w:rsid w:val="001B616F"/>
    <w:rsid w:val="001B68E3"/>
    <w:rsid w:val="001B7406"/>
    <w:rsid w:val="001B74FC"/>
    <w:rsid w:val="001B7628"/>
    <w:rsid w:val="001B7954"/>
    <w:rsid w:val="001B7DC5"/>
    <w:rsid w:val="001C0978"/>
    <w:rsid w:val="001C0C68"/>
    <w:rsid w:val="001C1205"/>
    <w:rsid w:val="001C283A"/>
    <w:rsid w:val="001C291E"/>
    <w:rsid w:val="001C3258"/>
    <w:rsid w:val="001C32BC"/>
    <w:rsid w:val="001C34FE"/>
    <w:rsid w:val="001C3A16"/>
    <w:rsid w:val="001C41D0"/>
    <w:rsid w:val="001C4AB0"/>
    <w:rsid w:val="001C4CFB"/>
    <w:rsid w:val="001C57BD"/>
    <w:rsid w:val="001C72F8"/>
    <w:rsid w:val="001C7717"/>
    <w:rsid w:val="001C7A61"/>
    <w:rsid w:val="001D06D6"/>
    <w:rsid w:val="001D09D3"/>
    <w:rsid w:val="001D128B"/>
    <w:rsid w:val="001D15DB"/>
    <w:rsid w:val="001D1CCB"/>
    <w:rsid w:val="001D2956"/>
    <w:rsid w:val="001D29F2"/>
    <w:rsid w:val="001D2B2F"/>
    <w:rsid w:val="001D2B96"/>
    <w:rsid w:val="001D2D0E"/>
    <w:rsid w:val="001D326C"/>
    <w:rsid w:val="001D3275"/>
    <w:rsid w:val="001D3F12"/>
    <w:rsid w:val="001D46C0"/>
    <w:rsid w:val="001D55BD"/>
    <w:rsid w:val="001D5CFC"/>
    <w:rsid w:val="001D6D17"/>
    <w:rsid w:val="001D7030"/>
    <w:rsid w:val="001D75D1"/>
    <w:rsid w:val="001D7858"/>
    <w:rsid w:val="001D78F6"/>
    <w:rsid w:val="001D7A48"/>
    <w:rsid w:val="001D7D73"/>
    <w:rsid w:val="001D7E5A"/>
    <w:rsid w:val="001E0046"/>
    <w:rsid w:val="001E02F4"/>
    <w:rsid w:val="001E03A1"/>
    <w:rsid w:val="001E0423"/>
    <w:rsid w:val="001E06E2"/>
    <w:rsid w:val="001E0E95"/>
    <w:rsid w:val="001E0FF0"/>
    <w:rsid w:val="001E1512"/>
    <w:rsid w:val="001E1A71"/>
    <w:rsid w:val="001E238C"/>
    <w:rsid w:val="001E25A1"/>
    <w:rsid w:val="001E3220"/>
    <w:rsid w:val="001E3D53"/>
    <w:rsid w:val="001E401A"/>
    <w:rsid w:val="001E4FDE"/>
    <w:rsid w:val="001E50B8"/>
    <w:rsid w:val="001E5F13"/>
    <w:rsid w:val="001E62DD"/>
    <w:rsid w:val="001E646C"/>
    <w:rsid w:val="001E6954"/>
    <w:rsid w:val="001E73C6"/>
    <w:rsid w:val="001F02EA"/>
    <w:rsid w:val="001F08CF"/>
    <w:rsid w:val="001F0B31"/>
    <w:rsid w:val="001F190E"/>
    <w:rsid w:val="001F1DF1"/>
    <w:rsid w:val="001F1EA3"/>
    <w:rsid w:val="001F24BA"/>
    <w:rsid w:val="001F2752"/>
    <w:rsid w:val="001F325E"/>
    <w:rsid w:val="001F3D60"/>
    <w:rsid w:val="001F4AD7"/>
    <w:rsid w:val="001F5414"/>
    <w:rsid w:val="001F5F1E"/>
    <w:rsid w:val="001F5FAD"/>
    <w:rsid w:val="001F68E9"/>
    <w:rsid w:val="001F7518"/>
    <w:rsid w:val="001F75DE"/>
    <w:rsid w:val="001F78FC"/>
    <w:rsid w:val="001F7E4E"/>
    <w:rsid w:val="00200231"/>
    <w:rsid w:val="0020069D"/>
    <w:rsid w:val="0020096F"/>
    <w:rsid w:val="00200E4A"/>
    <w:rsid w:val="002016A4"/>
    <w:rsid w:val="00201979"/>
    <w:rsid w:val="00201F86"/>
    <w:rsid w:val="00202D36"/>
    <w:rsid w:val="00202D65"/>
    <w:rsid w:val="00202F94"/>
    <w:rsid w:val="0020343F"/>
    <w:rsid w:val="00203448"/>
    <w:rsid w:val="002037CF"/>
    <w:rsid w:val="00203848"/>
    <w:rsid w:val="00203CBF"/>
    <w:rsid w:val="00203F81"/>
    <w:rsid w:val="00203FBE"/>
    <w:rsid w:val="00204112"/>
    <w:rsid w:val="00204CE4"/>
    <w:rsid w:val="00205570"/>
    <w:rsid w:val="0020569F"/>
    <w:rsid w:val="00205A6E"/>
    <w:rsid w:val="00205AF5"/>
    <w:rsid w:val="00205C55"/>
    <w:rsid w:val="0020664D"/>
    <w:rsid w:val="00206F31"/>
    <w:rsid w:val="00207FA6"/>
    <w:rsid w:val="002101C1"/>
    <w:rsid w:val="00210904"/>
    <w:rsid w:val="00210921"/>
    <w:rsid w:val="00210D58"/>
    <w:rsid w:val="00210E78"/>
    <w:rsid w:val="0021178D"/>
    <w:rsid w:val="00212891"/>
    <w:rsid w:val="00212F6F"/>
    <w:rsid w:val="00213812"/>
    <w:rsid w:val="00213F1D"/>
    <w:rsid w:val="00214710"/>
    <w:rsid w:val="00214FD2"/>
    <w:rsid w:val="00216088"/>
    <w:rsid w:val="00216115"/>
    <w:rsid w:val="00216BD3"/>
    <w:rsid w:val="00216F41"/>
    <w:rsid w:val="002170F6"/>
    <w:rsid w:val="00217379"/>
    <w:rsid w:val="00217C42"/>
    <w:rsid w:val="0022008C"/>
    <w:rsid w:val="00220601"/>
    <w:rsid w:val="00220A0B"/>
    <w:rsid w:val="00220DE6"/>
    <w:rsid w:val="00222857"/>
    <w:rsid w:val="00222C8D"/>
    <w:rsid w:val="00222D54"/>
    <w:rsid w:val="00223D7D"/>
    <w:rsid w:val="0022429A"/>
    <w:rsid w:val="002250E3"/>
    <w:rsid w:val="0022534B"/>
    <w:rsid w:val="00225357"/>
    <w:rsid w:val="00225360"/>
    <w:rsid w:val="002254EC"/>
    <w:rsid w:val="002257C6"/>
    <w:rsid w:val="0022596D"/>
    <w:rsid w:val="00225E8E"/>
    <w:rsid w:val="00226E68"/>
    <w:rsid w:val="00227386"/>
    <w:rsid w:val="002273BA"/>
    <w:rsid w:val="00227BA3"/>
    <w:rsid w:val="00230232"/>
    <w:rsid w:val="00230940"/>
    <w:rsid w:val="00230B1A"/>
    <w:rsid w:val="00230C10"/>
    <w:rsid w:val="00231D36"/>
    <w:rsid w:val="00232300"/>
    <w:rsid w:val="00232DF1"/>
    <w:rsid w:val="002339D5"/>
    <w:rsid w:val="00233FF7"/>
    <w:rsid w:val="002347C2"/>
    <w:rsid w:val="00234C5B"/>
    <w:rsid w:val="00235A0A"/>
    <w:rsid w:val="00235FBC"/>
    <w:rsid w:val="00236CB9"/>
    <w:rsid w:val="00237EF9"/>
    <w:rsid w:val="002401B3"/>
    <w:rsid w:val="00240DE6"/>
    <w:rsid w:val="00240DE7"/>
    <w:rsid w:val="00241AC8"/>
    <w:rsid w:val="002425BF"/>
    <w:rsid w:val="002432C0"/>
    <w:rsid w:val="002435D4"/>
    <w:rsid w:val="00243E45"/>
    <w:rsid w:val="00244625"/>
    <w:rsid w:val="0024500F"/>
    <w:rsid w:val="00245077"/>
    <w:rsid w:val="00245766"/>
    <w:rsid w:val="0024595B"/>
    <w:rsid w:val="00245985"/>
    <w:rsid w:val="00246032"/>
    <w:rsid w:val="00246862"/>
    <w:rsid w:val="00246921"/>
    <w:rsid w:val="002471AD"/>
    <w:rsid w:val="00247991"/>
    <w:rsid w:val="00247A33"/>
    <w:rsid w:val="00247C16"/>
    <w:rsid w:val="002501A7"/>
    <w:rsid w:val="002502F8"/>
    <w:rsid w:val="002518C7"/>
    <w:rsid w:val="00251AE7"/>
    <w:rsid w:val="00251F90"/>
    <w:rsid w:val="00252460"/>
    <w:rsid w:val="002524B9"/>
    <w:rsid w:val="002524EF"/>
    <w:rsid w:val="00252571"/>
    <w:rsid w:val="0025264D"/>
    <w:rsid w:val="0025283F"/>
    <w:rsid w:val="00253022"/>
    <w:rsid w:val="00254021"/>
    <w:rsid w:val="0025458C"/>
    <w:rsid w:val="002550E7"/>
    <w:rsid w:val="0025513A"/>
    <w:rsid w:val="002555AB"/>
    <w:rsid w:val="002559B2"/>
    <w:rsid w:val="00256AC8"/>
    <w:rsid w:val="00256C7F"/>
    <w:rsid w:val="0026030D"/>
    <w:rsid w:val="002604A9"/>
    <w:rsid w:val="0026142E"/>
    <w:rsid w:val="00261604"/>
    <w:rsid w:val="0026212A"/>
    <w:rsid w:val="00263BB0"/>
    <w:rsid w:val="0026581A"/>
    <w:rsid w:val="00265B01"/>
    <w:rsid w:val="00265B4B"/>
    <w:rsid w:val="00265B85"/>
    <w:rsid w:val="0026640C"/>
    <w:rsid w:val="0026652A"/>
    <w:rsid w:val="00266CB7"/>
    <w:rsid w:val="00267998"/>
    <w:rsid w:val="00267B94"/>
    <w:rsid w:val="002703CA"/>
    <w:rsid w:val="00270BC7"/>
    <w:rsid w:val="00271490"/>
    <w:rsid w:val="002716A1"/>
    <w:rsid w:val="00271808"/>
    <w:rsid w:val="00271817"/>
    <w:rsid w:val="002718B9"/>
    <w:rsid w:val="00271950"/>
    <w:rsid w:val="00271AEE"/>
    <w:rsid w:val="00271FD8"/>
    <w:rsid w:val="002721B2"/>
    <w:rsid w:val="0027230B"/>
    <w:rsid w:val="002729BE"/>
    <w:rsid w:val="00272AC7"/>
    <w:rsid w:val="00272DEB"/>
    <w:rsid w:val="002732EF"/>
    <w:rsid w:val="00274675"/>
    <w:rsid w:val="00274C03"/>
    <w:rsid w:val="0027560E"/>
    <w:rsid w:val="00275673"/>
    <w:rsid w:val="002758C9"/>
    <w:rsid w:val="00275912"/>
    <w:rsid w:val="00276E80"/>
    <w:rsid w:val="00276FF1"/>
    <w:rsid w:val="0027703D"/>
    <w:rsid w:val="00277485"/>
    <w:rsid w:val="0027758E"/>
    <w:rsid w:val="00277633"/>
    <w:rsid w:val="00277700"/>
    <w:rsid w:val="0027783A"/>
    <w:rsid w:val="0028034C"/>
    <w:rsid w:val="0028072B"/>
    <w:rsid w:val="00280CC5"/>
    <w:rsid w:val="00280D61"/>
    <w:rsid w:val="002810D8"/>
    <w:rsid w:val="0028119A"/>
    <w:rsid w:val="00281222"/>
    <w:rsid w:val="002816AC"/>
    <w:rsid w:val="00281C5C"/>
    <w:rsid w:val="00282043"/>
    <w:rsid w:val="00283095"/>
    <w:rsid w:val="00283154"/>
    <w:rsid w:val="00283248"/>
    <w:rsid w:val="00283424"/>
    <w:rsid w:val="002837A7"/>
    <w:rsid w:val="00284759"/>
    <w:rsid w:val="00284D72"/>
    <w:rsid w:val="00285E7D"/>
    <w:rsid w:val="00287219"/>
    <w:rsid w:val="002875A9"/>
    <w:rsid w:val="00287F60"/>
    <w:rsid w:val="0029068D"/>
    <w:rsid w:val="00290EAB"/>
    <w:rsid w:val="00290F5C"/>
    <w:rsid w:val="00291137"/>
    <w:rsid w:val="002915FA"/>
    <w:rsid w:val="0029188E"/>
    <w:rsid w:val="0029230D"/>
    <w:rsid w:val="00292D54"/>
    <w:rsid w:val="00293ADE"/>
    <w:rsid w:val="00294360"/>
    <w:rsid w:val="00294CF3"/>
    <w:rsid w:val="00295C3C"/>
    <w:rsid w:val="0029697F"/>
    <w:rsid w:val="00297045"/>
    <w:rsid w:val="002976EA"/>
    <w:rsid w:val="002A0769"/>
    <w:rsid w:val="002A0C10"/>
    <w:rsid w:val="002A1B13"/>
    <w:rsid w:val="002A2028"/>
    <w:rsid w:val="002A25A3"/>
    <w:rsid w:val="002A2619"/>
    <w:rsid w:val="002A2C59"/>
    <w:rsid w:val="002A2EF6"/>
    <w:rsid w:val="002A3941"/>
    <w:rsid w:val="002A3A0E"/>
    <w:rsid w:val="002A3E79"/>
    <w:rsid w:val="002A467A"/>
    <w:rsid w:val="002A4F5D"/>
    <w:rsid w:val="002A554F"/>
    <w:rsid w:val="002A6070"/>
    <w:rsid w:val="002A64A2"/>
    <w:rsid w:val="002A6DE6"/>
    <w:rsid w:val="002A6FA4"/>
    <w:rsid w:val="002A7898"/>
    <w:rsid w:val="002A7C19"/>
    <w:rsid w:val="002B0031"/>
    <w:rsid w:val="002B067A"/>
    <w:rsid w:val="002B06D4"/>
    <w:rsid w:val="002B1C90"/>
    <w:rsid w:val="002B1F03"/>
    <w:rsid w:val="002B20C8"/>
    <w:rsid w:val="002B23B2"/>
    <w:rsid w:val="002B3070"/>
    <w:rsid w:val="002B4873"/>
    <w:rsid w:val="002B4BDE"/>
    <w:rsid w:val="002B5297"/>
    <w:rsid w:val="002B5718"/>
    <w:rsid w:val="002B5CA6"/>
    <w:rsid w:val="002B5F81"/>
    <w:rsid w:val="002B6643"/>
    <w:rsid w:val="002B6996"/>
    <w:rsid w:val="002B6FE5"/>
    <w:rsid w:val="002B7160"/>
    <w:rsid w:val="002B742A"/>
    <w:rsid w:val="002B7B98"/>
    <w:rsid w:val="002C0260"/>
    <w:rsid w:val="002C0328"/>
    <w:rsid w:val="002C086F"/>
    <w:rsid w:val="002C0DE4"/>
    <w:rsid w:val="002C1217"/>
    <w:rsid w:val="002C1354"/>
    <w:rsid w:val="002C1B6F"/>
    <w:rsid w:val="002C2438"/>
    <w:rsid w:val="002C2625"/>
    <w:rsid w:val="002C2C11"/>
    <w:rsid w:val="002C2D37"/>
    <w:rsid w:val="002C2E77"/>
    <w:rsid w:val="002C3599"/>
    <w:rsid w:val="002C37CD"/>
    <w:rsid w:val="002C3E06"/>
    <w:rsid w:val="002C4268"/>
    <w:rsid w:val="002C426D"/>
    <w:rsid w:val="002C45D0"/>
    <w:rsid w:val="002C495C"/>
    <w:rsid w:val="002C514A"/>
    <w:rsid w:val="002C532A"/>
    <w:rsid w:val="002C5362"/>
    <w:rsid w:val="002C5615"/>
    <w:rsid w:val="002C658F"/>
    <w:rsid w:val="002C67E8"/>
    <w:rsid w:val="002C6FC3"/>
    <w:rsid w:val="002C6FE7"/>
    <w:rsid w:val="002C6FFC"/>
    <w:rsid w:val="002C72BD"/>
    <w:rsid w:val="002C72F0"/>
    <w:rsid w:val="002C7B63"/>
    <w:rsid w:val="002D0090"/>
    <w:rsid w:val="002D032D"/>
    <w:rsid w:val="002D08A0"/>
    <w:rsid w:val="002D0DCB"/>
    <w:rsid w:val="002D0EAF"/>
    <w:rsid w:val="002D10EB"/>
    <w:rsid w:val="002D19F8"/>
    <w:rsid w:val="002D1C57"/>
    <w:rsid w:val="002D2100"/>
    <w:rsid w:val="002D2346"/>
    <w:rsid w:val="002D23A1"/>
    <w:rsid w:val="002D25DD"/>
    <w:rsid w:val="002D2A42"/>
    <w:rsid w:val="002D401F"/>
    <w:rsid w:val="002D4990"/>
    <w:rsid w:val="002D57DA"/>
    <w:rsid w:val="002D60B6"/>
    <w:rsid w:val="002D6B1F"/>
    <w:rsid w:val="002D72F8"/>
    <w:rsid w:val="002D7832"/>
    <w:rsid w:val="002D7DC9"/>
    <w:rsid w:val="002D7DDD"/>
    <w:rsid w:val="002E0054"/>
    <w:rsid w:val="002E0087"/>
    <w:rsid w:val="002E0C77"/>
    <w:rsid w:val="002E1157"/>
    <w:rsid w:val="002E1331"/>
    <w:rsid w:val="002E155F"/>
    <w:rsid w:val="002E22E7"/>
    <w:rsid w:val="002E2336"/>
    <w:rsid w:val="002E2859"/>
    <w:rsid w:val="002E2BE0"/>
    <w:rsid w:val="002E2E40"/>
    <w:rsid w:val="002E2FF4"/>
    <w:rsid w:val="002E3579"/>
    <w:rsid w:val="002E3744"/>
    <w:rsid w:val="002E3A9B"/>
    <w:rsid w:val="002E439F"/>
    <w:rsid w:val="002E4520"/>
    <w:rsid w:val="002E4846"/>
    <w:rsid w:val="002E4AFF"/>
    <w:rsid w:val="002E4F68"/>
    <w:rsid w:val="002E566E"/>
    <w:rsid w:val="002E56E6"/>
    <w:rsid w:val="002E603C"/>
    <w:rsid w:val="002E673F"/>
    <w:rsid w:val="002E6CAA"/>
    <w:rsid w:val="002F034F"/>
    <w:rsid w:val="002F044D"/>
    <w:rsid w:val="002F0507"/>
    <w:rsid w:val="002F0810"/>
    <w:rsid w:val="002F185B"/>
    <w:rsid w:val="002F1EE3"/>
    <w:rsid w:val="002F1F56"/>
    <w:rsid w:val="002F2275"/>
    <w:rsid w:val="002F2290"/>
    <w:rsid w:val="002F28EC"/>
    <w:rsid w:val="002F477D"/>
    <w:rsid w:val="002F5377"/>
    <w:rsid w:val="002F5969"/>
    <w:rsid w:val="002F5DF8"/>
    <w:rsid w:val="002F61C2"/>
    <w:rsid w:val="002F6E1B"/>
    <w:rsid w:val="002F7159"/>
    <w:rsid w:val="002F73E0"/>
    <w:rsid w:val="002F7DDF"/>
    <w:rsid w:val="00300033"/>
    <w:rsid w:val="0030004C"/>
    <w:rsid w:val="003001EC"/>
    <w:rsid w:val="00302951"/>
    <w:rsid w:val="00303273"/>
    <w:rsid w:val="00303E82"/>
    <w:rsid w:val="00304198"/>
    <w:rsid w:val="0030431A"/>
    <w:rsid w:val="0030438F"/>
    <w:rsid w:val="00304822"/>
    <w:rsid w:val="00304F28"/>
    <w:rsid w:val="00305A01"/>
    <w:rsid w:val="00306150"/>
    <w:rsid w:val="00306409"/>
    <w:rsid w:val="003067FF"/>
    <w:rsid w:val="003068D8"/>
    <w:rsid w:val="0030703C"/>
    <w:rsid w:val="00307748"/>
    <w:rsid w:val="0031012C"/>
    <w:rsid w:val="00310335"/>
    <w:rsid w:val="00310FB9"/>
    <w:rsid w:val="00311390"/>
    <w:rsid w:val="003113F0"/>
    <w:rsid w:val="00311951"/>
    <w:rsid w:val="00311E0A"/>
    <w:rsid w:val="00311FC8"/>
    <w:rsid w:val="00312AB9"/>
    <w:rsid w:val="003130D6"/>
    <w:rsid w:val="0031335C"/>
    <w:rsid w:val="003133B7"/>
    <w:rsid w:val="00313A1F"/>
    <w:rsid w:val="00313B38"/>
    <w:rsid w:val="00314636"/>
    <w:rsid w:val="0031480D"/>
    <w:rsid w:val="00314D33"/>
    <w:rsid w:val="00314F4A"/>
    <w:rsid w:val="003151A0"/>
    <w:rsid w:val="003161D4"/>
    <w:rsid w:val="00316E11"/>
    <w:rsid w:val="00316EF2"/>
    <w:rsid w:val="00317085"/>
    <w:rsid w:val="003200FD"/>
    <w:rsid w:val="00320CFF"/>
    <w:rsid w:val="0032147B"/>
    <w:rsid w:val="00321EDE"/>
    <w:rsid w:val="003223AF"/>
    <w:rsid w:val="003225C3"/>
    <w:rsid w:val="00322890"/>
    <w:rsid w:val="00322B6C"/>
    <w:rsid w:val="003242AE"/>
    <w:rsid w:val="0032477F"/>
    <w:rsid w:val="00324C90"/>
    <w:rsid w:val="00324D44"/>
    <w:rsid w:val="00324E65"/>
    <w:rsid w:val="00325186"/>
    <w:rsid w:val="00325C89"/>
    <w:rsid w:val="00325EFF"/>
    <w:rsid w:val="0032653B"/>
    <w:rsid w:val="00326636"/>
    <w:rsid w:val="00326723"/>
    <w:rsid w:val="00326C0F"/>
    <w:rsid w:val="00326C27"/>
    <w:rsid w:val="00326F0B"/>
    <w:rsid w:val="00327968"/>
    <w:rsid w:val="00327D77"/>
    <w:rsid w:val="00327EE4"/>
    <w:rsid w:val="003300AB"/>
    <w:rsid w:val="00330165"/>
    <w:rsid w:val="00330638"/>
    <w:rsid w:val="003308B4"/>
    <w:rsid w:val="00330C7E"/>
    <w:rsid w:val="003313F9"/>
    <w:rsid w:val="00331A09"/>
    <w:rsid w:val="00331E9D"/>
    <w:rsid w:val="00332129"/>
    <w:rsid w:val="0033257C"/>
    <w:rsid w:val="00332D9E"/>
    <w:rsid w:val="00333453"/>
    <w:rsid w:val="003334A4"/>
    <w:rsid w:val="00333D2A"/>
    <w:rsid w:val="00333FA3"/>
    <w:rsid w:val="00334767"/>
    <w:rsid w:val="003348D2"/>
    <w:rsid w:val="00334AB4"/>
    <w:rsid w:val="00334C21"/>
    <w:rsid w:val="003351BC"/>
    <w:rsid w:val="00335644"/>
    <w:rsid w:val="00335A8D"/>
    <w:rsid w:val="003364CA"/>
    <w:rsid w:val="00337460"/>
    <w:rsid w:val="00337F3D"/>
    <w:rsid w:val="00340376"/>
    <w:rsid w:val="00340712"/>
    <w:rsid w:val="00340A5F"/>
    <w:rsid w:val="00341096"/>
    <w:rsid w:val="00341DF9"/>
    <w:rsid w:val="00342373"/>
    <w:rsid w:val="00342E88"/>
    <w:rsid w:val="00342F38"/>
    <w:rsid w:val="0034311C"/>
    <w:rsid w:val="003433A7"/>
    <w:rsid w:val="00343CC5"/>
    <w:rsid w:val="003447FF"/>
    <w:rsid w:val="00345299"/>
    <w:rsid w:val="003453F9"/>
    <w:rsid w:val="0034552A"/>
    <w:rsid w:val="003456E4"/>
    <w:rsid w:val="003458C3"/>
    <w:rsid w:val="00345A06"/>
    <w:rsid w:val="003470C4"/>
    <w:rsid w:val="0034725E"/>
    <w:rsid w:val="00347925"/>
    <w:rsid w:val="00347B87"/>
    <w:rsid w:val="003500F1"/>
    <w:rsid w:val="00350772"/>
    <w:rsid w:val="003509CA"/>
    <w:rsid w:val="00351157"/>
    <w:rsid w:val="003517C9"/>
    <w:rsid w:val="00351A70"/>
    <w:rsid w:val="003521CB"/>
    <w:rsid w:val="00352CC5"/>
    <w:rsid w:val="00353262"/>
    <w:rsid w:val="00353676"/>
    <w:rsid w:val="00354A38"/>
    <w:rsid w:val="00354B23"/>
    <w:rsid w:val="00354DC7"/>
    <w:rsid w:val="00355A7A"/>
    <w:rsid w:val="003564B3"/>
    <w:rsid w:val="00356661"/>
    <w:rsid w:val="003566BE"/>
    <w:rsid w:val="00356C56"/>
    <w:rsid w:val="00356F89"/>
    <w:rsid w:val="00356FF5"/>
    <w:rsid w:val="00357060"/>
    <w:rsid w:val="00357171"/>
    <w:rsid w:val="003575D3"/>
    <w:rsid w:val="00357661"/>
    <w:rsid w:val="00357C37"/>
    <w:rsid w:val="003600A5"/>
    <w:rsid w:val="003601D9"/>
    <w:rsid w:val="00360409"/>
    <w:rsid w:val="003616FE"/>
    <w:rsid w:val="00361BD0"/>
    <w:rsid w:val="003623EF"/>
    <w:rsid w:val="003625F1"/>
    <w:rsid w:val="00362866"/>
    <w:rsid w:val="00362A4B"/>
    <w:rsid w:val="00362FF0"/>
    <w:rsid w:val="00363133"/>
    <w:rsid w:val="00363569"/>
    <w:rsid w:val="00363B70"/>
    <w:rsid w:val="00363C5F"/>
    <w:rsid w:val="0036427F"/>
    <w:rsid w:val="00364337"/>
    <w:rsid w:val="00364996"/>
    <w:rsid w:val="00365861"/>
    <w:rsid w:val="00366A6D"/>
    <w:rsid w:val="00366B1F"/>
    <w:rsid w:val="00366E14"/>
    <w:rsid w:val="003670C3"/>
    <w:rsid w:val="003676D0"/>
    <w:rsid w:val="00367772"/>
    <w:rsid w:val="00367C06"/>
    <w:rsid w:val="00370403"/>
    <w:rsid w:val="00370779"/>
    <w:rsid w:val="00371569"/>
    <w:rsid w:val="003716A0"/>
    <w:rsid w:val="00371905"/>
    <w:rsid w:val="00371DC2"/>
    <w:rsid w:val="003726EB"/>
    <w:rsid w:val="00373E79"/>
    <w:rsid w:val="00373FD8"/>
    <w:rsid w:val="00375BD4"/>
    <w:rsid w:val="003766D8"/>
    <w:rsid w:val="00376929"/>
    <w:rsid w:val="003769AE"/>
    <w:rsid w:val="00377C7B"/>
    <w:rsid w:val="00380392"/>
    <w:rsid w:val="00380479"/>
    <w:rsid w:val="00380560"/>
    <w:rsid w:val="00380A09"/>
    <w:rsid w:val="00381401"/>
    <w:rsid w:val="003818BE"/>
    <w:rsid w:val="003821D7"/>
    <w:rsid w:val="0038284E"/>
    <w:rsid w:val="00382D10"/>
    <w:rsid w:val="00383A14"/>
    <w:rsid w:val="00383E4D"/>
    <w:rsid w:val="00383F25"/>
    <w:rsid w:val="0038423E"/>
    <w:rsid w:val="0038505C"/>
    <w:rsid w:val="00386744"/>
    <w:rsid w:val="00386967"/>
    <w:rsid w:val="00386AD2"/>
    <w:rsid w:val="00386B7F"/>
    <w:rsid w:val="00386C86"/>
    <w:rsid w:val="00386D4C"/>
    <w:rsid w:val="003878D9"/>
    <w:rsid w:val="00390032"/>
    <w:rsid w:val="00390321"/>
    <w:rsid w:val="00390E8E"/>
    <w:rsid w:val="0039129D"/>
    <w:rsid w:val="003913BE"/>
    <w:rsid w:val="00391F9C"/>
    <w:rsid w:val="0039200F"/>
    <w:rsid w:val="003920F9"/>
    <w:rsid w:val="00392473"/>
    <w:rsid w:val="00392BBF"/>
    <w:rsid w:val="00392D49"/>
    <w:rsid w:val="00393B77"/>
    <w:rsid w:val="00394070"/>
    <w:rsid w:val="003944AC"/>
    <w:rsid w:val="00394C2F"/>
    <w:rsid w:val="00395206"/>
    <w:rsid w:val="003952D2"/>
    <w:rsid w:val="003953F5"/>
    <w:rsid w:val="00395505"/>
    <w:rsid w:val="00395706"/>
    <w:rsid w:val="00396974"/>
    <w:rsid w:val="00396A2E"/>
    <w:rsid w:val="00396B60"/>
    <w:rsid w:val="003970E8"/>
    <w:rsid w:val="003973E9"/>
    <w:rsid w:val="003977D5"/>
    <w:rsid w:val="00397961"/>
    <w:rsid w:val="00397978"/>
    <w:rsid w:val="00397C17"/>
    <w:rsid w:val="00397FF6"/>
    <w:rsid w:val="003A02D6"/>
    <w:rsid w:val="003A0463"/>
    <w:rsid w:val="003A057F"/>
    <w:rsid w:val="003A0C18"/>
    <w:rsid w:val="003A0D38"/>
    <w:rsid w:val="003A18C9"/>
    <w:rsid w:val="003A195C"/>
    <w:rsid w:val="003A2DCA"/>
    <w:rsid w:val="003A2FBD"/>
    <w:rsid w:val="003A31C7"/>
    <w:rsid w:val="003A36D3"/>
    <w:rsid w:val="003A43B9"/>
    <w:rsid w:val="003A44D4"/>
    <w:rsid w:val="003A4A08"/>
    <w:rsid w:val="003A4D67"/>
    <w:rsid w:val="003A4E1D"/>
    <w:rsid w:val="003A4F5C"/>
    <w:rsid w:val="003A518A"/>
    <w:rsid w:val="003A6337"/>
    <w:rsid w:val="003A653F"/>
    <w:rsid w:val="003A67D6"/>
    <w:rsid w:val="003A6971"/>
    <w:rsid w:val="003A6D70"/>
    <w:rsid w:val="003A7F1F"/>
    <w:rsid w:val="003B0374"/>
    <w:rsid w:val="003B0822"/>
    <w:rsid w:val="003B0AEB"/>
    <w:rsid w:val="003B21E5"/>
    <w:rsid w:val="003B2202"/>
    <w:rsid w:val="003B2F12"/>
    <w:rsid w:val="003B3013"/>
    <w:rsid w:val="003B3301"/>
    <w:rsid w:val="003B3860"/>
    <w:rsid w:val="003B462E"/>
    <w:rsid w:val="003B4F29"/>
    <w:rsid w:val="003B5198"/>
    <w:rsid w:val="003B52C4"/>
    <w:rsid w:val="003B537F"/>
    <w:rsid w:val="003B5829"/>
    <w:rsid w:val="003B611E"/>
    <w:rsid w:val="003B73DE"/>
    <w:rsid w:val="003B763F"/>
    <w:rsid w:val="003B7E5C"/>
    <w:rsid w:val="003C037F"/>
    <w:rsid w:val="003C03FD"/>
    <w:rsid w:val="003C06C0"/>
    <w:rsid w:val="003C0C39"/>
    <w:rsid w:val="003C1990"/>
    <w:rsid w:val="003C19BB"/>
    <w:rsid w:val="003C1D6A"/>
    <w:rsid w:val="003C2798"/>
    <w:rsid w:val="003C2991"/>
    <w:rsid w:val="003C2CC4"/>
    <w:rsid w:val="003C2FEF"/>
    <w:rsid w:val="003C3070"/>
    <w:rsid w:val="003C3649"/>
    <w:rsid w:val="003C3BB3"/>
    <w:rsid w:val="003C41A8"/>
    <w:rsid w:val="003C477F"/>
    <w:rsid w:val="003C4B84"/>
    <w:rsid w:val="003C5F9D"/>
    <w:rsid w:val="003C6348"/>
    <w:rsid w:val="003C64B3"/>
    <w:rsid w:val="003C6881"/>
    <w:rsid w:val="003D015D"/>
    <w:rsid w:val="003D0627"/>
    <w:rsid w:val="003D08F8"/>
    <w:rsid w:val="003D0C47"/>
    <w:rsid w:val="003D10DF"/>
    <w:rsid w:val="003D19C9"/>
    <w:rsid w:val="003D1E6B"/>
    <w:rsid w:val="003D22EB"/>
    <w:rsid w:val="003D2F64"/>
    <w:rsid w:val="003D3BDE"/>
    <w:rsid w:val="003D4917"/>
    <w:rsid w:val="003D52BF"/>
    <w:rsid w:val="003D5B04"/>
    <w:rsid w:val="003D5DB0"/>
    <w:rsid w:val="003D5EDD"/>
    <w:rsid w:val="003D783B"/>
    <w:rsid w:val="003D7B2D"/>
    <w:rsid w:val="003E0D25"/>
    <w:rsid w:val="003E1817"/>
    <w:rsid w:val="003E1B8D"/>
    <w:rsid w:val="003E1DC3"/>
    <w:rsid w:val="003E231D"/>
    <w:rsid w:val="003E244D"/>
    <w:rsid w:val="003E270F"/>
    <w:rsid w:val="003E2B5C"/>
    <w:rsid w:val="003E2CA6"/>
    <w:rsid w:val="003E2F35"/>
    <w:rsid w:val="003E3AAA"/>
    <w:rsid w:val="003E3F47"/>
    <w:rsid w:val="003E46A2"/>
    <w:rsid w:val="003E478B"/>
    <w:rsid w:val="003E50B3"/>
    <w:rsid w:val="003E629A"/>
    <w:rsid w:val="003E6928"/>
    <w:rsid w:val="003E6C7A"/>
    <w:rsid w:val="003E72F7"/>
    <w:rsid w:val="003E79B7"/>
    <w:rsid w:val="003E7DBA"/>
    <w:rsid w:val="003F0247"/>
    <w:rsid w:val="003F0352"/>
    <w:rsid w:val="003F07D3"/>
    <w:rsid w:val="003F0A9F"/>
    <w:rsid w:val="003F137E"/>
    <w:rsid w:val="003F16D3"/>
    <w:rsid w:val="003F19FF"/>
    <w:rsid w:val="003F1F32"/>
    <w:rsid w:val="003F2105"/>
    <w:rsid w:val="003F3236"/>
    <w:rsid w:val="003F399A"/>
    <w:rsid w:val="003F3C46"/>
    <w:rsid w:val="003F3E31"/>
    <w:rsid w:val="003F42D7"/>
    <w:rsid w:val="003F444A"/>
    <w:rsid w:val="003F4586"/>
    <w:rsid w:val="003F4623"/>
    <w:rsid w:val="003F4E42"/>
    <w:rsid w:val="003F5922"/>
    <w:rsid w:val="003F5F20"/>
    <w:rsid w:val="003F6371"/>
    <w:rsid w:val="003F6C8B"/>
    <w:rsid w:val="003F712C"/>
    <w:rsid w:val="003F7DCF"/>
    <w:rsid w:val="0040028B"/>
    <w:rsid w:val="004004C0"/>
    <w:rsid w:val="00401098"/>
    <w:rsid w:val="004015D9"/>
    <w:rsid w:val="004016D9"/>
    <w:rsid w:val="00401CF1"/>
    <w:rsid w:val="00401CFB"/>
    <w:rsid w:val="00402AE1"/>
    <w:rsid w:val="00403001"/>
    <w:rsid w:val="0040439A"/>
    <w:rsid w:val="00404C96"/>
    <w:rsid w:val="0040562D"/>
    <w:rsid w:val="00405B14"/>
    <w:rsid w:val="00405C95"/>
    <w:rsid w:val="00405E7C"/>
    <w:rsid w:val="00406450"/>
    <w:rsid w:val="00407ABE"/>
    <w:rsid w:val="00410242"/>
    <w:rsid w:val="00410F53"/>
    <w:rsid w:val="004111AE"/>
    <w:rsid w:val="004111C4"/>
    <w:rsid w:val="0041125B"/>
    <w:rsid w:val="00411976"/>
    <w:rsid w:val="00412553"/>
    <w:rsid w:val="00412576"/>
    <w:rsid w:val="00412C7F"/>
    <w:rsid w:val="0041340F"/>
    <w:rsid w:val="00413948"/>
    <w:rsid w:val="004140CA"/>
    <w:rsid w:val="0041517B"/>
    <w:rsid w:val="00415995"/>
    <w:rsid w:val="00415F17"/>
    <w:rsid w:val="0041607D"/>
    <w:rsid w:val="00416E8D"/>
    <w:rsid w:val="004172CE"/>
    <w:rsid w:val="004174DC"/>
    <w:rsid w:val="0041772C"/>
    <w:rsid w:val="0041794D"/>
    <w:rsid w:val="00417B8F"/>
    <w:rsid w:val="00417C8A"/>
    <w:rsid w:val="00420A81"/>
    <w:rsid w:val="00420AB7"/>
    <w:rsid w:val="00421EB7"/>
    <w:rsid w:val="0042204D"/>
    <w:rsid w:val="00422AAB"/>
    <w:rsid w:val="00422F18"/>
    <w:rsid w:val="00423ACC"/>
    <w:rsid w:val="00423F79"/>
    <w:rsid w:val="00424416"/>
    <w:rsid w:val="00424849"/>
    <w:rsid w:val="004248D7"/>
    <w:rsid w:val="00424DC6"/>
    <w:rsid w:val="00425B42"/>
    <w:rsid w:val="00425D6F"/>
    <w:rsid w:val="004263CB"/>
    <w:rsid w:val="00427492"/>
    <w:rsid w:val="0042767B"/>
    <w:rsid w:val="004278E4"/>
    <w:rsid w:val="00427C8A"/>
    <w:rsid w:val="00427C93"/>
    <w:rsid w:val="00427E0F"/>
    <w:rsid w:val="00430BA9"/>
    <w:rsid w:val="00430EA8"/>
    <w:rsid w:val="00430F48"/>
    <w:rsid w:val="004314A0"/>
    <w:rsid w:val="00431AD5"/>
    <w:rsid w:val="00431B44"/>
    <w:rsid w:val="00431EE8"/>
    <w:rsid w:val="0043239B"/>
    <w:rsid w:val="00432416"/>
    <w:rsid w:val="004333D8"/>
    <w:rsid w:val="004335F0"/>
    <w:rsid w:val="004336F1"/>
    <w:rsid w:val="00433EA2"/>
    <w:rsid w:val="0043412D"/>
    <w:rsid w:val="0043465C"/>
    <w:rsid w:val="004346CA"/>
    <w:rsid w:val="0043475E"/>
    <w:rsid w:val="00434793"/>
    <w:rsid w:val="004351A9"/>
    <w:rsid w:val="00435CFD"/>
    <w:rsid w:val="0043615B"/>
    <w:rsid w:val="004364A7"/>
    <w:rsid w:val="004364DA"/>
    <w:rsid w:val="00436588"/>
    <w:rsid w:val="00436754"/>
    <w:rsid w:val="004369B3"/>
    <w:rsid w:val="00436DA9"/>
    <w:rsid w:val="00437209"/>
    <w:rsid w:val="004372A4"/>
    <w:rsid w:val="00437878"/>
    <w:rsid w:val="00437AD2"/>
    <w:rsid w:val="00437AD4"/>
    <w:rsid w:val="00437C4C"/>
    <w:rsid w:val="00437F9F"/>
    <w:rsid w:val="0044120F"/>
    <w:rsid w:val="00441845"/>
    <w:rsid w:val="0044212B"/>
    <w:rsid w:val="0044282C"/>
    <w:rsid w:val="00442A85"/>
    <w:rsid w:val="00442E50"/>
    <w:rsid w:val="0044328F"/>
    <w:rsid w:val="00443B5D"/>
    <w:rsid w:val="00443C36"/>
    <w:rsid w:val="00445272"/>
    <w:rsid w:val="00445911"/>
    <w:rsid w:val="004459AE"/>
    <w:rsid w:val="00445B58"/>
    <w:rsid w:val="00445C35"/>
    <w:rsid w:val="00445C67"/>
    <w:rsid w:val="00446238"/>
    <w:rsid w:val="00446781"/>
    <w:rsid w:val="00446FA2"/>
    <w:rsid w:val="004500B4"/>
    <w:rsid w:val="0045044A"/>
    <w:rsid w:val="004512DF"/>
    <w:rsid w:val="004512ED"/>
    <w:rsid w:val="00451889"/>
    <w:rsid w:val="00451FDE"/>
    <w:rsid w:val="004522EC"/>
    <w:rsid w:val="004527E0"/>
    <w:rsid w:val="004528EE"/>
    <w:rsid w:val="004539EE"/>
    <w:rsid w:val="00453FE9"/>
    <w:rsid w:val="00453FF5"/>
    <w:rsid w:val="00454ECE"/>
    <w:rsid w:val="00455D4C"/>
    <w:rsid w:val="00456925"/>
    <w:rsid w:val="0046001C"/>
    <w:rsid w:val="004604B1"/>
    <w:rsid w:val="004604F8"/>
    <w:rsid w:val="00460B22"/>
    <w:rsid w:val="00460E71"/>
    <w:rsid w:val="004615E9"/>
    <w:rsid w:val="00461682"/>
    <w:rsid w:val="00461873"/>
    <w:rsid w:val="0046220C"/>
    <w:rsid w:val="004626B0"/>
    <w:rsid w:val="00462BCD"/>
    <w:rsid w:val="004638E5"/>
    <w:rsid w:val="0046435B"/>
    <w:rsid w:val="00464392"/>
    <w:rsid w:val="004656DE"/>
    <w:rsid w:val="004658D6"/>
    <w:rsid w:val="00465A3F"/>
    <w:rsid w:val="0046619C"/>
    <w:rsid w:val="0046620B"/>
    <w:rsid w:val="00466712"/>
    <w:rsid w:val="004667AC"/>
    <w:rsid w:val="00466A48"/>
    <w:rsid w:val="00466C79"/>
    <w:rsid w:val="0046708E"/>
    <w:rsid w:val="00467674"/>
    <w:rsid w:val="00467724"/>
    <w:rsid w:val="00467C50"/>
    <w:rsid w:val="00470801"/>
    <w:rsid w:val="00470FE4"/>
    <w:rsid w:val="004715B2"/>
    <w:rsid w:val="0047187D"/>
    <w:rsid w:val="00471DAB"/>
    <w:rsid w:val="004724AE"/>
    <w:rsid w:val="00472BEF"/>
    <w:rsid w:val="00472DD4"/>
    <w:rsid w:val="00473486"/>
    <w:rsid w:val="00473A6E"/>
    <w:rsid w:val="00474021"/>
    <w:rsid w:val="004744F5"/>
    <w:rsid w:val="00474599"/>
    <w:rsid w:val="00474B4E"/>
    <w:rsid w:val="00474CFB"/>
    <w:rsid w:val="00474F3A"/>
    <w:rsid w:val="00475724"/>
    <w:rsid w:val="004759AB"/>
    <w:rsid w:val="00475DB4"/>
    <w:rsid w:val="00475F2E"/>
    <w:rsid w:val="0047635A"/>
    <w:rsid w:val="00477632"/>
    <w:rsid w:val="0047774E"/>
    <w:rsid w:val="004805CB"/>
    <w:rsid w:val="00480A9E"/>
    <w:rsid w:val="00480AE2"/>
    <w:rsid w:val="0048139A"/>
    <w:rsid w:val="00481AC8"/>
    <w:rsid w:val="00481B6C"/>
    <w:rsid w:val="00481BB0"/>
    <w:rsid w:val="00481E01"/>
    <w:rsid w:val="0048215C"/>
    <w:rsid w:val="00482751"/>
    <w:rsid w:val="00482A0A"/>
    <w:rsid w:val="004837D8"/>
    <w:rsid w:val="004843F4"/>
    <w:rsid w:val="00484741"/>
    <w:rsid w:val="004849F3"/>
    <w:rsid w:val="00484ED9"/>
    <w:rsid w:val="00485435"/>
    <w:rsid w:val="004857EE"/>
    <w:rsid w:val="004859BF"/>
    <w:rsid w:val="00485DB7"/>
    <w:rsid w:val="0048679C"/>
    <w:rsid w:val="004867D9"/>
    <w:rsid w:val="00486B40"/>
    <w:rsid w:val="00486B6A"/>
    <w:rsid w:val="00486C2F"/>
    <w:rsid w:val="00486CB9"/>
    <w:rsid w:val="004870AF"/>
    <w:rsid w:val="00490416"/>
    <w:rsid w:val="004904B1"/>
    <w:rsid w:val="00490710"/>
    <w:rsid w:val="0049120C"/>
    <w:rsid w:val="004928A9"/>
    <w:rsid w:val="00492B41"/>
    <w:rsid w:val="0049344F"/>
    <w:rsid w:val="00493980"/>
    <w:rsid w:val="00493BEF"/>
    <w:rsid w:val="00493EBE"/>
    <w:rsid w:val="0049484B"/>
    <w:rsid w:val="004948F4"/>
    <w:rsid w:val="0049539E"/>
    <w:rsid w:val="0049560F"/>
    <w:rsid w:val="00496270"/>
    <w:rsid w:val="004968DA"/>
    <w:rsid w:val="004979DD"/>
    <w:rsid w:val="00497D8D"/>
    <w:rsid w:val="004A098E"/>
    <w:rsid w:val="004A1197"/>
    <w:rsid w:val="004A1298"/>
    <w:rsid w:val="004A1441"/>
    <w:rsid w:val="004A1578"/>
    <w:rsid w:val="004A1F0D"/>
    <w:rsid w:val="004A317C"/>
    <w:rsid w:val="004A3576"/>
    <w:rsid w:val="004A372D"/>
    <w:rsid w:val="004A37A5"/>
    <w:rsid w:val="004A40E9"/>
    <w:rsid w:val="004A4E14"/>
    <w:rsid w:val="004A53E1"/>
    <w:rsid w:val="004A64FE"/>
    <w:rsid w:val="004A703A"/>
    <w:rsid w:val="004A75C2"/>
    <w:rsid w:val="004B0A93"/>
    <w:rsid w:val="004B0D44"/>
    <w:rsid w:val="004B136D"/>
    <w:rsid w:val="004B1663"/>
    <w:rsid w:val="004B22E1"/>
    <w:rsid w:val="004B2693"/>
    <w:rsid w:val="004B421B"/>
    <w:rsid w:val="004B4D01"/>
    <w:rsid w:val="004B5D28"/>
    <w:rsid w:val="004B638E"/>
    <w:rsid w:val="004B66C6"/>
    <w:rsid w:val="004B682F"/>
    <w:rsid w:val="004B7F2F"/>
    <w:rsid w:val="004C0710"/>
    <w:rsid w:val="004C07BF"/>
    <w:rsid w:val="004C1093"/>
    <w:rsid w:val="004C221B"/>
    <w:rsid w:val="004C323D"/>
    <w:rsid w:val="004C32DE"/>
    <w:rsid w:val="004C3D44"/>
    <w:rsid w:val="004C3F2A"/>
    <w:rsid w:val="004C4222"/>
    <w:rsid w:val="004C4275"/>
    <w:rsid w:val="004C48F1"/>
    <w:rsid w:val="004C4903"/>
    <w:rsid w:val="004C49D2"/>
    <w:rsid w:val="004C4E61"/>
    <w:rsid w:val="004C501C"/>
    <w:rsid w:val="004C5020"/>
    <w:rsid w:val="004C54BC"/>
    <w:rsid w:val="004C6324"/>
    <w:rsid w:val="004C6CD6"/>
    <w:rsid w:val="004C6D5F"/>
    <w:rsid w:val="004C7C9B"/>
    <w:rsid w:val="004C7D56"/>
    <w:rsid w:val="004D0014"/>
    <w:rsid w:val="004D1BF1"/>
    <w:rsid w:val="004D23CE"/>
    <w:rsid w:val="004D27F3"/>
    <w:rsid w:val="004D2F6A"/>
    <w:rsid w:val="004D2F7D"/>
    <w:rsid w:val="004D353D"/>
    <w:rsid w:val="004D355D"/>
    <w:rsid w:val="004D3B81"/>
    <w:rsid w:val="004D5115"/>
    <w:rsid w:val="004D550A"/>
    <w:rsid w:val="004D59D5"/>
    <w:rsid w:val="004D5C33"/>
    <w:rsid w:val="004D5C74"/>
    <w:rsid w:val="004D5E47"/>
    <w:rsid w:val="004D5E69"/>
    <w:rsid w:val="004D663A"/>
    <w:rsid w:val="004D68BB"/>
    <w:rsid w:val="004D6F3A"/>
    <w:rsid w:val="004D6FE3"/>
    <w:rsid w:val="004D70A8"/>
    <w:rsid w:val="004D7B72"/>
    <w:rsid w:val="004E02D3"/>
    <w:rsid w:val="004E06CB"/>
    <w:rsid w:val="004E14B4"/>
    <w:rsid w:val="004E1A5D"/>
    <w:rsid w:val="004E1DAF"/>
    <w:rsid w:val="004E23DD"/>
    <w:rsid w:val="004E247F"/>
    <w:rsid w:val="004E26E9"/>
    <w:rsid w:val="004E3318"/>
    <w:rsid w:val="004E3413"/>
    <w:rsid w:val="004E36D9"/>
    <w:rsid w:val="004E3711"/>
    <w:rsid w:val="004E37AB"/>
    <w:rsid w:val="004E3E49"/>
    <w:rsid w:val="004E478D"/>
    <w:rsid w:val="004E481E"/>
    <w:rsid w:val="004E4926"/>
    <w:rsid w:val="004E559C"/>
    <w:rsid w:val="004E5EB0"/>
    <w:rsid w:val="004E6418"/>
    <w:rsid w:val="004E676F"/>
    <w:rsid w:val="004E6D28"/>
    <w:rsid w:val="004F0F92"/>
    <w:rsid w:val="004F11BB"/>
    <w:rsid w:val="004F1654"/>
    <w:rsid w:val="004F297F"/>
    <w:rsid w:val="004F2A81"/>
    <w:rsid w:val="004F3807"/>
    <w:rsid w:val="004F3A7B"/>
    <w:rsid w:val="004F418F"/>
    <w:rsid w:val="004F44B9"/>
    <w:rsid w:val="004F4DE1"/>
    <w:rsid w:val="004F4FF7"/>
    <w:rsid w:val="004F5211"/>
    <w:rsid w:val="004F55DD"/>
    <w:rsid w:val="004F5E01"/>
    <w:rsid w:val="004F68D1"/>
    <w:rsid w:val="004F74A1"/>
    <w:rsid w:val="005001F0"/>
    <w:rsid w:val="005002F6"/>
    <w:rsid w:val="0050148E"/>
    <w:rsid w:val="00501A60"/>
    <w:rsid w:val="00501E6C"/>
    <w:rsid w:val="005024F6"/>
    <w:rsid w:val="0050254B"/>
    <w:rsid w:val="005030F0"/>
    <w:rsid w:val="00503176"/>
    <w:rsid w:val="005035E5"/>
    <w:rsid w:val="005035F6"/>
    <w:rsid w:val="005038E6"/>
    <w:rsid w:val="00503E86"/>
    <w:rsid w:val="00504F9B"/>
    <w:rsid w:val="00505ACC"/>
    <w:rsid w:val="00505FB1"/>
    <w:rsid w:val="0050602A"/>
    <w:rsid w:val="005073B3"/>
    <w:rsid w:val="0050796C"/>
    <w:rsid w:val="00507A49"/>
    <w:rsid w:val="00507DDF"/>
    <w:rsid w:val="00507EAD"/>
    <w:rsid w:val="00507FB6"/>
    <w:rsid w:val="0051023E"/>
    <w:rsid w:val="00510863"/>
    <w:rsid w:val="005115AC"/>
    <w:rsid w:val="00511604"/>
    <w:rsid w:val="00511D9B"/>
    <w:rsid w:val="00511EA6"/>
    <w:rsid w:val="0051216F"/>
    <w:rsid w:val="00512E6D"/>
    <w:rsid w:val="00513B73"/>
    <w:rsid w:val="0051403A"/>
    <w:rsid w:val="00515297"/>
    <w:rsid w:val="00515477"/>
    <w:rsid w:val="0051572D"/>
    <w:rsid w:val="00515E25"/>
    <w:rsid w:val="005160DD"/>
    <w:rsid w:val="00516203"/>
    <w:rsid w:val="00516913"/>
    <w:rsid w:val="00516B9F"/>
    <w:rsid w:val="00516EC3"/>
    <w:rsid w:val="00516EC5"/>
    <w:rsid w:val="0051714B"/>
    <w:rsid w:val="00517204"/>
    <w:rsid w:val="00517671"/>
    <w:rsid w:val="0051779C"/>
    <w:rsid w:val="00517869"/>
    <w:rsid w:val="005201A7"/>
    <w:rsid w:val="005205C3"/>
    <w:rsid w:val="005206F6"/>
    <w:rsid w:val="00521356"/>
    <w:rsid w:val="00521688"/>
    <w:rsid w:val="00521ABE"/>
    <w:rsid w:val="00522518"/>
    <w:rsid w:val="00522685"/>
    <w:rsid w:val="00522B14"/>
    <w:rsid w:val="00522B81"/>
    <w:rsid w:val="00522D43"/>
    <w:rsid w:val="00523110"/>
    <w:rsid w:val="005232A9"/>
    <w:rsid w:val="00523B45"/>
    <w:rsid w:val="00523E75"/>
    <w:rsid w:val="005252B0"/>
    <w:rsid w:val="005258A5"/>
    <w:rsid w:val="00525B95"/>
    <w:rsid w:val="00526275"/>
    <w:rsid w:val="005269CB"/>
    <w:rsid w:val="00526AB5"/>
    <w:rsid w:val="00526BB9"/>
    <w:rsid w:val="00527112"/>
    <w:rsid w:val="00527D9B"/>
    <w:rsid w:val="005301A4"/>
    <w:rsid w:val="005302A1"/>
    <w:rsid w:val="0053059F"/>
    <w:rsid w:val="00531893"/>
    <w:rsid w:val="00531CAD"/>
    <w:rsid w:val="00531F24"/>
    <w:rsid w:val="005328B5"/>
    <w:rsid w:val="00532AD3"/>
    <w:rsid w:val="00533222"/>
    <w:rsid w:val="005337A8"/>
    <w:rsid w:val="005339D4"/>
    <w:rsid w:val="005339DF"/>
    <w:rsid w:val="00534496"/>
    <w:rsid w:val="00534EB3"/>
    <w:rsid w:val="005355BD"/>
    <w:rsid w:val="0053634F"/>
    <w:rsid w:val="00536730"/>
    <w:rsid w:val="0053690A"/>
    <w:rsid w:val="00537285"/>
    <w:rsid w:val="005372B2"/>
    <w:rsid w:val="00537768"/>
    <w:rsid w:val="0054080C"/>
    <w:rsid w:val="00540B77"/>
    <w:rsid w:val="00541166"/>
    <w:rsid w:val="005417CA"/>
    <w:rsid w:val="00541A2E"/>
    <w:rsid w:val="00541AE1"/>
    <w:rsid w:val="00541EEA"/>
    <w:rsid w:val="005425C5"/>
    <w:rsid w:val="005429EB"/>
    <w:rsid w:val="0054350D"/>
    <w:rsid w:val="0054376C"/>
    <w:rsid w:val="005439DE"/>
    <w:rsid w:val="00543A27"/>
    <w:rsid w:val="00543A88"/>
    <w:rsid w:val="005442D5"/>
    <w:rsid w:val="00544454"/>
    <w:rsid w:val="00544472"/>
    <w:rsid w:val="0054476D"/>
    <w:rsid w:val="00544989"/>
    <w:rsid w:val="00544A97"/>
    <w:rsid w:val="0054612D"/>
    <w:rsid w:val="00547C4D"/>
    <w:rsid w:val="00547C82"/>
    <w:rsid w:val="00547D5D"/>
    <w:rsid w:val="00547FF9"/>
    <w:rsid w:val="00550260"/>
    <w:rsid w:val="00550463"/>
    <w:rsid w:val="005506A4"/>
    <w:rsid w:val="00550902"/>
    <w:rsid w:val="00550E59"/>
    <w:rsid w:val="00551293"/>
    <w:rsid w:val="0055261B"/>
    <w:rsid w:val="005529FA"/>
    <w:rsid w:val="005532E2"/>
    <w:rsid w:val="005535A0"/>
    <w:rsid w:val="005535C2"/>
    <w:rsid w:val="00553871"/>
    <w:rsid w:val="00553E49"/>
    <w:rsid w:val="00554DA5"/>
    <w:rsid w:val="005550E0"/>
    <w:rsid w:val="005552F8"/>
    <w:rsid w:val="00555F91"/>
    <w:rsid w:val="005563BF"/>
    <w:rsid w:val="00556B05"/>
    <w:rsid w:val="00556FCC"/>
    <w:rsid w:val="005574B1"/>
    <w:rsid w:val="0056044F"/>
    <w:rsid w:val="0056061B"/>
    <w:rsid w:val="00560F51"/>
    <w:rsid w:val="00561C4C"/>
    <w:rsid w:val="00561D1F"/>
    <w:rsid w:val="005637F6"/>
    <w:rsid w:val="005639C2"/>
    <w:rsid w:val="00563A1A"/>
    <w:rsid w:val="00564031"/>
    <w:rsid w:val="00564917"/>
    <w:rsid w:val="00564DC0"/>
    <w:rsid w:val="00564FEE"/>
    <w:rsid w:val="005657C8"/>
    <w:rsid w:val="00565E21"/>
    <w:rsid w:val="00566CA4"/>
    <w:rsid w:val="00567264"/>
    <w:rsid w:val="00567E59"/>
    <w:rsid w:val="00567E69"/>
    <w:rsid w:val="005703F8"/>
    <w:rsid w:val="00570BDC"/>
    <w:rsid w:val="00571299"/>
    <w:rsid w:val="00572C02"/>
    <w:rsid w:val="0057332D"/>
    <w:rsid w:val="00574023"/>
    <w:rsid w:val="00574083"/>
    <w:rsid w:val="00574F4D"/>
    <w:rsid w:val="005750E3"/>
    <w:rsid w:val="005753E0"/>
    <w:rsid w:val="005754BC"/>
    <w:rsid w:val="00575E36"/>
    <w:rsid w:val="00576CB5"/>
    <w:rsid w:val="0057733B"/>
    <w:rsid w:val="00577949"/>
    <w:rsid w:val="00577A3F"/>
    <w:rsid w:val="00580636"/>
    <w:rsid w:val="00580641"/>
    <w:rsid w:val="00581EBF"/>
    <w:rsid w:val="005832E3"/>
    <w:rsid w:val="00583670"/>
    <w:rsid w:val="0058463C"/>
    <w:rsid w:val="005850A5"/>
    <w:rsid w:val="00585B1C"/>
    <w:rsid w:val="00585E08"/>
    <w:rsid w:val="005860C2"/>
    <w:rsid w:val="005860CB"/>
    <w:rsid w:val="00586C9D"/>
    <w:rsid w:val="00586EFD"/>
    <w:rsid w:val="00586F90"/>
    <w:rsid w:val="0058747B"/>
    <w:rsid w:val="005876DF"/>
    <w:rsid w:val="00587F6E"/>
    <w:rsid w:val="005900D0"/>
    <w:rsid w:val="00590EBF"/>
    <w:rsid w:val="005910F4"/>
    <w:rsid w:val="005911DC"/>
    <w:rsid w:val="00591367"/>
    <w:rsid w:val="005923AD"/>
    <w:rsid w:val="0059361F"/>
    <w:rsid w:val="005946C5"/>
    <w:rsid w:val="00594CF7"/>
    <w:rsid w:val="00595042"/>
    <w:rsid w:val="005952F3"/>
    <w:rsid w:val="00596161"/>
    <w:rsid w:val="00596946"/>
    <w:rsid w:val="00596E28"/>
    <w:rsid w:val="00597612"/>
    <w:rsid w:val="005A02D8"/>
    <w:rsid w:val="005A03A4"/>
    <w:rsid w:val="005A08CC"/>
    <w:rsid w:val="005A0C4B"/>
    <w:rsid w:val="005A0D30"/>
    <w:rsid w:val="005A1008"/>
    <w:rsid w:val="005A1397"/>
    <w:rsid w:val="005A1721"/>
    <w:rsid w:val="005A175F"/>
    <w:rsid w:val="005A1982"/>
    <w:rsid w:val="005A1F09"/>
    <w:rsid w:val="005A2C57"/>
    <w:rsid w:val="005A2D47"/>
    <w:rsid w:val="005A317E"/>
    <w:rsid w:val="005A387F"/>
    <w:rsid w:val="005A38B9"/>
    <w:rsid w:val="005A3B8A"/>
    <w:rsid w:val="005A4A6F"/>
    <w:rsid w:val="005A5182"/>
    <w:rsid w:val="005A51A1"/>
    <w:rsid w:val="005A61B1"/>
    <w:rsid w:val="005A6758"/>
    <w:rsid w:val="005A6A09"/>
    <w:rsid w:val="005A6CE0"/>
    <w:rsid w:val="005A6E5C"/>
    <w:rsid w:val="005A71E8"/>
    <w:rsid w:val="005A7CB0"/>
    <w:rsid w:val="005B0027"/>
    <w:rsid w:val="005B0226"/>
    <w:rsid w:val="005B06A7"/>
    <w:rsid w:val="005B0BAF"/>
    <w:rsid w:val="005B214E"/>
    <w:rsid w:val="005B2A2D"/>
    <w:rsid w:val="005B2DE0"/>
    <w:rsid w:val="005B3172"/>
    <w:rsid w:val="005B32C0"/>
    <w:rsid w:val="005B4220"/>
    <w:rsid w:val="005B45F6"/>
    <w:rsid w:val="005B4EA9"/>
    <w:rsid w:val="005B583D"/>
    <w:rsid w:val="005B63BE"/>
    <w:rsid w:val="005B65AE"/>
    <w:rsid w:val="005B680A"/>
    <w:rsid w:val="005B7177"/>
    <w:rsid w:val="005B74E6"/>
    <w:rsid w:val="005B7537"/>
    <w:rsid w:val="005B785E"/>
    <w:rsid w:val="005B7B71"/>
    <w:rsid w:val="005B7F44"/>
    <w:rsid w:val="005B7FBB"/>
    <w:rsid w:val="005C0206"/>
    <w:rsid w:val="005C0551"/>
    <w:rsid w:val="005C0621"/>
    <w:rsid w:val="005C1026"/>
    <w:rsid w:val="005C1589"/>
    <w:rsid w:val="005C1F11"/>
    <w:rsid w:val="005C2383"/>
    <w:rsid w:val="005C24F5"/>
    <w:rsid w:val="005C24F8"/>
    <w:rsid w:val="005C2CE7"/>
    <w:rsid w:val="005C3AA6"/>
    <w:rsid w:val="005C3E36"/>
    <w:rsid w:val="005C3F16"/>
    <w:rsid w:val="005C4612"/>
    <w:rsid w:val="005C4F83"/>
    <w:rsid w:val="005C50FC"/>
    <w:rsid w:val="005C6171"/>
    <w:rsid w:val="005C6598"/>
    <w:rsid w:val="005C66DB"/>
    <w:rsid w:val="005C69B0"/>
    <w:rsid w:val="005C6F5D"/>
    <w:rsid w:val="005C7BFD"/>
    <w:rsid w:val="005D0168"/>
    <w:rsid w:val="005D0B2C"/>
    <w:rsid w:val="005D0B34"/>
    <w:rsid w:val="005D0DAC"/>
    <w:rsid w:val="005D13D8"/>
    <w:rsid w:val="005D1EDA"/>
    <w:rsid w:val="005D21FA"/>
    <w:rsid w:val="005D26FD"/>
    <w:rsid w:val="005D295A"/>
    <w:rsid w:val="005D31C8"/>
    <w:rsid w:val="005D413C"/>
    <w:rsid w:val="005D476B"/>
    <w:rsid w:val="005D4BE9"/>
    <w:rsid w:val="005D5662"/>
    <w:rsid w:val="005D5690"/>
    <w:rsid w:val="005D5BFE"/>
    <w:rsid w:val="005D6056"/>
    <w:rsid w:val="005D6668"/>
    <w:rsid w:val="005D761A"/>
    <w:rsid w:val="005D7621"/>
    <w:rsid w:val="005D794F"/>
    <w:rsid w:val="005E036C"/>
    <w:rsid w:val="005E18F9"/>
    <w:rsid w:val="005E1A21"/>
    <w:rsid w:val="005E2B1E"/>
    <w:rsid w:val="005E3BFC"/>
    <w:rsid w:val="005E4AD8"/>
    <w:rsid w:val="005E4AF7"/>
    <w:rsid w:val="005E4D38"/>
    <w:rsid w:val="005E4F16"/>
    <w:rsid w:val="005E50B4"/>
    <w:rsid w:val="005E5312"/>
    <w:rsid w:val="005E5340"/>
    <w:rsid w:val="005E646A"/>
    <w:rsid w:val="005E699D"/>
    <w:rsid w:val="005E6F21"/>
    <w:rsid w:val="005E6F52"/>
    <w:rsid w:val="005E7A7D"/>
    <w:rsid w:val="005E7D45"/>
    <w:rsid w:val="005E7F9E"/>
    <w:rsid w:val="005F02B4"/>
    <w:rsid w:val="005F07B3"/>
    <w:rsid w:val="005F0EC6"/>
    <w:rsid w:val="005F11E4"/>
    <w:rsid w:val="005F16DB"/>
    <w:rsid w:val="005F1D83"/>
    <w:rsid w:val="005F2479"/>
    <w:rsid w:val="005F28CA"/>
    <w:rsid w:val="005F3526"/>
    <w:rsid w:val="005F4B9F"/>
    <w:rsid w:val="005F565A"/>
    <w:rsid w:val="005F5BE6"/>
    <w:rsid w:val="005F5E7A"/>
    <w:rsid w:val="005F65F4"/>
    <w:rsid w:val="005F691D"/>
    <w:rsid w:val="005F69BF"/>
    <w:rsid w:val="005F6B82"/>
    <w:rsid w:val="005F77BB"/>
    <w:rsid w:val="005F7CD3"/>
    <w:rsid w:val="005F7DF1"/>
    <w:rsid w:val="0060062D"/>
    <w:rsid w:val="0060098C"/>
    <w:rsid w:val="00602D28"/>
    <w:rsid w:val="00603308"/>
    <w:rsid w:val="00603B45"/>
    <w:rsid w:val="00603FF9"/>
    <w:rsid w:val="00604065"/>
    <w:rsid w:val="0060419E"/>
    <w:rsid w:val="00604B5B"/>
    <w:rsid w:val="00604F54"/>
    <w:rsid w:val="0060564F"/>
    <w:rsid w:val="0060620C"/>
    <w:rsid w:val="00606BEE"/>
    <w:rsid w:val="00606CD8"/>
    <w:rsid w:val="00607AF5"/>
    <w:rsid w:val="0061004A"/>
    <w:rsid w:val="006109AD"/>
    <w:rsid w:val="00610A91"/>
    <w:rsid w:val="006115A4"/>
    <w:rsid w:val="006116B8"/>
    <w:rsid w:val="00611769"/>
    <w:rsid w:val="00611B48"/>
    <w:rsid w:val="0061225C"/>
    <w:rsid w:val="00612601"/>
    <w:rsid w:val="00612681"/>
    <w:rsid w:val="00612B87"/>
    <w:rsid w:val="00612D52"/>
    <w:rsid w:val="0061365D"/>
    <w:rsid w:val="00613BDD"/>
    <w:rsid w:val="00613C91"/>
    <w:rsid w:val="00613F6F"/>
    <w:rsid w:val="00615013"/>
    <w:rsid w:val="0061536F"/>
    <w:rsid w:val="00615A82"/>
    <w:rsid w:val="006161C7"/>
    <w:rsid w:val="00616469"/>
    <w:rsid w:val="006175E5"/>
    <w:rsid w:val="00617602"/>
    <w:rsid w:val="006178D2"/>
    <w:rsid w:val="0062040B"/>
    <w:rsid w:val="00620864"/>
    <w:rsid w:val="00621AE5"/>
    <w:rsid w:val="006220A7"/>
    <w:rsid w:val="00622224"/>
    <w:rsid w:val="0062225F"/>
    <w:rsid w:val="0062239E"/>
    <w:rsid w:val="00622B1F"/>
    <w:rsid w:val="00622CC4"/>
    <w:rsid w:val="0062306D"/>
    <w:rsid w:val="006231F8"/>
    <w:rsid w:val="00623208"/>
    <w:rsid w:val="00623467"/>
    <w:rsid w:val="00623D33"/>
    <w:rsid w:val="0062413C"/>
    <w:rsid w:val="006244D7"/>
    <w:rsid w:val="0062473B"/>
    <w:rsid w:val="006256BC"/>
    <w:rsid w:val="00626123"/>
    <w:rsid w:val="00626C37"/>
    <w:rsid w:val="0062727C"/>
    <w:rsid w:val="006274E6"/>
    <w:rsid w:val="00630DE3"/>
    <w:rsid w:val="0063110E"/>
    <w:rsid w:val="006311E5"/>
    <w:rsid w:val="0063136C"/>
    <w:rsid w:val="006314DA"/>
    <w:rsid w:val="006317E6"/>
    <w:rsid w:val="00632BA5"/>
    <w:rsid w:val="00632EA8"/>
    <w:rsid w:val="00633007"/>
    <w:rsid w:val="006330B4"/>
    <w:rsid w:val="006343B8"/>
    <w:rsid w:val="006344DC"/>
    <w:rsid w:val="006345D5"/>
    <w:rsid w:val="00635060"/>
    <w:rsid w:val="00635066"/>
    <w:rsid w:val="006353F7"/>
    <w:rsid w:val="00635F93"/>
    <w:rsid w:val="00636768"/>
    <w:rsid w:val="00636FB4"/>
    <w:rsid w:val="00637359"/>
    <w:rsid w:val="00637AC1"/>
    <w:rsid w:val="00637C63"/>
    <w:rsid w:val="00640154"/>
    <w:rsid w:val="0064015A"/>
    <w:rsid w:val="006405B5"/>
    <w:rsid w:val="00640E77"/>
    <w:rsid w:val="00640F9B"/>
    <w:rsid w:val="00641525"/>
    <w:rsid w:val="00641B5C"/>
    <w:rsid w:val="00642109"/>
    <w:rsid w:val="00642253"/>
    <w:rsid w:val="006422AA"/>
    <w:rsid w:val="006427DC"/>
    <w:rsid w:val="00642A54"/>
    <w:rsid w:val="00642AC3"/>
    <w:rsid w:val="00644150"/>
    <w:rsid w:val="0064452B"/>
    <w:rsid w:val="00644542"/>
    <w:rsid w:val="00644A5F"/>
    <w:rsid w:val="00645704"/>
    <w:rsid w:val="00646BF1"/>
    <w:rsid w:val="006470A3"/>
    <w:rsid w:val="006471D3"/>
    <w:rsid w:val="006474FB"/>
    <w:rsid w:val="00647569"/>
    <w:rsid w:val="00647636"/>
    <w:rsid w:val="0064773F"/>
    <w:rsid w:val="00647C9F"/>
    <w:rsid w:val="0065112F"/>
    <w:rsid w:val="006511CF"/>
    <w:rsid w:val="006512F7"/>
    <w:rsid w:val="006513E0"/>
    <w:rsid w:val="00651534"/>
    <w:rsid w:val="00651649"/>
    <w:rsid w:val="00651CA1"/>
    <w:rsid w:val="006520A1"/>
    <w:rsid w:val="006520D3"/>
    <w:rsid w:val="00652B24"/>
    <w:rsid w:val="00652D94"/>
    <w:rsid w:val="00653610"/>
    <w:rsid w:val="00653BBA"/>
    <w:rsid w:val="006543B3"/>
    <w:rsid w:val="00655959"/>
    <w:rsid w:val="00655C4C"/>
    <w:rsid w:val="00655CFB"/>
    <w:rsid w:val="00655D00"/>
    <w:rsid w:val="00655F2D"/>
    <w:rsid w:val="00656303"/>
    <w:rsid w:val="00656448"/>
    <w:rsid w:val="006569F2"/>
    <w:rsid w:val="00656BBE"/>
    <w:rsid w:val="00657F31"/>
    <w:rsid w:val="00660442"/>
    <w:rsid w:val="00660725"/>
    <w:rsid w:val="00660863"/>
    <w:rsid w:val="00660D08"/>
    <w:rsid w:val="006613A9"/>
    <w:rsid w:val="00661BAD"/>
    <w:rsid w:val="00661C9A"/>
    <w:rsid w:val="006625F0"/>
    <w:rsid w:val="00662612"/>
    <w:rsid w:val="00662C95"/>
    <w:rsid w:val="00663148"/>
    <w:rsid w:val="006635B8"/>
    <w:rsid w:val="006639A2"/>
    <w:rsid w:val="00663B5A"/>
    <w:rsid w:val="00663DB2"/>
    <w:rsid w:val="00664807"/>
    <w:rsid w:val="00664A27"/>
    <w:rsid w:val="00664A4F"/>
    <w:rsid w:val="00664DAB"/>
    <w:rsid w:val="00666123"/>
    <w:rsid w:val="0066648C"/>
    <w:rsid w:val="00666571"/>
    <w:rsid w:val="00666D02"/>
    <w:rsid w:val="0066700B"/>
    <w:rsid w:val="006670F9"/>
    <w:rsid w:val="006673B1"/>
    <w:rsid w:val="00667509"/>
    <w:rsid w:val="00667B57"/>
    <w:rsid w:val="00670BE6"/>
    <w:rsid w:val="006710D3"/>
    <w:rsid w:val="006725F4"/>
    <w:rsid w:val="006729CC"/>
    <w:rsid w:val="00672B53"/>
    <w:rsid w:val="00672DBF"/>
    <w:rsid w:val="006736F8"/>
    <w:rsid w:val="0067394B"/>
    <w:rsid w:val="00673B18"/>
    <w:rsid w:val="00673D45"/>
    <w:rsid w:val="00673F1B"/>
    <w:rsid w:val="0067401C"/>
    <w:rsid w:val="0067493D"/>
    <w:rsid w:val="0067509C"/>
    <w:rsid w:val="00675469"/>
    <w:rsid w:val="006755E7"/>
    <w:rsid w:val="006756B8"/>
    <w:rsid w:val="00675B2E"/>
    <w:rsid w:val="00676637"/>
    <w:rsid w:val="00676A12"/>
    <w:rsid w:val="00676A17"/>
    <w:rsid w:val="00676A3D"/>
    <w:rsid w:val="00676AF6"/>
    <w:rsid w:val="006773B1"/>
    <w:rsid w:val="0067764C"/>
    <w:rsid w:val="006808BE"/>
    <w:rsid w:val="006810FF"/>
    <w:rsid w:val="00681BE0"/>
    <w:rsid w:val="00682CE7"/>
    <w:rsid w:val="0068341D"/>
    <w:rsid w:val="00683972"/>
    <w:rsid w:val="00683B1E"/>
    <w:rsid w:val="00683BEF"/>
    <w:rsid w:val="0068461A"/>
    <w:rsid w:val="00684963"/>
    <w:rsid w:val="00685069"/>
    <w:rsid w:val="00685288"/>
    <w:rsid w:val="006854BB"/>
    <w:rsid w:val="00685519"/>
    <w:rsid w:val="00687022"/>
    <w:rsid w:val="00687507"/>
    <w:rsid w:val="00687F7D"/>
    <w:rsid w:val="006901CA"/>
    <w:rsid w:val="006908FC"/>
    <w:rsid w:val="00691140"/>
    <w:rsid w:val="006920B2"/>
    <w:rsid w:val="00692FDF"/>
    <w:rsid w:val="00692FF2"/>
    <w:rsid w:val="0069321E"/>
    <w:rsid w:val="006933A5"/>
    <w:rsid w:val="006934B3"/>
    <w:rsid w:val="00693580"/>
    <w:rsid w:val="00693BC3"/>
    <w:rsid w:val="00693C81"/>
    <w:rsid w:val="00694096"/>
    <w:rsid w:val="006942C8"/>
    <w:rsid w:val="006943B7"/>
    <w:rsid w:val="00694844"/>
    <w:rsid w:val="00694DE9"/>
    <w:rsid w:val="00695463"/>
    <w:rsid w:val="00695852"/>
    <w:rsid w:val="0069628E"/>
    <w:rsid w:val="00696B8A"/>
    <w:rsid w:val="00696C15"/>
    <w:rsid w:val="00696EA2"/>
    <w:rsid w:val="006970EE"/>
    <w:rsid w:val="0069721A"/>
    <w:rsid w:val="0069775C"/>
    <w:rsid w:val="006A0FBE"/>
    <w:rsid w:val="006A1202"/>
    <w:rsid w:val="006A1394"/>
    <w:rsid w:val="006A26B9"/>
    <w:rsid w:val="006A31C5"/>
    <w:rsid w:val="006A32D4"/>
    <w:rsid w:val="006A389C"/>
    <w:rsid w:val="006A4636"/>
    <w:rsid w:val="006A4AC5"/>
    <w:rsid w:val="006A4D57"/>
    <w:rsid w:val="006A5306"/>
    <w:rsid w:val="006A56EC"/>
    <w:rsid w:val="006A5EE5"/>
    <w:rsid w:val="006A69B7"/>
    <w:rsid w:val="006A6EE2"/>
    <w:rsid w:val="006A7DA5"/>
    <w:rsid w:val="006A7ED0"/>
    <w:rsid w:val="006B02B5"/>
    <w:rsid w:val="006B167B"/>
    <w:rsid w:val="006B16DE"/>
    <w:rsid w:val="006B1899"/>
    <w:rsid w:val="006B1F53"/>
    <w:rsid w:val="006B1FE6"/>
    <w:rsid w:val="006B2196"/>
    <w:rsid w:val="006B2228"/>
    <w:rsid w:val="006B279E"/>
    <w:rsid w:val="006B2ED4"/>
    <w:rsid w:val="006B355D"/>
    <w:rsid w:val="006B364F"/>
    <w:rsid w:val="006B3B9B"/>
    <w:rsid w:val="006B3E6D"/>
    <w:rsid w:val="006B4E3A"/>
    <w:rsid w:val="006B52CF"/>
    <w:rsid w:val="006B5539"/>
    <w:rsid w:val="006B5A7A"/>
    <w:rsid w:val="006B68AD"/>
    <w:rsid w:val="006B742E"/>
    <w:rsid w:val="006B745C"/>
    <w:rsid w:val="006B790F"/>
    <w:rsid w:val="006B794E"/>
    <w:rsid w:val="006C035F"/>
    <w:rsid w:val="006C0419"/>
    <w:rsid w:val="006C04EC"/>
    <w:rsid w:val="006C0FDF"/>
    <w:rsid w:val="006C1114"/>
    <w:rsid w:val="006C2A0F"/>
    <w:rsid w:val="006C30F9"/>
    <w:rsid w:val="006C310D"/>
    <w:rsid w:val="006C3DC8"/>
    <w:rsid w:val="006C3EEB"/>
    <w:rsid w:val="006C46C7"/>
    <w:rsid w:val="006C4FA6"/>
    <w:rsid w:val="006C506F"/>
    <w:rsid w:val="006C547E"/>
    <w:rsid w:val="006C54A5"/>
    <w:rsid w:val="006C6606"/>
    <w:rsid w:val="006C6D06"/>
    <w:rsid w:val="006C7112"/>
    <w:rsid w:val="006C7240"/>
    <w:rsid w:val="006C7922"/>
    <w:rsid w:val="006C7EA3"/>
    <w:rsid w:val="006D0009"/>
    <w:rsid w:val="006D0106"/>
    <w:rsid w:val="006D03FF"/>
    <w:rsid w:val="006D0AE8"/>
    <w:rsid w:val="006D0C7E"/>
    <w:rsid w:val="006D0DA5"/>
    <w:rsid w:val="006D1040"/>
    <w:rsid w:val="006D21C0"/>
    <w:rsid w:val="006D27EE"/>
    <w:rsid w:val="006D482B"/>
    <w:rsid w:val="006D495D"/>
    <w:rsid w:val="006D4A17"/>
    <w:rsid w:val="006D4BED"/>
    <w:rsid w:val="006D502B"/>
    <w:rsid w:val="006D57D1"/>
    <w:rsid w:val="006D5C65"/>
    <w:rsid w:val="006D5C7B"/>
    <w:rsid w:val="006D619E"/>
    <w:rsid w:val="006D63CD"/>
    <w:rsid w:val="006D6D5E"/>
    <w:rsid w:val="006D7521"/>
    <w:rsid w:val="006D77BB"/>
    <w:rsid w:val="006D7D7A"/>
    <w:rsid w:val="006E0446"/>
    <w:rsid w:val="006E0B01"/>
    <w:rsid w:val="006E0E19"/>
    <w:rsid w:val="006E1416"/>
    <w:rsid w:val="006E199F"/>
    <w:rsid w:val="006E1B72"/>
    <w:rsid w:val="006E1D1F"/>
    <w:rsid w:val="006E1E2A"/>
    <w:rsid w:val="006E1F6B"/>
    <w:rsid w:val="006E20E0"/>
    <w:rsid w:val="006E230E"/>
    <w:rsid w:val="006E2636"/>
    <w:rsid w:val="006E2645"/>
    <w:rsid w:val="006E27F0"/>
    <w:rsid w:val="006E29EA"/>
    <w:rsid w:val="006E2C76"/>
    <w:rsid w:val="006E32B6"/>
    <w:rsid w:val="006E34ED"/>
    <w:rsid w:val="006E3C0C"/>
    <w:rsid w:val="006E41CC"/>
    <w:rsid w:val="006E4538"/>
    <w:rsid w:val="006E482A"/>
    <w:rsid w:val="006E496A"/>
    <w:rsid w:val="006E4E0B"/>
    <w:rsid w:val="006E52DA"/>
    <w:rsid w:val="006E542D"/>
    <w:rsid w:val="006E5C77"/>
    <w:rsid w:val="006E6760"/>
    <w:rsid w:val="006E68BB"/>
    <w:rsid w:val="006E6A31"/>
    <w:rsid w:val="006E6CCD"/>
    <w:rsid w:val="006E7370"/>
    <w:rsid w:val="006E73C8"/>
    <w:rsid w:val="006E778F"/>
    <w:rsid w:val="006E7987"/>
    <w:rsid w:val="006E79CB"/>
    <w:rsid w:val="006F0B4E"/>
    <w:rsid w:val="006F14F2"/>
    <w:rsid w:val="006F1BA2"/>
    <w:rsid w:val="006F1CB9"/>
    <w:rsid w:val="006F1DC2"/>
    <w:rsid w:val="006F20C6"/>
    <w:rsid w:val="006F213E"/>
    <w:rsid w:val="006F29E1"/>
    <w:rsid w:val="006F2B9F"/>
    <w:rsid w:val="006F2DA6"/>
    <w:rsid w:val="006F357A"/>
    <w:rsid w:val="006F379D"/>
    <w:rsid w:val="006F3FD9"/>
    <w:rsid w:val="006F4023"/>
    <w:rsid w:val="006F40F9"/>
    <w:rsid w:val="006F4123"/>
    <w:rsid w:val="006F4298"/>
    <w:rsid w:val="006F4C12"/>
    <w:rsid w:val="006F504A"/>
    <w:rsid w:val="006F50A7"/>
    <w:rsid w:val="006F5154"/>
    <w:rsid w:val="006F56F2"/>
    <w:rsid w:val="006F5709"/>
    <w:rsid w:val="006F630A"/>
    <w:rsid w:val="006F784B"/>
    <w:rsid w:val="007002D3"/>
    <w:rsid w:val="007005CF"/>
    <w:rsid w:val="00700BE5"/>
    <w:rsid w:val="007021D7"/>
    <w:rsid w:val="007024C5"/>
    <w:rsid w:val="007026DF"/>
    <w:rsid w:val="0070283F"/>
    <w:rsid w:val="00702CA5"/>
    <w:rsid w:val="00702EB5"/>
    <w:rsid w:val="00703853"/>
    <w:rsid w:val="00703AC8"/>
    <w:rsid w:val="00703F1D"/>
    <w:rsid w:val="0070444B"/>
    <w:rsid w:val="00704D41"/>
    <w:rsid w:val="007055B4"/>
    <w:rsid w:val="00706335"/>
    <w:rsid w:val="00706D08"/>
    <w:rsid w:val="007077FF"/>
    <w:rsid w:val="00707C5E"/>
    <w:rsid w:val="0071007F"/>
    <w:rsid w:val="00710305"/>
    <w:rsid w:val="0071034F"/>
    <w:rsid w:val="00710502"/>
    <w:rsid w:val="00710C93"/>
    <w:rsid w:val="007110DA"/>
    <w:rsid w:val="00711494"/>
    <w:rsid w:val="00711531"/>
    <w:rsid w:val="007115F8"/>
    <w:rsid w:val="00711755"/>
    <w:rsid w:val="00711998"/>
    <w:rsid w:val="00711CCE"/>
    <w:rsid w:val="00711F44"/>
    <w:rsid w:val="00712D4C"/>
    <w:rsid w:val="007130D3"/>
    <w:rsid w:val="00713A2C"/>
    <w:rsid w:val="007140B8"/>
    <w:rsid w:val="00714660"/>
    <w:rsid w:val="0071481C"/>
    <w:rsid w:val="00714951"/>
    <w:rsid w:val="00714C7D"/>
    <w:rsid w:val="0071550E"/>
    <w:rsid w:val="007157AD"/>
    <w:rsid w:val="00716F2B"/>
    <w:rsid w:val="007179C1"/>
    <w:rsid w:val="00717E8D"/>
    <w:rsid w:val="00720130"/>
    <w:rsid w:val="00720336"/>
    <w:rsid w:val="0072099E"/>
    <w:rsid w:val="00720D00"/>
    <w:rsid w:val="007213A4"/>
    <w:rsid w:val="00721AB5"/>
    <w:rsid w:val="00721B2C"/>
    <w:rsid w:val="00721BF8"/>
    <w:rsid w:val="00722C5B"/>
    <w:rsid w:val="0072312A"/>
    <w:rsid w:val="00723B66"/>
    <w:rsid w:val="0072415A"/>
    <w:rsid w:val="0072532B"/>
    <w:rsid w:val="00725A6A"/>
    <w:rsid w:val="0072652F"/>
    <w:rsid w:val="00726613"/>
    <w:rsid w:val="0072698B"/>
    <w:rsid w:val="00726C1C"/>
    <w:rsid w:val="00726D98"/>
    <w:rsid w:val="007270EC"/>
    <w:rsid w:val="007273E0"/>
    <w:rsid w:val="0072759B"/>
    <w:rsid w:val="007275C5"/>
    <w:rsid w:val="0073043C"/>
    <w:rsid w:val="00730BE4"/>
    <w:rsid w:val="00731321"/>
    <w:rsid w:val="007316D0"/>
    <w:rsid w:val="0073178B"/>
    <w:rsid w:val="00731B45"/>
    <w:rsid w:val="00731F1A"/>
    <w:rsid w:val="00732B6F"/>
    <w:rsid w:val="00732E89"/>
    <w:rsid w:val="00733197"/>
    <w:rsid w:val="00733AF0"/>
    <w:rsid w:val="00733ECE"/>
    <w:rsid w:val="00733F92"/>
    <w:rsid w:val="007343FC"/>
    <w:rsid w:val="007347E0"/>
    <w:rsid w:val="00734F78"/>
    <w:rsid w:val="00735CC3"/>
    <w:rsid w:val="00736471"/>
    <w:rsid w:val="007365A6"/>
    <w:rsid w:val="00736DB7"/>
    <w:rsid w:val="007374A7"/>
    <w:rsid w:val="007375B9"/>
    <w:rsid w:val="007408DB"/>
    <w:rsid w:val="00741642"/>
    <w:rsid w:val="007419E1"/>
    <w:rsid w:val="00741A31"/>
    <w:rsid w:val="00741B5F"/>
    <w:rsid w:val="00741F65"/>
    <w:rsid w:val="0074208F"/>
    <w:rsid w:val="0074220E"/>
    <w:rsid w:val="0074361C"/>
    <w:rsid w:val="00743AD5"/>
    <w:rsid w:val="00744012"/>
    <w:rsid w:val="0074492E"/>
    <w:rsid w:val="00745750"/>
    <w:rsid w:val="00745B07"/>
    <w:rsid w:val="00745DCB"/>
    <w:rsid w:val="00745EAE"/>
    <w:rsid w:val="0074712C"/>
    <w:rsid w:val="00747B19"/>
    <w:rsid w:val="007501C3"/>
    <w:rsid w:val="00750466"/>
    <w:rsid w:val="00751E27"/>
    <w:rsid w:val="00752657"/>
    <w:rsid w:val="007529F8"/>
    <w:rsid w:val="00752BB2"/>
    <w:rsid w:val="0075330D"/>
    <w:rsid w:val="00753CFF"/>
    <w:rsid w:val="00754282"/>
    <w:rsid w:val="007545E8"/>
    <w:rsid w:val="007546F5"/>
    <w:rsid w:val="007547F7"/>
    <w:rsid w:val="007549EB"/>
    <w:rsid w:val="00754C44"/>
    <w:rsid w:val="00754EE9"/>
    <w:rsid w:val="00755C52"/>
    <w:rsid w:val="0075649F"/>
    <w:rsid w:val="00756694"/>
    <w:rsid w:val="00756854"/>
    <w:rsid w:val="00756A16"/>
    <w:rsid w:val="00757128"/>
    <w:rsid w:val="00757383"/>
    <w:rsid w:val="00757686"/>
    <w:rsid w:val="007578DB"/>
    <w:rsid w:val="00760260"/>
    <w:rsid w:val="007602FC"/>
    <w:rsid w:val="0076039B"/>
    <w:rsid w:val="00760634"/>
    <w:rsid w:val="00760A5A"/>
    <w:rsid w:val="00760D8A"/>
    <w:rsid w:val="007613AF"/>
    <w:rsid w:val="0076167F"/>
    <w:rsid w:val="00761A07"/>
    <w:rsid w:val="00761FC3"/>
    <w:rsid w:val="00762247"/>
    <w:rsid w:val="007636E1"/>
    <w:rsid w:val="00763D39"/>
    <w:rsid w:val="00764881"/>
    <w:rsid w:val="0076554E"/>
    <w:rsid w:val="0076557C"/>
    <w:rsid w:val="00765CD3"/>
    <w:rsid w:val="00766D8F"/>
    <w:rsid w:val="00766ED7"/>
    <w:rsid w:val="0076780D"/>
    <w:rsid w:val="00767CEE"/>
    <w:rsid w:val="00767EFF"/>
    <w:rsid w:val="00767F8D"/>
    <w:rsid w:val="00770181"/>
    <w:rsid w:val="007701E0"/>
    <w:rsid w:val="007702F6"/>
    <w:rsid w:val="00770C4C"/>
    <w:rsid w:val="00772BB9"/>
    <w:rsid w:val="00772F4C"/>
    <w:rsid w:val="00773B45"/>
    <w:rsid w:val="00773F8E"/>
    <w:rsid w:val="00774F8F"/>
    <w:rsid w:val="007750F7"/>
    <w:rsid w:val="007751B1"/>
    <w:rsid w:val="00776135"/>
    <w:rsid w:val="00777077"/>
    <w:rsid w:val="00777AC7"/>
    <w:rsid w:val="00777AE9"/>
    <w:rsid w:val="00777BC0"/>
    <w:rsid w:val="00777DA5"/>
    <w:rsid w:val="00780658"/>
    <w:rsid w:val="00780922"/>
    <w:rsid w:val="00780CFD"/>
    <w:rsid w:val="007810CB"/>
    <w:rsid w:val="0078164B"/>
    <w:rsid w:val="00782159"/>
    <w:rsid w:val="007832C4"/>
    <w:rsid w:val="00783445"/>
    <w:rsid w:val="00783555"/>
    <w:rsid w:val="0078387B"/>
    <w:rsid w:val="00783FBF"/>
    <w:rsid w:val="00784AD4"/>
    <w:rsid w:val="00784E06"/>
    <w:rsid w:val="00784F13"/>
    <w:rsid w:val="00785095"/>
    <w:rsid w:val="00785217"/>
    <w:rsid w:val="007852C3"/>
    <w:rsid w:val="00785E69"/>
    <w:rsid w:val="007862F7"/>
    <w:rsid w:val="00786B1D"/>
    <w:rsid w:val="00787AA9"/>
    <w:rsid w:val="00787D5E"/>
    <w:rsid w:val="00790971"/>
    <w:rsid w:val="00790A00"/>
    <w:rsid w:val="00791452"/>
    <w:rsid w:val="00791728"/>
    <w:rsid w:val="00791AAC"/>
    <w:rsid w:val="007920DE"/>
    <w:rsid w:val="007926A8"/>
    <w:rsid w:val="00792929"/>
    <w:rsid w:val="00792C11"/>
    <w:rsid w:val="00793747"/>
    <w:rsid w:val="00793765"/>
    <w:rsid w:val="007938F6"/>
    <w:rsid w:val="00793C50"/>
    <w:rsid w:val="00794D50"/>
    <w:rsid w:val="00794E3C"/>
    <w:rsid w:val="00795EBA"/>
    <w:rsid w:val="00796126"/>
    <w:rsid w:val="00796768"/>
    <w:rsid w:val="00796B3F"/>
    <w:rsid w:val="0079752E"/>
    <w:rsid w:val="007976C1"/>
    <w:rsid w:val="007979D4"/>
    <w:rsid w:val="00797B04"/>
    <w:rsid w:val="00797BED"/>
    <w:rsid w:val="007A0416"/>
    <w:rsid w:val="007A053E"/>
    <w:rsid w:val="007A06E7"/>
    <w:rsid w:val="007A0980"/>
    <w:rsid w:val="007A0FA0"/>
    <w:rsid w:val="007A15A4"/>
    <w:rsid w:val="007A1B4A"/>
    <w:rsid w:val="007A1E75"/>
    <w:rsid w:val="007A20A6"/>
    <w:rsid w:val="007A2483"/>
    <w:rsid w:val="007A321E"/>
    <w:rsid w:val="007A33D3"/>
    <w:rsid w:val="007A3FDE"/>
    <w:rsid w:val="007A48DF"/>
    <w:rsid w:val="007A49F9"/>
    <w:rsid w:val="007A4C00"/>
    <w:rsid w:val="007A52A6"/>
    <w:rsid w:val="007A6459"/>
    <w:rsid w:val="007A7242"/>
    <w:rsid w:val="007A7F0F"/>
    <w:rsid w:val="007B00C9"/>
    <w:rsid w:val="007B02E4"/>
    <w:rsid w:val="007B03C7"/>
    <w:rsid w:val="007B041E"/>
    <w:rsid w:val="007B0DFE"/>
    <w:rsid w:val="007B0E79"/>
    <w:rsid w:val="007B137B"/>
    <w:rsid w:val="007B17E2"/>
    <w:rsid w:val="007B1967"/>
    <w:rsid w:val="007B1FB0"/>
    <w:rsid w:val="007B25B3"/>
    <w:rsid w:val="007B26B9"/>
    <w:rsid w:val="007B2D43"/>
    <w:rsid w:val="007B313E"/>
    <w:rsid w:val="007B3ACE"/>
    <w:rsid w:val="007B3C96"/>
    <w:rsid w:val="007B5C01"/>
    <w:rsid w:val="007B632D"/>
    <w:rsid w:val="007B6B2F"/>
    <w:rsid w:val="007B761B"/>
    <w:rsid w:val="007B768F"/>
    <w:rsid w:val="007B7873"/>
    <w:rsid w:val="007B79EC"/>
    <w:rsid w:val="007B7CAB"/>
    <w:rsid w:val="007C0191"/>
    <w:rsid w:val="007C01EF"/>
    <w:rsid w:val="007C0EC7"/>
    <w:rsid w:val="007C1560"/>
    <w:rsid w:val="007C1566"/>
    <w:rsid w:val="007C177E"/>
    <w:rsid w:val="007C1AFE"/>
    <w:rsid w:val="007C22B6"/>
    <w:rsid w:val="007C22CE"/>
    <w:rsid w:val="007C335F"/>
    <w:rsid w:val="007C45FD"/>
    <w:rsid w:val="007C4EC8"/>
    <w:rsid w:val="007C53D8"/>
    <w:rsid w:val="007C5D60"/>
    <w:rsid w:val="007C6ADC"/>
    <w:rsid w:val="007D022D"/>
    <w:rsid w:val="007D0268"/>
    <w:rsid w:val="007D038B"/>
    <w:rsid w:val="007D0D05"/>
    <w:rsid w:val="007D0FF6"/>
    <w:rsid w:val="007D103C"/>
    <w:rsid w:val="007D1054"/>
    <w:rsid w:val="007D195A"/>
    <w:rsid w:val="007D1A83"/>
    <w:rsid w:val="007D1DFF"/>
    <w:rsid w:val="007D211D"/>
    <w:rsid w:val="007D2231"/>
    <w:rsid w:val="007D24AF"/>
    <w:rsid w:val="007D2733"/>
    <w:rsid w:val="007D2B56"/>
    <w:rsid w:val="007D2C07"/>
    <w:rsid w:val="007D309C"/>
    <w:rsid w:val="007D3B9B"/>
    <w:rsid w:val="007D3C24"/>
    <w:rsid w:val="007D4F00"/>
    <w:rsid w:val="007D4F35"/>
    <w:rsid w:val="007D4FA8"/>
    <w:rsid w:val="007D5B45"/>
    <w:rsid w:val="007D606F"/>
    <w:rsid w:val="007D66ED"/>
    <w:rsid w:val="007D6C15"/>
    <w:rsid w:val="007D6D17"/>
    <w:rsid w:val="007D7030"/>
    <w:rsid w:val="007D7A56"/>
    <w:rsid w:val="007D7AF9"/>
    <w:rsid w:val="007D7E80"/>
    <w:rsid w:val="007E0565"/>
    <w:rsid w:val="007E0766"/>
    <w:rsid w:val="007E0C20"/>
    <w:rsid w:val="007E0CD6"/>
    <w:rsid w:val="007E0F9A"/>
    <w:rsid w:val="007E11DD"/>
    <w:rsid w:val="007E2A23"/>
    <w:rsid w:val="007E32B0"/>
    <w:rsid w:val="007E41AE"/>
    <w:rsid w:val="007E45CE"/>
    <w:rsid w:val="007E4927"/>
    <w:rsid w:val="007E51FF"/>
    <w:rsid w:val="007E62DD"/>
    <w:rsid w:val="007E63C6"/>
    <w:rsid w:val="007E63EE"/>
    <w:rsid w:val="007E6CC5"/>
    <w:rsid w:val="007E72E4"/>
    <w:rsid w:val="007E747D"/>
    <w:rsid w:val="007E77BC"/>
    <w:rsid w:val="007F001E"/>
    <w:rsid w:val="007F014D"/>
    <w:rsid w:val="007F0964"/>
    <w:rsid w:val="007F110A"/>
    <w:rsid w:val="007F1636"/>
    <w:rsid w:val="007F1A26"/>
    <w:rsid w:val="007F1CE5"/>
    <w:rsid w:val="007F1DBF"/>
    <w:rsid w:val="007F2033"/>
    <w:rsid w:val="007F2056"/>
    <w:rsid w:val="007F23B3"/>
    <w:rsid w:val="007F2CB2"/>
    <w:rsid w:val="007F44AC"/>
    <w:rsid w:val="007F479A"/>
    <w:rsid w:val="007F4867"/>
    <w:rsid w:val="007F49F6"/>
    <w:rsid w:val="007F530A"/>
    <w:rsid w:val="007F57C0"/>
    <w:rsid w:val="007F5C2E"/>
    <w:rsid w:val="007F5C44"/>
    <w:rsid w:val="007F6D31"/>
    <w:rsid w:val="007F6E98"/>
    <w:rsid w:val="007F7741"/>
    <w:rsid w:val="007F790D"/>
    <w:rsid w:val="007F7A02"/>
    <w:rsid w:val="00800113"/>
    <w:rsid w:val="0080062A"/>
    <w:rsid w:val="00801826"/>
    <w:rsid w:val="00801872"/>
    <w:rsid w:val="00801EEC"/>
    <w:rsid w:val="00802029"/>
    <w:rsid w:val="00802261"/>
    <w:rsid w:val="00802998"/>
    <w:rsid w:val="00802BC3"/>
    <w:rsid w:val="00802DCE"/>
    <w:rsid w:val="0080337A"/>
    <w:rsid w:val="00803618"/>
    <w:rsid w:val="00803F23"/>
    <w:rsid w:val="00803FC8"/>
    <w:rsid w:val="008046C8"/>
    <w:rsid w:val="008050AB"/>
    <w:rsid w:val="00805229"/>
    <w:rsid w:val="0080554D"/>
    <w:rsid w:val="00806629"/>
    <w:rsid w:val="00806D81"/>
    <w:rsid w:val="00807173"/>
    <w:rsid w:val="00807191"/>
    <w:rsid w:val="008076A9"/>
    <w:rsid w:val="00807922"/>
    <w:rsid w:val="00807A9C"/>
    <w:rsid w:val="00807ED3"/>
    <w:rsid w:val="00810048"/>
    <w:rsid w:val="008109A3"/>
    <w:rsid w:val="00811442"/>
    <w:rsid w:val="008140F0"/>
    <w:rsid w:val="0081412B"/>
    <w:rsid w:val="008143BC"/>
    <w:rsid w:val="0081440D"/>
    <w:rsid w:val="008145BD"/>
    <w:rsid w:val="00814651"/>
    <w:rsid w:val="008156CB"/>
    <w:rsid w:val="00815A45"/>
    <w:rsid w:val="00815B8A"/>
    <w:rsid w:val="00816544"/>
    <w:rsid w:val="00816690"/>
    <w:rsid w:val="00816868"/>
    <w:rsid w:val="008169AE"/>
    <w:rsid w:val="00816FC9"/>
    <w:rsid w:val="0081701D"/>
    <w:rsid w:val="00817803"/>
    <w:rsid w:val="0082019C"/>
    <w:rsid w:val="0082033E"/>
    <w:rsid w:val="0082070F"/>
    <w:rsid w:val="00820992"/>
    <w:rsid w:val="00820EE8"/>
    <w:rsid w:val="00821548"/>
    <w:rsid w:val="008218A4"/>
    <w:rsid w:val="00821CC3"/>
    <w:rsid w:val="0082241C"/>
    <w:rsid w:val="008224B8"/>
    <w:rsid w:val="00822E9F"/>
    <w:rsid w:val="008232B2"/>
    <w:rsid w:val="00823560"/>
    <w:rsid w:val="00823981"/>
    <w:rsid w:val="00823B05"/>
    <w:rsid w:val="0082489E"/>
    <w:rsid w:val="008248DA"/>
    <w:rsid w:val="008249A4"/>
    <w:rsid w:val="00824A5F"/>
    <w:rsid w:val="00824B14"/>
    <w:rsid w:val="008253B7"/>
    <w:rsid w:val="008253E2"/>
    <w:rsid w:val="00826E5F"/>
    <w:rsid w:val="00827579"/>
    <w:rsid w:val="00827B9D"/>
    <w:rsid w:val="00830218"/>
    <w:rsid w:val="0083028F"/>
    <w:rsid w:val="008305D4"/>
    <w:rsid w:val="008308E6"/>
    <w:rsid w:val="008309F3"/>
    <w:rsid w:val="00830BCE"/>
    <w:rsid w:val="00830D0B"/>
    <w:rsid w:val="008327C3"/>
    <w:rsid w:val="00832DD0"/>
    <w:rsid w:val="00832F2B"/>
    <w:rsid w:val="008331CC"/>
    <w:rsid w:val="008337DA"/>
    <w:rsid w:val="00833BE5"/>
    <w:rsid w:val="00834142"/>
    <w:rsid w:val="008341EE"/>
    <w:rsid w:val="0083495E"/>
    <w:rsid w:val="008359E4"/>
    <w:rsid w:val="00835C1B"/>
    <w:rsid w:val="008363B4"/>
    <w:rsid w:val="00836689"/>
    <w:rsid w:val="00836C0A"/>
    <w:rsid w:val="008370BD"/>
    <w:rsid w:val="008371E5"/>
    <w:rsid w:val="00837348"/>
    <w:rsid w:val="00837C35"/>
    <w:rsid w:val="008406B5"/>
    <w:rsid w:val="0084081F"/>
    <w:rsid w:val="00840F4C"/>
    <w:rsid w:val="00840F86"/>
    <w:rsid w:val="008411B4"/>
    <w:rsid w:val="00842566"/>
    <w:rsid w:val="00843AA9"/>
    <w:rsid w:val="00843FCE"/>
    <w:rsid w:val="0084476B"/>
    <w:rsid w:val="00845651"/>
    <w:rsid w:val="008457B4"/>
    <w:rsid w:val="00845902"/>
    <w:rsid w:val="00845910"/>
    <w:rsid w:val="00845A7C"/>
    <w:rsid w:val="00845D9D"/>
    <w:rsid w:val="00846865"/>
    <w:rsid w:val="0084741A"/>
    <w:rsid w:val="008479DD"/>
    <w:rsid w:val="00847C23"/>
    <w:rsid w:val="00850181"/>
    <w:rsid w:val="00850587"/>
    <w:rsid w:val="00851646"/>
    <w:rsid w:val="00851727"/>
    <w:rsid w:val="00851F75"/>
    <w:rsid w:val="0085386B"/>
    <w:rsid w:val="00853C28"/>
    <w:rsid w:val="0085442C"/>
    <w:rsid w:val="0085443B"/>
    <w:rsid w:val="0085451B"/>
    <w:rsid w:val="00854558"/>
    <w:rsid w:val="008550B0"/>
    <w:rsid w:val="008552C5"/>
    <w:rsid w:val="00855CAA"/>
    <w:rsid w:val="0085616D"/>
    <w:rsid w:val="0085638E"/>
    <w:rsid w:val="00856837"/>
    <w:rsid w:val="00856E9C"/>
    <w:rsid w:val="00856F2B"/>
    <w:rsid w:val="00857087"/>
    <w:rsid w:val="0085750D"/>
    <w:rsid w:val="00857720"/>
    <w:rsid w:val="0085779E"/>
    <w:rsid w:val="00857FCE"/>
    <w:rsid w:val="00860094"/>
    <w:rsid w:val="00860688"/>
    <w:rsid w:val="00861079"/>
    <w:rsid w:val="00861532"/>
    <w:rsid w:val="00861AD3"/>
    <w:rsid w:val="00861D35"/>
    <w:rsid w:val="00861D77"/>
    <w:rsid w:val="00861FC6"/>
    <w:rsid w:val="00861FD9"/>
    <w:rsid w:val="008625EC"/>
    <w:rsid w:val="008628E0"/>
    <w:rsid w:val="00863374"/>
    <w:rsid w:val="008635C1"/>
    <w:rsid w:val="00863707"/>
    <w:rsid w:val="00863C3E"/>
    <w:rsid w:val="00863DA7"/>
    <w:rsid w:val="00863E87"/>
    <w:rsid w:val="00863EF1"/>
    <w:rsid w:val="008657BB"/>
    <w:rsid w:val="00865C3C"/>
    <w:rsid w:val="00865E56"/>
    <w:rsid w:val="00865EA7"/>
    <w:rsid w:val="008662EC"/>
    <w:rsid w:val="008664B0"/>
    <w:rsid w:val="00866BBB"/>
    <w:rsid w:val="00866CDC"/>
    <w:rsid w:val="00870237"/>
    <w:rsid w:val="00871A48"/>
    <w:rsid w:val="00871C84"/>
    <w:rsid w:val="00871D6D"/>
    <w:rsid w:val="00872A5C"/>
    <w:rsid w:val="00872BA7"/>
    <w:rsid w:val="00873E79"/>
    <w:rsid w:val="00873F7C"/>
    <w:rsid w:val="008740FD"/>
    <w:rsid w:val="008742EF"/>
    <w:rsid w:val="008745E6"/>
    <w:rsid w:val="008746DF"/>
    <w:rsid w:val="00874A79"/>
    <w:rsid w:val="00874C45"/>
    <w:rsid w:val="008755A2"/>
    <w:rsid w:val="008769B1"/>
    <w:rsid w:val="008772E5"/>
    <w:rsid w:val="00877320"/>
    <w:rsid w:val="00880582"/>
    <w:rsid w:val="00880D58"/>
    <w:rsid w:val="00881407"/>
    <w:rsid w:val="008816EE"/>
    <w:rsid w:val="0088176C"/>
    <w:rsid w:val="00881829"/>
    <w:rsid w:val="0088184F"/>
    <w:rsid w:val="00882AE2"/>
    <w:rsid w:val="00882E15"/>
    <w:rsid w:val="00882F18"/>
    <w:rsid w:val="00883184"/>
    <w:rsid w:val="00883C1E"/>
    <w:rsid w:val="00884973"/>
    <w:rsid w:val="008854E6"/>
    <w:rsid w:val="00885BEE"/>
    <w:rsid w:val="00885CAF"/>
    <w:rsid w:val="00885D95"/>
    <w:rsid w:val="00885E8C"/>
    <w:rsid w:val="00886105"/>
    <w:rsid w:val="0088661C"/>
    <w:rsid w:val="0088744F"/>
    <w:rsid w:val="00887A9E"/>
    <w:rsid w:val="00887AB9"/>
    <w:rsid w:val="00887C03"/>
    <w:rsid w:val="008907F1"/>
    <w:rsid w:val="00890B6F"/>
    <w:rsid w:val="0089149B"/>
    <w:rsid w:val="0089170C"/>
    <w:rsid w:val="00892458"/>
    <w:rsid w:val="00892768"/>
    <w:rsid w:val="00892CF5"/>
    <w:rsid w:val="00892F85"/>
    <w:rsid w:val="0089329A"/>
    <w:rsid w:val="008934D0"/>
    <w:rsid w:val="008934FF"/>
    <w:rsid w:val="008935AB"/>
    <w:rsid w:val="00893F0B"/>
    <w:rsid w:val="008944F5"/>
    <w:rsid w:val="0089466E"/>
    <w:rsid w:val="008947F8"/>
    <w:rsid w:val="00894FB6"/>
    <w:rsid w:val="00896ACA"/>
    <w:rsid w:val="008973E1"/>
    <w:rsid w:val="00897597"/>
    <w:rsid w:val="00897768"/>
    <w:rsid w:val="008978BD"/>
    <w:rsid w:val="00897ED9"/>
    <w:rsid w:val="00897FD9"/>
    <w:rsid w:val="008A0499"/>
    <w:rsid w:val="008A0F37"/>
    <w:rsid w:val="008A20A2"/>
    <w:rsid w:val="008A27D7"/>
    <w:rsid w:val="008A2A53"/>
    <w:rsid w:val="008A2BD3"/>
    <w:rsid w:val="008A34EE"/>
    <w:rsid w:val="008A39A8"/>
    <w:rsid w:val="008A3D3E"/>
    <w:rsid w:val="008A43D5"/>
    <w:rsid w:val="008A47DB"/>
    <w:rsid w:val="008A4881"/>
    <w:rsid w:val="008A4909"/>
    <w:rsid w:val="008A4B08"/>
    <w:rsid w:val="008A4DC6"/>
    <w:rsid w:val="008A6221"/>
    <w:rsid w:val="008A6537"/>
    <w:rsid w:val="008A6585"/>
    <w:rsid w:val="008A6772"/>
    <w:rsid w:val="008A68F0"/>
    <w:rsid w:val="008A71BD"/>
    <w:rsid w:val="008A7258"/>
    <w:rsid w:val="008A79BD"/>
    <w:rsid w:val="008B05F8"/>
    <w:rsid w:val="008B0658"/>
    <w:rsid w:val="008B088B"/>
    <w:rsid w:val="008B0EE5"/>
    <w:rsid w:val="008B1A2F"/>
    <w:rsid w:val="008B209F"/>
    <w:rsid w:val="008B2440"/>
    <w:rsid w:val="008B24EF"/>
    <w:rsid w:val="008B2CF7"/>
    <w:rsid w:val="008B2D06"/>
    <w:rsid w:val="008B2E81"/>
    <w:rsid w:val="008B2E8B"/>
    <w:rsid w:val="008B31AF"/>
    <w:rsid w:val="008B3A01"/>
    <w:rsid w:val="008B3F3B"/>
    <w:rsid w:val="008B43F3"/>
    <w:rsid w:val="008B4505"/>
    <w:rsid w:val="008B5563"/>
    <w:rsid w:val="008B5BE4"/>
    <w:rsid w:val="008B69CA"/>
    <w:rsid w:val="008B7A7A"/>
    <w:rsid w:val="008B7C90"/>
    <w:rsid w:val="008C0305"/>
    <w:rsid w:val="008C2166"/>
    <w:rsid w:val="008C2C02"/>
    <w:rsid w:val="008C31F3"/>
    <w:rsid w:val="008C3491"/>
    <w:rsid w:val="008C3988"/>
    <w:rsid w:val="008C3C9E"/>
    <w:rsid w:val="008C419B"/>
    <w:rsid w:val="008C4A02"/>
    <w:rsid w:val="008C4E1F"/>
    <w:rsid w:val="008C50C9"/>
    <w:rsid w:val="008C52CC"/>
    <w:rsid w:val="008C588C"/>
    <w:rsid w:val="008C636C"/>
    <w:rsid w:val="008C6B4F"/>
    <w:rsid w:val="008C7387"/>
    <w:rsid w:val="008C7ED2"/>
    <w:rsid w:val="008D1929"/>
    <w:rsid w:val="008D206C"/>
    <w:rsid w:val="008D304B"/>
    <w:rsid w:val="008D3B20"/>
    <w:rsid w:val="008D3C03"/>
    <w:rsid w:val="008D3C17"/>
    <w:rsid w:val="008D3CF3"/>
    <w:rsid w:val="008D4201"/>
    <w:rsid w:val="008D46E4"/>
    <w:rsid w:val="008D47D5"/>
    <w:rsid w:val="008D4A61"/>
    <w:rsid w:val="008D4D84"/>
    <w:rsid w:val="008D53BE"/>
    <w:rsid w:val="008D57F9"/>
    <w:rsid w:val="008D621E"/>
    <w:rsid w:val="008D680F"/>
    <w:rsid w:val="008D6CA7"/>
    <w:rsid w:val="008D7006"/>
    <w:rsid w:val="008D7C97"/>
    <w:rsid w:val="008D7DB9"/>
    <w:rsid w:val="008E0F99"/>
    <w:rsid w:val="008E1003"/>
    <w:rsid w:val="008E146C"/>
    <w:rsid w:val="008E210F"/>
    <w:rsid w:val="008E2C49"/>
    <w:rsid w:val="008E2DAD"/>
    <w:rsid w:val="008E3C54"/>
    <w:rsid w:val="008E42EA"/>
    <w:rsid w:val="008E4528"/>
    <w:rsid w:val="008E5524"/>
    <w:rsid w:val="008E57B8"/>
    <w:rsid w:val="008E57FA"/>
    <w:rsid w:val="008E5F3F"/>
    <w:rsid w:val="008E617B"/>
    <w:rsid w:val="008E6BFE"/>
    <w:rsid w:val="008E6E4B"/>
    <w:rsid w:val="008E7688"/>
    <w:rsid w:val="008E7C2D"/>
    <w:rsid w:val="008F0309"/>
    <w:rsid w:val="008F063D"/>
    <w:rsid w:val="008F11B0"/>
    <w:rsid w:val="008F1541"/>
    <w:rsid w:val="008F1659"/>
    <w:rsid w:val="008F1A07"/>
    <w:rsid w:val="008F2133"/>
    <w:rsid w:val="008F22AC"/>
    <w:rsid w:val="008F26BB"/>
    <w:rsid w:val="008F296C"/>
    <w:rsid w:val="008F31E0"/>
    <w:rsid w:val="008F387B"/>
    <w:rsid w:val="008F4269"/>
    <w:rsid w:val="008F4B77"/>
    <w:rsid w:val="008F5288"/>
    <w:rsid w:val="008F5C86"/>
    <w:rsid w:val="008F624A"/>
    <w:rsid w:val="008F7581"/>
    <w:rsid w:val="0090184D"/>
    <w:rsid w:val="0090194E"/>
    <w:rsid w:val="00901FBD"/>
    <w:rsid w:val="009021F9"/>
    <w:rsid w:val="00902A13"/>
    <w:rsid w:val="00903A33"/>
    <w:rsid w:val="00903B5F"/>
    <w:rsid w:val="00903EA5"/>
    <w:rsid w:val="009043AD"/>
    <w:rsid w:val="00904A22"/>
    <w:rsid w:val="0090522E"/>
    <w:rsid w:val="009052D8"/>
    <w:rsid w:val="00905391"/>
    <w:rsid w:val="00906436"/>
    <w:rsid w:val="009064B3"/>
    <w:rsid w:val="00906BB6"/>
    <w:rsid w:val="00906E14"/>
    <w:rsid w:val="00906E1F"/>
    <w:rsid w:val="0090734A"/>
    <w:rsid w:val="00907591"/>
    <w:rsid w:val="009076D2"/>
    <w:rsid w:val="00910007"/>
    <w:rsid w:val="0091071D"/>
    <w:rsid w:val="00910FFE"/>
    <w:rsid w:val="009124F4"/>
    <w:rsid w:val="009124FF"/>
    <w:rsid w:val="009125A9"/>
    <w:rsid w:val="00913B81"/>
    <w:rsid w:val="00913DFA"/>
    <w:rsid w:val="00913F63"/>
    <w:rsid w:val="0091425A"/>
    <w:rsid w:val="00915470"/>
    <w:rsid w:val="009157EC"/>
    <w:rsid w:val="00915BB3"/>
    <w:rsid w:val="00915C65"/>
    <w:rsid w:val="00916592"/>
    <w:rsid w:val="00916A0B"/>
    <w:rsid w:val="00916E10"/>
    <w:rsid w:val="0091721C"/>
    <w:rsid w:val="009172A4"/>
    <w:rsid w:val="009202C4"/>
    <w:rsid w:val="00920944"/>
    <w:rsid w:val="00920CD1"/>
    <w:rsid w:val="00920FDB"/>
    <w:rsid w:val="0092166D"/>
    <w:rsid w:val="009217BF"/>
    <w:rsid w:val="0092191F"/>
    <w:rsid w:val="00921D1B"/>
    <w:rsid w:val="00922195"/>
    <w:rsid w:val="00922343"/>
    <w:rsid w:val="009227C3"/>
    <w:rsid w:val="00922B38"/>
    <w:rsid w:val="00922F12"/>
    <w:rsid w:val="00923C7E"/>
    <w:rsid w:val="00924420"/>
    <w:rsid w:val="0092456F"/>
    <w:rsid w:val="00924898"/>
    <w:rsid w:val="00924F07"/>
    <w:rsid w:val="00924FA4"/>
    <w:rsid w:val="00925175"/>
    <w:rsid w:val="00925C95"/>
    <w:rsid w:val="00925ED4"/>
    <w:rsid w:val="009270A7"/>
    <w:rsid w:val="009271F8"/>
    <w:rsid w:val="009273F5"/>
    <w:rsid w:val="00927836"/>
    <w:rsid w:val="00927F2F"/>
    <w:rsid w:val="0093007C"/>
    <w:rsid w:val="00931A91"/>
    <w:rsid w:val="00931BE4"/>
    <w:rsid w:val="009322BF"/>
    <w:rsid w:val="00933928"/>
    <w:rsid w:val="00933C39"/>
    <w:rsid w:val="00934067"/>
    <w:rsid w:val="00934AC5"/>
    <w:rsid w:val="00935149"/>
    <w:rsid w:val="009352C6"/>
    <w:rsid w:val="0093596A"/>
    <w:rsid w:val="00935A23"/>
    <w:rsid w:val="00935C1C"/>
    <w:rsid w:val="00936DD8"/>
    <w:rsid w:val="00937B8B"/>
    <w:rsid w:val="00937C5E"/>
    <w:rsid w:val="00940222"/>
    <w:rsid w:val="00940D0D"/>
    <w:rsid w:val="0094188C"/>
    <w:rsid w:val="00941EDA"/>
    <w:rsid w:val="00942064"/>
    <w:rsid w:val="009424E0"/>
    <w:rsid w:val="009432EF"/>
    <w:rsid w:val="0094358E"/>
    <w:rsid w:val="0094359B"/>
    <w:rsid w:val="00943DF0"/>
    <w:rsid w:val="00943EBB"/>
    <w:rsid w:val="00944084"/>
    <w:rsid w:val="00944A55"/>
    <w:rsid w:val="00944ED9"/>
    <w:rsid w:val="00945001"/>
    <w:rsid w:val="009456A1"/>
    <w:rsid w:val="0094583C"/>
    <w:rsid w:val="009478E2"/>
    <w:rsid w:val="009506AD"/>
    <w:rsid w:val="00950D1F"/>
    <w:rsid w:val="00952290"/>
    <w:rsid w:val="00952385"/>
    <w:rsid w:val="009529B2"/>
    <w:rsid w:val="009534C4"/>
    <w:rsid w:val="009543F3"/>
    <w:rsid w:val="009546E6"/>
    <w:rsid w:val="009550E2"/>
    <w:rsid w:val="00955576"/>
    <w:rsid w:val="0095567D"/>
    <w:rsid w:val="00955B30"/>
    <w:rsid w:val="00955E52"/>
    <w:rsid w:val="00955ECD"/>
    <w:rsid w:val="009567B4"/>
    <w:rsid w:val="00956B27"/>
    <w:rsid w:val="00957496"/>
    <w:rsid w:val="00957759"/>
    <w:rsid w:val="00957C05"/>
    <w:rsid w:val="0096005D"/>
    <w:rsid w:val="009605E7"/>
    <w:rsid w:val="00960713"/>
    <w:rsid w:val="009613C7"/>
    <w:rsid w:val="00961752"/>
    <w:rsid w:val="009622B3"/>
    <w:rsid w:val="009624B3"/>
    <w:rsid w:val="009626B3"/>
    <w:rsid w:val="00962F4C"/>
    <w:rsid w:val="00962F55"/>
    <w:rsid w:val="009630C5"/>
    <w:rsid w:val="00963551"/>
    <w:rsid w:val="00963552"/>
    <w:rsid w:val="00963D79"/>
    <w:rsid w:val="00964749"/>
    <w:rsid w:val="00964CDA"/>
    <w:rsid w:val="00964D8D"/>
    <w:rsid w:val="00964EB2"/>
    <w:rsid w:val="00964F4A"/>
    <w:rsid w:val="00964FE3"/>
    <w:rsid w:val="009653D2"/>
    <w:rsid w:val="00965D32"/>
    <w:rsid w:val="009660C7"/>
    <w:rsid w:val="009661F6"/>
    <w:rsid w:val="00966248"/>
    <w:rsid w:val="009663F9"/>
    <w:rsid w:val="00966526"/>
    <w:rsid w:val="009665C6"/>
    <w:rsid w:val="00966B1C"/>
    <w:rsid w:val="00967081"/>
    <w:rsid w:val="009677E3"/>
    <w:rsid w:val="00970299"/>
    <w:rsid w:val="009706BF"/>
    <w:rsid w:val="00970EA1"/>
    <w:rsid w:val="0097109A"/>
    <w:rsid w:val="009712F0"/>
    <w:rsid w:val="00971DCC"/>
    <w:rsid w:val="00972A8B"/>
    <w:rsid w:val="009731A2"/>
    <w:rsid w:val="009735E7"/>
    <w:rsid w:val="009737F7"/>
    <w:rsid w:val="00974632"/>
    <w:rsid w:val="00974ABD"/>
    <w:rsid w:val="00974D36"/>
    <w:rsid w:val="00975127"/>
    <w:rsid w:val="009751E8"/>
    <w:rsid w:val="00975A7E"/>
    <w:rsid w:val="00975AA0"/>
    <w:rsid w:val="00975C1A"/>
    <w:rsid w:val="00975F85"/>
    <w:rsid w:val="00976296"/>
    <w:rsid w:val="0097648D"/>
    <w:rsid w:val="00976EE5"/>
    <w:rsid w:val="00977A54"/>
    <w:rsid w:val="00977A63"/>
    <w:rsid w:val="00977C1E"/>
    <w:rsid w:val="009808CD"/>
    <w:rsid w:val="00980A0C"/>
    <w:rsid w:val="0098144A"/>
    <w:rsid w:val="009815B9"/>
    <w:rsid w:val="00981922"/>
    <w:rsid w:val="009819B6"/>
    <w:rsid w:val="00981C42"/>
    <w:rsid w:val="00981ED6"/>
    <w:rsid w:val="00982182"/>
    <w:rsid w:val="00982CAD"/>
    <w:rsid w:val="009830C7"/>
    <w:rsid w:val="009835AB"/>
    <w:rsid w:val="00983784"/>
    <w:rsid w:val="0098395A"/>
    <w:rsid w:val="00983DF6"/>
    <w:rsid w:val="0098438D"/>
    <w:rsid w:val="00984AEE"/>
    <w:rsid w:val="00985815"/>
    <w:rsid w:val="00985F91"/>
    <w:rsid w:val="0098616B"/>
    <w:rsid w:val="009861ED"/>
    <w:rsid w:val="0098629B"/>
    <w:rsid w:val="009865CD"/>
    <w:rsid w:val="0098673C"/>
    <w:rsid w:val="00986784"/>
    <w:rsid w:val="0098759B"/>
    <w:rsid w:val="00987CE4"/>
    <w:rsid w:val="00987CF3"/>
    <w:rsid w:val="00987FA1"/>
    <w:rsid w:val="00990106"/>
    <w:rsid w:val="0099023B"/>
    <w:rsid w:val="0099085A"/>
    <w:rsid w:val="00990D08"/>
    <w:rsid w:val="00990D48"/>
    <w:rsid w:val="00991107"/>
    <w:rsid w:val="00991649"/>
    <w:rsid w:val="00991806"/>
    <w:rsid w:val="009927E8"/>
    <w:rsid w:val="00992E31"/>
    <w:rsid w:val="00992FB3"/>
    <w:rsid w:val="0099371D"/>
    <w:rsid w:val="00993AEC"/>
    <w:rsid w:val="00993B9F"/>
    <w:rsid w:val="00993DDC"/>
    <w:rsid w:val="00994A32"/>
    <w:rsid w:val="0099526A"/>
    <w:rsid w:val="00995288"/>
    <w:rsid w:val="00995862"/>
    <w:rsid w:val="00995B02"/>
    <w:rsid w:val="00995B56"/>
    <w:rsid w:val="00995D38"/>
    <w:rsid w:val="0099606F"/>
    <w:rsid w:val="00996B22"/>
    <w:rsid w:val="00996DBA"/>
    <w:rsid w:val="0099723E"/>
    <w:rsid w:val="009A0565"/>
    <w:rsid w:val="009A1736"/>
    <w:rsid w:val="009A24B3"/>
    <w:rsid w:val="009A3BD3"/>
    <w:rsid w:val="009A3D03"/>
    <w:rsid w:val="009A535D"/>
    <w:rsid w:val="009A53C4"/>
    <w:rsid w:val="009A555C"/>
    <w:rsid w:val="009A58FB"/>
    <w:rsid w:val="009A5F5D"/>
    <w:rsid w:val="009A67E1"/>
    <w:rsid w:val="009A696A"/>
    <w:rsid w:val="009A6BD2"/>
    <w:rsid w:val="009A7297"/>
    <w:rsid w:val="009A7835"/>
    <w:rsid w:val="009B0093"/>
    <w:rsid w:val="009B1005"/>
    <w:rsid w:val="009B123C"/>
    <w:rsid w:val="009B1690"/>
    <w:rsid w:val="009B17DB"/>
    <w:rsid w:val="009B1B05"/>
    <w:rsid w:val="009B1B64"/>
    <w:rsid w:val="009B1FA0"/>
    <w:rsid w:val="009B2707"/>
    <w:rsid w:val="009B2A5A"/>
    <w:rsid w:val="009B2ED7"/>
    <w:rsid w:val="009B4188"/>
    <w:rsid w:val="009B420A"/>
    <w:rsid w:val="009B4243"/>
    <w:rsid w:val="009B4461"/>
    <w:rsid w:val="009B5115"/>
    <w:rsid w:val="009B52F5"/>
    <w:rsid w:val="009B5333"/>
    <w:rsid w:val="009B5348"/>
    <w:rsid w:val="009B55FE"/>
    <w:rsid w:val="009B5A68"/>
    <w:rsid w:val="009B61AE"/>
    <w:rsid w:val="009B6474"/>
    <w:rsid w:val="009B667B"/>
    <w:rsid w:val="009B6CFB"/>
    <w:rsid w:val="009B78FF"/>
    <w:rsid w:val="009B7B31"/>
    <w:rsid w:val="009B7C8D"/>
    <w:rsid w:val="009C041D"/>
    <w:rsid w:val="009C0938"/>
    <w:rsid w:val="009C0DA2"/>
    <w:rsid w:val="009C1096"/>
    <w:rsid w:val="009C166E"/>
    <w:rsid w:val="009C1863"/>
    <w:rsid w:val="009C19E0"/>
    <w:rsid w:val="009C1D21"/>
    <w:rsid w:val="009C2AAE"/>
    <w:rsid w:val="009C2C3B"/>
    <w:rsid w:val="009C2D19"/>
    <w:rsid w:val="009C2E90"/>
    <w:rsid w:val="009C2FD3"/>
    <w:rsid w:val="009C3D48"/>
    <w:rsid w:val="009C3D73"/>
    <w:rsid w:val="009C3FEF"/>
    <w:rsid w:val="009C41CA"/>
    <w:rsid w:val="009C50CB"/>
    <w:rsid w:val="009C5366"/>
    <w:rsid w:val="009C59F3"/>
    <w:rsid w:val="009C5D18"/>
    <w:rsid w:val="009C6234"/>
    <w:rsid w:val="009C6549"/>
    <w:rsid w:val="009C6580"/>
    <w:rsid w:val="009C6DA2"/>
    <w:rsid w:val="009C7028"/>
    <w:rsid w:val="009C7482"/>
    <w:rsid w:val="009D0247"/>
    <w:rsid w:val="009D08A0"/>
    <w:rsid w:val="009D0C8D"/>
    <w:rsid w:val="009D0DED"/>
    <w:rsid w:val="009D0E37"/>
    <w:rsid w:val="009D1113"/>
    <w:rsid w:val="009D11D3"/>
    <w:rsid w:val="009D1342"/>
    <w:rsid w:val="009D1695"/>
    <w:rsid w:val="009D190C"/>
    <w:rsid w:val="009D23B1"/>
    <w:rsid w:val="009D2DE9"/>
    <w:rsid w:val="009D387A"/>
    <w:rsid w:val="009D3DF1"/>
    <w:rsid w:val="009D3F49"/>
    <w:rsid w:val="009D3FC1"/>
    <w:rsid w:val="009D46EE"/>
    <w:rsid w:val="009D4A55"/>
    <w:rsid w:val="009D4DB2"/>
    <w:rsid w:val="009D521F"/>
    <w:rsid w:val="009D55A6"/>
    <w:rsid w:val="009D5878"/>
    <w:rsid w:val="009D58A8"/>
    <w:rsid w:val="009D5C3F"/>
    <w:rsid w:val="009D5CB7"/>
    <w:rsid w:val="009D6167"/>
    <w:rsid w:val="009D61A5"/>
    <w:rsid w:val="009D69B7"/>
    <w:rsid w:val="009D6C63"/>
    <w:rsid w:val="009D724D"/>
    <w:rsid w:val="009D75CD"/>
    <w:rsid w:val="009D7C0D"/>
    <w:rsid w:val="009D7D47"/>
    <w:rsid w:val="009E09F1"/>
    <w:rsid w:val="009E1034"/>
    <w:rsid w:val="009E1BD0"/>
    <w:rsid w:val="009E2018"/>
    <w:rsid w:val="009E2240"/>
    <w:rsid w:val="009E3060"/>
    <w:rsid w:val="009E3465"/>
    <w:rsid w:val="009E3C26"/>
    <w:rsid w:val="009E3EDC"/>
    <w:rsid w:val="009E4449"/>
    <w:rsid w:val="009E44B4"/>
    <w:rsid w:val="009E4766"/>
    <w:rsid w:val="009E49B7"/>
    <w:rsid w:val="009E4B4A"/>
    <w:rsid w:val="009E4BA7"/>
    <w:rsid w:val="009E4FA3"/>
    <w:rsid w:val="009E519E"/>
    <w:rsid w:val="009E5328"/>
    <w:rsid w:val="009E5970"/>
    <w:rsid w:val="009E5A15"/>
    <w:rsid w:val="009E5D55"/>
    <w:rsid w:val="009E6547"/>
    <w:rsid w:val="009E678C"/>
    <w:rsid w:val="009E67AA"/>
    <w:rsid w:val="009E6BDE"/>
    <w:rsid w:val="009E7BD3"/>
    <w:rsid w:val="009E7C33"/>
    <w:rsid w:val="009E7D5E"/>
    <w:rsid w:val="009F008D"/>
    <w:rsid w:val="009F0220"/>
    <w:rsid w:val="009F0562"/>
    <w:rsid w:val="009F113A"/>
    <w:rsid w:val="009F1875"/>
    <w:rsid w:val="009F2DCE"/>
    <w:rsid w:val="009F305A"/>
    <w:rsid w:val="009F37F4"/>
    <w:rsid w:val="009F3817"/>
    <w:rsid w:val="009F398D"/>
    <w:rsid w:val="009F3B74"/>
    <w:rsid w:val="009F4589"/>
    <w:rsid w:val="009F4860"/>
    <w:rsid w:val="009F48FE"/>
    <w:rsid w:val="009F5400"/>
    <w:rsid w:val="009F557F"/>
    <w:rsid w:val="009F562D"/>
    <w:rsid w:val="009F57DD"/>
    <w:rsid w:val="009F5F3D"/>
    <w:rsid w:val="009F6044"/>
    <w:rsid w:val="009F64E3"/>
    <w:rsid w:val="009F64EB"/>
    <w:rsid w:val="009F680A"/>
    <w:rsid w:val="009F6A45"/>
    <w:rsid w:val="009F7443"/>
    <w:rsid w:val="009F74C9"/>
    <w:rsid w:val="00A00E46"/>
    <w:rsid w:val="00A010C7"/>
    <w:rsid w:val="00A0168F"/>
    <w:rsid w:val="00A01F02"/>
    <w:rsid w:val="00A023C1"/>
    <w:rsid w:val="00A023D3"/>
    <w:rsid w:val="00A02442"/>
    <w:rsid w:val="00A024C0"/>
    <w:rsid w:val="00A024EA"/>
    <w:rsid w:val="00A028F2"/>
    <w:rsid w:val="00A02F91"/>
    <w:rsid w:val="00A03459"/>
    <w:rsid w:val="00A04D66"/>
    <w:rsid w:val="00A05090"/>
    <w:rsid w:val="00A05227"/>
    <w:rsid w:val="00A0575A"/>
    <w:rsid w:val="00A05A65"/>
    <w:rsid w:val="00A05BD4"/>
    <w:rsid w:val="00A05C04"/>
    <w:rsid w:val="00A05DA7"/>
    <w:rsid w:val="00A06290"/>
    <w:rsid w:val="00A068A4"/>
    <w:rsid w:val="00A07133"/>
    <w:rsid w:val="00A07812"/>
    <w:rsid w:val="00A07D3B"/>
    <w:rsid w:val="00A07E4B"/>
    <w:rsid w:val="00A1023E"/>
    <w:rsid w:val="00A10501"/>
    <w:rsid w:val="00A10A23"/>
    <w:rsid w:val="00A10D19"/>
    <w:rsid w:val="00A10FE2"/>
    <w:rsid w:val="00A11102"/>
    <w:rsid w:val="00A1125B"/>
    <w:rsid w:val="00A1159D"/>
    <w:rsid w:val="00A1165A"/>
    <w:rsid w:val="00A11CC8"/>
    <w:rsid w:val="00A121DB"/>
    <w:rsid w:val="00A12212"/>
    <w:rsid w:val="00A12369"/>
    <w:rsid w:val="00A12549"/>
    <w:rsid w:val="00A12560"/>
    <w:rsid w:val="00A12DF4"/>
    <w:rsid w:val="00A1351E"/>
    <w:rsid w:val="00A13599"/>
    <w:rsid w:val="00A135E6"/>
    <w:rsid w:val="00A14199"/>
    <w:rsid w:val="00A141A7"/>
    <w:rsid w:val="00A144FF"/>
    <w:rsid w:val="00A14DAC"/>
    <w:rsid w:val="00A14FDF"/>
    <w:rsid w:val="00A1501A"/>
    <w:rsid w:val="00A15C87"/>
    <w:rsid w:val="00A16338"/>
    <w:rsid w:val="00A16618"/>
    <w:rsid w:val="00A166B2"/>
    <w:rsid w:val="00A16906"/>
    <w:rsid w:val="00A175CA"/>
    <w:rsid w:val="00A20C7C"/>
    <w:rsid w:val="00A2110E"/>
    <w:rsid w:val="00A21780"/>
    <w:rsid w:val="00A2242E"/>
    <w:rsid w:val="00A226CC"/>
    <w:rsid w:val="00A22869"/>
    <w:rsid w:val="00A228A4"/>
    <w:rsid w:val="00A22C8A"/>
    <w:rsid w:val="00A2324A"/>
    <w:rsid w:val="00A235F9"/>
    <w:rsid w:val="00A23676"/>
    <w:rsid w:val="00A24233"/>
    <w:rsid w:val="00A25FA9"/>
    <w:rsid w:val="00A2676A"/>
    <w:rsid w:val="00A2769C"/>
    <w:rsid w:val="00A27D89"/>
    <w:rsid w:val="00A27D92"/>
    <w:rsid w:val="00A30640"/>
    <w:rsid w:val="00A308C0"/>
    <w:rsid w:val="00A30ACF"/>
    <w:rsid w:val="00A30EEC"/>
    <w:rsid w:val="00A3168B"/>
    <w:rsid w:val="00A31EDD"/>
    <w:rsid w:val="00A32707"/>
    <w:rsid w:val="00A32BD0"/>
    <w:rsid w:val="00A32D19"/>
    <w:rsid w:val="00A3351C"/>
    <w:rsid w:val="00A34741"/>
    <w:rsid w:val="00A34FE9"/>
    <w:rsid w:val="00A351C4"/>
    <w:rsid w:val="00A35BF0"/>
    <w:rsid w:val="00A35E51"/>
    <w:rsid w:val="00A36501"/>
    <w:rsid w:val="00A368F3"/>
    <w:rsid w:val="00A3690B"/>
    <w:rsid w:val="00A36A93"/>
    <w:rsid w:val="00A37095"/>
    <w:rsid w:val="00A372B5"/>
    <w:rsid w:val="00A3730B"/>
    <w:rsid w:val="00A375A5"/>
    <w:rsid w:val="00A379EA"/>
    <w:rsid w:val="00A37A91"/>
    <w:rsid w:val="00A404C7"/>
    <w:rsid w:val="00A40D5A"/>
    <w:rsid w:val="00A40EFC"/>
    <w:rsid w:val="00A41859"/>
    <w:rsid w:val="00A4188F"/>
    <w:rsid w:val="00A4209D"/>
    <w:rsid w:val="00A42524"/>
    <w:rsid w:val="00A428C4"/>
    <w:rsid w:val="00A42D66"/>
    <w:rsid w:val="00A4345D"/>
    <w:rsid w:val="00A448A2"/>
    <w:rsid w:val="00A453ED"/>
    <w:rsid w:val="00A45ABD"/>
    <w:rsid w:val="00A460DF"/>
    <w:rsid w:val="00A460FE"/>
    <w:rsid w:val="00A4662D"/>
    <w:rsid w:val="00A46B96"/>
    <w:rsid w:val="00A4733B"/>
    <w:rsid w:val="00A474FD"/>
    <w:rsid w:val="00A50681"/>
    <w:rsid w:val="00A51812"/>
    <w:rsid w:val="00A52841"/>
    <w:rsid w:val="00A537D6"/>
    <w:rsid w:val="00A538E6"/>
    <w:rsid w:val="00A539C5"/>
    <w:rsid w:val="00A542CF"/>
    <w:rsid w:val="00A549BB"/>
    <w:rsid w:val="00A54DA2"/>
    <w:rsid w:val="00A55014"/>
    <w:rsid w:val="00A554F3"/>
    <w:rsid w:val="00A55648"/>
    <w:rsid w:val="00A567C2"/>
    <w:rsid w:val="00A568AC"/>
    <w:rsid w:val="00A56EEB"/>
    <w:rsid w:val="00A57033"/>
    <w:rsid w:val="00A57494"/>
    <w:rsid w:val="00A57A0E"/>
    <w:rsid w:val="00A57E3B"/>
    <w:rsid w:val="00A6008C"/>
    <w:rsid w:val="00A600D9"/>
    <w:rsid w:val="00A602AB"/>
    <w:rsid w:val="00A6103D"/>
    <w:rsid w:val="00A616D5"/>
    <w:rsid w:val="00A617E2"/>
    <w:rsid w:val="00A61C05"/>
    <w:rsid w:val="00A61E75"/>
    <w:rsid w:val="00A62472"/>
    <w:rsid w:val="00A62FD7"/>
    <w:rsid w:val="00A636DB"/>
    <w:rsid w:val="00A63A81"/>
    <w:rsid w:val="00A63F43"/>
    <w:rsid w:val="00A6401C"/>
    <w:rsid w:val="00A64843"/>
    <w:rsid w:val="00A649EA"/>
    <w:rsid w:val="00A654B3"/>
    <w:rsid w:val="00A658C3"/>
    <w:rsid w:val="00A6669F"/>
    <w:rsid w:val="00A66890"/>
    <w:rsid w:val="00A671FB"/>
    <w:rsid w:val="00A70DC7"/>
    <w:rsid w:val="00A71007"/>
    <w:rsid w:val="00A71273"/>
    <w:rsid w:val="00A71556"/>
    <w:rsid w:val="00A715BF"/>
    <w:rsid w:val="00A71FA7"/>
    <w:rsid w:val="00A7271B"/>
    <w:rsid w:val="00A72A6D"/>
    <w:rsid w:val="00A72CC6"/>
    <w:rsid w:val="00A73E8A"/>
    <w:rsid w:val="00A741EA"/>
    <w:rsid w:val="00A746A1"/>
    <w:rsid w:val="00A75215"/>
    <w:rsid w:val="00A75E7D"/>
    <w:rsid w:val="00A7631E"/>
    <w:rsid w:val="00A76BCF"/>
    <w:rsid w:val="00A76FA9"/>
    <w:rsid w:val="00A774F8"/>
    <w:rsid w:val="00A7765C"/>
    <w:rsid w:val="00A779A6"/>
    <w:rsid w:val="00A80A88"/>
    <w:rsid w:val="00A80F1B"/>
    <w:rsid w:val="00A8185D"/>
    <w:rsid w:val="00A81F53"/>
    <w:rsid w:val="00A820EF"/>
    <w:rsid w:val="00A82785"/>
    <w:rsid w:val="00A83302"/>
    <w:rsid w:val="00A8346F"/>
    <w:rsid w:val="00A84CEA"/>
    <w:rsid w:val="00A860E6"/>
    <w:rsid w:val="00A86301"/>
    <w:rsid w:val="00A86462"/>
    <w:rsid w:val="00A86784"/>
    <w:rsid w:val="00A86A58"/>
    <w:rsid w:val="00A86FCB"/>
    <w:rsid w:val="00A87654"/>
    <w:rsid w:val="00A8780D"/>
    <w:rsid w:val="00A8791B"/>
    <w:rsid w:val="00A90261"/>
    <w:rsid w:val="00A9046B"/>
    <w:rsid w:val="00A90586"/>
    <w:rsid w:val="00A906FE"/>
    <w:rsid w:val="00A90C03"/>
    <w:rsid w:val="00A90DB0"/>
    <w:rsid w:val="00A90EBC"/>
    <w:rsid w:val="00A910A4"/>
    <w:rsid w:val="00A91541"/>
    <w:rsid w:val="00A9168D"/>
    <w:rsid w:val="00A9215F"/>
    <w:rsid w:val="00A92185"/>
    <w:rsid w:val="00A923D6"/>
    <w:rsid w:val="00A9252C"/>
    <w:rsid w:val="00A92623"/>
    <w:rsid w:val="00A92A0A"/>
    <w:rsid w:val="00A93B3C"/>
    <w:rsid w:val="00A943B2"/>
    <w:rsid w:val="00A9478B"/>
    <w:rsid w:val="00A94B3C"/>
    <w:rsid w:val="00A951FB"/>
    <w:rsid w:val="00A95289"/>
    <w:rsid w:val="00A956FA"/>
    <w:rsid w:val="00A95847"/>
    <w:rsid w:val="00A95AD6"/>
    <w:rsid w:val="00A95C70"/>
    <w:rsid w:val="00A963BB"/>
    <w:rsid w:val="00A963D5"/>
    <w:rsid w:val="00A96446"/>
    <w:rsid w:val="00A96647"/>
    <w:rsid w:val="00A96BC2"/>
    <w:rsid w:val="00A972FF"/>
    <w:rsid w:val="00A97ACC"/>
    <w:rsid w:val="00A97E42"/>
    <w:rsid w:val="00AA00AD"/>
    <w:rsid w:val="00AA095D"/>
    <w:rsid w:val="00AA14EA"/>
    <w:rsid w:val="00AA189A"/>
    <w:rsid w:val="00AA2268"/>
    <w:rsid w:val="00AA2C94"/>
    <w:rsid w:val="00AA3361"/>
    <w:rsid w:val="00AA35D7"/>
    <w:rsid w:val="00AA3B27"/>
    <w:rsid w:val="00AA3DA4"/>
    <w:rsid w:val="00AA3F6C"/>
    <w:rsid w:val="00AA490B"/>
    <w:rsid w:val="00AA4DC6"/>
    <w:rsid w:val="00AA5731"/>
    <w:rsid w:val="00AA58A1"/>
    <w:rsid w:val="00AA5F05"/>
    <w:rsid w:val="00AA61A9"/>
    <w:rsid w:val="00AA6471"/>
    <w:rsid w:val="00AA70D8"/>
    <w:rsid w:val="00AA7D0D"/>
    <w:rsid w:val="00AB0783"/>
    <w:rsid w:val="00AB0D8A"/>
    <w:rsid w:val="00AB13AA"/>
    <w:rsid w:val="00AB178D"/>
    <w:rsid w:val="00AB1A65"/>
    <w:rsid w:val="00AB1AC3"/>
    <w:rsid w:val="00AB1D75"/>
    <w:rsid w:val="00AB1D8F"/>
    <w:rsid w:val="00AB26AF"/>
    <w:rsid w:val="00AB2A7A"/>
    <w:rsid w:val="00AB35CE"/>
    <w:rsid w:val="00AB361A"/>
    <w:rsid w:val="00AB3679"/>
    <w:rsid w:val="00AB3A35"/>
    <w:rsid w:val="00AB3E67"/>
    <w:rsid w:val="00AB468D"/>
    <w:rsid w:val="00AB4948"/>
    <w:rsid w:val="00AB4D81"/>
    <w:rsid w:val="00AB5EDA"/>
    <w:rsid w:val="00AB5F93"/>
    <w:rsid w:val="00AB6257"/>
    <w:rsid w:val="00AB6260"/>
    <w:rsid w:val="00AB6876"/>
    <w:rsid w:val="00AB688F"/>
    <w:rsid w:val="00AB6992"/>
    <w:rsid w:val="00AB7578"/>
    <w:rsid w:val="00AB7823"/>
    <w:rsid w:val="00AB7BB5"/>
    <w:rsid w:val="00AB7E32"/>
    <w:rsid w:val="00AB7FE8"/>
    <w:rsid w:val="00AC16CD"/>
    <w:rsid w:val="00AC22A8"/>
    <w:rsid w:val="00AC293F"/>
    <w:rsid w:val="00AC2ED5"/>
    <w:rsid w:val="00AC2FB5"/>
    <w:rsid w:val="00AC463A"/>
    <w:rsid w:val="00AC497A"/>
    <w:rsid w:val="00AC4B28"/>
    <w:rsid w:val="00AC4CAA"/>
    <w:rsid w:val="00AC5070"/>
    <w:rsid w:val="00AC521C"/>
    <w:rsid w:val="00AC611B"/>
    <w:rsid w:val="00AC70FD"/>
    <w:rsid w:val="00AC7B7D"/>
    <w:rsid w:val="00AC7F15"/>
    <w:rsid w:val="00AD036B"/>
    <w:rsid w:val="00AD04A5"/>
    <w:rsid w:val="00AD0998"/>
    <w:rsid w:val="00AD0E22"/>
    <w:rsid w:val="00AD116A"/>
    <w:rsid w:val="00AD1D4B"/>
    <w:rsid w:val="00AD1DBA"/>
    <w:rsid w:val="00AD2309"/>
    <w:rsid w:val="00AD24F9"/>
    <w:rsid w:val="00AD2594"/>
    <w:rsid w:val="00AD33BA"/>
    <w:rsid w:val="00AD342C"/>
    <w:rsid w:val="00AD3C8F"/>
    <w:rsid w:val="00AD3EDA"/>
    <w:rsid w:val="00AD3F9A"/>
    <w:rsid w:val="00AD4C79"/>
    <w:rsid w:val="00AD54A3"/>
    <w:rsid w:val="00AD5A61"/>
    <w:rsid w:val="00AD5DCA"/>
    <w:rsid w:val="00AD6718"/>
    <w:rsid w:val="00AD691C"/>
    <w:rsid w:val="00AD6E0A"/>
    <w:rsid w:val="00AD6E88"/>
    <w:rsid w:val="00AD7273"/>
    <w:rsid w:val="00AD76C4"/>
    <w:rsid w:val="00AD79BE"/>
    <w:rsid w:val="00AD7BE1"/>
    <w:rsid w:val="00AD7EAC"/>
    <w:rsid w:val="00AE020C"/>
    <w:rsid w:val="00AE0737"/>
    <w:rsid w:val="00AE15AA"/>
    <w:rsid w:val="00AE18E0"/>
    <w:rsid w:val="00AE1BF8"/>
    <w:rsid w:val="00AE1E47"/>
    <w:rsid w:val="00AE27DE"/>
    <w:rsid w:val="00AE2BF3"/>
    <w:rsid w:val="00AE366B"/>
    <w:rsid w:val="00AE3FEA"/>
    <w:rsid w:val="00AE495C"/>
    <w:rsid w:val="00AE4A48"/>
    <w:rsid w:val="00AE4F1D"/>
    <w:rsid w:val="00AE5177"/>
    <w:rsid w:val="00AE5510"/>
    <w:rsid w:val="00AE56D8"/>
    <w:rsid w:val="00AE5C6F"/>
    <w:rsid w:val="00AE5DB5"/>
    <w:rsid w:val="00AE5E2D"/>
    <w:rsid w:val="00AE6768"/>
    <w:rsid w:val="00AE68A0"/>
    <w:rsid w:val="00AE6BCA"/>
    <w:rsid w:val="00AE6CF9"/>
    <w:rsid w:val="00AE717F"/>
    <w:rsid w:val="00AE741E"/>
    <w:rsid w:val="00AE7569"/>
    <w:rsid w:val="00AE7B50"/>
    <w:rsid w:val="00AE7FFD"/>
    <w:rsid w:val="00AF124B"/>
    <w:rsid w:val="00AF1A3B"/>
    <w:rsid w:val="00AF1CEF"/>
    <w:rsid w:val="00AF21CB"/>
    <w:rsid w:val="00AF21F1"/>
    <w:rsid w:val="00AF2AA9"/>
    <w:rsid w:val="00AF3424"/>
    <w:rsid w:val="00AF349F"/>
    <w:rsid w:val="00AF4634"/>
    <w:rsid w:val="00AF4F38"/>
    <w:rsid w:val="00AF51EC"/>
    <w:rsid w:val="00AF5466"/>
    <w:rsid w:val="00AF5835"/>
    <w:rsid w:val="00AF5A58"/>
    <w:rsid w:val="00AF5F86"/>
    <w:rsid w:val="00AF64C5"/>
    <w:rsid w:val="00AF6605"/>
    <w:rsid w:val="00AF7292"/>
    <w:rsid w:val="00AF74DE"/>
    <w:rsid w:val="00B000C7"/>
    <w:rsid w:val="00B00185"/>
    <w:rsid w:val="00B00246"/>
    <w:rsid w:val="00B00FD7"/>
    <w:rsid w:val="00B013FA"/>
    <w:rsid w:val="00B019EF"/>
    <w:rsid w:val="00B021DF"/>
    <w:rsid w:val="00B022DA"/>
    <w:rsid w:val="00B02552"/>
    <w:rsid w:val="00B02BFC"/>
    <w:rsid w:val="00B031B0"/>
    <w:rsid w:val="00B0357C"/>
    <w:rsid w:val="00B035C5"/>
    <w:rsid w:val="00B03B96"/>
    <w:rsid w:val="00B04443"/>
    <w:rsid w:val="00B045A2"/>
    <w:rsid w:val="00B0511F"/>
    <w:rsid w:val="00B05640"/>
    <w:rsid w:val="00B061FA"/>
    <w:rsid w:val="00B06443"/>
    <w:rsid w:val="00B07A84"/>
    <w:rsid w:val="00B07D0B"/>
    <w:rsid w:val="00B104FB"/>
    <w:rsid w:val="00B107FE"/>
    <w:rsid w:val="00B10BAD"/>
    <w:rsid w:val="00B10D74"/>
    <w:rsid w:val="00B11011"/>
    <w:rsid w:val="00B1118A"/>
    <w:rsid w:val="00B1143D"/>
    <w:rsid w:val="00B11A16"/>
    <w:rsid w:val="00B11B4B"/>
    <w:rsid w:val="00B11B7A"/>
    <w:rsid w:val="00B11F99"/>
    <w:rsid w:val="00B1249F"/>
    <w:rsid w:val="00B13391"/>
    <w:rsid w:val="00B1442C"/>
    <w:rsid w:val="00B147F6"/>
    <w:rsid w:val="00B14B4B"/>
    <w:rsid w:val="00B15449"/>
    <w:rsid w:val="00B15E12"/>
    <w:rsid w:val="00B16857"/>
    <w:rsid w:val="00B16B36"/>
    <w:rsid w:val="00B17281"/>
    <w:rsid w:val="00B174D6"/>
    <w:rsid w:val="00B178C8"/>
    <w:rsid w:val="00B205D5"/>
    <w:rsid w:val="00B20EDF"/>
    <w:rsid w:val="00B212F9"/>
    <w:rsid w:val="00B21359"/>
    <w:rsid w:val="00B21AC9"/>
    <w:rsid w:val="00B21CE7"/>
    <w:rsid w:val="00B22077"/>
    <w:rsid w:val="00B22111"/>
    <w:rsid w:val="00B22465"/>
    <w:rsid w:val="00B22B49"/>
    <w:rsid w:val="00B23003"/>
    <w:rsid w:val="00B238DA"/>
    <w:rsid w:val="00B23AD0"/>
    <w:rsid w:val="00B23BD2"/>
    <w:rsid w:val="00B2412B"/>
    <w:rsid w:val="00B247ED"/>
    <w:rsid w:val="00B248D1"/>
    <w:rsid w:val="00B24981"/>
    <w:rsid w:val="00B2551A"/>
    <w:rsid w:val="00B26609"/>
    <w:rsid w:val="00B26891"/>
    <w:rsid w:val="00B26A71"/>
    <w:rsid w:val="00B26DE1"/>
    <w:rsid w:val="00B26FC0"/>
    <w:rsid w:val="00B2709E"/>
    <w:rsid w:val="00B271B1"/>
    <w:rsid w:val="00B302EF"/>
    <w:rsid w:val="00B30CE5"/>
    <w:rsid w:val="00B30D70"/>
    <w:rsid w:val="00B31871"/>
    <w:rsid w:val="00B3189D"/>
    <w:rsid w:val="00B318F8"/>
    <w:rsid w:val="00B319C4"/>
    <w:rsid w:val="00B32484"/>
    <w:rsid w:val="00B33A32"/>
    <w:rsid w:val="00B3436B"/>
    <w:rsid w:val="00B34893"/>
    <w:rsid w:val="00B35389"/>
    <w:rsid w:val="00B3587D"/>
    <w:rsid w:val="00B359B9"/>
    <w:rsid w:val="00B360B1"/>
    <w:rsid w:val="00B3635B"/>
    <w:rsid w:val="00B363F5"/>
    <w:rsid w:val="00B365EE"/>
    <w:rsid w:val="00B3671E"/>
    <w:rsid w:val="00B36B76"/>
    <w:rsid w:val="00B36FB4"/>
    <w:rsid w:val="00B3718A"/>
    <w:rsid w:val="00B40243"/>
    <w:rsid w:val="00B40A26"/>
    <w:rsid w:val="00B40FE6"/>
    <w:rsid w:val="00B412A8"/>
    <w:rsid w:val="00B4142E"/>
    <w:rsid w:val="00B4189D"/>
    <w:rsid w:val="00B42549"/>
    <w:rsid w:val="00B42E44"/>
    <w:rsid w:val="00B4323F"/>
    <w:rsid w:val="00B437E1"/>
    <w:rsid w:val="00B445F2"/>
    <w:rsid w:val="00B44D34"/>
    <w:rsid w:val="00B45261"/>
    <w:rsid w:val="00B45DD5"/>
    <w:rsid w:val="00B46246"/>
    <w:rsid w:val="00B46BD9"/>
    <w:rsid w:val="00B470E3"/>
    <w:rsid w:val="00B50024"/>
    <w:rsid w:val="00B500D0"/>
    <w:rsid w:val="00B500FB"/>
    <w:rsid w:val="00B50171"/>
    <w:rsid w:val="00B50194"/>
    <w:rsid w:val="00B50F7A"/>
    <w:rsid w:val="00B5109D"/>
    <w:rsid w:val="00B5122A"/>
    <w:rsid w:val="00B514CB"/>
    <w:rsid w:val="00B51879"/>
    <w:rsid w:val="00B52219"/>
    <w:rsid w:val="00B52603"/>
    <w:rsid w:val="00B52C75"/>
    <w:rsid w:val="00B52E7B"/>
    <w:rsid w:val="00B530F7"/>
    <w:rsid w:val="00B53D03"/>
    <w:rsid w:val="00B541B9"/>
    <w:rsid w:val="00B54519"/>
    <w:rsid w:val="00B54C5B"/>
    <w:rsid w:val="00B55887"/>
    <w:rsid w:val="00B55E20"/>
    <w:rsid w:val="00B561B4"/>
    <w:rsid w:val="00B56499"/>
    <w:rsid w:val="00B568E3"/>
    <w:rsid w:val="00B5745E"/>
    <w:rsid w:val="00B57D75"/>
    <w:rsid w:val="00B57D78"/>
    <w:rsid w:val="00B610C8"/>
    <w:rsid w:val="00B61221"/>
    <w:rsid w:val="00B612A1"/>
    <w:rsid w:val="00B6135B"/>
    <w:rsid w:val="00B613D0"/>
    <w:rsid w:val="00B615D9"/>
    <w:rsid w:val="00B61AF1"/>
    <w:rsid w:val="00B61DA8"/>
    <w:rsid w:val="00B6296D"/>
    <w:rsid w:val="00B62B07"/>
    <w:rsid w:val="00B62E6A"/>
    <w:rsid w:val="00B62E86"/>
    <w:rsid w:val="00B63169"/>
    <w:rsid w:val="00B63462"/>
    <w:rsid w:val="00B63492"/>
    <w:rsid w:val="00B6374E"/>
    <w:rsid w:val="00B6397F"/>
    <w:rsid w:val="00B63B69"/>
    <w:rsid w:val="00B64157"/>
    <w:rsid w:val="00B64504"/>
    <w:rsid w:val="00B6496B"/>
    <w:rsid w:val="00B65730"/>
    <w:rsid w:val="00B65893"/>
    <w:rsid w:val="00B65C1A"/>
    <w:rsid w:val="00B65ECA"/>
    <w:rsid w:val="00B66E2B"/>
    <w:rsid w:val="00B67900"/>
    <w:rsid w:val="00B67B35"/>
    <w:rsid w:val="00B70CBE"/>
    <w:rsid w:val="00B711B6"/>
    <w:rsid w:val="00B721D1"/>
    <w:rsid w:val="00B728B1"/>
    <w:rsid w:val="00B72ED9"/>
    <w:rsid w:val="00B72EF9"/>
    <w:rsid w:val="00B7326A"/>
    <w:rsid w:val="00B747F7"/>
    <w:rsid w:val="00B74989"/>
    <w:rsid w:val="00B74A44"/>
    <w:rsid w:val="00B75EC4"/>
    <w:rsid w:val="00B75FA4"/>
    <w:rsid w:val="00B76257"/>
    <w:rsid w:val="00B769B7"/>
    <w:rsid w:val="00B77580"/>
    <w:rsid w:val="00B7779D"/>
    <w:rsid w:val="00B77A3F"/>
    <w:rsid w:val="00B77D29"/>
    <w:rsid w:val="00B8014B"/>
    <w:rsid w:val="00B80734"/>
    <w:rsid w:val="00B80A5A"/>
    <w:rsid w:val="00B80A93"/>
    <w:rsid w:val="00B80C92"/>
    <w:rsid w:val="00B80C93"/>
    <w:rsid w:val="00B811CB"/>
    <w:rsid w:val="00B81593"/>
    <w:rsid w:val="00B8269C"/>
    <w:rsid w:val="00B82A08"/>
    <w:rsid w:val="00B8308E"/>
    <w:rsid w:val="00B8311F"/>
    <w:rsid w:val="00B832D4"/>
    <w:rsid w:val="00B837EE"/>
    <w:rsid w:val="00B83CD2"/>
    <w:rsid w:val="00B84432"/>
    <w:rsid w:val="00B8538B"/>
    <w:rsid w:val="00B85BCF"/>
    <w:rsid w:val="00B85DA6"/>
    <w:rsid w:val="00B86809"/>
    <w:rsid w:val="00B86888"/>
    <w:rsid w:val="00B87066"/>
    <w:rsid w:val="00B87B13"/>
    <w:rsid w:val="00B911AB"/>
    <w:rsid w:val="00B9195A"/>
    <w:rsid w:val="00B923C7"/>
    <w:rsid w:val="00B92475"/>
    <w:rsid w:val="00B92519"/>
    <w:rsid w:val="00B9278F"/>
    <w:rsid w:val="00B9280B"/>
    <w:rsid w:val="00B92C6F"/>
    <w:rsid w:val="00B9375B"/>
    <w:rsid w:val="00B93783"/>
    <w:rsid w:val="00B947DF"/>
    <w:rsid w:val="00B94880"/>
    <w:rsid w:val="00B9489E"/>
    <w:rsid w:val="00B94E67"/>
    <w:rsid w:val="00B94EAD"/>
    <w:rsid w:val="00B94F96"/>
    <w:rsid w:val="00B9516C"/>
    <w:rsid w:val="00B957A6"/>
    <w:rsid w:val="00B96F9A"/>
    <w:rsid w:val="00B97256"/>
    <w:rsid w:val="00BA0575"/>
    <w:rsid w:val="00BA0744"/>
    <w:rsid w:val="00BA0A2D"/>
    <w:rsid w:val="00BA0FAE"/>
    <w:rsid w:val="00BA123B"/>
    <w:rsid w:val="00BA1554"/>
    <w:rsid w:val="00BA1A6B"/>
    <w:rsid w:val="00BA1D83"/>
    <w:rsid w:val="00BA217F"/>
    <w:rsid w:val="00BA40DC"/>
    <w:rsid w:val="00BA459B"/>
    <w:rsid w:val="00BA48D3"/>
    <w:rsid w:val="00BA4A07"/>
    <w:rsid w:val="00BA5A7A"/>
    <w:rsid w:val="00BA5B62"/>
    <w:rsid w:val="00BA5C4F"/>
    <w:rsid w:val="00BA69A2"/>
    <w:rsid w:val="00BA6F04"/>
    <w:rsid w:val="00BB077D"/>
    <w:rsid w:val="00BB094C"/>
    <w:rsid w:val="00BB0F49"/>
    <w:rsid w:val="00BB11D7"/>
    <w:rsid w:val="00BB13CC"/>
    <w:rsid w:val="00BB1A58"/>
    <w:rsid w:val="00BB2BF7"/>
    <w:rsid w:val="00BB2C02"/>
    <w:rsid w:val="00BB2D65"/>
    <w:rsid w:val="00BB2F32"/>
    <w:rsid w:val="00BB324E"/>
    <w:rsid w:val="00BB39B4"/>
    <w:rsid w:val="00BB3D00"/>
    <w:rsid w:val="00BB43E7"/>
    <w:rsid w:val="00BB492E"/>
    <w:rsid w:val="00BB4EBF"/>
    <w:rsid w:val="00BB5084"/>
    <w:rsid w:val="00BB5182"/>
    <w:rsid w:val="00BB5438"/>
    <w:rsid w:val="00BB5527"/>
    <w:rsid w:val="00BB57BF"/>
    <w:rsid w:val="00BB594B"/>
    <w:rsid w:val="00BB6006"/>
    <w:rsid w:val="00BB6741"/>
    <w:rsid w:val="00BB6A67"/>
    <w:rsid w:val="00BB7D69"/>
    <w:rsid w:val="00BC0111"/>
    <w:rsid w:val="00BC1379"/>
    <w:rsid w:val="00BC14D9"/>
    <w:rsid w:val="00BC1BC6"/>
    <w:rsid w:val="00BC1C21"/>
    <w:rsid w:val="00BC28D5"/>
    <w:rsid w:val="00BC2974"/>
    <w:rsid w:val="00BC2FB3"/>
    <w:rsid w:val="00BC3A2B"/>
    <w:rsid w:val="00BC471E"/>
    <w:rsid w:val="00BC4E4B"/>
    <w:rsid w:val="00BC4F95"/>
    <w:rsid w:val="00BC54C6"/>
    <w:rsid w:val="00BC5B66"/>
    <w:rsid w:val="00BC60FB"/>
    <w:rsid w:val="00BC6108"/>
    <w:rsid w:val="00BC670F"/>
    <w:rsid w:val="00BC7EED"/>
    <w:rsid w:val="00BC7F45"/>
    <w:rsid w:val="00BD03A8"/>
    <w:rsid w:val="00BD0E98"/>
    <w:rsid w:val="00BD1017"/>
    <w:rsid w:val="00BD1B3C"/>
    <w:rsid w:val="00BD1E9E"/>
    <w:rsid w:val="00BD21F0"/>
    <w:rsid w:val="00BD263B"/>
    <w:rsid w:val="00BD2852"/>
    <w:rsid w:val="00BD287E"/>
    <w:rsid w:val="00BD2B67"/>
    <w:rsid w:val="00BD39B6"/>
    <w:rsid w:val="00BD3A66"/>
    <w:rsid w:val="00BD3D31"/>
    <w:rsid w:val="00BD4458"/>
    <w:rsid w:val="00BD50CF"/>
    <w:rsid w:val="00BD562C"/>
    <w:rsid w:val="00BD7118"/>
    <w:rsid w:val="00BD726E"/>
    <w:rsid w:val="00BE0498"/>
    <w:rsid w:val="00BE0669"/>
    <w:rsid w:val="00BE0EFC"/>
    <w:rsid w:val="00BE14EB"/>
    <w:rsid w:val="00BE17DC"/>
    <w:rsid w:val="00BE1A3D"/>
    <w:rsid w:val="00BE207E"/>
    <w:rsid w:val="00BE253D"/>
    <w:rsid w:val="00BE2895"/>
    <w:rsid w:val="00BE38EE"/>
    <w:rsid w:val="00BE4097"/>
    <w:rsid w:val="00BE451B"/>
    <w:rsid w:val="00BE4AA9"/>
    <w:rsid w:val="00BE58FA"/>
    <w:rsid w:val="00BE59DF"/>
    <w:rsid w:val="00BE6563"/>
    <w:rsid w:val="00BE6E67"/>
    <w:rsid w:val="00BE7A26"/>
    <w:rsid w:val="00BE7DAA"/>
    <w:rsid w:val="00BF004D"/>
    <w:rsid w:val="00BF0B17"/>
    <w:rsid w:val="00BF11B8"/>
    <w:rsid w:val="00BF1990"/>
    <w:rsid w:val="00BF1D58"/>
    <w:rsid w:val="00BF26D8"/>
    <w:rsid w:val="00BF2722"/>
    <w:rsid w:val="00BF29EE"/>
    <w:rsid w:val="00BF2DE6"/>
    <w:rsid w:val="00BF2F4A"/>
    <w:rsid w:val="00BF37DB"/>
    <w:rsid w:val="00BF491E"/>
    <w:rsid w:val="00BF52C5"/>
    <w:rsid w:val="00BF5888"/>
    <w:rsid w:val="00BF5A2B"/>
    <w:rsid w:val="00BF5A92"/>
    <w:rsid w:val="00BF5B11"/>
    <w:rsid w:val="00BF6121"/>
    <w:rsid w:val="00BF69D9"/>
    <w:rsid w:val="00BF6B01"/>
    <w:rsid w:val="00BF6F8F"/>
    <w:rsid w:val="00BF7B8E"/>
    <w:rsid w:val="00BF7CCC"/>
    <w:rsid w:val="00BF7D52"/>
    <w:rsid w:val="00C00085"/>
    <w:rsid w:val="00C002B3"/>
    <w:rsid w:val="00C00447"/>
    <w:rsid w:val="00C008E7"/>
    <w:rsid w:val="00C0102B"/>
    <w:rsid w:val="00C0113F"/>
    <w:rsid w:val="00C01774"/>
    <w:rsid w:val="00C018D0"/>
    <w:rsid w:val="00C019F0"/>
    <w:rsid w:val="00C01D56"/>
    <w:rsid w:val="00C020EF"/>
    <w:rsid w:val="00C02357"/>
    <w:rsid w:val="00C026EB"/>
    <w:rsid w:val="00C0277B"/>
    <w:rsid w:val="00C02C23"/>
    <w:rsid w:val="00C02C83"/>
    <w:rsid w:val="00C02F66"/>
    <w:rsid w:val="00C033BE"/>
    <w:rsid w:val="00C04BC7"/>
    <w:rsid w:val="00C04F55"/>
    <w:rsid w:val="00C0538F"/>
    <w:rsid w:val="00C056A2"/>
    <w:rsid w:val="00C05DE0"/>
    <w:rsid w:val="00C0619B"/>
    <w:rsid w:val="00C06B45"/>
    <w:rsid w:val="00C07A91"/>
    <w:rsid w:val="00C07C4E"/>
    <w:rsid w:val="00C07E9B"/>
    <w:rsid w:val="00C102AF"/>
    <w:rsid w:val="00C103D0"/>
    <w:rsid w:val="00C10564"/>
    <w:rsid w:val="00C1059A"/>
    <w:rsid w:val="00C10620"/>
    <w:rsid w:val="00C10853"/>
    <w:rsid w:val="00C10BE2"/>
    <w:rsid w:val="00C111E3"/>
    <w:rsid w:val="00C112A5"/>
    <w:rsid w:val="00C113A5"/>
    <w:rsid w:val="00C11473"/>
    <w:rsid w:val="00C115A4"/>
    <w:rsid w:val="00C118FF"/>
    <w:rsid w:val="00C12107"/>
    <w:rsid w:val="00C12199"/>
    <w:rsid w:val="00C1295C"/>
    <w:rsid w:val="00C12969"/>
    <w:rsid w:val="00C12E67"/>
    <w:rsid w:val="00C13051"/>
    <w:rsid w:val="00C138C6"/>
    <w:rsid w:val="00C1396F"/>
    <w:rsid w:val="00C13F7E"/>
    <w:rsid w:val="00C1405F"/>
    <w:rsid w:val="00C15000"/>
    <w:rsid w:val="00C15015"/>
    <w:rsid w:val="00C151F7"/>
    <w:rsid w:val="00C1554B"/>
    <w:rsid w:val="00C15BAE"/>
    <w:rsid w:val="00C15EFA"/>
    <w:rsid w:val="00C1648A"/>
    <w:rsid w:val="00C16AA0"/>
    <w:rsid w:val="00C1776F"/>
    <w:rsid w:val="00C20EAC"/>
    <w:rsid w:val="00C21815"/>
    <w:rsid w:val="00C21A4B"/>
    <w:rsid w:val="00C21D7B"/>
    <w:rsid w:val="00C21DC9"/>
    <w:rsid w:val="00C22099"/>
    <w:rsid w:val="00C220E3"/>
    <w:rsid w:val="00C225C7"/>
    <w:rsid w:val="00C22832"/>
    <w:rsid w:val="00C2289A"/>
    <w:rsid w:val="00C22E9C"/>
    <w:rsid w:val="00C23265"/>
    <w:rsid w:val="00C23576"/>
    <w:rsid w:val="00C23BB3"/>
    <w:rsid w:val="00C23C35"/>
    <w:rsid w:val="00C244B8"/>
    <w:rsid w:val="00C247C1"/>
    <w:rsid w:val="00C24C5F"/>
    <w:rsid w:val="00C250BD"/>
    <w:rsid w:val="00C25277"/>
    <w:rsid w:val="00C25925"/>
    <w:rsid w:val="00C25A1A"/>
    <w:rsid w:val="00C2610C"/>
    <w:rsid w:val="00C262C3"/>
    <w:rsid w:val="00C26458"/>
    <w:rsid w:val="00C27564"/>
    <w:rsid w:val="00C27755"/>
    <w:rsid w:val="00C30645"/>
    <w:rsid w:val="00C30FE1"/>
    <w:rsid w:val="00C3154F"/>
    <w:rsid w:val="00C31B6D"/>
    <w:rsid w:val="00C31FA2"/>
    <w:rsid w:val="00C3246F"/>
    <w:rsid w:val="00C33612"/>
    <w:rsid w:val="00C33FBD"/>
    <w:rsid w:val="00C34392"/>
    <w:rsid w:val="00C34876"/>
    <w:rsid w:val="00C34EDC"/>
    <w:rsid w:val="00C350AC"/>
    <w:rsid w:val="00C351D3"/>
    <w:rsid w:val="00C35DB5"/>
    <w:rsid w:val="00C35FE1"/>
    <w:rsid w:val="00C363EE"/>
    <w:rsid w:val="00C36D7A"/>
    <w:rsid w:val="00C36EFA"/>
    <w:rsid w:val="00C372B3"/>
    <w:rsid w:val="00C372D1"/>
    <w:rsid w:val="00C37520"/>
    <w:rsid w:val="00C376E5"/>
    <w:rsid w:val="00C379BB"/>
    <w:rsid w:val="00C37A21"/>
    <w:rsid w:val="00C37CBA"/>
    <w:rsid w:val="00C41184"/>
    <w:rsid w:val="00C41D61"/>
    <w:rsid w:val="00C42060"/>
    <w:rsid w:val="00C42071"/>
    <w:rsid w:val="00C4228B"/>
    <w:rsid w:val="00C424D3"/>
    <w:rsid w:val="00C429E3"/>
    <w:rsid w:val="00C43040"/>
    <w:rsid w:val="00C433BD"/>
    <w:rsid w:val="00C43878"/>
    <w:rsid w:val="00C43BF3"/>
    <w:rsid w:val="00C43C7D"/>
    <w:rsid w:val="00C443D6"/>
    <w:rsid w:val="00C44919"/>
    <w:rsid w:val="00C45155"/>
    <w:rsid w:val="00C46135"/>
    <w:rsid w:val="00C462F6"/>
    <w:rsid w:val="00C464B2"/>
    <w:rsid w:val="00C4671E"/>
    <w:rsid w:val="00C46958"/>
    <w:rsid w:val="00C47774"/>
    <w:rsid w:val="00C50F52"/>
    <w:rsid w:val="00C51F44"/>
    <w:rsid w:val="00C52A9C"/>
    <w:rsid w:val="00C52BF1"/>
    <w:rsid w:val="00C5305A"/>
    <w:rsid w:val="00C53064"/>
    <w:rsid w:val="00C536D6"/>
    <w:rsid w:val="00C53E37"/>
    <w:rsid w:val="00C53E84"/>
    <w:rsid w:val="00C543DA"/>
    <w:rsid w:val="00C55815"/>
    <w:rsid w:val="00C567E6"/>
    <w:rsid w:val="00C56B9B"/>
    <w:rsid w:val="00C57014"/>
    <w:rsid w:val="00C575A4"/>
    <w:rsid w:val="00C609EE"/>
    <w:rsid w:val="00C60CCD"/>
    <w:rsid w:val="00C618A1"/>
    <w:rsid w:val="00C61A48"/>
    <w:rsid w:val="00C63481"/>
    <w:rsid w:val="00C63F81"/>
    <w:rsid w:val="00C6459F"/>
    <w:rsid w:val="00C64B40"/>
    <w:rsid w:val="00C65E31"/>
    <w:rsid w:val="00C65F2F"/>
    <w:rsid w:val="00C665BA"/>
    <w:rsid w:val="00C66639"/>
    <w:rsid w:val="00C66F59"/>
    <w:rsid w:val="00C66F7E"/>
    <w:rsid w:val="00C678E5"/>
    <w:rsid w:val="00C67A3B"/>
    <w:rsid w:val="00C704DA"/>
    <w:rsid w:val="00C70E71"/>
    <w:rsid w:val="00C711C2"/>
    <w:rsid w:val="00C72A63"/>
    <w:rsid w:val="00C731BC"/>
    <w:rsid w:val="00C73764"/>
    <w:rsid w:val="00C7405B"/>
    <w:rsid w:val="00C746AA"/>
    <w:rsid w:val="00C748B4"/>
    <w:rsid w:val="00C75872"/>
    <w:rsid w:val="00C76665"/>
    <w:rsid w:val="00C8025A"/>
    <w:rsid w:val="00C805A5"/>
    <w:rsid w:val="00C80CE0"/>
    <w:rsid w:val="00C81EAF"/>
    <w:rsid w:val="00C82344"/>
    <w:rsid w:val="00C82937"/>
    <w:rsid w:val="00C82B0E"/>
    <w:rsid w:val="00C82C5F"/>
    <w:rsid w:val="00C83788"/>
    <w:rsid w:val="00C8386C"/>
    <w:rsid w:val="00C83DE9"/>
    <w:rsid w:val="00C841B5"/>
    <w:rsid w:val="00C845A9"/>
    <w:rsid w:val="00C84A05"/>
    <w:rsid w:val="00C85D1F"/>
    <w:rsid w:val="00C872A6"/>
    <w:rsid w:val="00C905E6"/>
    <w:rsid w:val="00C9196A"/>
    <w:rsid w:val="00C91E3F"/>
    <w:rsid w:val="00C92047"/>
    <w:rsid w:val="00C9218B"/>
    <w:rsid w:val="00C92B6C"/>
    <w:rsid w:val="00C92C3C"/>
    <w:rsid w:val="00C93C8E"/>
    <w:rsid w:val="00C94219"/>
    <w:rsid w:val="00C94713"/>
    <w:rsid w:val="00C9498C"/>
    <w:rsid w:val="00C96036"/>
    <w:rsid w:val="00C96AEF"/>
    <w:rsid w:val="00C96B45"/>
    <w:rsid w:val="00C972F1"/>
    <w:rsid w:val="00CA004B"/>
    <w:rsid w:val="00CA00E1"/>
    <w:rsid w:val="00CA04A5"/>
    <w:rsid w:val="00CA1B2F"/>
    <w:rsid w:val="00CA2C42"/>
    <w:rsid w:val="00CA32E6"/>
    <w:rsid w:val="00CA3563"/>
    <w:rsid w:val="00CA3BC9"/>
    <w:rsid w:val="00CA4588"/>
    <w:rsid w:val="00CA4647"/>
    <w:rsid w:val="00CA46ED"/>
    <w:rsid w:val="00CA47FD"/>
    <w:rsid w:val="00CA49EB"/>
    <w:rsid w:val="00CA5237"/>
    <w:rsid w:val="00CA52A0"/>
    <w:rsid w:val="00CA547B"/>
    <w:rsid w:val="00CA5C3C"/>
    <w:rsid w:val="00CA5C9C"/>
    <w:rsid w:val="00CA69D4"/>
    <w:rsid w:val="00CA734B"/>
    <w:rsid w:val="00CA79C1"/>
    <w:rsid w:val="00CA7FA5"/>
    <w:rsid w:val="00CB022F"/>
    <w:rsid w:val="00CB0314"/>
    <w:rsid w:val="00CB176D"/>
    <w:rsid w:val="00CB17FA"/>
    <w:rsid w:val="00CB1940"/>
    <w:rsid w:val="00CB23E9"/>
    <w:rsid w:val="00CB2709"/>
    <w:rsid w:val="00CB307F"/>
    <w:rsid w:val="00CB3335"/>
    <w:rsid w:val="00CB4069"/>
    <w:rsid w:val="00CB4CC1"/>
    <w:rsid w:val="00CB4FD4"/>
    <w:rsid w:val="00CB520E"/>
    <w:rsid w:val="00CB5633"/>
    <w:rsid w:val="00CB587D"/>
    <w:rsid w:val="00CB5965"/>
    <w:rsid w:val="00CB5A4D"/>
    <w:rsid w:val="00CB5E44"/>
    <w:rsid w:val="00CB6141"/>
    <w:rsid w:val="00CB6A3B"/>
    <w:rsid w:val="00CB759F"/>
    <w:rsid w:val="00CB7DF8"/>
    <w:rsid w:val="00CB7E7A"/>
    <w:rsid w:val="00CB7FCD"/>
    <w:rsid w:val="00CC0770"/>
    <w:rsid w:val="00CC0873"/>
    <w:rsid w:val="00CC0C62"/>
    <w:rsid w:val="00CC1718"/>
    <w:rsid w:val="00CC2AC6"/>
    <w:rsid w:val="00CC2B65"/>
    <w:rsid w:val="00CC2CFF"/>
    <w:rsid w:val="00CC2D71"/>
    <w:rsid w:val="00CC36A3"/>
    <w:rsid w:val="00CC39A5"/>
    <w:rsid w:val="00CC4837"/>
    <w:rsid w:val="00CC50C0"/>
    <w:rsid w:val="00CC53F6"/>
    <w:rsid w:val="00CC573B"/>
    <w:rsid w:val="00CC593E"/>
    <w:rsid w:val="00CC5B96"/>
    <w:rsid w:val="00CC5D3C"/>
    <w:rsid w:val="00CC60E8"/>
    <w:rsid w:val="00CC6357"/>
    <w:rsid w:val="00CC65AC"/>
    <w:rsid w:val="00CC65B4"/>
    <w:rsid w:val="00CC6925"/>
    <w:rsid w:val="00CC6E4F"/>
    <w:rsid w:val="00CC7047"/>
    <w:rsid w:val="00CC79C8"/>
    <w:rsid w:val="00CC7BEF"/>
    <w:rsid w:val="00CD04C9"/>
    <w:rsid w:val="00CD06AE"/>
    <w:rsid w:val="00CD0899"/>
    <w:rsid w:val="00CD122F"/>
    <w:rsid w:val="00CD1724"/>
    <w:rsid w:val="00CD1A61"/>
    <w:rsid w:val="00CD217B"/>
    <w:rsid w:val="00CD257E"/>
    <w:rsid w:val="00CD2A63"/>
    <w:rsid w:val="00CD3B54"/>
    <w:rsid w:val="00CD4F2C"/>
    <w:rsid w:val="00CD508C"/>
    <w:rsid w:val="00CD55C6"/>
    <w:rsid w:val="00CD5762"/>
    <w:rsid w:val="00CD57B5"/>
    <w:rsid w:val="00CD596A"/>
    <w:rsid w:val="00CD6166"/>
    <w:rsid w:val="00CD628F"/>
    <w:rsid w:val="00CD644C"/>
    <w:rsid w:val="00CD6671"/>
    <w:rsid w:val="00CD671B"/>
    <w:rsid w:val="00CD67CF"/>
    <w:rsid w:val="00CD6F05"/>
    <w:rsid w:val="00CD72B0"/>
    <w:rsid w:val="00CE040D"/>
    <w:rsid w:val="00CE0588"/>
    <w:rsid w:val="00CE0B89"/>
    <w:rsid w:val="00CE1277"/>
    <w:rsid w:val="00CE172F"/>
    <w:rsid w:val="00CE2063"/>
    <w:rsid w:val="00CE2763"/>
    <w:rsid w:val="00CE2A47"/>
    <w:rsid w:val="00CE2E3C"/>
    <w:rsid w:val="00CE309E"/>
    <w:rsid w:val="00CE3352"/>
    <w:rsid w:val="00CE3F7D"/>
    <w:rsid w:val="00CE441C"/>
    <w:rsid w:val="00CE4612"/>
    <w:rsid w:val="00CE4E5B"/>
    <w:rsid w:val="00CE531F"/>
    <w:rsid w:val="00CE558D"/>
    <w:rsid w:val="00CE568F"/>
    <w:rsid w:val="00CE5871"/>
    <w:rsid w:val="00CE58F1"/>
    <w:rsid w:val="00CE5F05"/>
    <w:rsid w:val="00CE6802"/>
    <w:rsid w:val="00CE70C4"/>
    <w:rsid w:val="00CE718A"/>
    <w:rsid w:val="00CE7297"/>
    <w:rsid w:val="00CE7334"/>
    <w:rsid w:val="00CF005E"/>
    <w:rsid w:val="00CF0661"/>
    <w:rsid w:val="00CF08C9"/>
    <w:rsid w:val="00CF0BEB"/>
    <w:rsid w:val="00CF0CC3"/>
    <w:rsid w:val="00CF12A2"/>
    <w:rsid w:val="00CF18F0"/>
    <w:rsid w:val="00CF1A53"/>
    <w:rsid w:val="00CF1A58"/>
    <w:rsid w:val="00CF239C"/>
    <w:rsid w:val="00CF271A"/>
    <w:rsid w:val="00CF297B"/>
    <w:rsid w:val="00CF2DF5"/>
    <w:rsid w:val="00CF31FB"/>
    <w:rsid w:val="00CF3DD8"/>
    <w:rsid w:val="00CF401C"/>
    <w:rsid w:val="00CF4274"/>
    <w:rsid w:val="00CF481D"/>
    <w:rsid w:val="00CF497B"/>
    <w:rsid w:val="00CF4CC2"/>
    <w:rsid w:val="00CF5103"/>
    <w:rsid w:val="00CF5B8E"/>
    <w:rsid w:val="00CF6264"/>
    <w:rsid w:val="00CF6614"/>
    <w:rsid w:val="00CF67BA"/>
    <w:rsid w:val="00CF6A56"/>
    <w:rsid w:val="00CF7915"/>
    <w:rsid w:val="00CF7919"/>
    <w:rsid w:val="00D01320"/>
    <w:rsid w:val="00D0161C"/>
    <w:rsid w:val="00D0246C"/>
    <w:rsid w:val="00D024D3"/>
    <w:rsid w:val="00D027FE"/>
    <w:rsid w:val="00D02C17"/>
    <w:rsid w:val="00D034F9"/>
    <w:rsid w:val="00D03727"/>
    <w:rsid w:val="00D0372A"/>
    <w:rsid w:val="00D040DC"/>
    <w:rsid w:val="00D044D1"/>
    <w:rsid w:val="00D046F3"/>
    <w:rsid w:val="00D05405"/>
    <w:rsid w:val="00D06303"/>
    <w:rsid w:val="00D06946"/>
    <w:rsid w:val="00D06ADD"/>
    <w:rsid w:val="00D06F9A"/>
    <w:rsid w:val="00D07038"/>
    <w:rsid w:val="00D07CB5"/>
    <w:rsid w:val="00D10FAC"/>
    <w:rsid w:val="00D114EA"/>
    <w:rsid w:val="00D11F20"/>
    <w:rsid w:val="00D12B36"/>
    <w:rsid w:val="00D12B85"/>
    <w:rsid w:val="00D1300B"/>
    <w:rsid w:val="00D1345F"/>
    <w:rsid w:val="00D13768"/>
    <w:rsid w:val="00D13F11"/>
    <w:rsid w:val="00D1406E"/>
    <w:rsid w:val="00D1466A"/>
    <w:rsid w:val="00D14D0B"/>
    <w:rsid w:val="00D14EB1"/>
    <w:rsid w:val="00D15D08"/>
    <w:rsid w:val="00D16DE9"/>
    <w:rsid w:val="00D17CF9"/>
    <w:rsid w:val="00D17E1F"/>
    <w:rsid w:val="00D17F12"/>
    <w:rsid w:val="00D200AF"/>
    <w:rsid w:val="00D2098A"/>
    <w:rsid w:val="00D20BA3"/>
    <w:rsid w:val="00D20F36"/>
    <w:rsid w:val="00D21A47"/>
    <w:rsid w:val="00D22D2A"/>
    <w:rsid w:val="00D22F7E"/>
    <w:rsid w:val="00D2303E"/>
    <w:rsid w:val="00D2312F"/>
    <w:rsid w:val="00D2318B"/>
    <w:rsid w:val="00D235F8"/>
    <w:rsid w:val="00D23B14"/>
    <w:rsid w:val="00D25215"/>
    <w:rsid w:val="00D25322"/>
    <w:rsid w:val="00D26471"/>
    <w:rsid w:val="00D26794"/>
    <w:rsid w:val="00D26972"/>
    <w:rsid w:val="00D26C68"/>
    <w:rsid w:val="00D26E26"/>
    <w:rsid w:val="00D27B77"/>
    <w:rsid w:val="00D30281"/>
    <w:rsid w:val="00D30B0C"/>
    <w:rsid w:val="00D30BFF"/>
    <w:rsid w:val="00D30C8C"/>
    <w:rsid w:val="00D3116C"/>
    <w:rsid w:val="00D32690"/>
    <w:rsid w:val="00D33268"/>
    <w:rsid w:val="00D340F0"/>
    <w:rsid w:val="00D341B3"/>
    <w:rsid w:val="00D344A3"/>
    <w:rsid w:val="00D34A27"/>
    <w:rsid w:val="00D34D57"/>
    <w:rsid w:val="00D35220"/>
    <w:rsid w:val="00D35904"/>
    <w:rsid w:val="00D36089"/>
    <w:rsid w:val="00D370D0"/>
    <w:rsid w:val="00D37591"/>
    <w:rsid w:val="00D3769E"/>
    <w:rsid w:val="00D400A5"/>
    <w:rsid w:val="00D407AE"/>
    <w:rsid w:val="00D414E2"/>
    <w:rsid w:val="00D415E8"/>
    <w:rsid w:val="00D41BEF"/>
    <w:rsid w:val="00D41DD0"/>
    <w:rsid w:val="00D41E8F"/>
    <w:rsid w:val="00D43734"/>
    <w:rsid w:val="00D4379E"/>
    <w:rsid w:val="00D437EB"/>
    <w:rsid w:val="00D43E04"/>
    <w:rsid w:val="00D43F8C"/>
    <w:rsid w:val="00D44101"/>
    <w:rsid w:val="00D446EF"/>
    <w:rsid w:val="00D45AFB"/>
    <w:rsid w:val="00D46028"/>
    <w:rsid w:val="00D4612F"/>
    <w:rsid w:val="00D46741"/>
    <w:rsid w:val="00D46E93"/>
    <w:rsid w:val="00D4737F"/>
    <w:rsid w:val="00D50378"/>
    <w:rsid w:val="00D50574"/>
    <w:rsid w:val="00D50F8B"/>
    <w:rsid w:val="00D518E6"/>
    <w:rsid w:val="00D51924"/>
    <w:rsid w:val="00D51EE6"/>
    <w:rsid w:val="00D530EE"/>
    <w:rsid w:val="00D5329F"/>
    <w:rsid w:val="00D533DD"/>
    <w:rsid w:val="00D54324"/>
    <w:rsid w:val="00D547B8"/>
    <w:rsid w:val="00D54978"/>
    <w:rsid w:val="00D54CD5"/>
    <w:rsid w:val="00D54F0D"/>
    <w:rsid w:val="00D55AF5"/>
    <w:rsid w:val="00D5639F"/>
    <w:rsid w:val="00D56546"/>
    <w:rsid w:val="00D569BF"/>
    <w:rsid w:val="00D57221"/>
    <w:rsid w:val="00D57706"/>
    <w:rsid w:val="00D61243"/>
    <w:rsid w:val="00D6139B"/>
    <w:rsid w:val="00D61CB8"/>
    <w:rsid w:val="00D61E4F"/>
    <w:rsid w:val="00D622A4"/>
    <w:rsid w:val="00D62441"/>
    <w:rsid w:val="00D6244B"/>
    <w:rsid w:val="00D62712"/>
    <w:rsid w:val="00D62717"/>
    <w:rsid w:val="00D634D7"/>
    <w:rsid w:val="00D63935"/>
    <w:rsid w:val="00D63D87"/>
    <w:rsid w:val="00D65C6F"/>
    <w:rsid w:val="00D65E7D"/>
    <w:rsid w:val="00D65F47"/>
    <w:rsid w:val="00D661C1"/>
    <w:rsid w:val="00D6710A"/>
    <w:rsid w:val="00D671B9"/>
    <w:rsid w:val="00D67325"/>
    <w:rsid w:val="00D6767B"/>
    <w:rsid w:val="00D67816"/>
    <w:rsid w:val="00D67E46"/>
    <w:rsid w:val="00D70052"/>
    <w:rsid w:val="00D7030A"/>
    <w:rsid w:val="00D70718"/>
    <w:rsid w:val="00D71420"/>
    <w:rsid w:val="00D714E0"/>
    <w:rsid w:val="00D719F0"/>
    <w:rsid w:val="00D720C6"/>
    <w:rsid w:val="00D72798"/>
    <w:rsid w:val="00D72DE4"/>
    <w:rsid w:val="00D72F73"/>
    <w:rsid w:val="00D73302"/>
    <w:rsid w:val="00D754E5"/>
    <w:rsid w:val="00D756E1"/>
    <w:rsid w:val="00D75FE8"/>
    <w:rsid w:val="00D76165"/>
    <w:rsid w:val="00D76C03"/>
    <w:rsid w:val="00D80140"/>
    <w:rsid w:val="00D80163"/>
    <w:rsid w:val="00D8051A"/>
    <w:rsid w:val="00D80823"/>
    <w:rsid w:val="00D80A91"/>
    <w:rsid w:val="00D80F85"/>
    <w:rsid w:val="00D812BF"/>
    <w:rsid w:val="00D81862"/>
    <w:rsid w:val="00D81DFB"/>
    <w:rsid w:val="00D825BF"/>
    <w:rsid w:val="00D82A58"/>
    <w:rsid w:val="00D82F5B"/>
    <w:rsid w:val="00D8322B"/>
    <w:rsid w:val="00D8335F"/>
    <w:rsid w:val="00D83705"/>
    <w:rsid w:val="00D83F80"/>
    <w:rsid w:val="00D84439"/>
    <w:rsid w:val="00D848F6"/>
    <w:rsid w:val="00D849B6"/>
    <w:rsid w:val="00D84DAC"/>
    <w:rsid w:val="00D85013"/>
    <w:rsid w:val="00D8544B"/>
    <w:rsid w:val="00D859CB"/>
    <w:rsid w:val="00D8618F"/>
    <w:rsid w:val="00D86528"/>
    <w:rsid w:val="00D86826"/>
    <w:rsid w:val="00D8690F"/>
    <w:rsid w:val="00D86937"/>
    <w:rsid w:val="00D86AB7"/>
    <w:rsid w:val="00D87203"/>
    <w:rsid w:val="00D8736C"/>
    <w:rsid w:val="00D87618"/>
    <w:rsid w:val="00D87A3E"/>
    <w:rsid w:val="00D87D17"/>
    <w:rsid w:val="00D87F3B"/>
    <w:rsid w:val="00D901C7"/>
    <w:rsid w:val="00D9067B"/>
    <w:rsid w:val="00D90D70"/>
    <w:rsid w:val="00D9125E"/>
    <w:rsid w:val="00D91E40"/>
    <w:rsid w:val="00D92A48"/>
    <w:rsid w:val="00D92BA2"/>
    <w:rsid w:val="00D92CD1"/>
    <w:rsid w:val="00D92D42"/>
    <w:rsid w:val="00D93A0F"/>
    <w:rsid w:val="00D93F1B"/>
    <w:rsid w:val="00D940C1"/>
    <w:rsid w:val="00D9479E"/>
    <w:rsid w:val="00D94AA7"/>
    <w:rsid w:val="00D94B5D"/>
    <w:rsid w:val="00D94CDE"/>
    <w:rsid w:val="00D9567D"/>
    <w:rsid w:val="00D974C6"/>
    <w:rsid w:val="00D97F03"/>
    <w:rsid w:val="00D97F47"/>
    <w:rsid w:val="00DA0429"/>
    <w:rsid w:val="00DA0813"/>
    <w:rsid w:val="00DA0996"/>
    <w:rsid w:val="00DA0AEB"/>
    <w:rsid w:val="00DA122A"/>
    <w:rsid w:val="00DA16C3"/>
    <w:rsid w:val="00DA19A3"/>
    <w:rsid w:val="00DA1C14"/>
    <w:rsid w:val="00DA1F04"/>
    <w:rsid w:val="00DA311F"/>
    <w:rsid w:val="00DA381E"/>
    <w:rsid w:val="00DA39BA"/>
    <w:rsid w:val="00DA39EF"/>
    <w:rsid w:val="00DA3BEE"/>
    <w:rsid w:val="00DA3E9B"/>
    <w:rsid w:val="00DA4C48"/>
    <w:rsid w:val="00DA4E7C"/>
    <w:rsid w:val="00DA54C5"/>
    <w:rsid w:val="00DA5609"/>
    <w:rsid w:val="00DA5863"/>
    <w:rsid w:val="00DA5924"/>
    <w:rsid w:val="00DA6613"/>
    <w:rsid w:val="00DA6A11"/>
    <w:rsid w:val="00DA7CB3"/>
    <w:rsid w:val="00DA7CC7"/>
    <w:rsid w:val="00DA7FBC"/>
    <w:rsid w:val="00DB011B"/>
    <w:rsid w:val="00DB01A3"/>
    <w:rsid w:val="00DB0395"/>
    <w:rsid w:val="00DB0A55"/>
    <w:rsid w:val="00DB1455"/>
    <w:rsid w:val="00DB1885"/>
    <w:rsid w:val="00DB1D3A"/>
    <w:rsid w:val="00DB20B6"/>
    <w:rsid w:val="00DB31B2"/>
    <w:rsid w:val="00DB32D7"/>
    <w:rsid w:val="00DB336C"/>
    <w:rsid w:val="00DB566D"/>
    <w:rsid w:val="00DB60D6"/>
    <w:rsid w:val="00DB6A0E"/>
    <w:rsid w:val="00DB6A27"/>
    <w:rsid w:val="00DB6BBC"/>
    <w:rsid w:val="00DB6D8D"/>
    <w:rsid w:val="00DB6F84"/>
    <w:rsid w:val="00DB7788"/>
    <w:rsid w:val="00DB7CEF"/>
    <w:rsid w:val="00DC00C4"/>
    <w:rsid w:val="00DC06CE"/>
    <w:rsid w:val="00DC0CAD"/>
    <w:rsid w:val="00DC0DDE"/>
    <w:rsid w:val="00DC0E2E"/>
    <w:rsid w:val="00DC0FB3"/>
    <w:rsid w:val="00DC11E8"/>
    <w:rsid w:val="00DC1200"/>
    <w:rsid w:val="00DC14B1"/>
    <w:rsid w:val="00DC1546"/>
    <w:rsid w:val="00DC1B7D"/>
    <w:rsid w:val="00DC1BE7"/>
    <w:rsid w:val="00DC1EF3"/>
    <w:rsid w:val="00DC1F83"/>
    <w:rsid w:val="00DC2C2A"/>
    <w:rsid w:val="00DC303A"/>
    <w:rsid w:val="00DC3416"/>
    <w:rsid w:val="00DC34BA"/>
    <w:rsid w:val="00DC36C7"/>
    <w:rsid w:val="00DC3B82"/>
    <w:rsid w:val="00DC4539"/>
    <w:rsid w:val="00DC45F5"/>
    <w:rsid w:val="00DC5127"/>
    <w:rsid w:val="00DC548C"/>
    <w:rsid w:val="00DC5ED7"/>
    <w:rsid w:val="00DC6257"/>
    <w:rsid w:val="00DC685D"/>
    <w:rsid w:val="00DC6BB2"/>
    <w:rsid w:val="00DC72F7"/>
    <w:rsid w:val="00DC79FD"/>
    <w:rsid w:val="00DD0473"/>
    <w:rsid w:val="00DD0DD8"/>
    <w:rsid w:val="00DD179B"/>
    <w:rsid w:val="00DD1C38"/>
    <w:rsid w:val="00DD27F1"/>
    <w:rsid w:val="00DD32E2"/>
    <w:rsid w:val="00DD3790"/>
    <w:rsid w:val="00DD3BFC"/>
    <w:rsid w:val="00DD3D05"/>
    <w:rsid w:val="00DD3DCF"/>
    <w:rsid w:val="00DD4751"/>
    <w:rsid w:val="00DD4CE4"/>
    <w:rsid w:val="00DD4F6A"/>
    <w:rsid w:val="00DD5223"/>
    <w:rsid w:val="00DD54F8"/>
    <w:rsid w:val="00DD5A9E"/>
    <w:rsid w:val="00DD5BF9"/>
    <w:rsid w:val="00DD5D96"/>
    <w:rsid w:val="00DD79DE"/>
    <w:rsid w:val="00DD7C05"/>
    <w:rsid w:val="00DD7DA6"/>
    <w:rsid w:val="00DE03E0"/>
    <w:rsid w:val="00DE0410"/>
    <w:rsid w:val="00DE0B98"/>
    <w:rsid w:val="00DE0C4F"/>
    <w:rsid w:val="00DE17E1"/>
    <w:rsid w:val="00DE23C0"/>
    <w:rsid w:val="00DE2485"/>
    <w:rsid w:val="00DE26AD"/>
    <w:rsid w:val="00DE298C"/>
    <w:rsid w:val="00DE299B"/>
    <w:rsid w:val="00DE3259"/>
    <w:rsid w:val="00DE3965"/>
    <w:rsid w:val="00DE3F59"/>
    <w:rsid w:val="00DE47A3"/>
    <w:rsid w:val="00DE4B24"/>
    <w:rsid w:val="00DE4B27"/>
    <w:rsid w:val="00DE55F9"/>
    <w:rsid w:val="00DE5770"/>
    <w:rsid w:val="00DE592D"/>
    <w:rsid w:val="00DE5942"/>
    <w:rsid w:val="00DE615F"/>
    <w:rsid w:val="00DE6EC7"/>
    <w:rsid w:val="00DE6F73"/>
    <w:rsid w:val="00DE72C0"/>
    <w:rsid w:val="00DE7DDB"/>
    <w:rsid w:val="00DF0C1F"/>
    <w:rsid w:val="00DF0D07"/>
    <w:rsid w:val="00DF12AD"/>
    <w:rsid w:val="00DF2050"/>
    <w:rsid w:val="00DF23DC"/>
    <w:rsid w:val="00DF2559"/>
    <w:rsid w:val="00DF272B"/>
    <w:rsid w:val="00DF3EEB"/>
    <w:rsid w:val="00DF4385"/>
    <w:rsid w:val="00DF48B7"/>
    <w:rsid w:val="00DF5884"/>
    <w:rsid w:val="00DF5A58"/>
    <w:rsid w:val="00DF5C4A"/>
    <w:rsid w:val="00DF6147"/>
    <w:rsid w:val="00DF61C5"/>
    <w:rsid w:val="00DF671F"/>
    <w:rsid w:val="00DF681C"/>
    <w:rsid w:val="00DF69D4"/>
    <w:rsid w:val="00DF6B3B"/>
    <w:rsid w:val="00DF6DF0"/>
    <w:rsid w:val="00DF7206"/>
    <w:rsid w:val="00DF7823"/>
    <w:rsid w:val="00E00692"/>
    <w:rsid w:val="00E00768"/>
    <w:rsid w:val="00E009DE"/>
    <w:rsid w:val="00E00C0C"/>
    <w:rsid w:val="00E00E2D"/>
    <w:rsid w:val="00E0136C"/>
    <w:rsid w:val="00E025E4"/>
    <w:rsid w:val="00E02B6C"/>
    <w:rsid w:val="00E03B9B"/>
    <w:rsid w:val="00E03C4E"/>
    <w:rsid w:val="00E03E3F"/>
    <w:rsid w:val="00E04234"/>
    <w:rsid w:val="00E04555"/>
    <w:rsid w:val="00E04F24"/>
    <w:rsid w:val="00E04F7B"/>
    <w:rsid w:val="00E04F87"/>
    <w:rsid w:val="00E05B6B"/>
    <w:rsid w:val="00E05D26"/>
    <w:rsid w:val="00E05E08"/>
    <w:rsid w:val="00E06606"/>
    <w:rsid w:val="00E0686F"/>
    <w:rsid w:val="00E06E8C"/>
    <w:rsid w:val="00E075EA"/>
    <w:rsid w:val="00E07E5D"/>
    <w:rsid w:val="00E07FF5"/>
    <w:rsid w:val="00E10BF1"/>
    <w:rsid w:val="00E11509"/>
    <w:rsid w:val="00E115E0"/>
    <w:rsid w:val="00E11673"/>
    <w:rsid w:val="00E122C3"/>
    <w:rsid w:val="00E1272A"/>
    <w:rsid w:val="00E12A65"/>
    <w:rsid w:val="00E12AA0"/>
    <w:rsid w:val="00E12ADA"/>
    <w:rsid w:val="00E13211"/>
    <w:rsid w:val="00E13451"/>
    <w:rsid w:val="00E13844"/>
    <w:rsid w:val="00E14258"/>
    <w:rsid w:val="00E14BB8"/>
    <w:rsid w:val="00E14C7B"/>
    <w:rsid w:val="00E14E60"/>
    <w:rsid w:val="00E1630B"/>
    <w:rsid w:val="00E16844"/>
    <w:rsid w:val="00E16CC7"/>
    <w:rsid w:val="00E16E7F"/>
    <w:rsid w:val="00E177E5"/>
    <w:rsid w:val="00E178D2"/>
    <w:rsid w:val="00E20913"/>
    <w:rsid w:val="00E20E66"/>
    <w:rsid w:val="00E21423"/>
    <w:rsid w:val="00E216BA"/>
    <w:rsid w:val="00E2183E"/>
    <w:rsid w:val="00E21A12"/>
    <w:rsid w:val="00E21C77"/>
    <w:rsid w:val="00E21D14"/>
    <w:rsid w:val="00E21D96"/>
    <w:rsid w:val="00E22084"/>
    <w:rsid w:val="00E221AA"/>
    <w:rsid w:val="00E22B8F"/>
    <w:rsid w:val="00E23166"/>
    <w:rsid w:val="00E234F6"/>
    <w:rsid w:val="00E23A70"/>
    <w:rsid w:val="00E23B17"/>
    <w:rsid w:val="00E24501"/>
    <w:rsid w:val="00E24CC0"/>
    <w:rsid w:val="00E24F23"/>
    <w:rsid w:val="00E24F36"/>
    <w:rsid w:val="00E2534A"/>
    <w:rsid w:val="00E265CB"/>
    <w:rsid w:val="00E26E58"/>
    <w:rsid w:val="00E27B10"/>
    <w:rsid w:val="00E27EBE"/>
    <w:rsid w:val="00E30575"/>
    <w:rsid w:val="00E30637"/>
    <w:rsid w:val="00E30711"/>
    <w:rsid w:val="00E3390A"/>
    <w:rsid w:val="00E34162"/>
    <w:rsid w:val="00E34172"/>
    <w:rsid w:val="00E34569"/>
    <w:rsid w:val="00E35314"/>
    <w:rsid w:val="00E359B6"/>
    <w:rsid w:val="00E35BB4"/>
    <w:rsid w:val="00E35E04"/>
    <w:rsid w:val="00E36AE6"/>
    <w:rsid w:val="00E3790A"/>
    <w:rsid w:val="00E37B46"/>
    <w:rsid w:val="00E37C73"/>
    <w:rsid w:val="00E37CF5"/>
    <w:rsid w:val="00E4143A"/>
    <w:rsid w:val="00E41832"/>
    <w:rsid w:val="00E41BF6"/>
    <w:rsid w:val="00E41E12"/>
    <w:rsid w:val="00E41F1D"/>
    <w:rsid w:val="00E4286E"/>
    <w:rsid w:val="00E42903"/>
    <w:rsid w:val="00E42974"/>
    <w:rsid w:val="00E43E6B"/>
    <w:rsid w:val="00E4434D"/>
    <w:rsid w:val="00E44818"/>
    <w:rsid w:val="00E45ABA"/>
    <w:rsid w:val="00E45D55"/>
    <w:rsid w:val="00E45EAC"/>
    <w:rsid w:val="00E45FE0"/>
    <w:rsid w:val="00E462C9"/>
    <w:rsid w:val="00E463BD"/>
    <w:rsid w:val="00E465AB"/>
    <w:rsid w:val="00E4692A"/>
    <w:rsid w:val="00E46A8D"/>
    <w:rsid w:val="00E46BDF"/>
    <w:rsid w:val="00E46D63"/>
    <w:rsid w:val="00E46D74"/>
    <w:rsid w:val="00E46F8A"/>
    <w:rsid w:val="00E4700B"/>
    <w:rsid w:val="00E47043"/>
    <w:rsid w:val="00E47DF0"/>
    <w:rsid w:val="00E501A9"/>
    <w:rsid w:val="00E50468"/>
    <w:rsid w:val="00E507C5"/>
    <w:rsid w:val="00E50B4E"/>
    <w:rsid w:val="00E51FB9"/>
    <w:rsid w:val="00E521AF"/>
    <w:rsid w:val="00E521BB"/>
    <w:rsid w:val="00E52668"/>
    <w:rsid w:val="00E52A0C"/>
    <w:rsid w:val="00E53DB7"/>
    <w:rsid w:val="00E5408F"/>
    <w:rsid w:val="00E547BF"/>
    <w:rsid w:val="00E550A4"/>
    <w:rsid w:val="00E55529"/>
    <w:rsid w:val="00E55A6D"/>
    <w:rsid w:val="00E561A5"/>
    <w:rsid w:val="00E56303"/>
    <w:rsid w:val="00E56DFF"/>
    <w:rsid w:val="00E56E69"/>
    <w:rsid w:val="00E571D9"/>
    <w:rsid w:val="00E57231"/>
    <w:rsid w:val="00E57ABC"/>
    <w:rsid w:val="00E6005B"/>
    <w:rsid w:val="00E60256"/>
    <w:rsid w:val="00E60384"/>
    <w:rsid w:val="00E60B0C"/>
    <w:rsid w:val="00E61689"/>
    <w:rsid w:val="00E61691"/>
    <w:rsid w:val="00E61CEC"/>
    <w:rsid w:val="00E62E7C"/>
    <w:rsid w:val="00E63435"/>
    <w:rsid w:val="00E64405"/>
    <w:rsid w:val="00E65000"/>
    <w:rsid w:val="00E6548F"/>
    <w:rsid w:val="00E654D5"/>
    <w:rsid w:val="00E65AAE"/>
    <w:rsid w:val="00E65F6D"/>
    <w:rsid w:val="00E6659E"/>
    <w:rsid w:val="00E66745"/>
    <w:rsid w:val="00E6691E"/>
    <w:rsid w:val="00E66F9A"/>
    <w:rsid w:val="00E67683"/>
    <w:rsid w:val="00E70B13"/>
    <w:rsid w:val="00E70C50"/>
    <w:rsid w:val="00E71068"/>
    <w:rsid w:val="00E71324"/>
    <w:rsid w:val="00E71502"/>
    <w:rsid w:val="00E716B7"/>
    <w:rsid w:val="00E72377"/>
    <w:rsid w:val="00E727CF"/>
    <w:rsid w:val="00E72A0D"/>
    <w:rsid w:val="00E73860"/>
    <w:rsid w:val="00E73F95"/>
    <w:rsid w:val="00E7430F"/>
    <w:rsid w:val="00E744F4"/>
    <w:rsid w:val="00E74A86"/>
    <w:rsid w:val="00E7510C"/>
    <w:rsid w:val="00E7532A"/>
    <w:rsid w:val="00E75F76"/>
    <w:rsid w:val="00E76790"/>
    <w:rsid w:val="00E767C8"/>
    <w:rsid w:val="00E76BA3"/>
    <w:rsid w:val="00E77AB4"/>
    <w:rsid w:val="00E80560"/>
    <w:rsid w:val="00E817FC"/>
    <w:rsid w:val="00E82764"/>
    <w:rsid w:val="00E82C69"/>
    <w:rsid w:val="00E831C3"/>
    <w:rsid w:val="00E834A1"/>
    <w:rsid w:val="00E83F48"/>
    <w:rsid w:val="00E8443C"/>
    <w:rsid w:val="00E84824"/>
    <w:rsid w:val="00E84B05"/>
    <w:rsid w:val="00E84E7B"/>
    <w:rsid w:val="00E85ACD"/>
    <w:rsid w:val="00E85B70"/>
    <w:rsid w:val="00E85BBE"/>
    <w:rsid w:val="00E865D9"/>
    <w:rsid w:val="00E86B58"/>
    <w:rsid w:val="00E86C1B"/>
    <w:rsid w:val="00E86F23"/>
    <w:rsid w:val="00E8763A"/>
    <w:rsid w:val="00E876C5"/>
    <w:rsid w:val="00E87D72"/>
    <w:rsid w:val="00E90150"/>
    <w:rsid w:val="00E9035C"/>
    <w:rsid w:val="00E90900"/>
    <w:rsid w:val="00E910D9"/>
    <w:rsid w:val="00E91276"/>
    <w:rsid w:val="00E91AFE"/>
    <w:rsid w:val="00E920D5"/>
    <w:rsid w:val="00E922B8"/>
    <w:rsid w:val="00E9298E"/>
    <w:rsid w:val="00E93C43"/>
    <w:rsid w:val="00E94479"/>
    <w:rsid w:val="00E94672"/>
    <w:rsid w:val="00E94F30"/>
    <w:rsid w:val="00E962C0"/>
    <w:rsid w:val="00E96C34"/>
    <w:rsid w:val="00E96CC3"/>
    <w:rsid w:val="00E9732C"/>
    <w:rsid w:val="00EA0046"/>
    <w:rsid w:val="00EA02B3"/>
    <w:rsid w:val="00EA1193"/>
    <w:rsid w:val="00EA152B"/>
    <w:rsid w:val="00EA1DDA"/>
    <w:rsid w:val="00EA2058"/>
    <w:rsid w:val="00EA2514"/>
    <w:rsid w:val="00EA2C1A"/>
    <w:rsid w:val="00EA31A6"/>
    <w:rsid w:val="00EA31B6"/>
    <w:rsid w:val="00EA4501"/>
    <w:rsid w:val="00EA45AD"/>
    <w:rsid w:val="00EA46BF"/>
    <w:rsid w:val="00EA46F3"/>
    <w:rsid w:val="00EA47A0"/>
    <w:rsid w:val="00EA47A3"/>
    <w:rsid w:val="00EA4F6A"/>
    <w:rsid w:val="00EA544C"/>
    <w:rsid w:val="00EA5E64"/>
    <w:rsid w:val="00EA62DA"/>
    <w:rsid w:val="00EA6C0C"/>
    <w:rsid w:val="00EA7307"/>
    <w:rsid w:val="00EA78AB"/>
    <w:rsid w:val="00EA7CA8"/>
    <w:rsid w:val="00EA7DA3"/>
    <w:rsid w:val="00EB003F"/>
    <w:rsid w:val="00EB01F1"/>
    <w:rsid w:val="00EB05B5"/>
    <w:rsid w:val="00EB0A17"/>
    <w:rsid w:val="00EB0AC9"/>
    <w:rsid w:val="00EB0BED"/>
    <w:rsid w:val="00EB0F0C"/>
    <w:rsid w:val="00EB0F43"/>
    <w:rsid w:val="00EB0FF1"/>
    <w:rsid w:val="00EB14E8"/>
    <w:rsid w:val="00EB1D50"/>
    <w:rsid w:val="00EB24A6"/>
    <w:rsid w:val="00EB26B3"/>
    <w:rsid w:val="00EB2A06"/>
    <w:rsid w:val="00EB3755"/>
    <w:rsid w:val="00EB4054"/>
    <w:rsid w:val="00EB4118"/>
    <w:rsid w:val="00EB4139"/>
    <w:rsid w:val="00EB4207"/>
    <w:rsid w:val="00EB42F2"/>
    <w:rsid w:val="00EB4987"/>
    <w:rsid w:val="00EB4A71"/>
    <w:rsid w:val="00EB4BE5"/>
    <w:rsid w:val="00EB50F0"/>
    <w:rsid w:val="00EB5564"/>
    <w:rsid w:val="00EB5958"/>
    <w:rsid w:val="00EB6C03"/>
    <w:rsid w:val="00EB7EA9"/>
    <w:rsid w:val="00EC09BF"/>
    <w:rsid w:val="00EC0F15"/>
    <w:rsid w:val="00EC100B"/>
    <w:rsid w:val="00EC1CD9"/>
    <w:rsid w:val="00EC2601"/>
    <w:rsid w:val="00EC290E"/>
    <w:rsid w:val="00EC29D8"/>
    <w:rsid w:val="00EC3072"/>
    <w:rsid w:val="00EC31BC"/>
    <w:rsid w:val="00EC3FA9"/>
    <w:rsid w:val="00EC40F9"/>
    <w:rsid w:val="00EC4D3A"/>
    <w:rsid w:val="00EC51DE"/>
    <w:rsid w:val="00EC530F"/>
    <w:rsid w:val="00EC5627"/>
    <w:rsid w:val="00EC5974"/>
    <w:rsid w:val="00EC62DE"/>
    <w:rsid w:val="00EC7403"/>
    <w:rsid w:val="00EC7836"/>
    <w:rsid w:val="00EC7839"/>
    <w:rsid w:val="00EC7D3A"/>
    <w:rsid w:val="00ED0DF9"/>
    <w:rsid w:val="00ED192F"/>
    <w:rsid w:val="00ED1A90"/>
    <w:rsid w:val="00ED1D6C"/>
    <w:rsid w:val="00ED2BB3"/>
    <w:rsid w:val="00ED33A7"/>
    <w:rsid w:val="00ED4812"/>
    <w:rsid w:val="00ED4B8E"/>
    <w:rsid w:val="00ED4FED"/>
    <w:rsid w:val="00ED5247"/>
    <w:rsid w:val="00ED5451"/>
    <w:rsid w:val="00ED6085"/>
    <w:rsid w:val="00ED6259"/>
    <w:rsid w:val="00ED6842"/>
    <w:rsid w:val="00ED6C4F"/>
    <w:rsid w:val="00ED6DCF"/>
    <w:rsid w:val="00ED6E31"/>
    <w:rsid w:val="00ED7116"/>
    <w:rsid w:val="00ED7740"/>
    <w:rsid w:val="00ED7C9F"/>
    <w:rsid w:val="00EE0027"/>
    <w:rsid w:val="00EE079F"/>
    <w:rsid w:val="00EE13C8"/>
    <w:rsid w:val="00EE16BB"/>
    <w:rsid w:val="00EE1B06"/>
    <w:rsid w:val="00EE1D5E"/>
    <w:rsid w:val="00EE1E19"/>
    <w:rsid w:val="00EE2083"/>
    <w:rsid w:val="00EE30FC"/>
    <w:rsid w:val="00EE318C"/>
    <w:rsid w:val="00EE3761"/>
    <w:rsid w:val="00EE3E03"/>
    <w:rsid w:val="00EE3EF4"/>
    <w:rsid w:val="00EE4CEC"/>
    <w:rsid w:val="00EE5B43"/>
    <w:rsid w:val="00EE6566"/>
    <w:rsid w:val="00EE6E94"/>
    <w:rsid w:val="00EE7100"/>
    <w:rsid w:val="00EF014A"/>
    <w:rsid w:val="00EF0B1E"/>
    <w:rsid w:val="00EF0F64"/>
    <w:rsid w:val="00EF10EA"/>
    <w:rsid w:val="00EF18BB"/>
    <w:rsid w:val="00EF2A42"/>
    <w:rsid w:val="00EF3B3A"/>
    <w:rsid w:val="00EF3BA5"/>
    <w:rsid w:val="00EF41C7"/>
    <w:rsid w:val="00EF4880"/>
    <w:rsid w:val="00EF4901"/>
    <w:rsid w:val="00EF4BA3"/>
    <w:rsid w:val="00EF500C"/>
    <w:rsid w:val="00EF5155"/>
    <w:rsid w:val="00EF526B"/>
    <w:rsid w:val="00EF5C86"/>
    <w:rsid w:val="00EF5DD9"/>
    <w:rsid w:val="00EF610A"/>
    <w:rsid w:val="00EF61B1"/>
    <w:rsid w:val="00EF64FB"/>
    <w:rsid w:val="00EF6826"/>
    <w:rsid w:val="00EF6BD9"/>
    <w:rsid w:val="00EF7185"/>
    <w:rsid w:val="00EF7273"/>
    <w:rsid w:val="00EF76C3"/>
    <w:rsid w:val="00EF79D6"/>
    <w:rsid w:val="00EF7B5F"/>
    <w:rsid w:val="00F00296"/>
    <w:rsid w:val="00F00637"/>
    <w:rsid w:val="00F00E90"/>
    <w:rsid w:val="00F0186F"/>
    <w:rsid w:val="00F01C3B"/>
    <w:rsid w:val="00F02042"/>
    <w:rsid w:val="00F03DB8"/>
    <w:rsid w:val="00F04925"/>
    <w:rsid w:val="00F04F18"/>
    <w:rsid w:val="00F05033"/>
    <w:rsid w:val="00F0548F"/>
    <w:rsid w:val="00F057AE"/>
    <w:rsid w:val="00F05E19"/>
    <w:rsid w:val="00F05F79"/>
    <w:rsid w:val="00F064BD"/>
    <w:rsid w:val="00F069F5"/>
    <w:rsid w:val="00F06A44"/>
    <w:rsid w:val="00F07027"/>
    <w:rsid w:val="00F0710D"/>
    <w:rsid w:val="00F072D0"/>
    <w:rsid w:val="00F0783D"/>
    <w:rsid w:val="00F1091C"/>
    <w:rsid w:val="00F10B09"/>
    <w:rsid w:val="00F10E44"/>
    <w:rsid w:val="00F11452"/>
    <w:rsid w:val="00F11AE9"/>
    <w:rsid w:val="00F11F12"/>
    <w:rsid w:val="00F12258"/>
    <w:rsid w:val="00F1239E"/>
    <w:rsid w:val="00F12755"/>
    <w:rsid w:val="00F1291A"/>
    <w:rsid w:val="00F12A55"/>
    <w:rsid w:val="00F134D7"/>
    <w:rsid w:val="00F13BD5"/>
    <w:rsid w:val="00F13DA0"/>
    <w:rsid w:val="00F13DE5"/>
    <w:rsid w:val="00F1400B"/>
    <w:rsid w:val="00F14174"/>
    <w:rsid w:val="00F1435B"/>
    <w:rsid w:val="00F15233"/>
    <w:rsid w:val="00F15585"/>
    <w:rsid w:val="00F15BD7"/>
    <w:rsid w:val="00F15C71"/>
    <w:rsid w:val="00F16462"/>
    <w:rsid w:val="00F16597"/>
    <w:rsid w:val="00F16690"/>
    <w:rsid w:val="00F16AD8"/>
    <w:rsid w:val="00F16DF4"/>
    <w:rsid w:val="00F20941"/>
    <w:rsid w:val="00F20BFE"/>
    <w:rsid w:val="00F2106B"/>
    <w:rsid w:val="00F21279"/>
    <w:rsid w:val="00F21B8B"/>
    <w:rsid w:val="00F21C42"/>
    <w:rsid w:val="00F2252B"/>
    <w:rsid w:val="00F23268"/>
    <w:rsid w:val="00F23A88"/>
    <w:rsid w:val="00F23E9D"/>
    <w:rsid w:val="00F23FF2"/>
    <w:rsid w:val="00F24FD4"/>
    <w:rsid w:val="00F26403"/>
    <w:rsid w:val="00F26F87"/>
    <w:rsid w:val="00F27050"/>
    <w:rsid w:val="00F27450"/>
    <w:rsid w:val="00F27B7E"/>
    <w:rsid w:val="00F27E5C"/>
    <w:rsid w:val="00F30464"/>
    <w:rsid w:val="00F30AD8"/>
    <w:rsid w:val="00F310C8"/>
    <w:rsid w:val="00F32126"/>
    <w:rsid w:val="00F326C9"/>
    <w:rsid w:val="00F3295A"/>
    <w:rsid w:val="00F32DA8"/>
    <w:rsid w:val="00F333CE"/>
    <w:rsid w:val="00F350DE"/>
    <w:rsid w:val="00F35638"/>
    <w:rsid w:val="00F35B8C"/>
    <w:rsid w:val="00F35D64"/>
    <w:rsid w:val="00F37154"/>
    <w:rsid w:val="00F3720A"/>
    <w:rsid w:val="00F37DE4"/>
    <w:rsid w:val="00F37F3E"/>
    <w:rsid w:val="00F400E1"/>
    <w:rsid w:val="00F4018C"/>
    <w:rsid w:val="00F4090B"/>
    <w:rsid w:val="00F40987"/>
    <w:rsid w:val="00F40C24"/>
    <w:rsid w:val="00F40CDB"/>
    <w:rsid w:val="00F40CE0"/>
    <w:rsid w:val="00F40FD3"/>
    <w:rsid w:val="00F41056"/>
    <w:rsid w:val="00F41613"/>
    <w:rsid w:val="00F418C5"/>
    <w:rsid w:val="00F41DCD"/>
    <w:rsid w:val="00F4224F"/>
    <w:rsid w:val="00F4245D"/>
    <w:rsid w:val="00F42549"/>
    <w:rsid w:val="00F426BD"/>
    <w:rsid w:val="00F429BA"/>
    <w:rsid w:val="00F42BE1"/>
    <w:rsid w:val="00F43110"/>
    <w:rsid w:val="00F431AD"/>
    <w:rsid w:val="00F435BB"/>
    <w:rsid w:val="00F4377E"/>
    <w:rsid w:val="00F4467E"/>
    <w:rsid w:val="00F448F2"/>
    <w:rsid w:val="00F44ADD"/>
    <w:rsid w:val="00F44F42"/>
    <w:rsid w:val="00F45952"/>
    <w:rsid w:val="00F46727"/>
    <w:rsid w:val="00F4748E"/>
    <w:rsid w:val="00F47A8C"/>
    <w:rsid w:val="00F47D8D"/>
    <w:rsid w:val="00F50035"/>
    <w:rsid w:val="00F51DC1"/>
    <w:rsid w:val="00F5489D"/>
    <w:rsid w:val="00F54B41"/>
    <w:rsid w:val="00F54ED1"/>
    <w:rsid w:val="00F554D4"/>
    <w:rsid w:val="00F55E37"/>
    <w:rsid w:val="00F56262"/>
    <w:rsid w:val="00F575F7"/>
    <w:rsid w:val="00F5776A"/>
    <w:rsid w:val="00F57BF4"/>
    <w:rsid w:val="00F601E1"/>
    <w:rsid w:val="00F60238"/>
    <w:rsid w:val="00F60267"/>
    <w:rsid w:val="00F60E94"/>
    <w:rsid w:val="00F611A9"/>
    <w:rsid w:val="00F615C3"/>
    <w:rsid w:val="00F6199C"/>
    <w:rsid w:val="00F61CDF"/>
    <w:rsid w:val="00F61DC6"/>
    <w:rsid w:val="00F61E51"/>
    <w:rsid w:val="00F624B0"/>
    <w:rsid w:val="00F629CD"/>
    <w:rsid w:val="00F62C3B"/>
    <w:rsid w:val="00F62F62"/>
    <w:rsid w:val="00F634A1"/>
    <w:rsid w:val="00F634F4"/>
    <w:rsid w:val="00F63C57"/>
    <w:rsid w:val="00F64D48"/>
    <w:rsid w:val="00F6512D"/>
    <w:rsid w:val="00F651BB"/>
    <w:rsid w:val="00F65BFE"/>
    <w:rsid w:val="00F663CE"/>
    <w:rsid w:val="00F66862"/>
    <w:rsid w:val="00F67019"/>
    <w:rsid w:val="00F67816"/>
    <w:rsid w:val="00F67A1C"/>
    <w:rsid w:val="00F67B6F"/>
    <w:rsid w:val="00F67C63"/>
    <w:rsid w:val="00F707E4"/>
    <w:rsid w:val="00F711FD"/>
    <w:rsid w:val="00F71428"/>
    <w:rsid w:val="00F725BC"/>
    <w:rsid w:val="00F7304F"/>
    <w:rsid w:val="00F733EE"/>
    <w:rsid w:val="00F7342D"/>
    <w:rsid w:val="00F73548"/>
    <w:rsid w:val="00F73B4B"/>
    <w:rsid w:val="00F73EF8"/>
    <w:rsid w:val="00F74052"/>
    <w:rsid w:val="00F742E8"/>
    <w:rsid w:val="00F74B78"/>
    <w:rsid w:val="00F7527F"/>
    <w:rsid w:val="00F761C4"/>
    <w:rsid w:val="00F76405"/>
    <w:rsid w:val="00F803F4"/>
    <w:rsid w:val="00F80ABF"/>
    <w:rsid w:val="00F80CFD"/>
    <w:rsid w:val="00F80FD4"/>
    <w:rsid w:val="00F8131E"/>
    <w:rsid w:val="00F819E4"/>
    <w:rsid w:val="00F82978"/>
    <w:rsid w:val="00F82B05"/>
    <w:rsid w:val="00F8360A"/>
    <w:rsid w:val="00F83A31"/>
    <w:rsid w:val="00F8416B"/>
    <w:rsid w:val="00F8531D"/>
    <w:rsid w:val="00F85448"/>
    <w:rsid w:val="00F8693E"/>
    <w:rsid w:val="00F90595"/>
    <w:rsid w:val="00F91066"/>
    <w:rsid w:val="00F9107D"/>
    <w:rsid w:val="00F9112A"/>
    <w:rsid w:val="00F913BD"/>
    <w:rsid w:val="00F918E4"/>
    <w:rsid w:val="00F92047"/>
    <w:rsid w:val="00F92098"/>
    <w:rsid w:val="00F92216"/>
    <w:rsid w:val="00F9333F"/>
    <w:rsid w:val="00F9342A"/>
    <w:rsid w:val="00F93654"/>
    <w:rsid w:val="00F93AEB"/>
    <w:rsid w:val="00F93CBF"/>
    <w:rsid w:val="00F9473B"/>
    <w:rsid w:val="00F94919"/>
    <w:rsid w:val="00F94F9B"/>
    <w:rsid w:val="00F951BB"/>
    <w:rsid w:val="00F95A00"/>
    <w:rsid w:val="00F95A55"/>
    <w:rsid w:val="00F95F98"/>
    <w:rsid w:val="00F963A5"/>
    <w:rsid w:val="00F96583"/>
    <w:rsid w:val="00F9675F"/>
    <w:rsid w:val="00F96932"/>
    <w:rsid w:val="00F96A7F"/>
    <w:rsid w:val="00F96A95"/>
    <w:rsid w:val="00F97639"/>
    <w:rsid w:val="00FA011B"/>
    <w:rsid w:val="00FA06D8"/>
    <w:rsid w:val="00FA08E5"/>
    <w:rsid w:val="00FA0BA3"/>
    <w:rsid w:val="00FA0CF0"/>
    <w:rsid w:val="00FA1358"/>
    <w:rsid w:val="00FA13CB"/>
    <w:rsid w:val="00FA179F"/>
    <w:rsid w:val="00FA1F64"/>
    <w:rsid w:val="00FA20EE"/>
    <w:rsid w:val="00FA2E0B"/>
    <w:rsid w:val="00FA31B2"/>
    <w:rsid w:val="00FA32A7"/>
    <w:rsid w:val="00FA336D"/>
    <w:rsid w:val="00FA348A"/>
    <w:rsid w:val="00FA3519"/>
    <w:rsid w:val="00FA36B0"/>
    <w:rsid w:val="00FA38A6"/>
    <w:rsid w:val="00FA443F"/>
    <w:rsid w:val="00FA4FDE"/>
    <w:rsid w:val="00FA520A"/>
    <w:rsid w:val="00FA5666"/>
    <w:rsid w:val="00FA61BE"/>
    <w:rsid w:val="00FA6205"/>
    <w:rsid w:val="00FA6513"/>
    <w:rsid w:val="00FA69FE"/>
    <w:rsid w:val="00FA6FA4"/>
    <w:rsid w:val="00FA71CB"/>
    <w:rsid w:val="00FA7F6C"/>
    <w:rsid w:val="00FB0093"/>
    <w:rsid w:val="00FB01DC"/>
    <w:rsid w:val="00FB04B8"/>
    <w:rsid w:val="00FB0685"/>
    <w:rsid w:val="00FB0849"/>
    <w:rsid w:val="00FB08FA"/>
    <w:rsid w:val="00FB0CAC"/>
    <w:rsid w:val="00FB0F0E"/>
    <w:rsid w:val="00FB10CC"/>
    <w:rsid w:val="00FB15E2"/>
    <w:rsid w:val="00FB1AC9"/>
    <w:rsid w:val="00FB1AD5"/>
    <w:rsid w:val="00FB2176"/>
    <w:rsid w:val="00FB2531"/>
    <w:rsid w:val="00FB2B14"/>
    <w:rsid w:val="00FB2D4A"/>
    <w:rsid w:val="00FB3A0A"/>
    <w:rsid w:val="00FB3D9F"/>
    <w:rsid w:val="00FB4FFF"/>
    <w:rsid w:val="00FB5307"/>
    <w:rsid w:val="00FB5A46"/>
    <w:rsid w:val="00FB6499"/>
    <w:rsid w:val="00FB6941"/>
    <w:rsid w:val="00FB6E6D"/>
    <w:rsid w:val="00FC0242"/>
    <w:rsid w:val="00FC0977"/>
    <w:rsid w:val="00FC0ABB"/>
    <w:rsid w:val="00FC0DA0"/>
    <w:rsid w:val="00FC1921"/>
    <w:rsid w:val="00FC1BD7"/>
    <w:rsid w:val="00FC2C23"/>
    <w:rsid w:val="00FC2E9C"/>
    <w:rsid w:val="00FC386E"/>
    <w:rsid w:val="00FC3947"/>
    <w:rsid w:val="00FC3DBD"/>
    <w:rsid w:val="00FC4204"/>
    <w:rsid w:val="00FC43FE"/>
    <w:rsid w:val="00FC44C1"/>
    <w:rsid w:val="00FC4545"/>
    <w:rsid w:val="00FC50AE"/>
    <w:rsid w:val="00FC5210"/>
    <w:rsid w:val="00FC54BB"/>
    <w:rsid w:val="00FC5BA7"/>
    <w:rsid w:val="00FC6236"/>
    <w:rsid w:val="00FC6730"/>
    <w:rsid w:val="00FC693D"/>
    <w:rsid w:val="00FC6A5D"/>
    <w:rsid w:val="00FC6F2D"/>
    <w:rsid w:val="00FC6FBA"/>
    <w:rsid w:val="00FC75A0"/>
    <w:rsid w:val="00FC7717"/>
    <w:rsid w:val="00FC7764"/>
    <w:rsid w:val="00FC78C9"/>
    <w:rsid w:val="00FC7C88"/>
    <w:rsid w:val="00FC7F08"/>
    <w:rsid w:val="00FD0088"/>
    <w:rsid w:val="00FD0617"/>
    <w:rsid w:val="00FD09B8"/>
    <w:rsid w:val="00FD0CA8"/>
    <w:rsid w:val="00FD17B0"/>
    <w:rsid w:val="00FD1ADD"/>
    <w:rsid w:val="00FD321B"/>
    <w:rsid w:val="00FD42C5"/>
    <w:rsid w:val="00FD445B"/>
    <w:rsid w:val="00FD47BF"/>
    <w:rsid w:val="00FD4D57"/>
    <w:rsid w:val="00FD6444"/>
    <w:rsid w:val="00FD6CA5"/>
    <w:rsid w:val="00FD6CD5"/>
    <w:rsid w:val="00FD717D"/>
    <w:rsid w:val="00FD79D1"/>
    <w:rsid w:val="00FE04C6"/>
    <w:rsid w:val="00FE11AC"/>
    <w:rsid w:val="00FE148B"/>
    <w:rsid w:val="00FE16E0"/>
    <w:rsid w:val="00FE2062"/>
    <w:rsid w:val="00FE268F"/>
    <w:rsid w:val="00FE270D"/>
    <w:rsid w:val="00FE2868"/>
    <w:rsid w:val="00FE3023"/>
    <w:rsid w:val="00FE330B"/>
    <w:rsid w:val="00FE39E5"/>
    <w:rsid w:val="00FE3ACF"/>
    <w:rsid w:val="00FE43EA"/>
    <w:rsid w:val="00FE4725"/>
    <w:rsid w:val="00FE51A3"/>
    <w:rsid w:val="00FE5831"/>
    <w:rsid w:val="00FE6345"/>
    <w:rsid w:val="00FE662C"/>
    <w:rsid w:val="00FE6E28"/>
    <w:rsid w:val="00FE6F50"/>
    <w:rsid w:val="00FE7DDF"/>
    <w:rsid w:val="00FF0830"/>
    <w:rsid w:val="00FF092A"/>
    <w:rsid w:val="00FF0949"/>
    <w:rsid w:val="00FF0E23"/>
    <w:rsid w:val="00FF17D4"/>
    <w:rsid w:val="00FF1A87"/>
    <w:rsid w:val="00FF25F9"/>
    <w:rsid w:val="00FF3867"/>
    <w:rsid w:val="00FF38CF"/>
    <w:rsid w:val="00FF4401"/>
    <w:rsid w:val="00FF4632"/>
    <w:rsid w:val="00FF4F57"/>
    <w:rsid w:val="00FF5293"/>
    <w:rsid w:val="00FF5864"/>
    <w:rsid w:val="00FF66B3"/>
    <w:rsid w:val="00FF6912"/>
    <w:rsid w:val="00FF6CB1"/>
    <w:rsid w:val="00FF71AE"/>
    <w:rsid w:val="00FF7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5B3"/>
    <w:pPr>
      <w:spacing w:after="200" w:line="276" w:lineRule="auto"/>
    </w:pPr>
    <w:rPr>
      <w:sz w:val="22"/>
      <w:szCs w:val="22"/>
    </w:rPr>
  </w:style>
  <w:style w:type="paragraph" w:styleId="Heading1">
    <w:name w:val="heading 1"/>
    <w:basedOn w:val="Normal"/>
    <w:next w:val="Normal"/>
    <w:qFormat/>
    <w:rsid w:val="00CA46ED"/>
    <w:pPr>
      <w:keepNext/>
      <w:numPr>
        <w:numId w:val="1"/>
      </w:numPr>
      <w:spacing w:after="0" w:line="240" w:lineRule="auto"/>
      <w:jc w:val="center"/>
      <w:outlineLvl w:val="0"/>
    </w:pPr>
    <w:rPr>
      <w:rFonts w:ascii="Bookman Old Style" w:hAnsi="Bookman Old Style"/>
      <w:b/>
      <w:sz w:val="18"/>
      <w:szCs w:val="18"/>
    </w:rPr>
  </w:style>
  <w:style w:type="paragraph" w:styleId="Heading2">
    <w:name w:val="heading 2"/>
    <w:basedOn w:val="Normal"/>
    <w:next w:val="Normal"/>
    <w:qFormat/>
    <w:rsid w:val="0049560F"/>
    <w:pPr>
      <w:keepNext/>
      <w:spacing w:after="0" w:line="240" w:lineRule="auto"/>
      <w:outlineLvl w:val="1"/>
    </w:pPr>
    <w:rPr>
      <w:rFonts w:ascii="Times New Roman" w:eastAsia="Times New Roman" w:hAnsi="Times New Roman"/>
      <w:b/>
      <w:bCs/>
      <w:sz w:val="24"/>
      <w:szCs w:val="24"/>
      <w:u w:val="single"/>
    </w:rPr>
  </w:style>
  <w:style w:type="paragraph" w:styleId="Heading3">
    <w:name w:val="heading 3"/>
    <w:basedOn w:val="Normal"/>
    <w:next w:val="Normal"/>
    <w:qFormat/>
    <w:rsid w:val="001E50B8"/>
    <w:pPr>
      <w:keepNext/>
      <w:spacing w:after="0" w:line="240" w:lineRule="auto"/>
      <w:outlineLvl w:val="2"/>
    </w:pPr>
    <w:rPr>
      <w:rFonts w:ascii="Times New Roman" w:eastAsia="Times New Roman" w:hAnsi="Times New Roman"/>
      <w:b/>
      <w:bCs/>
      <w:iCs/>
      <w:noProof/>
      <w:sz w:val="28"/>
      <w:szCs w:val="20"/>
    </w:rPr>
  </w:style>
  <w:style w:type="paragraph" w:styleId="Heading4">
    <w:name w:val="heading 4"/>
    <w:basedOn w:val="Normal"/>
    <w:next w:val="Normal"/>
    <w:qFormat/>
    <w:rsid w:val="0049560F"/>
    <w:pPr>
      <w:keepNext/>
      <w:spacing w:after="0" w:line="240" w:lineRule="auto"/>
      <w:outlineLvl w:val="3"/>
    </w:pPr>
    <w:rPr>
      <w:rFonts w:ascii="Arial" w:eastAsia="Times New Roman" w:hAnsi="Arial"/>
      <w:sz w:val="20"/>
      <w:szCs w:val="24"/>
      <w:u w:val="single"/>
    </w:rPr>
  </w:style>
  <w:style w:type="paragraph" w:styleId="Heading5">
    <w:name w:val="heading 5"/>
    <w:basedOn w:val="Normal"/>
    <w:next w:val="Normal"/>
    <w:qFormat/>
    <w:rsid w:val="00197045"/>
    <w:pPr>
      <w:spacing w:before="240" w:after="60" w:line="240" w:lineRule="auto"/>
      <w:outlineLvl w:val="4"/>
    </w:pPr>
    <w:rPr>
      <w:rFonts w:ascii="Times New Roman" w:eastAsia="Times New Roman" w:hAnsi="Times New Roman"/>
      <w:b/>
      <w:bCs/>
      <w:i/>
      <w:iCs/>
      <w:sz w:val="26"/>
      <w:szCs w:val="26"/>
    </w:rPr>
  </w:style>
  <w:style w:type="paragraph" w:styleId="Heading6">
    <w:name w:val="heading 6"/>
    <w:basedOn w:val="Normal"/>
    <w:next w:val="Normal"/>
    <w:qFormat/>
    <w:rsid w:val="00A14DAC"/>
    <w:pPr>
      <w:numPr>
        <w:ilvl w:val="5"/>
        <w:numId w:val="1"/>
      </w:numPr>
      <w:spacing w:before="240" w:after="60" w:line="240" w:lineRule="auto"/>
      <w:outlineLvl w:val="5"/>
    </w:pPr>
    <w:rPr>
      <w:rFonts w:ascii="Times New Roman" w:eastAsia="Times New Roman" w:hAnsi="Times New Roman"/>
      <w:b/>
      <w:bCs/>
    </w:rPr>
  </w:style>
  <w:style w:type="paragraph" w:styleId="Heading7">
    <w:name w:val="heading 7"/>
    <w:basedOn w:val="Normal"/>
    <w:next w:val="Normal"/>
    <w:qFormat/>
    <w:rsid w:val="00A2676A"/>
    <w:pPr>
      <w:keepNext/>
      <w:tabs>
        <w:tab w:val="left" w:pos="2160"/>
      </w:tabs>
      <w:spacing w:after="0" w:line="240" w:lineRule="auto"/>
      <w:outlineLvl w:val="6"/>
    </w:pPr>
    <w:rPr>
      <w:rFonts w:ascii="Times New Roman" w:eastAsia="Times New Roman" w:hAnsi="Times New Roman"/>
      <w:b/>
      <w:bCs/>
      <w:sz w:val="24"/>
      <w:szCs w:val="24"/>
      <w:u w:val="single"/>
    </w:rPr>
  </w:style>
  <w:style w:type="paragraph" w:styleId="Heading8">
    <w:name w:val="heading 8"/>
    <w:basedOn w:val="Normal"/>
    <w:next w:val="Normal"/>
    <w:qFormat/>
    <w:rsid w:val="0049560F"/>
    <w:pPr>
      <w:keepNext/>
      <w:spacing w:after="0" w:line="240" w:lineRule="auto"/>
      <w:outlineLvl w:val="7"/>
    </w:pPr>
    <w:rPr>
      <w:rFonts w:ascii="Arial Black" w:eastAsia="Times New Roman" w:hAnsi="Arial Black"/>
      <w:i/>
      <w:sz w:val="20"/>
      <w:szCs w:val="24"/>
      <w:u w:val="single"/>
    </w:rPr>
  </w:style>
  <w:style w:type="paragraph" w:styleId="Heading9">
    <w:name w:val="heading 9"/>
    <w:basedOn w:val="Normal"/>
    <w:next w:val="Normal"/>
    <w:qFormat/>
    <w:rsid w:val="00EC0F15"/>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sid w:val="00CA46ED"/>
    <w:pPr>
      <w:spacing w:after="0" w:line="240" w:lineRule="auto"/>
    </w:pPr>
    <w:rPr>
      <w:rFonts w:ascii="Tahoma" w:hAnsi="Tahoma" w:cs="Tahoma"/>
      <w:sz w:val="16"/>
      <w:szCs w:val="16"/>
    </w:rPr>
  </w:style>
  <w:style w:type="character" w:customStyle="1" w:styleId="CharChar4">
    <w:name w:val="Char Char4"/>
    <w:basedOn w:val="DefaultParagraphFont"/>
    <w:semiHidden/>
    <w:rsid w:val="00CA46ED"/>
    <w:rPr>
      <w:rFonts w:ascii="Tahoma" w:hAnsi="Tahoma" w:cs="Tahoma"/>
      <w:sz w:val="16"/>
      <w:szCs w:val="16"/>
    </w:rPr>
  </w:style>
  <w:style w:type="paragraph" w:styleId="Header">
    <w:name w:val="header"/>
    <w:basedOn w:val="Normal"/>
    <w:semiHidden/>
    <w:unhideWhenUsed/>
    <w:rsid w:val="00CA46ED"/>
    <w:pPr>
      <w:tabs>
        <w:tab w:val="center" w:pos="4680"/>
        <w:tab w:val="right" w:pos="9360"/>
      </w:tabs>
    </w:pPr>
  </w:style>
  <w:style w:type="character" w:customStyle="1" w:styleId="CharChar3">
    <w:name w:val="Char Char3"/>
    <w:basedOn w:val="DefaultParagraphFont"/>
    <w:semiHidden/>
    <w:rsid w:val="00CA46ED"/>
    <w:rPr>
      <w:sz w:val="22"/>
      <w:szCs w:val="22"/>
    </w:rPr>
  </w:style>
  <w:style w:type="paragraph" w:styleId="Footer">
    <w:name w:val="footer"/>
    <w:basedOn w:val="Normal"/>
    <w:semiHidden/>
    <w:unhideWhenUsed/>
    <w:rsid w:val="00CA46ED"/>
    <w:pPr>
      <w:tabs>
        <w:tab w:val="center" w:pos="4680"/>
        <w:tab w:val="right" w:pos="9360"/>
      </w:tabs>
    </w:pPr>
  </w:style>
  <w:style w:type="character" w:customStyle="1" w:styleId="CharChar2">
    <w:name w:val="Char Char2"/>
    <w:basedOn w:val="DefaultParagraphFont"/>
    <w:rsid w:val="00CA46ED"/>
    <w:rPr>
      <w:sz w:val="22"/>
      <w:szCs w:val="22"/>
    </w:rPr>
  </w:style>
  <w:style w:type="paragraph" w:styleId="BodyText">
    <w:name w:val="Body Text"/>
    <w:basedOn w:val="Normal"/>
    <w:semiHidden/>
    <w:unhideWhenUsed/>
    <w:rsid w:val="00CA46ED"/>
    <w:pPr>
      <w:spacing w:after="120"/>
    </w:pPr>
  </w:style>
  <w:style w:type="character" w:customStyle="1" w:styleId="CharChar1">
    <w:name w:val="Char Char1"/>
    <w:basedOn w:val="DefaultParagraphFont"/>
    <w:semiHidden/>
    <w:rsid w:val="00CA46ED"/>
    <w:rPr>
      <w:sz w:val="22"/>
      <w:szCs w:val="22"/>
    </w:rPr>
  </w:style>
  <w:style w:type="paragraph" w:styleId="BodyTextIndent">
    <w:name w:val="Body Text Indent"/>
    <w:basedOn w:val="Normal"/>
    <w:semiHidden/>
    <w:unhideWhenUsed/>
    <w:rsid w:val="00CA46ED"/>
    <w:pPr>
      <w:spacing w:after="120"/>
      <w:ind w:left="360"/>
    </w:pPr>
  </w:style>
  <w:style w:type="character" w:customStyle="1" w:styleId="CharChar">
    <w:name w:val="Char Char"/>
    <w:basedOn w:val="DefaultParagraphFont"/>
    <w:semiHidden/>
    <w:rsid w:val="00CA46ED"/>
    <w:rPr>
      <w:sz w:val="22"/>
      <w:szCs w:val="22"/>
    </w:rPr>
  </w:style>
  <w:style w:type="character" w:styleId="Hyperlink">
    <w:name w:val="Hyperlink"/>
    <w:basedOn w:val="DefaultParagraphFont"/>
    <w:unhideWhenUsed/>
    <w:rsid w:val="00CA46ED"/>
    <w:rPr>
      <w:color w:val="0000FF"/>
      <w:u w:val="single"/>
    </w:rPr>
  </w:style>
  <w:style w:type="paragraph" w:styleId="BodyTextIndent2">
    <w:name w:val="Body Text Indent 2"/>
    <w:basedOn w:val="Normal"/>
    <w:semiHidden/>
    <w:rsid w:val="00CA46ED"/>
    <w:pPr>
      <w:spacing w:after="40" w:line="240" w:lineRule="auto"/>
      <w:ind w:left="360"/>
      <w:jc w:val="both"/>
    </w:pPr>
    <w:rPr>
      <w:rFonts w:ascii="Bookman Old Style" w:hAnsi="Bookman Old Style"/>
      <w:b/>
      <w:bCs/>
      <w:color w:val="0000FF"/>
      <w:sz w:val="18"/>
      <w:szCs w:val="18"/>
    </w:rPr>
  </w:style>
  <w:style w:type="paragraph" w:styleId="NormalWeb">
    <w:name w:val="Normal (Web)"/>
    <w:basedOn w:val="Normal"/>
    <w:uiPriority w:val="99"/>
    <w:semiHidden/>
    <w:rsid w:val="009D11D3"/>
    <w:pPr>
      <w:spacing w:before="100" w:after="100" w:line="240" w:lineRule="auto"/>
    </w:pPr>
    <w:rPr>
      <w:rFonts w:ascii="Times New Roman" w:eastAsia="Times New Roman" w:hAnsi="Times New Roman"/>
      <w:sz w:val="24"/>
      <w:szCs w:val="20"/>
    </w:rPr>
  </w:style>
  <w:style w:type="paragraph" w:customStyle="1" w:styleId="Address1">
    <w:name w:val="Address 1"/>
    <w:basedOn w:val="Normal"/>
    <w:rsid w:val="00F21B8B"/>
    <w:pPr>
      <w:spacing w:after="0" w:line="160" w:lineRule="atLeast"/>
      <w:jc w:val="both"/>
    </w:pPr>
    <w:rPr>
      <w:rFonts w:ascii="Arial" w:eastAsia="Times New Roman" w:hAnsi="Arial"/>
      <w:sz w:val="14"/>
      <w:szCs w:val="20"/>
    </w:rPr>
  </w:style>
  <w:style w:type="character" w:customStyle="1" w:styleId="link11">
    <w:name w:val="link11"/>
    <w:basedOn w:val="DefaultParagraphFont"/>
    <w:rsid w:val="00A14DAC"/>
    <w:rPr>
      <w:rFonts w:ascii="Verdana" w:hAnsi="Verdana"/>
      <w:strike w:val="0"/>
      <w:dstrike w:val="0"/>
      <w:color w:val="333333"/>
      <w:sz w:val="17"/>
      <w:szCs w:val="17"/>
      <w:u w:val="none"/>
    </w:rPr>
  </w:style>
  <w:style w:type="table" w:styleId="TableGrid">
    <w:name w:val="Table Grid"/>
    <w:basedOn w:val="TableNormal"/>
    <w:rsid w:val="00A64843"/>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3">
    <w:name w:val="Body Text Indent 3"/>
    <w:basedOn w:val="Normal"/>
    <w:rsid w:val="00C363EE"/>
    <w:pPr>
      <w:spacing w:after="120"/>
      <w:ind w:left="360"/>
    </w:pPr>
    <w:rPr>
      <w:sz w:val="16"/>
      <w:szCs w:val="16"/>
    </w:rPr>
  </w:style>
  <w:style w:type="paragraph" w:styleId="HTMLPreformatted">
    <w:name w:val="HTML Preformatted"/>
    <w:basedOn w:val="Normal"/>
    <w:rsid w:val="001D0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Spacing">
    <w:name w:val="No Spacing"/>
    <w:qFormat/>
    <w:rsid w:val="008934FF"/>
    <w:rPr>
      <w:sz w:val="22"/>
      <w:szCs w:val="22"/>
    </w:rPr>
  </w:style>
  <w:style w:type="paragraph" w:customStyle="1" w:styleId="ExperienceBlockChar">
    <w:name w:val="Experience_Block Char"/>
    <w:basedOn w:val="Normal"/>
    <w:rsid w:val="00197045"/>
    <w:pPr>
      <w:widowControl w:val="0"/>
      <w:suppressAutoHyphens/>
      <w:spacing w:after="60" w:line="240" w:lineRule="auto"/>
      <w:ind w:left="1267" w:right="360"/>
      <w:textAlignment w:val="baseline"/>
    </w:pPr>
    <w:rPr>
      <w:rFonts w:ascii="Verdana" w:eastAsia="Times New Roman" w:hAnsi="Verdana"/>
      <w:sz w:val="20"/>
      <w:szCs w:val="20"/>
      <w:lang w:eastAsia="ar-SA"/>
    </w:rPr>
  </w:style>
  <w:style w:type="paragraph" w:styleId="BodyText3">
    <w:name w:val="Body Text 3"/>
    <w:basedOn w:val="Normal"/>
    <w:rsid w:val="003001EC"/>
    <w:pPr>
      <w:autoSpaceDE w:val="0"/>
      <w:autoSpaceDN w:val="0"/>
      <w:spacing w:after="0" w:line="240" w:lineRule="auto"/>
    </w:pPr>
    <w:rPr>
      <w:rFonts w:ascii="Times New Roman" w:eastAsia="Times New Roman" w:hAnsi="Times New Roman"/>
    </w:rPr>
  </w:style>
  <w:style w:type="numbering" w:styleId="ArticleSection">
    <w:name w:val="Outline List 3"/>
    <w:basedOn w:val="NoList"/>
    <w:rsid w:val="00702EB5"/>
    <w:pPr>
      <w:numPr>
        <w:numId w:val="1"/>
      </w:numPr>
    </w:pPr>
  </w:style>
  <w:style w:type="paragraph" w:styleId="BodyText2">
    <w:name w:val="Body Text 2"/>
    <w:basedOn w:val="Normal"/>
    <w:rsid w:val="003A67D6"/>
    <w:pPr>
      <w:tabs>
        <w:tab w:val="left" w:pos="3600"/>
      </w:tabs>
      <w:spacing w:after="0" w:line="240" w:lineRule="auto"/>
    </w:pPr>
    <w:rPr>
      <w:rFonts w:ascii="Times New Roman" w:eastAsia="Times New Roman" w:hAnsi="Times New Roman"/>
      <w:noProof/>
      <w:sz w:val="28"/>
      <w:szCs w:val="20"/>
    </w:rPr>
  </w:style>
  <w:style w:type="paragraph" w:customStyle="1" w:styleId="Achievement">
    <w:name w:val="Achievement"/>
    <w:basedOn w:val="BodyText"/>
    <w:rsid w:val="004278E4"/>
    <w:pPr>
      <w:numPr>
        <w:numId w:val="2"/>
      </w:numPr>
      <w:spacing w:after="60" w:line="220" w:lineRule="atLeast"/>
      <w:jc w:val="both"/>
    </w:pPr>
    <w:rPr>
      <w:rFonts w:ascii="Arial" w:eastAsia="Times New Roman" w:hAnsi="Arial"/>
      <w:spacing w:val="-5"/>
      <w:sz w:val="20"/>
      <w:szCs w:val="20"/>
    </w:rPr>
  </w:style>
  <w:style w:type="character" w:customStyle="1" w:styleId="frontpagetitle18">
    <w:name w:val="frontpagetitle18"/>
    <w:basedOn w:val="DefaultParagraphFont"/>
    <w:rsid w:val="001523C8"/>
  </w:style>
  <w:style w:type="paragraph" w:customStyle="1" w:styleId="Paragraph">
    <w:name w:val="Paragraph"/>
    <w:basedOn w:val="Normal"/>
    <w:rsid w:val="00A71273"/>
    <w:pPr>
      <w:spacing w:before="120" w:after="60" w:line="240" w:lineRule="auto"/>
      <w:ind w:left="567"/>
    </w:pPr>
    <w:rPr>
      <w:rFonts w:ascii="Arial" w:eastAsia="Times New Roman" w:hAnsi="Arial" w:cs="Arial"/>
      <w:szCs w:val="24"/>
      <w:lang w:val="en-AU"/>
    </w:rPr>
  </w:style>
  <w:style w:type="paragraph" w:styleId="DocumentMap">
    <w:name w:val="Document Map"/>
    <w:basedOn w:val="Normal"/>
    <w:semiHidden/>
    <w:rsid w:val="00A2676A"/>
    <w:pPr>
      <w:shd w:val="clear" w:color="auto" w:fill="000080"/>
      <w:spacing w:after="0" w:line="240" w:lineRule="auto"/>
    </w:pPr>
    <w:rPr>
      <w:rFonts w:ascii="Tahoma" w:eastAsia="Times New Roman" w:hAnsi="Tahoma" w:cs="Tahoma"/>
      <w:sz w:val="24"/>
      <w:szCs w:val="24"/>
    </w:rPr>
  </w:style>
  <w:style w:type="paragraph" w:customStyle="1" w:styleId="Normal1">
    <w:name w:val="Normal1"/>
    <w:rsid w:val="00A2676A"/>
    <w:pPr>
      <w:widowControl w:val="0"/>
    </w:pPr>
    <w:rPr>
      <w:rFonts w:ascii="Times New Roman" w:eastAsia="Times New Roman" w:hAnsi="Times New Roman"/>
      <w:noProof/>
      <w:sz w:val="24"/>
    </w:rPr>
  </w:style>
  <w:style w:type="character" w:styleId="Strong">
    <w:name w:val="Strong"/>
    <w:basedOn w:val="DefaultParagraphFont"/>
    <w:uiPriority w:val="22"/>
    <w:qFormat/>
    <w:rsid w:val="00A2676A"/>
    <w:rPr>
      <w:b/>
      <w:bCs/>
    </w:rPr>
  </w:style>
  <w:style w:type="paragraph" w:customStyle="1" w:styleId="content">
    <w:name w:val="content"/>
    <w:basedOn w:val="Normal"/>
    <w:rsid w:val="00A2676A"/>
    <w:pPr>
      <w:spacing w:before="100" w:beforeAutospacing="1" w:after="100" w:afterAutospacing="1" w:line="240" w:lineRule="auto"/>
    </w:pPr>
    <w:rPr>
      <w:rFonts w:ascii="Arial Unicode MS" w:eastAsia="Arial Unicode MS" w:hAnsi="Arial Unicode MS" w:cs="Arial Unicode MS"/>
      <w:sz w:val="24"/>
      <w:szCs w:val="24"/>
    </w:rPr>
  </w:style>
  <w:style w:type="paragraph" w:styleId="CommentText">
    <w:name w:val="annotation text"/>
    <w:basedOn w:val="Normal"/>
    <w:link w:val="CommentTextChar"/>
    <w:semiHidden/>
    <w:rsid w:val="00CF18F0"/>
    <w:pPr>
      <w:spacing w:after="0" w:line="240" w:lineRule="auto"/>
    </w:pPr>
    <w:rPr>
      <w:rFonts w:ascii="Times New Roman" w:eastAsia="Times New Roman" w:hAnsi="Times New Roman"/>
      <w:sz w:val="20"/>
      <w:szCs w:val="20"/>
      <w:lang w:val="en-GB"/>
    </w:rPr>
  </w:style>
  <w:style w:type="character" w:styleId="IntenseEmphasis">
    <w:name w:val="Intense Emphasis"/>
    <w:basedOn w:val="DefaultParagraphFont"/>
    <w:qFormat/>
    <w:rsid w:val="00A27D89"/>
    <w:rPr>
      <w:rFonts w:cs="Times New Roman"/>
      <w:b/>
      <w:bCs/>
      <w:i/>
      <w:iCs/>
      <w:color w:val="4F81BD"/>
    </w:rPr>
  </w:style>
  <w:style w:type="paragraph" w:customStyle="1" w:styleId="levnl15">
    <w:name w:val="_levnl15"/>
    <w:basedOn w:val="Normal"/>
    <w:rsid w:val="00D3028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360" w:hanging="360"/>
    </w:pPr>
    <w:rPr>
      <w:rFonts w:ascii="Times New Roman" w:eastAsia="Times New Roman" w:hAnsi="Times New Roman"/>
      <w:sz w:val="24"/>
      <w:szCs w:val="24"/>
    </w:rPr>
  </w:style>
  <w:style w:type="paragraph" w:customStyle="1" w:styleId="Normal2">
    <w:name w:val="Normal2"/>
    <w:rsid w:val="004C7C9B"/>
    <w:pPr>
      <w:widowControl w:val="0"/>
    </w:pPr>
    <w:rPr>
      <w:rFonts w:ascii="Times New Roman" w:eastAsia="Times New Roman" w:hAnsi="Times New Roman"/>
      <w:sz w:val="24"/>
    </w:rPr>
  </w:style>
  <w:style w:type="paragraph" w:styleId="NormalIndent">
    <w:name w:val="Normal Indent"/>
    <w:basedOn w:val="Normal"/>
    <w:rsid w:val="00B9195A"/>
    <w:pPr>
      <w:spacing w:after="0" w:line="240" w:lineRule="auto"/>
      <w:ind w:left="720"/>
    </w:pPr>
    <w:rPr>
      <w:rFonts w:ascii="Times New Roman" w:eastAsia="Times New Roman" w:hAnsi="Times New Roman"/>
      <w:sz w:val="20"/>
      <w:szCs w:val="20"/>
      <w:lang w:val="en-GB"/>
    </w:rPr>
  </w:style>
  <w:style w:type="paragraph" w:customStyle="1" w:styleId="temptext1">
    <w:name w:val="temptext1"/>
    <w:basedOn w:val="Normal"/>
    <w:rsid w:val="00225357"/>
    <w:pPr>
      <w:keepNext/>
      <w:keepLines/>
      <w:spacing w:after="0" w:line="240" w:lineRule="auto"/>
      <w:jc w:val="both"/>
    </w:pPr>
    <w:rPr>
      <w:rFonts w:ascii="Helv" w:eastAsia="Times New Roman" w:hAnsi="Helv"/>
      <w:sz w:val="20"/>
      <w:szCs w:val="20"/>
    </w:rPr>
  </w:style>
  <w:style w:type="character" w:styleId="CommentReference">
    <w:name w:val="annotation reference"/>
    <w:basedOn w:val="DefaultParagraphFont"/>
    <w:rsid w:val="00A9252C"/>
    <w:rPr>
      <w:sz w:val="16"/>
      <w:szCs w:val="16"/>
    </w:rPr>
  </w:style>
  <w:style w:type="paragraph" w:styleId="CommentSubject">
    <w:name w:val="annotation subject"/>
    <w:basedOn w:val="CommentText"/>
    <w:next w:val="CommentText"/>
    <w:link w:val="CommentSubjectChar"/>
    <w:rsid w:val="00A9252C"/>
    <w:pPr>
      <w:spacing w:after="200" w:line="276" w:lineRule="auto"/>
    </w:pPr>
    <w:rPr>
      <w:rFonts w:ascii="Calibri" w:eastAsia="Calibri" w:hAnsi="Calibri"/>
      <w:b/>
      <w:bCs/>
      <w:lang w:val="en-US"/>
    </w:rPr>
  </w:style>
  <w:style w:type="character" w:customStyle="1" w:styleId="CommentTextChar">
    <w:name w:val="Comment Text Char"/>
    <w:basedOn w:val="DefaultParagraphFont"/>
    <w:link w:val="CommentText"/>
    <w:semiHidden/>
    <w:rsid w:val="00A9252C"/>
    <w:rPr>
      <w:rFonts w:ascii="Times New Roman" w:eastAsia="Times New Roman" w:hAnsi="Times New Roman"/>
      <w:lang w:val="en-GB" w:eastAsia="en-US"/>
    </w:rPr>
  </w:style>
  <w:style w:type="character" w:customStyle="1" w:styleId="CommentSubjectChar">
    <w:name w:val="Comment Subject Char"/>
    <w:basedOn w:val="CommentTextChar"/>
    <w:link w:val="CommentSubject"/>
    <w:rsid w:val="00A9252C"/>
    <w:rPr>
      <w:rFonts w:ascii="Times New Roman" w:eastAsia="Times New Roman" w:hAnsi="Times New Roman"/>
      <w:lang w:val="en-GB" w:eastAsia="en-US"/>
    </w:rPr>
  </w:style>
  <w:style w:type="paragraph" w:styleId="Revision">
    <w:name w:val="Revision"/>
    <w:hidden/>
    <w:uiPriority w:val="99"/>
    <w:semiHidden/>
    <w:rsid w:val="00342F38"/>
    <w:rPr>
      <w:sz w:val="22"/>
      <w:szCs w:val="22"/>
    </w:rPr>
  </w:style>
  <w:style w:type="paragraph" w:customStyle="1" w:styleId="CVBullet1">
    <w:name w:val="CV Bullet 1"/>
    <w:basedOn w:val="Normal"/>
    <w:rsid w:val="001A5A2B"/>
    <w:pPr>
      <w:keepLines/>
      <w:numPr>
        <w:numId w:val="4"/>
      </w:numPr>
      <w:tabs>
        <w:tab w:val="left" w:pos="2880"/>
      </w:tabs>
      <w:spacing w:before="40" w:after="40" w:line="240" w:lineRule="auto"/>
      <w:jc w:val="both"/>
    </w:pPr>
    <w:rPr>
      <w:rFonts w:ascii="Times New Roman" w:eastAsia="Times New Roman" w:hAnsi="Times New Roman"/>
      <w:color w:val="000000"/>
      <w:sz w:val="24"/>
      <w:szCs w:val="20"/>
      <w:lang w:val="en-GB"/>
    </w:rPr>
  </w:style>
  <w:style w:type="paragraph" w:customStyle="1" w:styleId="Default">
    <w:name w:val="Default"/>
    <w:rsid w:val="0014543D"/>
    <w:pPr>
      <w:autoSpaceDE w:val="0"/>
      <w:autoSpaceDN w:val="0"/>
      <w:adjustRightInd w:val="0"/>
    </w:pPr>
    <w:rPr>
      <w:rFonts w:ascii="Tw Cen MT" w:hAnsi="Tw Cen MT" w:cs="Tw Cen MT"/>
      <w:color w:val="000000"/>
      <w:sz w:val="24"/>
      <w:szCs w:val="24"/>
    </w:rPr>
  </w:style>
  <w:style w:type="paragraph" w:customStyle="1" w:styleId="TableCells">
    <w:name w:val="Table Cells"/>
    <w:basedOn w:val="Normal"/>
    <w:rsid w:val="00CD628F"/>
    <w:pPr>
      <w:spacing w:after="0" w:line="240" w:lineRule="auto"/>
      <w:jc w:val="both"/>
    </w:pPr>
    <w:rPr>
      <w:rFonts w:ascii="Times New Roman" w:eastAsia="Times New Roman" w:hAnsi="Times New Roman"/>
      <w:sz w:val="20"/>
      <w:szCs w:val="20"/>
      <w:lang w:bidi="he-IL"/>
    </w:rPr>
  </w:style>
  <w:style w:type="numbering" w:customStyle="1" w:styleId="Bulletedlist">
    <w:name w:val="Bulleted list"/>
    <w:basedOn w:val="NoList"/>
    <w:rsid w:val="00B46BD9"/>
    <w:pPr>
      <w:numPr>
        <w:numId w:val="7"/>
      </w:numPr>
    </w:pPr>
  </w:style>
  <w:style w:type="paragraph" w:customStyle="1" w:styleId="Bulletedlistlastitem">
    <w:name w:val="Bulleted list last item"/>
    <w:basedOn w:val="Normal"/>
    <w:rsid w:val="008C2C02"/>
    <w:pPr>
      <w:numPr>
        <w:numId w:val="8"/>
      </w:numPr>
      <w:spacing w:before="20" w:after="120" w:line="240" w:lineRule="auto"/>
    </w:pPr>
    <w:rPr>
      <w:rFonts w:ascii="Garamond" w:eastAsia="Times New Roman" w:hAnsi="Garamond"/>
      <w:sz w:val="20"/>
      <w:szCs w:val="24"/>
    </w:rPr>
  </w:style>
  <w:style w:type="paragraph" w:styleId="ListParagraph">
    <w:name w:val="List Paragraph"/>
    <w:basedOn w:val="Normal"/>
    <w:uiPriority w:val="34"/>
    <w:qFormat/>
    <w:rsid w:val="00ED6DCF"/>
    <w:pPr>
      <w:ind w:left="720"/>
    </w:pPr>
  </w:style>
  <w:style w:type="character" w:customStyle="1" w:styleId="HTMLTypewriter2">
    <w:name w:val="HTML Typewriter2"/>
    <w:basedOn w:val="DefaultParagraphFont"/>
    <w:rsid w:val="00DE72C0"/>
    <w:rPr>
      <w:rFonts w:ascii="Courier New" w:eastAsia="Times New Roman" w:hAnsi="Courier New" w:cs="Courier New"/>
      <w:sz w:val="20"/>
      <w:szCs w:val="20"/>
    </w:rPr>
  </w:style>
  <w:style w:type="paragraph" w:customStyle="1" w:styleId="Bullet">
    <w:name w:val="Bullet"/>
    <w:basedOn w:val="Normal"/>
    <w:rsid w:val="007F5C44"/>
    <w:pPr>
      <w:tabs>
        <w:tab w:val="num" w:pos="720"/>
      </w:tabs>
      <w:suppressAutoHyphens/>
      <w:spacing w:after="0" w:line="240" w:lineRule="auto"/>
      <w:ind w:left="720" w:hanging="360"/>
      <w:jc w:val="both"/>
    </w:pPr>
    <w:rPr>
      <w:rFonts w:ascii="Trebuchet MS" w:eastAsia="MS Mincho" w:hAnsi="Trebuchet MS"/>
      <w:szCs w:val="24"/>
      <w:lang w:eastAsia="ar-SA"/>
    </w:rPr>
  </w:style>
  <w:style w:type="character" w:customStyle="1" w:styleId="apple-converted-space">
    <w:name w:val="apple-converted-space"/>
    <w:basedOn w:val="DefaultParagraphFont"/>
    <w:rsid w:val="00AC611B"/>
  </w:style>
</w:styles>
</file>

<file path=word/webSettings.xml><?xml version="1.0" encoding="utf-8"?>
<w:webSettings xmlns:r="http://schemas.openxmlformats.org/officeDocument/2006/relationships" xmlns:w="http://schemas.openxmlformats.org/wordprocessingml/2006/main">
  <w:divs>
    <w:div w:id="99112776">
      <w:bodyDiv w:val="1"/>
      <w:marLeft w:val="0"/>
      <w:marRight w:val="0"/>
      <w:marTop w:val="0"/>
      <w:marBottom w:val="0"/>
      <w:divBdr>
        <w:top w:val="none" w:sz="0" w:space="0" w:color="auto"/>
        <w:left w:val="none" w:sz="0" w:space="0" w:color="auto"/>
        <w:bottom w:val="none" w:sz="0" w:space="0" w:color="auto"/>
        <w:right w:val="none" w:sz="0" w:space="0" w:color="auto"/>
      </w:divBdr>
    </w:div>
    <w:div w:id="524713350">
      <w:bodyDiv w:val="1"/>
      <w:marLeft w:val="0"/>
      <w:marRight w:val="0"/>
      <w:marTop w:val="0"/>
      <w:marBottom w:val="0"/>
      <w:divBdr>
        <w:top w:val="none" w:sz="0" w:space="0" w:color="auto"/>
        <w:left w:val="none" w:sz="0" w:space="0" w:color="auto"/>
        <w:bottom w:val="none" w:sz="0" w:space="0" w:color="auto"/>
        <w:right w:val="none" w:sz="0" w:space="0" w:color="auto"/>
      </w:divBdr>
    </w:div>
    <w:div w:id="759831460">
      <w:bodyDiv w:val="1"/>
      <w:marLeft w:val="0"/>
      <w:marRight w:val="0"/>
      <w:marTop w:val="0"/>
      <w:marBottom w:val="0"/>
      <w:divBdr>
        <w:top w:val="none" w:sz="0" w:space="0" w:color="auto"/>
        <w:left w:val="none" w:sz="0" w:space="0" w:color="auto"/>
        <w:bottom w:val="none" w:sz="0" w:space="0" w:color="auto"/>
        <w:right w:val="none" w:sz="0" w:space="0" w:color="auto"/>
      </w:divBdr>
    </w:div>
    <w:div w:id="1084914490">
      <w:bodyDiv w:val="1"/>
      <w:marLeft w:val="0"/>
      <w:marRight w:val="0"/>
      <w:marTop w:val="0"/>
      <w:marBottom w:val="0"/>
      <w:divBdr>
        <w:top w:val="none" w:sz="0" w:space="0" w:color="auto"/>
        <w:left w:val="none" w:sz="0" w:space="0" w:color="auto"/>
        <w:bottom w:val="none" w:sz="0" w:space="0" w:color="auto"/>
        <w:right w:val="none" w:sz="0" w:space="0" w:color="auto"/>
      </w:divBdr>
    </w:div>
    <w:div w:id="1482311169">
      <w:bodyDiv w:val="1"/>
      <w:marLeft w:val="0"/>
      <w:marRight w:val="0"/>
      <w:marTop w:val="0"/>
      <w:marBottom w:val="0"/>
      <w:divBdr>
        <w:top w:val="none" w:sz="0" w:space="0" w:color="auto"/>
        <w:left w:val="none" w:sz="0" w:space="0" w:color="auto"/>
        <w:bottom w:val="none" w:sz="0" w:space="0" w:color="auto"/>
        <w:right w:val="none" w:sz="0" w:space="0" w:color="auto"/>
      </w:divBdr>
    </w:div>
    <w:div w:id="1735540030">
      <w:bodyDiv w:val="1"/>
      <w:marLeft w:val="0"/>
      <w:marRight w:val="0"/>
      <w:marTop w:val="0"/>
      <w:marBottom w:val="0"/>
      <w:divBdr>
        <w:top w:val="none" w:sz="0" w:space="0" w:color="auto"/>
        <w:left w:val="none" w:sz="0" w:space="0" w:color="auto"/>
        <w:bottom w:val="none" w:sz="0" w:space="0" w:color="auto"/>
        <w:right w:val="none" w:sz="0" w:space="0" w:color="auto"/>
      </w:divBdr>
    </w:div>
    <w:div w:id="1737195469">
      <w:bodyDiv w:val="1"/>
      <w:marLeft w:val="0"/>
      <w:marRight w:val="0"/>
      <w:marTop w:val="0"/>
      <w:marBottom w:val="0"/>
      <w:divBdr>
        <w:top w:val="none" w:sz="0" w:space="0" w:color="auto"/>
        <w:left w:val="none" w:sz="0" w:space="0" w:color="auto"/>
        <w:bottom w:val="none" w:sz="0" w:space="0" w:color="auto"/>
        <w:right w:val="none" w:sz="0" w:space="0" w:color="auto"/>
      </w:divBdr>
    </w:div>
    <w:div w:id="1888299651">
      <w:bodyDiv w:val="1"/>
      <w:marLeft w:val="0"/>
      <w:marRight w:val="0"/>
      <w:marTop w:val="0"/>
      <w:marBottom w:val="0"/>
      <w:divBdr>
        <w:top w:val="none" w:sz="0" w:space="0" w:color="auto"/>
        <w:left w:val="none" w:sz="0" w:space="0" w:color="auto"/>
        <w:bottom w:val="none" w:sz="0" w:space="0" w:color="auto"/>
        <w:right w:val="none" w:sz="0" w:space="0" w:color="auto"/>
      </w:divBdr>
    </w:div>
    <w:div w:id="194264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kpt.adaptxt.be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kpt.atx.wink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potoword.com/" TargetMode="External"/><Relationship Id="rId4" Type="http://schemas.openxmlformats.org/officeDocument/2006/relationships/settings" Target="settings.xml"/><Relationship Id="rId9" Type="http://schemas.openxmlformats.org/officeDocument/2006/relationships/hyperlink" Target="http://www.lavamobiles.com/smartphones/iris-402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CD44E-47CE-4885-A341-3AB68EB60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Resume - Durga Charan Bhol</vt:lpstr>
    </vt:vector>
  </TitlesOfParts>
  <Company>N</Company>
  <LinksUpToDate>false</LinksUpToDate>
  <CharactersWithSpaces>15001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Durga Charan Bhol</dc:title>
  <dc:creator>Naveen</dc:creator>
  <cp:lastModifiedBy>APademata</cp:lastModifiedBy>
  <cp:revision>2</cp:revision>
  <dcterms:created xsi:type="dcterms:W3CDTF">2014-09-25T05:05:00Z</dcterms:created>
  <dcterms:modified xsi:type="dcterms:W3CDTF">2014-09-25T05:05:00Z</dcterms:modified>
</cp:coreProperties>
</file>