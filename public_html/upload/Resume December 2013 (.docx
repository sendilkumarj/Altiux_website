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76" w:rsidRPr="005F27B0" w:rsidRDefault="00685476" w:rsidP="008109DE">
      <w:pPr>
        <w:rPr>
          <w:rFonts w:ascii="Calibri" w:hAnsi="Calibri" w:cs="Calibri"/>
          <w:bCs/>
          <w:smallCaps/>
          <w:sz w:val="44"/>
          <w:szCs w:val="40"/>
        </w:rPr>
      </w:pPr>
    </w:p>
    <w:p w:rsidR="004427E8" w:rsidRPr="00BE3F6A" w:rsidRDefault="008E1FEE" w:rsidP="008109DE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mallCaps/>
          <w:sz w:val="44"/>
          <w:szCs w:val="40"/>
        </w:rPr>
        <w:t>PRASHANT KUMAR</w:t>
      </w:r>
    </w:p>
    <w:p w:rsidR="00316F1D" w:rsidRPr="005F27B0" w:rsidRDefault="00422EE9" w:rsidP="008109DE">
      <w:pPr>
        <w:rPr>
          <w:rFonts w:ascii="Calibri" w:hAnsi="Calibri" w:cs="Calibri"/>
          <w:bCs/>
          <w:sz w:val="22"/>
          <w:szCs w:val="22"/>
        </w:rPr>
      </w:pPr>
      <w:r w:rsidRPr="005F27B0">
        <w:rPr>
          <w:rFonts w:ascii="Calibri" w:hAnsi="Calibri" w:cs="Calibri"/>
          <w:b/>
          <w:sz w:val="22"/>
          <w:szCs w:val="22"/>
        </w:rPr>
        <w:t>CONTACT</w:t>
      </w:r>
      <w:r w:rsidR="00B10663" w:rsidRPr="005F27B0">
        <w:rPr>
          <w:rFonts w:ascii="Calibri" w:hAnsi="Calibri" w:cs="Calibri"/>
          <w:sz w:val="22"/>
          <w:szCs w:val="22"/>
        </w:rPr>
        <w:t xml:space="preserve">: +91 </w:t>
      </w:r>
      <w:r w:rsidR="008E1FEE">
        <w:rPr>
          <w:rFonts w:ascii="Calibri" w:hAnsi="Calibri" w:cs="Calibri"/>
          <w:bCs/>
          <w:sz w:val="22"/>
          <w:szCs w:val="22"/>
        </w:rPr>
        <w:t>8390460138</w:t>
      </w:r>
      <w:r w:rsidR="000612C8" w:rsidRPr="005F27B0">
        <w:rPr>
          <w:rFonts w:ascii="Calibri" w:hAnsi="Calibri" w:cs="Calibri"/>
          <w:bCs/>
          <w:sz w:val="22"/>
          <w:szCs w:val="22"/>
        </w:rPr>
        <w:t>;</w:t>
      </w:r>
      <w:r w:rsidR="008C7F3E" w:rsidRPr="005F27B0">
        <w:rPr>
          <w:rFonts w:ascii="Calibri" w:hAnsi="Calibri" w:cs="Calibri"/>
        </w:rPr>
        <w:t xml:space="preserve"> </w:t>
      </w:r>
      <w:r w:rsidR="008C7F3E" w:rsidRPr="005F27B0">
        <w:rPr>
          <w:rFonts w:ascii="Calibri" w:hAnsi="Calibri" w:cs="Calibri"/>
          <w:b/>
          <w:sz w:val="22"/>
          <w:szCs w:val="22"/>
        </w:rPr>
        <w:t>E</w:t>
      </w:r>
      <w:r w:rsidR="00B10663" w:rsidRPr="005F27B0">
        <w:rPr>
          <w:rFonts w:ascii="Calibri" w:hAnsi="Calibri" w:cs="Calibri"/>
          <w:b/>
          <w:sz w:val="22"/>
          <w:szCs w:val="22"/>
        </w:rPr>
        <w:t xml:space="preserve"> </w:t>
      </w:r>
      <w:r w:rsidRPr="005F27B0">
        <w:rPr>
          <w:rFonts w:ascii="Calibri" w:hAnsi="Calibri" w:cs="Calibri"/>
          <w:b/>
          <w:sz w:val="22"/>
          <w:szCs w:val="22"/>
        </w:rPr>
        <w:t>MAIL</w:t>
      </w:r>
      <w:r w:rsidR="00B10663" w:rsidRPr="005F27B0">
        <w:rPr>
          <w:rFonts w:ascii="Calibri" w:hAnsi="Calibri" w:cs="Calibri"/>
          <w:b/>
          <w:sz w:val="22"/>
          <w:szCs w:val="22"/>
        </w:rPr>
        <w:t>- ID</w:t>
      </w:r>
      <w:r w:rsidR="00B10663" w:rsidRPr="005F27B0">
        <w:rPr>
          <w:rFonts w:ascii="Calibri" w:hAnsi="Calibri" w:cs="Calibri"/>
          <w:sz w:val="22"/>
          <w:szCs w:val="22"/>
        </w:rPr>
        <w:t xml:space="preserve">: </w:t>
      </w:r>
      <w:r w:rsidR="008E1FEE">
        <w:rPr>
          <w:rFonts w:ascii="Calibri" w:hAnsi="Calibri" w:cs="Calibri"/>
          <w:sz w:val="22"/>
          <w:szCs w:val="22"/>
        </w:rPr>
        <w:t>pkglobal01@gmail.com</w:t>
      </w:r>
      <w:r w:rsidR="00373086" w:rsidRPr="005F27B0">
        <w:rPr>
          <w:rFonts w:ascii="Calibri" w:hAnsi="Calibri" w:cs="Calibri"/>
          <w:bCs/>
          <w:sz w:val="22"/>
          <w:szCs w:val="22"/>
        </w:rPr>
        <w:t xml:space="preserve"> </w:t>
      </w:r>
    </w:p>
    <w:p w:rsidR="00395412" w:rsidRPr="005F27B0" w:rsidRDefault="00395412" w:rsidP="008109DE">
      <w:pPr>
        <w:rPr>
          <w:rFonts w:ascii="Calibri" w:hAnsi="Calibri" w:cs="Calibri"/>
          <w:shadow/>
          <w:color w:val="3366FF"/>
          <w:sz w:val="22"/>
          <w:szCs w:val="22"/>
        </w:rPr>
      </w:pPr>
    </w:p>
    <w:p w:rsidR="009B35DF" w:rsidRPr="005F27B0" w:rsidRDefault="00E56713" w:rsidP="008109DE">
      <w:pPr>
        <w:rPr>
          <w:rFonts w:ascii="Calibri" w:hAnsi="Calibri" w:cs="Calibri"/>
          <w:b/>
          <w:bCs/>
          <w:smallCaps/>
          <w:imprint/>
          <w:kern w:val="32"/>
          <w:sz w:val="28"/>
          <w:szCs w:val="36"/>
          <w:lang w:val="en-IN"/>
        </w:rPr>
      </w:pPr>
      <w:r w:rsidRPr="005F27B0">
        <w:rPr>
          <w:rFonts w:ascii="Calibri" w:hAnsi="Calibri" w:cs="Calibri"/>
          <w:b/>
          <w:bCs/>
          <w:smallCaps/>
          <w:imprint/>
          <w:kern w:val="32"/>
          <w:sz w:val="28"/>
          <w:szCs w:val="36"/>
          <w:lang w:val="en-IN"/>
        </w:rPr>
        <w:t>Marketing / Sales /</w:t>
      </w:r>
      <w:r w:rsidR="002F14E3" w:rsidRPr="005F27B0">
        <w:rPr>
          <w:rFonts w:ascii="Calibri" w:hAnsi="Calibri" w:cs="Calibri"/>
          <w:b/>
          <w:bCs/>
          <w:smallCaps/>
          <w:imprint/>
          <w:kern w:val="32"/>
          <w:sz w:val="28"/>
          <w:szCs w:val="36"/>
          <w:lang w:val="en-IN"/>
        </w:rPr>
        <w:t>Business Development</w:t>
      </w:r>
      <w:r w:rsidR="00C87745">
        <w:rPr>
          <w:rFonts w:ascii="Calibri" w:hAnsi="Calibri" w:cs="Calibri"/>
          <w:b/>
          <w:bCs/>
          <w:smallCaps/>
          <w:imprint/>
          <w:kern w:val="32"/>
          <w:sz w:val="28"/>
          <w:szCs w:val="36"/>
          <w:lang w:val="en-IN"/>
        </w:rPr>
        <w:t xml:space="preserve">/Client relationship </w:t>
      </w:r>
    </w:p>
    <w:p w:rsidR="00316F1D" w:rsidRPr="005F27B0" w:rsidRDefault="00316F1D" w:rsidP="008109DE">
      <w:pPr>
        <w:rPr>
          <w:rFonts w:ascii="Calibri" w:hAnsi="Calibri" w:cs="Calibri"/>
          <w:b/>
          <w:bCs/>
          <w:sz w:val="10"/>
          <w:szCs w:val="10"/>
        </w:rPr>
      </w:pPr>
    </w:p>
    <w:p w:rsidR="00451B7F" w:rsidRPr="005F27B0" w:rsidRDefault="0051548A" w:rsidP="00C60428">
      <w:pPr>
        <w:spacing w:before="20" w:after="20"/>
        <w:jc w:val="both"/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</w:pPr>
      <w:r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Seeking</w:t>
      </w:r>
      <w:r w:rsidR="00E42D1B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a public relation</w:t>
      </w:r>
      <w:r w:rsidR="00C60428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p</w:t>
      </w:r>
      <w:r w:rsidR="00B67616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osition</w:t>
      </w:r>
      <w:r w:rsidR="009B35D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</w:t>
      </w:r>
      <w:r w:rsidR="00451B7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in an organization of repute</w:t>
      </w:r>
      <w:r w:rsidR="00C60428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, which provide</w:t>
      </w:r>
      <w:r w:rsidR="00451B7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me avenues for</w:t>
      </w:r>
      <w:r w:rsidR="00441AD6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professional learning and make good</w:t>
      </w:r>
      <w:r w:rsidR="00451B7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use of my technical</w:t>
      </w:r>
      <w:r w:rsidR="00441AD6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,</w:t>
      </w:r>
      <w:r w:rsidR="00451B7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</w:t>
      </w:r>
      <w:r w:rsidR="00F9625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interpersonal, conceptual</w:t>
      </w:r>
      <w:r w:rsidR="006F7754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, analytical</w:t>
      </w:r>
      <w:r w:rsidR="00F9625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an</w:t>
      </w:r>
      <w:r w:rsidR="000E1B6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d human skills to contribute to </w:t>
      </w:r>
      <w:r w:rsidR="00184CC4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O</w:t>
      </w:r>
      <w:r w:rsidR="00F9625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rganizatio</w:t>
      </w:r>
      <w:r w:rsidR="00184CC4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n, S</w:t>
      </w:r>
      <w:r w:rsidR="00F9625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ociety as wel</w:t>
      </w:r>
      <w:r w:rsidR="00184CC4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l as my N</w:t>
      </w:r>
      <w:r w:rsidR="00F9625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ation </w:t>
      </w:r>
      <w:r w:rsidR="009B6940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which </w:t>
      </w:r>
      <w:r w:rsidR="00E66B89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further </w:t>
      </w:r>
      <w:r w:rsidR="009B6940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encourages</w:t>
      </w:r>
      <w:r w:rsidR="00451B7F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 xml:space="preserve"> individual </w:t>
      </w:r>
      <w:r w:rsidR="00441AD6" w:rsidRPr="005F27B0">
        <w:rPr>
          <w:rFonts w:ascii="Calibri" w:hAnsi="Calibri" w:cs="Calibri"/>
          <w:bCs/>
          <w:i/>
          <w:shadow/>
          <w:color w:val="000000"/>
          <w:kern w:val="0"/>
          <w:sz w:val="22"/>
          <w:szCs w:val="22"/>
          <w:lang w:eastAsia="en-US"/>
        </w:rPr>
        <w:t>growth.</w:t>
      </w:r>
    </w:p>
    <w:p w:rsidR="00DD1BA6" w:rsidRPr="005F27B0" w:rsidRDefault="00DD1BA6" w:rsidP="008109DE">
      <w:pPr>
        <w:pStyle w:val="Objective"/>
        <w:widowControl w:val="0"/>
        <w:tabs>
          <w:tab w:val="left" w:pos="2565"/>
        </w:tabs>
        <w:overflowPunct w:val="0"/>
        <w:autoSpaceDE w:val="0"/>
        <w:spacing w:before="0" w:after="0" w:line="240" w:lineRule="auto"/>
        <w:rPr>
          <w:rFonts w:ascii="Calibri" w:eastAsia="Times New Roman" w:hAnsi="Calibri" w:cs="Calibri"/>
          <w:color w:val="000000"/>
          <w:sz w:val="14"/>
          <w:szCs w:val="14"/>
        </w:rPr>
      </w:pPr>
    </w:p>
    <w:p w:rsidR="00C55DB2" w:rsidRPr="005F27B0" w:rsidRDefault="00C55DB2" w:rsidP="005B3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Calibri" w:hAnsi="Calibri" w:cs="Calibri"/>
          <w:b/>
          <w:i/>
          <w:iCs/>
          <w:sz w:val="22"/>
          <w:szCs w:val="21"/>
        </w:rPr>
      </w:pPr>
      <w:r w:rsidRPr="005F27B0">
        <w:rPr>
          <w:rFonts w:ascii="Calibri" w:hAnsi="Calibri" w:cs="Calibri"/>
          <w:b/>
          <w:i/>
          <w:iCs/>
          <w:sz w:val="22"/>
          <w:szCs w:val="21"/>
        </w:rPr>
        <w:t>Operational Expertise</w:t>
      </w:r>
    </w:p>
    <w:p w:rsidR="00202DD0" w:rsidRPr="005F27B0" w:rsidRDefault="00D12F69" w:rsidP="00993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0" w:after="20"/>
        <w:jc w:val="center"/>
        <w:rPr>
          <w:rFonts w:ascii="Calibri" w:hAnsi="Calibri" w:cs="Calibri"/>
          <w:sz w:val="22"/>
          <w:szCs w:val="21"/>
        </w:rPr>
      </w:pPr>
      <w:r>
        <w:rPr>
          <w:rFonts w:ascii="Calibri" w:hAnsi="Calibri" w:cs="Calibri"/>
          <w:sz w:val="22"/>
          <w:szCs w:val="21"/>
        </w:rPr>
        <w:t>B2B S</w:t>
      </w:r>
      <w:r w:rsidR="006F0B42" w:rsidRPr="005F27B0">
        <w:rPr>
          <w:rFonts w:ascii="Calibri" w:hAnsi="Calibri" w:cs="Calibri"/>
          <w:sz w:val="22"/>
          <w:szCs w:val="21"/>
        </w:rPr>
        <w:t xml:space="preserve">ales &amp; Marketing </w:t>
      </w:r>
      <w:r w:rsidR="006F0B42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893896" w:rsidRPr="00893896">
        <w:rPr>
          <w:rFonts w:ascii="Calibri" w:hAnsi="Calibri" w:cs="Calibri"/>
          <w:sz w:val="22"/>
          <w:szCs w:val="21"/>
        </w:rPr>
        <w:t>Corporate Marketing</w:t>
      </w:r>
      <w:r w:rsidR="00AC375E" w:rsidRPr="005F27B0">
        <w:rPr>
          <w:rFonts w:ascii="Calibri" w:hAnsi="Calibri" w:cs="Calibri"/>
          <w:sz w:val="22"/>
          <w:szCs w:val="21"/>
        </w:rPr>
        <w:t xml:space="preserve"> </w:t>
      </w:r>
      <w:r w:rsidR="001B787C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893896" w:rsidRPr="005F27B0">
        <w:rPr>
          <w:rFonts w:ascii="Calibri" w:hAnsi="Calibri" w:cs="Calibri"/>
          <w:sz w:val="22"/>
          <w:szCs w:val="21"/>
        </w:rPr>
        <w:t>Entry strategy</w:t>
      </w:r>
      <w:r w:rsidR="00893896">
        <w:rPr>
          <w:rFonts w:ascii="Calibri" w:hAnsi="Calibri" w:cs="Calibri"/>
          <w:sz w:val="22"/>
          <w:szCs w:val="21"/>
        </w:rPr>
        <w:t xml:space="preserve"> </w:t>
      </w:r>
      <w:r w:rsidR="00893896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893896" w:rsidRPr="00893896">
        <w:rPr>
          <w:rFonts w:ascii="Calibri" w:hAnsi="Calibri" w:cs="Calibri"/>
          <w:sz w:val="22"/>
          <w:szCs w:val="21"/>
        </w:rPr>
        <w:t xml:space="preserve"> </w:t>
      </w:r>
      <w:r w:rsidR="00893896" w:rsidRPr="005F27B0">
        <w:rPr>
          <w:rFonts w:ascii="Calibri" w:hAnsi="Calibri" w:cs="Calibri"/>
          <w:sz w:val="22"/>
          <w:szCs w:val="21"/>
        </w:rPr>
        <w:t xml:space="preserve">Cross-functional Coordination </w:t>
      </w:r>
      <w:r w:rsidR="00202DD0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202DD0" w:rsidRPr="005F27B0">
        <w:rPr>
          <w:rFonts w:ascii="Calibri" w:hAnsi="Calibri" w:cs="Calibri"/>
          <w:sz w:val="22"/>
          <w:szCs w:val="21"/>
        </w:rPr>
        <w:t xml:space="preserve"> </w:t>
      </w:r>
      <w:r w:rsidR="00F15204" w:rsidRPr="005F27B0">
        <w:rPr>
          <w:rFonts w:ascii="Calibri" w:hAnsi="Calibri" w:cs="Calibri"/>
          <w:sz w:val="22"/>
          <w:szCs w:val="21"/>
        </w:rPr>
        <w:t>B</w:t>
      </w:r>
      <w:r w:rsidR="00AD1629" w:rsidRPr="005F27B0">
        <w:rPr>
          <w:rFonts w:ascii="Calibri" w:hAnsi="Calibri" w:cs="Calibri"/>
          <w:sz w:val="22"/>
          <w:szCs w:val="21"/>
        </w:rPr>
        <w:t xml:space="preserve">usiness </w:t>
      </w:r>
      <w:r w:rsidR="00202DD0" w:rsidRPr="005F27B0">
        <w:rPr>
          <w:rFonts w:ascii="Calibri" w:hAnsi="Calibri" w:cs="Calibri"/>
          <w:sz w:val="22"/>
          <w:szCs w:val="21"/>
        </w:rPr>
        <w:t>Com</w:t>
      </w:r>
      <w:r w:rsidR="00AD1629" w:rsidRPr="005F27B0">
        <w:rPr>
          <w:rFonts w:ascii="Calibri" w:hAnsi="Calibri" w:cs="Calibri"/>
          <w:sz w:val="22"/>
          <w:szCs w:val="21"/>
        </w:rPr>
        <w:t>munication</w:t>
      </w:r>
      <w:r w:rsidR="00202DD0" w:rsidRPr="005F27B0">
        <w:rPr>
          <w:rFonts w:ascii="Calibri" w:hAnsi="Calibri" w:cs="Calibri"/>
          <w:sz w:val="22"/>
          <w:szCs w:val="21"/>
        </w:rPr>
        <w:t xml:space="preserve"> </w:t>
      </w:r>
      <w:r w:rsidR="00F15204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AF221C" w:rsidRPr="005F27B0">
        <w:rPr>
          <w:rFonts w:ascii="Calibri" w:hAnsi="Calibri" w:cs="Calibri"/>
          <w:sz w:val="22"/>
          <w:szCs w:val="21"/>
        </w:rPr>
        <w:t xml:space="preserve"> Strategic Market Research</w:t>
      </w:r>
      <w:r w:rsidR="004B63FC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893896">
        <w:rPr>
          <w:rFonts w:ascii="Calibri" w:hAnsi="Calibri" w:cs="Calibri"/>
          <w:color w:val="008080"/>
          <w:kern w:val="22"/>
          <w:sz w:val="22"/>
          <w:szCs w:val="22"/>
        </w:rPr>
        <w:t xml:space="preserve"> </w:t>
      </w:r>
      <w:r w:rsidR="00893896" w:rsidRPr="00893896">
        <w:rPr>
          <w:rFonts w:ascii="Calibri" w:hAnsi="Calibri" w:cs="Calibri"/>
          <w:sz w:val="22"/>
          <w:szCs w:val="21"/>
        </w:rPr>
        <w:t>M</w:t>
      </w:r>
      <w:r w:rsidR="00893896" w:rsidRPr="005F27B0">
        <w:rPr>
          <w:rFonts w:ascii="Calibri" w:hAnsi="Calibri" w:cs="Calibri"/>
          <w:sz w:val="22"/>
          <w:szCs w:val="21"/>
        </w:rPr>
        <w:t>ultiple</w:t>
      </w:r>
      <w:r w:rsidR="006F0B42" w:rsidRPr="005F27B0">
        <w:rPr>
          <w:rFonts w:ascii="Calibri" w:hAnsi="Calibri" w:cs="Calibri"/>
          <w:sz w:val="22"/>
          <w:szCs w:val="21"/>
        </w:rPr>
        <w:t xml:space="preserve"> product handling</w:t>
      </w:r>
      <w:r w:rsidR="00AC375E" w:rsidRPr="005F27B0">
        <w:rPr>
          <w:rFonts w:ascii="Calibri" w:hAnsi="Calibri" w:cs="Calibri"/>
          <w:sz w:val="22"/>
          <w:szCs w:val="21"/>
        </w:rPr>
        <w:t xml:space="preserve"> </w:t>
      </w:r>
      <w:r w:rsidR="004B63FC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6F0B42" w:rsidRPr="005F27B0">
        <w:rPr>
          <w:rFonts w:ascii="Calibri" w:hAnsi="Calibri" w:cs="Calibri"/>
          <w:sz w:val="22"/>
          <w:szCs w:val="21"/>
        </w:rPr>
        <w:t xml:space="preserve"> </w:t>
      </w:r>
      <w:r w:rsidR="008C6BB7" w:rsidRPr="005F27B0">
        <w:rPr>
          <w:rFonts w:ascii="Calibri" w:hAnsi="Calibri" w:cs="Calibri"/>
          <w:sz w:val="22"/>
          <w:szCs w:val="21"/>
        </w:rPr>
        <w:t>Sales</w:t>
      </w:r>
      <w:r w:rsidR="008C6BB7" w:rsidRPr="005F27B0">
        <w:rPr>
          <w:rFonts w:ascii="Calibri" w:hAnsi="Calibri" w:cs="Calibri"/>
          <w:color w:val="008080"/>
          <w:kern w:val="22"/>
          <w:sz w:val="22"/>
          <w:szCs w:val="22"/>
        </w:rPr>
        <w:t xml:space="preserve"> </w:t>
      </w:r>
      <w:r w:rsidR="008C6BB7" w:rsidRPr="005F27B0">
        <w:rPr>
          <w:rFonts w:ascii="Calibri" w:hAnsi="Calibri" w:cs="Calibri"/>
          <w:sz w:val="22"/>
          <w:szCs w:val="21"/>
        </w:rPr>
        <w:t>MIS preparation and sales forecasting</w:t>
      </w:r>
      <w:r w:rsidR="00A40AA8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8C6BB7" w:rsidRPr="005F27B0">
        <w:rPr>
          <w:rFonts w:ascii="Calibri" w:hAnsi="Calibri" w:cs="Calibri"/>
          <w:sz w:val="22"/>
          <w:szCs w:val="21"/>
        </w:rPr>
        <w:t xml:space="preserve"> </w:t>
      </w:r>
      <w:r w:rsidR="008C6BB7">
        <w:rPr>
          <w:rFonts w:ascii="Calibri" w:hAnsi="Calibri" w:cs="Calibri"/>
          <w:sz w:val="22"/>
          <w:szCs w:val="21"/>
        </w:rPr>
        <w:t>Publishing</w:t>
      </w:r>
      <w:r w:rsidR="008C6BB7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8C6BB7" w:rsidRPr="005F27B0">
        <w:rPr>
          <w:rFonts w:ascii="Calibri" w:hAnsi="Calibri" w:cs="Calibri"/>
          <w:sz w:val="22"/>
          <w:szCs w:val="21"/>
        </w:rPr>
        <w:t xml:space="preserve"> </w:t>
      </w:r>
      <w:r w:rsidR="006F0B42" w:rsidRPr="005F27B0">
        <w:rPr>
          <w:rFonts w:ascii="Calibri" w:hAnsi="Calibri" w:cs="Calibri"/>
          <w:sz w:val="22"/>
          <w:szCs w:val="21"/>
        </w:rPr>
        <w:t>Sales P</w:t>
      </w:r>
      <w:r w:rsidR="00AF221C" w:rsidRPr="005F27B0">
        <w:rPr>
          <w:rFonts w:ascii="Calibri" w:hAnsi="Calibri" w:cs="Calibri"/>
          <w:sz w:val="22"/>
          <w:szCs w:val="21"/>
        </w:rPr>
        <w:t>lanning and Execution</w:t>
      </w:r>
      <w:r w:rsidR="00D63C63" w:rsidRPr="005F27B0">
        <w:rPr>
          <w:rFonts w:ascii="Calibri" w:hAnsi="Calibri" w:cs="Calibri"/>
          <w:sz w:val="22"/>
          <w:szCs w:val="21"/>
        </w:rPr>
        <w:t xml:space="preserve"> </w:t>
      </w:r>
      <w:r w:rsidR="006F0B42" w:rsidRPr="005F27B0">
        <w:rPr>
          <w:rFonts w:ascii="Calibri" w:hAnsi="Calibri" w:cs="Calibri"/>
          <w:sz w:val="22"/>
          <w:szCs w:val="21"/>
        </w:rPr>
        <w:t>with Foreign principals</w:t>
      </w:r>
      <w:r w:rsidR="006F0B42" w:rsidRPr="005F27B0">
        <w:rPr>
          <w:rFonts w:ascii="Calibri" w:hAnsi="Calibri" w:cs="Calibri"/>
          <w:color w:val="008080"/>
          <w:kern w:val="22"/>
          <w:sz w:val="22"/>
          <w:szCs w:val="22"/>
        </w:rPr>
        <w:t xml:space="preserve"> </w:t>
      </w:r>
      <w:r w:rsidR="006B0459" w:rsidRPr="005F27B0">
        <w:rPr>
          <w:rFonts w:ascii="Calibri" w:hAnsi="Calibri" w:cs="Calibri"/>
          <w:color w:val="008080"/>
          <w:kern w:val="22"/>
          <w:sz w:val="22"/>
          <w:szCs w:val="22"/>
        </w:rPr>
        <w:t xml:space="preserve"> </w:t>
      </w:r>
      <w:r w:rsidR="006F0B42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6F0B42" w:rsidRPr="005F27B0">
        <w:rPr>
          <w:rFonts w:ascii="Calibri" w:hAnsi="Calibri" w:cs="Calibri"/>
          <w:sz w:val="22"/>
          <w:szCs w:val="21"/>
        </w:rPr>
        <w:t xml:space="preserve"> Exposure to European technologies as well as their expertise</w:t>
      </w:r>
      <w:r w:rsidR="00893896" w:rsidRPr="005F27B0">
        <w:rPr>
          <w:rFonts w:ascii="Calibri" w:hAnsi="Calibri" w:cs="Calibri"/>
          <w:color w:val="008080"/>
          <w:kern w:val="22"/>
          <w:sz w:val="22"/>
          <w:szCs w:val="22"/>
        </w:rPr>
        <w:sym w:font="Wingdings" w:char="F077"/>
      </w:r>
      <w:r w:rsidR="00893896" w:rsidRPr="005F27B0">
        <w:rPr>
          <w:rFonts w:ascii="Calibri" w:hAnsi="Calibri" w:cs="Calibri"/>
          <w:sz w:val="22"/>
          <w:szCs w:val="21"/>
        </w:rPr>
        <w:t>Excellent relations with customers</w:t>
      </w:r>
      <w:r w:rsidR="006F0B42" w:rsidRPr="005F27B0">
        <w:rPr>
          <w:rFonts w:ascii="Calibri" w:hAnsi="Calibri" w:cs="Calibri"/>
          <w:sz w:val="22"/>
          <w:szCs w:val="21"/>
        </w:rPr>
        <w:tab/>
        <w:t xml:space="preserve">  </w:t>
      </w:r>
    </w:p>
    <w:p w:rsidR="00395412" w:rsidRPr="005F27B0" w:rsidRDefault="00395412" w:rsidP="008109DE">
      <w:pPr>
        <w:keepNext/>
        <w:keepLines/>
        <w:rPr>
          <w:rFonts w:ascii="Calibri" w:hAnsi="Calibri" w:cs="Calibri"/>
          <w:sz w:val="22"/>
          <w:szCs w:val="22"/>
        </w:rPr>
      </w:pPr>
    </w:p>
    <w:p w:rsidR="006A30C7" w:rsidRPr="00DF0663" w:rsidRDefault="009D2763" w:rsidP="00DF0663">
      <w:pPr>
        <w:keepNext/>
        <w:keepLines/>
        <w:rPr>
          <w:rFonts w:ascii="Calibri" w:hAnsi="Calibri" w:cs="Calibri"/>
          <w:sz w:val="22"/>
          <w:szCs w:val="22"/>
        </w:rPr>
      </w:pPr>
      <w:r w:rsidRPr="009D2763">
        <w:rPr>
          <w:rFonts w:ascii="Calibri" w:hAnsi="Calibri" w:cs="Calibri"/>
          <w:sz w:val="22"/>
          <w:szCs w:val="22"/>
        </w:rPr>
        <w:pict>
          <v:shape id="_x0000_i1025" type="#_x0000_t75" style="width:538.65pt;height:3pt" o:hrpct="0" o:hralign="center" o:hr="t">
            <v:imagedata r:id="rId7" o:title="BD21548_"/>
          </v:shape>
        </w:pict>
      </w:r>
    </w:p>
    <w:p w:rsidR="00D344EB" w:rsidRPr="00DF0663" w:rsidRDefault="00D344EB" w:rsidP="00DF0663">
      <w:pPr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D344EB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PLAN, SELL, EVALUATE, EXECUTE.</w:t>
      </w:r>
    </w:p>
    <w:p w:rsidR="00D344EB" w:rsidRPr="00D344EB" w:rsidRDefault="008E1FEE" w:rsidP="00D344EB">
      <w:pPr>
        <w:tabs>
          <w:tab w:val="left" w:pos="3030"/>
        </w:tabs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Territo</w:t>
      </w:r>
      <w:r w:rsidR="003D7BBA">
        <w:rPr>
          <w:rFonts w:ascii="Calibri" w:hAnsi="Calibri" w:cs="Calibri"/>
          <w:color w:val="000000"/>
          <w:sz w:val="22"/>
          <w:szCs w:val="22"/>
        </w:rPr>
        <w:t>ry Manager at Practo India for 2</w:t>
      </w:r>
      <w:r w:rsidR="00D344EB" w:rsidRPr="00D344EB">
        <w:rPr>
          <w:rFonts w:ascii="Calibri" w:hAnsi="Calibri" w:cs="Calibri"/>
          <w:color w:val="000000"/>
          <w:sz w:val="22"/>
          <w:szCs w:val="22"/>
        </w:rPr>
        <w:t>+ yrs, I develop</w:t>
      </w:r>
      <w:r w:rsidR="00A40AA8">
        <w:rPr>
          <w:rFonts w:ascii="Calibri" w:hAnsi="Calibri" w:cs="Calibri"/>
          <w:color w:val="000000"/>
          <w:sz w:val="22"/>
          <w:szCs w:val="22"/>
        </w:rPr>
        <w:t>ed</w:t>
      </w:r>
      <w:r w:rsidR="00D344EB" w:rsidRPr="00D344EB">
        <w:rPr>
          <w:rFonts w:ascii="Calibri" w:hAnsi="Calibri" w:cs="Calibri"/>
          <w:color w:val="000000"/>
          <w:sz w:val="22"/>
          <w:szCs w:val="22"/>
        </w:rPr>
        <w:t xml:space="preserve"> myself and individ</w:t>
      </w:r>
      <w:r w:rsidR="00A40AA8">
        <w:rPr>
          <w:rFonts w:ascii="Calibri" w:hAnsi="Calibri" w:cs="Calibri"/>
          <w:color w:val="000000"/>
          <w:sz w:val="22"/>
          <w:szCs w:val="22"/>
        </w:rPr>
        <w:t xml:space="preserve">uals in my team as well as strived to bring </w:t>
      </w:r>
      <w:r w:rsidR="00D344EB" w:rsidRPr="00D344EB">
        <w:rPr>
          <w:rFonts w:ascii="Calibri" w:hAnsi="Calibri" w:cs="Calibri"/>
          <w:color w:val="000000"/>
          <w:sz w:val="22"/>
          <w:szCs w:val="22"/>
        </w:rPr>
        <w:t>value to the customer.</w:t>
      </w:r>
    </w:p>
    <w:p w:rsidR="00D344EB" w:rsidRDefault="00D344EB" w:rsidP="00D344EB">
      <w:pPr>
        <w:tabs>
          <w:tab w:val="left" w:pos="3030"/>
        </w:tabs>
        <w:rPr>
          <w:rFonts w:ascii="Calibri" w:hAnsi="Calibri" w:cs="Calibri"/>
          <w:color w:val="000000"/>
          <w:sz w:val="22"/>
          <w:szCs w:val="22"/>
        </w:rPr>
      </w:pPr>
      <w:r w:rsidRPr="00D344EB">
        <w:rPr>
          <w:rFonts w:ascii="Calibri" w:hAnsi="Calibri" w:cs="Calibri"/>
          <w:color w:val="000000"/>
          <w:sz w:val="22"/>
          <w:szCs w:val="22"/>
        </w:rPr>
        <w:t>Having been in</w:t>
      </w:r>
      <w:r w:rsidR="008E1FEE">
        <w:rPr>
          <w:rFonts w:ascii="Calibri" w:hAnsi="Calibri" w:cs="Calibri"/>
          <w:color w:val="000000"/>
          <w:sz w:val="22"/>
          <w:szCs w:val="22"/>
        </w:rPr>
        <w:t xml:space="preserve"> this business for more than one</w:t>
      </w:r>
      <w:r w:rsidRPr="00D344E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D344EB">
        <w:rPr>
          <w:rFonts w:ascii="Calibri" w:hAnsi="Calibri" w:cs="Calibri"/>
          <w:color w:val="000000"/>
          <w:sz w:val="22"/>
          <w:szCs w:val="22"/>
        </w:rPr>
        <w:t>years</w:t>
      </w:r>
      <w:proofErr w:type="gramEnd"/>
      <w:r w:rsidRPr="00D344EB">
        <w:rPr>
          <w:rFonts w:ascii="Calibri" w:hAnsi="Calibri" w:cs="Calibri"/>
          <w:color w:val="000000"/>
          <w:sz w:val="22"/>
          <w:szCs w:val="22"/>
        </w:rPr>
        <w:t>, I now know that it’s not the whips and chains that drive the sales results. Sales comes through incremental growth...getting b</w:t>
      </w:r>
      <w:r>
        <w:rPr>
          <w:rFonts w:ascii="Calibri" w:hAnsi="Calibri" w:cs="Calibri"/>
          <w:color w:val="000000"/>
          <w:sz w:val="22"/>
          <w:szCs w:val="22"/>
        </w:rPr>
        <w:t xml:space="preserve">etter every day at what you do, </w:t>
      </w:r>
      <w:r w:rsidRPr="00D344EB">
        <w:rPr>
          <w:rFonts w:ascii="Calibri" w:hAnsi="Calibri" w:cs="Calibri"/>
          <w:color w:val="000000"/>
          <w:sz w:val="22"/>
          <w:szCs w:val="22"/>
        </w:rPr>
        <w:t xml:space="preserve">building relationships,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344EB">
        <w:rPr>
          <w:rFonts w:ascii="Calibri" w:hAnsi="Calibri" w:cs="Calibri"/>
          <w:color w:val="000000"/>
          <w:sz w:val="22"/>
          <w:szCs w:val="22"/>
        </w:rPr>
        <w:t>bringing value to the customer and build a strong team that thrives on accomplishing a common goal.</w:t>
      </w:r>
    </w:p>
    <w:p w:rsidR="00D344EB" w:rsidRDefault="003D6530" w:rsidP="00D344EB">
      <w:pPr>
        <w:tabs>
          <w:tab w:val="left" w:pos="3030"/>
        </w:tabs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</w:t>
      </w:r>
      <w:r w:rsidR="00D344EB" w:rsidRPr="00D344EB">
        <w:rPr>
          <w:rFonts w:ascii="Calibri" w:hAnsi="Calibri" w:cs="Calibri"/>
          <w:color w:val="000000"/>
          <w:sz w:val="22"/>
          <w:szCs w:val="22"/>
        </w:rPr>
        <w:t>I am looking out for a career with a company where in my Marketing</w:t>
      </w:r>
      <w:r w:rsidR="008E1FEE">
        <w:rPr>
          <w:rFonts w:ascii="Calibri" w:hAnsi="Calibri" w:cs="Calibri"/>
          <w:color w:val="000000"/>
          <w:sz w:val="22"/>
          <w:szCs w:val="22"/>
        </w:rPr>
        <w:t xml:space="preserve"> Relationship management skills should be implemented and flourish too</w:t>
      </w:r>
      <w:r w:rsidR="00D344EB" w:rsidRPr="00D344EB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8E1FEE">
        <w:rPr>
          <w:rFonts w:ascii="Calibri" w:hAnsi="Calibri" w:cs="Calibri"/>
          <w:color w:val="000000"/>
          <w:sz w:val="22"/>
          <w:szCs w:val="22"/>
        </w:rPr>
        <w:t xml:space="preserve">Account </w:t>
      </w:r>
      <w:proofErr w:type="spellStart"/>
      <w:r w:rsidR="008E1FEE">
        <w:rPr>
          <w:rFonts w:ascii="Calibri" w:hAnsi="Calibri" w:cs="Calibri"/>
          <w:color w:val="000000"/>
          <w:sz w:val="22"/>
          <w:szCs w:val="22"/>
        </w:rPr>
        <w:t>Management,</w:t>
      </w:r>
      <w:r w:rsidR="00D344EB" w:rsidRPr="00D344EB">
        <w:rPr>
          <w:rFonts w:ascii="Calibri" w:hAnsi="Calibri" w:cs="Calibri"/>
          <w:color w:val="000000"/>
          <w:sz w:val="22"/>
          <w:szCs w:val="22"/>
        </w:rPr>
        <w:t>Planning</w:t>
      </w:r>
      <w:proofErr w:type="spellEnd"/>
      <w:r w:rsidR="00D344EB" w:rsidRPr="00D344EB">
        <w:rPr>
          <w:rFonts w:ascii="Calibri" w:hAnsi="Calibri" w:cs="Calibri"/>
          <w:color w:val="000000"/>
          <w:sz w:val="22"/>
          <w:szCs w:val="22"/>
        </w:rPr>
        <w:t>,</w:t>
      </w:r>
      <w:r w:rsidR="00D344EB">
        <w:rPr>
          <w:rFonts w:ascii="Calibri" w:hAnsi="Calibri" w:cs="Calibri"/>
          <w:color w:val="000000"/>
          <w:sz w:val="22"/>
          <w:szCs w:val="22"/>
        </w:rPr>
        <w:t xml:space="preserve"> Sales</w:t>
      </w:r>
      <w:r w:rsidR="00FD505E">
        <w:rPr>
          <w:rFonts w:ascii="Calibri" w:hAnsi="Calibri" w:cs="Calibri"/>
          <w:color w:val="000000"/>
          <w:sz w:val="22"/>
          <w:szCs w:val="22"/>
        </w:rPr>
        <w:t xml:space="preserve">, Advertisement, Brand Management </w:t>
      </w:r>
      <w:r w:rsidR="00D344EB">
        <w:rPr>
          <w:rFonts w:ascii="Calibri" w:hAnsi="Calibri" w:cs="Calibri"/>
          <w:color w:val="000000"/>
          <w:sz w:val="22"/>
          <w:szCs w:val="22"/>
        </w:rPr>
        <w:t>a</w:t>
      </w:r>
      <w:r w:rsidR="00FD505E">
        <w:rPr>
          <w:rFonts w:ascii="Calibri" w:hAnsi="Calibri" w:cs="Calibri"/>
          <w:color w:val="000000"/>
          <w:sz w:val="22"/>
          <w:szCs w:val="22"/>
        </w:rPr>
        <w:t>nd R</w:t>
      </w:r>
      <w:r w:rsidR="00D344EB" w:rsidRPr="00D344EB">
        <w:rPr>
          <w:rFonts w:ascii="Calibri" w:hAnsi="Calibri" w:cs="Calibri"/>
          <w:color w:val="000000"/>
          <w:sz w:val="22"/>
          <w:szCs w:val="22"/>
        </w:rPr>
        <w:t>esearch) interests are given a chance to flourish into an orchid of opportunities.</w:t>
      </w:r>
    </w:p>
    <w:p w:rsidR="00316B7E" w:rsidRDefault="00316B7E" w:rsidP="00C51422">
      <w:pPr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</w:p>
    <w:p w:rsidR="00927C57" w:rsidRPr="00C51422" w:rsidRDefault="00F932A5" w:rsidP="00C51422">
      <w:pPr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C51422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PROFESSIONAL EXPERIENCE</w:t>
      </w:r>
    </w:p>
    <w:p w:rsidR="007D7CF3" w:rsidRPr="005F27B0" w:rsidRDefault="007D7CF3" w:rsidP="007D7CF3">
      <w:pPr>
        <w:tabs>
          <w:tab w:val="left" w:pos="3030"/>
        </w:tabs>
        <w:rPr>
          <w:rFonts w:ascii="Calibri" w:hAnsi="Calibri" w:cs="Calibri"/>
          <w:b/>
          <w:bCs/>
          <w:shadow/>
          <w:color w:val="008080"/>
          <w:kern w:val="26"/>
          <w:sz w:val="10"/>
          <w:szCs w:val="10"/>
          <w:u w:val="single"/>
        </w:rPr>
      </w:pPr>
    </w:p>
    <w:p w:rsidR="006A30C7" w:rsidRDefault="006A30C7" w:rsidP="00D9665D">
      <w:pPr>
        <w:rPr>
          <w:rFonts w:ascii="Calibri" w:hAnsi="Calibri" w:cs="Calibri"/>
          <w:b/>
          <w:i/>
          <w:sz w:val="22"/>
          <w:szCs w:val="22"/>
          <w:highlight w:val="lightGray"/>
        </w:rPr>
      </w:pPr>
    </w:p>
    <w:p w:rsidR="0049120D" w:rsidRPr="002D2CCE" w:rsidRDefault="008E1FEE" w:rsidP="00D9665D">
      <w:pPr>
        <w:rPr>
          <w:rFonts w:ascii="Calibri" w:hAnsi="Calibri" w:cs="Calibri"/>
          <w:b/>
          <w:i/>
          <w:color w:val="000000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highlight w:val="lightGray"/>
        </w:rPr>
        <w:t xml:space="preserve">1) Practo Technologies </w:t>
      </w:r>
      <w:proofErr w:type="spellStart"/>
      <w:r>
        <w:rPr>
          <w:rFonts w:ascii="Calibri" w:hAnsi="Calibri" w:cs="Calibri"/>
          <w:b/>
          <w:i/>
          <w:sz w:val="22"/>
          <w:szCs w:val="22"/>
          <w:highlight w:val="lightGray"/>
        </w:rPr>
        <w:t>Pvt</w:t>
      </w:r>
      <w:proofErr w:type="spellEnd"/>
      <w:r>
        <w:rPr>
          <w:rFonts w:ascii="Calibri" w:hAnsi="Calibri" w:cs="Calibri"/>
          <w:b/>
          <w:i/>
          <w:sz w:val="22"/>
          <w:szCs w:val="22"/>
          <w:highlight w:val="lightGray"/>
        </w:rPr>
        <w:t xml:space="preserve"> Ltd</w:t>
      </w:r>
      <w:r w:rsidR="00E31189" w:rsidRPr="00C51422">
        <w:rPr>
          <w:rFonts w:ascii="Calibri" w:hAnsi="Calibri" w:cs="Calibri"/>
          <w:b/>
          <w:i/>
          <w:sz w:val="22"/>
          <w:szCs w:val="22"/>
          <w:highlight w:val="lightGray"/>
        </w:rPr>
        <w:t>.</w:t>
      </w:r>
      <w:r w:rsidR="00373086" w:rsidRPr="00C51422">
        <w:rPr>
          <w:rFonts w:ascii="Calibri" w:hAnsi="Calibri" w:cs="Calibri"/>
          <w:b/>
          <w:i/>
          <w:sz w:val="22"/>
          <w:szCs w:val="22"/>
          <w:highlight w:val="lightGray"/>
        </w:rPr>
        <w:t xml:space="preserve">, </w:t>
      </w:r>
      <w:proofErr w:type="gramStart"/>
      <w:r>
        <w:rPr>
          <w:rFonts w:ascii="Calibri" w:hAnsi="Calibri" w:cs="Calibri"/>
          <w:b/>
          <w:i/>
          <w:sz w:val="22"/>
          <w:szCs w:val="22"/>
          <w:highlight w:val="lightGray"/>
        </w:rPr>
        <w:t xml:space="preserve">Territory  </w:t>
      </w:r>
      <w:r w:rsidR="006F0B42" w:rsidRPr="00C51422">
        <w:rPr>
          <w:rFonts w:ascii="Calibri" w:hAnsi="Calibri" w:cs="Calibri"/>
          <w:b/>
          <w:i/>
          <w:sz w:val="22"/>
          <w:szCs w:val="22"/>
          <w:highlight w:val="lightGray"/>
        </w:rPr>
        <w:t>Manager</w:t>
      </w:r>
      <w:proofErr w:type="gramEnd"/>
      <w:r w:rsidR="006F0B42" w:rsidRPr="00C51422">
        <w:rPr>
          <w:rFonts w:ascii="Calibri" w:hAnsi="Calibri" w:cs="Calibri"/>
          <w:b/>
          <w:i/>
          <w:sz w:val="22"/>
          <w:szCs w:val="22"/>
          <w:highlight w:val="lightGray"/>
        </w:rPr>
        <w:t xml:space="preserve">- </w:t>
      </w:r>
      <w:r w:rsidR="00625152" w:rsidRPr="00C51422">
        <w:rPr>
          <w:rFonts w:ascii="Calibri" w:hAnsi="Calibri" w:cs="Calibri"/>
          <w:b/>
          <w:i/>
          <w:sz w:val="22"/>
          <w:szCs w:val="22"/>
          <w:highlight w:val="lightGray"/>
        </w:rPr>
        <w:t>(</w:t>
      </w:r>
      <w:r>
        <w:rPr>
          <w:rFonts w:ascii="Calibri" w:hAnsi="Calibri" w:cs="Calibri"/>
          <w:b/>
          <w:i/>
          <w:sz w:val="22"/>
          <w:szCs w:val="22"/>
          <w:highlight w:val="lightGray"/>
        </w:rPr>
        <w:t>September12</w:t>
      </w:r>
      <w:r w:rsidR="00163D66" w:rsidRPr="00C51422">
        <w:rPr>
          <w:rFonts w:ascii="Calibri" w:hAnsi="Calibri" w:cs="Calibri"/>
          <w:b/>
          <w:i/>
          <w:sz w:val="22"/>
          <w:szCs w:val="22"/>
          <w:highlight w:val="lightGray"/>
        </w:rPr>
        <w:t>-till date</w:t>
      </w:r>
      <w:r w:rsidR="00163D66" w:rsidRPr="002D2CCE">
        <w:rPr>
          <w:rFonts w:ascii="Calibri" w:hAnsi="Calibri" w:cs="Calibri"/>
          <w:b/>
          <w:i/>
          <w:sz w:val="22"/>
          <w:szCs w:val="22"/>
          <w:highlight w:val="lightGray"/>
        </w:rPr>
        <w:t xml:space="preserve">) </w:t>
      </w:r>
      <w:r w:rsidR="00985207" w:rsidRPr="002D2CCE">
        <w:rPr>
          <w:rFonts w:ascii="Calibri" w:hAnsi="Calibri" w:cs="Calibri"/>
          <w:b/>
          <w:i/>
          <w:color w:val="000000"/>
          <w:sz w:val="22"/>
          <w:szCs w:val="22"/>
          <w:highlight w:val="lightGray"/>
        </w:rPr>
        <w:t xml:space="preserve"> </w:t>
      </w:r>
    </w:p>
    <w:p w:rsidR="00CB1F20" w:rsidRPr="005F27B0" w:rsidRDefault="00CB1F20" w:rsidP="00D9665D">
      <w:pPr>
        <w:rPr>
          <w:rFonts w:ascii="Calibri" w:hAnsi="Calibri" w:cs="Calibri"/>
          <w:b/>
          <w:i/>
          <w:color w:val="000000"/>
          <w:sz w:val="24"/>
          <w:szCs w:val="24"/>
        </w:rPr>
      </w:pPr>
    </w:p>
    <w:p w:rsidR="00CB1F20" w:rsidRPr="00DF0663" w:rsidRDefault="00CB1F20" w:rsidP="00CB1F20">
      <w:pPr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C51422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COMPANY PROFILE</w:t>
      </w:r>
    </w:p>
    <w:p w:rsidR="006A30C7" w:rsidRDefault="00747EAF" w:rsidP="00CB1F2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Practo is a bunch of 300 people </w:t>
      </w:r>
      <w:r w:rsidR="00C044AE">
        <w:rPr>
          <w:rFonts w:ascii="Calibri" w:hAnsi="Calibri" w:cs="Calibri"/>
          <w:color w:val="000000"/>
          <w:sz w:val="22"/>
          <w:szCs w:val="22"/>
        </w:rPr>
        <w:t xml:space="preserve">continuously involved in serving doctors. </w:t>
      </w:r>
      <w:r w:rsidRPr="00747EAF">
        <w:rPr>
          <w:rFonts w:ascii="Calibri" w:hAnsi="Calibri" w:cs="Calibri"/>
          <w:color w:val="000000"/>
          <w:sz w:val="22"/>
          <w:szCs w:val="22"/>
        </w:rPr>
        <w:t xml:space="preserve">Company mainly deals in providing smart and easy to use solution for doctors so that </w:t>
      </w:r>
      <w:proofErr w:type="spellStart"/>
      <w:r w:rsidRPr="00747EAF">
        <w:rPr>
          <w:rFonts w:ascii="Calibri" w:hAnsi="Calibri" w:cs="Calibri"/>
          <w:color w:val="000000"/>
          <w:sz w:val="22"/>
          <w:szCs w:val="22"/>
        </w:rPr>
        <w:t>there</w:t>
      </w:r>
      <w:proofErr w:type="spellEnd"/>
      <w:r w:rsidRPr="00747EAF">
        <w:rPr>
          <w:rFonts w:ascii="Calibri" w:hAnsi="Calibri" w:cs="Calibri"/>
          <w:color w:val="000000"/>
          <w:sz w:val="22"/>
          <w:szCs w:val="22"/>
        </w:rPr>
        <w:t xml:space="preserve"> practice becomes easy.</w:t>
      </w:r>
      <w:r w:rsidR="00C044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47EAF">
        <w:rPr>
          <w:rFonts w:ascii="Calibri" w:hAnsi="Calibri" w:cs="Calibri"/>
          <w:color w:val="000000"/>
          <w:sz w:val="22"/>
          <w:szCs w:val="22"/>
        </w:rPr>
        <w:t xml:space="preserve">Having a client base of more than 30000 doctors all over country and abroad countries like </w:t>
      </w:r>
      <w:proofErr w:type="gramStart"/>
      <w:r w:rsidRPr="00747EAF">
        <w:rPr>
          <w:rFonts w:ascii="Calibri" w:hAnsi="Calibri" w:cs="Calibri"/>
          <w:color w:val="000000"/>
          <w:sz w:val="22"/>
          <w:szCs w:val="22"/>
        </w:rPr>
        <w:t>Singapore</w:t>
      </w:r>
      <w:r w:rsidR="00C044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47EAF">
        <w:rPr>
          <w:rFonts w:ascii="Calibri" w:hAnsi="Calibri" w:cs="Calibri"/>
          <w:color w:val="000000"/>
          <w:sz w:val="22"/>
          <w:szCs w:val="22"/>
        </w:rPr>
        <w:t>.</w:t>
      </w:r>
      <w:proofErr w:type="gramEnd"/>
      <w:r w:rsidR="00CB1F20" w:rsidRPr="00747EA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F0663" w:rsidRPr="00DF0663" w:rsidRDefault="00DF0663" w:rsidP="00CB1F20">
      <w:pPr>
        <w:rPr>
          <w:rFonts w:ascii="Calibri" w:hAnsi="Calibri" w:cs="Calibri"/>
          <w:color w:val="000000"/>
          <w:sz w:val="22"/>
          <w:szCs w:val="22"/>
        </w:rPr>
      </w:pPr>
    </w:p>
    <w:p w:rsidR="00CB1F20" w:rsidRPr="00DF0663" w:rsidRDefault="00CB1F20" w:rsidP="00CB1F20">
      <w:pPr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C51422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JOB PROFILE</w:t>
      </w:r>
      <w:r w:rsidR="003039F0" w:rsidRPr="00C51422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/SYNOPSIS</w:t>
      </w:r>
      <w:r w:rsidR="008F2544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-</w:t>
      </w:r>
    </w:p>
    <w:p w:rsidR="007826C7" w:rsidRPr="005F27B0" w:rsidRDefault="007826C7" w:rsidP="00237405">
      <w:pPr>
        <w:numPr>
          <w:ilvl w:val="0"/>
          <w:numId w:val="31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 xml:space="preserve">A dynamic professional with </w:t>
      </w:r>
      <w:r w:rsidRPr="005F27B0">
        <w:rPr>
          <w:rFonts w:ascii="Calibri" w:hAnsi="Calibri" w:cs="Calibri"/>
          <w:b/>
          <w:color w:val="000000"/>
          <w:sz w:val="22"/>
          <w:szCs w:val="22"/>
        </w:rPr>
        <w:t xml:space="preserve">2+ years </w:t>
      </w:r>
      <w:r w:rsidRPr="005F27B0">
        <w:rPr>
          <w:rFonts w:ascii="Calibri" w:hAnsi="Calibri" w:cs="Calibri"/>
          <w:color w:val="000000"/>
          <w:sz w:val="22"/>
          <w:szCs w:val="22"/>
        </w:rPr>
        <w:t>of rich experience in</w:t>
      </w:r>
      <w:r w:rsidR="00C044A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C044AE">
        <w:rPr>
          <w:rFonts w:ascii="Calibri" w:hAnsi="Calibri" w:cs="Calibri"/>
          <w:color w:val="000000"/>
          <w:sz w:val="22"/>
          <w:szCs w:val="22"/>
        </w:rPr>
        <w:t xml:space="preserve">Sales </w:t>
      </w:r>
      <w:r w:rsidRPr="005F27B0">
        <w:rPr>
          <w:rFonts w:ascii="Calibri" w:hAnsi="Calibri" w:cs="Calibri"/>
          <w:color w:val="000000"/>
          <w:sz w:val="22"/>
          <w:szCs w:val="22"/>
        </w:rPr>
        <w:t xml:space="preserve"> Management</w:t>
      </w:r>
      <w:proofErr w:type="gramEnd"/>
      <w:r w:rsidRPr="005F27B0">
        <w:rPr>
          <w:rFonts w:ascii="Calibri" w:hAnsi="Calibri" w:cs="Calibri"/>
          <w:color w:val="000000"/>
          <w:sz w:val="22"/>
          <w:szCs w:val="22"/>
        </w:rPr>
        <w:t xml:space="preserve">, Product </w:t>
      </w:r>
      <w:r w:rsidR="00C044AE">
        <w:rPr>
          <w:rFonts w:ascii="Calibri" w:hAnsi="Calibri" w:cs="Calibri"/>
          <w:color w:val="000000"/>
          <w:sz w:val="22"/>
          <w:szCs w:val="22"/>
        </w:rPr>
        <w:t>Refining</w:t>
      </w:r>
      <w:r w:rsidRPr="005F27B0">
        <w:rPr>
          <w:rFonts w:ascii="Calibri" w:hAnsi="Calibri" w:cs="Calibri"/>
          <w:color w:val="000000"/>
          <w:sz w:val="22"/>
          <w:szCs w:val="22"/>
        </w:rPr>
        <w:t xml:space="preserve">, Key account Management, Strategic planning. </w:t>
      </w:r>
    </w:p>
    <w:p w:rsidR="00D12F69" w:rsidRPr="005F27B0" w:rsidRDefault="00D12F69" w:rsidP="007826C7">
      <w:pPr>
        <w:numPr>
          <w:ilvl w:val="0"/>
          <w:numId w:val="31"/>
        </w:numPr>
        <w:ind w:left="360"/>
        <w:rPr>
          <w:rFonts w:ascii="Calibri" w:hAnsi="Calibri" w:cs="Calibri"/>
          <w:b/>
          <w:i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 on new product launches for the division.</w:t>
      </w:r>
    </w:p>
    <w:p w:rsidR="007826C7" w:rsidRPr="005F27B0" w:rsidRDefault="007826C7" w:rsidP="007826C7">
      <w:pPr>
        <w:numPr>
          <w:ilvl w:val="0"/>
          <w:numId w:val="31"/>
        </w:numPr>
        <w:ind w:left="360"/>
        <w:rPr>
          <w:rFonts w:ascii="Calibri" w:hAnsi="Calibri" w:cs="Calibri"/>
          <w:b/>
          <w:i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 xml:space="preserve">Mapping business potential and identifying profitable </w:t>
      </w:r>
      <w:r w:rsidR="008F2544">
        <w:rPr>
          <w:rFonts w:ascii="Calibri" w:hAnsi="Calibri" w:cs="Calibri"/>
          <w:color w:val="000000"/>
          <w:sz w:val="22"/>
          <w:szCs w:val="22"/>
        </w:rPr>
        <w:t xml:space="preserve">prospect out of territory mapped to </w:t>
      </w:r>
      <w:proofErr w:type="gramStart"/>
      <w:r w:rsidR="008F2544">
        <w:rPr>
          <w:rFonts w:ascii="Calibri" w:hAnsi="Calibri" w:cs="Calibri"/>
          <w:color w:val="000000"/>
          <w:sz w:val="22"/>
          <w:szCs w:val="22"/>
        </w:rPr>
        <w:t xml:space="preserve">us </w:t>
      </w:r>
      <w:r w:rsidRPr="005F27B0">
        <w:rPr>
          <w:rFonts w:ascii="Calibri" w:hAnsi="Calibri" w:cs="Calibri"/>
          <w:color w:val="000000"/>
          <w:sz w:val="22"/>
          <w:szCs w:val="22"/>
        </w:rPr>
        <w:t>.</w:t>
      </w:r>
      <w:proofErr w:type="gramEnd"/>
    </w:p>
    <w:p w:rsidR="007826C7" w:rsidRPr="00D12F69" w:rsidRDefault="009079B6" w:rsidP="007826C7">
      <w:pPr>
        <w:numPr>
          <w:ilvl w:val="0"/>
          <w:numId w:val="31"/>
        </w:numPr>
        <w:ind w:left="360"/>
        <w:rPr>
          <w:rFonts w:ascii="Calibri" w:hAnsi="Calibri" w:cs="Calibri"/>
          <w:b/>
          <w:i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Independently handling various</w:t>
      </w:r>
      <w:r w:rsidR="008F2544">
        <w:rPr>
          <w:rFonts w:ascii="Calibri" w:hAnsi="Calibri" w:cs="Calibri"/>
          <w:color w:val="000000"/>
          <w:sz w:val="22"/>
          <w:szCs w:val="22"/>
        </w:rPr>
        <w:t xml:space="preserve"> awesome</w:t>
      </w:r>
      <w:r w:rsidRPr="005F27B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B1321" w:rsidRPr="005F27B0">
        <w:rPr>
          <w:rFonts w:ascii="Calibri" w:hAnsi="Calibri" w:cs="Calibri"/>
          <w:color w:val="000000"/>
          <w:sz w:val="22"/>
          <w:szCs w:val="22"/>
        </w:rPr>
        <w:t>products</w:t>
      </w:r>
      <w:r w:rsidRPr="005F27B0">
        <w:rPr>
          <w:rFonts w:ascii="Calibri" w:hAnsi="Calibri" w:cs="Calibri"/>
          <w:color w:val="000000"/>
          <w:sz w:val="22"/>
          <w:szCs w:val="22"/>
        </w:rPr>
        <w:t xml:space="preserve"> and responsible for their Marketing, Branding, Sales.</w:t>
      </w:r>
    </w:p>
    <w:p w:rsidR="00685476" w:rsidRPr="005F27B0" w:rsidRDefault="00236A6F" w:rsidP="00236A6F">
      <w:pPr>
        <w:numPr>
          <w:ilvl w:val="0"/>
          <w:numId w:val="31"/>
        </w:numPr>
        <w:ind w:left="360"/>
        <w:rPr>
          <w:rFonts w:ascii="Calibri" w:hAnsi="Calibri" w:cs="Calibri"/>
          <w:b/>
          <w:i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 xml:space="preserve">Directly reporting to the </w:t>
      </w:r>
      <w:r w:rsidR="008F2544">
        <w:rPr>
          <w:rFonts w:ascii="Calibri" w:hAnsi="Calibri" w:cs="Calibri"/>
          <w:color w:val="000000"/>
          <w:sz w:val="22"/>
          <w:szCs w:val="22"/>
        </w:rPr>
        <w:t xml:space="preserve">regional </w:t>
      </w:r>
      <w:proofErr w:type="gramStart"/>
      <w:r w:rsidR="008F2544">
        <w:rPr>
          <w:rFonts w:ascii="Calibri" w:hAnsi="Calibri" w:cs="Calibri"/>
          <w:color w:val="000000"/>
          <w:sz w:val="22"/>
          <w:szCs w:val="22"/>
        </w:rPr>
        <w:t xml:space="preserve">head </w:t>
      </w:r>
      <w:r w:rsidRPr="005F27B0">
        <w:rPr>
          <w:rFonts w:ascii="Calibri" w:hAnsi="Calibri" w:cs="Calibri"/>
          <w:color w:val="000000"/>
          <w:sz w:val="22"/>
          <w:szCs w:val="22"/>
        </w:rPr>
        <w:t xml:space="preserve"> of</w:t>
      </w:r>
      <w:proofErr w:type="gramEnd"/>
      <w:r w:rsidRPr="005F27B0">
        <w:rPr>
          <w:rFonts w:ascii="Calibri" w:hAnsi="Calibri" w:cs="Calibri"/>
          <w:color w:val="000000"/>
          <w:sz w:val="22"/>
          <w:szCs w:val="22"/>
        </w:rPr>
        <w:t xml:space="preserve"> the company &amp;</w:t>
      </w:r>
      <w:r w:rsidRPr="005F27B0">
        <w:rPr>
          <w:rFonts w:ascii="Calibri" w:hAnsi="Calibri" w:cs="Calibri"/>
          <w:b/>
          <w:i/>
          <w:color w:val="000000"/>
          <w:sz w:val="22"/>
          <w:szCs w:val="22"/>
        </w:rPr>
        <w:t xml:space="preserve"> </w:t>
      </w:r>
      <w:r w:rsidRPr="005F27B0">
        <w:rPr>
          <w:rFonts w:ascii="Calibri" w:hAnsi="Calibri" w:cs="Calibri"/>
          <w:color w:val="000000"/>
          <w:sz w:val="22"/>
          <w:szCs w:val="22"/>
        </w:rPr>
        <w:t>s</w:t>
      </w:r>
      <w:r w:rsidR="00685476" w:rsidRPr="005F27B0">
        <w:rPr>
          <w:rFonts w:ascii="Calibri" w:hAnsi="Calibri" w:cs="Calibri"/>
          <w:color w:val="000000"/>
          <w:sz w:val="22"/>
          <w:szCs w:val="22"/>
        </w:rPr>
        <w:t xml:space="preserve">ending business reports to the foreign principals </w:t>
      </w:r>
      <w:r w:rsidR="00DF0663">
        <w:rPr>
          <w:rFonts w:ascii="Calibri" w:hAnsi="Calibri" w:cs="Calibri"/>
          <w:color w:val="000000"/>
          <w:sz w:val="22"/>
          <w:szCs w:val="22"/>
        </w:rPr>
        <w:t>.</w:t>
      </w:r>
    </w:p>
    <w:p w:rsidR="00CB1F20" w:rsidRPr="005F27B0" w:rsidRDefault="00236A6F" w:rsidP="001D6EE8">
      <w:pPr>
        <w:numPr>
          <w:ilvl w:val="0"/>
          <w:numId w:val="31"/>
        </w:numPr>
        <w:ind w:left="360"/>
        <w:rPr>
          <w:rFonts w:ascii="Calibri" w:hAnsi="Calibri" w:cs="Calibri"/>
          <w:b/>
          <w:i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Analyzing market trends to provide critical inputs for business development initiatives &amp; formulation of selling and marketing strategies.</w:t>
      </w:r>
    </w:p>
    <w:p w:rsidR="00685476" w:rsidRPr="005F27B0" w:rsidRDefault="00BE41AB" w:rsidP="009079B6">
      <w:pPr>
        <w:numPr>
          <w:ilvl w:val="0"/>
          <w:numId w:val="31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Attending the exhibitions and fairs to</w:t>
      </w:r>
      <w:r w:rsidR="00893896">
        <w:rPr>
          <w:rFonts w:ascii="Calibri" w:hAnsi="Calibri" w:cs="Calibri"/>
          <w:color w:val="000000"/>
          <w:sz w:val="22"/>
          <w:szCs w:val="22"/>
        </w:rPr>
        <w:t xml:space="preserve"> deliver the company corporate message to the prospects to build a stronger brand presence.</w:t>
      </w:r>
    </w:p>
    <w:p w:rsidR="00B505AF" w:rsidRPr="005F27B0" w:rsidRDefault="00B505AF" w:rsidP="009079B6">
      <w:pPr>
        <w:numPr>
          <w:ilvl w:val="0"/>
          <w:numId w:val="31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One of the key speakers for our stalls in exhibitions.</w:t>
      </w:r>
    </w:p>
    <w:p w:rsidR="00D9665D" w:rsidRPr="005F27B0" w:rsidRDefault="00905A82" w:rsidP="00D9665D">
      <w:pPr>
        <w:rPr>
          <w:rFonts w:ascii="Calibri" w:hAnsi="Calibri" w:cs="Calibri"/>
          <w:b/>
          <w:sz w:val="10"/>
          <w:szCs w:val="10"/>
        </w:rPr>
      </w:pPr>
      <w:r w:rsidRPr="005F27B0">
        <w:rPr>
          <w:rFonts w:ascii="Calibri" w:hAnsi="Calibri" w:cs="Calibri"/>
          <w:b/>
          <w:sz w:val="22"/>
          <w:szCs w:val="22"/>
        </w:rPr>
        <w:t xml:space="preserve">   </w:t>
      </w:r>
    </w:p>
    <w:p w:rsidR="00DF0663" w:rsidRDefault="00DF0663" w:rsidP="00D9665D">
      <w:pPr>
        <w:rPr>
          <w:rFonts w:ascii="Calibri" w:hAnsi="Calibri" w:cs="Calibri"/>
          <w:b/>
          <w:bCs/>
          <w:i/>
          <w:shadow/>
          <w:color w:val="008080"/>
          <w:kern w:val="0"/>
          <w:sz w:val="22"/>
          <w:szCs w:val="22"/>
          <w:u w:val="single"/>
          <w:lang w:eastAsia="en-US"/>
        </w:rPr>
      </w:pPr>
    </w:p>
    <w:p w:rsidR="00BE3F6A" w:rsidRDefault="00BE3F6A" w:rsidP="00D9665D">
      <w:pPr>
        <w:rPr>
          <w:rFonts w:ascii="Calibri" w:hAnsi="Calibri" w:cs="Calibri"/>
          <w:b/>
          <w:bCs/>
          <w:i/>
          <w:shadow/>
          <w:color w:val="008080"/>
          <w:kern w:val="0"/>
          <w:sz w:val="22"/>
          <w:szCs w:val="22"/>
          <w:u w:val="single"/>
          <w:lang w:eastAsia="en-US"/>
        </w:rPr>
      </w:pPr>
    </w:p>
    <w:p w:rsidR="00BE3F6A" w:rsidRDefault="00BE3F6A" w:rsidP="00D9665D">
      <w:pPr>
        <w:rPr>
          <w:rFonts w:ascii="Calibri" w:hAnsi="Calibri" w:cs="Calibri"/>
          <w:b/>
          <w:bCs/>
          <w:i/>
          <w:shadow/>
          <w:color w:val="008080"/>
          <w:kern w:val="0"/>
          <w:sz w:val="22"/>
          <w:szCs w:val="22"/>
          <w:u w:val="single"/>
          <w:lang w:eastAsia="en-US"/>
        </w:rPr>
      </w:pPr>
    </w:p>
    <w:p w:rsidR="00BE3F6A" w:rsidRDefault="00BE3F6A" w:rsidP="00D9665D">
      <w:pPr>
        <w:rPr>
          <w:rFonts w:ascii="Calibri" w:hAnsi="Calibri" w:cs="Calibri"/>
          <w:b/>
          <w:bCs/>
          <w:i/>
          <w:shadow/>
          <w:color w:val="008080"/>
          <w:kern w:val="0"/>
          <w:sz w:val="22"/>
          <w:szCs w:val="22"/>
          <w:u w:val="single"/>
          <w:lang w:eastAsia="en-US"/>
        </w:rPr>
      </w:pPr>
    </w:p>
    <w:p w:rsidR="00DF0663" w:rsidRPr="005F27B0" w:rsidRDefault="00DF0663" w:rsidP="00D9665D">
      <w:pPr>
        <w:rPr>
          <w:rFonts w:ascii="Calibri" w:hAnsi="Calibri" w:cs="Calibri"/>
          <w:b/>
          <w:bCs/>
          <w:i/>
          <w:shadow/>
          <w:color w:val="008080"/>
          <w:kern w:val="0"/>
          <w:sz w:val="22"/>
          <w:szCs w:val="22"/>
          <w:u w:val="single"/>
          <w:lang w:eastAsia="en-US"/>
        </w:rPr>
      </w:pPr>
    </w:p>
    <w:p w:rsidR="00933A68" w:rsidRPr="00DF0663" w:rsidRDefault="008F2544" w:rsidP="00DF0663">
      <w:pPr>
        <w:tabs>
          <w:tab w:val="left" w:pos="3030"/>
        </w:tabs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SOLUTION</w:t>
      </w:r>
      <w:r w:rsidR="00781E61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S</w:t>
      </w:r>
      <w:r w:rsidR="007B1351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 xml:space="preserve"> HANDLED</w:t>
      </w:r>
    </w:p>
    <w:p w:rsidR="001B70F8" w:rsidRDefault="008F2544" w:rsidP="001B70F8">
      <w:pPr>
        <w:numPr>
          <w:ilvl w:val="0"/>
          <w:numId w:val="31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Practo Ray</w:t>
      </w:r>
      <w:r w:rsidR="001B70F8" w:rsidRPr="005F27B0">
        <w:rPr>
          <w:rFonts w:ascii="Calibri" w:hAnsi="Calibri" w:cs="Calibri"/>
          <w:b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Cloud Based SAAS Solution for Doctors.</w:t>
      </w:r>
    </w:p>
    <w:p w:rsidR="00A86987" w:rsidRPr="005F27B0" w:rsidRDefault="008F2544" w:rsidP="00A86987">
      <w:pPr>
        <w:numPr>
          <w:ilvl w:val="0"/>
          <w:numId w:val="31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Practo Hello</w:t>
      </w:r>
      <w:r w:rsidR="00A86987">
        <w:rPr>
          <w:rFonts w:ascii="Calibri" w:hAnsi="Calibri" w:cs="Calibri"/>
          <w:b/>
          <w:color w:val="000000"/>
          <w:sz w:val="22"/>
          <w:szCs w:val="22"/>
        </w:rPr>
        <w:t>:</w:t>
      </w:r>
      <w:r w:rsidR="00A8698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Cloud based IVR Solution for Hospitals and clinics.</w:t>
      </w:r>
      <w:r w:rsidR="00A86987">
        <w:rPr>
          <w:rFonts w:ascii="Calibri" w:hAnsi="Calibri" w:cs="Calibri"/>
          <w:color w:val="000000"/>
          <w:sz w:val="22"/>
          <w:szCs w:val="22"/>
        </w:rPr>
        <w:t xml:space="preserve">   </w:t>
      </w:r>
    </w:p>
    <w:p w:rsidR="00B45070" w:rsidRDefault="008F2544" w:rsidP="00841C9C">
      <w:pPr>
        <w:numPr>
          <w:ilvl w:val="0"/>
          <w:numId w:val="31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Practo Search</w:t>
      </w:r>
      <w:r w:rsidR="0073515A" w:rsidRPr="005F27B0">
        <w:rPr>
          <w:rFonts w:ascii="Calibri" w:hAnsi="Calibri" w:cs="Calibri"/>
          <w:b/>
          <w:color w:val="000000"/>
          <w:sz w:val="22"/>
          <w:szCs w:val="22"/>
        </w:rPr>
        <w:t>:</w:t>
      </w:r>
      <w:r w:rsidR="00B45070" w:rsidRPr="005F27B0">
        <w:rPr>
          <w:rFonts w:ascii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z w:val="22"/>
          <w:szCs w:val="22"/>
        </w:rPr>
        <w:t>India’s No 1 healthcare search portal.</w:t>
      </w:r>
    </w:p>
    <w:p w:rsidR="008F2544" w:rsidRPr="005F27B0" w:rsidRDefault="008F2544" w:rsidP="00DF0663">
      <w:pPr>
        <w:rPr>
          <w:rFonts w:ascii="Calibri" w:hAnsi="Calibri" w:cs="Calibri"/>
          <w:color w:val="000000"/>
          <w:sz w:val="22"/>
          <w:szCs w:val="22"/>
        </w:rPr>
      </w:pPr>
    </w:p>
    <w:p w:rsidR="00373086" w:rsidRDefault="001064CD" w:rsidP="00DF0663">
      <w:pPr>
        <w:tabs>
          <w:tab w:val="left" w:pos="3030"/>
        </w:tabs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5F27B0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JOB RESPONSIBILITIES</w:t>
      </w:r>
    </w:p>
    <w:p w:rsidR="00DC23ED" w:rsidRPr="00781E61" w:rsidRDefault="00766139" w:rsidP="00781E61">
      <w:pPr>
        <w:numPr>
          <w:ilvl w:val="0"/>
          <w:numId w:val="43"/>
        </w:numPr>
        <w:tabs>
          <w:tab w:val="left" w:pos="360"/>
        </w:tabs>
        <w:ind w:left="360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Actively involved in the market research </w:t>
      </w:r>
      <w:r w:rsidR="008F2544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and collecting data from Web listings and offline presence</w:t>
      </w:r>
    </w:p>
    <w:p w:rsidR="00940E8A" w:rsidRDefault="00940E8A" w:rsidP="00766139">
      <w:pPr>
        <w:numPr>
          <w:ilvl w:val="0"/>
          <w:numId w:val="43"/>
        </w:numPr>
        <w:tabs>
          <w:tab w:val="left" w:pos="360"/>
        </w:tabs>
        <w:ind w:left="360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Conducted primary</w:t>
      </w:r>
      <w:r w:rsidR="00ED62C2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research and work on the leads to convert them into hot </w:t>
      </w:r>
      <w:proofErr w:type="gramStart"/>
      <w:r w:rsidR="00ED62C2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prospects .</w:t>
      </w:r>
      <w:proofErr w:type="gramEnd"/>
    </w:p>
    <w:p w:rsidR="009D7EAD" w:rsidRPr="00781E61" w:rsidRDefault="00ED62C2" w:rsidP="00781E61">
      <w:pPr>
        <w:numPr>
          <w:ilvl w:val="0"/>
          <w:numId w:val="43"/>
        </w:numPr>
        <w:tabs>
          <w:tab w:val="left" w:pos="360"/>
        </w:tabs>
        <w:ind w:left="360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Visited </w:t>
      </w:r>
      <w:proofErr w:type="gramStart"/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clinics  and</w:t>
      </w:r>
      <w:proofErr w:type="gramEnd"/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understood the actual problem of the doctor and explaining how our solution can match the same. </w:t>
      </w:r>
    </w:p>
    <w:p w:rsidR="009D7EAD" w:rsidRDefault="009D7EAD" w:rsidP="00E42D1B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Underst</w:t>
      </w:r>
      <w:r w:rsidR="00722F33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anding the needs of the </w:t>
      </w:r>
      <w:proofErr w:type="gramStart"/>
      <w:r w:rsidR="00722F33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users </w:t>
      </w: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by</w:t>
      </w:r>
      <w:proofErr w:type="gramEnd"/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</w:t>
      </w:r>
      <w:r w:rsidR="008C6BB7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using </w:t>
      </w:r>
      <w:r w:rsidR="000A5D22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different </w:t>
      </w: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communicati</w:t>
      </w:r>
      <w:r w:rsidR="000A5D22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on</w:t>
      </w: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</w:t>
      </w:r>
      <w:r w:rsidR="00781E61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media.</w:t>
      </w:r>
    </w:p>
    <w:p w:rsidR="00D557D8" w:rsidRPr="00DF0663" w:rsidRDefault="009D7EAD" w:rsidP="00DF0663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Assess the p</w:t>
      </w:r>
      <w:r w:rsidR="00781E61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rogress of the existing product and training of same to users at client place.</w:t>
      </w:r>
    </w:p>
    <w:p w:rsidR="009D7EAD" w:rsidRPr="00DF0663" w:rsidRDefault="00D557D8" w:rsidP="00DF0663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In</w:t>
      </w:r>
      <w:r w:rsidR="00832BBA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volving with our company support/technical</w:t>
      </w: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team to know the problems the customer faces and suggest changes if any.</w:t>
      </w:r>
    </w:p>
    <w:p w:rsidR="006B0459" w:rsidRPr="008E160D" w:rsidRDefault="006B0459" w:rsidP="00E42D1B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8E160D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Prepare </w:t>
      </w:r>
      <w:r w:rsidR="00B13B20" w:rsidRPr="008E160D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a</w:t>
      </w:r>
      <w:r w:rsidRPr="008E160D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sales an</w:t>
      </w:r>
      <w:r w:rsidR="00832BBA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d marketing strategy</w:t>
      </w:r>
      <w:r w:rsidRPr="008E160D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and </w:t>
      </w:r>
      <w:r w:rsidR="00B13B20" w:rsidRPr="008E160D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continuously</w:t>
      </w:r>
      <w:r w:rsidRPr="008E160D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monitor and report on its achievements on a weekly, monthly </w:t>
      </w:r>
      <w:r w:rsidR="007F08D3" w:rsidRPr="008E160D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basis</w:t>
      </w:r>
    </w:p>
    <w:p w:rsidR="00B13B20" w:rsidRPr="005F27B0" w:rsidRDefault="00B13B20" w:rsidP="00E42D1B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Prepare </w:t>
      </w:r>
      <w:r w:rsidR="000A5D22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monthly </w:t>
      </w: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sales and marketing reports for su</w:t>
      </w:r>
      <w:r w:rsidR="007F08D3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bmission to the</w:t>
      </w: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</w:t>
      </w:r>
      <w:r w:rsidR="00832BBA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Regional head</w:t>
      </w: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.</w:t>
      </w:r>
    </w:p>
    <w:p w:rsidR="00B13B20" w:rsidRPr="005F27B0" w:rsidRDefault="00B13B20" w:rsidP="00E42D1B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Based on marketing reports and sales performance</w:t>
      </w:r>
      <w:r w:rsidR="00BA477F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, revise strategies on</w:t>
      </w: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</w:t>
      </w:r>
      <w:r w:rsidR="006648AE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quarterly</w:t>
      </w: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basis a</w:t>
      </w:r>
      <w:r w:rsidR="007F08D3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nd</w:t>
      </w:r>
      <w:r w:rsidR="00832BBA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submit it.</w:t>
      </w:r>
    </w:p>
    <w:p w:rsidR="005D289D" w:rsidRPr="00832BBA" w:rsidRDefault="00B13B20" w:rsidP="00832BBA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Oversee all customer inquiries and </w:t>
      </w:r>
      <w:r w:rsidR="008E58FA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requests are</w:t>
      </w: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appropriately </w:t>
      </w:r>
      <w:r w:rsidR="008E58FA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responded to in a timely manner.</w:t>
      </w:r>
    </w:p>
    <w:p w:rsidR="005D289D" w:rsidRPr="005F27B0" w:rsidRDefault="005D289D" w:rsidP="005D289D">
      <w:pPr>
        <w:widowControl/>
        <w:numPr>
          <w:ilvl w:val="0"/>
          <w:numId w:val="16"/>
        </w:numPr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Order Finalizations</w:t>
      </w:r>
      <w:r w:rsidR="00BA477F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.</w:t>
      </w:r>
    </w:p>
    <w:p w:rsidR="006648AE" w:rsidRPr="005F27B0" w:rsidRDefault="006648AE" w:rsidP="006648AE">
      <w:pPr>
        <w:widowControl/>
        <w:numPr>
          <w:ilvl w:val="0"/>
          <w:numId w:val="16"/>
        </w:numPr>
        <w:suppressAutoHyphens w:val="0"/>
        <w:overflowPunct/>
        <w:autoSpaceDE/>
        <w:jc w:val="both"/>
        <w:rPr>
          <w:rFonts w:ascii="Calibri" w:hAnsi="Calibri" w:cs="Calibri"/>
        </w:rPr>
      </w:pPr>
      <w:r w:rsidRPr="005F27B0">
        <w:rPr>
          <w:rFonts w:ascii="Calibri" w:hAnsi="Calibri" w:cs="Calibri"/>
          <w:sz w:val="22"/>
          <w:szCs w:val="22"/>
        </w:rPr>
        <w:t>Creation and maintenance of internal database for sales team</w:t>
      </w:r>
      <w:r w:rsidRPr="005F27B0">
        <w:rPr>
          <w:rFonts w:ascii="Calibri" w:hAnsi="Calibri" w:cs="Calibri"/>
        </w:rPr>
        <w:t xml:space="preserve">. </w:t>
      </w:r>
    </w:p>
    <w:p w:rsidR="008E58FA" w:rsidRPr="00832BBA" w:rsidRDefault="00BA477F" w:rsidP="00832BBA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Sales MIS preparation.</w:t>
      </w:r>
    </w:p>
    <w:p w:rsidR="005D289D" w:rsidRPr="005F27B0" w:rsidRDefault="005D289D" w:rsidP="00E42D1B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Conduct small seminars in house for our existing as </w:t>
      </w:r>
      <w:r w:rsidR="00832BBA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well as new potential customers(CDE/CME)</w:t>
      </w:r>
    </w:p>
    <w:p w:rsidR="005D289D" w:rsidRPr="005F27B0" w:rsidRDefault="005D289D" w:rsidP="00E42D1B">
      <w:pPr>
        <w:widowControl/>
        <w:numPr>
          <w:ilvl w:val="0"/>
          <w:numId w:val="16"/>
        </w:numPr>
        <w:tabs>
          <w:tab w:val="num" w:pos="0"/>
        </w:tabs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Attending fairs and exhibitions to generate business leads and convert the potential leads to customers.</w:t>
      </w:r>
      <w:r w:rsidR="00832BBA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(MASICON,FAMDENT,WDS)</w:t>
      </w:r>
    </w:p>
    <w:p w:rsidR="00316B7E" w:rsidRDefault="00316B7E" w:rsidP="001064CD">
      <w:pPr>
        <w:widowControl/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</w:p>
    <w:p w:rsidR="00DF0663" w:rsidRDefault="00DF0663" w:rsidP="001064CD">
      <w:pPr>
        <w:widowControl/>
        <w:suppressAutoHyphens w:val="0"/>
        <w:overflowPunct/>
        <w:autoSpaceDE/>
        <w:jc w:val="both"/>
        <w:rPr>
          <w:rFonts w:ascii="Calibri" w:eastAsia="Arial Unicode MS" w:hAnsi="Calibri" w:cs="Calibri"/>
          <w:b/>
          <w:bCs/>
          <w:i/>
          <w:iCs/>
          <w:color w:val="000000"/>
          <w:sz w:val="22"/>
          <w:szCs w:val="22"/>
          <w:u w:val="single"/>
        </w:rPr>
      </w:pPr>
    </w:p>
    <w:p w:rsidR="000570CB" w:rsidRDefault="000570CB" w:rsidP="001064CD">
      <w:pPr>
        <w:widowControl/>
        <w:suppressAutoHyphens w:val="0"/>
        <w:overflowPunct/>
        <w:autoSpaceDE/>
        <w:jc w:val="both"/>
        <w:rPr>
          <w:rFonts w:ascii="Calibri" w:eastAsia="Arial Unicode MS" w:hAnsi="Calibri" w:cs="Calibri"/>
          <w:b/>
          <w:bCs/>
          <w:i/>
          <w:iCs/>
          <w:color w:val="000000"/>
          <w:sz w:val="22"/>
          <w:szCs w:val="22"/>
          <w:u w:val="single"/>
        </w:rPr>
      </w:pPr>
      <w:r>
        <w:rPr>
          <w:rFonts w:ascii="Calibri" w:eastAsia="Arial Unicode MS" w:hAnsi="Calibri" w:cs="Calibri"/>
          <w:b/>
          <w:bCs/>
          <w:i/>
          <w:iCs/>
          <w:color w:val="000000"/>
          <w:sz w:val="22"/>
          <w:szCs w:val="22"/>
          <w:u w:val="single"/>
        </w:rPr>
        <w:t>CAREER COUNTER</w:t>
      </w:r>
    </w:p>
    <w:p w:rsidR="00316B7E" w:rsidRPr="000570CB" w:rsidRDefault="00316B7E" w:rsidP="001064CD">
      <w:pPr>
        <w:widowControl/>
        <w:suppressAutoHyphens w:val="0"/>
        <w:overflowPunct/>
        <w:autoSpaceDE/>
        <w:jc w:val="both"/>
        <w:rPr>
          <w:rFonts w:ascii="Calibri" w:eastAsia="Arial Unicode MS" w:hAnsi="Calibri" w:cs="Calibri"/>
          <w:b/>
          <w:bCs/>
          <w:i/>
          <w:iCs/>
          <w:sz w:val="22"/>
          <w:szCs w:val="22"/>
          <w:u w:val="single"/>
        </w:rPr>
      </w:pPr>
    </w:p>
    <w:p w:rsidR="000570CB" w:rsidRPr="000570CB" w:rsidRDefault="000570CB" w:rsidP="000570CB">
      <w:pPr>
        <w:widowControl/>
        <w:suppressAutoHyphens w:val="0"/>
        <w:overflowPunct/>
        <w:autoSpaceDE/>
        <w:rPr>
          <w:rFonts w:ascii="Calibri" w:eastAsia="Arial Unicode MS" w:hAnsi="Calibri" w:cs="Calibri"/>
          <w:b/>
          <w:bCs/>
          <w:i/>
          <w:iCs/>
          <w:sz w:val="22"/>
          <w:szCs w:val="22"/>
        </w:rPr>
      </w:pPr>
      <w:r w:rsidRPr="000570CB">
        <w:rPr>
          <w:rFonts w:ascii="Calibri" w:eastAsia="Arial Unicode MS" w:hAnsi="Calibri" w:cs="Calibri"/>
          <w:b/>
          <w:bCs/>
          <w:i/>
          <w:iCs/>
          <w:sz w:val="22"/>
          <w:szCs w:val="22"/>
          <w:highlight w:val="lightGray"/>
        </w:rPr>
        <w:t xml:space="preserve">Maverick </w:t>
      </w:r>
      <w:proofErr w:type="spellStart"/>
      <w:r w:rsidRPr="000570CB">
        <w:rPr>
          <w:rFonts w:ascii="Calibri" w:eastAsia="Arial Unicode MS" w:hAnsi="Calibri" w:cs="Calibri"/>
          <w:b/>
          <w:bCs/>
          <w:i/>
          <w:iCs/>
          <w:sz w:val="22"/>
          <w:szCs w:val="22"/>
          <w:highlight w:val="lightGray"/>
        </w:rPr>
        <w:t>Softwares</w:t>
      </w:r>
      <w:proofErr w:type="spellEnd"/>
      <w:r w:rsidRPr="000570CB">
        <w:rPr>
          <w:rFonts w:ascii="Calibri" w:eastAsia="Arial Unicode MS" w:hAnsi="Calibri" w:cs="Calibri"/>
          <w:b/>
          <w:bCs/>
          <w:i/>
          <w:iCs/>
          <w:sz w:val="22"/>
          <w:szCs w:val="22"/>
          <w:highlight w:val="lightGray"/>
        </w:rPr>
        <w:t xml:space="preserve"> </w:t>
      </w:r>
      <w:proofErr w:type="spellStart"/>
      <w:r w:rsidRPr="000570CB">
        <w:rPr>
          <w:rFonts w:ascii="Calibri" w:eastAsia="Arial Unicode MS" w:hAnsi="Calibri" w:cs="Calibri"/>
          <w:b/>
          <w:bCs/>
          <w:i/>
          <w:iCs/>
          <w:sz w:val="22"/>
          <w:szCs w:val="22"/>
          <w:highlight w:val="lightGray"/>
        </w:rPr>
        <w:t>Pvt</w:t>
      </w:r>
      <w:proofErr w:type="spellEnd"/>
      <w:r w:rsidRPr="000570CB">
        <w:rPr>
          <w:rFonts w:ascii="Calibri" w:eastAsia="Arial Unicode MS" w:hAnsi="Calibri" w:cs="Calibri"/>
          <w:b/>
          <w:bCs/>
          <w:i/>
          <w:iCs/>
          <w:sz w:val="22"/>
          <w:szCs w:val="22"/>
          <w:highlight w:val="lightGray"/>
        </w:rPr>
        <w:t xml:space="preserve"> Ltd as Business Development Manager </w:t>
      </w:r>
      <w:proofErr w:type="gramStart"/>
      <w:r w:rsidRPr="000570CB">
        <w:rPr>
          <w:rFonts w:ascii="Calibri" w:eastAsia="Arial Unicode MS" w:hAnsi="Calibri" w:cs="Calibri"/>
          <w:b/>
          <w:bCs/>
          <w:i/>
          <w:iCs/>
          <w:sz w:val="22"/>
          <w:szCs w:val="22"/>
          <w:highlight w:val="lightGray"/>
        </w:rPr>
        <w:t>From</w:t>
      </w:r>
      <w:proofErr w:type="gramEnd"/>
      <w:r w:rsidRPr="000570CB">
        <w:rPr>
          <w:rFonts w:ascii="Calibri" w:eastAsia="Arial Unicode MS" w:hAnsi="Calibri" w:cs="Calibri"/>
          <w:b/>
          <w:bCs/>
          <w:i/>
          <w:iCs/>
          <w:sz w:val="22"/>
          <w:szCs w:val="22"/>
          <w:highlight w:val="lightGray"/>
        </w:rPr>
        <w:t xml:space="preserve"> December 2011-September-2012.</w:t>
      </w:r>
    </w:p>
    <w:p w:rsidR="00832BBA" w:rsidRDefault="00832BBA" w:rsidP="001064CD">
      <w:pPr>
        <w:widowControl/>
        <w:suppressAutoHyphens w:val="0"/>
        <w:overflowPunct/>
        <w:autoSpaceDE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</w:p>
    <w:p w:rsidR="00832BBA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 w:rsidRPr="00316B7E">
        <w:rPr>
          <w:rFonts w:eastAsia="Arial Unicode MS" w:cs="Calibri"/>
          <w:bCs/>
          <w:iCs/>
          <w:color w:val="000000"/>
        </w:rPr>
        <w:t xml:space="preserve">Involved in sales process of customized web solutions like E-Commerce </w:t>
      </w:r>
      <w:proofErr w:type="spellStart"/>
      <w:r w:rsidRPr="00316B7E">
        <w:rPr>
          <w:rFonts w:eastAsia="Arial Unicode MS" w:cs="Calibri"/>
          <w:bCs/>
          <w:iCs/>
          <w:color w:val="000000"/>
        </w:rPr>
        <w:t>websites</w:t>
      </w:r>
      <w:proofErr w:type="gramStart"/>
      <w:r w:rsidRPr="00316B7E">
        <w:rPr>
          <w:rFonts w:eastAsia="Arial Unicode MS" w:cs="Calibri"/>
          <w:bCs/>
          <w:iCs/>
          <w:color w:val="000000"/>
        </w:rPr>
        <w:t>,Web</w:t>
      </w:r>
      <w:proofErr w:type="spellEnd"/>
      <w:proofErr w:type="gramEnd"/>
      <w:r w:rsidRPr="00316B7E">
        <w:rPr>
          <w:rFonts w:eastAsia="Arial Unicode MS" w:cs="Calibri"/>
          <w:bCs/>
          <w:iCs/>
          <w:color w:val="000000"/>
        </w:rPr>
        <w:t xml:space="preserve"> </w:t>
      </w:r>
      <w:proofErr w:type="spellStart"/>
      <w:r w:rsidRPr="00316B7E">
        <w:rPr>
          <w:rFonts w:eastAsia="Arial Unicode MS" w:cs="Calibri"/>
          <w:bCs/>
          <w:iCs/>
          <w:color w:val="000000"/>
        </w:rPr>
        <w:t>applications,Cutomized</w:t>
      </w:r>
      <w:proofErr w:type="spellEnd"/>
      <w:r w:rsidRPr="00316B7E">
        <w:rPr>
          <w:rFonts w:eastAsia="Arial Unicode MS" w:cs="Calibri"/>
          <w:bCs/>
          <w:iCs/>
          <w:color w:val="000000"/>
        </w:rPr>
        <w:t xml:space="preserve"> </w:t>
      </w:r>
      <w:proofErr w:type="spellStart"/>
      <w:r w:rsidRPr="00316B7E">
        <w:rPr>
          <w:rFonts w:eastAsia="Arial Unicode MS" w:cs="Calibri"/>
          <w:bCs/>
          <w:iCs/>
          <w:color w:val="000000"/>
        </w:rPr>
        <w:t>ERp</w:t>
      </w:r>
      <w:proofErr w:type="spellEnd"/>
      <w:r w:rsidRPr="00316B7E">
        <w:rPr>
          <w:rFonts w:eastAsia="Arial Unicode MS" w:cs="Calibri"/>
          <w:bCs/>
          <w:iCs/>
          <w:color w:val="000000"/>
        </w:rPr>
        <w:t xml:space="preserve"> Solution for Mid Scale companies and hospitals.</w:t>
      </w:r>
    </w:p>
    <w:p w:rsid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proofErr w:type="spellStart"/>
      <w:r>
        <w:rPr>
          <w:rFonts w:eastAsia="Arial Unicode MS" w:cs="Calibri"/>
          <w:bCs/>
          <w:iCs/>
          <w:color w:val="000000"/>
        </w:rPr>
        <w:t>Prepration</w:t>
      </w:r>
      <w:proofErr w:type="spellEnd"/>
      <w:r>
        <w:rPr>
          <w:rFonts w:eastAsia="Arial Unicode MS" w:cs="Calibri"/>
          <w:bCs/>
          <w:iCs/>
          <w:color w:val="000000"/>
        </w:rPr>
        <w:t xml:space="preserve"> of MIS reports and submitting it to companies authorities.</w:t>
      </w:r>
    </w:p>
    <w:p w:rsid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>
        <w:rPr>
          <w:rFonts w:eastAsia="Arial Unicode MS" w:cs="Calibri"/>
          <w:bCs/>
          <w:iCs/>
          <w:color w:val="000000"/>
        </w:rPr>
        <w:t>Market STP for finding and analyzing target and potential prospects.</w:t>
      </w:r>
    </w:p>
    <w:p w:rsid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proofErr w:type="spellStart"/>
      <w:r>
        <w:rPr>
          <w:rFonts w:eastAsia="Arial Unicode MS" w:cs="Calibri"/>
          <w:bCs/>
          <w:iCs/>
          <w:color w:val="000000"/>
        </w:rPr>
        <w:t>Handdling</w:t>
      </w:r>
      <w:proofErr w:type="spellEnd"/>
      <w:r>
        <w:rPr>
          <w:rFonts w:eastAsia="Arial Unicode MS" w:cs="Calibri"/>
          <w:bCs/>
          <w:iCs/>
          <w:color w:val="000000"/>
        </w:rPr>
        <w:t xml:space="preserve"> end to end sales </w:t>
      </w:r>
      <w:proofErr w:type="gramStart"/>
      <w:r>
        <w:rPr>
          <w:rFonts w:eastAsia="Arial Unicode MS" w:cs="Calibri"/>
          <w:bCs/>
          <w:iCs/>
          <w:color w:val="000000"/>
        </w:rPr>
        <w:t>process .</w:t>
      </w:r>
      <w:proofErr w:type="gramEnd"/>
    </w:p>
    <w:p w:rsid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>
        <w:rPr>
          <w:rFonts w:eastAsia="Arial Unicode MS" w:cs="Calibri"/>
          <w:bCs/>
          <w:iCs/>
          <w:color w:val="000000"/>
        </w:rPr>
        <w:t xml:space="preserve">Visiting out and gathering requirements and generating business time to </w:t>
      </w:r>
      <w:proofErr w:type="gramStart"/>
      <w:r>
        <w:rPr>
          <w:rFonts w:eastAsia="Arial Unicode MS" w:cs="Calibri"/>
          <w:bCs/>
          <w:iCs/>
          <w:color w:val="000000"/>
        </w:rPr>
        <w:t>time .</w:t>
      </w:r>
      <w:proofErr w:type="gramEnd"/>
    </w:p>
    <w:p w:rsid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>
        <w:rPr>
          <w:rFonts w:eastAsia="Arial Unicode MS" w:cs="Calibri"/>
          <w:bCs/>
          <w:iCs/>
          <w:color w:val="000000"/>
        </w:rPr>
        <w:t>Achieving sales target as set</w:t>
      </w:r>
    </w:p>
    <w:p w:rsid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 w:rsidRPr="00316B7E">
        <w:rPr>
          <w:rFonts w:eastAsia="Arial Unicode MS" w:cs="Calibri"/>
          <w:bCs/>
          <w:iCs/>
          <w:color w:val="000000"/>
        </w:rPr>
        <w:t>Preparing the product portfolio in conjunction with India Mart representative.</w:t>
      </w:r>
    </w:p>
    <w:p w:rsidR="00316B7E" w:rsidRP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 w:rsidRPr="00316B7E">
        <w:rPr>
          <w:rFonts w:eastAsia="Arial Unicode MS" w:cs="Calibri"/>
          <w:bCs/>
          <w:iCs/>
          <w:color w:val="000000"/>
        </w:rPr>
        <w:t>Assessment of effectiveness of ads on various other medium.</w:t>
      </w:r>
    </w:p>
    <w:p w:rsid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 w:rsidRPr="00316B7E">
        <w:rPr>
          <w:rFonts w:eastAsia="Arial Unicode MS" w:cs="Calibri"/>
          <w:bCs/>
          <w:iCs/>
          <w:color w:val="000000"/>
        </w:rPr>
        <w:t>Enquiring the customers about the performance of the product through feedback form and fact sheet.</w:t>
      </w:r>
    </w:p>
    <w:p w:rsidR="00316B7E" w:rsidRPr="00316B7E" w:rsidRDefault="00316B7E" w:rsidP="00316B7E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 w:rsidRPr="00316B7E">
        <w:rPr>
          <w:rFonts w:eastAsia="Arial Unicode MS" w:cs="Calibri"/>
          <w:bCs/>
          <w:iCs/>
          <w:color w:val="000000"/>
        </w:rPr>
        <w:t>Involving with our company service team to know the problems the customer f</w:t>
      </w:r>
      <w:r w:rsidR="00DF0663">
        <w:rPr>
          <w:rFonts w:eastAsia="Arial Unicode MS" w:cs="Calibri"/>
          <w:bCs/>
          <w:iCs/>
          <w:color w:val="000000"/>
        </w:rPr>
        <w:t>aces and suggest changes.</w:t>
      </w:r>
    </w:p>
    <w:p w:rsidR="006A30C7" w:rsidRPr="00DF0663" w:rsidRDefault="00316B7E" w:rsidP="00DF0663">
      <w:pPr>
        <w:pStyle w:val="ListParagraph"/>
        <w:numPr>
          <w:ilvl w:val="0"/>
          <w:numId w:val="46"/>
        </w:numPr>
        <w:rPr>
          <w:rFonts w:eastAsia="Arial Unicode MS" w:cs="Calibri"/>
          <w:bCs/>
          <w:iCs/>
          <w:color w:val="000000"/>
        </w:rPr>
      </w:pPr>
      <w:r>
        <w:rPr>
          <w:rFonts w:eastAsia="Arial Unicode MS" w:cs="Calibri"/>
          <w:bCs/>
          <w:iCs/>
          <w:color w:val="000000"/>
        </w:rPr>
        <w:t>Suggesting up gradation and small changes in the product to the principals.</w:t>
      </w:r>
    </w:p>
    <w:p w:rsidR="00D50205" w:rsidRPr="00DF0663" w:rsidRDefault="00D50205" w:rsidP="00DF0663">
      <w:pPr>
        <w:tabs>
          <w:tab w:val="left" w:pos="3030"/>
        </w:tabs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5F27B0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ACADEMIA</w:t>
      </w:r>
      <w:r w:rsidRPr="005F27B0">
        <w:rPr>
          <w:rFonts w:ascii="Calibri" w:hAnsi="Calibri" w:cs="Calibri"/>
          <w:b/>
          <w:sz w:val="22"/>
          <w:szCs w:val="22"/>
        </w:rPr>
        <w:t xml:space="preserve">                   </w:t>
      </w:r>
      <w:r w:rsidRPr="005F27B0">
        <w:rPr>
          <w:rFonts w:ascii="Calibri" w:hAnsi="Calibri" w:cs="Calibri"/>
          <w:b/>
          <w:sz w:val="22"/>
          <w:szCs w:val="22"/>
        </w:rPr>
        <w:tab/>
      </w:r>
      <w:r w:rsidRPr="005F27B0">
        <w:rPr>
          <w:rFonts w:ascii="Calibri" w:hAnsi="Calibri" w:cs="Calibri"/>
          <w:b/>
          <w:sz w:val="22"/>
          <w:szCs w:val="22"/>
        </w:rPr>
        <w:tab/>
        <w:t xml:space="preserve">                     </w:t>
      </w:r>
    </w:p>
    <w:p w:rsidR="00D50205" w:rsidRPr="005F27B0" w:rsidRDefault="00832BBA" w:rsidP="00D5020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PGDM </w:t>
      </w:r>
      <w:r w:rsidR="00DD4AB0" w:rsidRPr="005F27B0">
        <w:rPr>
          <w:rFonts w:ascii="Calibri" w:hAnsi="Calibri" w:cs="Calibri"/>
          <w:b/>
          <w:sz w:val="22"/>
          <w:szCs w:val="22"/>
        </w:rPr>
        <w:t>in Mark</w:t>
      </w:r>
      <w:r>
        <w:rPr>
          <w:rFonts w:ascii="Calibri" w:hAnsi="Calibri" w:cs="Calibri"/>
          <w:b/>
          <w:sz w:val="22"/>
          <w:szCs w:val="22"/>
        </w:rPr>
        <w:t xml:space="preserve">eting Management </w:t>
      </w:r>
    </w:p>
    <w:p w:rsidR="00D50205" w:rsidRPr="005F27B0" w:rsidRDefault="00832BBA" w:rsidP="00D50205">
      <w:pPr>
        <w:rPr>
          <w:rFonts w:ascii="Calibri" w:hAnsi="Calibri" w:cs="Calibri"/>
          <w:bCs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Cs/>
          <w:sz w:val="22"/>
          <w:szCs w:val="22"/>
        </w:rPr>
        <w:t>Sinhgad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 Institutes</w:t>
      </w:r>
      <w:proofErr w:type="gramEnd"/>
      <w:r>
        <w:rPr>
          <w:rFonts w:ascii="Calibri" w:hAnsi="Calibri" w:cs="Calibri"/>
          <w:bCs/>
          <w:sz w:val="22"/>
          <w:szCs w:val="22"/>
        </w:rPr>
        <w:t xml:space="preserve"> </w:t>
      </w:r>
      <w:r w:rsidR="00D214CC">
        <w:rPr>
          <w:rFonts w:ascii="Calibri" w:hAnsi="Calibri" w:cs="Calibri"/>
          <w:bCs/>
          <w:sz w:val="22"/>
          <w:szCs w:val="22"/>
        </w:rPr>
        <w:t>(2009-11)and Pune University with first class.</w:t>
      </w:r>
    </w:p>
    <w:p w:rsidR="00D50205" w:rsidRPr="005F27B0" w:rsidRDefault="00D50205" w:rsidP="00D50205">
      <w:pPr>
        <w:rPr>
          <w:rFonts w:ascii="Calibri" w:hAnsi="Calibri" w:cs="Calibri"/>
          <w:b/>
          <w:sz w:val="10"/>
          <w:szCs w:val="10"/>
        </w:rPr>
      </w:pPr>
    </w:p>
    <w:p w:rsidR="003030BD" w:rsidRPr="005F27B0" w:rsidRDefault="00D214CC" w:rsidP="003030BD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Business</w:t>
      </w:r>
      <w:r w:rsidR="00DD4AB0" w:rsidRPr="005F27B0">
        <w:rPr>
          <w:rFonts w:ascii="Calibri" w:hAnsi="Calibri" w:cs="Calibri"/>
          <w:b/>
          <w:sz w:val="22"/>
          <w:szCs w:val="22"/>
        </w:rPr>
        <w:t xml:space="preserve"> Graduate</w:t>
      </w:r>
      <w:r w:rsidR="003030BD" w:rsidRPr="005F27B0">
        <w:rPr>
          <w:rFonts w:ascii="Calibri" w:hAnsi="Calibri" w:cs="Calibri"/>
          <w:b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 xml:space="preserve">Boston </w:t>
      </w:r>
      <w:proofErr w:type="spellStart"/>
      <w:r>
        <w:rPr>
          <w:rFonts w:ascii="Calibri" w:hAnsi="Calibri" w:cs="Calibri"/>
          <w:bCs/>
          <w:sz w:val="22"/>
          <w:szCs w:val="22"/>
        </w:rPr>
        <w:t>College</w:t>
      </w:r>
      <w:proofErr w:type="gramStart"/>
      <w:r>
        <w:rPr>
          <w:rFonts w:ascii="Calibri" w:hAnsi="Calibri" w:cs="Calibri"/>
          <w:bCs/>
          <w:sz w:val="22"/>
          <w:szCs w:val="22"/>
        </w:rPr>
        <w:t>,Jiwaji</w:t>
      </w:r>
      <w:proofErr w:type="spellEnd"/>
      <w:proofErr w:type="gramEnd"/>
      <w:r>
        <w:rPr>
          <w:rFonts w:ascii="Calibri" w:hAnsi="Calibri" w:cs="Calibri"/>
          <w:bCs/>
          <w:sz w:val="22"/>
          <w:szCs w:val="22"/>
        </w:rPr>
        <w:t xml:space="preserve"> University(2006-09)</w:t>
      </w:r>
      <w:r w:rsidR="00DD4AB0" w:rsidRPr="005F27B0">
        <w:rPr>
          <w:rFonts w:ascii="Calibri" w:hAnsi="Calibri" w:cs="Calibri"/>
          <w:bCs/>
          <w:sz w:val="22"/>
          <w:szCs w:val="22"/>
        </w:rPr>
        <w:t xml:space="preserve"> University2007</w:t>
      </w:r>
      <w:r w:rsidR="00801444" w:rsidRPr="005F27B0">
        <w:rPr>
          <w:rFonts w:ascii="Calibri" w:hAnsi="Calibri" w:cs="Calibri"/>
          <w:bCs/>
          <w:sz w:val="22"/>
          <w:szCs w:val="22"/>
        </w:rPr>
        <w:t>- 72.33 %</w:t>
      </w:r>
    </w:p>
    <w:p w:rsidR="003030BD" w:rsidRDefault="003030BD" w:rsidP="00D50205">
      <w:pPr>
        <w:rPr>
          <w:rFonts w:ascii="Calibri" w:hAnsi="Calibri" w:cs="Calibri"/>
          <w:b/>
          <w:sz w:val="22"/>
          <w:szCs w:val="22"/>
        </w:rPr>
      </w:pPr>
    </w:p>
    <w:p w:rsidR="00BE3F6A" w:rsidRDefault="00BE3F6A" w:rsidP="00D50205">
      <w:pPr>
        <w:rPr>
          <w:rFonts w:ascii="Calibri" w:hAnsi="Calibri" w:cs="Calibri"/>
          <w:b/>
          <w:sz w:val="22"/>
          <w:szCs w:val="22"/>
        </w:rPr>
      </w:pPr>
    </w:p>
    <w:p w:rsidR="00BE3F6A" w:rsidRPr="005F27B0" w:rsidRDefault="00BE3F6A" w:rsidP="00D50205">
      <w:pPr>
        <w:rPr>
          <w:rFonts w:ascii="Calibri" w:hAnsi="Calibri" w:cs="Calibri"/>
          <w:b/>
          <w:sz w:val="22"/>
          <w:szCs w:val="22"/>
        </w:rPr>
      </w:pPr>
    </w:p>
    <w:p w:rsidR="00D50205" w:rsidRPr="005F27B0" w:rsidRDefault="00D50205" w:rsidP="00D50205">
      <w:pPr>
        <w:rPr>
          <w:rFonts w:ascii="Calibri" w:hAnsi="Calibri" w:cs="Calibri"/>
          <w:color w:val="FF0000"/>
          <w:sz w:val="22"/>
          <w:szCs w:val="22"/>
        </w:rPr>
      </w:pPr>
      <w:r w:rsidRPr="005F27B0">
        <w:rPr>
          <w:rFonts w:ascii="Calibri" w:hAnsi="Calibri" w:cs="Calibri"/>
          <w:b/>
          <w:sz w:val="22"/>
          <w:szCs w:val="22"/>
        </w:rPr>
        <w:t>HIGHER SECONDARY CERTIFICATION</w:t>
      </w:r>
    </w:p>
    <w:p w:rsidR="00D50205" w:rsidRPr="005F27B0" w:rsidRDefault="00D214CC" w:rsidP="00D5020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C.B.S.E Board (2004-06) wit first class</w:t>
      </w:r>
    </w:p>
    <w:p w:rsidR="00D50205" w:rsidRDefault="00D214CC" w:rsidP="00D50205">
      <w:pPr>
        <w:rPr>
          <w:rFonts w:ascii="Calibri" w:hAnsi="Calibri" w:cs="Calibri"/>
          <w:bCs/>
          <w:sz w:val="22"/>
          <w:szCs w:val="22"/>
        </w:rPr>
      </w:pPr>
      <w:proofErr w:type="spellStart"/>
      <w:r>
        <w:rPr>
          <w:rFonts w:ascii="Calibri" w:hAnsi="Calibri" w:cs="Calibri"/>
          <w:bCs/>
          <w:sz w:val="22"/>
          <w:szCs w:val="22"/>
        </w:rPr>
        <w:t>Bokaro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</w:rPr>
        <w:t>Ispat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Cs/>
          <w:sz w:val="22"/>
          <w:szCs w:val="22"/>
        </w:rPr>
        <w:t>Vidyalaya</w:t>
      </w:r>
      <w:proofErr w:type="gramStart"/>
      <w:r>
        <w:rPr>
          <w:rFonts w:ascii="Calibri" w:hAnsi="Calibri" w:cs="Calibri"/>
          <w:bCs/>
          <w:sz w:val="22"/>
          <w:szCs w:val="22"/>
        </w:rPr>
        <w:t>,Bokaro</w:t>
      </w:r>
      <w:proofErr w:type="spellEnd"/>
      <w:proofErr w:type="gramEnd"/>
      <w:r w:rsidR="00F74AE0">
        <w:rPr>
          <w:rFonts w:ascii="Calibri" w:hAnsi="Calibri" w:cs="Calibri"/>
          <w:bCs/>
          <w:sz w:val="22"/>
          <w:szCs w:val="22"/>
        </w:rPr>
        <w:t>.</w:t>
      </w:r>
    </w:p>
    <w:p w:rsidR="00F74AE0" w:rsidRPr="00F74AE0" w:rsidRDefault="00F74AE0" w:rsidP="00D50205">
      <w:pPr>
        <w:rPr>
          <w:rFonts w:ascii="Calibri" w:hAnsi="Calibri" w:cs="Calibri"/>
          <w:bCs/>
          <w:sz w:val="22"/>
          <w:szCs w:val="22"/>
        </w:rPr>
      </w:pPr>
    </w:p>
    <w:p w:rsidR="00D50205" w:rsidRPr="005F27B0" w:rsidRDefault="00D50205" w:rsidP="00D50205">
      <w:pPr>
        <w:rPr>
          <w:rFonts w:ascii="Calibri" w:hAnsi="Calibri" w:cs="Calibri"/>
          <w:sz w:val="22"/>
          <w:szCs w:val="22"/>
        </w:rPr>
      </w:pPr>
      <w:r w:rsidRPr="005F27B0">
        <w:rPr>
          <w:rFonts w:ascii="Calibri" w:hAnsi="Calibri" w:cs="Calibri"/>
          <w:b/>
          <w:sz w:val="22"/>
          <w:szCs w:val="22"/>
        </w:rPr>
        <w:t xml:space="preserve">SENIOR SECONDARY CERTIFICATION, </w:t>
      </w:r>
      <w:r w:rsidR="00124737" w:rsidRPr="005F27B0">
        <w:rPr>
          <w:rFonts w:ascii="Calibri" w:hAnsi="Calibri" w:cs="Calibri"/>
          <w:b/>
          <w:sz w:val="22"/>
          <w:szCs w:val="22"/>
        </w:rPr>
        <w:t>2002</w:t>
      </w:r>
    </w:p>
    <w:p w:rsidR="00091BB4" w:rsidRPr="005F27B0" w:rsidRDefault="000570CB" w:rsidP="000570CB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C.B.S.E Board (2004-06) wit first class</w:t>
      </w:r>
    </w:p>
    <w:p w:rsidR="00395412" w:rsidRDefault="000570CB" w:rsidP="006E2792">
      <w:pPr>
        <w:tabs>
          <w:tab w:val="left" w:pos="10440"/>
        </w:tabs>
        <w:rPr>
          <w:rFonts w:ascii="Calibri" w:hAnsi="Calibri" w:cs="Calibri"/>
          <w:bCs/>
          <w:sz w:val="22"/>
          <w:szCs w:val="22"/>
        </w:rPr>
      </w:pPr>
      <w:proofErr w:type="spellStart"/>
      <w:r>
        <w:rPr>
          <w:rFonts w:ascii="Calibri" w:hAnsi="Calibri" w:cs="Calibri"/>
          <w:bCs/>
          <w:sz w:val="22"/>
          <w:szCs w:val="22"/>
        </w:rPr>
        <w:t>B.I.S.S.S</w:t>
      </w:r>
      <w:proofErr w:type="gramStart"/>
      <w:r>
        <w:rPr>
          <w:rFonts w:ascii="Calibri" w:hAnsi="Calibri" w:cs="Calibri"/>
          <w:bCs/>
          <w:sz w:val="22"/>
          <w:szCs w:val="22"/>
        </w:rPr>
        <w:t>,Bokaro</w:t>
      </w:r>
      <w:proofErr w:type="spellEnd"/>
      <w:proofErr w:type="gramEnd"/>
    </w:p>
    <w:p w:rsidR="001D5F36" w:rsidRPr="00F74AE0" w:rsidRDefault="001D5F36" w:rsidP="006E2792">
      <w:pPr>
        <w:tabs>
          <w:tab w:val="left" w:pos="10440"/>
        </w:tabs>
        <w:rPr>
          <w:rFonts w:ascii="Calibri" w:hAnsi="Calibri" w:cs="Calibri"/>
          <w:bCs/>
          <w:sz w:val="22"/>
          <w:szCs w:val="22"/>
        </w:rPr>
      </w:pPr>
    </w:p>
    <w:p w:rsidR="00395412" w:rsidRPr="00DF0663" w:rsidRDefault="00DF0663" w:rsidP="00DF0663">
      <w:pPr>
        <w:tabs>
          <w:tab w:val="left" w:pos="3030"/>
        </w:tabs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SKILL &amp; COMPETENCIES</w:t>
      </w:r>
    </w:p>
    <w:p w:rsidR="001D5F36" w:rsidRDefault="001D5F36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Proactive.</w:t>
      </w:r>
    </w:p>
    <w:p w:rsidR="00A01CD9" w:rsidRPr="005F27B0" w:rsidRDefault="00A01CD9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Excellent at designing and implementing marketing strategies to achieve desired results.</w:t>
      </w:r>
    </w:p>
    <w:p w:rsidR="00A01CD9" w:rsidRPr="005F27B0" w:rsidRDefault="00A01CD9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 xml:space="preserve">Leadership and people management skills. </w:t>
      </w:r>
    </w:p>
    <w:p w:rsidR="00A01CD9" w:rsidRPr="005F27B0" w:rsidRDefault="00A01CD9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Able to identify new trends in the market and design sales strategies and campaigns to respond to them.</w:t>
      </w:r>
    </w:p>
    <w:p w:rsidR="00A01CD9" w:rsidRPr="005F27B0" w:rsidRDefault="000F6F8C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Able to design competitive and cost effective strategies.</w:t>
      </w:r>
    </w:p>
    <w:p w:rsidR="000F6F8C" w:rsidRPr="005F27B0" w:rsidRDefault="000F6F8C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Strong communication skill and able to interact with people at all levels within the company and externally, working in a matrix environment.</w:t>
      </w:r>
    </w:p>
    <w:p w:rsidR="006648AE" w:rsidRPr="005F27B0" w:rsidRDefault="006648AE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Believes in team work.</w:t>
      </w:r>
    </w:p>
    <w:p w:rsidR="000F6F8C" w:rsidRPr="005F27B0" w:rsidRDefault="000F6F8C" w:rsidP="00C811F9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Computer literate and able to display analytical</w:t>
      </w:r>
      <w:r w:rsidR="006648AE" w:rsidRPr="005F27B0">
        <w:rPr>
          <w:rFonts w:ascii="Calibri" w:hAnsi="Calibri" w:cs="Calibri"/>
          <w:color w:val="000000"/>
          <w:sz w:val="22"/>
          <w:szCs w:val="22"/>
        </w:rPr>
        <w:t>ly</w:t>
      </w:r>
      <w:r w:rsidRPr="005F27B0">
        <w:rPr>
          <w:rFonts w:ascii="Calibri" w:hAnsi="Calibri" w:cs="Calibri"/>
          <w:color w:val="000000"/>
          <w:sz w:val="22"/>
          <w:szCs w:val="22"/>
        </w:rPr>
        <w:t>.</w:t>
      </w:r>
    </w:p>
    <w:p w:rsidR="000F6F8C" w:rsidRPr="005F27B0" w:rsidRDefault="000F6F8C" w:rsidP="000F6F8C">
      <w:pPr>
        <w:widowControl/>
        <w:numPr>
          <w:ilvl w:val="0"/>
          <w:numId w:val="16"/>
        </w:numPr>
        <w:suppressAutoHyphens w:val="0"/>
        <w:overflowPunct/>
        <w:autoSpaceDE/>
        <w:rPr>
          <w:rFonts w:ascii="Calibri" w:hAnsi="Calibri" w:cs="Calibri"/>
          <w:b/>
          <w:iCs/>
          <w:shadow/>
          <w:color w:val="008080"/>
          <w:kern w:val="0"/>
          <w:sz w:val="10"/>
          <w:szCs w:val="10"/>
          <w:u w:val="single"/>
          <w:lang w:eastAsia="en-US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>Able to adapt and operate effective with in new and challenging environments.</w:t>
      </w:r>
    </w:p>
    <w:p w:rsidR="001D5F36" w:rsidRDefault="001D5F36" w:rsidP="00BD31A4">
      <w:pPr>
        <w:widowControl/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</w:p>
    <w:p w:rsidR="00BD31A4" w:rsidRPr="00BD31A4" w:rsidRDefault="00BD31A4" w:rsidP="00BD31A4">
      <w:pPr>
        <w:widowControl/>
        <w:suppressAutoHyphens w:val="0"/>
        <w:overflowPunct/>
        <w:autoSpaceDE/>
        <w:rPr>
          <w:rFonts w:ascii="Calibri" w:hAnsi="Calibri" w:cs="Calibri"/>
          <w:b/>
          <w:iCs/>
          <w:shadow/>
          <w:color w:val="008080"/>
          <w:kern w:val="0"/>
          <w:sz w:val="10"/>
          <w:szCs w:val="10"/>
          <w:u w:val="single"/>
          <w:lang w:eastAsia="en-US"/>
        </w:rPr>
      </w:pPr>
    </w:p>
    <w:p w:rsidR="003A2663" w:rsidRPr="00DF0663" w:rsidRDefault="003A2663" w:rsidP="00DF0663">
      <w:pPr>
        <w:tabs>
          <w:tab w:val="left" w:pos="3030"/>
        </w:tabs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5F27B0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PROJECTS</w:t>
      </w:r>
    </w:p>
    <w:p w:rsidR="003A2663" w:rsidRDefault="002346B9" w:rsidP="003A2663">
      <w:pPr>
        <w:widowControl/>
        <w:numPr>
          <w:ilvl w:val="0"/>
          <w:numId w:val="36"/>
        </w:numPr>
        <w:tabs>
          <w:tab w:val="left" w:pos="360"/>
        </w:tabs>
        <w:suppressAutoHyphens w:val="0"/>
        <w:overflowPunct/>
        <w:autoSpaceDE/>
        <w:ind w:left="1080" w:hanging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First project on handling the important resource i.e. human resource at SAIL as graduation project.</w:t>
      </w:r>
    </w:p>
    <w:p w:rsidR="00E0090B" w:rsidRPr="005F27B0" w:rsidRDefault="002346B9" w:rsidP="003A2663">
      <w:pPr>
        <w:widowControl/>
        <w:numPr>
          <w:ilvl w:val="0"/>
          <w:numId w:val="36"/>
        </w:numPr>
        <w:tabs>
          <w:tab w:val="left" w:pos="360"/>
        </w:tabs>
        <w:suppressAutoHyphens w:val="0"/>
        <w:overflowPunct/>
        <w:autoSpaceDE/>
        <w:ind w:left="1080" w:hanging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0A758E">
        <w:rPr>
          <w:rFonts w:ascii="Calibri" w:hAnsi="Calibri" w:cs="Calibri"/>
          <w:color w:val="000000"/>
          <w:sz w:val="22"/>
          <w:szCs w:val="22"/>
        </w:rPr>
        <w:t>summer internship at SIFY Ltd Delhi on “Market Mapping for New Product Launch”</w:t>
      </w:r>
      <w:r w:rsidR="00E0090B">
        <w:rPr>
          <w:rFonts w:ascii="Calibri" w:hAnsi="Calibri" w:cs="Calibri"/>
          <w:color w:val="000000"/>
          <w:sz w:val="22"/>
          <w:szCs w:val="22"/>
        </w:rPr>
        <w:t>.</w:t>
      </w:r>
    </w:p>
    <w:p w:rsidR="003A2663" w:rsidRPr="005F27B0" w:rsidRDefault="000A758E" w:rsidP="003A2663">
      <w:pPr>
        <w:widowControl/>
        <w:numPr>
          <w:ilvl w:val="0"/>
          <w:numId w:val="36"/>
        </w:numPr>
        <w:tabs>
          <w:tab w:val="left" w:pos="360"/>
        </w:tabs>
        <w:suppressAutoHyphens w:val="0"/>
        <w:overflowPunct/>
        <w:autoSpaceDE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Various Industrial Visit at companies Like: Pepsi Co. Goa,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Sanchi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Gwalior.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Cadburies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Gwalior.B.S.L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,Bokaro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004D5" w:rsidRPr="005F27B0" w:rsidRDefault="00A004D5" w:rsidP="000F6F8C">
      <w:pPr>
        <w:widowControl/>
        <w:suppressAutoHyphens w:val="0"/>
        <w:overflowPunct/>
        <w:autoSpaceDE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DA6542" w:rsidRPr="005F27B0" w:rsidRDefault="00DA6542" w:rsidP="00B80881">
      <w:pPr>
        <w:tabs>
          <w:tab w:val="left" w:pos="3030"/>
        </w:tabs>
        <w:rPr>
          <w:rFonts w:ascii="Calibri" w:hAnsi="Calibri" w:cs="Calibri"/>
          <w:b/>
          <w:bCs/>
          <w:shadow/>
          <w:color w:val="008080"/>
          <w:kern w:val="26"/>
          <w:sz w:val="10"/>
          <w:szCs w:val="10"/>
          <w:u w:val="single"/>
        </w:rPr>
      </w:pPr>
    </w:p>
    <w:p w:rsidR="009327CD" w:rsidRPr="00DF0663" w:rsidRDefault="009327CD" w:rsidP="00B80881">
      <w:pPr>
        <w:tabs>
          <w:tab w:val="left" w:pos="3030"/>
        </w:tabs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 w:rsidRPr="005F27B0"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  <w:t>ACHIEVEMENTS</w:t>
      </w:r>
    </w:p>
    <w:p w:rsidR="00455577" w:rsidRPr="000A758E" w:rsidRDefault="000A758E" w:rsidP="000A758E">
      <w:pPr>
        <w:numPr>
          <w:ilvl w:val="0"/>
          <w:numId w:val="38"/>
        </w:numPr>
        <w:tabs>
          <w:tab w:val="left" w:pos="360"/>
        </w:tabs>
        <w:ind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Proactively involved in development and promotion of healthcare portal called medicoheline.com.</w:t>
      </w:r>
    </w:p>
    <w:p w:rsidR="00455577" w:rsidRPr="005F27B0" w:rsidRDefault="00455577" w:rsidP="00455577">
      <w:pPr>
        <w:widowControl/>
        <w:numPr>
          <w:ilvl w:val="0"/>
          <w:numId w:val="37"/>
        </w:numPr>
        <w:tabs>
          <w:tab w:val="left" w:pos="360"/>
        </w:tabs>
        <w:suppressAutoHyphens w:val="0"/>
        <w:overflowPunct/>
        <w:autoSpaceDE/>
        <w:ind w:left="360"/>
        <w:jc w:val="both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Maintained a good track record of attaining consistent yearly growth in terms of Sales &amp; revenues, as well as developing new clients/ markets; thereby expanding the customer base.</w:t>
      </w:r>
    </w:p>
    <w:p w:rsidR="009327CD" w:rsidRPr="005F27B0" w:rsidRDefault="00303268" w:rsidP="00C17001">
      <w:pPr>
        <w:numPr>
          <w:ilvl w:val="0"/>
          <w:numId w:val="37"/>
        </w:numPr>
        <w:tabs>
          <w:tab w:val="left" w:pos="360"/>
        </w:tabs>
        <w:ind w:left="360"/>
        <w:rPr>
          <w:rFonts w:ascii="Calibri" w:hAnsi="Calibri" w:cs="Calibri"/>
          <w:color w:val="000000"/>
          <w:sz w:val="22"/>
          <w:szCs w:val="22"/>
        </w:rPr>
      </w:pPr>
      <w:r w:rsidRPr="005F27B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1C9C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Trained to new </w:t>
      </w:r>
      <w:proofErr w:type="spellStart"/>
      <w:r w:rsidR="00841C9C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joinees</w:t>
      </w:r>
      <w:proofErr w:type="spellEnd"/>
      <w:r w:rsidR="00C17001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/ </w:t>
      </w:r>
      <w:proofErr w:type="spellStart"/>
      <w:r w:rsidR="00271C32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freshers</w:t>
      </w:r>
      <w:proofErr w:type="spellEnd"/>
      <w:r w:rsidR="00C17001" w:rsidRPr="005F27B0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for Technical &amp; Commercial Sales, Client Communication and detailed estimation of product and preparation of offers.</w:t>
      </w:r>
    </w:p>
    <w:p w:rsidR="003A76CB" w:rsidRPr="005F27B0" w:rsidRDefault="003A76CB" w:rsidP="00C17001">
      <w:pPr>
        <w:numPr>
          <w:ilvl w:val="0"/>
          <w:numId w:val="37"/>
        </w:numPr>
        <w:tabs>
          <w:tab w:val="left" w:pos="360"/>
        </w:tabs>
        <w:ind w:left="360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Directly app</w:t>
      </w:r>
      <w:r w:rsidR="000A758E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ointed as the Territory </w:t>
      </w:r>
      <w:proofErr w:type="gramStart"/>
      <w:r w:rsidR="000A758E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manager </w:t>
      </w: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after</w:t>
      </w:r>
      <w:proofErr w:type="gramEnd"/>
      <w:r w:rsidR="005432CC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a </w:t>
      </w:r>
      <w:r w:rsidR="000A758E"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eight</w:t>
      </w: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 xml:space="preserve"> month consulting period.</w:t>
      </w:r>
    </w:p>
    <w:p w:rsidR="007B1351" w:rsidRPr="00BE3F6A" w:rsidRDefault="000A758E" w:rsidP="00BE3F6A">
      <w:pPr>
        <w:numPr>
          <w:ilvl w:val="0"/>
          <w:numId w:val="37"/>
        </w:numPr>
        <w:tabs>
          <w:tab w:val="left" w:pos="360"/>
        </w:tabs>
        <w:ind w:left="360"/>
        <w:rPr>
          <w:rFonts w:ascii="Calibri" w:hAnsi="Calibri" w:cs="Calibri"/>
          <w:b/>
          <w:bCs/>
          <w:i/>
          <w:shadow/>
          <w:kern w:val="26"/>
          <w:sz w:val="22"/>
          <w:szCs w:val="22"/>
          <w:u w:val="single"/>
        </w:rPr>
      </w:pPr>
      <w:r>
        <w:rPr>
          <w:rFonts w:ascii="Calibri" w:eastAsia="Arial Unicode MS" w:hAnsi="Calibri" w:cs="Calibri"/>
          <w:bCs/>
          <w:iCs/>
          <w:color w:val="000000"/>
          <w:sz w:val="22"/>
          <w:szCs w:val="22"/>
        </w:rPr>
        <w:t>With smart team handling organized various promotional activities and various trade shows.</w:t>
      </w:r>
    </w:p>
    <w:p w:rsidR="00BD31A4" w:rsidRDefault="00BD31A4" w:rsidP="00BD31A4">
      <w:pPr>
        <w:tabs>
          <w:tab w:val="left" w:pos="450"/>
        </w:tabs>
        <w:ind w:left="720"/>
        <w:rPr>
          <w:rFonts w:ascii="Calibri" w:eastAsia="Arial Unicode MS" w:hAnsi="Calibri" w:cs="Calibri"/>
          <w:bCs/>
          <w:iCs/>
          <w:color w:val="000000"/>
          <w:sz w:val="22"/>
          <w:szCs w:val="22"/>
        </w:rPr>
      </w:pPr>
    </w:p>
    <w:p w:rsidR="0073278A" w:rsidRPr="005F27B0" w:rsidRDefault="0073278A" w:rsidP="00512DB3">
      <w:pPr>
        <w:tabs>
          <w:tab w:val="left" w:pos="720"/>
          <w:tab w:val="left" w:pos="4680"/>
          <w:tab w:val="left" w:pos="5400"/>
        </w:tabs>
        <w:rPr>
          <w:rFonts w:ascii="Calibri" w:hAnsi="Calibri" w:cs="Calibri"/>
          <w:b/>
          <w:sz w:val="22"/>
          <w:szCs w:val="22"/>
        </w:rPr>
      </w:pPr>
    </w:p>
    <w:p w:rsidR="00F620C1" w:rsidRPr="005F27B0" w:rsidRDefault="00F620C1" w:rsidP="00323930">
      <w:pPr>
        <w:tabs>
          <w:tab w:val="left" w:pos="720"/>
          <w:tab w:val="left" w:pos="4680"/>
          <w:tab w:val="left" w:pos="5400"/>
        </w:tabs>
        <w:rPr>
          <w:rFonts w:ascii="Calibri" w:hAnsi="Calibri" w:cs="Calibri"/>
          <w:sz w:val="22"/>
          <w:szCs w:val="22"/>
        </w:rPr>
      </w:pPr>
    </w:p>
    <w:sectPr w:rsidR="00F620C1" w:rsidRPr="005F27B0" w:rsidSect="00FF3E2C">
      <w:headerReference w:type="default" r:id="rId8"/>
      <w:footerReference w:type="even" r:id="rId9"/>
      <w:footerReference w:type="default" r:id="rId10"/>
      <w:footnotePr>
        <w:pos w:val="beneathText"/>
      </w:footnotePr>
      <w:pgSz w:w="12240" w:h="15840"/>
      <w:pgMar w:top="540" w:right="850" w:bottom="540" w:left="85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EB1" w:rsidRDefault="00AF3EB1">
      <w:r>
        <w:separator/>
      </w:r>
    </w:p>
  </w:endnote>
  <w:endnote w:type="continuationSeparator" w:id="0">
    <w:p w:rsidR="00AF3EB1" w:rsidRDefault="00AF3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antGarde Bk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C7" w:rsidRDefault="009D2763" w:rsidP="004E6E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30C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30C7" w:rsidRDefault="006A30C7" w:rsidP="004634D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C7" w:rsidRDefault="006A30C7" w:rsidP="007D401B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EB1" w:rsidRDefault="00AF3EB1">
      <w:r>
        <w:separator/>
      </w:r>
    </w:p>
  </w:footnote>
  <w:footnote w:type="continuationSeparator" w:id="0">
    <w:p w:rsidR="00AF3EB1" w:rsidRDefault="00AF3E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C7" w:rsidRDefault="006A30C7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45pt;height:9.45pt" o:bullet="t">
        <v:imagedata r:id="rId1" o:title="BD14870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pStyle w:val="List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1"/>
        <w:szCs w:val="21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"/>
      <w:lvlJc w:val="left"/>
      <w:pPr>
        <w:tabs>
          <w:tab w:val="num" w:pos="1778"/>
        </w:tabs>
        <w:ind w:left="1663" w:hanging="245"/>
      </w:pPr>
      <w:rPr>
        <w:rFonts w:ascii="Wingdings" w:hAnsi="Wingdings"/>
      </w:rPr>
    </w:lvl>
  </w:abstractNum>
  <w:abstractNum w:abstractNumId="3">
    <w:nsid w:val="01386719"/>
    <w:multiLevelType w:val="hybridMultilevel"/>
    <w:tmpl w:val="D0D40B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B174BF"/>
    <w:multiLevelType w:val="hybridMultilevel"/>
    <w:tmpl w:val="4942EBEA"/>
    <w:lvl w:ilvl="0" w:tplc="70000B04">
      <w:start w:val="1"/>
      <w:numFmt w:val="bullet"/>
      <w:lvlText w:val=""/>
      <w:lvlJc w:val="left"/>
      <w:pPr>
        <w:ind w:left="75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0A6620C1"/>
    <w:multiLevelType w:val="hybridMultilevel"/>
    <w:tmpl w:val="657A70C8"/>
    <w:lvl w:ilvl="0" w:tplc="70000B0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F4EF6"/>
    <w:multiLevelType w:val="hybridMultilevel"/>
    <w:tmpl w:val="DF20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92BA9"/>
    <w:multiLevelType w:val="multilevel"/>
    <w:tmpl w:val="3EE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2C24D5"/>
    <w:multiLevelType w:val="hybridMultilevel"/>
    <w:tmpl w:val="77ECF878"/>
    <w:lvl w:ilvl="0" w:tplc="70000B0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6E0163"/>
    <w:multiLevelType w:val="hybridMultilevel"/>
    <w:tmpl w:val="AC663A64"/>
    <w:lvl w:ilvl="0" w:tplc="70000B0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71784"/>
    <w:multiLevelType w:val="hybridMultilevel"/>
    <w:tmpl w:val="8AD45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D35A6F"/>
    <w:multiLevelType w:val="hybridMultilevel"/>
    <w:tmpl w:val="02D2AED4"/>
    <w:lvl w:ilvl="0" w:tplc="2C6A342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2">
    <w:nsid w:val="1BA71E7B"/>
    <w:multiLevelType w:val="multilevel"/>
    <w:tmpl w:val="B58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73426"/>
    <w:multiLevelType w:val="hybridMultilevel"/>
    <w:tmpl w:val="BC6038FA"/>
    <w:lvl w:ilvl="0" w:tplc="70000B0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F441F39"/>
    <w:multiLevelType w:val="hybridMultilevel"/>
    <w:tmpl w:val="F27C2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9A7C37"/>
    <w:multiLevelType w:val="hybridMultilevel"/>
    <w:tmpl w:val="26D41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2D5728"/>
    <w:multiLevelType w:val="hybridMultilevel"/>
    <w:tmpl w:val="F014C7B4"/>
    <w:lvl w:ilvl="0" w:tplc="308E1D68">
      <w:start w:val="1"/>
      <w:numFmt w:val="bullet"/>
      <w:lvlText w:val="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04176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495373"/>
    <w:multiLevelType w:val="hybridMultilevel"/>
    <w:tmpl w:val="524215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274A04D3"/>
    <w:multiLevelType w:val="hybridMultilevel"/>
    <w:tmpl w:val="6386A6BC"/>
    <w:lvl w:ilvl="0" w:tplc="70000B0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0F0D74"/>
    <w:multiLevelType w:val="hybridMultilevel"/>
    <w:tmpl w:val="7C36B6B6"/>
    <w:lvl w:ilvl="0" w:tplc="70000B0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3C01BE"/>
    <w:multiLevelType w:val="hybridMultilevel"/>
    <w:tmpl w:val="D5CA4C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BCE2E12"/>
    <w:multiLevelType w:val="hybridMultilevel"/>
    <w:tmpl w:val="381CE1FC"/>
    <w:lvl w:ilvl="0" w:tplc="70000B0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485690"/>
    <w:multiLevelType w:val="hybridMultilevel"/>
    <w:tmpl w:val="0F7C6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D5268C1"/>
    <w:multiLevelType w:val="hybridMultilevel"/>
    <w:tmpl w:val="060EC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A36670"/>
    <w:multiLevelType w:val="hybridMultilevel"/>
    <w:tmpl w:val="1D780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EE1845"/>
    <w:multiLevelType w:val="hybridMultilevel"/>
    <w:tmpl w:val="AE3E06D0"/>
    <w:lvl w:ilvl="0" w:tplc="940E763C">
      <w:start w:val="1"/>
      <w:numFmt w:val="bullet"/>
      <w:lvlText w:val="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08150C"/>
    <w:multiLevelType w:val="hybridMultilevel"/>
    <w:tmpl w:val="397A76C6"/>
    <w:lvl w:ilvl="0" w:tplc="C166E466">
      <w:start w:val="3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  <w:color w:val="auto"/>
        <w:sz w:val="21"/>
        <w:szCs w:val="21"/>
      </w:rPr>
    </w:lvl>
    <w:lvl w:ilvl="1" w:tplc="99DAB59C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3D5F1507"/>
    <w:multiLevelType w:val="hybridMultilevel"/>
    <w:tmpl w:val="EAA0976E"/>
    <w:name w:val="WW8Num6"/>
    <w:lvl w:ilvl="0" w:tplc="FFFFFFFF">
      <w:numFmt w:val="bullet"/>
      <w:lvlText w:val=""/>
      <w:lvlJc w:val="left"/>
      <w:pPr>
        <w:tabs>
          <w:tab w:val="num" w:pos="0"/>
        </w:tabs>
        <w:ind w:left="360" w:hanging="360"/>
      </w:pPr>
      <w:rPr>
        <w:rFonts w:ascii="Wingdings 3" w:eastAsia="Arial" w:hAnsi="Wingdings 3" w:cs="Times New Roman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8">
    <w:nsid w:val="3DDF5825"/>
    <w:multiLevelType w:val="hybridMultilevel"/>
    <w:tmpl w:val="AC98DB42"/>
    <w:lvl w:ilvl="0" w:tplc="6CF2E0A6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04090003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color w:val="auto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05C48F9"/>
    <w:multiLevelType w:val="hybridMultilevel"/>
    <w:tmpl w:val="9A6A5C70"/>
    <w:lvl w:ilvl="0" w:tplc="70000B0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E057EA"/>
    <w:multiLevelType w:val="hybridMultilevel"/>
    <w:tmpl w:val="E552F768"/>
    <w:lvl w:ilvl="0" w:tplc="9F282B2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4F7C2101"/>
    <w:multiLevelType w:val="hybridMultilevel"/>
    <w:tmpl w:val="17A47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4A1A40"/>
    <w:multiLevelType w:val="hybridMultilevel"/>
    <w:tmpl w:val="8132C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80D23B6"/>
    <w:multiLevelType w:val="multilevel"/>
    <w:tmpl w:val="48BCBF1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293EA6"/>
    <w:multiLevelType w:val="hybridMultilevel"/>
    <w:tmpl w:val="48BCBF12"/>
    <w:lvl w:ilvl="0" w:tplc="2FD2F9F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5E7E89"/>
    <w:multiLevelType w:val="hybridMultilevel"/>
    <w:tmpl w:val="F99C75E6"/>
    <w:lvl w:ilvl="0" w:tplc="43043B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1"/>
        <w:szCs w:val="21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1"/>
        <w:szCs w:val="21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B76AED"/>
    <w:multiLevelType w:val="hybridMultilevel"/>
    <w:tmpl w:val="DA349956"/>
    <w:lvl w:ilvl="0" w:tplc="1814027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7">
    <w:nsid w:val="624410C2"/>
    <w:multiLevelType w:val="hybridMultilevel"/>
    <w:tmpl w:val="BAB09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5DF72C6"/>
    <w:multiLevelType w:val="hybridMultilevel"/>
    <w:tmpl w:val="ABDA610C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9">
    <w:nsid w:val="67CF3ABE"/>
    <w:multiLevelType w:val="hybridMultilevel"/>
    <w:tmpl w:val="882A17B0"/>
    <w:lvl w:ilvl="0" w:tplc="70000B0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70803"/>
    <w:multiLevelType w:val="hybridMultilevel"/>
    <w:tmpl w:val="22FC94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C9D0DA4"/>
    <w:multiLevelType w:val="hybridMultilevel"/>
    <w:tmpl w:val="96AE1736"/>
    <w:lvl w:ilvl="0" w:tplc="B232D00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180F10"/>
    <w:multiLevelType w:val="hybridMultilevel"/>
    <w:tmpl w:val="25AEFF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5"/>
  </w:num>
  <w:num w:numId="5">
    <w:abstractNumId w:val="1"/>
  </w:num>
  <w:num w:numId="6">
    <w:abstractNumId w:val="1"/>
  </w:num>
  <w:num w:numId="7">
    <w:abstractNumId w:val="36"/>
  </w:num>
  <w:num w:numId="8">
    <w:abstractNumId w:val="1"/>
  </w:num>
  <w:num w:numId="9">
    <w:abstractNumId w:val="26"/>
  </w:num>
  <w:num w:numId="10">
    <w:abstractNumId w:val="23"/>
  </w:num>
  <w:num w:numId="11">
    <w:abstractNumId w:val="42"/>
  </w:num>
  <w:num w:numId="12">
    <w:abstractNumId w:val="34"/>
  </w:num>
  <w:num w:numId="13">
    <w:abstractNumId w:val="35"/>
  </w:num>
  <w:num w:numId="14">
    <w:abstractNumId w:val="31"/>
  </w:num>
  <w:num w:numId="15">
    <w:abstractNumId w:val="33"/>
  </w:num>
  <w:num w:numId="16">
    <w:abstractNumId w:val="19"/>
  </w:num>
  <w:num w:numId="17">
    <w:abstractNumId w:val="20"/>
  </w:num>
  <w:num w:numId="18">
    <w:abstractNumId w:val="10"/>
  </w:num>
  <w:num w:numId="19">
    <w:abstractNumId w:val="37"/>
  </w:num>
  <w:num w:numId="20">
    <w:abstractNumId w:val="28"/>
  </w:num>
  <w:num w:numId="21">
    <w:abstractNumId w:val="41"/>
  </w:num>
  <w:num w:numId="22">
    <w:abstractNumId w:val="17"/>
  </w:num>
  <w:num w:numId="23">
    <w:abstractNumId w:val="32"/>
  </w:num>
  <w:num w:numId="24">
    <w:abstractNumId w:val="22"/>
  </w:num>
  <w:num w:numId="25">
    <w:abstractNumId w:val="14"/>
  </w:num>
  <w:num w:numId="26">
    <w:abstractNumId w:val="24"/>
  </w:num>
  <w:num w:numId="27">
    <w:abstractNumId w:val="11"/>
  </w:num>
  <w:num w:numId="28">
    <w:abstractNumId w:val="12"/>
  </w:num>
  <w:num w:numId="29">
    <w:abstractNumId w:val="7"/>
  </w:num>
  <w:num w:numId="30">
    <w:abstractNumId w:val="21"/>
  </w:num>
  <w:num w:numId="31">
    <w:abstractNumId w:val="18"/>
  </w:num>
  <w:num w:numId="32">
    <w:abstractNumId w:val="27"/>
  </w:num>
  <w:num w:numId="33">
    <w:abstractNumId w:val="39"/>
  </w:num>
  <w:num w:numId="34">
    <w:abstractNumId w:val="3"/>
  </w:num>
  <w:num w:numId="35">
    <w:abstractNumId w:val="16"/>
  </w:num>
  <w:num w:numId="36">
    <w:abstractNumId w:val="13"/>
  </w:num>
  <w:num w:numId="37">
    <w:abstractNumId w:val="4"/>
  </w:num>
  <w:num w:numId="38">
    <w:abstractNumId w:val="9"/>
  </w:num>
  <w:num w:numId="39">
    <w:abstractNumId w:val="40"/>
  </w:num>
  <w:num w:numId="40">
    <w:abstractNumId w:val="38"/>
  </w:num>
  <w:num w:numId="41">
    <w:abstractNumId w:val="30"/>
  </w:num>
  <w:num w:numId="42">
    <w:abstractNumId w:val="6"/>
  </w:num>
  <w:num w:numId="43">
    <w:abstractNumId w:val="5"/>
  </w:num>
  <w:num w:numId="44">
    <w:abstractNumId w:val="8"/>
  </w:num>
  <w:num w:numId="45">
    <w:abstractNumId w:val="15"/>
  </w:num>
  <w:num w:numId="46">
    <w:abstractNumId w:val="2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AB3193"/>
    <w:rsid w:val="000031D7"/>
    <w:rsid w:val="0000379B"/>
    <w:rsid w:val="00004F78"/>
    <w:rsid w:val="00005862"/>
    <w:rsid w:val="00005E16"/>
    <w:rsid w:val="00006B63"/>
    <w:rsid w:val="00006F15"/>
    <w:rsid w:val="00006F5B"/>
    <w:rsid w:val="00007AEB"/>
    <w:rsid w:val="00010573"/>
    <w:rsid w:val="00010E35"/>
    <w:rsid w:val="000111CC"/>
    <w:rsid w:val="00014AFD"/>
    <w:rsid w:val="00014DC0"/>
    <w:rsid w:val="00014E89"/>
    <w:rsid w:val="000151F2"/>
    <w:rsid w:val="000154AA"/>
    <w:rsid w:val="00015850"/>
    <w:rsid w:val="00017D5A"/>
    <w:rsid w:val="0002236A"/>
    <w:rsid w:val="00022FC7"/>
    <w:rsid w:val="00030C72"/>
    <w:rsid w:val="0003274D"/>
    <w:rsid w:val="00032F06"/>
    <w:rsid w:val="00032FF2"/>
    <w:rsid w:val="0003357B"/>
    <w:rsid w:val="00033F5E"/>
    <w:rsid w:val="00036B54"/>
    <w:rsid w:val="00040C14"/>
    <w:rsid w:val="00041089"/>
    <w:rsid w:val="0004175E"/>
    <w:rsid w:val="00042624"/>
    <w:rsid w:val="00042E7D"/>
    <w:rsid w:val="00043126"/>
    <w:rsid w:val="00043F50"/>
    <w:rsid w:val="00045A3E"/>
    <w:rsid w:val="00046AD6"/>
    <w:rsid w:val="00047976"/>
    <w:rsid w:val="00047A2D"/>
    <w:rsid w:val="00052CAC"/>
    <w:rsid w:val="00053416"/>
    <w:rsid w:val="00054188"/>
    <w:rsid w:val="00054581"/>
    <w:rsid w:val="0005460E"/>
    <w:rsid w:val="000548F4"/>
    <w:rsid w:val="000559B3"/>
    <w:rsid w:val="00055D0A"/>
    <w:rsid w:val="00056800"/>
    <w:rsid w:val="000570CB"/>
    <w:rsid w:val="000574D9"/>
    <w:rsid w:val="00057D60"/>
    <w:rsid w:val="00060302"/>
    <w:rsid w:val="00060789"/>
    <w:rsid w:val="000612C8"/>
    <w:rsid w:val="00061EFB"/>
    <w:rsid w:val="0006309B"/>
    <w:rsid w:val="000636ED"/>
    <w:rsid w:val="00064950"/>
    <w:rsid w:val="0006505B"/>
    <w:rsid w:val="00066247"/>
    <w:rsid w:val="00067621"/>
    <w:rsid w:val="00070B24"/>
    <w:rsid w:val="000741BF"/>
    <w:rsid w:val="00074E42"/>
    <w:rsid w:val="00075602"/>
    <w:rsid w:val="00076642"/>
    <w:rsid w:val="00076739"/>
    <w:rsid w:val="00076834"/>
    <w:rsid w:val="00077BA2"/>
    <w:rsid w:val="000802FE"/>
    <w:rsid w:val="00081AC5"/>
    <w:rsid w:val="00082970"/>
    <w:rsid w:val="000832CB"/>
    <w:rsid w:val="000843DB"/>
    <w:rsid w:val="00084748"/>
    <w:rsid w:val="0008596A"/>
    <w:rsid w:val="000877B1"/>
    <w:rsid w:val="00087A6D"/>
    <w:rsid w:val="000903D6"/>
    <w:rsid w:val="00090A30"/>
    <w:rsid w:val="00091BB4"/>
    <w:rsid w:val="000952C0"/>
    <w:rsid w:val="000955C9"/>
    <w:rsid w:val="000962C0"/>
    <w:rsid w:val="00096542"/>
    <w:rsid w:val="00096A2D"/>
    <w:rsid w:val="00097E01"/>
    <w:rsid w:val="000A13F5"/>
    <w:rsid w:val="000A2167"/>
    <w:rsid w:val="000A2314"/>
    <w:rsid w:val="000A3285"/>
    <w:rsid w:val="000A459C"/>
    <w:rsid w:val="000A4780"/>
    <w:rsid w:val="000A4BF7"/>
    <w:rsid w:val="000A5D22"/>
    <w:rsid w:val="000A6072"/>
    <w:rsid w:val="000A6E81"/>
    <w:rsid w:val="000A758E"/>
    <w:rsid w:val="000A7A72"/>
    <w:rsid w:val="000B0305"/>
    <w:rsid w:val="000B0713"/>
    <w:rsid w:val="000B1022"/>
    <w:rsid w:val="000B1C58"/>
    <w:rsid w:val="000B2EF1"/>
    <w:rsid w:val="000B410B"/>
    <w:rsid w:val="000B76B4"/>
    <w:rsid w:val="000B7B4C"/>
    <w:rsid w:val="000C12F5"/>
    <w:rsid w:val="000C13D5"/>
    <w:rsid w:val="000C1C07"/>
    <w:rsid w:val="000C2DC0"/>
    <w:rsid w:val="000C33AB"/>
    <w:rsid w:val="000C35F7"/>
    <w:rsid w:val="000C3F0F"/>
    <w:rsid w:val="000C404E"/>
    <w:rsid w:val="000C60B6"/>
    <w:rsid w:val="000C7FE8"/>
    <w:rsid w:val="000D0C05"/>
    <w:rsid w:val="000D26F8"/>
    <w:rsid w:val="000D2C0B"/>
    <w:rsid w:val="000D4054"/>
    <w:rsid w:val="000D4717"/>
    <w:rsid w:val="000D7A20"/>
    <w:rsid w:val="000E1B6F"/>
    <w:rsid w:val="000E1D6F"/>
    <w:rsid w:val="000E2834"/>
    <w:rsid w:val="000E40C3"/>
    <w:rsid w:val="000E6E41"/>
    <w:rsid w:val="000E6F84"/>
    <w:rsid w:val="000E717C"/>
    <w:rsid w:val="000F1369"/>
    <w:rsid w:val="000F340D"/>
    <w:rsid w:val="000F38D5"/>
    <w:rsid w:val="000F3C2C"/>
    <w:rsid w:val="000F4039"/>
    <w:rsid w:val="000F48F3"/>
    <w:rsid w:val="000F5705"/>
    <w:rsid w:val="000F5BF8"/>
    <w:rsid w:val="000F6F8C"/>
    <w:rsid w:val="000F7C35"/>
    <w:rsid w:val="00101382"/>
    <w:rsid w:val="001027EB"/>
    <w:rsid w:val="00102AE1"/>
    <w:rsid w:val="00105AD5"/>
    <w:rsid w:val="001064CD"/>
    <w:rsid w:val="00107600"/>
    <w:rsid w:val="0011010A"/>
    <w:rsid w:val="00110FA5"/>
    <w:rsid w:val="00111D95"/>
    <w:rsid w:val="001130C7"/>
    <w:rsid w:val="00113780"/>
    <w:rsid w:val="0011385D"/>
    <w:rsid w:val="00113EF8"/>
    <w:rsid w:val="001169A2"/>
    <w:rsid w:val="00117367"/>
    <w:rsid w:val="00121328"/>
    <w:rsid w:val="001227BD"/>
    <w:rsid w:val="00122B5D"/>
    <w:rsid w:val="0012317A"/>
    <w:rsid w:val="00124737"/>
    <w:rsid w:val="001267D9"/>
    <w:rsid w:val="00127573"/>
    <w:rsid w:val="00127E17"/>
    <w:rsid w:val="0013228A"/>
    <w:rsid w:val="00132ED5"/>
    <w:rsid w:val="001358AF"/>
    <w:rsid w:val="0013665C"/>
    <w:rsid w:val="0013760D"/>
    <w:rsid w:val="00137D06"/>
    <w:rsid w:val="001401E3"/>
    <w:rsid w:val="0014231D"/>
    <w:rsid w:val="001429D7"/>
    <w:rsid w:val="0014304B"/>
    <w:rsid w:val="001433D3"/>
    <w:rsid w:val="0014426F"/>
    <w:rsid w:val="00144799"/>
    <w:rsid w:val="0015051C"/>
    <w:rsid w:val="00150A06"/>
    <w:rsid w:val="00151634"/>
    <w:rsid w:val="00151889"/>
    <w:rsid w:val="00154E2D"/>
    <w:rsid w:val="0015711B"/>
    <w:rsid w:val="001575F8"/>
    <w:rsid w:val="001610A3"/>
    <w:rsid w:val="001622B3"/>
    <w:rsid w:val="00163D66"/>
    <w:rsid w:val="00163FAB"/>
    <w:rsid w:val="00164300"/>
    <w:rsid w:val="00164486"/>
    <w:rsid w:val="001654DC"/>
    <w:rsid w:val="001675BB"/>
    <w:rsid w:val="001679E7"/>
    <w:rsid w:val="00167B4D"/>
    <w:rsid w:val="00170D8E"/>
    <w:rsid w:val="00176E79"/>
    <w:rsid w:val="00181FD9"/>
    <w:rsid w:val="0018283A"/>
    <w:rsid w:val="00184CC4"/>
    <w:rsid w:val="0018622E"/>
    <w:rsid w:val="00187A18"/>
    <w:rsid w:val="001907C5"/>
    <w:rsid w:val="00190F1F"/>
    <w:rsid w:val="00192297"/>
    <w:rsid w:val="001931EF"/>
    <w:rsid w:val="001949F1"/>
    <w:rsid w:val="00195422"/>
    <w:rsid w:val="001A0B25"/>
    <w:rsid w:val="001A2251"/>
    <w:rsid w:val="001A317F"/>
    <w:rsid w:val="001A59CA"/>
    <w:rsid w:val="001A634D"/>
    <w:rsid w:val="001A6605"/>
    <w:rsid w:val="001A7737"/>
    <w:rsid w:val="001B10FA"/>
    <w:rsid w:val="001B2327"/>
    <w:rsid w:val="001B2AFF"/>
    <w:rsid w:val="001B3162"/>
    <w:rsid w:val="001B55F9"/>
    <w:rsid w:val="001B6EA1"/>
    <w:rsid w:val="001B70F8"/>
    <w:rsid w:val="001B787C"/>
    <w:rsid w:val="001C157B"/>
    <w:rsid w:val="001C239D"/>
    <w:rsid w:val="001C2E68"/>
    <w:rsid w:val="001C50DB"/>
    <w:rsid w:val="001C55AF"/>
    <w:rsid w:val="001C5961"/>
    <w:rsid w:val="001C70B7"/>
    <w:rsid w:val="001C774A"/>
    <w:rsid w:val="001D0B64"/>
    <w:rsid w:val="001D0EE9"/>
    <w:rsid w:val="001D18FB"/>
    <w:rsid w:val="001D1CD1"/>
    <w:rsid w:val="001D2B99"/>
    <w:rsid w:val="001D2C00"/>
    <w:rsid w:val="001D3DAE"/>
    <w:rsid w:val="001D4D31"/>
    <w:rsid w:val="001D522C"/>
    <w:rsid w:val="001D5F36"/>
    <w:rsid w:val="001D6118"/>
    <w:rsid w:val="001D6EE8"/>
    <w:rsid w:val="001D793B"/>
    <w:rsid w:val="001E10B7"/>
    <w:rsid w:val="001E3084"/>
    <w:rsid w:val="001E6F46"/>
    <w:rsid w:val="001F02C2"/>
    <w:rsid w:val="001F0A4F"/>
    <w:rsid w:val="001F1055"/>
    <w:rsid w:val="001F19AF"/>
    <w:rsid w:val="001F35DB"/>
    <w:rsid w:val="001F4005"/>
    <w:rsid w:val="001F4B33"/>
    <w:rsid w:val="001F6373"/>
    <w:rsid w:val="001F65B0"/>
    <w:rsid w:val="001F772B"/>
    <w:rsid w:val="002003FC"/>
    <w:rsid w:val="0020058D"/>
    <w:rsid w:val="00200942"/>
    <w:rsid w:val="002015AA"/>
    <w:rsid w:val="0020199A"/>
    <w:rsid w:val="00202850"/>
    <w:rsid w:val="00202D66"/>
    <w:rsid w:val="00202DD0"/>
    <w:rsid w:val="00203D36"/>
    <w:rsid w:val="00204D1D"/>
    <w:rsid w:val="00205104"/>
    <w:rsid w:val="00205D41"/>
    <w:rsid w:val="0020701E"/>
    <w:rsid w:val="00207B4C"/>
    <w:rsid w:val="00210432"/>
    <w:rsid w:val="00210FE7"/>
    <w:rsid w:val="002146E7"/>
    <w:rsid w:val="00215E59"/>
    <w:rsid w:val="002167A9"/>
    <w:rsid w:val="002214CD"/>
    <w:rsid w:val="00221575"/>
    <w:rsid w:val="00222F70"/>
    <w:rsid w:val="00224250"/>
    <w:rsid w:val="00224379"/>
    <w:rsid w:val="0022452B"/>
    <w:rsid w:val="00224CF6"/>
    <w:rsid w:val="002258D3"/>
    <w:rsid w:val="00226107"/>
    <w:rsid w:val="00227C58"/>
    <w:rsid w:val="00231392"/>
    <w:rsid w:val="002320BE"/>
    <w:rsid w:val="00233564"/>
    <w:rsid w:val="00233BB6"/>
    <w:rsid w:val="00233DA2"/>
    <w:rsid w:val="0023429A"/>
    <w:rsid w:val="002346B9"/>
    <w:rsid w:val="0023499B"/>
    <w:rsid w:val="00234A63"/>
    <w:rsid w:val="00234BCF"/>
    <w:rsid w:val="00236A6F"/>
    <w:rsid w:val="00237405"/>
    <w:rsid w:val="00237C2C"/>
    <w:rsid w:val="00242E8E"/>
    <w:rsid w:val="002540EA"/>
    <w:rsid w:val="002548F0"/>
    <w:rsid w:val="00254CD9"/>
    <w:rsid w:val="002553E7"/>
    <w:rsid w:val="002555CB"/>
    <w:rsid w:val="00256BAE"/>
    <w:rsid w:val="00257A88"/>
    <w:rsid w:val="002607E3"/>
    <w:rsid w:val="002608EA"/>
    <w:rsid w:val="002612E1"/>
    <w:rsid w:val="002618C0"/>
    <w:rsid w:val="00261DD3"/>
    <w:rsid w:val="002626D1"/>
    <w:rsid w:val="00267832"/>
    <w:rsid w:val="00270767"/>
    <w:rsid w:val="00271C32"/>
    <w:rsid w:val="00272390"/>
    <w:rsid w:val="0027366C"/>
    <w:rsid w:val="00273EA1"/>
    <w:rsid w:val="00274F47"/>
    <w:rsid w:val="0027649C"/>
    <w:rsid w:val="00276782"/>
    <w:rsid w:val="002768A0"/>
    <w:rsid w:val="00277C64"/>
    <w:rsid w:val="002805B1"/>
    <w:rsid w:val="00282151"/>
    <w:rsid w:val="00283E16"/>
    <w:rsid w:val="00285735"/>
    <w:rsid w:val="00285ACC"/>
    <w:rsid w:val="00286037"/>
    <w:rsid w:val="002862FE"/>
    <w:rsid w:val="002864A9"/>
    <w:rsid w:val="0029241B"/>
    <w:rsid w:val="00295110"/>
    <w:rsid w:val="002959CE"/>
    <w:rsid w:val="002A39CC"/>
    <w:rsid w:val="002A41D1"/>
    <w:rsid w:val="002A6996"/>
    <w:rsid w:val="002A6E7B"/>
    <w:rsid w:val="002A769F"/>
    <w:rsid w:val="002A7D04"/>
    <w:rsid w:val="002B2B35"/>
    <w:rsid w:val="002B3749"/>
    <w:rsid w:val="002B402B"/>
    <w:rsid w:val="002B41F2"/>
    <w:rsid w:val="002B6623"/>
    <w:rsid w:val="002B7CB0"/>
    <w:rsid w:val="002C0A1B"/>
    <w:rsid w:val="002C1241"/>
    <w:rsid w:val="002C152E"/>
    <w:rsid w:val="002C7982"/>
    <w:rsid w:val="002D0684"/>
    <w:rsid w:val="002D1CD9"/>
    <w:rsid w:val="002D2CCE"/>
    <w:rsid w:val="002D6990"/>
    <w:rsid w:val="002D7694"/>
    <w:rsid w:val="002D78D6"/>
    <w:rsid w:val="002D7C5A"/>
    <w:rsid w:val="002E214D"/>
    <w:rsid w:val="002E2E36"/>
    <w:rsid w:val="002E330C"/>
    <w:rsid w:val="002E458C"/>
    <w:rsid w:val="002E4930"/>
    <w:rsid w:val="002E5E8D"/>
    <w:rsid w:val="002E62D4"/>
    <w:rsid w:val="002F08EF"/>
    <w:rsid w:val="002F14E3"/>
    <w:rsid w:val="002F368E"/>
    <w:rsid w:val="002F51CA"/>
    <w:rsid w:val="002F5AB6"/>
    <w:rsid w:val="003022DD"/>
    <w:rsid w:val="003027A9"/>
    <w:rsid w:val="003028BC"/>
    <w:rsid w:val="00302DC3"/>
    <w:rsid w:val="003030BD"/>
    <w:rsid w:val="00303268"/>
    <w:rsid w:val="003038C4"/>
    <w:rsid w:val="003039F0"/>
    <w:rsid w:val="00303ABF"/>
    <w:rsid w:val="00305DF2"/>
    <w:rsid w:val="003062CE"/>
    <w:rsid w:val="003102D5"/>
    <w:rsid w:val="00312740"/>
    <w:rsid w:val="00313551"/>
    <w:rsid w:val="003135A1"/>
    <w:rsid w:val="003159FD"/>
    <w:rsid w:val="00315DF6"/>
    <w:rsid w:val="00316B7E"/>
    <w:rsid w:val="00316F1D"/>
    <w:rsid w:val="00317010"/>
    <w:rsid w:val="00321CA2"/>
    <w:rsid w:val="0032342B"/>
    <w:rsid w:val="00323930"/>
    <w:rsid w:val="0032521A"/>
    <w:rsid w:val="0032553F"/>
    <w:rsid w:val="00326876"/>
    <w:rsid w:val="00326A93"/>
    <w:rsid w:val="003305E5"/>
    <w:rsid w:val="00330A9F"/>
    <w:rsid w:val="00330B88"/>
    <w:rsid w:val="00330C78"/>
    <w:rsid w:val="00331A24"/>
    <w:rsid w:val="0033209A"/>
    <w:rsid w:val="00332590"/>
    <w:rsid w:val="003330CF"/>
    <w:rsid w:val="00334045"/>
    <w:rsid w:val="0033434F"/>
    <w:rsid w:val="00337F99"/>
    <w:rsid w:val="00340CE6"/>
    <w:rsid w:val="00341CBF"/>
    <w:rsid w:val="00342D9E"/>
    <w:rsid w:val="00343CEF"/>
    <w:rsid w:val="00346A4C"/>
    <w:rsid w:val="00346D34"/>
    <w:rsid w:val="003470D6"/>
    <w:rsid w:val="00350114"/>
    <w:rsid w:val="0035017F"/>
    <w:rsid w:val="00350725"/>
    <w:rsid w:val="00350E35"/>
    <w:rsid w:val="0035288E"/>
    <w:rsid w:val="00353776"/>
    <w:rsid w:val="0035476D"/>
    <w:rsid w:val="003549E3"/>
    <w:rsid w:val="0035546A"/>
    <w:rsid w:val="00355DE3"/>
    <w:rsid w:val="00356448"/>
    <w:rsid w:val="003577F5"/>
    <w:rsid w:val="00361003"/>
    <w:rsid w:val="00361110"/>
    <w:rsid w:val="003612F9"/>
    <w:rsid w:val="003632EB"/>
    <w:rsid w:val="00364DBD"/>
    <w:rsid w:val="003653C4"/>
    <w:rsid w:val="0036598C"/>
    <w:rsid w:val="00365BDB"/>
    <w:rsid w:val="003664AB"/>
    <w:rsid w:val="0036699C"/>
    <w:rsid w:val="00366A08"/>
    <w:rsid w:val="00367366"/>
    <w:rsid w:val="0036745D"/>
    <w:rsid w:val="0036773E"/>
    <w:rsid w:val="00370466"/>
    <w:rsid w:val="0037065B"/>
    <w:rsid w:val="00371E92"/>
    <w:rsid w:val="003722F6"/>
    <w:rsid w:val="00372888"/>
    <w:rsid w:val="00373086"/>
    <w:rsid w:val="0037452A"/>
    <w:rsid w:val="00374AE7"/>
    <w:rsid w:val="00374D26"/>
    <w:rsid w:val="003756A3"/>
    <w:rsid w:val="00376466"/>
    <w:rsid w:val="00380CF8"/>
    <w:rsid w:val="00384F56"/>
    <w:rsid w:val="00386193"/>
    <w:rsid w:val="00386808"/>
    <w:rsid w:val="00386D7A"/>
    <w:rsid w:val="00387D59"/>
    <w:rsid w:val="00387EF5"/>
    <w:rsid w:val="003906A3"/>
    <w:rsid w:val="00392748"/>
    <w:rsid w:val="00395412"/>
    <w:rsid w:val="00395EA5"/>
    <w:rsid w:val="00395ED1"/>
    <w:rsid w:val="00396EC1"/>
    <w:rsid w:val="00397B5E"/>
    <w:rsid w:val="00397CB5"/>
    <w:rsid w:val="003A2663"/>
    <w:rsid w:val="003A3E32"/>
    <w:rsid w:val="003A4279"/>
    <w:rsid w:val="003A4702"/>
    <w:rsid w:val="003A6A77"/>
    <w:rsid w:val="003A73A8"/>
    <w:rsid w:val="003A76CB"/>
    <w:rsid w:val="003B0449"/>
    <w:rsid w:val="003B1580"/>
    <w:rsid w:val="003B2242"/>
    <w:rsid w:val="003B406D"/>
    <w:rsid w:val="003B5072"/>
    <w:rsid w:val="003B5875"/>
    <w:rsid w:val="003C0379"/>
    <w:rsid w:val="003C0DB4"/>
    <w:rsid w:val="003C177C"/>
    <w:rsid w:val="003C3D03"/>
    <w:rsid w:val="003C601F"/>
    <w:rsid w:val="003C662A"/>
    <w:rsid w:val="003D0360"/>
    <w:rsid w:val="003D0DBC"/>
    <w:rsid w:val="003D0E71"/>
    <w:rsid w:val="003D0F2F"/>
    <w:rsid w:val="003D16D8"/>
    <w:rsid w:val="003D1CE7"/>
    <w:rsid w:val="003D2C7C"/>
    <w:rsid w:val="003D33BD"/>
    <w:rsid w:val="003D3D86"/>
    <w:rsid w:val="003D41BC"/>
    <w:rsid w:val="003D4770"/>
    <w:rsid w:val="003D54D1"/>
    <w:rsid w:val="003D6530"/>
    <w:rsid w:val="003D697F"/>
    <w:rsid w:val="003D7BBA"/>
    <w:rsid w:val="003E1586"/>
    <w:rsid w:val="003E185D"/>
    <w:rsid w:val="003E190D"/>
    <w:rsid w:val="003E213D"/>
    <w:rsid w:val="003E3737"/>
    <w:rsid w:val="003E5831"/>
    <w:rsid w:val="003E630C"/>
    <w:rsid w:val="003F0212"/>
    <w:rsid w:val="003F540B"/>
    <w:rsid w:val="003F6117"/>
    <w:rsid w:val="003F634B"/>
    <w:rsid w:val="003F68B6"/>
    <w:rsid w:val="003F74D4"/>
    <w:rsid w:val="00402CD9"/>
    <w:rsid w:val="004061DF"/>
    <w:rsid w:val="00407C21"/>
    <w:rsid w:val="00407F61"/>
    <w:rsid w:val="00412502"/>
    <w:rsid w:val="00416270"/>
    <w:rsid w:val="00417351"/>
    <w:rsid w:val="004176DC"/>
    <w:rsid w:val="0041770E"/>
    <w:rsid w:val="00417F60"/>
    <w:rsid w:val="00420662"/>
    <w:rsid w:val="00420708"/>
    <w:rsid w:val="004209CB"/>
    <w:rsid w:val="004217C2"/>
    <w:rsid w:val="00422EE9"/>
    <w:rsid w:val="0042448C"/>
    <w:rsid w:val="00424DAB"/>
    <w:rsid w:val="004253D9"/>
    <w:rsid w:val="004256A1"/>
    <w:rsid w:val="0042674C"/>
    <w:rsid w:val="00426BAE"/>
    <w:rsid w:val="00430640"/>
    <w:rsid w:val="00431850"/>
    <w:rsid w:val="004335DE"/>
    <w:rsid w:val="0043455E"/>
    <w:rsid w:val="00434998"/>
    <w:rsid w:val="004366B6"/>
    <w:rsid w:val="00436F25"/>
    <w:rsid w:val="00437E76"/>
    <w:rsid w:val="00440C07"/>
    <w:rsid w:val="004419FD"/>
    <w:rsid w:val="00441AD6"/>
    <w:rsid w:val="004427E8"/>
    <w:rsid w:val="004449F2"/>
    <w:rsid w:val="00445070"/>
    <w:rsid w:val="00446CDE"/>
    <w:rsid w:val="00447DD6"/>
    <w:rsid w:val="004506C9"/>
    <w:rsid w:val="004514CE"/>
    <w:rsid w:val="00451B7F"/>
    <w:rsid w:val="004530FD"/>
    <w:rsid w:val="004533E9"/>
    <w:rsid w:val="0045396C"/>
    <w:rsid w:val="004542B1"/>
    <w:rsid w:val="00454B4A"/>
    <w:rsid w:val="004552C1"/>
    <w:rsid w:val="00455577"/>
    <w:rsid w:val="00456424"/>
    <w:rsid w:val="00460C07"/>
    <w:rsid w:val="00460FE7"/>
    <w:rsid w:val="00461F3F"/>
    <w:rsid w:val="004634DC"/>
    <w:rsid w:val="00463610"/>
    <w:rsid w:val="00463BBA"/>
    <w:rsid w:val="0046753E"/>
    <w:rsid w:val="00467BCD"/>
    <w:rsid w:val="0047075C"/>
    <w:rsid w:val="00471585"/>
    <w:rsid w:val="004722E5"/>
    <w:rsid w:val="0047353D"/>
    <w:rsid w:val="00473F26"/>
    <w:rsid w:val="0047412E"/>
    <w:rsid w:val="004749C2"/>
    <w:rsid w:val="00475652"/>
    <w:rsid w:val="00475F76"/>
    <w:rsid w:val="00476157"/>
    <w:rsid w:val="004800F3"/>
    <w:rsid w:val="004809A0"/>
    <w:rsid w:val="004809AF"/>
    <w:rsid w:val="00480A7B"/>
    <w:rsid w:val="00481EC1"/>
    <w:rsid w:val="00481F2C"/>
    <w:rsid w:val="0048260E"/>
    <w:rsid w:val="0048295B"/>
    <w:rsid w:val="0048390A"/>
    <w:rsid w:val="004839C7"/>
    <w:rsid w:val="00485447"/>
    <w:rsid w:val="00485ABA"/>
    <w:rsid w:val="00485EA2"/>
    <w:rsid w:val="00487307"/>
    <w:rsid w:val="00490180"/>
    <w:rsid w:val="0049120D"/>
    <w:rsid w:val="00493041"/>
    <w:rsid w:val="004938DA"/>
    <w:rsid w:val="00494512"/>
    <w:rsid w:val="004955D0"/>
    <w:rsid w:val="00496E08"/>
    <w:rsid w:val="00496EF4"/>
    <w:rsid w:val="004A0351"/>
    <w:rsid w:val="004A170A"/>
    <w:rsid w:val="004A2AB7"/>
    <w:rsid w:val="004A3434"/>
    <w:rsid w:val="004A3897"/>
    <w:rsid w:val="004A5683"/>
    <w:rsid w:val="004A69E5"/>
    <w:rsid w:val="004A72ED"/>
    <w:rsid w:val="004A72F4"/>
    <w:rsid w:val="004B639D"/>
    <w:rsid w:val="004B63FC"/>
    <w:rsid w:val="004C02D1"/>
    <w:rsid w:val="004C06DC"/>
    <w:rsid w:val="004C20E8"/>
    <w:rsid w:val="004C33F1"/>
    <w:rsid w:val="004C41A6"/>
    <w:rsid w:val="004C5F36"/>
    <w:rsid w:val="004C6409"/>
    <w:rsid w:val="004C6A05"/>
    <w:rsid w:val="004D06BE"/>
    <w:rsid w:val="004D1A60"/>
    <w:rsid w:val="004D2C3A"/>
    <w:rsid w:val="004D45A2"/>
    <w:rsid w:val="004D46A2"/>
    <w:rsid w:val="004D4E38"/>
    <w:rsid w:val="004D5441"/>
    <w:rsid w:val="004D5615"/>
    <w:rsid w:val="004D57D7"/>
    <w:rsid w:val="004D5E19"/>
    <w:rsid w:val="004E0C0E"/>
    <w:rsid w:val="004E2616"/>
    <w:rsid w:val="004E2FD3"/>
    <w:rsid w:val="004E38B5"/>
    <w:rsid w:val="004E3965"/>
    <w:rsid w:val="004E3A68"/>
    <w:rsid w:val="004E4BEE"/>
    <w:rsid w:val="004E5987"/>
    <w:rsid w:val="004E613A"/>
    <w:rsid w:val="004E6EB6"/>
    <w:rsid w:val="004E77A5"/>
    <w:rsid w:val="004F0165"/>
    <w:rsid w:val="004F2006"/>
    <w:rsid w:val="004F2A5D"/>
    <w:rsid w:val="004F356C"/>
    <w:rsid w:val="004F7896"/>
    <w:rsid w:val="005024C6"/>
    <w:rsid w:val="00507101"/>
    <w:rsid w:val="005108CC"/>
    <w:rsid w:val="00512147"/>
    <w:rsid w:val="00512DB3"/>
    <w:rsid w:val="005150BE"/>
    <w:rsid w:val="0051548A"/>
    <w:rsid w:val="00516DB6"/>
    <w:rsid w:val="0051741A"/>
    <w:rsid w:val="00517722"/>
    <w:rsid w:val="005201C7"/>
    <w:rsid w:val="00520ADB"/>
    <w:rsid w:val="00524657"/>
    <w:rsid w:val="00525100"/>
    <w:rsid w:val="005252D0"/>
    <w:rsid w:val="00525610"/>
    <w:rsid w:val="0052706B"/>
    <w:rsid w:val="0053150A"/>
    <w:rsid w:val="00532043"/>
    <w:rsid w:val="0053283D"/>
    <w:rsid w:val="00532EAC"/>
    <w:rsid w:val="00540B34"/>
    <w:rsid w:val="00540B37"/>
    <w:rsid w:val="00541AAC"/>
    <w:rsid w:val="00542E8C"/>
    <w:rsid w:val="005432CC"/>
    <w:rsid w:val="0054429E"/>
    <w:rsid w:val="005451D6"/>
    <w:rsid w:val="00545D8F"/>
    <w:rsid w:val="005460EB"/>
    <w:rsid w:val="0055146F"/>
    <w:rsid w:val="00552CF8"/>
    <w:rsid w:val="0055438D"/>
    <w:rsid w:val="00554434"/>
    <w:rsid w:val="00554900"/>
    <w:rsid w:val="00556784"/>
    <w:rsid w:val="00557633"/>
    <w:rsid w:val="00563001"/>
    <w:rsid w:val="00563EA7"/>
    <w:rsid w:val="0056570C"/>
    <w:rsid w:val="00565926"/>
    <w:rsid w:val="0056782F"/>
    <w:rsid w:val="005710C2"/>
    <w:rsid w:val="005714C9"/>
    <w:rsid w:val="00571975"/>
    <w:rsid w:val="0057387D"/>
    <w:rsid w:val="00573B6E"/>
    <w:rsid w:val="00573CDE"/>
    <w:rsid w:val="00573F35"/>
    <w:rsid w:val="00574DDC"/>
    <w:rsid w:val="005750D9"/>
    <w:rsid w:val="00575936"/>
    <w:rsid w:val="00575E2F"/>
    <w:rsid w:val="00576A33"/>
    <w:rsid w:val="00576B2A"/>
    <w:rsid w:val="00582899"/>
    <w:rsid w:val="005830E9"/>
    <w:rsid w:val="005850C6"/>
    <w:rsid w:val="0058579F"/>
    <w:rsid w:val="00585D31"/>
    <w:rsid w:val="00585F88"/>
    <w:rsid w:val="005866B9"/>
    <w:rsid w:val="00586877"/>
    <w:rsid w:val="00587D7D"/>
    <w:rsid w:val="0059060F"/>
    <w:rsid w:val="00591DD6"/>
    <w:rsid w:val="005943DB"/>
    <w:rsid w:val="00594EC5"/>
    <w:rsid w:val="00595C05"/>
    <w:rsid w:val="00597C0D"/>
    <w:rsid w:val="00597CF9"/>
    <w:rsid w:val="00597D37"/>
    <w:rsid w:val="005A00FE"/>
    <w:rsid w:val="005A039A"/>
    <w:rsid w:val="005A0761"/>
    <w:rsid w:val="005A31F6"/>
    <w:rsid w:val="005A44AC"/>
    <w:rsid w:val="005A492E"/>
    <w:rsid w:val="005A4DE2"/>
    <w:rsid w:val="005A4F8A"/>
    <w:rsid w:val="005A5111"/>
    <w:rsid w:val="005A68D4"/>
    <w:rsid w:val="005A791F"/>
    <w:rsid w:val="005B0126"/>
    <w:rsid w:val="005B02A8"/>
    <w:rsid w:val="005B093C"/>
    <w:rsid w:val="005B1C72"/>
    <w:rsid w:val="005B1E04"/>
    <w:rsid w:val="005B1E50"/>
    <w:rsid w:val="005B3DEC"/>
    <w:rsid w:val="005B4466"/>
    <w:rsid w:val="005B552E"/>
    <w:rsid w:val="005B5B7C"/>
    <w:rsid w:val="005C05ED"/>
    <w:rsid w:val="005C0F8C"/>
    <w:rsid w:val="005C148E"/>
    <w:rsid w:val="005C1716"/>
    <w:rsid w:val="005C26B9"/>
    <w:rsid w:val="005C28E3"/>
    <w:rsid w:val="005C2E0C"/>
    <w:rsid w:val="005C3EF1"/>
    <w:rsid w:val="005C3FCB"/>
    <w:rsid w:val="005C564D"/>
    <w:rsid w:val="005C6C78"/>
    <w:rsid w:val="005D289D"/>
    <w:rsid w:val="005D2AED"/>
    <w:rsid w:val="005D3649"/>
    <w:rsid w:val="005E0587"/>
    <w:rsid w:val="005E0B57"/>
    <w:rsid w:val="005E1498"/>
    <w:rsid w:val="005E2683"/>
    <w:rsid w:val="005E3B66"/>
    <w:rsid w:val="005E4F5B"/>
    <w:rsid w:val="005E5A69"/>
    <w:rsid w:val="005E6276"/>
    <w:rsid w:val="005E6FC5"/>
    <w:rsid w:val="005E7141"/>
    <w:rsid w:val="005F1A9F"/>
    <w:rsid w:val="005F236E"/>
    <w:rsid w:val="005F23FD"/>
    <w:rsid w:val="005F2436"/>
    <w:rsid w:val="005F27B0"/>
    <w:rsid w:val="005F5E43"/>
    <w:rsid w:val="005F73ED"/>
    <w:rsid w:val="00600BE8"/>
    <w:rsid w:val="00602041"/>
    <w:rsid w:val="006042B5"/>
    <w:rsid w:val="006042F0"/>
    <w:rsid w:val="00606895"/>
    <w:rsid w:val="00606DD2"/>
    <w:rsid w:val="006101B5"/>
    <w:rsid w:val="0061220A"/>
    <w:rsid w:val="006127C3"/>
    <w:rsid w:val="00613315"/>
    <w:rsid w:val="00615939"/>
    <w:rsid w:val="006166DC"/>
    <w:rsid w:val="00616DA9"/>
    <w:rsid w:val="00617675"/>
    <w:rsid w:val="00617E60"/>
    <w:rsid w:val="0062050A"/>
    <w:rsid w:val="0062173F"/>
    <w:rsid w:val="00621A1F"/>
    <w:rsid w:val="00621FFB"/>
    <w:rsid w:val="006225D9"/>
    <w:rsid w:val="00623BC1"/>
    <w:rsid w:val="0062455F"/>
    <w:rsid w:val="00624566"/>
    <w:rsid w:val="006249D0"/>
    <w:rsid w:val="00624AE0"/>
    <w:rsid w:val="00624EE9"/>
    <w:rsid w:val="00625152"/>
    <w:rsid w:val="00626BF5"/>
    <w:rsid w:val="00626DD2"/>
    <w:rsid w:val="00627A72"/>
    <w:rsid w:val="00631406"/>
    <w:rsid w:val="00632159"/>
    <w:rsid w:val="006323C4"/>
    <w:rsid w:val="006325CB"/>
    <w:rsid w:val="006335BD"/>
    <w:rsid w:val="006347F8"/>
    <w:rsid w:val="006352A0"/>
    <w:rsid w:val="00635BF2"/>
    <w:rsid w:val="00635DFD"/>
    <w:rsid w:val="0063638D"/>
    <w:rsid w:val="006414C3"/>
    <w:rsid w:val="00645592"/>
    <w:rsid w:val="006519C6"/>
    <w:rsid w:val="00652586"/>
    <w:rsid w:val="00652600"/>
    <w:rsid w:val="0065298D"/>
    <w:rsid w:val="00652ADB"/>
    <w:rsid w:val="00653BE5"/>
    <w:rsid w:val="00653BF9"/>
    <w:rsid w:val="00655727"/>
    <w:rsid w:val="00660123"/>
    <w:rsid w:val="00662D94"/>
    <w:rsid w:val="00663975"/>
    <w:rsid w:val="0066479C"/>
    <w:rsid w:val="006648AE"/>
    <w:rsid w:val="00665EFE"/>
    <w:rsid w:val="00665F8E"/>
    <w:rsid w:val="006732C5"/>
    <w:rsid w:val="00673533"/>
    <w:rsid w:val="006735F5"/>
    <w:rsid w:val="006752FB"/>
    <w:rsid w:val="00676168"/>
    <w:rsid w:val="006767F3"/>
    <w:rsid w:val="00676C53"/>
    <w:rsid w:val="00676E46"/>
    <w:rsid w:val="00677C9B"/>
    <w:rsid w:val="00680798"/>
    <w:rsid w:val="00681DA4"/>
    <w:rsid w:val="00682A9F"/>
    <w:rsid w:val="0068338F"/>
    <w:rsid w:val="00683421"/>
    <w:rsid w:val="00684B16"/>
    <w:rsid w:val="00684C6E"/>
    <w:rsid w:val="00685476"/>
    <w:rsid w:val="006908CC"/>
    <w:rsid w:val="00690FDB"/>
    <w:rsid w:val="00692200"/>
    <w:rsid w:val="00692D97"/>
    <w:rsid w:val="006932CD"/>
    <w:rsid w:val="006951D7"/>
    <w:rsid w:val="00696D36"/>
    <w:rsid w:val="00697C53"/>
    <w:rsid w:val="00697E91"/>
    <w:rsid w:val="006A0454"/>
    <w:rsid w:val="006A07FA"/>
    <w:rsid w:val="006A2B5F"/>
    <w:rsid w:val="006A2B80"/>
    <w:rsid w:val="006A2E56"/>
    <w:rsid w:val="006A30C7"/>
    <w:rsid w:val="006A3630"/>
    <w:rsid w:val="006A36D7"/>
    <w:rsid w:val="006A38D3"/>
    <w:rsid w:val="006A5E0A"/>
    <w:rsid w:val="006A6FC6"/>
    <w:rsid w:val="006A7435"/>
    <w:rsid w:val="006A77E2"/>
    <w:rsid w:val="006A7B6B"/>
    <w:rsid w:val="006B0459"/>
    <w:rsid w:val="006B1DFD"/>
    <w:rsid w:val="006B24C4"/>
    <w:rsid w:val="006B434E"/>
    <w:rsid w:val="006B6F13"/>
    <w:rsid w:val="006B7EAF"/>
    <w:rsid w:val="006C01A2"/>
    <w:rsid w:val="006C07D3"/>
    <w:rsid w:val="006C0DCC"/>
    <w:rsid w:val="006C1D06"/>
    <w:rsid w:val="006C232C"/>
    <w:rsid w:val="006C396B"/>
    <w:rsid w:val="006C4D9C"/>
    <w:rsid w:val="006C4FBE"/>
    <w:rsid w:val="006C5CDA"/>
    <w:rsid w:val="006C69B4"/>
    <w:rsid w:val="006C708E"/>
    <w:rsid w:val="006D0BC6"/>
    <w:rsid w:val="006D122D"/>
    <w:rsid w:val="006D22AC"/>
    <w:rsid w:val="006D4BE9"/>
    <w:rsid w:val="006D5C3D"/>
    <w:rsid w:val="006D6F64"/>
    <w:rsid w:val="006E1D5A"/>
    <w:rsid w:val="006E2792"/>
    <w:rsid w:val="006E2AF8"/>
    <w:rsid w:val="006E32AE"/>
    <w:rsid w:val="006E3A05"/>
    <w:rsid w:val="006E3F48"/>
    <w:rsid w:val="006E3F65"/>
    <w:rsid w:val="006E7B08"/>
    <w:rsid w:val="006F0B42"/>
    <w:rsid w:val="006F316A"/>
    <w:rsid w:val="006F39E9"/>
    <w:rsid w:val="006F671B"/>
    <w:rsid w:val="006F69B2"/>
    <w:rsid w:val="006F6BE6"/>
    <w:rsid w:val="006F7754"/>
    <w:rsid w:val="00700C12"/>
    <w:rsid w:val="0070222D"/>
    <w:rsid w:val="00702731"/>
    <w:rsid w:val="007040AA"/>
    <w:rsid w:val="00704276"/>
    <w:rsid w:val="00704CDA"/>
    <w:rsid w:val="00707DBF"/>
    <w:rsid w:val="00712350"/>
    <w:rsid w:val="007131B9"/>
    <w:rsid w:val="00713D1B"/>
    <w:rsid w:val="007153E1"/>
    <w:rsid w:val="00717048"/>
    <w:rsid w:val="00720324"/>
    <w:rsid w:val="00721E6A"/>
    <w:rsid w:val="00722F33"/>
    <w:rsid w:val="007234E5"/>
    <w:rsid w:val="00724427"/>
    <w:rsid w:val="00725DDB"/>
    <w:rsid w:val="00726AA8"/>
    <w:rsid w:val="00727CCF"/>
    <w:rsid w:val="00731E7B"/>
    <w:rsid w:val="007320CE"/>
    <w:rsid w:val="0073278A"/>
    <w:rsid w:val="00732D35"/>
    <w:rsid w:val="00732E67"/>
    <w:rsid w:val="007339CC"/>
    <w:rsid w:val="0073515A"/>
    <w:rsid w:val="00737163"/>
    <w:rsid w:val="00737419"/>
    <w:rsid w:val="007378D7"/>
    <w:rsid w:val="0074104B"/>
    <w:rsid w:val="00742F34"/>
    <w:rsid w:val="00743311"/>
    <w:rsid w:val="00746433"/>
    <w:rsid w:val="0074687D"/>
    <w:rsid w:val="00747485"/>
    <w:rsid w:val="00747EAF"/>
    <w:rsid w:val="00750453"/>
    <w:rsid w:val="007516B9"/>
    <w:rsid w:val="00752707"/>
    <w:rsid w:val="007533A5"/>
    <w:rsid w:val="0075508A"/>
    <w:rsid w:val="00755B00"/>
    <w:rsid w:val="00756D77"/>
    <w:rsid w:val="007576F6"/>
    <w:rsid w:val="0075787D"/>
    <w:rsid w:val="00760609"/>
    <w:rsid w:val="007607B4"/>
    <w:rsid w:val="00761EAE"/>
    <w:rsid w:val="00761FD2"/>
    <w:rsid w:val="00762941"/>
    <w:rsid w:val="00763119"/>
    <w:rsid w:val="00763453"/>
    <w:rsid w:val="007641AE"/>
    <w:rsid w:val="007648EC"/>
    <w:rsid w:val="00765D68"/>
    <w:rsid w:val="00766139"/>
    <w:rsid w:val="00766AC7"/>
    <w:rsid w:val="00766D3F"/>
    <w:rsid w:val="007702F3"/>
    <w:rsid w:val="00770353"/>
    <w:rsid w:val="00770A17"/>
    <w:rsid w:val="007712C8"/>
    <w:rsid w:val="00773C94"/>
    <w:rsid w:val="0077649D"/>
    <w:rsid w:val="007774DE"/>
    <w:rsid w:val="00777F81"/>
    <w:rsid w:val="00781347"/>
    <w:rsid w:val="00781E61"/>
    <w:rsid w:val="007826C7"/>
    <w:rsid w:val="00782F3F"/>
    <w:rsid w:val="0078383B"/>
    <w:rsid w:val="00787338"/>
    <w:rsid w:val="00787C1D"/>
    <w:rsid w:val="0079067C"/>
    <w:rsid w:val="00791419"/>
    <w:rsid w:val="00791DC0"/>
    <w:rsid w:val="00792471"/>
    <w:rsid w:val="0079316E"/>
    <w:rsid w:val="00794097"/>
    <w:rsid w:val="0079420D"/>
    <w:rsid w:val="00794632"/>
    <w:rsid w:val="00794C78"/>
    <w:rsid w:val="007952A4"/>
    <w:rsid w:val="00796C55"/>
    <w:rsid w:val="00797B83"/>
    <w:rsid w:val="007A333D"/>
    <w:rsid w:val="007A3E0E"/>
    <w:rsid w:val="007A3E65"/>
    <w:rsid w:val="007A4664"/>
    <w:rsid w:val="007A578E"/>
    <w:rsid w:val="007A6E28"/>
    <w:rsid w:val="007A7781"/>
    <w:rsid w:val="007B0F33"/>
    <w:rsid w:val="007B0FF5"/>
    <w:rsid w:val="007B1351"/>
    <w:rsid w:val="007B15AC"/>
    <w:rsid w:val="007B221A"/>
    <w:rsid w:val="007B2338"/>
    <w:rsid w:val="007B2AF4"/>
    <w:rsid w:val="007B34D5"/>
    <w:rsid w:val="007B3C7F"/>
    <w:rsid w:val="007B57A8"/>
    <w:rsid w:val="007B58BC"/>
    <w:rsid w:val="007B5B1C"/>
    <w:rsid w:val="007B5B25"/>
    <w:rsid w:val="007B601D"/>
    <w:rsid w:val="007B707D"/>
    <w:rsid w:val="007C270D"/>
    <w:rsid w:val="007C32C6"/>
    <w:rsid w:val="007C421E"/>
    <w:rsid w:val="007C592A"/>
    <w:rsid w:val="007C6C25"/>
    <w:rsid w:val="007C6F29"/>
    <w:rsid w:val="007C7F71"/>
    <w:rsid w:val="007D0148"/>
    <w:rsid w:val="007D3A42"/>
    <w:rsid w:val="007D3CAB"/>
    <w:rsid w:val="007D401B"/>
    <w:rsid w:val="007D4804"/>
    <w:rsid w:val="007D5261"/>
    <w:rsid w:val="007D7CF3"/>
    <w:rsid w:val="007E1780"/>
    <w:rsid w:val="007E17E7"/>
    <w:rsid w:val="007E1C56"/>
    <w:rsid w:val="007E2F6A"/>
    <w:rsid w:val="007E6436"/>
    <w:rsid w:val="007E6A2D"/>
    <w:rsid w:val="007E6AAD"/>
    <w:rsid w:val="007E6FD4"/>
    <w:rsid w:val="007E70E9"/>
    <w:rsid w:val="007F08D3"/>
    <w:rsid w:val="007F0BC4"/>
    <w:rsid w:val="007F17FA"/>
    <w:rsid w:val="007F1924"/>
    <w:rsid w:val="007F24A7"/>
    <w:rsid w:val="007F4769"/>
    <w:rsid w:val="007F4B2C"/>
    <w:rsid w:val="007F79CC"/>
    <w:rsid w:val="008003FA"/>
    <w:rsid w:val="00800816"/>
    <w:rsid w:val="008008DE"/>
    <w:rsid w:val="00801444"/>
    <w:rsid w:val="00803640"/>
    <w:rsid w:val="00803CBB"/>
    <w:rsid w:val="008057CF"/>
    <w:rsid w:val="0080661C"/>
    <w:rsid w:val="00806EC9"/>
    <w:rsid w:val="00810786"/>
    <w:rsid w:val="008109DE"/>
    <w:rsid w:val="00811007"/>
    <w:rsid w:val="008116AB"/>
    <w:rsid w:val="00812686"/>
    <w:rsid w:val="008131A9"/>
    <w:rsid w:val="00813910"/>
    <w:rsid w:val="00817369"/>
    <w:rsid w:val="008216F1"/>
    <w:rsid w:val="00823FE6"/>
    <w:rsid w:val="008247E0"/>
    <w:rsid w:val="00824A82"/>
    <w:rsid w:val="00825D10"/>
    <w:rsid w:val="00832BBA"/>
    <w:rsid w:val="00832C8E"/>
    <w:rsid w:val="0083370C"/>
    <w:rsid w:val="00833BE1"/>
    <w:rsid w:val="00834BD0"/>
    <w:rsid w:val="008350B9"/>
    <w:rsid w:val="00836CC6"/>
    <w:rsid w:val="0083751E"/>
    <w:rsid w:val="00837E26"/>
    <w:rsid w:val="008400D4"/>
    <w:rsid w:val="00841C9C"/>
    <w:rsid w:val="00842EEC"/>
    <w:rsid w:val="0084340E"/>
    <w:rsid w:val="008436B2"/>
    <w:rsid w:val="0084374B"/>
    <w:rsid w:val="008447BD"/>
    <w:rsid w:val="0084575F"/>
    <w:rsid w:val="00847178"/>
    <w:rsid w:val="008474E8"/>
    <w:rsid w:val="00851478"/>
    <w:rsid w:val="00852033"/>
    <w:rsid w:val="00852909"/>
    <w:rsid w:val="00852F5F"/>
    <w:rsid w:val="00853D84"/>
    <w:rsid w:val="00856593"/>
    <w:rsid w:val="0085787A"/>
    <w:rsid w:val="00857EAA"/>
    <w:rsid w:val="00860E99"/>
    <w:rsid w:val="0086106F"/>
    <w:rsid w:val="00862F86"/>
    <w:rsid w:val="008632A9"/>
    <w:rsid w:val="00863A4F"/>
    <w:rsid w:val="00864ADE"/>
    <w:rsid w:val="00866AE6"/>
    <w:rsid w:val="008672D9"/>
    <w:rsid w:val="00872835"/>
    <w:rsid w:val="00872B15"/>
    <w:rsid w:val="00873095"/>
    <w:rsid w:val="008739B1"/>
    <w:rsid w:val="00873E4C"/>
    <w:rsid w:val="008743E5"/>
    <w:rsid w:val="00874DF3"/>
    <w:rsid w:val="00875645"/>
    <w:rsid w:val="0087661F"/>
    <w:rsid w:val="008812D4"/>
    <w:rsid w:val="00882BF7"/>
    <w:rsid w:val="00883B1A"/>
    <w:rsid w:val="00884948"/>
    <w:rsid w:val="00884C8C"/>
    <w:rsid w:val="008852C3"/>
    <w:rsid w:val="0088794F"/>
    <w:rsid w:val="00887C6D"/>
    <w:rsid w:val="008908D1"/>
    <w:rsid w:val="00893896"/>
    <w:rsid w:val="00893E13"/>
    <w:rsid w:val="00895B9E"/>
    <w:rsid w:val="0089616F"/>
    <w:rsid w:val="0089659D"/>
    <w:rsid w:val="008A02B4"/>
    <w:rsid w:val="008A0E52"/>
    <w:rsid w:val="008A1695"/>
    <w:rsid w:val="008A2A2E"/>
    <w:rsid w:val="008A2B61"/>
    <w:rsid w:val="008A49B3"/>
    <w:rsid w:val="008A779A"/>
    <w:rsid w:val="008B1033"/>
    <w:rsid w:val="008B66C4"/>
    <w:rsid w:val="008B7927"/>
    <w:rsid w:val="008B7E1D"/>
    <w:rsid w:val="008C12AF"/>
    <w:rsid w:val="008C2DEA"/>
    <w:rsid w:val="008C6A64"/>
    <w:rsid w:val="008C6BB7"/>
    <w:rsid w:val="008C70DD"/>
    <w:rsid w:val="008C70E9"/>
    <w:rsid w:val="008C7F3E"/>
    <w:rsid w:val="008D09E1"/>
    <w:rsid w:val="008D146D"/>
    <w:rsid w:val="008D2890"/>
    <w:rsid w:val="008D424D"/>
    <w:rsid w:val="008D6B40"/>
    <w:rsid w:val="008D6D0E"/>
    <w:rsid w:val="008D7424"/>
    <w:rsid w:val="008E085B"/>
    <w:rsid w:val="008E160D"/>
    <w:rsid w:val="008E1FEE"/>
    <w:rsid w:val="008E41E9"/>
    <w:rsid w:val="008E53A5"/>
    <w:rsid w:val="008E58FA"/>
    <w:rsid w:val="008E5EE8"/>
    <w:rsid w:val="008E72F7"/>
    <w:rsid w:val="008F16E7"/>
    <w:rsid w:val="008F2544"/>
    <w:rsid w:val="008F29E5"/>
    <w:rsid w:val="008F52BB"/>
    <w:rsid w:val="008F7527"/>
    <w:rsid w:val="008F75C8"/>
    <w:rsid w:val="009036CC"/>
    <w:rsid w:val="0090423F"/>
    <w:rsid w:val="0090567F"/>
    <w:rsid w:val="00905A82"/>
    <w:rsid w:val="00906717"/>
    <w:rsid w:val="00906F24"/>
    <w:rsid w:val="0090705E"/>
    <w:rsid w:val="009079B6"/>
    <w:rsid w:val="00910518"/>
    <w:rsid w:val="0091089C"/>
    <w:rsid w:val="00910EBD"/>
    <w:rsid w:val="00911961"/>
    <w:rsid w:val="00912138"/>
    <w:rsid w:val="0091442A"/>
    <w:rsid w:val="0091521A"/>
    <w:rsid w:val="009157A7"/>
    <w:rsid w:val="00916332"/>
    <w:rsid w:val="00916927"/>
    <w:rsid w:val="0092127C"/>
    <w:rsid w:val="00921863"/>
    <w:rsid w:val="00922E37"/>
    <w:rsid w:val="00925197"/>
    <w:rsid w:val="0092622F"/>
    <w:rsid w:val="009273DF"/>
    <w:rsid w:val="0092761F"/>
    <w:rsid w:val="00927C57"/>
    <w:rsid w:val="00930DB9"/>
    <w:rsid w:val="00930E1B"/>
    <w:rsid w:val="00931B12"/>
    <w:rsid w:val="00931D19"/>
    <w:rsid w:val="00932261"/>
    <w:rsid w:val="009327CD"/>
    <w:rsid w:val="00932B83"/>
    <w:rsid w:val="00932CFF"/>
    <w:rsid w:val="00933A68"/>
    <w:rsid w:val="009343DA"/>
    <w:rsid w:val="00940DC7"/>
    <w:rsid w:val="00940E8A"/>
    <w:rsid w:val="00941BBA"/>
    <w:rsid w:val="00941E29"/>
    <w:rsid w:val="00943550"/>
    <w:rsid w:val="00951AE1"/>
    <w:rsid w:val="00951C33"/>
    <w:rsid w:val="00952674"/>
    <w:rsid w:val="0095288F"/>
    <w:rsid w:val="00952955"/>
    <w:rsid w:val="0095590F"/>
    <w:rsid w:val="00956269"/>
    <w:rsid w:val="00956506"/>
    <w:rsid w:val="0095677F"/>
    <w:rsid w:val="0095749D"/>
    <w:rsid w:val="009579F7"/>
    <w:rsid w:val="009626BA"/>
    <w:rsid w:val="009633AF"/>
    <w:rsid w:val="00963CA8"/>
    <w:rsid w:val="009640A6"/>
    <w:rsid w:val="00967973"/>
    <w:rsid w:val="009718F2"/>
    <w:rsid w:val="0097257E"/>
    <w:rsid w:val="009727A6"/>
    <w:rsid w:val="00972B2A"/>
    <w:rsid w:val="00972B5C"/>
    <w:rsid w:val="00973199"/>
    <w:rsid w:val="00974027"/>
    <w:rsid w:val="00974F91"/>
    <w:rsid w:val="00976E09"/>
    <w:rsid w:val="00976FCA"/>
    <w:rsid w:val="009774C5"/>
    <w:rsid w:val="00977D23"/>
    <w:rsid w:val="00980D9F"/>
    <w:rsid w:val="009826BA"/>
    <w:rsid w:val="00982D31"/>
    <w:rsid w:val="009840A4"/>
    <w:rsid w:val="00985207"/>
    <w:rsid w:val="009863F3"/>
    <w:rsid w:val="009864F6"/>
    <w:rsid w:val="00987318"/>
    <w:rsid w:val="00987790"/>
    <w:rsid w:val="00990440"/>
    <w:rsid w:val="0099221C"/>
    <w:rsid w:val="00993647"/>
    <w:rsid w:val="00994260"/>
    <w:rsid w:val="00994406"/>
    <w:rsid w:val="00994AF0"/>
    <w:rsid w:val="00995171"/>
    <w:rsid w:val="009957E4"/>
    <w:rsid w:val="00997114"/>
    <w:rsid w:val="00997AFB"/>
    <w:rsid w:val="009A0082"/>
    <w:rsid w:val="009A1004"/>
    <w:rsid w:val="009A1485"/>
    <w:rsid w:val="009A2D39"/>
    <w:rsid w:val="009A3AE0"/>
    <w:rsid w:val="009A508A"/>
    <w:rsid w:val="009A5FEF"/>
    <w:rsid w:val="009A617D"/>
    <w:rsid w:val="009A6241"/>
    <w:rsid w:val="009A63E9"/>
    <w:rsid w:val="009A695C"/>
    <w:rsid w:val="009A7D60"/>
    <w:rsid w:val="009A7E41"/>
    <w:rsid w:val="009B0EC2"/>
    <w:rsid w:val="009B148D"/>
    <w:rsid w:val="009B1C39"/>
    <w:rsid w:val="009B2AC6"/>
    <w:rsid w:val="009B35DF"/>
    <w:rsid w:val="009B6227"/>
    <w:rsid w:val="009B6940"/>
    <w:rsid w:val="009B7F62"/>
    <w:rsid w:val="009C0315"/>
    <w:rsid w:val="009C0C23"/>
    <w:rsid w:val="009C2278"/>
    <w:rsid w:val="009C22AB"/>
    <w:rsid w:val="009C2BD4"/>
    <w:rsid w:val="009C3955"/>
    <w:rsid w:val="009C47F4"/>
    <w:rsid w:val="009C53D6"/>
    <w:rsid w:val="009D061C"/>
    <w:rsid w:val="009D1533"/>
    <w:rsid w:val="009D221B"/>
    <w:rsid w:val="009D2763"/>
    <w:rsid w:val="009D508D"/>
    <w:rsid w:val="009D6638"/>
    <w:rsid w:val="009D79A8"/>
    <w:rsid w:val="009D7EAD"/>
    <w:rsid w:val="009D7FDA"/>
    <w:rsid w:val="009E016A"/>
    <w:rsid w:val="009E027C"/>
    <w:rsid w:val="009E1123"/>
    <w:rsid w:val="009E1FF7"/>
    <w:rsid w:val="009E234E"/>
    <w:rsid w:val="009E2691"/>
    <w:rsid w:val="009E3429"/>
    <w:rsid w:val="009E3FAF"/>
    <w:rsid w:val="009E5945"/>
    <w:rsid w:val="009E6983"/>
    <w:rsid w:val="009E78B1"/>
    <w:rsid w:val="009E7EA2"/>
    <w:rsid w:val="009F08AA"/>
    <w:rsid w:val="009F1288"/>
    <w:rsid w:val="009F13FD"/>
    <w:rsid w:val="009F3610"/>
    <w:rsid w:val="009F4A43"/>
    <w:rsid w:val="009F50F9"/>
    <w:rsid w:val="009F7FC1"/>
    <w:rsid w:val="00A004D5"/>
    <w:rsid w:val="00A00A00"/>
    <w:rsid w:val="00A016CD"/>
    <w:rsid w:val="00A01CD9"/>
    <w:rsid w:val="00A03112"/>
    <w:rsid w:val="00A03787"/>
    <w:rsid w:val="00A03F53"/>
    <w:rsid w:val="00A03FA5"/>
    <w:rsid w:val="00A05F3B"/>
    <w:rsid w:val="00A06B0A"/>
    <w:rsid w:val="00A11739"/>
    <w:rsid w:val="00A1216B"/>
    <w:rsid w:val="00A15131"/>
    <w:rsid w:val="00A151A8"/>
    <w:rsid w:val="00A2079B"/>
    <w:rsid w:val="00A20F39"/>
    <w:rsid w:val="00A223F0"/>
    <w:rsid w:val="00A266C4"/>
    <w:rsid w:val="00A26E94"/>
    <w:rsid w:val="00A30879"/>
    <w:rsid w:val="00A343E4"/>
    <w:rsid w:val="00A3578A"/>
    <w:rsid w:val="00A36047"/>
    <w:rsid w:val="00A3659D"/>
    <w:rsid w:val="00A36BF2"/>
    <w:rsid w:val="00A40AA8"/>
    <w:rsid w:val="00A40CB1"/>
    <w:rsid w:val="00A44987"/>
    <w:rsid w:val="00A524E1"/>
    <w:rsid w:val="00A5276A"/>
    <w:rsid w:val="00A52D7B"/>
    <w:rsid w:val="00A55C77"/>
    <w:rsid w:val="00A5735A"/>
    <w:rsid w:val="00A624E8"/>
    <w:rsid w:val="00A65A5A"/>
    <w:rsid w:val="00A6600F"/>
    <w:rsid w:val="00A66025"/>
    <w:rsid w:val="00A704B7"/>
    <w:rsid w:val="00A7376B"/>
    <w:rsid w:val="00A75129"/>
    <w:rsid w:val="00A80275"/>
    <w:rsid w:val="00A81080"/>
    <w:rsid w:val="00A84A71"/>
    <w:rsid w:val="00A86987"/>
    <w:rsid w:val="00A86D63"/>
    <w:rsid w:val="00A87A08"/>
    <w:rsid w:val="00A87B33"/>
    <w:rsid w:val="00A929C3"/>
    <w:rsid w:val="00A93CC9"/>
    <w:rsid w:val="00A94A74"/>
    <w:rsid w:val="00A95024"/>
    <w:rsid w:val="00A950FA"/>
    <w:rsid w:val="00A96148"/>
    <w:rsid w:val="00AA0887"/>
    <w:rsid w:val="00AA0C24"/>
    <w:rsid w:val="00AA23DA"/>
    <w:rsid w:val="00AA307F"/>
    <w:rsid w:val="00AA319F"/>
    <w:rsid w:val="00AA434C"/>
    <w:rsid w:val="00AA4A17"/>
    <w:rsid w:val="00AA56A8"/>
    <w:rsid w:val="00AA5771"/>
    <w:rsid w:val="00AA65AD"/>
    <w:rsid w:val="00AA6BC5"/>
    <w:rsid w:val="00AB028A"/>
    <w:rsid w:val="00AB05AF"/>
    <w:rsid w:val="00AB080A"/>
    <w:rsid w:val="00AB1126"/>
    <w:rsid w:val="00AB13AE"/>
    <w:rsid w:val="00AB16BF"/>
    <w:rsid w:val="00AB1A54"/>
    <w:rsid w:val="00AB3193"/>
    <w:rsid w:val="00AB34AB"/>
    <w:rsid w:val="00AB3692"/>
    <w:rsid w:val="00AB59AF"/>
    <w:rsid w:val="00AB7064"/>
    <w:rsid w:val="00AB760F"/>
    <w:rsid w:val="00AC07CD"/>
    <w:rsid w:val="00AC0A38"/>
    <w:rsid w:val="00AC375E"/>
    <w:rsid w:val="00AC46F3"/>
    <w:rsid w:val="00AC6C87"/>
    <w:rsid w:val="00AC715B"/>
    <w:rsid w:val="00AC7334"/>
    <w:rsid w:val="00AD03FA"/>
    <w:rsid w:val="00AD0DDA"/>
    <w:rsid w:val="00AD1629"/>
    <w:rsid w:val="00AD25F9"/>
    <w:rsid w:val="00AD355F"/>
    <w:rsid w:val="00AD430B"/>
    <w:rsid w:val="00AD44BA"/>
    <w:rsid w:val="00AD5A41"/>
    <w:rsid w:val="00AD7C6B"/>
    <w:rsid w:val="00AE2090"/>
    <w:rsid w:val="00AE350A"/>
    <w:rsid w:val="00AE665B"/>
    <w:rsid w:val="00AE7DE9"/>
    <w:rsid w:val="00AF0379"/>
    <w:rsid w:val="00AF04AE"/>
    <w:rsid w:val="00AF221C"/>
    <w:rsid w:val="00AF3062"/>
    <w:rsid w:val="00AF3717"/>
    <w:rsid w:val="00AF3927"/>
    <w:rsid w:val="00AF3930"/>
    <w:rsid w:val="00AF3EB1"/>
    <w:rsid w:val="00AF4838"/>
    <w:rsid w:val="00AF4E1E"/>
    <w:rsid w:val="00AF56A1"/>
    <w:rsid w:val="00AF5940"/>
    <w:rsid w:val="00AF72F7"/>
    <w:rsid w:val="00B00414"/>
    <w:rsid w:val="00B00866"/>
    <w:rsid w:val="00B01193"/>
    <w:rsid w:val="00B01484"/>
    <w:rsid w:val="00B01685"/>
    <w:rsid w:val="00B03283"/>
    <w:rsid w:val="00B0528F"/>
    <w:rsid w:val="00B0595C"/>
    <w:rsid w:val="00B077F0"/>
    <w:rsid w:val="00B07CD8"/>
    <w:rsid w:val="00B10663"/>
    <w:rsid w:val="00B10A10"/>
    <w:rsid w:val="00B1214A"/>
    <w:rsid w:val="00B12252"/>
    <w:rsid w:val="00B12936"/>
    <w:rsid w:val="00B13B20"/>
    <w:rsid w:val="00B13D04"/>
    <w:rsid w:val="00B1457D"/>
    <w:rsid w:val="00B1467D"/>
    <w:rsid w:val="00B15764"/>
    <w:rsid w:val="00B167A5"/>
    <w:rsid w:val="00B17094"/>
    <w:rsid w:val="00B248C7"/>
    <w:rsid w:val="00B24E01"/>
    <w:rsid w:val="00B255B6"/>
    <w:rsid w:val="00B26367"/>
    <w:rsid w:val="00B27BC4"/>
    <w:rsid w:val="00B27E43"/>
    <w:rsid w:val="00B3090E"/>
    <w:rsid w:val="00B31770"/>
    <w:rsid w:val="00B31A4B"/>
    <w:rsid w:val="00B31A6A"/>
    <w:rsid w:val="00B34FC4"/>
    <w:rsid w:val="00B36627"/>
    <w:rsid w:val="00B436C9"/>
    <w:rsid w:val="00B43CB2"/>
    <w:rsid w:val="00B45070"/>
    <w:rsid w:val="00B479C4"/>
    <w:rsid w:val="00B47AC1"/>
    <w:rsid w:val="00B47E39"/>
    <w:rsid w:val="00B505AF"/>
    <w:rsid w:val="00B50836"/>
    <w:rsid w:val="00B5165E"/>
    <w:rsid w:val="00B52D34"/>
    <w:rsid w:val="00B52F75"/>
    <w:rsid w:val="00B53799"/>
    <w:rsid w:val="00B54892"/>
    <w:rsid w:val="00B54F6D"/>
    <w:rsid w:val="00B566A1"/>
    <w:rsid w:val="00B60841"/>
    <w:rsid w:val="00B61418"/>
    <w:rsid w:val="00B61A29"/>
    <w:rsid w:val="00B61AA6"/>
    <w:rsid w:val="00B61E1B"/>
    <w:rsid w:val="00B62B5D"/>
    <w:rsid w:val="00B64CAA"/>
    <w:rsid w:val="00B668D1"/>
    <w:rsid w:val="00B67616"/>
    <w:rsid w:val="00B72358"/>
    <w:rsid w:val="00B72DA6"/>
    <w:rsid w:val="00B7717F"/>
    <w:rsid w:val="00B80610"/>
    <w:rsid w:val="00B80881"/>
    <w:rsid w:val="00B80B08"/>
    <w:rsid w:val="00B82F0E"/>
    <w:rsid w:val="00B83669"/>
    <w:rsid w:val="00B84DE5"/>
    <w:rsid w:val="00B85CC5"/>
    <w:rsid w:val="00B90970"/>
    <w:rsid w:val="00B9229B"/>
    <w:rsid w:val="00B9235E"/>
    <w:rsid w:val="00B92384"/>
    <w:rsid w:val="00B92A48"/>
    <w:rsid w:val="00B92C66"/>
    <w:rsid w:val="00B97C5D"/>
    <w:rsid w:val="00BA0290"/>
    <w:rsid w:val="00BA330E"/>
    <w:rsid w:val="00BA42C3"/>
    <w:rsid w:val="00BA477F"/>
    <w:rsid w:val="00BA47BC"/>
    <w:rsid w:val="00BB0424"/>
    <w:rsid w:val="00BB0BEB"/>
    <w:rsid w:val="00BB1684"/>
    <w:rsid w:val="00BB1E8D"/>
    <w:rsid w:val="00BB215D"/>
    <w:rsid w:val="00BB3124"/>
    <w:rsid w:val="00BB3426"/>
    <w:rsid w:val="00BB613F"/>
    <w:rsid w:val="00BC1117"/>
    <w:rsid w:val="00BC251E"/>
    <w:rsid w:val="00BC27D9"/>
    <w:rsid w:val="00BC2E1C"/>
    <w:rsid w:val="00BC3AA5"/>
    <w:rsid w:val="00BC3C60"/>
    <w:rsid w:val="00BC3CCB"/>
    <w:rsid w:val="00BC3E8B"/>
    <w:rsid w:val="00BC462B"/>
    <w:rsid w:val="00BC4F0D"/>
    <w:rsid w:val="00BC5037"/>
    <w:rsid w:val="00BC5ABB"/>
    <w:rsid w:val="00BC68DA"/>
    <w:rsid w:val="00BC6CB7"/>
    <w:rsid w:val="00BD0C1C"/>
    <w:rsid w:val="00BD1948"/>
    <w:rsid w:val="00BD22C0"/>
    <w:rsid w:val="00BD2DE4"/>
    <w:rsid w:val="00BD31A4"/>
    <w:rsid w:val="00BD377B"/>
    <w:rsid w:val="00BD3A64"/>
    <w:rsid w:val="00BD577F"/>
    <w:rsid w:val="00BD60F8"/>
    <w:rsid w:val="00BD676A"/>
    <w:rsid w:val="00BE1BBF"/>
    <w:rsid w:val="00BE1C78"/>
    <w:rsid w:val="00BE2583"/>
    <w:rsid w:val="00BE3ADD"/>
    <w:rsid w:val="00BE3F6A"/>
    <w:rsid w:val="00BE41AB"/>
    <w:rsid w:val="00BE41CC"/>
    <w:rsid w:val="00BE455F"/>
    <w:rsid w:val="00BE4813"/>
    <w:rsid w:val="00BE4970"/>
    <w:rsid w:val="00BE5637"/>
    <w:rsid w:val="00BE62C9"/>
    <w:rsid w:val="00BE6A43"/>
    <w:rsid w:val="00BE7DB7"/>
    <w:rsid w:val="00BF06FA"/>
    <w:rsid w:val="00BF2421"/>
    <w:rsid w:val="00BF261C"/>
    <w:rsid w:val="00BF2A8B"/>
    <w:rsid w:val="00BF43BA"/>
    <w:rsid w:val="00BF4549"/>
    <w:rsid w:val="00BF6E39"/>
    <w:rsid w:val="00BF6E41"/>
    <w:rsid w:val="00BF7229"/>
    <w:rsid w:val="00C02CA7"/>
    <w:rsid w:val="00C044AE"/>
    <w:rsid w:val="00C06DAC"/>
    <w:rsid w:val="00C118AD"/>
    <w:rsid w:val="00C129B1"/>
    <w:rsid w:val="00C14D29"/>
    <w:rsid w:val="00C1591A"/>
    <w:rsid w:val="00C17001"/>
    <w:rsid w:val="00C17BC3"/>
    <w:rsid w:val="00C24058"/>
    <w:rsid w:val="00C24346"/>
    <w:rsid w:val="00C243E2"/>
    <w:rsid w:val="00C24603"/>
    <w:rsid w:val="00C258EC"/>
    <w:rsid w:val="00C278ED"/>
    <w:rsid w:val="00C311A7"/>
    <w:rsid w:val="00C317A2"/>
    <w:rsid w:val="00C32867"/>
    <w:rsid w:val="00C34F9F"/>
    <w:rsid w:val="00C37212"/>
    <w:rsid w:val="00C40DDD"/>
    <w:rsid w:val="00C41499"/>
    <w:rsid w:val="00C41707"/>
    <w:rsid w:val="00C42816"/>
    <w:rsid w:val="00C43384"/>
    <w:rsid w:val="00C44376"/>
    <w:rsid w:val="00C46E17"/>
    <w:rsid w:val="00C5013C"/>
    <w:rsid w:val="00C5096F"/>
    <w:rsid w:val="00C50F09"/>
    <w:rsid w:val="00C51422"/>
    <w:rsid w:val="00C5183A"/>
    <w:rsid w:val="00C52214"/>
    <w:rsid w:val="00C52C1D"/>
    <w:rsid w:val="00C5566B"/>
    <w:rsid w:val="00C55DB2"/>
    <w:rsid w:val="00C56AC3"/>
    <w:rsid w:val="00C579A8"/>
    <w:rsid w:val="00C60041"/>
    <w:rsid w:val="00C60428"/>
    <w:rsid w:val="00C6045B"/>
    <w:rsid w:val="00C60EC7"/>
    <w:rsid w:val="00C61856"/>
    <w:rsid w:val="00C63299"/>
    <w:rsid w:val="00C656BD"/>
    <w:rsid w:val="00C65A58"/>
    <w:rsid w:val="00C65BFB"/>
    <w:rsid w:val="00C66A9A"/>
    <w:rsid w:val="00C67A76"/>
    <w:rsid w:val="00C67AA2"/>
    <w:rsid w:val="00C67D22"/>
    <w:rsid w:val="00C70107"/>
    <w:rsid w:val="00C7011E"/>
    <w:rsid w:val="00C7447A"/>
    <w:rsid w:val="00C744DB"/>
    <w:rsid w:val="00C77096"/>
    <w:rsid w:val="00C803CC"/>
    <w:rsid w:val="00C811F9"/>
    <w:rsid w:val="00C81EB9"/>
    <w:rsid w:val="00C83288"/>
    <w:rsid w:val="00C86BED"/>
    <w:rsid w:val="00C86E5F"/>
    <w:rsid w:val="00C87745"/>
    <w:rsid w:val="00C87B7D"/>
    <w:rsid w:val="00C90037"/>
    <w:rsid w:val="00C90230"/>
    <w:rsid w:val="00C911FD"/>
    <w:rsid w:val="00C91E10"/>
    <w:rsid w:val="00C92D8A"/>
    <w:rsid w:val="00C93025"/>
    <w:rsid w:val="00C930DA"/>
    <w:rsid w:val="00C94AA7"/>
    <w:rsid w:val="00C94F68"/>
    <w:rsid w:val="00C9588D"/>
    <w:rsid w:val="00C965BA"/>
    <w:rsid w:val="00C9768F"/>
    <w:rsid w:val="00CA04D0"/>
    <w:rsid w:val="00CA2426"/>
    <w:rsid w:val="00CA2DC2"/>
    <w:rsid w:val="00CA2EF0"/>
    <w:rsid w:val="00CA4491"/>
    <w:rsid w:val="00CA5FE7"/>
    <w:rsid w:val="00CA65B1"/>
    <w:rsid w:val="00CA72C0"/>
    <w:rsid w:val="00CA7A62"/>
    <w:rsid w:val="00CA7B32"/>
    <w:rsid w:val="00CA7F0D"/>
    <w:rsid w:val="00CB182E"/>
    <w:rsid w:val="00CB1BF2"/>
    <w:rsid w:val="00CB1F20"/>
    <w:rsid w:val="00CB2146"/>
    <w:rsid w:val="00CB2683"/>
    <w:rsid w:val="00CB338D"/>
    <w:rsid w:val="00CB44F4"/>
    <w:rsid w:val="00CB5C3F"/>
    <w:rsid w:val="00CC07D1"/>
    <w:rsid w:val="00CC19AD"/>
    <w:rsid w:val="00CC4645"/>
    <w:rsid w:val="00CC5775"/>
    <w:rsid w:val="00CC6913"/>
    <w:rsid w:val="00CC7A96"/>
    <w:rsid w:val="00CC7C81"/>
    <w:rsid w:val="00CD0939"/>
    <w:rsid w:val="00CD1846"/>
    <w:rsid w:val="00CD269C"/>
    <w:rsid w:val="00CD414E"/>
    <w:rsid w:val="00CD4FA2"/>
    <w:rsid w:val="00CD5652"/>
    <w:rsid w:val="00CD5C3F"/>
    <w:rsid w:val="00CD5D3B"/>
    <w:rsid w:val="00CD5FC3"/>
    <w:rsid w:val="00CD7C0E"/>
    <w:rsid w:val="00CD7FB7"/>
    <w:rsid w:val="00CE04AA"/>
    <w:rsid w:val="00CE0753"/>
    <w:rsid w:val="00CE0AF4"/>
    <w:rsid w:val="00CE1169"/>
    <w:rsid w:val="00CE15A6"/>
    <w:rsid w:val="00CE19F1"/>
    <w:rsid w:val="00CE338A"/>
    <w:rsid w:val="00CE3CE3"/>
    <w:rsid w:val="00CE5160"/>
    <w:rsid w:val="00CE5172"/>
    <w:rsid w:val="00CE5B9A"/>
    <w:rsid w:val="00CE5BAD"/>
    <w:rsid w:val="00CE6C7F"/>
    <w:rsid w:val="00CE7961"/>
    <w:rsid w:val="00CE7A59"/>
    <w:rsid w:val="00CF001E"/>
    <w:rsid w:val="00CF0518"/>
    <w:rsid w:val="00CF0C76"/>
    <w:rsid w:val="00CF27EF"/>
    <w:rsid w:val="00CF2F01"/>
    <w:rsid w:val="00CF344A"/>
    <w:rsid w:val="00CF3B5D"/>
    <w:rsid w:val="00CF41BE"/>
    <w:rsid w:val="00CF5E2B"/>
    <w:rsid w:val="00CF638B"/>
    <w:rsid w:val="00CF7E4C"/>
    <w:rsid w:val="00D0235B"/>
    <w:rsid w:val="00D04098"/>
    <w:rsid w:val="00D07DCA"/>
    <w:rsid w:val="00D07FD0"/>
    <w:rsid w:val="00D10822"/>
    <w:rsid w:val="00D128EC"/>
    <w:rsid w:val="00D12F69"/>
    <w:rsid w:val="00D130B7"/>
    <w:rsid w:val="00D134F1"/>
    <w:rsid w:val="00D13F93"/>
    <w:rsid w:val="00D15F6F"/>
    <w:rsid w:val="00D1635D"/>
    <w:rsid w:val="00D16A1D"/>
    <w:rsid w:val="00D16D3D"/>
    <w:rsid w:val="00D16ED3"/>
    <w:rsid w:val="00D17099"/>
    <w:rsid w:val="00D17DE3"/>
    <w:rsid w:val="00D20864"/>
    <w:rsid w:val="00D213A6"/>
    <w:rsid w:val="00D214CC"/>
    <w:rsid w:val="00D21589"/>
    <w:rsid w:val="00D2184D"/>
    <w:rsid w:val="00D22C74"/>
    <w:rsid w:val="00D22DF3"/>
    <w:rsid w:val="00D22ED6"/>
    <w:rsid w:val="00D23C76"/>
    <w:rsid w:val="00D25671"/>
    <w:rsid w:val="00D26C47"/>
    <w:rsid w:val="00D27092"/>
    <w:rsid w:val="00D304E9"/>
    <w:rsid w:val="00D3202E"/>
    <w:rsid w:val="00D32A0D"/>
    <w:rsid w:val="00D33238"/>
    <w:rsid w:val="00D344EB"/>
    <w:rsid w:val="00D34B24"/>
    <w:rsid w:val="00D357E2"/>
    <w:rsid w:val="00D37ADB"/>
    <w:rsid w:val="00D37AFD"/>
    <w:rsid w:val="00D4146A"/>
    <w:rsid w:val="00D41810"/>
    <w:rsid w:val="00D430B2"/>
    <w:rsid w:val="00D43198"/>
    <w:rsid w:val="00D439B9"/>
    <w:rsid w:val="00D43B7C"/>
    <w:rsid w:val="00D44ABE"/>
    <w:rsid w:val="00D45420"/>
    <w:rsid w:val="00D45895"/>
    <w:rsid w:val="00D45B22"/>
    <w:rsid w:val="00D46970"/>
    <w:rsid w:val="00D47222"/>
    <w:rsid w:val="00D472E0"/>
    <w:rsid w:val="00D47966"/>
    <w:rsid w:val="00D47A19"/>
    <w:rsid w:val="00D50205"/>
    <w:rsid w:val="00D503CA"/>
    <w:rsid w:val="00D5127B"/>
    <w:rsid w:val="00D51381"/>
    <w:rsid w:val="00D51CBB"/>
    <w:rsid w:val="00D52057"/>
    <w:rsid w:val="00D52EA9"/>
    <w:rsid w:val="00D5344F"/>
    <w:rsid w:val="00D53E67"/>
    <w:rsid w:val="00D54563"/>
    <w:rsid w:val="00D557D8"/>
    <w:rsid w:val="00D5622C"/>
    <w:rsid w:val="00D57628"/>
    <w:rsid w:val="00D60449"/>
    <w:rsid w:val="00D627F4"/>
    <w:rsid w:val="00D63681"/>
    <w:rsid w:val="00D63C63"/>
    <w:rsid w:val="00D64B17"/>
    <w:rsid w:val="00D66E44"/>
    <w:rsid w:val="00D70086"/>
    <w:rsid w:val="00D706AD"/>
    <w:rsid w:val="00D73891"/>
    <w:rsid w:val="00D73BF2"/>
    <w:rsid w:val="00D766A6"/>
    <w:rsid w:val="00D77460"/>
    <w:rsid w:val="00D7778A"/>
    <w:rsid w:val="00D80FEB"/>
    <w:rsid w:val="00D81BED"/>
    <w:rsid w:val="00D82D24"/>
    <w:rsid w:val="00D855A0"/>
    <w:rsid w:val="00D86D4A"/>
    <w:rsid w:val="00D86FEC"/>
    <w:rsid w:val="00D86FEE"/>
    <w:rsid w:val="00D873EF"/>
    <w:rsid w:val="00D90E3B"/>
    <w:rsid w:val="00D910F4"/>
    <w:rsid w:val="00D92B3B"/>
    <w:rsid w:val="00D93FC2"/>
    <w:rsid w:val="00D95DD4"/>
    <w:rsid w:val="00D9665D"/>
    <w:rsid w:val="00D96A33"/>
    <w:rsid w:val="00D96A87"/>
    <w:rsid w:val="00D9757B"/>
    <w:rsid w:val="00DA0000"/>
    <w:rsid w:val="00DA049E"/>
    <w:rsid w:val="00DA0710"/>
    <w:rsid w:val="00DA0B8F"/>
    <w:rsid w:val="00DA1812"/>
    <w:rsid w:val="00DA2491"/>
    <w:rsid w:val="00DA5B5A"/>
    <w:rsid w:val="00DA62E0"/>
    <w:rsid w:val="00DA6369"/>
    <w:rsid w:val="00DA6542"/>
    <w:rsid w:val="00DA6B30"/>
    <w:rsid w:val="00DB0D04"/>
    <w:rsid w:val="00DB139B"/>
    <w:rsid w:val="00DB66F1"/>
    <w:rsid w:val="00DB7892"/>
    <w:rsid w:val="00DC23ED"/>
    <w:rsid w:val="00DC39AA"/>
    <w:rsid w:val="00DC66C9"/>
    <w:rsid w:val="00DC6AC9"/>
    <w:rsid w:val="00DC6C05"/>
    <w:rsid w:val="00DD0963"/>
    <w:rsid w:val="00DD122A"/>
    <w:rsid w:val="00DD1BA6"/>
    <w:rsid w:val="00DD25BF"/>
    <w:rsid w:val="00DD3F5B"/>
    <w:rsid w:val="00DD44A2"/>
    <w:rsid w:val="00DD4AB0"/>
    <w:rsid w:val="00DD56F2"/>
    <w:rsid w:val="00DD5B82"/>
    <w:rsid w:val="00DD64FF"/>
    <w:rsid w:val="00DD723A"/>
    <w:rsid w:val="00DD7751"/>
    <w:rsid w:val="00DD7A1C"/>
    <w:rsid w:val="00DD7E3D"/>
    <w:rsid w:val="00DE100A"/>
    <w:rsid w:val="00DE1F06"/>
    <w:rsid w:val="00DE2604"/>
    <w:rsid w:val="00DE26A4"/>
    <w:rsid w:val="00DE557F"/>
    <w:rsid w:val="00DE580D"/>
    <w:rsid w:val="00DF0663"/>
    <w:rsid w:val="00DF2131"/>
    <w:rsid w:val="00DF32F6"/>
    <w:rsid w:val="00DF3E48"/>
    <w:rsid w:val="00DF4430"/>
    <w:rsid w:val="00DF60EB"/>
    <w:rsid w:val="00DF6C0D"/>
    <w:rsid w:val="00E004E4"/>
    <w:rsid w:val="00E0090B"/>
    <w:rsid w:val="00E015FE"/>
    <w:rsid w:val="00E0177B"/>
    <w:rsid w:val="00E02B79"/>
    <w:rsid w:val="00E0329C"/>
    <w:rsid w:val="00E039F4"/>
    <w:rsid w:val="00E0404D"/>
    <w:rsid w:val="00E046EA"/>
    <w:rsid w:val="00E04939"/>
    <w:rsid w:val="00E04B0B"/>
    <w:rsid w:val="00E07FFA"/>
    <w:rsid w:val="00E10DD0"/>
    <w:rsid w:val="00E116CB"/>
    <w:rsid w:val="00E12EDC"/>
    <w:rsid w:val="00E14C21"/>
    <w:rsid w:val="00E1789D"/>
    <w:rsid w:val="00E20E2B"/>
    <w:rsid w:val="00E2126D"/>
    <w:rsid w:val="00E25E66"/>
    <w:rsid w:val="00E2644A"/>
    <w:rsid w:val="00E26BC7"/>
    <w:rsid w:val="00E31189"/>
    <w:rsid w:val="00E33828"/>
    <w:rsid w:val="00E33CA4"/>
    <w:rsid w:val="00E33F76"/>
    <w:rsid w:val="00E34DAC"/>
    <w:rsid w:val="00E371C1"/>
    <w:rsid w:val="00E373CB"/>
    <w:rsid w:val="00E37737"/>
    <w:rsid w:val="00E40960"/>
    <w:rsid w:val="00E41753"/>
    <w:rsid w:val="00E41A7F"/>
    <w:rsid w:val="00E42A8D"/>
    <w:rsid w:val="00E42C3F"/>
    <w:rsid w:val="00E42D1B"/>
    <w:rsid w:val="00E42D7A"/>
    <w:rsid w:val="00E45EB2"/>
    <w:rsid w:val="00E46338"/>
    <w:rsid w:val="00E46502"/>
    <w:rsid w:val="00E469C8"/>
    <w:rsid w:val="00E4728E"/>
    <w:rsid w:val="00E472BC"/>
    <w:rsid w:val="00E50031"/>
    <w:rsid w:val="00E50098"/>
    <w:rsid w:val="00E5053F"/>
    <w:rsid w:val="00E5068E"/>
    <w:rsid w:val="00E5198F"/>
    <w:rsid w:val="00E53BD0"/>
    <w:rsid w:val="00E54295"/>
    <w:rsid w:val="00E56713"/>
    <w:rsid w:val="00E56811"/>
    <w:rsid w:val="00E616BC"/>
    <w:rsid w:val="00E61728"/>
    <w:rsid w:val="00E65242"/>
    <w:rsid w:val="00E6582F"/>
    <w:rsid w:val="00E65A8B"/>
    <w:rsid w:val="00E66751"/>
    <w:rsid w:val="00E66B89"/>
    <w:rsid w:val="00E66FC9"/>
    <w:rsid w:val="00E709A5"/>
    <w:rsid w:val="00E7163B"/>
    <w:rsid w:val="00E7172B"/>
    <w:rsid w:val="00E74FE1"/>
    <w:rsid w:val="00E759B5"/>
    <w:rsid w:val="00E75AA6"/>
    <w:rsid w:val="00E75B39"/>
    <w:rsid w:val="00E75B92"/>
    <w:rsid w:val="00E81D72"/>
    <w:rsid w:val="00E81E44"/>
    <w:rsid w:val="00E84423"/>
    <w:rsid w:val="00E866DF"/>
    <w:rsid w:val="00E87B22"/>
    <w:rsid w:val="00E90A39"/>
    <w:rsid w:val="00E917D3"/>
    <w:rsid w:val="00E94623"/>
    <w:rsid w:val="00E94AB9"/>
    <w:rsid w:val="00E9580F"/>
    <w:rsid w:val="00E9679D"/>
    <w:rsid w:val="00E97802"/>
    <w:rsid w:val="00E97FCB"/>
    <w:rsid w:val="00EA0418"/>
    <w:rsid w:val="00EA06EB"/>
    <w:rsid w:val="00EA2183"/>
    <w:rsid w:val="00EA2405"/>
    <w:rsid w:val="00EA27CE"/>
    <w:rsid w:val="00EA57D5"/>
    <w:rsid w:val="00EA57E7"/>
    <w:rsid w:val="00EA66B3"/>
    <w:rsid w:val="00EA7895"/>
    <w:rsid w:val="00EB3131"/>
    <w:rsid w:val="00EB40E2"/>
    <w:rsid w:val="00EB4B5D"/>
    <w:rsid w:val="00EB4BE0"/>
    <w:rsid w:val="00EB4D86"/>
    <w:rsid w:val="00EB6B25"/>
    <w:rsid w:val="00EC029D"/>
    <w:rsid w:val="00EC0562"/>
    <w:rsid w:val="00EC1008"/>
    <w:rsid w:val="00EC16E3"/>
    <w:rsid w:val="00EC1FCE"/>
    <w:rsid w:val="00EC2987"/>
    <w:rsid w:val="00EC3D7A"/>
    <w:rsid w:val="00EC5889"/>
    <w:rsid w:val="00EC59AA"/>
    <w:rsid w:val="00EC6622"/>
    <w:rsid w:val="00EC7E55"/>
    <w:rsid w:val="00ED10CB"/>
    <w:rsid w:val="00ED33CB"/>
    <w:rsid w:val="00ED3581"/>
    <w:rsid w:val="00ED3923"/>
    <w:rsid w:val="00ED4C58"/>
    <w:rsid w:val="00ED5378"/>
    <w:rsid w:val="00ED549B"/>
    <w:rsid w:val="00ED62C2"/>
    <w:rsid w:val="00ED79DB"/>
    <w:rsid w:val="00EE0AE7"/>
    <w:rsid w:val="00EE1081"/>
    <w:rsid w:val="00EE2CFC"/>
    <w:rsid w:val="00EE38E8"/>
    <w:rsid w:val="00EE4BC3"/>
    <w:rsid w:val="00EE6099"/>
    <w:rsid w:val="00EE671D"/>
    <w:rsid w:val="00EE7820"/>
    <w:rsid w:val="00EE7D65"/>
    <w:rsid w:val="00EF2757"/>
    <w:rsid w:val="00EF355E"/>
    <w:rsid w:val="00EF3D39"/>
    <w:rsid w:val="00EF3DEE"/>
    <w:rsid w:val="00EF413B"/>
    <w:rsid w:val="00EF4321"/>
    <w:rsid w:val="00EF5D0C"/>
    <w:rsid w:val="00EF5ED7"/>
    <w:rsid w:val="00EF6C08"/>
    <w:rsid w:val="00F000D2"/>
    <w:rsid w:val="00F0302F"/>
    <w:rsid w:val="00F040F4"/>
    <w:rsid w:val="00F0692E"/>
    <w:rsid w:val="00F1056E"/>
    <w:rsid w:val="00F10A48"/>
    <w:rsid w:val="00F1234D"/>
    <w:rsid w:val="00F12A68"/>
    <w:rsid w:val="00F13568"/>
    <w:rsid w:val="00F13B60"/>
    <w:rsid w:val="00F13F3E"/>
    <w:rsid w:val="00F15204"/>
    <w:rsid w:val="00F15220"/>
    <w:rsid w:val="00F20C3B"/>
    <w:rsid w:val="00F22CF3"/>
    <w:rsid w:val="00F22EE4"/>
    <w:rsid w:val="00F22F9C"/>
    <w:rsid w:val="00F23FA1"/>
    <w:rsid w:val="00F24592"/>
    <w:rsid w:val="00F245CE"/>
    <w:rsid w:val="00F25011"/>
    <w:rsid w:val="00F27452"/>
    <w:rsid w:val="00F3188E"/>
    <w:rsid w:val="00F33F37"/>
    <w:rsid w:val="00F3430F"/>
    <w:rsid w:val="00F3465C"/>
    <w:rsid w:val="00F3512D"/>
    <w:rsid w:val="00F36CD0"/>
    <w:rsid w:val="00F37982"/>
    <w:rsid w:val="00F37D03"/>
    <w:rsid w:val="00F4123D"/>
    <w:rsid w:val="00F41303"/>
    <w:rsid w:val="00F414FF"/>
    <w:rsid w:val="00F455B3"/>
    <w:rsid w:val="00F52951"/>
    <w:rsid w:val="00F5310D"/>
    <w:rsid w:val="00F541BA"/>
    <w:rsid w:val="00F543FB"/>
    <w:rsid w:val="00F55E95"/>
    <w:rsid w:val="00F565B4"/>
    <w:rsid w:val="00F60413"/>
    <w:rsid w:val="00F6145A"/>
    <w:rsid w:val="00F620C1"/>
    <w:rsid w:val="00F62DD2"/>
    <w:rsid w:val="00F631C6"/>
    <w:rsid w:val="00F64490"/>
    <w:rsid w:val="00F658F8"/>
    <w:rsid w:val="00F66981"/>
    <w:rsid w:val="00F67021"/>
    <w:rsid w:val="00F705F5"/>
    <w:rsid w:val="00F70D1F"/>
    <w:rsid w:val="00F71E52"/>
    <w:rsid w:val="00F74AE0"/>
    <w:rsid w:val="00F74DE8"/>
    <w:rsid w:val="00F75F85"/>
    <w:rsid w:val="00F77089"/>
    <w:rsid w:val="00F809E6"/>
    <w:rsid w:val="00F80D97"/>
    <w:rsid w:val="00F81C3F"/>
    <w:rsid w:val="00F81D77"/>
    <w:rsid w:val="00F822EF"/>
    <w:rsid w:val="00F836FB"/>
    <w:rsid w:val="00F91799"/>
    <w:rsid w:val="00F92965"/>
    <w:rsid w:val="00F932A5"/>
    <w:rsid w:val="00F932B7"/>
    <w:rsid w:val="00F93710"/>
    <w:rsid w:val="00F94968"/>
    <w:rsid w:val="00F952F4"/>
    <w:rsid w:val="00F9625F"/>
    <w:rsid w:val="00F96EA6"/>
    <w:rsid w:val="00FA0BCB"/>
    <w:rsid w:val="00FA0D09"/>
    <w:rsid w:val="00FA2611"/>
    <w:rsid w:val="00FA28B0"/>
    <w:rsid w:val="00FA31FC"/>
    <w:rsid w:val="00FA40BA"/>
    <w:rsid w:val="00FA60BB"/>
    <w:rsid w:val="00FA7B0F"/>
    <w:rsid w:val="00FB0352"/>
    <w:rsid w:val="00FB0906"/>
    <w:rsid w:val="00FB1321"/>
    <w:rsid w:val="00FB1623"/>
    <w:rsid w:val="00FB55E7"/>
    <w:rsid w:val="00FB58D4"/>
    <w:rsid w:val="00FB66C8"/>
    <w:rsid w:val="00FB697D"/>
    <w:rsid w:val="00FB7971"/>
    <w:rsid w:val="00FB7A30"/>
    <w:rsid w:val="00FC05E1"/>
    <w:rsid w:val="00FC0AFE"/>
    <w:rsid w:val="00FC1BB9"/>
    <w:rsid w:val="00FC3582"/>
    <w:rsid w:val="00FC4F70"/>
    <w:rsid w:val="00FC5E73"/>
    <w:rsid w:val="00FD00EE"/>
    <w:rsid w:val="00FD1362"/>
    <w:rsid w:val="00FD15F5"/>
    <w:rsid w:val="00FD1646"/>
    <w:rsid w:val="00FD211F"/>
    <w:rsid w:val="00FD2632"/>
    <w:rsid w:val="00FD505E"/>
    <w:rsid w:val="00FD5937"/>
    <w:rsid w:val="00FD5E9B"/>
    <w:rsid w:val="00FD6E98"/>
    <w:rsid w:val="00FE03F5"/>
    <w:rsid w:val="00FE624E"/>
    <w:rsid w:val="00FE668C"/>
    <w:rsid w:val="00FF0D95"/>
    <w:rsid w:val="00FF3E2C"/>
    <w:rsid w:val="00FF3E44"/>
    <w:rsid w:val="00FF5141"/>
    <w:rsid w:val="00FF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18AD"/>
    <w:pPr>
      <w:widowControl w:val="0"/>
      <w:suppressAutoHyphens/>
      <w:overflowPunct w:val="0"/>
      <w:autoSpaceDE w:val="0"/>
    </w:pPr>
    <w:rPr>
      <w:kern w:val="1"/>
      <w:lang w:val="en-US" w:eastAsia="ar-SA"/>
    </w:rPr>
  </w:style>
  <w:style w:type="paragraph" w:styleId="Heading1">
    <w:name w:val="heading 1"/>
    <w:basedOn w:val="Normal"/>
    <w:next w:val="Normal"/>
    <w:qFormat/>
    <w:rsid w:val="006A07FA"/>
    <w:pPr>
      <w:keepNext/>
      <w:tabs>
        <w:tab w:val="num" w:pos="432"/>
      </w:tabs>
      <w:ind w:left="432" w:hanging="432"/>
      <w:jc w:val="center"/>
      <w:outlineLvl w:val="0"/>
    </w:pPr>
    <w:rPr>
      <w:rFonts w:ascii="Book Antiqua" w:hAnsi="Book Antiqua"/>
      <w:b/>
    </w:rPr>
  </w:style>
  <w:style w:type="paragraph" w:styleId="Heading2">
    <w:name w:val="heading 2"/>
    <w:basedOn w:val="Normal"/>
    <w:next w:val="Normal"/>
    <w:qFormat/>
    <w:rsid w:val="006A07FA"/>
    <w:pPr>
      <w:keepNext/>
      <w:tabs>
        <w:tab w:val="num" w:pos="576"/>
      </w:tabs>
      <w:ind w:left="576" w:hanging="576"/>
      <w:outlineLvl w:val="1"/>
    </w:pPr>
    <w:rPr>
      <w:rFonts w:ascii="Book Antiqua" w:hAnsi="Book Antiqua"/>
      <w:sz w:val="24"/>
    </w:rPr>
  </w:style>
  <w:style w:type="paragraph" w:styleId="Heading3">
    <w:name w:val="heading 3"/>
    <w:basedOn w:val="Normal"/>
    <w:next w:val="Normal"/>
    <w:qFormat/>
    <w:rsid w:val="006A07FA"/>
    <w:pPr>
      <w:keepNext/>
      <w:tabs>
        <w:tab w:val="num" w:pos="720"/>
      </w:tabs>
      <w:ind w:left="720" w:hanging="720"/>
      <w:outlineLvl w:val="2"/>
    </w:pPr>
    <w:rPr>
      <w:rFonts w:ascii="Book Antiqua" w:hAnsi="Book Antiqua"/>
      <w:i/>
    </w:rPr>
  </w:style>
  <w:style w:type="paragraph" w:styleId="Heading4">
    <w:name w:val="heading 4"/>
    <w:basedOn w:val="Normal"/>
    <w:next w:val="Normal"/>
    <w:qFormat/>
    <w:rsid w:val="006A07FA"/>
    <w:pPr>
      <w:keepNext/>
      <w:tabs>
        <w:tab w:val="num" w:pos="864"/>
      </w:tabs>
      <w:ind w:left="864" w:hanging="864"/>
      <w:outlineLvl w:val="3"/>
    </w:pPr>
    <w:rPr>
      <w:rFonts w:ascii="Book Antiqua" w:hAnsi="Book Antiqua"/>
      <w:b/>
    </w:rPr>
  </w:style>
  <w:style w:type="paragraph" w:styleId="Heading5">
    <w:name w:val="heading 5"/>
    <w:basedOn w:val="Normal"/>
    <w:next w:val="Normal"/>
    <w:qFormat/>
    <w:rsid w:val="006A07FA"/>
    <w:pPr>
      <w:keepNext/>
      <w:tabs>
        <w:tab w:val="left" w:pos="720"/>
        <w:tab w:val="num" w:pos="1008"/>
      </w:tabs>
      <w:ind w:left="1008" w:hanging="1008"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6A07FA"/>
    <w:pPr>
      <w:keepNext/>
      <w:widowControl/>
      <w:tabs>
        <w:tab w:val="num" w:pos="1152"/>
      </w:tabs>
      <w:overflowPunct/>
      <w:autoSpaceDE/>
      <w:ind w:left="1152" w:hanging="1152"/>
      <w:outlineLvl w:val="5"/>
    </w:pPr>
    <w:rPr>
      <w:rFonts w:ascii="Garamond" w:hAnsi="Garamond"/>
      <w:b/>
      <w:sz w:val="24"/>
      <w:szCs w:val="22"/>
      <w:lang w:val="en-IN"/>
    </w:rPr>
  </w:style>
  <w:style w:type="paragraph" w:styleId="Heading7">
    <w:name w:val="heading 7"/>
    <w:basedOn w:val="Normal"/>
    <w:next w:val="Normal"/>
    <w:qFormat/>
    <w:rsid w:val="006A07FA"/>
    <w:pPr>
      <w:keepNext/>
      <w:tabs>
        <w:tab w:val="num" w:pos="1296"/>
      </w:tabs>
      <w:ind w:left="1296" w:hanging="1296"/>
      <w:jc w:val="center"/>
      <w:outlineLvl w:val="6"/>
    </w:pPr>
    <w:rPr>
      <w:rFonts w:ascii="Garamond" w:hAnsi="Garamond"/>
      <w:b/>
      <w:sz w:val="22"/>
      <w:szCs w:val="22"/>
      <w:lang w:val="en-GB"/>
    </w:rPr>
  </w:style>
  <w:style w:type="paragraph" w:styleId="Heading8">
    <w:name w:val="heading 8"/>
    <w:basedOn w:val="Normal"/>
    <w:next w:val="Normal"/>
    <w:qFormat/>
    <w:rsid w:val="006A07FA"/>
    <w:pPr>
      <w:keepNext/>
      <w:tabs>
        <w:tab w:val="num" w:pos="1440"/>
      </w:tabs>
      <w:ind w:left="1440" w:hanging="1440"/>
      <w:jc w:val="both"/>
      <w:outlineLvl w:val="7"/>
    </w:pPr>
    <w:rPr>
      <w:rFonts w:ascii="Tahoma" w:hAnsi="Tahoma" w:cs="Tahoma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A07FA"/>
    <w:rPr>
      <w:rFonts w:ascii="Symbol" w:hAnsi="Symbol"/>
    </w:rPr>
  </w:style>
  <w:style w:type="character" w:customStyle="1" w:styleId="WW8Num2z0">
    <w:name w:val="WW8Num2z0"/>
    <w:rsid w:val="006A07FA"/>
    <w:rPr>
      <w:rFonts w:ascii="Symbol" w:hAnsi="Symbol"/>
    </w:rPr>
  </w:style>
  <w:style w:type="character" w:customStyle="1" w:styleId="WW8Num2z1">
    <w:name w:val="WW8Num2z1"/>
    <w:rsid w:val="006A07FA"/>
    <w:rPr>
      <w:rFonts w:ascii="Courier New" w:hAnsi="Courier New" w:cs="Courier New"/>
    </w:rPr>
  </w:style>
  <w:style w:type="character" w:customStyle="1" w:styleId="WW8Num2z2">
    <w:name w:val="WW8Num2z2"/>
    <w:rsid w:val="006A07FA"/>
    <w:rPr>
      <w:rFonts w:ascii="Wingdings" w:hAnsi="Wingdings"/>
    </w:rPr>
  </w:style>
  <w:style w:type="character" w:customStyle="1" w:styleId="WW8Num3z0">
    <w:name w:val="WW8Num3z0"/>
    <w:rsid w:val="006A07FA"/>
    <w:rPr>
      <w:rFonts w:ascii="Symbol" w:hAnsi="Symbol"/>
    </w:rPr>
  </w:style>
  <w:style w:type="character" w:customStyle="1" w:styleId="WW8Num4z0">
    <w:name w:val="WW8Num4z0"/>
    <w:rsid w:val="006A07FA"/>
    <w:rPr>
      <w:rFonts w:ascii="Wingdings" w:hAnsi="Wingdings"/>
      <w:sz w:val="21"/>
      <w:szCs w:val="21"/>
    </w:rPr>
  </w:style>
  <w:style w:type="character" w:customStyle="1" w:styleId="WW8Num4z1">
    <w:name w:val="WW8Num4z1"/>
    <w:rsid w:val="006A07FA"/>
    <w:rPr>
      <w:rFonts w:ascii="Courier New" w:hAnsi="Courier New"/>
    </w:rPr>
  </w:style>
  <w:style w:type="character" w:customStyle="1" w:styleId="WW8Num4z2">
    <w:name w:val="WW8Num4z2"/>
    <w:rsid w:val="006A07FA"/>
    <w:rPr>
      <w:rFonts w:ascii="Wingdings" w:hAnsi="Wingdings"/>
    </w:rPr>
  </w:style>
  <w:style w:type="character" w:customStyle="1" w:styleId="WW8Num4z3">
    <w:name w:val="WW8Num4z3"/>
    <w:rsid w:val="006A07FA"/>
    <w:rPr>
      <w:rFonts w:ascii="Symbol" w:hAnsi="Symbol"/>
    </w:rPr>
  </w:style>
  <w:style w:type="character" w:customStyle="1" w:styleId="WW8Num5z0">
    <w:name w:val="WW8Num5z0"/>
    <w:rsid w:val="006A07FA"/>
    <w:rPr>
      <w:rFonts w:ascii="Symbol" w:hAnsi="Symbol"/>
    </w:rPr>
  </w:style>
  <w:style w:type="character" w:customStyle="1" w:styleId="WW8Num5z1">
    <w:name w:val="WW8Num5z1"/>
    <w:rsid w:val="006A07FA"/>
    <w:rPr>
      <w:rFonts w:ascii="Courier New" w:hAnsi="Courier New" w:cs="Courier New"/>
    </w:rPr>
  </w:style>
  <w:style w:type="character" w:customStyle="1" w:styleId="WW8Num5z2">
    <w:name w:val="WW8Num5z2"/>
    <w:rsid w:val="006A07FA"/>
    <w:rPr>
      <w:rFonts w:ascii="Wingdings" w:hAnsi="Wingdings"/>
    </w:rPr>
  </w:style>
  <w:style w:type="character" w:customStyle="1" w:styleId="WW8Num6z0">
    <w:name w:val="WW8Num6z0"/>
    <w:rsid w:val="006A07FA"/>
    <w:rPr>
      <w:rFonts w:ascii="Wingdings" w:hAnsi="Wingdings"/>
      <w:sz w:val="24"/>
      <w:szCs w:val="24"/>
    </w:rPr>
  </w:style>
  <w:style w:type="character" w:customStyle="1" w:styleId="WW8Num6z1">
    <w:name w:val="WW8Num6z1"/>
    <w:rsid w:val="006A07FA"/>
    <w:rPr>
      <w:rFonts w:ascii="Courier New" w:hAnsi="Courier New" w:cs="Courier New"/>
    </w:rPr>
  </w:style>
  <w:style w:type="character" w:customStyle="1" w:styleId="WW8Num6z2">
    <w:name w:val="WW8Num6z2"/>
    <w:rsid w:val="006A07FA"/>
    <w:rPr>
      <w:rFonts w:ascii="Wingdings" w:hAnsi="Wingdings"/>
    </w:rPr>
  </w:style>
  <w:style w:type="character" w:customStyle="1" w:styleId="WW8Num6z3">
    <w:name w:val="WW8Num6z3"/>
    <w:rsid w:val="006A07FA"/>
    <w:rPr>
      <w:rFonts w:ascii="Symbol" w:hAnsi="Symbol"/>
    </w:rPr>
  </w:style>
  <w:style w:type="character" w:customStyle="1" w:styleId="WW8Num7z0">
    <w:name w:val="WW8Num7z0"/>
    <w:rsid w:val="006A07FA"/>
    <w:rPr>
      <w:rFonts w:ascii="Symbol" w:eastAsia="Times New Roman" w:hAnsi="Symbol" w:cs="Times New Roman"/>
      <w:color w:val="auto"/>
      <w:sz w:val="16"/>
      <w:szCs w:val="16"/>
    </w:rPr>
  </w:style>
  <w:style w:type="character" w:customStyle="1" w:styleId="WW8Num7z1">
    <w:name w:val="WW8Num7z1"/>
    <w:rsid w:val="006A07FA"/>
    <w:rPr>
      <w:rFonts w:ascii="Courier New" w:hAnsi="Courier New" w:cs="Courier New"/>
    </w:rPr>
  </w:style>
  <w:style w:type="character" w:customStyle="1" w:styleId="WW8Num8z0">
    <w:name w:val="WW8Num8z0"/>
    <w:rsid w:val="006A07FA"/>
    <w:rPr>
      <w:rFonts w:ascii="Franklin Gothic Medium" w:eastAsia="Courier" w:hAnsi="Franklin Gothic Medium" w:cs="Courier New"/>
      <w:b/>
    </w:rPr>
  </w:style>
  <w:style w:type="character" w:customStyle="1" w:styleId="WW8Num9z0">
    <w:name w:val="WW8Num9z0"/>
    <w:rsid w:val="006A07FA"/>
    <w:rPr>
      <w:rFonts w:ascii="Wingdings" w:hAnsi="Wingdings"/>
      <w:sz w:val="12"/>
    </w:rPr>
  </w:style>
  <w:style w:type="character" w:customStyle="1" w:styleId="WW8Num10z0">
    <w:name w:val="WW8Num10z0"/>
    <w:rsid w:val="006A07FA"/>
    <w:rPr>
      <w:rFonts w:ascii="Courier New" w:hAnsi="Courier New" w:cs="Courier New"/>
      <w:sz w:val="24"/>
      <w:szCs w:val="24"/>
    </w:rPr>
  </w:style>
  <w:style w:type="character" w:customStyle="1" w:styleId="WW8Num11z0">
    <w:name w:val="WW8Num11z0"/>
    <w:rsid w:val="006A07FA"/>
    <w:rPr>
      <w:rFonts w:ascii="Wingdings" w:hAnsi="Wingdings"/>
    </w:rPr>
  </w:style>
  <w:style w:type="character" w:customStyle="1" w:styleId="WW8Num12z0">
    <w:name w:val="WW8Num12z0"/>
    <w:rsid w:val="006A07FA"/>
    <w:rPr>
      <w:rFonts w:ascii="Symbol" w:hAnsi="Symbol"/>
    </w:rPr>
  </w:style>
  <w:style w:type="character" w:customStyle="1" w:styleId="WW8Num12z1">
    <w:name w:val="WW8Num12z1"/>
    <w:rsid w:val="006A07FA"/>
    <w:rPr>
      <w:rFonts w:ascii="Courier New" w:hAnsi="Courier New" w:cs="Courier New"/>
    </w:rPr>
  </w:style>
  <w:style w:type="character" w:customStyle="1" w:styleId="WW8Num12z2">
    <w:name w:val="WW8Num12z2"/>
    <w:rsid w:val="006A07FA"/>
    <w:rPr>
      <w:rFonts w:ascii="Wingdings" w:hAnsi="Wingdings"/>
    </w:rPr>
  </w:style>
  <w:style w:type="character" w:customStyle="1" w:styleId="WW8Num13z0">
    <w:name w:val="WW8Num13z0"/>
    <w:rsid w:val="006A07FA"/>
    <w:rPr>
      <w:rFonts w:ascii="Wingdings 3" w:hAnsi="Wingdings 3"/>
      <w:color w:val="auto"/>
      <w:sz w:val="18"/>
      <w:szCs w:val="18"/>
    </w:rPr>
  </w:style>
  <w:style w:type="character" w:customStyle="1" w:styleId="WW8Num13z1">
    <w:name w:val="WW8Num13z1"/>
    <w:rsid w:val="006A07FA"/>
    <w:rPr>
      <w:rFonts w:ascii="Courier New" w:hAnsi="Courier New" w:cs="Courier New"/>
    </w:rPr>
  </w:style>
  <w:style w:type="character" w:customStyle="1" w:styleId="WW8Num13z2">
    <w:name w:val="WW8Num13z2"/>
    <w:rsid w:val="006A07FA"/>
    <w:rPr>
      <w:rFonts w:ascii="Wingdings" w:hAnsi="Wingdings"/>
    </w:rPr>
  </w:style>
  <w:style w:type="character" w:customStyle="1" w:styleId="WW8Num13z3">
    <w:name w:val="WW8Num13z3"/>
    <w:rsid w:val="006A07FA"/>
    <w:rPr>
      <w:rFonts w:ascii="Symbol" w:hAnsi="Symbol"/>
    </w:rPr>
  </w:style>
  <w:style w:type="character" w:customStyle="1" w:styleId="WW8Num14z0">
    <w:name w:val="WW8Num14z0"/>
    <w:rsid w:val="006A07FA"/>
    <w:rPr>
      <w:rFonts w:ascii="Symbol" w:hAnsi="Symbol"/>
    </w:rPr>
  </w:style>
  <w:style w:type="character" w:customStyle="1" w:styleId="WW8Num14z1">
    <w:name w:val="WW8Num14z1"/>
    <w:rsid w:val="006A07FA"/>
    <w:rPr>
      <w:rFonts w:ascii="Courier New" w:hAnsi="Courier New" w:cs="Courier New"/>
    </w:rPr>
  </w:style>
  <w:style w:type="character" w:customStyle="1" w:styleId="WW8Num14z2">
    <w:name w:val="WW8Num14z2"/>
    <w:rsid w:val="006A07FA"/>
    <w:rPr>
      <w:rFonts w:ascii="Wingdings" w:hAnsi="Wingdings"/>
    </w:rPr>
  </w:style>
  <w:style w:type="character" w:customStyle="1" w:styleId="DefaultParagraphFont1">
    <w:name w:val="Default Paragraph Font1"/>
    <w:rsid w:val="006A07FA"/>
  </w:style>
  <w:style w:type="character" w:styleId="Hyperlink">
    <w:name w:val="Hyperlink"/>
    <w:rsid w:val="006A07FA"/>
    <w:rPr>
      <w:color w:val="0000FF"/>
      <w:u w:val="single"/>
    </w:rPr>
  </w:style>
  <w:style w:type="character" w:styleId="FollowedHyperlink">
    <w:name w:val="FollowedHyperlink"/>
    <w:rsid w:val="006A07FA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6A07FA"/>
    <w:pPr>
      <w:keepNext/>
      <w:spacing w:before="240" w:after="120"/>
    </w:pPr>
    <w:rPr>
      <w:rFonts w:ascii="Albany AMT" w:eastAsia="MS Mincho" w:hAnsi="Albany AMT" w:cs="Tahoma"/>
      <w:sz w:val="28"/>
      <w:szCs w:val="28"/>
    </w:rPr>
  </w:style>
  <w:style w:type="paragraph" w:styleId="BodyText">
    <w:name w:val="Body Text"/>
    <w:basedOn w:val="Normal"/>
    <w:rsid w:val="006A07FA"/>
    <w:pPr>
      <w:widowControl/>
      <w:overflowPunct/>
      <w:autoSpaceDE/>
      <w:spacing w:after="220" w:line="220" w:lineRule="atLeast"/>
      <w:jc w:val="both"/>
    </w:pPr>
    <w:rPr>
      <w:rFonts w:ascii="Arial" w:eastAsia="Batang" w:hAnsi="Arial"/>
      <w:spacing w:val="-5"/>
    </w:rPr>
  </w:style>
  <w:style w:type="paragraph" w:styleId="List">
    <w:name w:val="List"/>
    <w:basedOn w:val="BodyText"/>
    <w:rsid w:val="006A07FA"/>
    <w:rPr>
      <w:rFonts w:cs="Tahoma"/>
    </w:rPr>
  </w:style>
  <w:style w:type="paragraph" w:styleId="Caption">
    <w:name w:val="caption"/>
    <w:basedOn w:val="Normal"/>
    <w:qFormat/>
    <w:rsid w:val="006A07F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6A07FA"/>
    <w:pPr>
      <w:suppressLineNumbers/>
    </w:pPr>
    <w:rPr>
      <w:rFonts w:cs="Tahoma"/>
    </w:rPr>
  </w:style>
  <w:style w:type="paragraph" w:customStyle="1" w:styleId="RESUME">
    <w:name w:val="RESUME"/>
    <w:rsid w:val="006A07FA"/>
    <w:pPr>
      <w:tabs>
        <w:tab w:val="left" w:pos="-1440"/>
        <w:tab w:val="left" w:pos="-720"/>
      </w:tabs>
      <w:suppressAutoHyphens/>
      <w:overflowPunct w:val="0"/>
      <w:autoSpaceDE w:val="0"/>
      <w:textAlignment w:val="baseline"/>
    </w:pPr>
    <w:rPr>
      <w:rFonts w:ascii="Albertus Medium" w:eastAsia="Arial" w:hAnsi="Albertus Medium"/>
      <w:sz w:val="21"/>
      <w:lang w:val="en-US" w:eastAsia="ar-SA"/>
    </w:rPr>
  </w:style>
  <w:style w:type="paragraph" w:customStyle="1" w:styleId="Objective">
    <w:name w:val="Objective"/>
    <w:basedOn w:val="Normal"/>
    <w:next w:val="BodyText"/>
    <w:rsid w:val="006A07FA"/>
    <w:pPr>
      <w:widowControl/>
      <w:overflowPunct/>
      <w:autoSpaceDE/>
      <w:spacing w:before="240" w:after="220" w:line="220" w:lineRule="atLeast"/>
    </w:pPr>
    <w:rPr>
      <w:rFonts w:ascii="Arial" w:eastAsia="Batang" w:hAnsi="Arial"/>
    </w:rPr>
  </w:style>
  <w:style w:type="paragraph" w:styleId="Header">
    <w:name w:val="header"/>
    <w:basedOn w:val="Normal"/>
    <w:rsid w:val="006A07FA"/>
    <w:pPr>
      <w:widowControl/>
      <w:tabs>
        <w:tab w:val="center" w:pos="4320"/>
        <w:tab w:val="right" w:pos="8640"/>
      </w:tabs>
      <w:overflowPunct/>
      <w:autoSpaceDE/>
    </w:pPr>
    <w:rPr>
      <w:rFonts w:ascii="Trebuchet MS" w:hAnsi="Trebuchet MS"/>
      <w:sz w:val="22"/>
      <w:lang w:val="en-GB"/>
    </w:rPr>
  </w:style>
  <w:style w:type="paragraph" w:customStyle="1" w:styleId="SectionTitle">
    <w:name w:val="Section Title"/>
    <w:basedOn w:val="Normal"/>
    <w:next w:val="Normal"/>
    <w:rsid w:val="006A07FA"/>
    <w:pPr>
      <w:widowControl/>
      <w:overflowPunct/>
      <w:autoSpaceDE/>
      <w:spacing w:before="220" w:line="220" w:lineRule="atLeast"/>
    </w:pPr>
    <w:rPr>
      <w:rFonts w:ascii="Arial Black" w:eastAsia="Batang" w:hAnsi="Arial Black"/>
      <w:spacing w:val="-10"/>
    </w:rPr>
  </w:style>
  <w:style w:type="paragraph" w:customStyle="1" w:styleId="CompanyName">
    <w:name w:val="Company Name"/>
    <w:basedOn w:val="Normal"/>
    <w:next w:val="Normal"/>
    <w:rsid w:val="006A07FA"/>
    <w:pPr>
      <w:widowControl/>
      <w:tabs>
        <w:tab w:val="left" w:pos="2160"/>
        <w:tab w:val="right" w:pos="6480"/>
      </w:tabs>
      <w:overflowPunct/>
      <w:autoSpaceDE/>
      <w:spacing w:before="240" w:after="40" w:line="220" w:lineRule="atLeast"/>
    </w:pPr>
    <w:rPr>
      <w:rFonts w:ascii="Arial" w:eastAsia="Batang" w:hAnsi="Arial"/>
    </w:rPr>
  </w:style>
  <w:style w:type="paragraph" w:customStyle="1" w:styleId="JobTitle">
    <w:name w:val="Job Title"/>
    <w:next w:val="Normal"/>
    <w:rsid w:val="006A07FA"/>
    <w:pPr>
      <w:suppressAutoHyphens/>
      <w:spacing w:after="60" w:line="220" w:lineRule="atLeast"/>
    </w:pPr>
    <w:rPr>
      <w:rFonts w:ascii="Arial Black" w:eastAsia="Batang" w:hAnsi="Arial Black"/>
      <w:spacing w:val="-10"/>
      <w:lang w:val="en-US" w:eastAsia="ar-SA"/>
    </w:rPr>
  </w:style>
  <w:style w:type="paragraph" w:customStyle="1" w:styleId="Achievement">
    <w:name w:val="Achievement"/>
    <w:basedOn w:val="BodyText"/>
    <w:rsid w:val="006A07FA"/>
    <w:pPr>
      <w:tabs>
        <w:tab w:val="num" w:pos="1778"/>
      </w:tabs>
      <w:spacing w:after="60"/>
      <w:ind w:left="1663" w:hanging="245"/>
    </w:pPr>
  </w:style>
  <w:style w:type="paragraph" w:styleId="ListBullet">
    <w:name w:val="List Bullet"/>
    <w:basedOn w:val="Normal"/>
    <w:rsid w:val="006A07FA"/>
    <w:pPr>
      <w:widowControl/>
      <w:numPr>
        <w:numId w:val="2"/>
      </w:numPr>
      <w:overflowPunct/>
      <w:autoSpaceDE/>
      <w:jc w:val="both"/>
    </w:pPr>
    <w:rPr>
      <w:rFonts w:ascii="Calibri" w:hAnsi="Calibri" w:cs="Tahoma"/>
      <w:bCs/>
      <w:sz w:val="21"/>
      <w:szCs w:val="21"/>
    </w:rPr>
  </w:style>
  <w:style w:type="paragraph" w:styleId="NormalWeb">
    <w:name w:val="Normal (Web)"/>
    <w:basedOn w:val="Normal"/>
    <w:link w:val="NormalWebChar"/>
    <w:rsid w:val="006A07FA"/>
    <w:pPr>
      <w:widowControl/>
      <w:overflowPunct/>
      <w:autoSpaceDE/>
      <w:spacing w:before="100" w:after="100"/>
    </w:pPr>
    <w:rPr>
      <w:rFonts w:ascii="Arial Unicode MS" w:eastAsia="Arial Unicode MS" w:hAnsi="Arial Unicode MS"/>
      <w:sz w:val="24"/>
    </w:rPr>
  </w:style>
  <w:style w:type="paragraph" w:styleId="Footer">
    <w:name w:val="footer"/>
    <w:basedOn w:val="Normal"/>
    <w:rsid w:val="006A07FA"/>
    <w:pPr>
      <w:tabs>
        <w:tab w:val="center" w:pos="4320"/>
        <w:tab w:val="right" w:pos="8640"/>
      </w:tabs>
    </w:pPr>
  </w:style>
  <w:style w:type="paragraph" w:customStyle="1" w:styleId="CharCharCharChar">
    <w:name w:val="Char Char Char Char"/>
    <w:basedOn w:val="Normal"/>
    <w:rsid w:val="006A07FA"/>
    <w:pPr>
      <w:widowControl/>
      <w:overflowPunct/>
      <w:autoSpaceDE/>
      <w:spacing w:after="160" w:line="240" w:lineRule="exact"/>
    </w:pPr>
    <w:rPr>
      <w:rFonts w:ascii="Verdana" w:hAnsi="Verdana" w:cs="Arial"/>
      <w:sz w:val="22"/>
    </w:rPr>
  </w:style>
  <w:style w:type="paragraph" w:customStyle="1" w:styleId="CharCharCharChar1">
    <w:name w:val="Char Char Char Char1"/>
    <w:basedOn w:val="Normal"/>
    <w:rsid w:val="006A07FA"/>
    <w:pPr>
      <w:widowControl/>
      <w:overflowPunct/>
      <w:autoSpaceDE/>
      <w:spacing w:after="160" w:line="240" w:lineRule="exact"/>
    </w:pPr>
    <w:rPr>
      <w:rFonts w:ascii="Verdana" w:hAnsi="Verdana" w:cs="Arial"/>
      <w:sz w:val="22"/>
    </w:rPr>
  </w:style>
  <w:style w:type="paragraph" w:customStyle="1" w:styleId="CharCharChar">
    <w:name w:val="Char Char Char"/>
    <w:basedOn w:val="Normal"/>
    <w:rsid w:val="006A07FA"/>
    <w:pPr>
      <w:widowControl/>
      <w:overflowPunct/>
      <w:autoSpaceDE/>
      <w:spacing w:after="160" w:line="240" w:lineRule="exact"/>
    </w:pPr>
    <w:rPr>
      <w:rFonts w:ascii="Verdana" w:hAnsi="Verdana" w:cs="Arial"/>
      <w:sz w:val="22"/>
    </w:rPr>
  </w:style>
  <w:style w:type="paragraph" w:styleId="BodyTextIndent">
    <w:name w:val="Body Text Indent"/>
    <w:basedOn w:val="Normal"/>
    <w:rsid w:val="006A07FA"/>
    <w:pPr>
      <w:widowControl/>
      <w:overflowPunct/>
      <w:autoSpaceDE/>
      <w:spacing w:after="120"/>
      <w:ind w:left="283"/>
    </w:pPr>
  </w:style>
  <w:style w:type="paragraph" w:customStyle="1" w:styleId="CharCharChar1CharCharChar">
    <w:name w:val="Char Char Char1 Char Char Char"/>
    <w:basedOn w:val="Normal"/>
    <w:rsid w:val="00205D41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customStyle="1" w:styleId="CompanyNameOne">
    <w:name w:val="Company Name One"/>
    <w:basedOn w:val="CompanyName"/>
    <w:next w:val="JobTitle"/>
    <w:rsid w:val="00EF4321"/>
    <w:pPr>
      <w:tabs>
        <w:tab w:val="clear" w:pos="2160"/>
        <w:tab w:val="left" w:pos="1440"/>
      </w:tabs>
      <w:suppressAutoHyphens w:val="0"/>
      <w:spacing w:before="60" w:after="0"/>
    </w:pPr>
    <w:rPr>
      <w:rFonts w:ascii="Garamond" w:eastAsia="Times New Roman" w:hAnsi="Garamond"/>
      <w:kern w:val="0"/>
      <w:sz w:val="22"/>
      <w:szCs w:val="22"/>
      <w:lang w:val="en-AU" w:eastAsia="en-US"/>
    </w:rPr>
  </w:style>
  <w:style w:type="character" w:styleId="PageNumber">
    <w:name w:val="page number"/>
    <w:basedOn w:val="DefaultParagraphFont"/>
    <w:rsid w:val="004634DC"/>
  </w:style>
  <w:style w:type="paragraph" w:styleId="PlainText">
    <w:name w:val="Plain Text"/>
    <w:basedOn w:val="Normal"/>
    <w:rsid w:val="00517722"/>
    <w:pPr>
      <w:widowControl/>
      <w:suppressAutoHyphens w:val="0"/>
      <w:overflowPunct/>
      <w:autoSpaceDE/>
    </w:pPr>
    <w:rPr>
      <w:rFonts w:ascii="Courier New" w:hAnsi="Courier New" w:cs="Courier New"/>
      <w:kern w:val="0"/>
      <w:lang w:eastAsia="en-US"/>
    </w:rPr>
  </w:style>
  <w:style w:type="paragraph" w:customStyle="1" w:styleId="Char">
    <w:name w:val="Char"/>
    <w:basedOn w:val="Normal"/>
    <w:rsid w:val="00ED10CB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styleId="Subtitle">
    <w:name w:val="Subtitle"/>
    <w:basedOn w:val="Normal"/>
    <w:next w:val="BodyText"/>
    <w:qFormat/>
    <w:rsid w:val="0035288E"/>
    <w:pPr>
      <w:widowControl/>
      <w:overflowPunct/>
      <w:autoSpaceDE/>
      <w:jc w:val="right"/>
    </w:pPr>
    <w:rPr>
      <w:rFonts w:ascii="Arial" w:hAnsi="Arial" w:cs="Arial"/>
      <w:b/>
      <w:bCs/>
      <w:kern w:val="0"/>
      <w:sz w:val="24"/>
      <w:szCs w:val="24"/>
      <w:lang w:val="af-ZA"/>
    </w:rPr>
  </w:style>
  <w:style w:type="paragraph" w:styleId="BodyTextIndent2">
    <w:name w:val="Body Text Indent 2"/>
    <w:basedOn w:val="Normal"/>
    <w:rsid w:val="0035288E"/>
    <w:pPr>
      <w:widowControl/>
      <w:overflowPunct/>
      <w:autoSpaceDE/>
      <w:spacing w:after="120" w:line="480" w:lineRule="auto"/>
      <w:ind w:left="360"/>
    </w:pPr>
    <w:rPr>
      <w:kern w:val="0"/>
      <w:sz w:val="24"/>
      <w:szCs w:val="24"/>
    </w:rPr>
  </w:style>
  <w:style w:type="table" w:styleId="TableGrid">
    <w:name w:val="Table Grid"/>
    <w:basedOn w:val="TableNormal"/>
    <w:rsid w:val="00635DFD"/>
    <w:pPr>
      <w:widowControl w:val="0"/>
      <w:suppressAutoHyphens/>
      <w:overflowPunct w:val="0"/>
      <w:autoSpaceDE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">
    <w:name w:val="Char1"/>
    <w:basedOn w:val="Normal"/>
    <w:rsid w:val="000741BF"/>
    <w:pPr>
      <w:widowControl/>
      <w:suppressAutoHyphens w:val="0"/>
      <w:overflowPunct/>
      <w:autoSpaceDE/>
      <w:spacing w:after="160" w:line="240" w:lineRule="exact"/>
    </w:pPr>
    <w:rPr>
      <w:rFonts w:ascii="Verdana" w:hAnsi="Verdana" w:cs="Verdana"/>
      <w:kern w:val="0"/>
      <w:sz w:val="22"/>
      <w:szCs w:val="22"/>
      <w:lang w:eastAsia="en-US"/>
    </w:rPr>
  </w:style>
  <w:style w:type="paragraph" w:customStyle="1" w:styleId="CharCharCharCharChar">
    <w:name w:val="Char Char Char Char Char"/>
    <w:basedOn w:val="Normal"/>
    <w:rsid w:val="00BB215D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styleId="Title">
    <w:name w:val="Title"/>
    <w:basedOn w:val="Normal"/>
    <w:qFormat/>
    <w:rsid w:val="00665EFE"/>
    <w:pPr>
      <w:widowControl/>
      <w:suppressAutoHyphens w:val="0"/>
      <w:overflowPunct/>
      <w:autoSpaceDE/>
      <w:jc w:val="center"/>
    </w:pPr>
    <w:rPr>
      <w:rFonts w:ascii="AvantGarde Bk BT" w:hAnsi="AvantGarde Bk BT"/>
      <w:b/>
      <w:kern w:val="0"/>
      <w:sz w:val="32"/>
      <w:u w:val="single"/>
      <w:lang w:eastAsia="en-US"/>
    </w:rPr>
  </w:style>
  <w:style w:type="paragraph" w:customStyle="1" w:styleId="Char3">
    <w:name w:val="Char3"/>
    <w:basedOn w:val="Normal"/>
    <w:rsid w:val="00E41A7F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customStyle="1" w:styleId="Char1CharCharChar">
    <w:name w:val="Char1 Char Char Char"/>
    <w:basedOn w:val="Normal"/>
    <w:rsid w:val="00BA47BC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customStyle="1" w:styleId="CharCharChar1Char">
    <w:name w:val="Char Char Char1 Char"/>
    <w:basedOn w:val="Normal"/>
    <w:rsid w:val="0092127C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customStyle="1" w:styleId="CharChar">
    <w:name w:val="Char Char"/>
    <w:basedOn w:val="Normal"/>
    <w:rsid w:val="000B1022"/>
    <w:pPr>
      <w:widowControl/>
      <w:suppressAutoHyphens w:val="0"/>
      <w:overflowPunct/>
      <w:autoSpaceDE/>
      <w:spacing w:after="160" w:line="240" w:lineRule="exact"/>
    </w:pPr>
    <w:rPr>
      <w:rFonts w:ascii="Verdana" w:hAnsi="Verdana" w:cs="Verdana"/>
      <w:kern w:val="0"/>
      <w:sz w:val="22"/>
      <w:szCs w:val="22"/>
      <w:lang w:eastAsia="en-US"/>
    </w:rPr>
  </w:style>
  <w:style w:type="character" w:styleId="Emphasis">
    <w:name w:val="Emphasis"/>
    <w:qFormat/>
    <w:rsid w:val="007320CE"/>
    <w:rPr>
      <w:i/>
      <w:iCs/>
    </w:rPr>
  </w:style>
  <w:style w:type="paragraph" w:styleId="ListParagraph">
    <w:name w:val="List Paragraph"/>
    <w:basedOn w:val="Normal"/>
    <w:qFormat/>
    <w:rsid w:val="006B7EAF"/>
    <w:pPr>
      <w:widowControl/>
      <w:suppressAutoHyphens w:val="0"/>
      <w:overflowPunct/>
      <w:autoSpaceDE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NormalWebChar">
    <w:name w:val="Normal (Web) Char"/>
    <w:link w:val="NormalWeb"/>
    <w:rsid w:val="00490180"/>
    <w:rPr>
      <w:rFonts w:ascii="Arial Unicode MS" w:eastAsia="Arial Unicode MS" w:hAnsi="Arial Unicode MS"/>
      <w:kern w:val="1"/>
      <w:sz w:val="24"/>
      <w:lang w:val="en-US" w:eastAsia="ar-SA" w:bidi="ar-SA"/>
    </w:rPr>
  </w:style>
  <w:style w:type="paragraph" w:styleId="BalloonText">
    <w:name w:val="Balloon Text"/>
    <w:basedOn w:val="Normal"/>
    <w:link w:val="BalloonTextChar"/>
    <w:rsid w:val="00323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3930"/>
    <w:rPr>
      <w:rFonts w:ascii="Tahoma" w:hAnsi="Tahoma" w:cs="Tahoma"/>
      <w:kern w:val="1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8E1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>Hewlett-Packard</Company>
  <LinksUpToDate>false</LinksUpToDate>
  <CharactersWithSpaces>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creator>Marie Plett</dc:creator>
  <cp:lastModifiedBy>MARK</cp:lastModifiedBy>
  <cp:revision>2</cp:revision>
  <cp:lastPrinted>2013-08-27T10:29:00Z</cp:lastPrinted>
  <dcterms:created xsi:type="dcterms:W3CDTF">2012-09-22T06:20:00Z</dcterms:created>
  <dcterms:modified xsi:type="dcterms:W3CDTF">2014-04-27T05:06:00Z</dcterms:modified>
</cp:coreProperties>
</file>