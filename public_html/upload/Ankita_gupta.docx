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B18" w:rsidRDefault="00FF4B18" w:rsidP="00076370">
      <w:pPr>
        <w:suppressAutoHyphens/>
        <w:spacing w:line="100" w:lineRule="atLeast"/>
        <w:outlineLvl w:val="0"/>
        <w:rPr>
          <w:b/>
          <w:bCs/>
          <w:color w:val="00007F"/>
          <w:sz w:val="20"/>
          <w:szCs w:val="20"/>
        </w:rPr>
      </w:pPr>
      <w:r>
        <w:rPr>
          <w:b/>
          <w:bCs/>
          <w:color w:val="00007F"/>
          <w:sz w:val="20"/>
          <w:szCs w:val="20"/>
        </w:rPr>
        <w:t>Ankita Gupta</w:t>
      </w:r>
    </w:p>
    <w:p w:rsidR="00FF4B18" w:rsidRDefault="00FF4B18" w:rsidP="006D2E50">
      <w:pPr>
        <w:rPr>
          <w:sz w:val="20"/>
          <w:szCs w:val="20"/>
        </w:rPr>
      </w:pPr>
      <w:r>
        <w:rPr>
          <w:sz w:val="20"/>
          <w:szCs w:val="20"/>
        </w:rPr>
        <w:t xml:space="preserve">Aseema’s Nest </w:t>
      </w:r>
    </w:p>
    <w:p w:rsidR="00FF4B18" w:rsidRDefault="00FF4B18" w:rsidP="006D2E50">
      <w:pPr>
        <w:rPr>
          <w:sz w:val="20"/>
          <w:szCs w:val="20"/>
        </w:rPr>
      </w:pPr>
      <w:r>
        <w:rPr>
          <w:sz w:val="20"/>
          <w:szCs w:val="20"/>
        </w:rPr>
        <w:t>7</w:t>
      </w:r>
      <w:r w:rsidRPr="005577CB">
        <w:rPr>
          <w:sz w:val="20"/>
          <w:szCs w:val="20"/>
          <w:vertAlign w:val="superscript"/>
        </w:rPr>
        <w:t>th</w:t>
      </w:r>
      <w:r>
        <w:rPr>
          <w:sz w:val="20"/>
          <w:szCs w:val="20"/>
        </w:rPr>
        <w:t xml:space="preserve"> Cross, Venkateshwara layout</w:t>
      </w:r>
    </w:p>
    <w:p w:rsidR="00FF4B18" w:rsidRDefault="00FF4B18" w:rsidP="006D2E50">
      <w:pPr>
        <w:rPr>
          <w:sz w:val="20"/>
          <w:szCs w:val="20"/>
        </w:rPr>
      </w:pPr>
      <w:r>
        <w:rPr>
          <w:sz w:val="20"/>
          <w:szCs w:val="20"/>
        </w:rPr>
        <w:t>Marutinagar,Madivala</w:t>
      </w:r>
    </w:p>
    <w:p w:rsidR="00FF4B18" w:rsidRDefault="00FF4B18" w:rsidP="00407BBD">
      <w:pPr>
        <w:rPr>
          <w:sz w:val="20"/>
          <w:szCs w:val="20"/>
        </w:rPr>
      </w:pPr>
      <w:r w:rsidRPr="00653B56">
        <w:rPr>
          <w:sz w:val="20"/>
          <w:szCs w:val="20"/>
        </w:rPr>
        <w:t>Bangalore</w:t>
      </w:r>
      <w:r>
        <w:rPr>
          <w:sz w:val="20"/>
          <w:szCs w:val="20"/>
        </w:rPr>
        <w:t xml:space="preserve"> 560068</w:t>
      </w:r>
    </w:p>
    <w:p w:rsidR="00FF4B18" w:rsidRPr="00653B56" w:rsidRDefault="00FF4B18" w:rsidP="006D2E50">
      <w:pPr>
        <w:pBdr>
          <w:bottom w:val="single" w:sz="6" w:space="1" w:color="auto"/>
        </w:pBdr>
        <w:rPr>
          <w:sz w:val="20"/>
          <w:szCs w:val="20"/>
        </w:rPr>
      </w:pPr>
    </w:p>
    <w:p w:rsidR="00FF4B18" w:rsidRDefault="00FF4B18" w:rsidP="006D2E50">
      <w:pPr>
        <w:suppressAutoHyphens/>
        <w:spacing w:line="100" w:lineRule="atLeast"/>
        <w:rPr>
          <w:b/>
          <w:bCs/>
          <w:color w:val="00007F"/>
          <w:sz w:val="20"/>
          <w:szCs w:val="20"/>
        </w:rPr>
      </w:pPr>
    </w:p>
    <w:p w:rsidR="00FF4B18" w:rsidRDefault="00FF4B18" w:rsidP="006D2E50">
      <w:pPr>
        <w:suppressAutoHyphens/>
        <w:spacing w:line="100" w:lineRule="atLeast"/>
        <w:rPr>
          <w:b/>
          <w:bCs/>
          <w:color w:val="00007F"/>
          <w:sz w:val="20"/>
          <w:szCs w:val="20"/>
        </w:rPr>
      </w:pPr>
    </w:p>
    <w:p w:rsidR="00FF4B18" w:rsidRDefault="00FF4B18" w:rsidP="00076370">
      <w:pPr>
        <w:suppressAutoHyphens/>
        <w:spacing w:line="100" w:lineRule="atLeast"/>
        <w:outlineLvl w:val="0"/>
        <w:rPr>
          <w:b/>
          <w:bCs/>
          <w:color w:val="00007F"/>
          <w:sz w:val="20"/>
          <w:szCs w:val="20"/>
        </w:rPr>
      </w:pPr>
      <w:r w:rsidRPr="00CD696F">
        <w:rPr>
          <w:b/>
          <w:bCs/>
          <w:color w:val="00007F"/>
          <w:sz w:val="20"/>
          <w:szCs w:val="20"/>
        </w:rPr>
        <w:t>O</w:t>
      </w:r>
      <w:r>
        <w:rPr>
          <w:b/>
          <w:bCs/>
          <w:color w:val="00007F"/>
          <w:sz w:val="20"/>
          <w:szCs w:val="20"/>
        </w:rPr>
        <w:t>bjective</w:t>
      </w:r>
      <w:r w:rsidRPr="00CD696F">
        <w:rPr>
          <w:b/>
          <w:bCs/>
          <w:color w:val="00007F"/>
          <w:sz w:val="20"/>
          <w:szCs w:val="20"/>
        </w:rPr>
        <w:t xml:space="preserve">: </w:t>
      </w:r>
    </w:p>
    <w:p w:rsidR="00FF4B18" w:rsidRPr="00CD696F" w:rsidRDefault="00FF4B18" w:rsidP="00076370">
      <w:pPr>
        <w:suppressAutoHyphens/>
        <w:spacing w:line="100" w:lineRule="atLeast"/>
        <w:outlineLvl w:val="0"/>
        <w:rPr>
          <w:b/>
          <w:bCs/>
          <w:color w:val="00007F"/>
          <w:sz w:val="20"/>
          <w:szCs w:val="20"/>
        </w:rPr>
      </w:pPr>
    </w:p>
    <w:p w:rsidR="00FF4B18" w:rsidRPr="00653B56" w:rsidRDefault="00FF4B18" w:rsidP="006D2E50">
      <w:pPr>
        <w:spacing w:after="120"/>
        <w:jc w:val="both"/>
        <w:rPr>
          <w:sz w:val="20"/>
          <w:szCs w:val="20"/>
        </w:rPr>
      </w:pPr>
      <w:r w:rsidRPr="00653B56">
        <w:rPr>
          <w:sz w:val="20"/>
          <w:szCs w:val="20"/>
        </w:rPr>
        <w:t xml:space="preserve">To pursue a challenging and satisfying career in Information Technology and be a part of a progressive organization that gives me a scope to enhance my knowledge and skill in order to cope with latest technological changes. </w:t>
      </w:r>
    </w:p>
    <w:p w:rsidR="00FF4B18" w:rsidRPr="00653B56" w:rsidRDefault="00FF4B18" w:rsidP="003109DF">
      <w:pPr>
        <w:tabs>
          <w:tab w:val="left" w:pos="3465"/>
          <w:tab w:val="left" w:pos="5280"/>
        </w:tabs>
        <w:suppressAutoHyphens/>
        <w:spacing w:line="100" w:lineRule="atLeast"/>
        <w:rPr>
          <w:color w:val="00007F"/>
          <w:sz w:val="20"/>
          <w:szCs w:val="20"/>
        </w:rPr>
      </w:pPr>
      <w:r>
        <w:rPr>
          <w:color w:val="00007F"/>
          <w:sz w:val="20"/>
          <w:szCs w:val="20"/>
        </w:rPr>
        <w:tab/>
      </w:r>
      <w:r>
        <w:rPr>
          <w:color w:val="00007F"/>
          <w:sz w:val="20"/>
          <w:szCs w:val="20"/>
        </w:rPr>
        <w:tab/>
      </w:r>
    </w:p>
    <w:p w:rsidR="00FF4B18" w:rsidRDefault="00FF4B18" w:rsidP="00076370">
      <w:pPr>
        <w:suppressAutoHyphens/>
        <w:spacing w:line="100" w:lineRule="atLeast"/>
        <w:outlineLvl w:val="0"/>
        <w:rPr>
          <w:b/>
          <w:bCs/>
          <w:color w:val="00007F"/>
          <w:sz w:val="20"/>
          <w:szCs w:val="20"/>
        </w:rPr>
      </w:pPr>
      <w:r w:rsidRPr="00CD696F">
        <w:rPr>
          <w:b/>
          <w:bCs/>
          <w:color w:val="00007F"/>
          <w:sz w:val="20"/>
          <w:szCs w:val="20"/>
        </w:rPr>
        <w:t>I</w:t>
      </w:r>
      <w:r>
        <w:rPr>
          <w:b/>
          <w:bCs/>
          <w:color w:val="00007F"/>
          <w:sz w:val="20"/>
          <w:szCs w:val="20"/>
        </w:rPr>
        <w:t>ndustry Exposure</w:t>
      </w:r>
      <w:r w:rsidRPr="00CD696F">
        <w:rPr>
          <w:b/>
          <w:bCs/>
          <w:color w:val="00007F"/>
          <w:sz w:val="20"/>
          <w:szCs w:val="20"/>
        </w:rPr>
        <w:t>:</w:t>
      </w:r>
    </w:p>
    <w:p w:rsidR="00FF4B18" w:rsidRDefault="00FF4B18" w:rsidP="00076370">
      <w:pPr>
        <w:suppressAutoHyphens/>
        <w:spacing w:line="100" w:lineRule="atLeast"/>
        <w:outlineLvl w:val="0"/>
        <w:rPr>
          <w:b/>
          <w:bCs/>
          <w:color w:val="00007F"/>
          <w:sz w:val="20"/>
          <w:szCs w:val="20"/>
        </w:rPr>
      </w:pPr>
    </w:p>
    <w:p w:rsidR="00FF4B18" w:rsidRDefault="00FF4B18" w:rsidP="00911078">
      <w:pPr>
        <w:numPr>
          <w:ilvl w:val="0"/>
          <w:numId w:val="23"/>
        </w:numPr>
        <w:rPr>
          <w:sz w:val="20"/>
          <w:szCs w:val="20"/>
        </w:rPr>
      </w:pPr>
      <w:r w:rsidRPr="00653B56">
        <w:rPr>
          <w:sz w:val="20"/>
          <w:szCs w:val="20"/>
        </w:rPr>
        <w:t xml:space="preserve">Over </w:t>
      </w:r>
      <w:r>
        <w:rPr>
          <w:sz w:val="20"/>
          <w:szCs w:val="20"/>
        </w:rPr>
        <w:t xml:space="preserve"> 5 years of experience on </w:t>
      </w:r>
      <w:r w:rsidRPr="00F93988">
        <w:rPr>
          <w:sz w:val="20"/>
          <w:szCs w:val="20"/>
        </w:rPr>
        <w:t xml:space="preserve"> the Centralized database application of AT&amp;T account in IBM</w:t>
      </w:r>
      <w:r w:rsidRPr="00653B56">
        <w:rPr>
          <w:sz w:val="20"/>
          <w:szCs w:val="20"/>
        </w:rPr>
        <w:t xml:space="preserve"> the field of </w:t>
      </w:r>
      <w:r>
        <w:rPr>
          <w:sz w:val="20"/>
          <w:szCs w:val="20"/>
        </w:rPr>
        <w:t xml:space="preserve">Manual Testing of Web Services </w:t>
      </w:r>
    </w:p>
    <w:p w:rsidR="00FF4B18" w:rsidRDefault="00FF4B18" w:rsidP="00FE35B0">
      <w:pPr>
        <w:numPr>
          <w:ilvl w:val="0"/>
          <w:numId w:val="23"/>
        </w:numPr>
        <w:rPr>
          <w:sz w:val="20"/>
          <w:szCs w:val="20"/>
        </w:rPr>
      </w:pPr>
      <w:r w:rsidRPr="00FE35B0">
        <w:rPr>
          <w:sz w:val="20"/>
          <w:szCs w:val="20"/>
        </w:rPr>
        <w:t>Well acquainted with Software Development Life Cycle, Testing Life Cycle, and Concepts</w:t>
      </w:r>
    </w:p>
    <w:p w:rsidR="00FF4B18" w:rsidRDefault="00FF4B18" w:rsidP="00911078">
      <w:pPr>
        <w:numPr>
          <w:ilvl w:val="0"/>
          <w:numId w:val="23"/>
        </w:numPr>
        <w:rPr>
          <w:sz w:val="20"/>
          <w:szCs w:val="20"/>
        </w:rPr>
      </w:pPr>
      <w:r w:rsidRPr="00653B56">
        <w:rPr>
          <w:sz w:val="20"/>
          <w:szCs w:val="20"/>
        </w:rPr>
        <w:t>Good knowledge</w:t>
      </w:r>
      <w:r>
        <w:rPr>
          <w:sz w:val="20"/>
          <w:szCs w:val="20"/>
        </w:rPr>
        <w:t xml:space="preserve"> in RDBMS like SQL Server 2005</w:t>
      </w:r>
      <w:r w:rsidRPr="00136079">
        <w:rPr>
          <w:sz w:val="20"/>
          <w:szCs w:val="20"/>
        </w:rPr>
        <w:t xml:space="preserve"> and UNIX.</w:t>
      </w:r>
    </w:p>
    <w:p w:rsidR="00FF4B18" w:rsidRPr="00E611D1" w:rsidRDefault="00FF4B18" w:rsidP="00E611D1">
      <w:pPr>
        <w:widowControl/>
        <w:numPr>
          <w:ilvl w:val="0"/>
          <w:numId w:val="23"/>
        </w:numPr>
        <w:autoSpaceDE/>
        <w:autoSpaceDN/>
        <w:adjustRightInd/>
        <w:rPr>
          <w:b/>
          <w:bCs/>
          <w:sz w:val="20"/>
          <w:szCs w:val="20"/>
        </w:rPr>
      </w:pPr>
      <w:r>
        <w:rPr>
          <w:sz w:val="20"/>
          <w:szCs w:val="20"/>
        </w:rPr>
        <w:t>Involved in  performance testing using Rational Performance Testing tool and Regression testing</w:t>
      </w:r>
      <w:r>
        <w:rPr>
          <w:b/>
          <w:bCs/>
          <w:sz w:val="20"/>
          <w:szCs w:val="20"/>
        </w:rPr>
        <w:t xml:space="preserve"> </w:t>
      </w:r>
      <w:r>
        <w:rPr>
          <w:sz w:val="20"/>
          <w:szCs w:val="20"/>
        </w:rPr>
        <w:t>Using Rational Function Testing</w:t>
      </w:r>
    </w:p>
    <w:p w:rsidR="00FF4B18" w:rsidRDefault="00FF4B18" w:rsidP="00E611D1">
      <w:pPr>
        <w:numPr>
          <w:ilvl w:val="0"/>
          <w:numId w:val="23"/>
        </w:numPr>
        <w:rPr>
          <w:sz w:val="20"/>
          <w:szCs w:val="20"/>
        </w:rPr>
      </w:pPr>
      <w:r w:rsidRPr="00653B56">
        <w:rPr>
          <w:sz w:val="20"/>
          <w:szCs w:val="20"/>
        </w:rPr>
        <w:t>Good Knowledge and exposure Innovative</w:t>
      </w:r>
      <w:r>
        <w:rPr>
          <w:sz w:val="20"/>
          <w:szCs w:val="20"/>
        </w:rPr>
        <w:t xml:space="preserve"> ITKO LISA Tool</w:t>
      </w:r>
      <w:r w:rsidRPr="00653B56">
        <w:rPr>
          <w:sz w:val="20"/>
          <w:szCs w:val="20"/>
        </w:rPr>
        <w:t xml:space="preserve">. </w:t>
      </w:r>
      <w:r>
        <w:rPr>
          <w:sz w:val="20"/>
          <w:szCs w:val="20"/>
        </w:rPr>
        <w:t>Worked on Mercury Quality Centre, Clear Quest as</w:t>
      </w:r>
      <w:r w:rsidRPr="00653B56">
        <w:rPr>
          <w:sz w:val="20"/>
          <w:szCs w:val="20"/>
        </w:rPr>
        <w:t xml:space="preserve"> </w:t>
      </w:r>
      <w:r>
        <w:rPr>
          <w:sz w:val="20"/>
          <w:szCs w:val="20"/>
        </w:rPr>
        <w:t>defect logging and tracking tool.</w:t>
      </w:r>
      <w:r w:rsidRPr="00653B56">
        <w:rPr>
          <w:sz w:val="20"/>
          <w:szCs w:val="20"/>
        </w:rPr>
        <w:t xml:space="preserve"> </w:t>
      </w:r>
    </w:p>
    <w:p w:rsidR="00FF4B18" w:rsidRPr="00136079" w:rsidRDefault="00FF4B18" w:rsidP="00E611D1">
      <w:pPr>
        <w:numPr>
          <w:ilvl w:val="0"/>
          <w:numId w:val="23"/>
        </w:numPr>
        <w:rPr>
          <w:sz w:val="20"/>
          <w:szCs w:val="20"/>
        </w:rPr>
      </w:pPr>
      <w:r w:rsidRPr="00136079">
        <w:rPr>
          <w:sz w:val="20"/>
          <w:szCs w:val="20"/>
        </w:rPr>
        <w:t>Expertise in Analysis of Business Requirements, Test Plan, Test Cases, Test</w:t>
      </w:r>
    </w:p>
    <w:p w:rsidR="00FF4B18" w:rsidRDefault="00FF4B18" w:rsidP="00E611D1">
      <w:pPr>
        <w:numPr>
          <w:ilvl w:val="0"/>
          <w:numId w:val="23"/>
        </w:numPr>
        <w:rPr>
          <w:sz w:val="20"/>
          <w:szCs w:val="20"/>
        </w:rPr>
      </w:pPr>
      <w:r w:rsidRPr="00136079">
        <w:rPr>
          <w:sz w:val="20"/>
          <w:szCs w:val="20"/>
        </w:rPr>
        <w:t>Summary Report, Client Demo and UAT/JST/Production Support.</w:t>
      </w:r>
    </w:p>
    <w:p w:rsidR="00FF4B18" w:rsidRDefault="00FF4B18" w:rsidP="00B213B8">
      <w:pPr>
        <w:numPr>
          <w:ilvl w:val="0"/>
          <w:numId w:val="23"/>
        </w:numPr>
        <w:rPr>
          <w:sz w:val="20"/>
          <w:szCs w:val="20"/>
        </w:rPr>
      </w:pPr>
      <w:r w:rsidRPr="00C56565">
        <w:rPr>
          <w:sz w:val="20"/>
          <w:szCs w:val="20"/>
        </w:rPr>
        <w:t xml:space="preserve">Active participation and involvement in </w:t>
      </w:r>
      <w:r>
        <w:rPr>
          <w:sz w:val="20"/>
          <w:szCs w:val="20"/>
        </w:rPr>
        <w:t>Requirement Review, Test case P</w:t>
      </w:r>
      <w:r w:rsidRPr="00C56565">
        <w:rPr>
          <w:sz w:val="20"/>
          <w:szCs w:val="20"/>
        </w:rPr>
        <w:t>reparat</w:t>
      </w:r>
      <w:r>
        <w:rPr>
          <w:sz w:val="20"/>
          <w:szCs w:val="20"/>
        </w:rPr>
        <w:t>ion and R</w:t>
      </w:r>
      <w:r w:rsidRPr="00C56565">
        <w:rPr>
          <w:sz w:val="20"/>
          <w:szCs w:val="20"/>
        </w:rPr>
        <w:t>eviews.</w:t>
      </w:r>
    </w:p>
    <w:p w:rsidR="00FF4B18" w:rsidRDefault="00FF4B18" w:rsidP="00B213B8">
      <w:pPr>
        <w:numPr>
          <w:ilvl w:val="0"/>
          <w:numId w:val="23"/>
        </w:numPr>
        <w:rPr>
          <w:sz w:val="20"/>
          <w:szCs w:val="20"/>
        </w:rPr>
      </w:pPr>
      <w:r w:rsidRPr="00AD0587">
        <w:rPr>
          <w:sz w:val="20"/>
          <w:szCs w:val="20"/>
        </w:rPr>
        <w:t>Experience in conducting Manual Testing th</w:t>
      </w:r>
      <w:r>
        <w:rPr>
          <w:sz w:val="20"/>
          <w:szCs w:val="20"/>
        </w:rPr>
        <w:t xml:space="preserve">at includes Black Box Testing, </w:t>
      </w:r>
      <w:r w:rsidRPr="00AD0587">
        <w:rPr>
          <w:sz w:val="20"/>
          <w:szCs w:val="20"/>
        </w:rPr>
        <w:t>Integration Testing, and Functional Testing</w:t>
      </w:r>
      <w:r>
        <w:rPr>
          <w:sz w:val="20"/>
          <w:szCs w:val="20"/>
        </w:rPr>
        <w:t>.</w:t>
      </w:r>
    </w:p>
    <w:p w:rsidR="00FF4B18" w:rsidRDefault="00FF4B18" w:rsidP="00297871">
      <w:pPr>
        <w:ind w:left="180"/>
        <w:rPr>
          <w:sz w:val="20"/>
          <w:szCs w:val="20"/>
        </w:rPr>
      </w:pPr>
    </w:p>
    <w:p w:rsidR="00FF4B18" w:rsidRDefault="00FF4B18" w:rsidP="00076370">
      <w:pPr>
        <w:suppressAutoHyphens/>
        <w:autoSpaceDE/>
        <w:autoSpaceDN/>
        <w:adjustRightInd/>
        <w:jc w:val="both"/>
        <w:outlineLvl w:val="0"/>
        <w:rPr>
          <w:sz w:val="20"/>
          <w:szCs w:val="20"/>
        </w:rPr>
      </w:pPr>
    </w:p>
    <w:p w:rsidR="00FF4B18" w:rsidRDefault="00FF4B18" w:rsidP="00076370">
      <w:pPr>
        <w:suppressAutoHyphens/>
        <w:autoSpaceDE/>
        <w:autoSpaceDN/>
        <w:adjustRightInd/>
        <w:jc w:val="both"/>
        <w:outlineLvl w:val="0"/>
        <w:rPr>
          <w:b/>
          <w:bCs/>
          <w:color w:val="00007F"/>
          <w:sz w:val="20"/>
          <w:szCs w:val="20"/>
        </w:rPr>
      </w:pPr>
      <w:r w:rsidRPr="00CD696F">
        <w:rPr>
          <w:b/>
          <w:bCs/>
          <w:color w:val="00007F"/>
          <w:sz w:val="20"/>
          <w:szCs w:val="20"/>
        </w:rPr>
        <w:t>P</w:t>
      </w:r>
      <w:r>
        <w:rPr>
          <w:b/>
          <w:bCs/>
          <w:color w:val="00007F"/>
          <w:sz w:val="20"/>
          <w:szCs w:val="20"/>
        </w:rPr>
        <w:t xml:space="preserve">rofessional </w:t>
      </w:r>
      <w:r w:rsidRPr="00CD696F">
        <w:rPr>
          <w:b/>
          <w:bCs/>
          <w:color w:val="00007F"/>
          <w:sz w:val="20"/>
          <w:szCs w:val="20"/>
        </w:rPr>
        <w:t xml:space="preserve"> E</w:t>
      </w:r>
      <w:r>
        <w:rPr>
          <w:b/>
          <w:bCs/>
          <w:color w:val="00007F"/>
          <w:sz w:val="20"/>
          <w:szCs w:val="20"/>
        </w:rPr>
        <w:t>xperience</w:t>
      </w:r>
      <w:r w:rsidRPr="00CD696F">
        <w:rPr>
          <w:b/>
          <w:bCs/>
          <w:color w:val="00007F"/>
          <w:sz w:val="20"/>
          <w:szCs w:val="20"/>
        </w:rPr>
        <w:t>:</w:t>
      </w:r>
      <w:r>
        <w:rPr>
          <w:b/>
          <w:bCs/>
          <w:color w:val="00007F"/>
          <w:sz w:val="20"/>
          <w:szCs w:val="20"/>
        </w:rPr>
        <w:t xml:space="preserve"> 5 years</w:t>
      </w:r>
    </w:p>
    <w:p w:rsidR="00FF4B18" w:rsidRDefault="00FF4B18" w:rsidP="00076370">
      <w:pPr>
        <w:suppressAutoHyphens/>
        <w:autoSpaceDE/>
        <w:autoSpaceDN/>
        <w:adjustRightInd/>
        <w:jc w:val="both"/>
        <w:outlineLvl w:val="0"/>
        <w:rPr>
          <w:b/>
          <w:bCs/>
          <w:color w:val="00007F"/>
          <w:sz w:val="20"/>
          <w:szCs w:val="20"/>
        </w:rPr>
      </w:pPr>
    </w:p>
    <w:p w:rsidR="00FF4B18" w:rsidRPr="00747BE8" w:rsidRDefault="00FF4B18" w:rsidP="006A3D25">
      <w:pPr>
        <w:widowControl/>
        <w:numPr>
          <w:ilvl w:val="0"/>
          <w:numId w:val="15"/>
        </w:numPr>
        <w:autoSpaceDE/>
        <w:autoSpaceDN/>
        <w:adjustRightInd/>
        <w:jc w:val="both"/>
        <w:rPr>
          <w:sz w:val="20"/>
          <w:szCs w:val="20"/>
        </w:rPr>
      </w:pPr>
      <w:r w:rsidRPr="006A3D25">
        <w:rPr>
          <w:sz w:val="20"/>
          <w:szCs w:val="20"/>
        </w:rPr>
        <w:t xml:space="preserve">Presently working for </w:t>
      </w:r>
      <w:r>
        <w:rPr>
          <w:sz w:val="20"/>
          <w:szCs w:val="20"/>
        </w:rPr>
        <w:t xml:space="preserve">IBM India Private </w:t>
      </w:r>
      <w:r w:rsidRPr="006A3D25">
        <w:rPr>
          <w:sz w:val="20"/>
          <w:szCs w:val="20"/>
        </w:rPr>
        <w:t>Limited , Bangalore</w:t>
      </w:r>
      <w:r>
        <w:rPr>
          <w:sz w:val="20"/>
          <w:szCs w:val="20"/>
        </w:rPr>
        <w:t xml:space="preserve"> as Test Analyst from Feb 2009 </w:t>
      </w:r>
      <w:r w:rsidRPr="006A3D25">
        <w:rPr>
          <w:sz w:val="20"/>
          <w:szCs w:val="20"/>
        </w:rPr>
        <w:t>- till date</w:t>
      </w:r>
    </w:p>
    <w:p w:rsidR="00FF4B18" w:rsidRDefault="00FF4B18" w:rsidP="006D2E50">
      <w:pPr>
        <w:rPr>
          <w:sz w:val="20"/>
          <w:szCs w:val="20"/>
        </w:rPr>
      </w:pPr>
    </w:p>
    <w:p w:rsidR="00FF4B18" w:rsidRDefault="00FF4B18" w:rsidP="006D2E50">
      <w:pPr>
        <w:rPr>
          <w:sz w:val="20"/>
          <w:szCs w:val="20"/>
        </w:rPr>
      </w:pPr>
    </w:p>
    <w:p w:rsidR="00FF4B18" w:rsidRDefault="00FF4B18" w:rsidP="006D2E50">
      <w:pPr>
        <w:rPr>
          <w:sz w:val="20"/>
          <w:szCs w:val="20"/>
        </w:rPr>
      </w:pPr>
    </w:p>
    <w:p w:rsidR="00FF4B18" w:rsidRDefault="00FF4B18" w:rsidP="006D2E50">
      <w:pPr>
        <w:rPr>
          <w:sz w:val="20"/>
          <w:szCs w:val="20"/>
        </w:rPr>
      </w:pPr>
    </w:p>
    <w:p w:rsidR="00FF4B18" w:rsidRDefault="00FF4B18" w:rsidP="006D2E50">
      <w:pPr>
        <w:rPr>
          <w:sz w:val="20"/>
          <w:szCs w:val="20"/>
        </w:rPr>
      </w:pPr>
    </w:p>
    <w:p w:rsidR="00FF4B18" w:rsidRPr="00653B56" w:rsidRDefault="00FF4B18" w:rsidP="006D2E50">
      <w:pPr>
        <w:rPr>
          <w:sz w:val="20"/>
          <w:szCs w:val="20"/>
        </w:rPr>
      </w:pPr>
    </w:p>
    <w:p w:rsidR="00FF4B18" w:rsidRDefault="00FF4B18" w:rsidP="00076370">
      <w:pPr>
        <w:suppressAutoHyphens/>
        <w:spacing w:line="100" w:lineRule="atLeast"/>
        <w:outlineLvl w:val="0"/>
        <w:rPr>
          <w:b/>
          <w:bCs/>
          <w:color w:val="00007F"/>
          <w:sz w:val="20"/>
          <w:szCs w:val="20"/>
        </w:rPr>
      </w:pPr>
      <w:r>
        <w:rPr>
          <w:b/>
          <w:bCs/>
          <w:color w:val="00007F"/>
          <w:sz w:val="20"/>
          <w:szCs w:val="20"/>
        </w:rPr>
        <w:t>Academic</w:t>
      </w:r>
      <w:r w:rsidRPr="00CD696F">
        <w:rPr>
          <w:b/>
          <w:bCs/>
          <w:color w:val="00007F"/>
          <w:sz w:val="20"/>
          <w:szCs w:val="20"/>
        </w:rPr>
        <w:t xml:space="preserve"> P</w:t>
      </w:r>
      <w:r>
        <w:rPr>
          <w:b/>
          <w:bCs/>
          <w:color w:val="00007F"/>
          <w:sz w:val="20"/>
          <w:szCs w:val="20"/>
        </w:rPr>
        <w:t>rofile</w:t>
      </w:r>
      <w:r w:rsidRPr="00CD696F">
        <w:rPr>
          <w:b/>
          <w:bCs/>
          <w:color w:val="00007F"/>
          <w:sz w:val="20"/>
          <w:szCs w:val="20"/>
        </w:rPr>
        <w:t xml:space="preserve">: </w:t>
      </w:r>
    </w:p>
    <w:p w:rsidR="00FF4B18" w:rsidRDefault="00FF4B18" w:rsidP="00076370">
      <w:pPr>
        <w:suppressAutoHyphens/>
        <w:spacing w:line="100" w:lineRule="atLeast"/>
        <w:outlineLvl w:val="0"/>
        <w:rPr>
          <w:b/>
          <w:bCs/>
          <w:color w:val="00007F"/>
          <w:sz w:val="20"/>
          <w:szCs w:val="20"/>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70"/>
        <w:gridCol w:w="3510"/>
        <w:gridCol w:w="1440"/>
      </w:tblGrid>
      <w:tr w:rsidR="00FF4B18" w:rsidRPr="00A35898" w:rsidTr="00D51A58">
        <w:tc>
          <w:tcPr>
            <w:tcW w:w="2970" w:type="dxa"/>
          </w:tcPr>
          <w:p w:rsidR="00FF4B18" w:rsidRPr="00EC76E2" w:rsidRDefault="00FF4B18" w:rsidP="00EC76E2">
            <w:pPr>
              <w:jc w:val="center"/>
              <w:rPr>
                <w:b/>
                <w:bCs/>
                <w:color w:val="00007F"/>
                <w:sz w:val="20"/>
                <w:szCs w:val="20"/>
              </w:rPr>
            </w:pPr>
            <w:r w:rsidRPr="00EC76E2">
              <w:rPr>
                <w:b/>
                <w:bCs/>
                <w:color w:val="00007F"/>
                <w:sz w:val="20"/>
                <w:szCs w:val="20"/>
              </w:rPr>
              <w:t>Institution</w:t>
            </w:r>
          </w:p>
        </w:tc>
        <w:tc>
          <w:tcPr>
            <w:tcW w:w="3510" w:type="dxa"/>
          </w:tcPr>
          <w:p w:rsidR="00FF4B18" w:rsidRPr="00EC76E2" w:rsidRDefault="00FF4B18" w:rsidP="003215FC">
            <w:pPr>
              <w:rPr>
                <w:b/>
                <w:bCs/>
                <w:color w:val="00007F"/>
                <w:sz w:val="20"/>
                <w:szCs w:val="20"/>
              </w:rPr>
            </w:pPr>
            <w:r w:rsidRPr="00EC76E2">
              <w:rPr>
                <w:b/>
                <w:bCs/>
                <w:color w:val="00007F"/>
                <w:sz w:val="20"/>
                <w:szCs w:val="20"/>
              </w:rPr>
              <w:t xml:space="preserve">            Program</w:t>
            </w:r>
          </w:p>
        </w:tc>
        <w:tc>
          <w:tcPr>
            <w:tcW w:w="1440" w:type="dxa"/>
          </w:tcPr>
          <w:p w:rsidR="00FF4B18" w:rsidRPr="00EC76E2" w:rsidRDefault="00FF4B18" w:rsidP="00D57237">
            <w:pPr>
              <w:rPr>
                <w:b/>
                <w:bCs/>
                <w:color w:val="00007F"/>
                <w:sz w:val="20"/>
                <w:szCs w:val="20"/>
              </w:rPr>
            </w:pPr>
            <w:r w:rsidRPr="00EC76E2">
              <w:rPr>
                <w:b/>
                <w:bCs/>
                <w:color w:val="00007F"/>
                <w:sz w:val="20"/>
                <w:szCs w:val="20"/>
              </w:rPr>
              <w:t>Percentage</w:t>
            </w:r>
          </w:p>
        </w:tc>
      </w:tr>
      <w:tr w:rsidR="00FF4B18" w:rsidRPr="00A35898" w:rsidTr="00D51A58">
        <w:trPr>
          <w:trHeight w:val="467"/>
        </w:trPr>
        <w:tc>
          <w:tcPr>
            <w:tcW w:w="2970" w:type="dxa"/>
          </w:tcPr>
          <w:p w:rsidR="00FF4B18" w:rsidRPr="00EC76E2" w:rsidRDefault="00FF4B18" w:rsidP="003D4147">
            <w:pPr>
              <w:rPr>
                <w:sz w:val="20"/>
                <w:szCs w:val="20"/>
              </w:rPr>
            </w:pPr>
            <w:r w:rsidRPr="00EC76E2">
              <w:rPr>
                <w:sz w:val="20"/>
                <w:szCs w:val="20"/>
              </w:rPr>
              <w:t xml:space="preserve"> </w:t>
            </w:r>
            <w:r>
              <w:rPr>
                <w:sz w:val="20"/>
                <w:szCs w:val="20"/>
              </w:rPr>
              <w:t>Shree Rayeshwar Institute of Engineering and Information Technology (Goa)</w:t>
            </w:r>
          </w:p>
        </w:tc>
        <w:tc>
          <w:tcPr>
            <w:tcW w:w="3510" w:type="dxa"/>
          </w:tcPr>
          <w:p w:rsidR="00FF4B18" w:rsidRPr="00EC76E2" w:rsidRDefault="00FF4B18" w:rsidP="00EC76E2">
            <w:pPr>
              <w:jc w:val="center"/>
              <w:rPr>
                <w:sz w:val="20"/>
                <w:szCs w:val="20"/>
              </w:rPr>
            </w:pPr>
            <w:r w:rsidRPr="00EC76E2">
              <w:rPr>
                <w:sz w:val="20"/>
                <w:szCs w:val="20"/>
              </w:rPr>
              <w:t>Bachelor of Engineering(</w:t>
            </w:r>
            <w:r>
              <w:rPr>
                <w:sz w:val="20"/>
                <w:szCs w:val="20"/>
              </w:rPr>
              <w:t xml:space="preserve">Information Technology </w:t>
            </w:r>
            <w:r w:rsidRPr="00EC76E2">
              <w:rPr>
                <w:sz w:val="20"/>
                <w:szCs w:val="20"/>
              </w:rPr>
              <w:t>)</w:t>
            </w:r>
          </w:p>
        </w:tc>
        <w:tc>
          <w:tcPr>
            <w:tcW w:w="1440" w:type="dxa"/>
          </w:tcPr>
          <w:p w:rsidR="00FF4B18" w:rsidRPr="00EC76E2" w:rsidRDefault="00FF4B18" w:rsidP="00EC76E2">
            <w:pPr>
              <w:widowControl/>
              <w:autoSpaceDE/>
              <w:autoSpaceDN/>
              <w:adjustRightInd/>
              <w:jc w:val="both"/>
              <w:rPr>
                <w:sz w:val="20"/>
                <w:szCs w:val="20"/>
              </w:rPr>
            </w:pPr>
            <w:r>
              <w:rPr>
                <w:sz w:val="20"/>
                <w:szCs w:val="20"/>
              </w:rPr>
              <w:t>64.35%</w:t>
            </w:r>
          </w:p>
        </w:tc>
      </w:tr>
    </w:tbl>
    <w:p w:rsidR="00FF4B18" w:rsidRPr="00653B56" w:rsidRDefault="00FF4B18" w:rsidP="006D2E50">
      <w:pPr>
        <w:suppressAutoHyphens/>
        <w:spacing w:line="100" w:lineRule="atLeast"/>
        <w:rPr>
          <w:color w:val="00007F"/>
          <w:sz w:val="20"/>
          <w:szCs w:val="20"/>
        </w:rPr>
      </w:pPr>
    </w:p>
    <w:p w:rsidR="00FF4B18" w:rsidRPr="00653B56" w:rsidRDefault="00FF4B18" w:rsidP="006D2E50">
      <w:pPr>
        <w:suppressAutoHyphens/>
        <w:rPr>
          <w:color w:val="000000"/>
          <w:sz w:val="20"/>
          <w:szCs w:val="20"/>
        </w:rPr>
      </w:pPr>
    </w:p>
    <w:p w:rsidR="00FF4B18" w:rsidRDefault="00FF4B18" w:rsidP="00076370">
      <w:pPr>
        <w:suppressAutoHyphens/>
        <w:spacing w:line="100" w:lineRule="atLeast"/>
        <w:outlineLvl w:val="0"/>
        <w:rPr>
          <w:b/>
          <w:bCs/>
          <w:color w:val="00007F"/>
          <w:sz w:val="20"/>
          <w:szCs w:val="20"/>
        </w:rPr>
      </w:pPr>
      <w:r>
        <w:rPr>
          <w:b/>
          <w:bCs/>
          <w:color w:val="00007F"/>
          <w:sz w:val="20"/>
          <w:szCs w:val="20"/>
        </w:rPr>
        <w:t>Technical</w:t>
      </w:r>
      <w:r w:rsidRPr="00CD696F">
        <w:rPr>
          <w:b/>
          <w:bCs/>
          <w:color w:val="00007F"/>
          <w:sz w:val="20"/>
          <w:szCs w:val="20"/>
        </w:rPr>
        <w:t xml:space="preserve"> E</w:t>
      </w:r>
      <w:r>
        <w:rPr>
          <w:b/>
          <w:bCs/>
          <w:color w:val="00007F"/>
          <w:sz w:val="20"/>
          <w:szCs w:val="20"/>
        </w:rPr>
        <w:t>xperience</w:t>
      </w:r>
      <w:r w:rsidRPr="00CD696F">
        <w:rPr>
          <w:b/>
          <w:bCs/>
          <w:color w:val="00007F"/>
          <w:sz w:val="20"/>
          <w:szCs w:val="20"/>
        </w:rPr>
        <w:t>:</w:t>
      </w:r>
    </w:p>
    <w:p w:rsidR="00FF4B18" w:rsidRPr="00653B56" w:rsidRDefault="00FF4B18" w:rsidP="00076370">
      <w:pPr>
        <w:suppressAutoHyphens/>
        <w:spacing w:line="100" w:lineRule="atLeast"/>
        <w:outlineLvl w:val="0"/>
        <w:rPr>
          <w:sz w:val="20"/>
          <w:szCs w:val="20"/>
        </w:rPr>
      </w:pPr>
    </w:p>
    <w:tbl>
      <w:tblPr>
        <w:tblW w:w="8910" w:type="dxa"/>
        <w:tblInd w:w="108" w:type="dxa"/>
        <w:tblLayout w:type="fixed"/>
        <w:tblLook w:val="0000"/>
      </w:tblPr>
      <w:tblGrid>
        <w:gridCol w:w="3870"/>
        <w:gridCol w:w="5040"/>
      </w:tblGrid>
      <w:tr w:rsidR="00FF4B18" w:rsidRPr="00653B56">
        <w:trPr>
          <w:trHeight w:val="257"/>
        </w:trPr>
        <w:tc>
          <w:tcPr>
            <w:tcW w:w="3870" w:type="dxa"/>
            <w:tcBorders>
              <w:top w:val="single" w:sz="6" w:space="0" w:color="auto"/>
              <w:left w:val="single" w:sz="6" w:space="0" w:color="auto"/>
              <w:right w:val="single" w:sz="6" w:space="0" w:color="auto"/>
            </w:tcBorders>
          </w:tcPr>
          <w:p w:rsidR="00FF4B18" w:rsidRPr="004A31E5" w:rsidRDefault="00FF4B18" w:rsidP="00CD696F">
            <w:pPr>
              <w:suppressAutoHyphens/>
              <w:spacing w:line="100" w:lineRule="atLeast"/>
              <w:rPr>
                <w:sz w:val="20"/>
                <w:szCs w:val="20"/>
              </w:rPr>
            </w:pPr>
            <w:r w:rsidRPr="004A31E5">
              <w:rPr>
                <w:sz w:val="20"/>
                <w:szCs w:val="20"/>
              </w:rPr>
              <w:t>Operating System</w:t>
            </w:r>
          </w:p>
        </w:tc>
        <w:tc>
          <w:tcPr>
            <w:tcW w:w="5040" w:type="dxa"/>
            <w:tcBorders>
              <w:top w:val="single" w:sz="6" w:space="0" w:color="auto"/>
              <w:left w:val="nil"/>
              <w:right w:val="single" w:sz="6" w:space="0" w:color="auto"/>
            </w:tcBorders>
          </w:tcPr>
          <w:p w:rsidR="00FF4B18" w:rsidRPr="00653B56" w:rsidRDefault="00FF4B18" w:rsidP="00FD772E">
            <w:pPr>
              <w:rPr>
                <w:sz w:val="20"/>
                <w:szCs w:val="20"/>
              </w:rPr>
            </w:pPr>
            <w:r w:rsidRPr="00653B56">
              <w:rPr>
                <w:sz w:val="20"/>
                <w:szCs w:val="20"/>
              </w:rPr>
              <w:t xml:space="preserve">Windows </w:t>
            </w:r>
            <w:r>
              <w:rPr>
                <w:sz w:val="20"/>
                <w:szCs w:val="20"/>
              </w:rPr>
              <w:t>7</w:t>
            </w:r>
          </w:p>
        </w:tc>
      </w:tr>
      <w:tr w:rsidR="00FF4B18" w:rsidRPr="00653B56">
        <w:trPr>
          <w:trHeight w:val="257"/>
        </w:trPr>
        <w:tc>
          <w:tcPr>
            <w:tcW w:w="3870" w:type="dxa"/>
            <w:tcBorders>
              <w:top w:val="single" w:sz="6" w:space="0" w:color="auto"/>
              <w:left w:val="single" w:sz="6" w:space="0" w:color="auto"/>
              <w:bottom w:val="single" w:sz="6" w:space="0" w:color="auto"/>
              <w:right w:val="single" w:sz="6" w:space="0" w:color="auto"/>
            </w:tcBorders>
          </w:tcPr>
          <w:p w:rsidR="00FF4B18" w:rsidRPr="004A31E5" w:rsidRDefault="00FF4B18" w:rsidP="004A31E5">
            <w:pPr>
              <w:rPr>
                <w:sz w:val="20"/>
                <w:szCs w:val="20"/>
              </w:rPr>
            </w:pPr>
            <w:r w:rsidRPr="004A31E5">
              <w:rPr>
                <w:sz w:val="20"/>
                <w:szCs w:val="20"/>
              </w:rPr>
              <w:t>Technologies</w:t>
            </w:r>
          </w:p>
        </w:tc>
        <w:tc>
          <w:tcPr>
            <w:tcW w:w="5040" w:type="dxa"/>
            <w:tcBorders>
              <w:top w:val="single" w:sz="6" w:space="0" w:color="auto"/>
              <w:left w:val="nil"/>
              <w:bottom w:val="single" w:sz="6" w:space="0" w:color="auto"/>
              <w:right w:val="single" w:sz="6" w:space="0" w:color="auto"/>
            </w:tcBorders>
          </w:tcPr>
          <w:p w:rsidR="00FF4B18" w:rsidRPr="00653B56" w:rsidRDefault="00FF4B18" w:rsidP="00FD772E">
            <w:pPr>
              <w:rPr>
                <w:sz w:val="20"/>
                <w:szCs w:val="20"/>
              </w:rPr>
            </w:pPr>
            <w:r>
              <w:rPr>
                <w:sz w:val="20"/>
                <w:szCs w:val="20"/>
              </w:rPr>
              <w:t xml:space="preserve">Manual testing on Web Services pages for Ordering System interacting with many Interfacing Application and also  respective Backend Testing to ensure the data is loaded in the database </w:t>
            </w:r>
          </w:p>
        </w:tc>
      </w:tr>
      <w:tr w:rsidR="00FF4B18" w:rsidRPr="00653B56">
        <w:trPr>
          <w:trHeight w:val="257"/>
        </w:trPr>
        <w:tc>
          <w:tcPr>
            <w:tcW w:w="3870" w:type="dxa"/>
            <w:tcBorders>
              <w:top w:val="single" w:sz="6" w:space="0" w:color="auto"/>
              <w:left w:val="single" w:sz="6" w:space="0" w:color="auto"/>
              <w:bottom w:val="single" w:sz="6" w:space="0" w:color="auto"/>
              <w:right w:val="single" w:sz="6" w:space="0" w:color="auto"/>
            </w:tcBorders>
          </w:tcPr>
          <w:p w:rsidR="00FF4B18" w:rsidRPr="004A31E5" w:rsidRDefault="00FF4B18" w:rsidP="004A31E5">
            <w:pPr>
              <w:rPr>
                <w:sz w:val="20"/>
                <w:szCs w:val="20"/>
              </w:rPr>
            </w:pPr>
            <w:r>
              <w:rPr>
                <w:sz w:val="20"/>
                <w:szCs w:val="20"/>
              </w:rPr>
              <w:t>Testing Types</w:t>
            </w:r>
          </w:p>
        </w:tc>
        <w:tc>
          <w:tcPr>
            <w:tcW w:w="5040" w:type="dxa"/>
            <w:tcBorders>
              <w:top w:val="single" w:sz="6" w:space="0" w:color="auto"/>
              <w:left w:val="nil"/>
              <w:bottom w:val="single" w:sz="6" w:space="0" w:color="auto"/>
              <w:right w:val="single" w:sz="6" w:space="0" w:color="auto"/>
            </w:tcBorders>
          </w:tcPr>
          <w:p w:rsidR="00FF4B18" w:rsidRPr="00C2065F" w:rsidRDefault="00FF4B18" w:rsidP="00C2065F">
            <w:pPr>
              <w:rPr>
                <w:sz w:val="20"/>
                <w:szCs w:val="20"/>
              </w:rPr>
            </w:pPr>
            <w:r w:rsidRPr="00C2065F">
              <w:rPr>
                <w:sz w:val="20"/>
                <w:szCs w:val="20"/>
              </w:rPr>
              <w:t xml:space="preserve">System </w:t>
            </w:r>
            <w:r>
              <w:rPr>
                <w:sz w:val="20"/>
                <w:szCs w:val="20"/>
              </w:rPr>
              <w:t>Testing</w:t>
            </w:r>
            <w:r w:rsidRPr="00C2065F">
              <w:rPr>
                <w:sz w:val="20"/>
                <w:szCs w:val="20"/>
              </w:rPr>
              <w:t>, Integration</w:t>
            </w:r>
            <w:r>
              <w:rPr>
                <w:sz w:val="20"/>
                <w:szCs w:val="20"/>
              </w:rPr>
              <w:t xml:space="preserve"> Testing</w:t>
            </w:r>
            <w:r w:rsidRPr="00C2065F">
              <w:rPr>
                <w:sz w:val="20"/>
                <w:szCs w:val="20"/>
              </w:rPr>
              <w:t xml:space="preserve"> , Joint System Testing , User</w:t>
            </w:r>
            <w:r>
              <w:rPr>
                <w:sz w:val="20"/>
                <w:szCs w:val="20"/>
              </w:rPr>
              <w:t xml:space="preserve"> </w:t>
            </w:r>
            <w:r w:rsidRPr="00C2065F">
              <w:rPr>
                <w:sz w:val="20"/>
                <w:szCs w:val="20"/>
              </w:rPr>
              <w:t>Acceptance Testing, Sanity testing and Integrated Pair Wise</w:t>
            </w:r>
            <w:r>
              <w:rPr>
                <w:sz w:val="20"/>
                <w:szCs w:val="20"/>
              </w:rPr>
              <w:t xml:space="preserve"> </w:t>
            </w:r>
            <w:r w:rsidRPr="00C2065F">
              <w:rPr>
                <w:sz w:val="20"/>
                <w:szCs w:val="20"/>
              </w:rPr>
              <w:t>Testing</w:t>
            </w:r>
          </w:p>
        </w:tc>
      </w:tr>
      <w:tr w:rsidR="00FF4B18" w:rsidRPr="00653B56">
        <w:trPr>
          <w:trHeight w:val="274"/>
        </w:trPr>
        <w:tc>
          <w:tcPr>
            <w:tcW w:w="3870" w:type="dxa"/>
            <w:tcBorders>
              <w:top w:val="single" w:sz="6" w:space="0" w:color="auto"/>
              <w:left w:val="single" w:sz="6" w:space="0" w:color="auto"/>
              <w:bottom w:val="single" w:sz="6" w:space="0" w:color="auto"/>
              <w:right w:val="single" w:sz="6" w:space="0" w:color="auto"/>
            </w:tcBorders>
          </w:tcPr>
          <w:p w:rsidR="00FF4B18" w:rsidRPr="004A31E5" w:rsidRDefault="00FF4B18" w:rsidP="004A31E5">
            <w:pPr>
              <w:rPr>
                <w:sz w:val="20"/>
                <w:szCs w:val="20"/>
              </w:rPr>
            </w:pPr>
            <w:r w:rsidRPr="004A31E5">
              <w:rPr>
                <w:sz w:val="20"/>
                <w:szCs w:val="20"/>
              </w:rPr>
              <w:t>Web Technologies</w:t>
            </w:r>
          </w:p>
        </w:tc>
        <w:tc>
          <w:tcPr>
            <w:tcW w:w="5040" w:type="dxa"/>
            <w:tcBorders>
              <w:top w:val="single" w:sz="6" w:space="0" w:color="auto"/>
              <w:left w:val="nil"/>
              <w:bottom w:val="single" w:sz="6" w:space="0" w:color="auto"/>
              <w:right w:val="single" w:sz="6" w:space="0" w:color="auto"/>
            </w:tcBorders>
          </w:tcPr>
          <w:p w:rsidR="00FF4B18" w:rsidRPr="00653B56" w:rsidRDefault="00FF4B18" w:rsidP="00FD772E">
            <w:pPr>
              <w:rPr>
                <w:sz w:val="20"/>
                <w:szCs w:val="20"/>
              </w:rPr>
            </w:pPr>
            <w:r>
              <w:rPr>
                <w:sz w:val="20"/>
                <w:szCs w:val="20"/>
              </w:rPr>
              <w:t xml:space="preserve">JavaScript, HTML, Web Services </w:t>
            </w:r>
          </w:p>
        </w:tc>
      </w:tr>
      <w:tr w:rsidR="00FF4B18" w:rsidRPr="00653B56" w:rsidTr="0088769A">
        <w:trPr>
          <w:trHeight w:val="274"/>
        </w:trPr>
        <w:tc>
          <w:tcPr>
            <w:tcW w:w="3870" w:type="dxa"/>
            <w:tcBorders>
              <w:top w:val="single" w:sz="6" w:space="0" w:color="auto"/>
              <w:left w:val="single" w:sz="6" w:space="0" w:color="auto"/>
              <w:bottom w:val="single" w:sz="6" w:space="0" w:color="auto"/>
              <w:right w:val="single" w:sz="6" w:space="0" w:color="auto"/>
            </w:tcBorders>
            <w:vAlign w:val="center"/>
          </w:tcPr>
          <w:p w:rsidR="00FF4B18" w:rsidRPr="008C6F52" w:rsidRDefault="00FF4B18" w:rsidP="000616C3">
            <w:pPr>
              <w:rPr>
                <w:sz w:val="20"/>
                <w:szCs w:val="20"/>
              </w:rPr>
            </w:pPr>
            <w:r w:rsidRPr="008C6F52">
              <w:rPr>
                <w:sz w:val="20"/>
                <w:szCs w:val="20"/>
              </w:rPr>
              <w:t>Concepts</w:t>
            </w:r>
          </w:p>
        </w:tc>
        <w:tc>
          <w:tcPr>
            <w:tcW w:w="5040" w:type="dxa"/>
            <w:tcBorders>
              <w:top w:val="single" w:sz="6" w:space="0" w:color="auto"/>
              <w:left w:val="nil"/>
              <w:bottom w:val="single" w:sz="6" w:space="0" w:color="auto"/>
              <w:right w:val="single" w:sz="6" w:space="0" w:color="auto"/>
            </w:tcBorders>
          </w:tcPr>
          <w:p w:rsidR="00FF4B18" w:rsidRPr="00F65162" w:rsidRDefault="00FF4B18" w:rsidP="000616C3">
            <w:pPr>
              <w:pStyle w:val="Header"/>
              <w:tabs>
                <w:tab w:val="left" w:pos="720"/>
              </w:tabs>
              <w:spacing w:before="60" w:after="60"/>
              <w:rPr>
                <w:sz w:val="20"/>
              </w:rPr>
            </w:pPr>
            <w:r w:rsidRPr="00F65162">
              <w:rPr>
                <w:sz w:val="20"/>
              </w:rPr>
              <w:t>Testing Methodologies, Defect Life Cycle</w:t>
            </w:r>
          </w:p>
        </w:tc>
      </w:tr>
      <w:tr w:rsidR="00FF4B18" w:rsidRPr="00653B56">
        <w:trPr>
          <w:trHeight w:val="257"/>
        </w:trPr>
        <w:tc>
          <w:tcPr>
            <w:tcW w:w="3870" w:type="dxa"/>
            <w:tcBorders>
              <w:top w:val="single" w:sz="6" w:space="0" w:color="auto"/>
              <w:left w:val="single" w:sz="6" w:space="0" w:color="auto"/>
              <w:bottom w:val="single" w:sz="6" w:space="0" w:color="auto"/>
              <w:right w:val="single" w:sz="6" w:space="0" w:color="auto"/>
            </w:tcBorders>
          </w:tcPr>
          <w:p w:rsidR="00FF4B18" w:rsidRPr="004A31E5" w:rsidRDefault="00FF4B18" w:rsidP="004A31E5">
            <w:pPr>
              <w:rPr>
                <w:sz w:val="20"/>
                <w:szCs w:val="20"/>
              </w:rPr>
            </w:pPr>
            <w:r w:rsidRPr="004A31E5">
              <w:rPr>
                <w:sz w:val="20"/>
                <w:szCs w:val="20"/>
              </w:rPr>
              <w:t>RDBMS</w:t>
            </w:r>
          </w:p>
        </w:tc>
        <w:tc>
          <w:tcPr>
            <w:tcW w:w="5040" w:type="dxa"/>
            <w:tcBorders>
              <w:top w:val="single" w:sz="6" w:space="0" w:color="auto"/>
              <w:left w:val="nil"/>
              <w:bottom w:val="single" w:sz="6" w:space="0" w:color="auto"/>
              <w:right w:val="single" w:sz="6" w:space="0" w:color="auto"/>
            </w:tcBorders>
          </w:tcPr>
          <w:p w:rsidR="00FF4B18" w:rsidRPr="00653B56" w:rsidRDefault="00FF4B18" w:rsidP="00FD772E">
            <w:pPr>
              <w:rPr>
                <w:sz w:val="20"/>
                <w:szCs w:val="20"/>
              </w:rPr>
            </w:pPr>
            <w:r>
              <w:rPr>
                <w:sz w:val="20"/>
                <w:szCs w:val="20"/>
              </w:rPr>
              <w:t>SQL Server 2005 , Oracle 10g</w:t>
            </w:r>
          </w:p>
        </w:tc>
      </w:tr>
      <w:tr w:rsidR="00FF4B18" w:rsidRPr="00653B56">
        <w:trPr>
          <w:trHeight w:val="257"/>
        </w:trPr>
        <w:tc>
          <w:tcPr>
            <w:tcW w:w="3870" w:type="dxa"/>
            <w:tcBorders>
              <w:top w:val="single" w:sz="6" w:space="0" w:color="auto"/>
              <w:left w:val="single" w:sz="6" w:space="0" w:color="auto"/>
              <w:bottom w:val="single" w:sz="6" w:space="0" w:color="auto"/>
              <w:right w:val="single" w:sz="6" w:space="0" w:color="auto"/>
            </w:tcBorders>
          </w:tcPr>
          <w:p w:rsidR="00FF4B18" w:rsidRPr="004A31E5" w:rsidRDefault="00FF4B18" w:rsidP="00CD696F">
            <w:pPr>
              <w:suppressAutoHyphens/>
              <w:spacing w:line="100" w:lineRule="atLeast"/>
              <w:rPr>
                <w:sz w:val="20"/>
                <w:szCs w:val="20"/>
              </w:rPr>
            </w:pPr>
            <w:r w:rsidRPr="004A31E5">
              <w:rPr>
                <w:sz w:val="20"/>
                <w:szCs w:val="20"/>
              </w:rPr>
              <w:t>Tools</w:t>
            </w:r>
          </w:p>
        </w:tc>
        <w:tc>
          <w:tcPr>
            <w:tcW w:w="5040" w:type="dxa"/>
            <w:tcBorders>
              <w:top w:val="single" w:sz="6" w:space="0" w:color="auto"/>
              <w:left w:val="nil"/>
              <w:bottom w:val="single" w:sz="6" w:space="0" w:color="auto"/>
              <w:right w:val="single" w:sz="6" w:space="0" w:color="auto"/>
            </w:tcBorders>
          </w:tcPr>
          <w:p w:rsidR="00FF4B18" w:rsidRPr="00653B56" w:rsidRDefault="00FF4B18" w:rsidP="00FD772E">
            <w:pPr>
              <w:rPr>
                <w:sz w:val="20"/>
                <w:szCs w:val="20"/>
              </w:rPr>
            </w:pPr>
            <w:r>
              <w:rPr>
                <w:sz w:val="20"/>
                <w:szCs w:val="20"/>
              </w:rPr>
              <w:t>RFT, iTKO LISA, HP Quality Centre 10.0, Clear Quest, Clear Case,</w:t>
            </w:r>
            <w:r>
              <w:t xml:space="preserve"> </w:t>
            </w:r>
            <w:r>
              <w:rPr>
                <w:sz w:val="20"/>
                <w:szCs w:val="20"/>
              </w:rPr>
              <w:t xml:space="preserve"> Requirement Mapping Tool ,ReqPro Tool, WST Tool ,Putty and SOAP UI tool</w:t>
            </w:r>
          </w:p>
        </w:tc>
      </w:tr>
    </w:tbl>
    <w:p w:rsidR="00FF4B18" w:rsidRDefault="00FF4B18" w:rsidP="00076370">
      <w:pPr>
        <w:suppressAutoHyphens/>
        <w:spacing w:line="100" w:lineRule="atLeast"/>
        <w:outlineLvl w:val="0"/>
        <w:rPr>
          <w:b/>
          <w:bCs/>
          <w:color w:val="00007F"/>
          <w:sz w:val="20"/>
          <w:szCs w:val="20"/>
        </w:rPr>
      </w:pPr>
    </w:p>
    <w:p w:rsidR="00FF4B18" w:rsidRDefault="00FF4B18" w:rsidP="00076370">
      <w:pPr>
        <w:suppressAutoHyphens/>
        <w:spacing w:line="100" w:lineRule="atLeast"/>
        <w:outlineLvl w:val="0"/>
        <w:rPr>
          <w:b/>
          <w:bCs/>
          <w:color w:val="00007F"/>
          <w:sz w:val="20"/>
          <w:szCs w:val="20"/>
        </w:rPr>
      </w:pPr>
    </w:p>
    <w:p w:rsidR="00FF4B18" w:rsidRDefault="00FF4B18" w:rsidP="00076370">
      <w:pPr>
        <w:suppressAutoHyphens/>
        <w:spacing w:line="100" w:lineRule="atLeast"/>
        <w:outlineLvl w:val="0"/>
        <w:rPr>
          <w:b/>
          <w:bCs/>
          <w:color w:val="00007F"/>
          <w:sz w:val="20"/>
          <w:szCs w:val="20"/>
        </w:rPr>
      </w:pPr>
    </w:p>
    <w:p w:rsidR="00FF4B18" w:rsidRDefault="00FF4B18" w:rsidP="00076370">
      <w:pPr>
        <w:suppressAutoHyphens/>
        <w:spacing w:line="100" w:lineRule="atLeast"/>
        <w:outlineLvl w:val="0"/>
        <w:rPr>
          <w:b/>
          <w:bCs/>
          <w:color w:val="00007F"/>
          <w:sz w:val="20"/>
          <w:szCs w:val="20"/>
        </w:rPr>
      </w:pPr>
      <w:r w:rsidRPr="009D2681">
        <w:rPr>
          <w:b/>
          <w:bCs/>
          <w:color w:val="00007F"/>
          <w:sz w:val="20"/>
          <w:szCs w:val="20"/>
        </w:rPr>
        <w:t>P</w:t>
      </w:r>
      <w:r>
        <w:rPr>
          <w:b/>
          <w:bCs/>
          <w:color w:val="00007F"/>
          <w:sz w:val="20"/>
          <w:szCs w:val="20"/>
        </w:rPr>
        <w:t>rojects  Details:</w:t>
      </w:r>
    </w:p>
    <w:p w:rsidR="00FF4B18" w:rsidRDefault="00FF4B18" w:rsidP="006D2E50">
      <w:pPr>
        <w:suppressAutoHyphens/>
        <w:spacing w:line="100" w:lineRule="atLeast"/>
        <w:rPr>
          <w:b/>
          <w:bCs/>
          <w:color w:val="00007F"/>
          <w:sz w:val="20"/>
          <w:szCs w:val="20"/>
        </w:rPr>
      </w:pPr>
    </w:p>
    <w:p w:rsidR="00FF4B18" w:rsidRDefault="00FF4B18" w:rsidP="008F232A">
      <w:pPr>
        <w:jc w:val="both"/>
        <w:rPr>
          <w:rFonts w:ascii="Times New Roman" w:hAnsi="Times New Roman"/>
          <w:b/>
        </w:rPr>
      </w:pPr>
      <w:r>
        <w:rPr>
          <w:b/>
          <w:bCs/>
          <w:color w:val="00007F"/>
          <w:sz w:val="20"/>
          <w:szCs w:val="20"/>
        </w:rPr>
        <w:t>Project #1</w:t>
      </w:r>
      <w:r w:rsidRPr="008F232A">
        <w:rPr>
          <w:rFonts w:ascii="Times New Roman" w:hAnsi="Times New Roman"/>
          <w:b/>
        </w:rPr>
        <w:t xml:space="preserve"> </w:t>
      </w:r>
    </w:p>
    <w:p w:rsidR="00FF4B18" w:rsidRDefault="00FF4B18" w:rsidP="008F232A">
      <w:pPr>
        <w:jc w:val="both"/>
        <w:rPr>
          <w:rFonts w:ascii="Times New Roman" w:hAnsi="Times New Roman"/>
          <w:b/>
        </w:rPr>
      </w:pPr>
    </w:p>
    <w:p w:rsidR="00FF4B18" w:rsidRDefault="00FF4B18" w:rsidP="008F232A">
      <w:pPr>
        <w:jc w:val="both"/>
        <w:rPr>
          <w:rFonts w:ascii="Times New Roman" w:hAnsi="Times New Roman"/>
          <w:b/>
        </w:rPr>
      </w:pPr>
      <w:r>
        <w:rPr>
          <w:rFonts w:ascii="Times New Roman" w:hAnsi="Times New Roman"/>
          <w:b/>
        </w:rPr>
        <w:t>Project Title        : AT&amp;T</w:t>
      </w:r>
    </w:p>
    <w:p w:rsidR="00FF4B18" w:rsidRDefault="00FF4B18" w:rsidP="00202EBB">
      <w:pPr>
        <w:rPr>
          <w:rFonts w:ascii="Verdana" w:hAnsi="Verdana"/>
          <w:b/>
          <w:sz w:val="20"/>
          <w:szCs w:val="20"/>
        </w:rPr>
      </w:pPr>
    </w:p>
    <w:p w:rsidR="00FF4B18" w:rsidRPr="00C83277" w:rsidRDefault="00FF4B18" w:rsidP="00202EBB">
      <w:r w:rsidRPr="00C83277">
        <w:rPr>
          <w:rFonts w:ascii="Verdana" w:hAnsi="Verdana"/>
          <w:b/>
          <w:sz w:val="20"/>
          <w:szCs w:val="20"/>
        </w:rPr>
        <w:t>Application</w:t>
      </w:r>
      <w:r>
        <w:rPr>
          <w:rFonts w:ascii="Verdana" w:hAnsi="Verdana"/>
          <w:b/>
          <w:sz w:val="20"/>
          <w:szCs w:val="20"/>
        </w:rPr>
        <w:t xml:space="preserve">       : </w:t>
      </w:r>
      <w:r w:rsidRPr="000647DC">
        <w:rPr>
          <w:sz w:val="20"/>
          <w:szCs w:val="20"/>
        </w:rPr>
        <w:t xml:space="preserve">Global </w:t>
      </w:r>
      <w:r>
        <w:rPr>
          <w:sz w:val="20"/>
          <w:szCs w:val="20"/>
        </w:rPr>
        <w:t>Computing Platform –Service Assurance</w:t>
      </w:r>
    </w:p>
    <w:p w:rsidR="00FF4B18" w:rsidRDefault="00FF4B18" w:rsidP="008F232A">
      <w:pPr>
        <w:jc w:val="both"/>
        <w:rPr>
          <w:sz w:val="20"/>
          <w:szCs w:val="20"/>
        </w:rPr>
      </w:pPr>
    </w:p>
    <w:p w:rsidR="00FF4B18" w:rsidRPr="00C548C9" w:rsidRDefault="00FF4B18" w:rsidP="008F232A">
      <w:pPr>
        <w:jc w:val="both"/>
        <w:rPr>
          <w:sz w:val="20"/>
          <w:szCs w:val="20"/>
        </w:rPr>
      </w:pPr>
      <w:r w:rsidRPr="00C548C9">
        <w:rPr>
          <w:sz w:val="20"/>
          <w:szCs w:val="20"/>
        </w:rPr>
        <w:t xml:space="preserve">Client/Customer    </w:t>
      </w:r>
      <w:r>
        <w:rPr>
          <w:sz w:val="20"/>
          <w:szCs w:val="20"/>
        </w:rPr>
        <w:t xml:space="preserve"> </w:t>
      </w:r>
      <w:r w:rsidRPr="00C548C9">
        <w:rPr>
          <w:sz w:val="20"/>
          <w:szCs w:val="20"/>
        </w:rPr>
        <w:t>: AT&amp;T</w:t>
      </w:r>
    </w:p>
    <w:p w:rsidR="00FF4B18" w:rsidRDefault="00FF4B18" w:rsidP="008F232A">
      <w:pPr>
        <w:jc w:val="both"/>
        <w:rPr>
          <w:sz w:val="20"/>
          <w:szCs w:val="20"/>
        </w:rPr>
      </w:pPr>
      <w:r w:rsidRPr="00C548C9">
        <w:rPr>
          <w:sz w:val="20"/>
          <w:szCs w:val="20"/>
        </w:rPr>
        <w:t xml:space="preserve">Role                       : </w:t>
      </w:r>
      <w:r w:rsidRPr="00A40946">
        <w:rPr>
          <w:sz w:val="20"/>
          <w:szCs w:val="20"/>
        </w:rPr>
        <w:t>Module Lead / Test Engineer</w:t>
      </w:r>
      <w:r w:rsidRPr="00C548C9">
        <w:rPr>
          <w:sz w:val="20"/>
          <w:szCs w:val="20"/>
        </w:rPr>
        <w:t xml:space="preserve"> </w:t>
      </w:r>
    </w:p>
    <w:p w:rsidR="00FF4B18" w:rsidRPr="00C548C9" w:rsidRDefault="00FF4B18" w:rsidP="008F232A">
      <w:pPr>
        <w:jc w:val="both"/>
        <w:rPr>
          <w:sz w:val="20"/>
          <w:szCs w:val="20"/>
        </w:rPr>
      </w:pPr>
      <w:r w:rsidRPr="00C548C9">
        <w:rPr>
          <w:sz w:val="20"/>
          <w:szCs w:val="20"/>
        </w:rPr>
        <w:t>Duration</w:t>
      </w:r>
      <w:r>
        <w:rPr>
          <w:sz w:val="20"/>
          <w:szCs w:val="20"/>
        </w:rPr>
        <w:tab/>
        <w:t xml:space="preserve">     : May 2009 to till date</w:t>
      </w:r>
      <w:r w:rsidRPr="00C548C9">
        <w:rPr>
          <w:sz w:val="20"/>
          <w:szCs w:val="20"/>
        </w:rPr>
        <w:t>.</w:t>
      </w:r>
    </w:p>
    <w:p w:rsidR="00FF4B18" w:rsidRPr="00C548C9" w:rsidRDefault="00FF4B18" w:rsidP="008F232A">
      <w:pPr>
        <w:rPr>
          <w:sz w:val="20"/>
          <w:szCs w:val="20"/>
        </w:rPr>
      </w:pPr>
      <w:r w:rsidRPr="00C548C9">
        <w:rPr>
          <w:sz w:val="20"/>
          <w:szCs w:val="20"/>
        </w:rPr>
        <w:t xml:space="preserve">Application           </w:t>
      </w:r>
      <w:r>
        <w:rPr>
          <w:sz w:val="20"/>
          <w:szCs w:val="20"/>
        </w:rPr>
        <w:t xml:space="preserve"> </w:t>
      </w:r>
      <w:r w:rsidRPr="00C548C9">
        <w:rPr>
          <w:sz w:val="20"/>
          <w:szCs w:val="20"/>
        </w:rPr>
        <w:t xml:space="preserve"> : </w:t>
      </w:r>
      <w:r>
        <w:rPr>
          <w:sz w:val="20"/>
          <w:szCs w:val="20"/>
        </w:rPr>
        <w:t>GCP SA</w:t>
      </w:r>
    </w:p>
    <w:p w:rsidR="00FF4B18" w:rsidRPr="00C548C9" w:rsidRDefault="00FF4B18" w:rsidP="00A40946">
      <w:pPr>
        <w:rPr>
          <w:sz w:val="20"/>
          <w:szCs w:val="20"/>
        </w:rPr>
      </w:pPr>
      <w:r w:rsidRPr="00C548C9">
        <w:rPr>
          <w:sz w:val="20"/>
          <w:szCs w:val="20"/>
        </w:rPr>
        <w:t>Platform/OS/Tools</w:t>
      </w:r>
      <w:r>
        <w:rPr>
          <w:sz w:val="20"/>
          <w:szCs w:val="20"/>
        </w:rPr>
        <w:t xml:space="preserve"> </w:t>
      </w:r>
      <w:r w:rsidRPr="00C548C9">
        <w:rPr>
          <w:sz w:val="20"/>
          <w:szCs w:val="20"/>
        </w:rPr>
        <w:t>: Windows</w:t>
      </w:r>
      <w:r>
        <w:rPr>
          <w:sz w:val="20"/>
          <w:szCs w:val="20"/>
        </w:rPr>
        <w:t xml:space="preserve"> 7</w:t>
      </w:r>
      <w:r w:rsidRPr="00C548C9">
        <w:rPr>
          <w:sz w:val="20"/>
          <w:szCs w:val="20"/>
        </w:rPr>
        <w:t xml:space="preserve">, AIX </w:t>
      </w:r>
      <w:r>
        <w:rPr>
          <w:sz w:val="20"/>
          <w:szCs w:val="20"/>
        </w:rPr>
        <w:t>,Oracle SQL Developer</w:t>
      </w:r>
      <w:r w:rsidRPr="00C548C9">
        <w:rPr>
          <w:sz w:val="20"/>
          <w:szCs w:val="20"/>
        </w:rPr>
        <w:t>, Oracle 10g.</w:t>
      </w:r>
    </w:p>
    <w:p w:rsidR="00FF4B18" w:rsidRDefault="00FF4B18" w:rsidP="008F232A">
      <w:pPr>
        <w:jc w:val="both"/>
        <w:rPr>
          <w:sz w:val="20"/>
          <w:szCs w:val="20"/>
        </w:rPr>
      </w:pPr>
      <w:r>
        <w:rPr>
          <w:sz w:val="20"/>
          <w:szCs w:val="20"/>
        </w:rPr>
        <w:t>Testing Tool</w:t>
      </w:r>
      <w:r>
        <w:rPr>
          <w:sz w:val="20"/>
          <w:szCs w:val="20"/>
        </w:rPr>
        <w:tab/>
        <w:t xml:space="preserve">     </w:t>
      </w:r>
      <w:r w:rsidRPr="00C548C9">
        <w:rPr>
          <w:sz w:val="20"/>
          <w:szCs w:val="20"/>
        </w:rPr>
        <w:t>: Rational clear</w:t>
      </w:r>
      <w:r>
        <w:rPr>
          <w:sz w:val="20"/>
          <w:szCs w:val="20"/>
        </w:rPr>
        <w:t xml:space="preserve"> Quest, Mercury Quality Center 10</w:t>
      </w:r>
      <w:r w:rsidRPr="00C548C9">
        <w:rPr>
          <w:sz w:val="20"/>
          <w:szCs w:val="20"/>
        </w:rPr>
        <w:t>.0</w:t>
      </w:r>
      <w:r>
        <w:rPr>
          <w:sz w:val="20"/>
          <w:szCs w:val="20"/>
        </w:rPr>
        <w:t>, Putty and Green Hat</w:t>
      </w:r>
    </w:p>
    <w:p w:rsidR="00FF4B18" w:rsidRPr="00C2065F" w:rsidRDefault="00FF4B18" w:rsidP="008F232A">
      <w:pPr>
        <w:jc w:val="both"/>
        <w:rPr>
          <w:sz w:val="20"/>
          <w:szCs w:val="20"/>
        </w:rPr>
      </w:pPr>
      <w:r>
        <w:rPr>
          <w:sz w:val="20"/>
          <w:szCs w:val="20"/>
        </w:rPr>
        <w:t xml:space="preserve">             </w:t>
      </w:r>
    </w:p>
    <w:p w:rsidR="00FF4B18" w:rsidRDefault="00FF4B18" w:rsidP="008F232A">
      <w:pPr>
        <w:jc w:val="both"/>
        <w:rPr>
          <w:b/>
          <w:sz w:val="20"/>
          <w:szCs w:val="20"/>
        </w:rPr>
      </w:pPr>
    </w:p>
    <w:p w:rsidR="00FF4B18" w:rsidRDefault="00FF4B18" w:rsidP="008F232A">
      <w:pPr>
        <w:jc w:val="both"/>
        <w:rPr>
          <w:b/>
          <w:sz w:val="20"/>
          <w:szCs w:val="20"/>
        </w:rPr>
      </w:pPr>
    </w:p>
    <w:p w:rsidR="00FF4B18" w:rsidRDefault="00FF4B18" w:rsidP="008F232A">
      <w:pPr>
        <w:jc w:val="both"/>
        <w:rPr>
          <w:b/>
          <w:sz w:val="20"/>
          <w:szCs w:val="20"/>
        </w:rPr>
      </w:pPr>
    </w:p>
    <w:p w:rsidR="00FF4B18" w:rsidRPr="00C548C9" w:rsidRDefault="00FF4B18" w:rsidP="008F232A">
      <w:pPr>
        <w:suppressAutoHyphens/>
        <w:spacing w:line="100" w:lineRule="atLeast"/>
        <w:outlineLvl w:val="0"/>
        <w:rPr>
          <w:b/>
          <w:bCs/>
          <w:color w:val="00007F"/>
          <w:sz w:val="20"/>
          <w:szCs w:val="20"/>
        </w:rPr>
      </w:pPr>
      <w:r w:rsidRPr="00C548C9">
        <w:rPr>
          <w:b/>
          <w:bCs/>
          <w:color w:val="00007F"/>
          <w:sz w:val="20"/>
          <w:szCs w:val="20"/>
        </w:rPr>
        <w:t>Project Description:</w:t>
      </w:r>
    </w:p>
    <w:p w:rsidR="00FF4B18" w:rsidRPr="00C548C9" w:rsidRDefault="00FF4B18" w:rsidP="008F232A">
      <w:pPr>
        <w:suppressAutoHyphens/>
        <w:spacing w:line="100" w:lineRule="atLeast"/>
        <w:outlineLvl w:val="0"/>
        <w:rPr>
          <w:b/>
          <w:bCs/>
          <w:color w:val="00007F"/>
          <w:sz w:val="20"/>
          <w:szCs w:val="20"/>
        </w:rPr>
      </w:pPr>
    </w:p>
    <w:p w:rsidR="00FF4B18" w:rsidRPr="001C2220" w:rsidRDefault="00FF4B18" w:rsidP="008F232A">
      <w:pPr>
        <w:ind w:firstLine="720"/>
        <w:rPr>
          <w:sz w:val="20"/>
          <w:szCs w:val="20"/>
        </w:rPr>
      </w:pPr>
      <w:r w:rsidRPr="001C2220">
        <w:rPr>
          <w:sz w:val="20"/>
          <w:szCs w:val="20"/>
        </w:rPr>
        <w:t>Create additional product features for AVPN on the IPv4/v6-enable network. Features to be delivered in Phase 1 are Bi-Directional Forwarding Detection (BFD), Orderable Local AS/Replace AS AND Remove Private AS, with BASIC MACD support. Scope includes feature support for Transport and managed customers in US and MOWS. This is Phase 1 of a multi-release, multi-year set of projects.</w:t>
      </w:r>
    </w:p>
    <w:p w:rsidR="00FF4B18" w:rsidRDefault="00FF4B18" w:rsidP="008F232A">
      <w:pPr>
        <w:suppressAutoHyphens/>
        <w:spacing w:line="100" w:lineRule="atLeast"/>
        <w:outlineLvl w:val="0"/>
        <w:rPr>
          <w:b/>
          <w:bCs/>
          <w:color w:val="00007F"/>
          <w:sz w:val="20"/>
          <w:szCs w:val="20"/>
        </w:rPr>
      </w:pPr>
    </w:p>
    <w:p w:rsidR="00FF4B18" w:rsidRPr="00C548C9" w:rsidRDefault="00FF4B18" w:rsidP="008F232A">
      <w:pPr>
        <w:suppressAutoHyphens/>
        <w:spacing w:line="100" w:lineRule="atLeast"/>
        <w:outlineLvl w:val="0"/>
        <w:rPr>
          <w:b/>
          <w:bCs/>
          <w:color w:val="00007F"/>
          <w:sz w:val="20"/>
          <w:szCs w:val="20"/>
        </w:rPr>
      </w:pPr>
      <w:r w:rsidRPr="00C548C9">
        <w:rPr>
          <w:b/>
          <w:bCs/>
          <w:color w:val="00007F"/>
          <w:sz w:val="20"/>
          <w:szCs w:val="20"/>
        </w:rPr>
        <w:t xml:space="preserve">Roles and  Responsibilities: </w:t>
      </w:r>
    </w:p>
    <w:p w:rsidR="00FF4B18" w:rsidRPr="00C548C9" w:rsidRDefault="00FF4B18" w:rsidP="008F232A">
      <w:pPr>
        <w:suppressAutoHyphens/>
        <w:spacing w:line="100" w:lineRule="atLeast"/>
        <w:outlineLvl w:val="0"/>
        <w:rPr>
          <w:b/>
          <w:bCs/>
          <w:color w:val="00007F"/>
          <w:sz w:val="20"/>
          <w:szCs w:val="20"/>
        </w:rPr>
      </w:pPr>
    </w:p>
    <w:p w:rsidR="00FF4B18" w:rsidRPr="00C548C9" w:rsidRDefault="00FF4B18" w:rsidP="008F232A">
      <w:pPr>
        <w:widowControl/>
        <w:numPr>
          <w:ilvl w:val="0"/>
          <w:numId w:val="27"/>
        </w:numPr>
        <w:autoSpaceDE/>
        <w:autoSpaceDN/>
        <w:adjustRightInd/>
        <w:rPr>
          <w:sz w:val="20"/>
          <w:szCs w:val="20"/>
        </w:rPr>
      </w:pPr>
      <w:r w:rsidRPr="00C548C9">
        <w:rPr>
          <w:sz w:val="20"/>
          <w:szCs w:val="20"/>
        </w:rPr>
        <w:t>Review of test cases and Executing Test cases</w:t>
      </w:r>
    </w:p>
    <w:p w:rsidR="00FF4B18" w:rsidRPr="00C548C9" w:rsidRDefault="00FF4B18" w:rsidP="008F232A">
      <w:pPr>
        <w:widowControl/>
        <w:numPr>
          <w:ilvl w:val="0"/>
          <w:numId w:val="27"/>
        </w:numPr>
        <w:autoSpaceDE/>
        <w:autoSpaceDN/>
        <w:adjustRightInd/>
        <w:rPr>
          <w:sz w:val="20"/>
          <w:szCs w:val="20"/>
        </w:rPr>
      </w:pPr>
      <w:r w:rsidRPr="00C548C9">
        <w:rPr>
          <w:sz w:val="20"/>
          <w:szCs w:val="20"/>
        </w:rPr>
        <w:t>Preparation of test Plan and involved in the SRS review calls.</w:t>
      </w:r>
    </w:p>
    <w:p w:rsidR="00FF4B18" w:rsidRPr="00C548C9" w:rsidRDefault="00FF4B18" w:rsidP="008F232A">
      <w:pPr>
        <w:widowControl/>
        <w:numPr>
          <w:ilvl w:val="0"/>
          <w:numId w:val="27"/>
        </w:numPr>
        <w:autoSpaceDE/>
        <w:autoSpaceDN/>
        <w:adjustRightInd/>
        <w:rPr>
          <w:sz w:val="20"/>
          <w:szCs w:val="20"/>
        </w:rPr>
      </w:pPr>
      <w:r w:rsidRPr="00C548C9">
        <w:rPr>
          <w:sz w:val="20"/>
          <w:szCs w:val="20"/>
        </w:rPr>
        <w:t>Understanding of Business Scenarios and Writing Test case.</w:t>
      </w:r>
    </w:p>
    <w:p w:rsidR="00FF4B18" w:rsidRPr="00C548C9" w:rsidRDefault="00FF4B18" w:rsidP="008F232A">
      <w:pPr>
        <w:widowControl/>
        <w:numPr>
          <w:ilvl w:val="0"/>
          <w:numId w:val="27"/>
        </w:numPr>
        <w:autoSpaceDE/>
        <w:autoSpaceDN/>
        <w:adjustRightInd/>
        <w:rPr>
          <w:sz w:val="20"/>
          <w:szCs w:val="20"/>
        </w:rPr>
      </w:pPr>
      <w:r w:rsidRPr="00C548C9">
        <w:rPr>
          <w:sz w:val="20"/>
          <w:szCs w:val="20"/>
        </w:rPr>
        <w:t>Coordinate between testing and development team for issues.</w:t>
      </w:r>
    </w:p>
    <w:p w:rsidR="00FF4B18" w:rsidRPr="00C548C9" w:rsidRDefault="00FF4B18" w:rsidP="008F232A">
      <w:pPr>
        <w:pStyle w:val="WW-BodyTextIndent3"/>
        <w:numPr>
          <w:ilvl w:val="0"/>
          <w:numId w:val="27"/>
        </w:numPr>
        <w:spacing w:after="0"/>
        <w:rPr>
          <w:rFonts w:ascii="Arial" w:hAnsi="Arial" w:cs="Arial"/>
          <w:color w:val="000000"/>
          <w:sz w:val="20"/>
          <w:szCs w:val="20"/>
        </w:rPr>
      </w:pPr>
      <w:r w:rsidRPr="00C548C9">
        <w:rPr>
          <w:rFonts w:ascii="Arial" w:hAnsi="Arial" w:cs="Arial"/>
          <w:color w:val="000000"/>
          <w:sz w:val="20"/>
          <w:szCs w:val="20"/>
        </w:rPr>
        <w:t>Involved in sanity Testing, Feature/Functional Testing, System Testing and Patch testing.</w:t>
      </w:r>
    </w:p>
    <w:p w:rsidR="00FF4B18" w:rsidRDefault="00FF4B18" w:rsidP="00CD6756">
      <w:pPr>
        <w:widowControl/>
        <w:numPr>
          <w:ilvl w:val="0"/>
          <w:numId w:val="27"/>
        </w:numPr>
        <w:suppressAutoHyphens/>
        <w:autoSpaceDE/>
        <w:autoSpaceDN/>
        <w:adjustRightInd/>
        <w:rPr>
          <w:sz w:val="20"/>
          <w:szCs w:val="20"/>
        </w:rPr>
      </w:pPr>
      <w:r w:rsidRPr="00C548C9">
        <w:rPr>
          <w:sz w:val="20"/>
          <w:szCs w:val="20"/>
        </w:rPr>
        <w:t>Prepared Defect Logs and test logs reported to Test Lead.</w:t>
      </w:r>
    </w:p>
    <w:p w:rsidR="00FF4B18" w:rsidRPr="000E1695" w:rsidRDefault="00FF4B18" w:rsidP="00CD6756">
      <w:pPr>
        <w:widowControl/>
        <w:numPr>
          <w:ilvl w:val="0"/>
          <w:numId w:val="27"/>
        </w:numPr>
        <w:suppressAutoHyphens/>
        <w:autoSpaceDE/>
        <w:autoSpaceDN/>
        <w:adjustRightInd/>
        <w:rPr>
          <w:sz w:val="20"/>
          <w:szCs w:val="20"/>
        </w:rPr>
      </w:pPr>
      <w:r w:rsidRPr="000E1695">
        <w:rPr>
          <w:sz w:val="20"/>
          <w:szCs w:val="20"/>
        </w:rPr>
        <w:t>Involved in GUI, Browser Compatibility Testing</w:t>
      </w:r>
      <w:r>
        <w:rPr>
          <w:sz w:val="20"/>
          <w:szCs w:val="20"/>
        </w:rPr>
        <w:t xml:space="preserve"> and Backend testing</w:t>
      </w:r>
    </w:p>
    <w:p w:rsidR="00FF4B18" w:rsidRPr="00407BBD" w:rsidRDefault="00FF4B18" w:rsidP="00407BBD">
      <w:pPr>
        <w:pStyle w:val="Bulletlevel4-boilerplate"/>
        <w:numPr>
          <w:ilvl w:val="0"/>
          <w:numId w:val="27"/>
        </w:numPr>
        <w:rPr>
          <w:rFonts w:ascii="Arial" w:hAnsi="Arial" w:cs="Arial"/>
          <w:color w:val="000000"/>
          <w:sz w:val="20"/>
          <w:szCs w:val="20"/>
        </w:rPr>
      </w:pPr>
      <w:r w:rsidRPr="00891748">
        <w:t>Actively Participated in review meetings</w:t>
      </w:r>
      <w:r>
        <w:t>.</w:t>
      </w:r>
    </w:p>
    <w:p w:rsidR="00FF4B18" w:rsidRDefault="00FF4B18" w:rsidP="006D2E50">
      <w:pPr>
        <w:suppressAutoHyphens/>
        <w:spacing w:line="100" w:lineRule="atLeast"/>
        <w:rPr>
          <w:b/>
          <w:bCs/>
          <w:color w:val="00007F"/>
          <w:sz w:val="20"/>
          <w:szCs w:val="20"/>
        </w:rPr>
      </w:pPr>
    </w:p>
    <w:p w:rsidR="00FF4B18" w:rsidRDefault="00FF4B18" w:rsidP="006D2E50">
      <w:pPr>
        <w:suppressAutoHyphens/>
        <w:spacing w:line="100" w:lineRule="atLeast"/>
        <w:rPr>
          <w:b/>
          <w:bCs/>
          <w:color w:val="00007F"/>
          <w:sz w:val="20"/>
          <w:szCs w:val="20"/>
        </w:rPr>
      </w:pPr>
    </w:p>
    <w:p w:rsidR="00FF4B18" w:rsidRDefault="00FF4B18" w:rsidP="00706CFA">
      <w:pPr>
        <w:jc w:val="both"/>
        <w:rPr>
          <w:rFonts w:ascii="Times New Roman" w:hAnsi="Times New Roman"/>
          <w:b/>
        </w:rPr>
      </w:pPr>
      <w:r>
        <w:rPr>
          <w:b/>
          <w:bCs/>
          <w:color w:val="00007F"/>
          <w:sz w:val="20"/>
          <w:szCs w:val="20"/>
        </w:rPr>
        <w:t>Project #</w:t>
      </w:r>
      <w:r w:rsidRPr="00B20283">
        <w:rPr>
          <w:rFonts w:ascii="Times New Roman" w:hAnsi="Times New Roman"/>
          <w:b/>
          <w:color w:val="333399"/>
        </w:rPr>
        <w:t xml:space="preserve">2 </w:t>
      </w:r>
    </w:p>
    <w:p w:rsidR="00FF4B18" w:rsidRDefault="00FF4B18" w:rsidP="006D2E50">
      <w:pPr>
        <w:suppressAutoHyphens/>
        <w:spacing w:line="100" w:lineRule="atLeast"/>
        <w:rPr>
          <w:b/>
          <w:bCs/>
          <w:color w:val="00007F"/>
          <w:sz w:val="20"/>
          <w:szCs w:val="20"/>
        </w:rPr>
      </w:pPr>
    </w:p>
    <w:p w:rsidR="00FF4B18" w:rsidRDefault="00FF4B18" w:rsidP="00DE4EDC">
      <w:pPr>
        <w:jc w:val="both"/>
        <w:rPr>
          <w:rFonts w:ascii="Times New Roman" w:hAnsi="Times New Roman"/>
          <w:b/>
        </w:rPr>
      </w:pPr>
      <w:r>
        <w:rPr>
          <w:rFonts w:ascii="Times New Roman" w:hAnsi="Times New Roman"/>
          <w:b/>
        </w:rPr>
        <w:t xml:space="preserve">Project Title        : AT&amp;T –UC Central Service </w:t>
      </w:r>
    </w:p>
    <w:p w:rsidR="00FF4B18" w:rsidRPr="00C83277" w:rsidRDefault="00FF4B18" w:rsidP="00DE4EDC">
      <w:r w:rsidRPr="00C83277">
        <w:rPr>
          <w:rFonts w:ascii="Verdana" w:hAnsi="Verdana"/>
          <w:b/>
          <w:sz w:val="20"/>
          <w:szCs w:val="20"/>
        </w:rPr>
        <w:t>Application</w:t>
      </w:r>
      <w:r>
        <w:rPr>
          <w:rFonts w:ascii="Verdana" w:hAnsi="Verdana"/>
          <w:b/>
          <w:sz w:val="20"/>
          <w:szCs w:val="20"/>
        </w:rPr>
        <w:t xml:space="preserve">       : </w:t>
      </w:r>
      <w:r>
        <w:rPr>
          <w:sz w:val="20"/>
          <w:szCs w:val="20"/>
        </w:rPr>
        <w:t>Global Computing Platform- Service Assurance</w:t>
      </w:r>
    </w:p>
    <w:p w:rsidR="00FF4B18" w:rsidRPr="00C548C9" w:rsidRDefault="00FF4B18" w:rsidP="00DE4EDC">
      <w:pPr>
        <w:jc w:val="both"/>
        <w:rPr>
          <w:sz w:val="20"/>
          <w:szCs w:val="20"/>
        </w:rPr>
      </w:pPr>
      <w:r w:rsidRPr="00C548C9">
        <w:rPr>
          <w:sz w:val="20"/>
          <w:szCs w:val="20"/>
        </w:rPr>
        <w:t xml:space="preserve">Client/Customer    </w:t>
      </w:r>
      <w:r>
        <w:rPr>
          <w:sz w:val="20"/>
          <w:szCs w:val="20"/>
        </w:rPr>
        <w:t xml:space="preserve"> </w:t>
      </w:r>
      <w:r w:rsidRPr="00C548C9">
        <w:rPr>
          <w:sz w:val="20"/>
          <w:szCs w:val="20"/>
        </w:rPr>
        <w:t xml:space="preserve">: </w:t>
      </w:r>
      <w:r>
        <w:rPr>
          <w:sz w:val="20"/>
          <w:szCs w:val="20"/>
        </w:rPr>
        <w:t xml:space="preserve"> </w:t>
      </w:r>
      <w:r w:rsidRPr="00C548C9">
        <w:rPr>
          <w:sz w:val="20"/>
          <w:szCs w:val="20"/>
        </w:rPr>
        <w:t>AT&amp;T</w:t>
      </w:r>
    </w:p>
    <w:p w:rsidR="00FF4B18" w:rsidRPr="00C548C9" w:rsidRDefault="00FF4B18" w:rsidP="00DE4EDC">
      <w:pPr>
        <w:jc w:val="both"/>
        <w:rPr>
          <w:sz w:val="20"/>
          <w:szCs w:val="20"/>
        </w:rPr>
      </w:pPr>
      <w:r w:rsidRPr="00C548C9">
        <w:rPr>
          <w:sz w:val="20"/>
          <w:szCs w:val="20"/>
        </w:rPr>
        <w:t xml:space="preserve">Role                       : </w:t>
      </w:r>
      <w:r>
        <w:rPr>
          <w:sz w:val="20"/>
          <w:szCs w:val="20"/>
        </w:rPr>
        <w:t xml:space="preserve"> </w:t>
      </w:r>
      <w:r w:rsidRPr="00C548C9">
        <w:rPr>
          <w:sz w:val="20"/>
          <w:szCs w:val="20"/>
        </w:rPr>
        <w:t>Tester</w:t>
      </w:r>
    </w:p>
    <w:p w:rsidR="00FF4B18" w:rsidRPr="00C548C9" w:rsidRDefault="00FF4B18" w:rsidP="00DE4EDC">
      <w:pPr>
        <w:jc w:val="both"/>
        <w:rPr>
          <w:sz w:val="20"/>
          <w:szCs w:val="20"/>
        </w:rPr>
      </w:pPr>
      <w:r w:rsidRPr="00C548C9">
        <w:rPr>
          <w:sz w:val="20"/>
          <w:szCs w:val="20"/>
        </w:rPr>
        <w:t>Duration</w:t>
      </w:r>
      <w:r>
        <w:rPr>
          <w:sz w:val="20"/>
          <w:szCs w:val="20"/>
        </w:rPr>
        <w:tab/>
        <w:t xml:space="preserve">     : June 2010 </w:t>
      </w:r>
      <w:r w:rsidRPr="00C548C9">
        <w:rPr>
          <w:sz w:val="20"/>
          <w:szCs w:val="20"/>
        </w:rPr>
        <w:t>to Till date.</w:t>
      </w:r>
    </w:p>
    <w:p w:rsidR="00FF4B18" w:rsidRPr="00C548C9" w:rsidRDefault="00FF4B18" w:rsidP="00DE4EDC">
      <w:pPr>
        <w:rPr>
          <w:sz w:val="20"/>
          <w:szCs w:val="20"/>
        </w:rPr>
      </w:pPr>
      <w:r w:rsidRPr="00C548C9">
        <w:rPr>
          <w:sz w:val="20"/>
          <w:szCs w:val="20"/>
        </w:rPr>
        <w:t>Platform/OS/Tools</w:t>
      </w:r>
      <w:r>
        <w:rPr>
          <w:sz w:val="20"/>
          <w:szCs w:val="20"/>
        </w:rPr>
        <w:t xml:space="preserve"> : Windows 7 , </w:t>
      </w:r>
    </w:p>
    <w:p w:rsidR="00FF4B18" w:rsidRPr="001B21A6" w:rsidRDefault="00FF4B18" w:rsidP="001B21A6">
      <w:pPr>
        <w:ind w:right="-571"/>
        <w:rPr>
          <w:sz w:val="20"/>
          <w:szCs w:val="20"/>
        </w:rPr>
      </w:pPr>
      <w:r w:rsidRPr="00C548C9">
        <w:rPr>
          <w:sz w:val="20"/>
          <w:szCs w:val="20"/>
        </w:rPr>
        <w:t xml:space="preserve">                                 </w:t>
      </w:r>
      <w:r>
        <w:rPr>
          <w:sz w:val="20"/>
          <w:szCs w:val="20"/>
        </w:rPr>
        <w:t>Oracle SQL Developer, Oracle 10g, Putty ,Green Hat and SOAP UI</w:t>
      </w:r>
    </w:p>
    <w:p w:rsidR="00FF4B18" w:rsidRDefault="00FF4B18" w:rsidP="006D2E50">
      <w:pPr>
        <w:suppressAutoHyphens/>
        <w:spacing w:line="100" w:lineRule="atLeast"/>
        <w:rPr>
          <w:b/>
          <w:bCs/>
          <w:color w:val="00007F"/>
          <w:sz w:val="20"/>
          <w:szCs w:val="20"/>
        </w:rPr>
      </w:pPr>
    </w:p>
    <w:p w:rsidR="00FF4B18" w:rsidRDefault="00FF4B18" w:rsidP="006D2E50">
      <w:pPr>
        <w:suppressAutoHyphens/>
        <w:spacing w:line="100" w:lineRule="atLeast"/>
        <w:rPr>
          <w:b/>
          <w:bCs/>
          <w:color w:val="00007F"/>
          <w:sz w:val="20"/>
          <w:szCs w:val="20"/>
        </w:rPr>
      </w:pPr>
      <w:r w:rsidRPr="00C548C9">
        <w:rPr>
          <w:b/>
          <w:bCs/>
          <w:color w:val="00007F"/>
          <w:sz w:val="20"/>
          <w:szCs w:val="20"/>
        </w:rPr>
        <w:t>Project Description</w:t>
      </w:r>
      <w:r>
        <w:rPr>
          <w:b/>
          <w:bCs/>
          <w:color w:val="00007F"/>
          <w:sz w:val="20"/>
          <w:szCs w:val="20"/>
        </w:rPr>
        <w:t xml:space="preserve"> : </w:t>
      </w:r>
    </w:p>
    <w:p w:rsidR="00FF4B18" w:rsidRDefault="00FF4B18" w:rsidP="006D2E50">
      <w:pPr>
        <w:suppressAutoHyphens/>
        <w:spacing w:line="100" w:lineRule="atLeast"/>
        <w:rPr>
          <w:b/>
          <w:bCs/>
          <w:color w:val="00007F"/>
          <w:sz w:val="20"/>
          <w:szCs w:val="20"/>
        </w:rPr>
      </w:pPr>
    </w:p>
    <w:p w:rsidR="00FF4B18" w:rsidRPr="00FE35B0" w:rsidRDefault="00FF4B18" w:rsidP="00DE4EDC">
      <w:pPr>
        <w:rPr>
          <w:sz w:val="20"/>
          <w:szCs w:val="20"/>
        </w:rPr>
      </w:pPr>
      <w:r w:rsidRPr="00FE35B0">
        <w:rPr>
          <w:sz w:val="20"/>
          <w:szCs w:val="20"/>
        </w:rPr>
        <w:t>Unified Communications (UC) is an emerging class of applications and services which seamlessly integrate many communications applications across multiple networks into a single unified customer experience.</w:t>
      </w:r>
    </w:p>
    <w:p w:rsidR="00FF4B18" w:rsidRPr="00FE35B0" w:rsidRDefault="00FF4B18" w:rsidP="00DE4EDC">
      <w:pPr>
        <w:rPr>
          <w:sz w:val="20"/>
          <w:szCs w:val="20"/>
        </w:rPr>
      </w:pPr>
      <w:r w:rsidRPr="00FE35B0">
        <w:rPr>
          <w:sz w:val="20"/>
          <w:szCs w:val="20"/>
        </w:rPr>
        <w:t xml:space="preserve">It brings together </w:t>
      </w:r>
      <w:r w:rsidRPr="00FE35B0">
        <w:rPr>
          <w:b/>
          <w:bCs/>
          <w:sz w:val="20"/>
          <w:szCs w:val="20"/>
        </w:rPr>
        <w:t>enterprise premises services</w:t>
      </w:r>
      <w:r w:rsidRPr="00FE35B0">
        <w:rPr>
          <w:sz w:val="20"/>
          <w:szCs w:val="20"/>
        </w:rPr>
        <w:t xml:space="preserve">, </w:t>
      </w:r>
      <w:r w:rsidRPr="00FE35B0">
        <w:rPr>
          <w:b/>
          <w:bCs/>
          <w:sz w:val="20"/>
          <w:szCs w:val="20"/>
        </w:rPr>
        <w:t>hosted network services</w:t>
      </w:r>
      <w:r w:rsidRPr="00FE35B0">
        <w:rPr>
          <w:sz w:val="20"/>
          <w:szCs w:val="20"/>
        </w:rPr>
        <w:t xml:space="preserve"> and </w:t>
      </w:r>
      <w:r w:rsidRPr="00FE35B0">
        <w:rPr>
          <w:b/>
          <w:bCs/>
          <w:sz w:val="20"/>
          <w:szCs w:val="20"/>
        </w:rPr>
        <w:t>mobility</w:t>
      </w:r>
      <w:r w:rsidRPr="00FE35B0">
        <w:rPr>
          <w:sz w:val="20"/>
          <w:szCs w:val="20"/>
        </w:rPr>
        <w:t xml:space="preserve"> by introducing an overarching set of presence enriched, network hosted features that operate across the various access mechanisms.</w:t>
      </w:r>
    </w:p>
    <w:p w:rsidR="00FF4B18" w:rsidRPr="00FE35B0" w:rsidRDefault="00FF4B18" w:rsidP="00DE4EDC">
      <w:pPr>
        <w:rPr>
          <w:sz w:val="20"/>
          <w:szCs w:val="20"/>
        </w:rPr>
      </w:pPr>
    </w:p>
    <w:p w:rsidR="00FF4B18" w:rsidRDefault="00FF4B18" w:rsidP="00DE4EDC">
      <w:pPr>
        <w:suppressAutoHyphens/>
        <w:spacing w:line="100" w:lineRule="atLeast"/>
        <w:outlineLvl w:val="0"/>
        <w:rPr>
          <w:b/>
          <w:bCs/>
          <w:color w:val="00007F"/>
          <w:sz w:val="20"/>
          <w:szCs w:val="20"/>
        </w:rPr>
      </w:pPr>
    </w:p>
    <w:p w:rsidR="00FF4B18" w:rsidRDefault="00FF4B18" w:rsidP="00DE4EDC">
      <w:pPr>
        <w:suppressAutoHyphens/>
        <w:spacing w:line="100" w:lineRule="atLeast"/>
        <w:outlineLvl w:val="0"/>
        <w:rPr>
          <w:b/>
          <w:bCs/>
          <w:color w:val="00007F"/>
          <w:sz w:val="20"/>
          <w:szCs w:val="20"/>
        </w:rPr>
      </w:pPr>
      <w:r w:rsidRPr="00C548C9">
        <w:rPr>
          <w:b/>
          <w:bCs/>
          <w:color w:val="00007F"/>
          <w:sz w:val="20"/>
          <w:szCs w:val="20"/>
        </w:rPr>
        <w:t xml:space="preserve">Roles and  Responsibilities: </w:t>
      </w:r>
    </w:p>
    <w:p w:rsidR="00FF4B18" w:rsidRPr="00C548C9" w:rsidRDefault="00FF4B18" w:rsidP="00DE4EDC">
      <w:pPr>
        <w:suppressAutoHyphens/>
        <w:spacing w:line="100" w:lineRule="atLeast"/>
        <w:outlineLvl w:val="0"/>
        <w:rPr>
          <w:b/>
          <w:bCs/>
          <w:color w:val="00007F"/>
          <w:sz w:val="20"/>
          <w:szCs w:val="20"/>
        </w:rPr>
      </w:pPr>
    </w:p>
    <w:p w:rsidR="00FF4B18" w:rsidRPr="00107D87" w:rsidRDefault="00FF4B18" w:rsidP="00BE1EBF">
      <w:pPr>
        <w:widowControl/>
        <w:numPr>
          <w:ilvl w:val="0"/>
          <w:numId w:val="31"/>
        </w:numPr>
        <w:tabs>
          <w:tab w:val="left" w:pos="900"/>
        </w:tabs>
        <w:autoSpaceDE/>
        <w:autoSpaceDN/>
        <w:adjustRightInd/>
        <w:jc w:val="both"/>
        <w:outlineLvl w:val="0"/>
        <w:rPr>
          <w:sz w:val="20"/>
          <w:szCs w:val="20"/>
        </w:rPr>
      </w:pPr>
      <w:r w:rsidRPr="00107D87">
        <w:rPr>
          <w:sz w:val="20"/>
          <w:szCs w:val="20"/>
        </w:rPr>
        <w:t>Worked towards</w:t>
      </w:r>
      <w:r>
        <w:rPr>
          <w:sz w:val="20"/>
          <w:szCs w:val="20"/>
        </w:rPr>
        <w:t xml:space="preserve"> analyzing the Business Process and raised many change requests to resolve the requirement issues.</w:t>
      </w:r>
    </w:p>
    <w:p w:rsidR="00FF4B18" w:rsidRDefault="00FF4B18" w:rsidP="00BE1EBF">
      <w:pPr>
        <w:widowControl/>
        <w:numPr>
          <w:ilvl w:val="0"/>
          <w:numId w:val="31"/>
        </w:numPr>
        <w:tabs>
          <w:tab w:val="left" w:pos="900"/>
        </w:tabs>
        <w:autoSpaceDE/>
        <w:autoSpaceDN/>
        <w:adjustRightInd/>
        <w:jc w:val="both"/>
        <w:outlineLvl w:val="0"/>
        <w:rPr>
          <w:sz w:val="20"/>
          <w:szCs w:val="20"/>
        </w:rPr>
      </w:pPr>
      <w:r>
        <w:rPr>
          <w:sz w:val="20"/>
          <w:szCs w:val="20"/>
        </w:rPr>
        <w:t>Reviewed the Test plan and Test scenarios with higher managements and system architect to detect the issues early in the testing life cycle.</w:t>
      </w:r>
    </w:p>
    <w:p w:rsidR="00FF4B18" w:rsidRPr="00107D87" w:rsidRDefault="00FF4B18" w:rsidP="00BE1EBF">
      <w:pPr>
        <w:widowControl/>
        <w:numPr>
          <w:ilvl w:val="0"/>
          <w:numId w:val="31"/>
        </w:numPr>
        <w:tabs>
          <w:tab w:val="left" w:pos="900"/>
        </w:tabs>
        <w:autoSpaceDE/>
        <w:autoSpaceDN/>
        <w:adjustRightInd/>
        <w:jc w:val="both"/>
        <w:outlineLvl w:val="0"/>
        <w:rPr>
          <w:sz w:val="20"/>
          <w:szCs w:val="20"/>
        </w:rPr>
      </w:pPr>
      <w:r>
        <w:rPr>
          <w:sz w:val="20"/>
          <w:szCs w:val="20"/>
        </w:rPr>
        <w:t>Prepared and executed the regression test cases in order to avoid the code breakage when the code is installed in the testing environment.</w:t>
      </w:r>
    </w:p>
    <w:p w:rsidR="00FF4B18" w:rsidRPr="00107D87" w:rsidRDefault="00FF4B18" w:rsidP="00BE1EBF">
      <w:pPr>
        <w:widowControl/>
        <w:numPr>
          <w:ilvl w:val="0"/>
          <w:numId w:val="31"/>
        </w:numPr>
        <w:tabs>
          <w:tab w:val="left" w:pos="900"/>
        </w:tabs>
        <w:autoSpaceDE/>
        <w:autoSpaceDN/>
        <w:adjustRightInd/>
        <w:jc w:val="both"/>
        <w:outlineLvl w:val="0"/>
        <w:rPr>
          <w:sz w:val="20"/>
          <w:szCs w:val="20"/>
        </w:rPr>
      </w:pPr>
      <w:r w:rsidRPr="00107D87">
        <w:rPr>
          <w:sz w:val="20"/>
          <w:szCs w:val="20"/>
        </w:rPr>
        <w:t>Accomplished testing activities of various</w:t>
      </w:r>
      <w:r>
        <w:rPr>
          <w:sz w:val="20"/>
          <w:szCs w:val="20"/>
        </w:rPr>
        <w:t xml:space="preserve"> critical</w:t>
      </w:r>
      <w:r w:rsidRPr="00107D87">
        <w:rPr>
          <w:sz w:val="20"/>
          <w:szCs w:val="20"/>
        </w:rPr>
        <w:t xml:space="preserve"> </w:t>
      </w:r>
      <w:r>
        <w:rPr>
          <w:sz w:val="20"/>
          <w:szCs w:val="20"/>
        </w:rPr>
        <w:t>functionalities of Unified Communication.</w:t>
      </w:r>
    </w:p>
    <w:p w:rsidR="00FF4B18" w:rsidRPr="00107D87" w:rsidRDefault="00FF4B18" w:rsidP="00BE1EBF">
      <w:pPr>
        <w:widowControl/>
        <w:numPr>
          <w:ilvl w:val="0"/>
          <w:numId w:val="31"/>
        </w:numPr>
        <w:tabs>
          <w:tab w:val="left" w:pos="900"/>
        </w:tabs>
        <w:autoSpaceDE/>
        <w:autoSpaceDN/>
        <w:adjustRightInd/>
        <w:jc w:val="both"/>
        <w:outlineLvl w:val="0"/>
        <w:rPr>
          <w:sz w:val="20"/>
          <w:szCs w:val="20"/>
        </w:rPr>
      </w:pPr>
      <w:r w:rsidRPr="00107D87">
        <w:rPr>
          <w:sz w:val="20"/>
          <w:szCs w:val="20"/>
        </w:rPr>
        <w:t xml:space="preserve">Extensively performed </w:t>
      </w:r>
      <w:r>
        <w:rPr>
          <w:sz w:val="20"/>
          <w:szCs w:val="20"/>
        </w:rPr>
        <w:t>interface</w:t>
      </w:r>
      <w:r w:rsidRPr="00107D87">
        <w:rPr>
          <w:sz w:val="20"/>
          <w:szCs w:val="20"/>
        </w:rPr>
        <w:t xml:space="preserve"> testing using </w:t>
      </w:r>
      <w:r>
        <w:rPr>
          <w:sz w:val="20"/>
          <w:szCs w:val="20"/>
        </w:rPr>
        <w:t>tool like  LISA tool and GreenHat Tool</w:t>
      </w:r>
    </w:p>
    <w:p w:rsidR="00FF4B18" w:rsidRDefault="00FF4B18" w:rsidP="00BE1EBF">
      <w:pPr>
        <w:widowControl/>
        <w:numPr>
          <w:ilvl w:val="0"/>
          <w:numId w:val="31"/>
        </w:numPr>
        <w:tabs>
          <w:tab w:val="left" w:pos="900"/>
        </w:tabs>
        <w:autoSpaceDE/>
        <w:autoSpaceDN/>
        <w:adjustRightInd/>
        <w:jc w:val="both"/>
        <w:outlineLvl w:val="0"/>
        <w:rPr>
          <w:sz w:val="20"/>
          <w:szCs w:val="20"/>
        </w:rPr>
      </w:pPr>
      <w:r>
        <w:rPr>
          <w:sz w:val="20"/>
          <w:szCs w:val="20"/>
        </w:rPr>
        <w:t xml:space="preserve">Created and tracked the defects created on my project and retested it as and when development team delivered the fix for the issue reported in the defect. </w:t>
      </w:r>
    </w:p>
    <w:p w:rsidR="00FF4B18" w:rsidRPr="00107D87" w:rsidRDefault="00FF4B18" w:rsidP="00BE1EBF">
      <w:pPr>
        <w:widowControl/>
        <w:numPr>
          <w:ilvl w:val="0"/>
          <w:numId w:val="31"/>
        </w:numPr>
        <w:tabs>
          <w:tab w:val="left" w:pos="900"/>
        </w:tabs>
        <w:autoSpaceDE/>
        <w:autoSpaceDN/>
        <w:adjustRightInd/>
        <w:jc w:val="both"/>
        <w:outlineLvl w:val="0"/>
        <w:rPr>
          <w:sz w:val="20"/>
          <w:szCs w:val="20"/>
        </w:rPr>
      </w:pPr>
      <w:r>
        <w:rPr>
          <w:sz w:val="20"/>
          <w:szCs w:val="20"/>
        </w:rPr>
        <w:t xml:space="preserve">Shared the application knowledge with my team mates and new joiners to ensure the quality of the project testing. </w:t>
      </w:r>
    </w:p>
    <w:p w:rsidR="00FF4B18" w:rsidRPr="00107D87" w:rsidRDefault="00FF4B18" w:rsidP="00CD6756">
      <w:pPr>
        <w:widowControl/>
        <w:tabs>
          <w:tab w:val="left" w:pos="900"/>
        </w:tabs>
        <w:autoSpaceDE/>
        <w:autoSpaceDN/>
        <w:adjustRightInd/>
        <w:ind w:left="360"/>
        <w:jc w:val="both"/>
        <w:outlineLvl w:val="0"/>
        <w:rPr>
          <w:sz w:val="20"/>
          <w:szCs w:val="20"/>
        </w:rPr>
      </w:pPr>
    </w:p>
    <w:p w:rsidR="00FF4B18" w:rsidRDefault="00FF4B18" w:rsidP="005C5470">
      <w:pPr>
        <w:jc w:val="both"/>
        <w:rPr>
          <w:rFonts w:ascii="Times New Roman" w:hAnsi="Times New Roman"/>
          <w:b/>
        </w:rPr>
      </w:pPr>
    </w:p>
    <w:p w:rsidR="00FF4B18" w:rsidRDefault="00FF4B18" w:rsidP="005C5470">
      <w:pPr>
        <w:jc w:val="both"/>
        <w:rPr>
          <w:rFonts w:ascii="Times New Roman" w:hAnsi="Times New Roman"/>
          <w:b/>
        </w:rPr>
      </w:pPr>
    </w:p>
    <w:p w:rsidR="00FF4B18" w:rsidRDefault="00FF4B18" w:rsidP="005C5470">
      <w:pPr>
        <w:jc w:val="both"/>
        <w:rPr>
          <w:rFonts w:ascii="Times New Roman" w:hAnsi="Times New Roman"/>
          <w:b/>
        </w:rPr>
      </w:pPr>
    </w:p>
    <w:p w:rsidR="00FF4B18" w:rsidRDefault="00FF4B18" w:rsidP="00407BBD">
      <w:pPr>
        <w:jc w:val="both"/>
        <w:rPr>
          <w:rFonts w:ascii="Times New Roman" w:hAnsi="Times New Roman"/>
          <w:b/>
        </w:rPr>
      </w:pPr>
      <w:r>
        <w:rPr>
          <w:b/>
          <w:bCs/>
          <w:color w:val="00007F"/>
          <w:sz w:val="20"/>
          <w:szCs w:val="20"/>
        </w:rPr>
        <w:t xml:space="preserve">Project # </w:t>
      </w:r>
      <w:r>
        <w:rPr>
          <w:rFonts w:ascii="Times New Roman" w:hAnsi="Times New Roman"/>
          <w:b/>
          <w:color w:val="333399"/>
        </w:rPr>
        <w:t xml:space="preserve">3 </w:t>
      </w:r>
    </w:p>
    <w:p w:rsidR="00FF4B18" w:rsidRDefault="00FF4B18" w:rsidP="005C5470">
      <w:pPr>
        <w:jc w:val="both"/>
        <w:rPr>
          <w:rFonts w:ascii="Times New Roman" w:hAnsi="Times New Roman"/>
          <w:b/>
        </w:rPr>
      </w:pPr>
    </w:p>
    <w:p w:rsidR="00FF4B18" w:rsidRPr="00C548C9" w:rsidRDefault="00FF4B18" w:rsidP="005C5470">
      <w:pPr>
        <w:jc w:val="both"/>
        <w:rPr>
          <w:sz w:val="20"/>
          <w:szCs w:val="20"/>
        </w:rPr>
      </w:pPr>
      <w:r>
        <w:rPr>
          <w:rFonts w:ascii="Times New Roman" w:hAnsi="Times New Roman"/>
          <w:b/>
        </w:rPr>
        <w:t>Project Title: Flowthrough</w:t>
      </w:r>
      <w:r w:rsidRPr="007E1563">
        <w:rPr>
          <w:rFonts w:ascii="Verdana" w:hAnsi="Verdana"/>
          <w:b/>
          <w:bCs/>
          <w:color w:val="063636"/>
          <w:sz w:val="18"/>
          <w:szCs w:val="18"/>
        </w:rPr>
        <w:t xml:space="preserve"> Wave 2 SA-30 Golden Thread Golden Database  </w:t>
      </w:r>
      <w:r w:rsidRPr="00C548C9">
        <w:rPr>
          <w:sz w:val="20"/>
          <w:szCs w:val="20"/>
        </w:rPr>
        <w:t xml:space="preserve">Client/Customer    </w:t>
      </w:r>
      <w:r>
        <w:rPr>
          <w:sz w:val="20"/>
          <w:szCs w:val="20"/>
        </w:rPr>
        <w:t xml:space="preserve"> </w:t>
      </w:r>
      <w:r w:rsidRPr="00C548C9">
        <w:rPr>
          <w:sz w:val="20"/>
          <w:szCs w:val="20"/>
        </w:rPr>
        <w:t xml:space="preserve">: </w:t>
      </w:r>
      <w:r>
        <w:rPr>
          <w:sz w:val="20"/>
          <w:szCs w:val="20"/>
        </w:rPr>
        <w:t xml:space="preserve"> </w:t>
      </w:r>
      <w:r w:rsidRPr="00C548C9">
        <w:rPr>
          <w:sz w:val="20"/>
          <w:szCs w:val="20"/>
        </w:rPr>
        <w:t>AT&amp;T</w:t>
      </w:r>
    </w:p>
    <w:p w:rsidR="00FF4B18" w:rsidRPr="00C548C9" w:rsidRDefault="00FF4B18" w:rsidP="005C5470">
      <w:pPr>
        <w:jc w:val="both"/>
        <w:rPr>
          <w:sz w:val="20"/>
          <w:szCs w:val="20"/>
        </w:rPr>
      </w:pPr>
      <w:r w:rsidRPr="00C548C9">
        <w:rPr>
          <w:sz w:val="20"/>
          <w:szCs w:val="20"/>
        </w:rPr>
        <w:t xml:space="preserve">Role                       : </w:t>
      </w:r>
      <w:r>
        <w:rPr>
          <w:sz w:val="20"/>
          <w:szCs w:val="20"/>
        </w:rPr>
        <w:t xml:space="preserve"> Test Lead </w:t>
      </w:r>
    </w:p>
    <w:p w:rsidR="00FF4B18" w:rsidRPr="00C548C9" w:rsidRDefault="00FF4B18" w:rsidP="005C5470">
      <w:pPr>
        <w:jc w:val="both"/>
        <w:rPr>
          <w:sz w:val="20"/>
          <w:szCs w:val="20"/>
        </w:rPr>
      </w:pPr>
      <w:r w:rsidRPr="00C548C9">
        <w:rPr>
          <w:sz w:val="20"/>
          <w:szCs w:val="20"/>
        </w:rPr>
        <w:t>Duration</w:t>
      </w:r>
      <w:r>
        <w:rPr>
          <w:sz w:val="20"/>
          <w:szCs w:val="20"/>
        </w:rPr>
        <w:tab/>
        <w:t xml:space="preserve">     : August 2012 till date</w:t>
      </w:r>
    </w:p>
    <w:p w:rsidR="00FF4B18" w:rsidRPr="00C548C9" w:rsidRDefault="00FF4B18" w:rsidP="005C5470">
      <w:pPr>
        <w:rPr>
          <w:sz w:val="20"/>
          <w:szCs w:val="20"/>
        </w:rPr>
      </w:pPr>
      <w:r w:rsidRPr="00C548C9">
        <w:rPr>
          <w:sz w:val="20"/>
          <w:szCs w:val="20"/>
        </w:rPr>
        <w:t>Platform/OS/Tools</w:t>
      </w:r>
      <w:r>
        <w:rPr>
          <w:sz w:val="20"/>
          <w:szCs w:val="20"/>
        </w:rPr>
        <w:t xml:space="preserve"> : Windows 7 , </w:t>
      </w:r>
    </w:p>
    <w:p w:rsidR="00FF4B18" w:rsidRPr="00C548C9" w:rsidRDefault="00FF4B18" w:rsidP="005C5470">
      <w:pPr>
        <w:ind w:right="-571"/>
        <w:rPr>
          <w:sz w:val="20"/>
          <w:szCs w:val="20"/>
        </w:rPr>
      </w:pPr>
      <w:r w:rsidRPr="00C548C9">
        <w:rPr>
          <w:sz w:val="20"/>
          <w:szCs w:val="20"/>
        </w:rPr>
        <w:t xml:space="preserve">                                </w:t>
      </w:r>
      <w:r>
        <w:rPr>
          <w:sz w:val="20"/>
          <w:szCs w:val="20"/>
        </w:rPr>
        <w:t xml:space="preserve"> Oracle SQL Developer, Oracle 10g, Putty ,Green Hat and SOAP UI</w:t>
      </w:r>
    </w:p>
    <w:p w:rsidR="00FF4B18" w:rsidRPr="00C548C9" w:rsidRDefault="00FF4B18" w:rsidP="005C5470">
      <w:pPr>
        <w:jc w:val="both"/>
        <w:rPr>
          <w:sz w:val="20"/>
          <w:szCs w:val="20"/>
        </w:rPr>
      </w:pPr>
    </w:p>
    <w:p w:rsidR="00FF4B18" w:rsidRDefault="00FF4B18" w:rsidP="00A139EE">
      <w:pPr>
        <w:suppressAutoHyphens/>
        <w:spacing w:line="100" w:lineRule="atLeast"/>
        <w:rPr>
          <w:b/>
          <w:bCs/>
          <w:color w:val="00007F"/>
          <w:sz w:val="20"/>
          <w:szCs w:val="20"/>
        </w:rPr>
      </w:pPr>
      <w:r w:rsidRPr="00C548C9">
        <w:rPr>
          <w:b/>
          <w:bCs/>
          <w:color w:val="00007F"/>
          <w:sz w:val="20"/>
          <w:szCs w:val="20"/>
        </w:rPr>
        <w:t>Project Description</w:t>
      </w:r>
      <w:r>
        <w:rPr>
          <w:b/>
          <w:bCs/>
          <w:color w:val="00007F"/>
          <w:sz w:val="20"/>
          <w:szCs w:val="20"/>
        </w:rPr>
        <w:t xml:space="preserve"> : </w:t>
      </w:r>
    </w:p>
    <w:p w:rsidR="00FF4B18" w:rsidRDefault="00FF4B18" w:rsidP="005C5470">
      <w:pPr>
        <w:jc w:val="both"/>
        <w:rPr>
          <w:sz w:val="20"/>
          <w:szCs w:val="20"/>
        </w:rPr>
      </w:pPr>
    </w:p>
    <w:p w:rsidR="00FF4B18" w:rsidRPr="00EB64E5" w:rsidRDefault="00FF4B18" w:rsidP="005C5470">
      <w:pPr>
        <w:jc w:val="both"/>
        <w:rPr>
          <w:b/>
          <w:sz w:val="20"/>
        </w:rPr>
      </w:pPr>
    </w:p>
    <w:p w:rsidR="00FF4B18" w:rsidRDefault="00FF4B18" w:rsidP="006D2E50">
      <w:pPr>
        <w:suppressAutoHyphens/>
        <w:spacing w:line="100" w:lineRule="atLeast"/>
        <w:rPr>
          <w:sz w:val="20"/>
        </w:rPr>
      </w:pPr>
      <w:r w:rsidRPr="00A44BBE">
        <w:rPr>
          <w:sz w:val="20"/>
        </w:rPr>
        <w:t xml:space="preserve">Implemented new interface </w:t>
      </w:r>
    </w:p>
    <w:p w:rsidR="00FF4B18" w:rsidRPr="00A44BBE" w:rsidRDefault="00FF4B18" w:rsidP="006D2E50">
      <w:pPr>
        <w:suppressAutoHyphens/>
        <w:spacing w:line="100" w:lineRule="atLeast"/>
        <w:rPr>
          <w:sz w:val="20"/>
        </w:rPr>
      </w:pPr>
    </w:p>
    <w:p w:rsidR="00FF4B18" w:rsidRPr="00A44BBE" w:rsidRDefault="00FF4B18" w:rsidP="00683C23">
      <w:pPr>
        <w:widowControl/>
        <w:numPr>
          <w:ilvl w:val="0"/>
          <w:numId w:val="34"/>
        </w:numPr>
        <w:autoSpaceDE/>
        <w:autoSpaceDN/>
        <w:adjustRightInd/>
        <w:rPr>
          <w:sz w:val="20"/>
        </w:rPr>
      </w:pPr>
      <w:r w:rsidRPr="007E1563">
        <w:rPr>
          <w:sz w:val="20"/>
        </w:rPr>
        <w:t>This project is part of the overall Golden Thread program under the One Flowthrough initiative</w:t>
      </w:r>
      <w:r>
        <w:rPr>
          <w:sz w:val="20"/>
        </w:rPr>
        <w:t>.</w:t>
      </w:r>
    </w:p>
    <w:p w:rsidR="00FF4B18" w:rsidRDefault="00FF4B18" w:rsidP="001B21A6">
      <w:pPr>
        <w:widowControl/>
        <w:numPr>
          <w:ilvl w:val="0"/>
          <w:numId w:val="34"/>
        </w:numPr>
        <w:autoSpaceDE/>
        <w:autoSpaceDN/>
        <w:adjustRightInd/>
        <w:rPr>
          <w:sz w:val="20"/>
        </w:rPr>
      </w:pPr>
      <w:r>
        <w:rPr>
          <w:sz w:val="20"/>
        </w:rPr>
        <w:t xml:space="preserve">The intent of this Project was </w:t>
      </w:r>
      <w:r w:rsidRPr="007E1563">
        <w:rPr>
          <w:sz w:val="20"/>
        </w:rPr>
        <w:t xml:space="preserve">to improve Managed Services Scalability and realize efficiency gains. This document is specific to the Customer Contact data Base. It will Create a centralized contact database for managed services, that enables Business Direct (BD) users to update and maintain their own contact data across all service lines (For example but not to be considered an exhaustive list: all Managed Service lines, including Hosting, IPT, Voice, AVTS and MSS) (e.g. Jane Doe logs into BD, updates her cell phone number, and updates her contact data for MIS, EVPN, GMIS, MRS, OS). </w:t>
      </w:r>
    </w:p>
    <w:p w:rsidR="00FF4B18" w:rsidRPr="00A44BBE" w:rsidRDefault="00FF4B18" w:rsidP="00763AFC">
      <w:pPr>
        <w:widowControl/>
        <w:numPr>
          <w:ilvl w:val="0"/>
          <w:numId w:val="34"/>
        </w:numPr>
        <w:autoSpaceDE/>
        <w:autoSpaceDN/>
        <w:adjustRightInd/>
        <w:rPr>
          <w:sz w:val="20"/>
        </w:rPr>
      </w:pPr>
      <w:r w:rsidRPr="007E1563">
        <w:rPr>
          <w:sz w:val="20"/>
        </w:rPr>
        <w:t>This project addressed Service Assurance ticketing, processes and notification needs. Service delivery systems and processes may be impacted depending on the mapping of fields and most efficient solution. That potential Service delivery impact needs to be evaluated throughout this effort even though it is a Service Assurance focused project</w:t>
      </w:r>
      <w:r w:rsidRPr="00A44BBE">
        <w:rPr>
          <w:sz w:val="20"/>
        </w:rPr>
        <w:t xml:space="preserve"> </w:t>
      </w:r>
    </w:p>
    <w:p w:rsidR="00FF4B18" w:rsidRDefault="00FF4B18" w:rsidP="00A44BBE">
      <w:pPr>
        <w:widowControl/>
        <w:autoSpaceDE/>
        <w:autoSpaceDN/>
        <w:adjustRightInd/>
        <w:rPr>
          <w:rFonts w:ascii="Verdana" w:hAnsi="Verdana"/>
          <w:sz w:val="20"/>
        </w:rPr>
      </w:pPr>
    </w:p>
    <w:p w:rsidR="00FF4B18" w:rsidRDefault="00FF4B18" w:rsidP="006D2E50">
      <w:pPr>
        <w:suppressAutoHyphens/>
        <w:spacing w:line="100" w:lineRule="atLeast"/>
        <w:rPr>
          <w:b/>
          <w:bCs/>
          <w:color w:val="00007F"/>
          <w:sz w:val="20"/>
          <w:szCs w:val="20"/>
        </w:rPr>
      </w:pPr>
    </w:p>
    <w:p w:rsidR="00FF4B18" w:rsidRPr="00107D87" w:rsidRDefault="00FF4B18" w:rsidP="00E63B8F">
      <w:pPr>
        <w:tabs>
          <w:tab w:val="left" w:pos="900"/>
        </w:tabs>
        <w:jc w:val="both"/>
        <w:outlineLvl w:val="0"/>
        <w:rPr>
          <w:sz w:val="20"/>
          <w:szCs w:val="20"/>
        </w:rPr>
      </w:pPr>
      <w:r w:rsidRPr="00D1507B">
        <w:rPr>
          <w:b/>
          <w:sz w:val="20"/>
          <w:szCs w:val="20"/>
        </w:rPr>
        <w:t>R</w:t>
      </w:r>
      <w:r>
        <w:rPr>
          <w:b/>
          <w:sz w:val="20"/>
          <w:szCs w:val="20"/>
        </w:rPr>
        <w:t xml:space="preserve">esponsibilities: </w:t>
      </w:r>
    </w:p>
    <w:p w:rsidR="00FF4B18" w:rsidRPr="00107D87" w:rsidRDefault="00FF4B18" w:rsidP="00E63B8F">
      <w:pPr>
        <w:widowControl/>
        <w:numPr>
          <w:ilvl w:val="0"/>
          <w:numId w:val="38"/>
        </w:numPr>
        <w:tabs>
          <w:tab w:val="left" w:pos="900"/>
        </w:tabs>
        <w:autoSpaceDE/>
        <w:autoSpaceDN/>
        <w:adjustRightInd/>
        <w:jc w:val="both"/>
        <w:outlineLvl w:val="0"/>
        <w:rPr>
          <w:sz w:val="20"/>
          <w:szCs w:val="20"/>
        </w:rPr>
      </w:pPr>
      <w:r w:rsidRPr="00107D87">
        <w:rPr>
          <w:sz w:val="20"/>
          <w:szCs w:val="20"/>
        </w:rPr>
        <w:t xml:space="preserve">Worked towards analyzing the Business </w:t>
      </w:r>
      <w:r>
        <w:rPr>
          <w:sz w:val="20"/>
          <w:szCs w:val="20"/>
        </w:rPr>
        <w:t>Requirements and provided the impact of the new flow</w:t>
      </w:r>
      <w:r w:rsidRPr="00107D87">
        <w:rPr>
          <w:sz w:val="20"/>
          <w:szCs w:val="20"/>
        </w:rPr>
        <w:t>.</w:t>
      </w:r>
    </w:p>
    <w:p w:rsidR="00FF4B18" w:rsidRPr="00107D87" w:rsidRDefault="00FF4B18" w:rsidP="00E63B8F">
      <w:pPr>
        <w:widowControl/>
        <w:numPr>
          <w:ilvl w:val="0"/>
          <w:numId w:val="38"/>
        </w:numPr>
        <w:tabs>
          <w:tab w:val="left" w:pos="900"/>
        </w:tabs>
        <w:autoSpaceDE/>
        <w:autoSpaceDN/>
        <w:adjustRightInd/>
        <w:jc w:val="both"/>
        <w:outlineLvl w:val="0"/>
        <w:rPr>
          <w:sz w:val="20"/>
          <w:szCs w:val="20"/>
        </w:rPr>
      </w:pPr>
      <w:r>
        <w:rPr>
          <w:sz w:val="20"/>
          <w:szCs w:val="20"/>
        </w:rPr>
        <w:t xml:space="preserve">Executed, tracked and maintained </w:t>
      </w:r>
      <w:r w:rsidRPr="00107D87">
        <w:rPr>
          <w:sz w:val="20"/>
          <w:szCs w:val="20"/>
        </w:rPr>
        <w:t>Test Scenarios and Test Cases</w:t>
      </w:r>
      <w:r>
        <w:rPr>
          <w:sz w:val="20"/>
          <w:szCs w:val="20"/>
        </w:rPr>
        <w:t>.</w:t>
      </w:r>
    </w:p>
    <w:p w:rsidR="00FF4B18" w:rsidRDefault="00FF4B18" w:rsidP="00E63B8F">
      <w:pPr>
        <w:widowControl/>
        <w:numPr>
          <w:ilvl w:val="0"/>
          <w:numId w:val="38"/>
        </w:numPr>
        <w:tabs>
          <w:tab w:val="left" w:pos="900"/>
        </w:tabs>
        <w:autoSpaceDE/>
        <w:autoSpaceDN/>
        <w:adjustRightInd/>
        <w:jc w:val="both"/>
        <w:outlineLvl w:val="0"/>
        <w:rPr>
          <w:sz w:val="20"/>
          <w:szCs w:val="20"/>
        </w:rPr>
      </w:pPr>
      <w:r>
        <w:rPr>
          <w:sz w:val="20"/>
          <w:szCs w:val="20"/>
        </w:rPr>
        <w:t>Tracked the status of the project closely and reported to higher management on timely basis.</w:t>
      </w:r>
    </w:p>
    <w:p w:rsidR="00FF4B18" w:rsidRDefault="00FF4B18" w:rsidP="00E63B8F">
      <w:pPr>
        <w:widowControl/>
        <w:numPr>
          <w:ilvl w:val="0"/>
          <w:numId w:val="38"/>
        </w:numPr>
        <w:tabs>
          <w:tab w:val="left" w:pos="900"/>
        </w:tabs>
        <w:autoSpaceDE/>
        <w:autoSpaceDN/>
        <w:adjustRightInd/>
        <w:jc w:val="both"/>
        <w:outlineLvl w:val="0"/>
        <w:rPr>
          <w:sz w:val="20"/>
          <w:szCs w:val="20"/>
        </w:rPr>
      </w:pPr>
      <w:r>
        <w:rPr>
          <w:sz w:val="20"/>
          <w:szCs w:val="20"/>
        </w:rPr>
        <w:t>Participated in issues calls and brainstorming sessions to resolve the critical issues.</w:t>
      </w:r>
    </w:p>
    <w:p w:rsidR="00FF4B18" w:rsidRPr="00393D14" w:rsidRDefault="00FF4B18" w:rsidP="00E63B8F">
      <w:pPr>
        <w:widowControl/>
        <w:numPr>
          <w:ilvl w:val="0"/>
          <w:numId w:val="38"/>
        </w:numPr>
        <w:tabs>
          <w:tab w:val="left" w:pos="900"/>
        </w:tabs>
        <w:autoSpaceDE/>
        <w:autoSpaceDN/>
        <w:adjustRightInd/>
        <w:jc w:val="both"/>
        <w:outlineLvl w:val="0"/>
        <w:rPr>
          <w:b/>
          <w:sz w:val="20"/>
          <w:szCs w:val="20"/>
          <w:u w:val="single"/>
        </w:rPr>
      </w:pPr>
      <w:r>
        <w:rPr>
          <w:sz w:val="20"/>
          <w:szCs w:val="20"/>
        </w:rPr>
        <w:t>Tracked, debugged End to End Testing tickets and supported well during End to End Testing phase.</w:t>
      </w:r>
    </w:p>
    <w:p w:rsidR="00FF4B18" w:rsidRPr="006C2B61" w:rsidRDefault="00FF4B18" w:rsidP="00E63B8F">
      <w:pPr>
        <w:widowControl/>
        <w:numPr>
          <w:ilvl w:val="0"/>
          <w:numId w:val="38"/>
        </w:numPr>
        <w:tabs>
          <w:tab w:val="left" w:pos="900"/>
        </w:tabs>
        <w:autoSpaceDE/>
        <w:autoSpaceDN/>
        <w:adjustRightInd/>
        <w:jc w:val="both"/>
        <w:outlineLvl w:val="0"/>
        <w:rPr>
          <w:b/>
          <w:sz w:val="20"/>
          <w:szCs w:val="20"/>
          <w:u w:val="single"/>
        </w:rPr>
      </w:pPr>
      <w:r>
        <w:rPr>
          <w:sz w:val="20"/>
          <w:szCs w:val="20"/>
        </w:rPr>
        <w:t xml:space="preserve">Provided with valid data to other Interfacing applications </w:t>
      </w:r>
    </w:p>
    <w:p w:rsidR="00FF4B18" w:rsidRDefault="00FF4B18" w:rsidP="006D2E50">
      <w:pPr>
        <w:suppressAutoHyphens/>
        <w:spacing w:line="100" w:lineRule="atLeast"/>
        <w:rPr>
          <w:b/>
          <w:bCs/>
          <w:color w:val="00007F"/>
          <w:sz w:val="20"/>
          <w:szCs w:val="20"/>
        </w:rPr>
      </w:pPr>
    </w:p>
    <w:p w:rsidR="00FF4B18" w:rsidRDefault="00FF4B18" w:rsidP="006D2E50">
      <w:pPr>
        <w:suppressAutoHyphens/>
        <w:spacing w:line="100" w:lineRule="atLeast"/>
        <w:rPr>
          <w:b/>
          <w:bCs/>
          <w:color w:val="00007F"/>
          <w:sz w:val="20"/>
          <w:szCs w:val="20"/>
        </w:rPr>
      </w:pPr>
    </w:p>
    <w:p w:rsidR="00FF4B18" w:rsidRPr="00FE35B0" w:rsidRDefault="00FF4B18" w:rsidP="00FE35B0">
      <w:pPr>
        <w:suppressAutoHyphens/>
        <w:spacing w:line="100" w:lineRule="atLeast"/>
        <w:rPr>
          <w:b/>
          <w:bCs/>
          <w:color w:val="00007F"/>
          <w:sz w:val="20"/>
          <w:szCs w:val="20"/>
        </w:rPr>
      </w:pPr>
      <w:r>
        <w:rPr>
          <w:b/>
          <w:bCs/>
          <w:color w:val="00007F"/>
          <w:sz w:val="20"/>
          <w:szCs w:val="20"/>
        </w:rPr>
        <w:t>Project #4</w:t>
      </w:r>
    </w:p>
    <w:p w:rsidR="00FF4B18" w:rsidRPr="00FE35B0" w:rsidRDefault="00FF4B18" w:rsidP="00FE35B0">
      <w:pPr>
        <w:suppressAutoHyphens/>
        <w:spacing w:line="100" w:lineRule="atLeast"/>
        <w:rPr>
          <w:b/>
          <w:bCs/>
          <w:color w:val="00007F"/>
          <w:sz w:val="20"/>
          <w:szCs w:val="20"/>
        </w:rPr>
      </w:pPr>
    </w:p>
    <w:p w:rsidR="00FF4B18" w:rsidRPr="000978F9" w:rsidRDefault="00FF4B18" w:rsidP="00FE35B0">
      <w:pPr>
        <w:rPr>
          <w:b/>
          <w:bCs/>
          <w:sz w:val="20"/>
          <w:szCs w:val="20"/>
        </w:rPr>
      </w:pPr>
      <w:r w:rsidRPr="00FE35B0">
        <w:rPr>
          <w:b/>
          <w:bCs/>
          <w:sz w:val="20"/>
          <w:szCs w:val="20"/>
        </w:rPr>
        <w:t>Title</w:t>
      </w:r>
      <w:r w:rsidRPr="00FE35B0">
        <w:rPr>
          <w:b/>
          <w:bCs/>
          <w:sz w:val="20"/>
          <w:szCs w:val="20"/>
        </w:rPr>
        <w:tab/>
      </w:r>
      <w:r w:rsidRPr="00FE35B0">
        <w:rPr>
          <w:b/>
          <w:bCs/>
          <w:sz w:val="20"/>
          <w:szCs w:val="20"/>
        </w:rPr>
        <w:tab/>
      </w:r>
      <w:r w:rsidRPr="00FE35B0">
        <w:rPr>
          <w:b/>
          <w:bCs/>
          <w:sz w:val="20"/>
          <w:szCs w:val="20"/>
        </w:rPr>
        <w:tab/>
        <w:t xml:space="preserve">: </w:t>
      </w:r>
      <w:r w:rsidRPr="000978F9">
        <w:rPr>
          <w:b/>
          <w:bCs/>
          <w:sz w:val="20"/>
          <w:szCs w:val="20"/>
        </w:rPr>
        <w:t>V2 Emerging Business Market - Channel Expansion</w:t>
      </w:r>
    </w:p>
    <w:p w:rsidR="00FF4B18" w:rsidRDefault="00FF4B18" w:rsidP="00FE35B0">
      <w:pPr>
        <w:suppressAutoHyphens/>
        <w:spacing w:line="100" w:lineRule="atLeast"/>
        <w:rPr>
          <w:b/>
          <w:bCs/>
          <w:sz w:val="20"/>
          <w:szCs w:val="20"/>
        </w:rPr>
      </w:pPr>
      <w:r w:rsidRPr="00FE35B0">
        <w:rPr>
          <w:b/>
          <w:bCs/>
          <w:sz w:val="20"/>
          <w:szCs w:val="20"/>
        </w:rPr>
        <w:t xml:space="preserve">Client </w:t>
      </w:r>
      <w:r w:rsidRPr="00FE35B0">
        <w:rPr>
          <w:b/>
          <w:bCs/>
          <w:sz w:val="20"/>
          <w:szCs w:val="20"/>
        </w:rPr>
        <w:tab/>
      </w:r>
      <w:r w:rsidRPr="00FE35B0">
        <w:rPr>
          <w:b/>
          <w:bCs/>
          <w:sz w:val="20"/>
          <w:szCs w:val="20"/>
        </w:rPr>
        <w:tab/>
      </w:r>
      <w:r w:rsidRPr="00FE35B0">
        <w:rPr>
          <w:b/>
          <w:bCs/>
          <w:sz w:val="20"/>
          <w:szCs w:val="20"/>
        </w:rPr>
        <w:tab/>
        <w:t xml:space="preserve">: AT&amp;T, </w:t>
      </w:r>
      <w:smartTag w:uri="urn:schemas-microsoft-com:office:smarttags" w:element="country-region">
        <w:r w:rsidRPr="00FE35B0">
          <w:rPr>
            <w:b/>
            <w:bCs/>
            <w:sz w:val="20"/>
            <w:szCs w:val="20"/>
          </w:rPr>
          <w:t>USA</w:t>
        </w:r>
      </w:smartTag>
    </w:p>
    <w:p w:rsidR="00FF4B18" w:rsidRDefault="00FF4B18" w:rsidP="00FE35B0">
      <w:pPr>
        <w:suppressAutoHyphens/>
        <w:spacing w:line="100" w:lineRule="atLeast"/>
        <w:rPr>
          <w:b/>
          <w:bCs/>
          <w:sz w:val="20"/>
          <w:szCs w:val="20"/>
        </w:rPr>
      </w:pPr>
      <w:r>
        <w:rPr>
          <w:b/>
          <w:bCs/>
          <w:sz w:val="20"/>
          <w:szCs w:val="20"/>
        </w:rPr>
        <w:t xml:space="preserve">Role                               : </w:t>
      </w:r>
      <w:r>
        <w:rPr>
          <w:sz w:val="20"/>
          <w:szCs w:val="20"/>
        </w:rPr>
        <w:t>Test Lead</w:t>
      </w:r>
    </w:p>
    <w:p w:rsidR="00FF4B18" w:rsidRPr="00C548C9" w:rsidRDefault="00FF4B18" w:rsidP="000978F9">
      <w:pPr>
        <w:rPr>
          <w:sz w:val="20"/>
          <w:szCs w:val="20"/>
        </w:rPr>
      </w:pPr>
      <w:r w:rsidRPr="00C548C9">
        <w:rPr>
          <w:sz w:val="20"/>
          <w:szCs w:val="20"/>
        </w:rPr>
        <w:t>Platform/OS/Tools</w:t>
      </w:r>
      <w:r>
        <w:rPr>
          <w:sz w:val="20"/>
          <w:szCs w:val="20"/>
        </w:rPr>
        <w:t xml:space="preserve"> :         :Windows XP, Oracle SQL Developer, Oracle 10g,Putty</w:t>
      </w:r>
    </w:p>
    <w:p w:rsidR="00FF4B18" w:rsidRPr="00C548C9" w:rsidRDefault="00FF4B18" w:rsidP="000978F9">
      <w:pPr>
        <w:jc w:val="both"/>
        <w:rPr>
          <w:sz w:val="20"/>
          <w:szCs w:val="20"/>
        </w:rPr>
      </w:pPr>
    </w:p>
    <w:p w:rsidR="00FF4B18" w:rsidRPr="00FE35B0" w:rsidRDefault="00FF4B18" w:rsidP="00FE35B0">
      <w:pPr>
        <w:suppressAutoHyphens/>
        <w:spacing w:line="100" w:lineRule="atLeast"/>
        <w:rPr>
          <w:b/>
          <w:bCs/>
          <w:sz w:val="20"/>
          <w:szCs w:val="20"/>
        </w:rPr>
      </w:pPr>
      <w:r w:rsidRPr="00FE35B0">
        <w:rPr>
          <w:b/>
          <w:bCs/>
          <w:sz w:val="20"/>
          <w:szCs w:val="20"/>
        </w:rPr>
        <w:t>Team Size</w:t>
      </w:r>
      <w:r w:rsidRPr="00FE35B0">
        <w:rPr>
          <w:b/>
          <w:bCs/>
          <w:sz w:val="20"/>
          <w:szCs w:val="20"/>
        </w:rPr>
        <w:tab/>
      </w:r>
      <w:r w:rsidRPr="00FE35B0">
        <w:rPr>
          <w:b/>
          <w:bCs/>
          <w:sz w:val="20"/>
          <w:szCs w:val="20"/>
        </w:rPr>
        <w:tab/>
        <w:t>: 3</w:t>
      </w:r>
    </w:p>
    <w:p w:rsidR="00FF4B18" w:rsidRPr="00FE35B0" w:rsidRDefault="00FF4B18" w:rsidP="00FE35B0">
      <w:pPr>
        <w:suppressAutoHyphens/>
        <w:spacing w:line="100" w:lineRule="atLeast"/>
        <w:rPr>
          <w:b/>
          <w:bCs/>
          <w:sz w:val="20"/>
          <w:szCs w:val="20"/>
        </w:rPr>
      </w:pPr>
    </w:p>
    <w:p w:rsidR="00FF4B18" w:rsidRPr="00FE35B0" w:rsidRDefault="00FF4B18" w:rsidP="00FE35B0">
      <w:pPr>
        <w:suppressAutoHyphens/>
        <w:spacing w:line="100" w:lineRule="atLeast"/>
        <w:rPr>
          <w:b/>
          <w:bCs/>
          <w:sz w:val="20"/>
          <w:szCs w:val="20"/>
        </w:rPr>
      </w:pPr>
      <w:r>
        <w:rPr>
          <w:b/>
          <w:bCs/>
          <w:sz w:val="20"/>
          <w:szCs w:val="20"/>
        </w:rPr>
        <w:t>Project Description</w:t>
      </w:r>
      <w:r>
        <w:rPr>
          <w:b/>
          <w:bCs/>
          <w:sz w:val="20"/>
          <w:szCs w:val="20"/>
        </w:rPr>
        <w:tab/>
      </w:r>
    </w:p>
    <w:p w:rsidR="00FF4B18" w:rsidRDefault="00FF4B18" w:rsidP="00FE35B0">
      <w:pPr>
        <w:suppressAutoHyphens/>
        <w:spacing w:line="100" w:lineRule="atLeast"/>
        <w:rPr>
          <w:bCs/>
          <w:sz w:val="20"/>
          <w:szCs w:val="20"/>
        </w:rPr>
      </w:pPr>
      <w:r w:rsidRPr="00FE35B0">
        <w:rPr>
          <w:bCs/>
          <w:sz w:val="20"/>
          <w:szCs w:val="20"/>
        </w:rPr>
        <w:t xml:space="preserve"> </w:t>
      </w:r>
      <w:r w:rsidRPr="008D076A">
        <w:rPr>
          <w:bCs/>
          <w:sz w:val="20"/>
          <w:szCs w:val="20"/>
        </w:rPr>
        <w:t>Expansion of market share utilizing a sell-through process utilizing and enabling Solution Providers to do business directly with the end users. Emerging Business Markets (EBM) is developing a program that includes new pricing models to incent resellers of AT&amp;T services to sell more. This project will create a new portal for these customers (sometimes referred to as Service Providers - SPs, or SI/VARs). The new portal will permit customers to apply for the program, obtain price quotes, register deals, order services, check order status, and manage ticketing and other functions. The SPs will do this on behalf of their End Customers (ECs). AT&amp;T will bill the SPs, and the SPs will bill their ECs. The revenue that will be generated by this project will benefit the Legacy AT&amp;T (AT) affiliate, through selling services to Enterprise customers.</w:t>
      </w:r>
    </w:p>
    <w:p w:rsidR="00FF4B18" w:rsidRPr="005E06D4" w:rsidRDefault="00FF4B18" w:rsidP="00FE35B0">
      <w:pPr>
        <w:suppressAutoHyphens/>
        <w:spacing w:line="100" w:lineRule="atLeast"/>
        <w:rPr>
          <w:bCs/>
          <w:color w:val="000080"/>
          <w:sz w:val="20"/>
          <w:szCs w:val="20"/>
        </w:rPr>
      </w:pPr>
    </w:p>
    <w:p w:rsidR="00FF4B18" w:rsidRPr="005E06D4" w:rsidRDefault="00FF4B18" w:rsidP="00FE35B0">
      <w:pPr>
        <w:suppressAutoHyphens/>
        <w:spacing w:line="100" w:lineRule="atLeast"/>
        <w:rPr>
          <w:b/>
          <w:bCs/>
          <w:color w:val="000080"/>
          <w:sz w:val="20"/>
          <w:szCs w:val="20"/>
        </w:rPr>
      </w:pPr>
      <w:r w:rsidRPr="005E06D4">
        <w:rPr>
          <w:b/>
          <w:bCs/>
          <w:color w:val="000080"/>
          <w:sz w:val="20"/>
          <w:szCs w:val="20"/>
        </w:rPr>
        <w:t>Roles &amp; Responsibilities</w:t>
      </w:r>
    </w:p>
    <w:p w:rsidR="00FF4B18" w:rsidRPr="00FE35B0" w:rsidRDefault="00FF4B18" w:rsidP="00FE35B0">
      <w:pPr>
        <w:suppressAutoHyphens/>
        <w:spacing w:line="100" w:lineRule="atLeast"/>
        <w:rPr>
          <w:b/>
          <w:bCs/>
          <w:sz w:val="20"/>
          <w:szCs w:val="20"/>
        </w:rPr>
      </w:pPr>
      <w:r w:rsidRPr="00FE35B0">
        <w:rPr>
          <w:b/>
          <w:bCs/>
          <w:sz w:val="20"/>
          <w:szCs w:val="20"/>
        </w:rPr>
        <w:t xml:space="preserve">      </w:t>
      </w:r>
    </w:p>
    <w:p w:rsidR="00FF4B18" w:rsidRPr="00FE35B0" w:rsidRDefault="00FF4B18" w:rsidP="00FE35B0">
      <w:pPr>
        <w:suppressAutoHyphens/>
        <w:spacing w:line="100" w:lineRule="atLeast"/>
        <w:rPr>
          <w:bCs/>
          <w:sz w:val="20"/>
          <w:szCs w:val="20"/>
        </w:rPr>
      </w:pPr>
      <w:r w:rsidRPr="00FE35B0">
        <w:rPr>
          <w:bCs/>
          <w:sz w:val="20"/>
          <w:szCs w:val="20"/>
        </w:rPr>
        <w:t>•</w:t>
      </w:r>
      <w:r w:rsidRPr="00FE35B0">
        <w:rPr>
          <w:bCs/>
          <w:sz w:val="20"/>
          <w:szCs w:val="20"/>
        </w:rPr>
        <w:tab/>
        <w:t>Creation of detailed test cases by understanding the user requirements for manual testing.</w:t>
      </w:r>
    </w:p>
    <w:p w:rsidR="00FF4B18" w:rsidRPr="00FE35B0" w:rsidRDefault="00FF4B18" w:rsidP="00FE35B0">
      <w:pPr>
        <w:suppressAutoHyphens/>
        <w:spacing w:line="100" w:lineRule="atLeast"/>
        <w:rPr>
          <w:bCs/>
          <w:sz w:val="20"/>
          <w:szCs w:val="20"/>
        </w:rPr>
      </w:pPr>
      <w:r w:rsidRPr="00FE35B0">
        <w:rPr>
          <w:bCs/>
          <w:sz w:val="20"/>
          <w:szCs w:val="20"/>
        </w:rPr>
        <w:t>•</w:t>
      </w:r>
      <w:r w:rsidRPr="00FE35B0">
        <w:rPr>
          <w:bCs/>
          <w:sz w:val="20"/>
          <w:szCs w:val="20"/>
        </w:rPr>
        <w:tab/>
        <w:t>Providing support to Integration System Testing</w:t>
      </w:r>
    </w:p>
    <w:p w:rsidR="00FF4B18" w:rsidRPr="00FE35B0" w:rsidRDefault="00FF4B18" w:rsidP="00FE35B0">
      <w:pPr>
        <w:suppressAutoHyphens/>
        <w:spacing w:line="100" w:lineRule="atLeast"/>
        <w:rPr>
          <w:bCs/>
          <w:sz w:val="20"/>
          <w:szCs w:val="20"/>
        </w:rPr>
      </w:pPr>
      <w:r w:rsidRPr="00FE35B0">
        <w:rPr>
          <w:bCs/>
          <w:sz w:val="20"/>
          <w:szCs w:val="20"/>
        </w:rPr>
        <w:t>•</w:t>
      </w:r>
      <w:r w:rsidRPr="00FE35B0">
        <w:rPr>
          <w:bCs/>
          <w:sz w:val="20"/>
          <w:szCs w:val="20"/>
        </w:rPr>
        <w:tab/>
        <w:t>Run test scripts using Rational Functional Tester.</w:t>
      </w:r>
    </w:p>
    <w:p w:rsidR="00FF4B18" w:rsidRPr="00FE35B0" w:rsidRDefault="00FF4B18" w:rsidP="00FE35B0">
      <w:pPr>
        <w:suppressAutoHyphens/>
        <w:spacing w:line="100" w:lineRule="atLeast"/>
        <w:rPr>
          <w:bCs/>
          <w:sz w:val="20"/>
          <w:szCs w:val="20"/>
        </w:rPr>
      </w:pPr>
      <w:r w:rsidRPr="00FE35B0">
        <w:rPr>
          <w:bCs/>
          <w:sz w:val="20"/>
          <w:szCs w:val="20"/>
        </w:rPr>
        <w:t>•</w:t>
      </w:r>
      <w:r w:rsidRPr="00FE35B0">
        <w:rPr>
          <w:bCs/>
          <w:sz w:val="20"/>
          <w:szCs w:val="20"/>
        </w:rPr>
        <w:tab/>
        <w:t>Perform data validation on database.</w:t>
      </w:r>
    </w:p>
    <w:p w:rsidR="00FF4B18" w:rsidRPr="00C2065F" w:rsidRDefault="00FF4B18" w:rsidP="006D2E50">
      <w:pPr>
        <w:suppressAutoHyphens/>
        <w:spacing w:line="100" w:lineRule="atLeast"/>
        <w:rPr>
          <w:bCs/>
          <w:sz w:val="20"/>
          <w:szCs w:val="20"/>
        </w:rPr>
      </w:pPr>
      <w:r w:rsidRPr="00FE35B0">
        <w:rPr>
          <w:bCs/>
          <w:sz w:val="20"/>
          <w:szCs w:val="20"/>
        </w:rPr>
        <w:t>•</w:t>
      </w:r>
      <w:r w:rsidRPr="00FE35B0">
        <w:rPr>
          <w:bCs/>
          <w:sz w:val="20"/>
          <w:szCs w:val="20"/>
        </w:rPr>
        <w:tab/>
        <w:t>Effective defect tracking and reporting to improve communications and reduce delay</w:t>
      </w:r>
    </w:p>
    <w:p w:rsidR="00FF4B18" w:rsidRDefault="00FF4B18" w:rsidP="006D2E50">
      <w:pPr>
        <w:suppressAutoHyphens/>
        <w:spacing w:line="100" w:lineRule="atLeast"/>
        <w:rPr>
          <w:b/>
          <w:bCs/>
          <w:color w:val="00007F"/>
          <w:sz w:val="20"/>
          <w:szCs w:val="20"/>
        </w:rPr>
      </w:pPr>
    </w:p>
    <w:p w:rsidR="00FF4B18" w:rsidRPr="00FE35B0" w:rsidRDefault="00FF4B18" w:rsidP="00FE35B0">
      <w:pPr>
        <w:suppressAutoHyphens/>
        <w:spacing w:line="100" w:lineRule="atLeast"/>
        <w:rPr>
          <w:bCs/>
          <w:sz w:val="20"/>
          <w:szCs w:val="20"/>
        </w:rPr>
      </w:pPr>
    </w:p>
    <w:p w:rsidR="00FF4B18" w:rsidRPr="00FE35B0" w:rsidRDefault="00FF4B18" w:rsidP="00FE35B0">
      <w:pPr>
        <w:suppressAutoHyphens/>
        <w:spacing w:line="100" w:lineRule="atLeast"/>
        <w:rPr>
          <w:bCs/>
          <w:sz w:val="20"/>
          <w:szCs w:val="20"/>
        </w:rPr>
      </w:pPr>
    </w:p>
    <w:p w:rsidR="00FF4B18" w:rsidRDefault="00FF4B18" w:rsidP="005D2342">
      <w:pPr>
        <w:suppressAutoHyphens/>
        <w:spacing w:line="100" w:lineRule="atLeast"/>
        <w:outlineLvl w:val="0"/>
        <w:rPr>
          <w:b/>
          <w:bCs/>
          <w:color w:val="00007F"/>
          <w:sz w:val="20"/>
          <w:szCs w:val="20"/>
        </w:rPr>
      </w:pPr>
      <w:r>
        <w:rPr>
          <w:b/>
          <w:bCs/>
          <w:color w:val="00007F"/>
          <w:sz w:val="20"/>
          <w:szCs w:val="20"/>
        </w:rPr>
        <w:t xml:space="preserve">     Achievements  in Team : </w:t>
      </w:r>
    </w:p>
    <w:p w:rsidR="00FF4B18" w:rsidRPr="00B8092C" w:rsidRDefault="00FF4B18" w:rsidP="00B8092C">
      <w:pPr>
        <w:widowControl/>
        <w:suppressAutoHyphens/>
        <w:autoSpaceDE/>
        <w:autoSpaceDN/>
        <w:adjustRightInd/>
        <w:ind w:left="360"/>
        <w:rPr>
          <w:sz w:val="20"/>
          <w:szCs w:val="20"/>
        </w:rPr>
      </w:pPr>
    </w:p>
    <w:p w:rsidR="00FF4B18" w:rsidRDefault="00FF4B18" w:rsidP="00B8092C">
      <w:pPr>
        <w:widowControl/>
        <w:numPr>
          <w:ilvl w:val="0"/>
          <w:numId w:val="29"/>
        </w:numPr>
        <w:suppressAutoHyphens/>
        <w:autoSpaceDE/>
        <w:autoSpaceDN/>
        <w:adjustRightInd/>
        <w:rPr>
          <w:sz w:val="20"/>
          <w:szCs w:val="20"/>
        </w:rPr>
      </w:pPr>
      <w:r w:rsidRPr="00B8092C">
        <w:rPr>
          <w:sz w:val="20"/>
          <w:szCs w:val="20"/>
        </w:rPr>
        <w:t xml:space="preserve">Received the </w:t>
      </w:r>
      <w:r w:rsidRPr="00FD571D">
        <w:rPr>
          <w:b/>
          <w:sz w:val="20"/>
          <w:szCs w:val="20"/>
        </w:rPr>
        <w:t>Eminence and</w:t>
      </w:r>
      <w:r>
        <w:rPr>
          <w:sz w:val="20"/>
          <w:szCs w:val="20"/>
        </w:rPr>
        <w:t xml:space="preserve"> </w:t>
      </w:r>
      <w:r>
        <w:rPr>
          <w:b/>
          <w:sz w:val="20"/>
          <w:szCs w:val="20"/>
        </w:rPr>
        <w:t xml:space="preserve">Excellence Recognition Spark Award  </w:t>
      </w:r>
      <w:r>
        <w:rPr>
          <w:sz w:val="20"/>
          <w:szCs w:val="20"/>
        </w:rPr>
        <w:t>in IBM for the 2013.</w:t>
      </w:r>
    </w:p>
    <w:p w:rsidR="00FF4B18" w:rsidRDefault="00FF4B18" w:rsidP="00B8092C">
      <w:pPr>
        <w:widowControl/>
        <w:numPr>
          <w:ilvl w:val="0"/>
          <w:numId w:val="29"/>
        </w:numPr>
        <w:suppressAutoHyphens/>
        <w:autoSpaceDE/>
        <w:autoSpaceDN/>
        <w:adjustRightInd/>
        <w:rPr>
          <w:sz w:val="20"/>
          <w:szCs w:val="20"/>
        </w:rPr>
      </w:pPr>
      <w:r>
        <w:rPr>
          <w:sz w:val="20"/>
          <w:szCs w:val="20"/>
        </w:rPr>
        <w:t xml:space="preserve">Received the </w:t>
      </w:r>
      <w:r w:rsidRPr="00FD571D">
        <w:rPr>
          <w:b/>
          <w:sz w:val="20"/>
          <w:szCs w:val="20"/>
        </w:rPr>
        <w:t>Eminence and Excellence Recognition Orion</w:t>
      </w:r>
      <w:r>
        <w:rPr>
          <w:sz w:val="20"/>
          <w:szCs w:val="20"/>
        </w:rPr>
        <w:t xml:space="preserve"> </w:t>
      </w:r>
      <w:r w:rsidRPr="00B10B35">
        <w:rPr>
          <w:b/>
          <w:sz w:val="20"/>
          <w:szCs w:val="20"/>
        </w:rPr>
        <w:t>Award</w:t>
      </w:r>
      <w:r>
        <w:rPr>
          <w:sz w:val="20"/>
          <w:szCs w:val="20"/>
        </w:rPr>
        <w:t xml:space="preserve"> for the year 2012.</w:t>
      </w:r>
    </w:p>
    <w:p w:rsidR="00FF4B18" w:rsidRPr="00B35ACE" w:rsidRDefault="00FF4B18" w:rsidP="00B35ACE">
      <w:pPr>
        <w:widowControl/>
        <w:numPr>
          <w:ilvl w:val="0"/>
          <w:numId w:val="29"/>
        </w:numPr>
        <w:autoSpaceDE/>
        <w:autoSpaceDN/>
        <w:adjustRightInd/>
        <w:rPr>
          <w:bCs/>
          <w:sz w:val="20"/>
          <w:szCs w:val="20"/>
        </w:rPr>
      </w:pPr>
      <w:r w:rsidRPr="00B35ACE">
        <w:rPr>
          <w:bCs/>
          <w:sz w:val="20"/>
          <w:szCs w:val="20"/>
        </w:rPr>
        <w:t>Delivered many projects with zero UAT defects, leading to a good customer satisfaction.</w:t>
      </w:r>
    </w:p>
    <w:p w:rsidR="00FF4B18" w:rsidRPr="00B35ACE" w:rsidRDefault="00FF4B18" w:rsidP="00B35ACE">
      <w:pPr>
        <w:widowControl/>
        <w:numPr>
          <w:ilvl w:val="0"/>
          <w:numId w:val="29"/>
        </w:numPr>
        <w:autoSpaceDE/>
        <w:autoSpaceDN/>
        <w:adjustRightInd/>
        <w:rPr>
          <w:bCs/>
          <w:sz w:val="20"/>
          <w:szCs w:val="20"/>
        </w:rPr>
      </w:pPr>
      <w:r w:rsidRPr="00B35ACE">
        <w:rPr>
          <w:bCs/>
          <w:sz w:val="20"/>
          <w:szCs w:val="20"/>
        </w:rPr>
        <w:t>Identified as a “Solid Contributor” for past three years in IBM.</w:t>
      </w:r>
    </w:p>
    <w:p w:rsidR="00FF4B18" w:rsidRPr="00B10B35" w:rsidRDefault="00FF4B18" w:rsidP="00B10B35">
      <w:pPr>
        <w:widowControl/>
        <w:numPr>
          <w:ilvl w:val="0"/>
          <w:numId w:val="29"/>
        </w:numPr>
        <w:autoSpaceDE/>
        <w:autoSpaceDN/>
        <w:adjustRightInd/>
        <w:rPr>
          <w:bCs/>
          <w:sz w:val="22"/>
          <w:szCs w:val="22"/>
        </w:rPr>
      </w:pPr>
      <w:r>
        <w:rPr>
          <w:sz w:val="20"/>
          <w:szCs w:val="20"/>
        </w:rPr>
        <w:t>Received appreciation</w:t>
      </w:r>
      <w:r w:rsidRPr="005D2342">
        <w:rPr>
          <w:sz w:val="20"/>
          <w:szCs w:val="20"/>
        </w:rPr>
        <w:t xml:space="preserve"> from End to End Test Manager for completing the project within a crunchy schedule and with </w:t>
      </w:r>
      <w:r>
        <w:rPr>
          <w:sz w:val="20"/>
          <w:szCs w:val="20"/>
        </w:rPr>
        <w:t>Zero</w:t>
      </w:r>
      <w:r w:rsidRPr="005D2342">
        <w:rPr>
          <w:sz w:val="20"/>
          <w:szCs w:val="20"/>
        </w:rPr>
        <w:t xml:space="preserve"> UAT defects.</w:t>
      </w:r>
    </w:p>
    <w:p w:rsidR="00FF4B18" w:rsidRPr="005D2342" w:rsidRDefault="00FF4B18" w:rsidP="005D2342">
      <w:pPr>
        <w:widowControl/>
        <w:numPr>
          <w:ilvl w:val="0"/>
          <w:numId w:val="29"/>
        </w:numPr>
        <w:suppressAutoHyphens/>
        <w:autoSpaceDE/>
        <w:autoSpaceDN/>
        <w:adjustRightInd/>
        <w:rPr>
          <w:sz w:val="20"/>
          <w:szCs w:val="20"/>
        </w:rPr>
      </w:pPr>
      <w:r w:rsidRPr="005D2342">
        <w:rPr>
          <w:sz w:val="20"/>
          <w:szCs w:val="20"/>
        </w:rPr>
        <w:t xml:space="preserve">Worked with the </w:t>
      </w:r>
      <w:r>
        <w:rPr>
          <w:b/>
          <w:sz w:val="20"/>
          <w:szCs w:val="20"/>
        </w:rPr>
        <w:t>Rational Integration Tester</w:t>
      </w:r>
      <w:r>
        <w:rPr>
          <w:sz w:val="20"/>
          <w:szCs w:val="20"/>
        </w:rPr>
        <w:t xml:space="preserve"> and </w:t>
      </w:r>
      <w:r w:rsidRPr="005D2342">
        <w:rPr>
          <w:b/>
          <w:sz w:val="20"/>
          <w:szCs w:val="20"/>
        </w:rPr>
        <w:t xml:space="preserve">Automation team </w:t>
      </w:r>
      <w:r w:rsidRPr="005D2342">
        <w:rPr>
          <w:sz w:val="20"/>
          <w:szCs w:val="20"/>
        </w:rPr>
        <w:t>to support and help them to understand the flow and application.</w:t>
      </w:r>
    </w:p>
    <w:p w:rsidR="00FF4B18" w:rsidRDefault="00FF4B18" w:rsidP="009D2681">
      <w:pPr>
        <w:suppressAutoHyphens/>
        <w:spacing w:line="100" w:lineRule="atLeast"/>
        <w:rPr>
          <w:b/>
          <w:bCs/>
          <w:color w:val="00007F"/>
          <w:sz w:val="20"/>
          <w:szCs w:val="20"/>
        </w:rPr>
      </w:pPr>
    </w:p>
    <w:p w:rsidR="00FF4B18" w:rsidRDefault="00FF4B18" w:rsidP="009D2681">
      <w:pPr>
        <w:suppressAutoHyphens/>
        <w:spacing w:line="100" w:lineRule="atLeast"/>
        <w:rPr>
          <w:b/>
          <w:bCs/>
          <w:color w:val="00007F"/>
          <w:sz w:val="20"/>
          <w:szCs w:val="20"/>
        </w:rPr>
      </w:pPr>
    </w:p>
    <w:p w:rsidR="00FF4B18" w:rsidRDefault="00FF4B18" w:rsidP="009D2681">
      <w:pPr>
        <w:suppressAutoHyphens/>
        <w:spacing w:line="100" w:lineRule="atLeast"/>
        <w:rPr>
          <w:b/>
          <w:bCs/>
          <w:color w:val="00007F"/>
          <w:sz w:val="20"/>
          <w:szCs w:val="20"/>
        </w:rPr>
      </w:pPr>
    </w:p>
    <w:p w:rsidR="00FF4B18" w:rsidRDefault="00FF4B18" w:rsidP="00A44BBE">
      <w:pPr>
        <w:suppressAutoHyphens/>
        <w:spacing w:line="100" w:lineRule="atLeast"/>
        <w:outlineLvl w:val="0"/>
        <w:rPr>
          <w:b/>
          <w:bCs/>
          <w:color w:val="00007F"/>
          <w:sz w:val="20"/>
          <w:szCs w:val="20"/>
        </w:rPr>
      </w:pPr>
      <w:r w:rsidRPr="009D2681">
        <w:rPr>
          <w:b/>
          <w:bCs/>
          <w:color w:val="00007F"/>
          <w:sz w:val="20"/>
          <w:szCs w:val="20"/>
        </w:rPr>
        <w:t>Trainings Attended:</w:t>
      </w:r>
    </w:p>
    <w:p w:rsidR="00FF4B18" w:rsidRPr="00A44BBE" w:rsidRDefault="00FF4B18" w:rsidP="00A44BBE">
      <w:pPr>
        <w:suppressAutoHyphens/>
        <w:spacing w:line="100" w:lineRule="atLeast"/>
        <w:outlineLvl w:val="0"/>
        <w:rPr>
          <w:b/>
          <w:bCs/>
          <w:color w:val="00007F"/>
          <w:sz w:val="20"/>
          <w:szCs w:val="20"/>
        </w:rPr>
      </w:pPr>
    </w:p>
    <w:p w:rsidR="00FF4B18" w:rsidRPr="00B74ABD" w:rsidRDefault="00FF4B18" w:rsidP="00B74ABD">
      <w:pPr>
        <w:numPr>
          <w:ilvl w:val="0"/>
          <w:numId w:val="13"/>
        </w:numPr>
        <w:suppressAutoHyphens/>
        <w:spacing w:line="100" w:lineRule="atLeast"/>
        <w:rPr>
          <w:color w:val="000000"/>
          <w:sz w:val="20"/>
          <w:szCs w:val="20"/>
        </w:rPr>
      </w:pPr>
      <w:r w:rsidRPr="00B74ABD">
        <w:rPr>
          <w:color w:val="000000"/>
          <w:sz w:val="20"/>
          <w:szCs w:val="20"/>
        </w:rPr>
        <w:t>SQL Server 2005</w:t>
      </w:r>
    </w:p>
    <w:p w:rsidR="00FF4B18" w:rsidRPr="00A44BBE" w:rsidRDefault="00FF4B18" w:rsidP="000A4B6A">
      <w:pPr>
        <w:numPr>
          <w:ilvl w:val="0"/>
          <w:numId w:val="13"/>
        </w:numPr>
        <w:suppressAutoHyphens/>
        <w:spacing w:line="100" w:lineRule="atLeast"/>
        <w:rPr>
          <w:color w:val="000000"/>
          <w:sz w:val="20"/>
          <w:szCs w:val="20"/>
        </w:rPr>
      </w:pPr>
      <w:r>
        <w:rPr>
          <w:color w:val="000000"/>
          <w:sz w:val="20"/>
          <w:szCs w:val="20"/>
        </w:rPr>
        <w:t>LISA Tool</w:t>
      </w:r>
      <w:r w:rsidRPr="00A44BBE">
        <w:rPr>
          <w:sz w:val="20"/>
          <w:szCs w:val="20"/>
        </w:rPr>
        <w:t>.</w:t>
      </w:r>
    </w:p>
    <w:p w:rsidR="00FF4B18" w:rsidRPr="00A44BBE" w:rsidRDefault="00FF4B18" w:rsidP="00B74ABD">
      <w:pPr>
        <w:numPr>
          <w:ilvl w:val="0"/>
          <w:numId w:val="13"/>
        </w:numPr>
        <w:suppressAutoHyphens/>
        <w:spacing w:line="100" w:lineRule="atLeast"/>
        <w:rPr>
          <w:color w:val="000000"/>
          <w:sz w:val="20"/>
          <w:szCs w:val="20"/>
        </w:rPr>
      </w:pPr>
      <w:r w:rsidRPr="00A44BBE">
        <w:rPr>
          <w:sz w:val="20"/>
          <w:szCs w:val="20"/>
        </w:rPr>
        <w:t>Security Information Training</w:t>
      </w:r>
    </w:p>
    <w:p w:rsidR="00FF4B18" w:rsidRDefault="00FF4B18" w:rsidP="00B74ABD">
      <w:pPr>
        <w:numPr>
          <w:ilvl w:val="0"/>
          <w:numId w:val="13"/>
        </w:numPr>
        <w:suppressAutoHyphens/>
        <w:spacing w:line="100" w:lineRule="atLeast"/>
        <w:rPr>
          <w:color w:val="000000"/>
          <w:sz w:val="20"/>
          <w:szCs w:val="20"/>
        </w:rPr>
      </w:pPr>
      <w:r w:rsidRPr="00B74ABD">
        <w:rPr>
          <w:color w:val="000000"/>
          <w:sz w:val="20"/>
          <w:szCs w:val="20"/>
        </w:rPr>
        <w:t>Peer Review</w:t>
      </w:r>
    </w:p>
    <w:p w:rsidR="00FF4B18" w:rsidRDefault="00FF4B18" w:rsidP="00B74ABD">
      <w:pPr>
        <w:numPr>
          <w:ilvl w:val="0"/>
          <w:numId w:val="13"/>
        </w:numPr>
        <w:suppressAutoHyphens/>
        <w:spacing w:line="100" w:lineRule="atLeast"/>
        <w:rPr>
          <w:color w:val="000000"/>
          <w:sz w:val="20"/>
          <w:szCs w:val="20"/>
        </w:rPr>
      </w:pPr>
      <w:r>
        <w:rPr>
          <w:color w:val="000000"/>
          <w:sz w:val="20"/>
          <w:szCs w:val="20"/>
        </w:rPr>
        <w:t>Programming Practices</w:t>
      </w:r>
    </w:p>
    <w:p w:rsidR="00FF4B18" w:rsidRDefault="00FF4B18" w:rsidP="00B74ABD">
      <w:pPr>
        <w:numPr>
          <w:ilvl w:val="0"/>
          <w:numId w:val="13"/>
        </w:numPr>
        <w:suppressAutoHyphens/>
        <w:spacing w:line="100" w:lineRule="atLeast"/>
        <w:rPr>
          <w:color w:val="000000"/>
          <w:sz w:val="20"/>
          <w:szCs w:val="20"/>
        </w:rPr>
      </w:pPr>
      <w:r>
        <w:rPr>
          <w:color w:val="000000"/>
          <w:sz w:val="20"/>
          <w:szCs w:val="20"/>
        </w:rPr>
        <w:t>Internal trainings on Insurance Business</w:t>
      </w:r>
    </w:p>
    <w:p w:rsidR="00FF4B18" w:rsidRDefault="00FF4B18" w:rsidP="00B74ABD">
      <w:pPr>
        <w:numPr>
          <w:ilvl w:val="0"/>
          <w:numId w:val="13"/>
        </w:numPr>
        <w:suppressAutoHyphens/>
        <w:spacing w:line="100" w:lineRule="atLeast"/>
        <w:rPr>
          <w:color w:val="000000"/>
          <w:sz w:val="20"/>
          <w:szCs w:val="20"/>
        </w:rPr>
      </w:pPr>
      <w:r>
        <w:rPr>
          <w:color w:val="000000"/>
          <w:sz w:val="20"/>
          <w:szCs w:val="20"/>
        </w:rPr>
        <w:t>LEAN</w:t>
      </w:r>
    </w:p>
    <w:p w:rsidR="00FF4B18" w:rsidRDefault="00FF4B18" w:rsidP="00B74ABD">
      <w:pPr>
        <w:numPr>
          <w:ilvl w:val="0"/>
          <w:numId w:val="13"/>
        </w:numPr>
        <w:suppressAutoHyphens/>
        <w:spacing w:line="100" w:lineRule="atLeast"/>
        <w:rPr>
          <w:color w:val="000000"/>
          <w:sz w:val="20"/>
          <w:szCs w:val="20"/>
        </w:rPr>
      </w:pPr>
      <w:r>
        <w:rPr>
          <w:color w:val="000000"/>
          <w:sz w:val="20"/>
          <w:szCs w:val="20"/>
        </w:rPr>
        <w:t>Agile</w:t>
      </w:r>
    </w:p>
    <w:p w:rsidR="00FF4B18" w:rsidRDefault="00FF4B18" w:rsidP="00B74ABD">
      <w:pPr>
        <w:numPr>
          <w:ilvl w:val="0"/>
          <w:numId w:val="13"/>
        </w:numPr>
        <w:suppressAutoHyphens/>
        <w:spacing w:line="100" w:lineRule="atLeast"/>
        <w:rPr>
          <w:color w:val="000000"/>
          <w:sz w:val="20"/>
          <w:szCs w:val="20"/>
        </w:rPr>
      </w:pPr>
      <w:r>
        <w:rPr>
          <w:color w:val="000000"/>
          <w:sz w:val="20"/>
          <w:szCs w:val="20"/>
        </w:rPr>
        <w:t>Rationall Integration Tester</w:t>
      </w:r>
    </w:p>
    <w:p w:rsidR="00FF4B18" w:rsidRDefault="00FF4B18" w:rsidP="000A4B6A">
      <w:pPr>
        <w:suppressAutoHyphens/>
        <w:spacing w:line="100" w:lineRule="atLeast"/>
        <w:rPr>
          <w:color w:val="000000"/>
          <w:sz w:val="20"/>
          <w:szCs w:val="20"/>
        </w:rPr>
      </w:pPr>
    </w:p>
    <w:p w:rsidR="00FF4B18" w:rsidRDefault="00FF4B18" w:rsidP="000A4B6A">
      <w:pPr>
        <w:suppressAutoHyphens/>
        <w:spacing w:line="100" w:lineRule="atLeast"/>
        <w:rPr>
          <w:b/>
          <w:bCs/>
          <w:color w:val="00007F"/>
          <w:sz w:val="20"/>
          <w:szCs w:val="20"/>
        </w:rPr>
      </w:pPr>
      <w:r w:rsidRPr="000A4B6A">
        <w:rPr>
          <w:b/>
          <w:bCs/>
          <w:color w:val="00007F"/>
          <w:sz w:val="20"/>
          <w:szCs w:val="20"/>
        </w:rPr>
        <w:t>Certifications:</w:t>
      </w:r>
    </w:p>
    <w:p w:rsidR="00FF4B18" w:rsidRDefault="00FF4B18" w:rsidP="000A4B6A">
      <w:pPr>
        <w:suppressAutoHyphens/>
        <w:spacing w:line="100" w:lineRule="atLeast"/>
        <w:rPr>
          <w:b/>
          <w:bCs/>
          <w:color w:val="00007F"/>
          <w:sz w:val="20"/>
          <w:szCs w:val="20"/>
        </w:rPr>
      </w:pPr>
    </w:p>
    <w:p w:rsidR="00FF4B18" w:rsidRPr="000A4B6A" w:rsidRDefault="00FF4B18" w:rsidP="000A4B6A">
      <w:pPr>
        <w:numPr>
          <w:ilvl w:val="0"/>
          <w:numId w:val="40"/>
        </w:numPr>
        <w:suppressAutoHyphens/>
        <w:spacing w:line="100" w:lineRule="atLeast"/>
        <w:rPr>
          <w:bCs/>
          <w:sz w:val="20"/>
          <w:szCs w:val="20"/>
        </w:rPr>
      </w:pPr>
      <w:r w:rsidRPr="000A4B6A">
        <w:rPr>
          <w:bCs/>
          <w:sz w:val="20"/>
          <w:szCs w:val="20"/>
        </w:rPr>
        <w:t>Oracle certified in SQL</w:t>
      </w:r>
    </w:p>
    <w:p w:rsidR="00FF4B18" w:rsidRPr="000A4B6A" w:rsidRDefault="00FF4B18" w:rsidP="000A4B6A">
      <w:pPr>
        <w:numPr>
          <w:ilvl w:val="0"/>
          <w:numId w:val="40"/>
        </w:numPr>
        <w:suppressAutoHyphens/>
        <w:spacing w:line="100" w:lineRule="atLeast"/>
        <w:rPr>
          <w:bCs/>
          <w:sz w:val="20"/>
          <w:szCs w:val="20"/>
        </w:rPr>
      </w:pPr>
      <w:r w:rsidRPr="000A4B6A">
        <w:rPr>
          <w:bCs/>
          <w:sz w:val="20"/>
          <w:szCs w:val="20"/>
        </w:rPr>
        <w:t>AIX</w:t>
      </w:r>
    </w:p>
    <w:p w:rsidR="00FF4B18" w:rsidRDefault="00FF4B18" w:rsidP="00AC0A60">
      <w:pPr>
        <w:suppressAutoHyphens/>
        <w:spacing w:line="100" w:lineRule="atLeast"/>
        <w:rPr>
          <w:color w:val="000000"/>
          <w:sz w:val="20"/>
          <w:szCs w:val="20"/>
        </w:rPr>
      </w:pPr>
    </w:p>
    <w:p w:rsidR="00FF4B18" w:rsidRPr="00ED2F61" w:rsidRDefault="00FF4B18" w:rsidP="00076370">
      <w:pPr>
        <w:suppressAutoHyphens/>
        <w:spacing w:line="100" w:lineRule="atLeast"/>
        <w:outlineLvl w:val="0"/>
        <w:rPr>
          <w:b/>
          <w:bCs/>
          <w:color w:val="00007F"/>
          <w:sz w:val="20"/>
          <w:szCs w:val="20"/>
        </w:rPr>
      </w:pPr>
      <w:r w:rsidRPr="00ED2F61">
        <w:rPr>
          <w:b/>
          <w:bCs/>
          <w:color w:val="00007F"/>
          <w:sz w:val="20"/>
          <w:szCs w:val="20"/>
        </w:rPr>
        <w:t>Personal Details:</w:t>
      </w:r>
    </w:p>
    <w:p w:rsidR="00FF4B18" w:rsidRDefault="00FF4B18" w:rsidP="00AC0A60">
      <w:pPr>
        <w:suppressAutoHyphens/>
        <w:spacing w:line="100" w:lineRule="atLeast"/>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5598"/>
      </w:tblGrid>
      <w:tr w:rsidR="00FF4B18" w:rsidTr="00EC76E2">
        <w:tc>
          <w:tcPr>
            <w:tcW w:w="2448" w:type="dxa"/>
          </w:tcPr>
          <w:p w:rsidR="00FF4B18" w:rsidRPr="00EC76E2" w:rsidRDefault="00FF4B18" w:rsidP="00EC76E2">
            <w:pPr>
              <w:pStyle w:val="NormalWeb"/>
              <w:spacing w:before="0" w:beforeAutospacing="0" w:after="0" w:afterAutospacing="0"/>
              <w:rPr>
                <w:b/>
                <w:bCs/>
                <w:color w:val="00007F"/>
                <w:sz w:val="20"/>
                <w:szCs w:val="20"/>
              </w:rPr>
            </w:pPr>
            <w:r w:rsidRPr="00EC76E2">
              <w:rPr>
                <w:b/>
                <w:bCs/>
                <w:color w:val="00007F"/>
                <w:sz w:val="20"/>
                <w:szCs w:val="20"/>
              </w:rPr>
              <w:t xml:space="preserve">Father’s Name            </w:t>
            </w:r>
          </w:p>
        </w:tc>
        <w:tc>
          <w:tcPr>
            <w:tcW w:w="5598" w:type="dxa"/>
          </w:tcPr>
          <w:p w:rsidR="00FF4B18" w:rsidRPr="00EC76E2" w:rsidRDefault="00FF4B18" w:rsidP="00EC76E2">
            <w:pPr>
              <w:pStyle w:val="NormalWeb"/>
              <w:spacing w:before="0" w:beforeAutospacing="0" w:after="0" w:afterAutospacing="0"/>
              <w:rPr>
                <w:color w:val="000000"/>
                <w:sz w:val="20"/>
                <w:szCs w:val="20"/>
              </w:rPr>
            </w:pPr>
            <w:r w:rsidRPr="00EC76E2">
              <w:rPr>
                <w:color w:val="000000"/>
                <w:sz w:val="20"/>
                <w:szCs w:val="20"/>
              </w:rPr>
              <w:t xml:space="preserve">Mr. </w:t>
            </w:r>
            <w:r>
              <w:rPr>
                <w:color w:val="000000"/>
                <w:sz w:val="20"/>
                <w:szCs w:val="20"/>
              </w:rPr>
              <w:t>A.K.Gupta</w:t>
            </w:r>
            <w:r w:rsidRPr="00EC76E2">
              <w:rPr>
                <w:color w:val="000000"/>
                <w:sz w:val="20"/>
                <w:szCs w:val="20"/>
              </w:rPr>
              <w:t xml:space="preserve">  </w:t>
            </w:r>
          </w:p>
        </w:tc>
      </w:tr>
      <w:tr w:rsidR="00FF4B18" w:rsidTr="00EC76E2">
        <w:tc>
          <w:tcPr>
            <w:tcW w:w="2448" w:type="dxa"/>
          </w:tcPr>
          <w:p w:rsidR="00FF4B18" w:rsidRPr="00EC76E2" w:rsidRDefault="00FF4B18" w:rsidP="00EC76E2">
            <w:pPr>
              <w:pStyle w:val="NormalWeb"/>
              <w:spacing w:before="0" w:beforeAutospacing="0" w:after="0" w:afterAutospacing="0"/>
              <w:rPr>
                <w:b/>
                <w:bCs/>
                <w:color w:val="00007F"/>
                <w:sz w:val="20"/>
                <w:szCs w:val="20"/>
              </w:rPr>
            </w:pPr>
            <w:r w:rsidRPr="00EC76E2">
              <w:rPr>
                <w:b/>
                <w:bCs/>
                <w:color w:val="00007F"/>
                <w:sz w:val="20"/>
                <w:szCs w:val="20"/>
              </w:rPr>
              <w:t xml:space="preserve">Date of Birth                  </w:t>
            </w:r>
          </w:p>
        </w:tc>
        <w:tc>
          <w:tcPr>
            <w:tcW w:w="5598" w:type="dxa"/>
          </w:tcPr>
          <w:p w:rsidR="00FF4B18" w:rsidRPr="00EC76E2" w:rsidRDefault="00FF4B18" w:rsidP="00EC76E2">
            <w:pPr>
              <w:pStyle w:val="NormalWeb"/>
              <w:spacing w:before="0" w:beforeAutospacing="0" w:after="0" w:afterAutospacing="0"/>
              <w:rPr>
                <w:color w:val="000000"/>
                <w:sz w:val="20"/>
                <w:szCs w:val="20"/>
              </w:rPr>
            </w:pPr>
            <w:r>
              <w:rPr>
                <w:color w:val="000000"/>
                <w:sz w:val="20"/>
                <w:szCs w:val="20"/>
              </w:rPr>
              <w:t>24</w:t>
            </w:r>
            <w:r w:rsidRPr="00E21FED">
              <w:rPr>
                <w:color w:val="000000"/>
                <w:sz w:val="20"/>
                <w:szCs w:val="20"/>
                <w:vertAlign w:val="superscript"/>
              </w:rPr>
              <w:t>th</w:t>
            </w:r>
            <w:r>
              <w:rPr>
                <w:color w:val="000000"/>
                <w:sz w:val="20"/>
                <w:szCs w:val="20"/>
              </w:rPr>
              <w:t xml:space="preserve"> December 1986</w:t>
            </w:r>
          </w:p>
        </w:tc>
      </w:tr>
      <w:tr w:rsidR="00FF4B18" w:rsidTr="00EC76E2">
        <w:tc>
          <w:tcPr>
            <w:tcW w:w="2448" w:type="dxa"/>
          </w:tcPr>
          <w:p w:rsidR="00FF4B18" w:rsidRPr="00EC76E2" w:rsidRDefault="00FF4B18" w:rsidP="00EC76E2">
            <w:pPr>
              <w:pStyle w:val="NormalWeb"/>
              <w:spacing w:before="0" w:beforeAutospacing="0" w:after="0" w:afterAutospacing="0"/>
              <w:rPr>
                <w:b/>
                <w:bCs/>
                <w:color w:val="00007F"/>
                <w:sz w:val="20"/>
                <w:szCs w:val="20"/>
              </w:rPr>
            </w:pPr>
            <w:r w:rsidRPr="00EC76E2">
              <w:rPr>
                <w:b/>
                <w:bCs/>
                <w:color w:val="00007F"/>
                <w:sz w:val="20"/>
                <w:szCs w:val="20"/>
              </w:rPr>
              <w:t xml:space="preserve">Languages Known        </w:t>
            </w:r>
          </w:p>
        </w:tc>
        <w:tc>
          <w:tcPr>
            <w:tcW w:w="5598" w:type="dxa"/>
          </w:tcPr>
          <w:p w:rsidR="00FF4B18" w:rsidRPr="00EC76E2" w:rsidRDefault="00FF4B18" w:rsidP="00EC76E2">
            <w:pPr>
              <w:pStyle w:val="NormalWeb"/>
              <w:spacing w:before="0" w:beforeAutospacing="0" w:after="0" w:afterAutospacing="0"/>
              <w:rPr>
                <w:color w:val="000000"/>
                <w:sz w:val="20"/>
                <w:szCs w:val="20"/>
              </w:rPr>
            </w:pPr>
            <w:r>
              <w:rPr>
                <w:color w:val="000000"/>
                <w:sz w:val="20"/>
                <w:szCs w:val="20"/>
              </w:rPr>
              <w:t>English,Hindi,Marathi and Konkani</w:t>
            </w:r>
          </w:p>
        </w:tc>
      </w:tr>
      <w:tr w:rsidR="00FF4B18" w:rsidTr="00EC76E2">
        <w:tc>
          <w:tcPr>
            <w:tcW w:w="2448" w:type="dxa"/>
          </w:tcPr>
          <w:p w:rsidR="00FF4B18" w:rsidRPr="00EC76E2" w:rsidRDefault="00FF4B18" w:rsidP="00EC76E2">
            <w:pPr>
              <w:pStyle w:val="NormalWeb"/>
              <w:spacing w:before="0" w:beforeAutospacing="0" w:after="0" w:afterAutospacing="0"/>
              <w:rPr>
                <w:b/>
                <w:bCs/>
                <w:color w:val="00007F"/>
                <w:sz w:val="20"/>
                <w:szCs w:val="20"/>
              </w:rPr>
            </w:pPr>
            <w:r w:rsidRPr="00EC76E2">
              <w:rPr>
                <w:b/>
                <w:bCs/>
                <w:color w:val="00007F"/>
                <w:sz w:val="20"/>
                <w:szCs w:val="20"/>
              </w:rPr>
              <w:t>Passport No</w:t>
            </w:r>
          </w:p>
        </w:tc>
        <w:tc>
          <w:tcPr>
            <w:tcW w:w="5598" w:type="dxa"/>
          </w:tcPr>
          <w:p w:rsidR="00FF4B18" w:rsidRPr="00EC76E2" w:rsidRDefault="00FF4B18" w:rsidP="00EC76E2">
            <w:pPr>
              <w:pStyle w:val="NormalWeb"/>
              <w:spacing w:before="0" w:beforeAutospacing="0" w:after="0" w:afterAutospacing="0"/>
              <w:rPr>
                <w:color w:val="000000"/>
                <w:sz w:val="20"/>
                <w:szCs w:val="20"/>
              </w:rPr>
            </w:pPr>
            <w:r>
              <w:rPr>
                <w:i/>
                <w:sz w:val="20"/>
                <w:szCs w:val="20"/>
              </w:rPr>
              <w:t>H8496308</w:t>
            </w:r>
          </w:p>
        </w:tc>
      </w:tr>
      <w:tr w:rsidR="00FF4B18" w:rsidTr="00EC76E2">
        <w:tc>
          <w:tcPr>
            <w:tcW w:w="2448" w:type="dxa"/>
          </w:tcPr>
          <w:p w:rsidR="00FF4B18" w:rsidRPr="00EC76E2" w:rsidRDefault="00FF4B18" w:rsidP="00EC76E2">
            <w:pPr>
              <w:pStyle w:val="NormalWeb"/>
              <w:spacing w:before="0" w:beforeAutospacing="0" w:after="0" w:afterAutospacing="0"/>
              <w:rPr>
                <w:b/>
                <w:bCs/>
                <w:color w:val="00007F"/>
                <w:sz w:val="20"/>
                <w:szCs w:val="20"/>
              </w:rPr>
            </w:pPr>
            <w:r w:rsidRPr="00EC76E2">
              <w:rPr>
                <w:b/>
                <w:bCs/>
                <w:color w:val="00007F"/>
                <w:sz w:val="20"/>
                <w:szCs w:val="20"/>
              </w:rPr>
              <w:t xml:space="preserve">Personal Traits </w:t>
            </w:r>
          </w:p>
        </w:tc>
        <w:tc>
          <w:tcPr>
            <w:tcW w:w="5598" w:type="dxa"/>
          </w:tcPr>
          <w:p w:rsidR="00FF4B18" w:rsidRPr="00EC76E2" w:rsidRDefault="00FF4B18" w:rsidP="00EC76E2">
            <w:pPr>
              <w:tabs>
                <w:tab w:val="left" w:pos="123"/>
              </w:tabs>
              <w:rPr>
                <w:rFonts w:ascii="Times New Roman" w:hAnsi="Times New Roman"/>
                <w:sz w:val="20"/>
                <w:szCs w:val="20"/>
              </w:rPr>
            </w:pPr>
            <w:r w:rsidRPr="00EC76E2">
              <w:rPr>
                <w:sz w:val="20"/>
                <w:szCs w:val="20"/>
              </w:rPr>
              <w:t>Self-motivated, Hard worker, Strong communication                                                                                       And Interpersonal skills, Good Team worker, Quick learner</w:t>
            </w:r>
          </w:p>
        </w:tc>
      </w:tr>
    </w:tbl>
    <w:p w:rsidR="00FF4B18" w:rsidRDefault="00FF4B18" w:rsidP="00BF58E2">
      <w:pPr>
        <w:tabs>
          <w:tab w:val="left" w:pos="7185"/>
        </w:tabs>
        <w:suppressAutoHyphens/>
        <w:spacing w:line="100" w:lineRule="atLeast"/>
        <w:rPr>
          <w:color w:val="000000"/>
          <w:sz w:val="20"/>
          <w:szCs w:val="20"/>
        </w:rPr>
      </w:pPr>
      <w:r>
        <w:rPr>
          <w:color w:val="000000"/>
          <w:sz w:val="20"/>
          <w:szCs w:val="20"/>
        </w:rPr>
        <w:tab/>
      </w:r>
    </w:p>
    <w:p w:rsidR="00FF4B18" w:rsidRDefault="00FF4B18" w:rsidP="00443E79">
      <w:pPr>
        <w:jc w:val="both"/>
        <w:rPr>
          <w:b/>
          <w:bCs/>
          <w:color w:val="00007F"/>
          <w:sz w:val="20"/>
          <w:szCs w:val="20"/>
        </w:rPr>
      </w:pPr>
    </w:p>
    <w:p w:rsidR="00FF4B18" w:rsidRPr="00443E79" w:rsidRDefault="00FF4B18" w:rsidP="00076370">
      <w:pPr>
        <w:jc w:val="both"/>
        <w:outlineLvl w:val="0"/>
        <w:rPr>
          <w:b/>
          <w:bCs/>
          <w:color w:val="00007F"/>
          <w:sz w:val="20"/>
          <w:szCs w:val="20"/>
        </w:rPr>
      </w:pPr>
      <w:r w:rsidRPr="00443E79">
        <w:rPr>
          <w:b/>
          <w:bCs/>
          <w:color w:val="00007F"/>
          <w:sz w:val="20"/>
          <w:szCs w:val="20"/>
        </w:rPr>
        <w:t>Declaration:</w:t>
      </w:r>
    </w:p>
    <w:p w:rsidR="00FF4B18" w:rsidRPr="00653B56" w:rsidRDefault="00FF4B18" w:rsidP="00443E79">
      <w:pPr>
        <w:suppressAutoHyphens/>
        <w:spacing w:line="100" w:lineRule="atLeast"/>
      </w:pPr>
      <w:r w:rsidRPr="00653B56">
        <w:t xml:space="preserve"> </w:t>
      </w:r>
    </w:p>
    <w:p w:rsidR="00FF4B18" w:rsidRPr="00653B56" w:rsidRDefault="00FF4B18" w:rsidP="00443E79">
      <w:pPr>
        <w:rPr>
          <w:sz w:val="20"/>
          <w:szCs w:val="20"/>
        </w:rPr>
      </w:pPr>
      <w:r w:rsidRPr="00653B56">
        <w:rPr>
          <w:sz w:val="20"/>
          <w:szCs w:val="20"/>
        </w:rPr>
        <w:t>I do hereby declare that the above details furnished by me are tru</w:t>
      </w:r>
      <w:r>
        <w:rPr>
          <w:sz w:val="20"/>
          <w:szCs w:val="20"/>
        </w:rPr>
        <w:t xml:space="preserve">e and correct to the best of my </w:t>
      </w:r>
      <w:r w:rsidRPr="00653B56">
        <w:rPr>
          <w:sz w:val="20"/>
          <w:szCs w:val="20"/>
        </w:rPr>
        <w:t xml:space="preserve">knowledge. </w:t>
      </w:r>
    </w:p>
    <w:p w:rsidR="00FF4B18" w:rsidRPr="00653B56" w:rsidRDefault="00FF4B18" w:rsidP="006D2E50">
      <w:pPr>
        <w:rPr>
          <w:sz w:val="20"/>
          <w:szCs w:val="20"/>
        </w:rPr>
      </w:pPr>
    </w:p>
    <w:p w:rsidR="00FF4B18" w:rsidRDefault="00FF4B18" w:rsidP="00076370">
      <w:pPr>
        <w:outlineLvl w:val="0"/>
        <w:rPr>
          <w:b/>
          <w:bCs/>
          <w:color w:val="00007F"/>
          <w:sz w:val="20"/>
          <w:szCs w:val="20"/>
        </w:rPr>
      </w:pPr>
      <w:r>
        <w:rPr>
          <w:b/>
          <w:bCs/>
          <w:color w:val="00007F"/>
          <w:sz w:val="20"/>
          <w:szCs w:val="20"/>
        </w:rPr>
        <w:t xml:space="preserve">Bangalore                                                                                                               </w:t>
      </w:r>
    </w:p>
    <w:p w:rsidR="00FF4B18" w:rsidRPr="00653B56" w:rsidRDefault="00FF4B18" w:rsidP="006D2E50">
      <w:pPr>
        <w:rPr>
          <w:sz w:val="20"/>
          <w:szCs w:val="20"/>
        </w:rPr>
      </w:pPr>
      <w:r>
        <w:rPr>
          <w:b/>
          <w:bCs/>
          <w:color w:val="00007F"/>
          <w:sz w:val="20"/>
          <w:szCs w:val="20"/>
        </w:rPr>
        <w:t>(Ankita Gupta</w:t>
      </w:r>
      <w:r w:rsidRPr="00C34166">
        <w:rPr>
          <w:b/>
          <w:bCs/>
          <w:color w:val="00007F"/>
          <w:sz w:val="20"/>
          <w:szCs w:val="20"/>
        </w:rPr>
        <w:t>)</w:t>
      </w:r>
    </w:p>
    <w:sectPr w:rsidR="00FF4B18" w:rsidRPr="00653B56" w:rsidSect="0072492D">
      <w:headerReference w:type="default" r:id="rId7"/>
      <w:pgSz w:w="12240" w:h="15840"/>
      <w:pgMar w:top="1440" w:right="162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B18" w:rsidRDefault="00FF4B18">
      <w:r>
        <w:separator/>
      </w:r>
    </w:p>
  </w:endnote>
  <w:endnote w:type="continuationSeparator" w:id="0">
    <w:p w:rsidR="00FF4B18" w:rsidRDefault="00FF4B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altName w:val="Roman 10cpi"/>
    <w:panose1 w:val="020B0604030504040204"/>
    <w:charset w:val="00"/>
    <w:family w:val="swiss"/>
    <w:pitch w:val="variable"/>
    <w:sig w:usb0="E1002EFF" w:usb1="C000605B" w:usb2="00000029" w:usb3="00000000" w:csb0="0001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Dotum">
    <w:altName w:val="¥ì¢¬¢¯o"/>
    <w:panose1 w:val="020B0600000101010101"/>
    <w:charset w:val="81"/>
    <w:family w:val="swiss"/>
    <w:pitch w:val="variable"/>
    <w:sig w:usb0="B00002AF" w:usb1="69D77CFB" w:usb2="00000030" w:usb3="00000000" w:csb0="0008009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B18" w:rsidRDefault="00FF4B18">
      <w:r>
        <w:separator/>
      </w:r>
    </w:p>
  </w:footnote>
  <w:footnote w:type="continuationSeparator" w:id="0">
    <w:p w:rsidR="00FF4B18" w:rsidRDefault="00FF4B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B18" w:rsidRDefault="00FF4B18" w:rsidP="00810155">
    <w:pPr>
      <w:pStyle w:val="Header"/>
      <w:rPr>
        <w:sz w:val="18"/>
        <w:szCs w:val="18"/>
        <w:lang w:val="en-AU"/>
      </w:rPr>
    </w:pPr>
  </w:p>
  <w:p w:rsidR="00FF4B18" w:rsidRPr="00AD711A" w:rsidRDefault="00FF4B18" w:rsidP="00810155">
    <w:pPr>
      <w:pStyle w:val="Header"/>
      <w:rPr>
        <w:sz w:val="18"/>
        <w:szCs w:val="18"/>
        <w:lang w:val="en-AU"/>
      </w:rPr>
    </w:pPr>
    <w:r w:rsidRPr="00AD711A">
      <w:rPr>
        <w:sz w:val="18"/>
        <w:szCs w:val="18"/>
        <w:lang w:val="en-AU"/>
      </w:rPr>
      <w:t xml:space="preserve">e-mail: </w:t>
    </w:r>
    <w:r w:rsidRPr="00781089">
      <w:rPr>
        <w:color w:val="000080"/>
        <w:sz w:val="20"/>
        <w:szCs w:val="20"/>
        <w:u w:val="single"/>
      </w:rPr>
      <w:t>ankigup2412@gmail</w:t>
    </w:r>
    <w:r>
      <w:rPr>
        <w:sz w:val="20"/>
        <w:szCs w:val="20"/>
      </w:rPr>
      <w:tab/>
    </w:r>
    <w:r>
      <w:rPr>
        <w:sz w:val="20"/>
        <w:szCs w:val="20"/>
      </w:rPr>
      <w:tab/>
    </w:r>
    <w:r>
      <w:rPr>
        <w:sz w:val="18"/>
        <w:szCs w:val="18"/>
        <w:lang w:val="en-AU"/>
      </w:rPr>
      <w:t xml:space="preserve">+91 </w:t>
    </w:r>
    <w:r>
      <w:rPr>
        <w:sz w:val="20"/>
        <w:szCs w:val="20"/>
      </w:rPr>
      <w:t>9632916950</w:t>
    </w:r>
  </w:p>
  <w:p w:rsidR="00FF4B18" w:rsidRPr="00AD711A" w:rsidRDefault="00FF4B18" w:rsidP="00AD711A">
    <w:pPr>
      <w:pStyle w:val="Header"/>
      <w:rPr>
        <w:sz w:val="18"/>
        <w:szCs w:val="18"/>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066294E"/>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17"/>
    <w:lvl w:ilvl="0">
      <w:start w:val="1"/>
      <w:numFmt w:val="bullet"/>
      <w:lvlText w:val=""/>
      <w:lvlJc w:val="left"/>
      <w:pPr>
        <w:tabs>
          <w:tab w:val="num" w:pos="1440"/>
        </w:tabs>
        <w:ind w:left="1440" w:hanging="360"/>
      </w:pPr>
      <w:rPr>
        <w:rFonts w:ascii="Wingdings" w:hAnsi="Wingdings" w:hint="default"/>
      </w:rPr>
    </w:lvl>
  </w:abstractNum>
  <w:abstractNum w:abstractNumId="3">
    <w:nsid w:val="00000007"/>
    <w:multiLevelType w:val="singleLevel"/>
    <w:tmpl w:val="00000007"/>
    <w:name w:val="WW8Num27"/>
    <w:lvl w:ilvl="0">
      <w:start w:val="1"/>
      <w:numFmt w:val="bullet"/>
      <w:lvlText w:val=""/>
      <w:lvlJc w:val="left"/>
      <w:pPr>
        <w:tabs>
          <w:tab w:val="num" w:pos="720"/>
        </w:tabs>
        <w:ind w:left="720" w:hanging="360"/>
      </w:pPr>
      <w:rPr>
        <w:rFonts w:ascii="Symbol" w:hAnsi="Symbol" w:hint="default"/>
      </w:rPr>
    </w:lvl>
  </w:abstractNum>
  <w:abstractNum w:abstractNumId="4">
    <w:nsid w:val="00000008"/>
    <w:multiLevelType w:val="singleLevel"/>
    <w:tmpl w:val="00000008"/>
    <w:name w:val="WW8Num32"/>
    <w:lvl w:ilvl="0">
      <w:start w:val="1"/>
      <w:numFmt w:val="bullet"/>
      <w:lvlText w:val=""/>
      <w:lvlJc w:val="left"/>
      <w:pPr>
        <w:tabs>
          <w:tab w:val="num" w:pos="720"/>
        </w:tabs>
        <w:ind w:left="720" w:hanging="360"/>
      </w:pPr>
      <w:rPr>
        <w:rFonts w:ascii="Wingdings" w:hAnsi="Wingdings" w:hint="default"/>
      </w:rPr>
    </w:lvl>
  </w:abstractNum>
  <w:abstractNum w:abstractNumId="5">
    <w:nsid w:val="00027D7E"/>
    <w:multiLevelType w:val="hybridMultilevel"/>
    <w:tmpl w:val="2F46D502"/>
    <w:lvl w:ilvl="0" w:tplc="895025B4">
      <w:start w:val="1"/>
      <w:numFmt w:val="decimal"/>
      <w:lvlText w:val="%1."/>
      <w:lvlJc w:val="left"/>
      <w:pPr>
        <w:tabs>
          <w:tab w:val="num" w:pos="1080"/>
        </w:tabs>
        <w:ind w:left="1080" w:hanging="360"/>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00C41C9A"/>
    <w:multiLevelType w:val="hybridMultilevel"/>
    <w:tmpl w:val="17F68D22"/>
    <w:lvl w:ilvl="0" w:tplc="86EEEDB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04FF6294"/>
    <w:multiLevelType w:val="hybridMultilevel"/>
    <w:tmpl w:val="2E8E839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8">
    <w:nsid w:val="10DD10F1"/>
    <w:multiLevelType w:val="hybridMultilevel"/>
    <w:tmpl w:val="B00430D6"/>
    <w:lvl w:ilvl="0" w:tplc="3CD8782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16666D87"/>
    <w:multiLevelType w:val="hybridMultilevel"/>
    <w:tmpl w:val="285228DC"/>
    <w:lvl w:ilvl="0" w:tplc="5FBE601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nsid w:val="192600F9"/>
    <w:multiLevelType w:val="hybridMultilevel"/>
    <w:tmpl w:val="0B9CDAE4"/>
    <w:lvl w:ilvl="0" w:tplc="5FBE601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nsid w:val="19AB7A8D"/>
    <w:multiLevelType w:val="hybridMultilevel"/>
    <w:tmpl w:val="70BEA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962DE3"/>
    <w:multiLevelType w:val="hybridMultilevel"/>
    <w:tmpl w:val="553EA3DE"/>
    <w:lvl w:ilvl="0" w:tplc="5FBE601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1FE83671"/>
    <w:multiLevelType w:val="hybridMultilevel"/>
    <w:tmpl w:val="86FE3DBE"/>
    <w:lvl w:ilvl="0" w:tplc="895025B4">
      <w:start w:val="1"/>
      <w:numFmt w:val="decimal"/>
      <w:lvlText w:val="%1."/>
      <w:lvlJc w:val="left"/>
      <w:pPr>
        <w:tabs>
          <w:tab w:val="num" w:pos="1080"/>
        </w:tabs>
        <w:ind w:left="1080" w:hanging="360"/>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2E264B0"/>
    <w:multiLevelType w:val="hybridMultilevel"/>
    <w:tmpl w:val="799244F0"/>
    <w:lvl w:ilvl="0" w:tplc="5FBE601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8172C48"/>
    <w:multiLevelType w:val="hybridMultilevel"/>
    <w:tmpl w:val="1786C40E"/>
    <w:lvl w:ilvl="0" w:tplc="5FBE601C">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6">
    <w:nsid w:val="3094676C"/>
    <w:multiLevelType w:val="hybridMultilevel"/>
    <w:tmpl w:val="D09A4A9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4404A9E"/>
    <w:multiLevelType w:val="hybridMultilevel"/>
    <w:tmpl w:val="A448DC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6CC6AB4"/>
    <w:multiLevelType w:val="hybridMultilevel"/>
    <w:tmpl w:val="9DAC5ED6"/>
    <w:lvl w:ilvl="0" w:tplc="5FBE601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nsid w:val="420217A8"/>
    <w:multiLevelType w:val="multilevel"/>
    <w:tmpl w:val="216A61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4EB3B8E"/>
    <w:multiLevelType w:val="hybridMultilevel"/>
    <w:tmpl w:val="F266B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EE27CA4"/>
    <w:multiLevelType w:val="hybridMultilevel"/>
    <w:tmpl w:val="DE6EA7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F930E7A"/>
    <w:multiLevelType w:val="hybridMultilevel"/>
    <w:tmpl w:val="35A2E6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B91ADC"/>
    <w:multiLevelType w:val="multilevel"/>
    <w:tmpl w:val="75B40034"/>
    <w:lvl w:ilvl="0">
      <w:start w:val="1"/>
      <w:numFmt w:val="decimal"/>
      <w:lvlText w:val="%1."/>
      <w:lvlJc w:val="left"/>
      <w:pPr>
        <w:tabs>
          <w:tab w:val="num" w:pos="1080"/>
        </w:tabs>
        <w:ind w:left="1080" w:hanging="360"/>
      </w:pPr>
      <w:rPr>
        <w:rFonts w:cs="Times New Roman" w:hint="default"/>
        <w:b w:val="0"/>
        <w:bCs w:val="0"/>
        <w:i w:val="0"/>
        <w:iCs w:val="0"/>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4">
    <w:nsid w:val="54563F81"/>
    <w:multiLevelType w:val="multilevel"/>
    <w:tmpl w:val="285228D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5669386B"/>
    <w:multiLevelType w:val="hybridMultilevel"/>
    <w:tmpl w:val="6610F372"/>
    <w:lvl w:ilvl="0" w:tplc="895025B4">
      <w:start w:val="1"/>
      <w:numFmt w:val="decimal"/>
      <w:lvlText w:val="%1."/>
      <w:lvlJc w:val="left"/>
      <w:pPr>
        <w:tabs>
          <w:tab w:val="num" w:pos="1080"/>
        </w:tabs>
        <w:ind w:left="1080" w:hanging="360"/>
      </w:pPr>
      <w:rPr>
        <w:rFonts w:cs="Times New Roman" w:hint="default"/>
        <w:b w:val="0"/>
        <w:bCs w:val="0"/>
        <w:i w:val="0"/>
        <w:iCs w:val="0"/>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6">
    <w:nsid w:val="579C5712"/>
    <w:multiLevelType w:val="hybridMultilevel"/>
    <w:tmpl w:val="216A6154"/>
    <w:lvl w:ilvl="0" w:tplc="5FBE601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9601129"/>
    <w:multiLevelType w:val="hybridMultilevel"/>
    <w:tmpl w:val="26CC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5230C8"/>
    <w:multiLevelType w:val="multilevel"/>
    <w:tmpl w:val="0B9CDAE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5F7E3D7D"/>
    <w:multiLevelType w:val="multilevel"/>
    <w:tmpl w:val="285228D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nsid w:val="5FBE364F"/>
    <w:multiLevelType w:val="hybridMultilevel"/>
    <w:tmpl w:val="47A27056"/>
    <w:lvl w:ilvl="0" w:tplc="5FBE601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nsid w:val="66CE36B0"/>
    <w:multiLevelType w:val="hybridMultilevel"/>
    <w:tmpl w:val="702CCFB0"/>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32">
    <w:nsid w:val="6D496AC0"/>
    <w:multiLevelType w:val="hybridMultilevel"/>
    <w:tmpl w:val="431AC3B6"/>
    <w:lvl w:ilvl="0" w:tplc="5FBE601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3">
    <w:nsid w:val="6E074C75"/>
    <w:multiLevelType w:val="hybridMultilevel"/>
    <w:tmpl w:val="EBB04410"/>
    <w:lvl w:ilvl="0" w:tplc="081C7510">
      <w:start w:val="1"/>
      <w:numFmt w:val="bullet"/>
      <w:lvlText w:val="o"/>
      <w:lvlJc w:val="left"/>
      <w:pPr>
        <w:tabs>
          <w:tab w:val="num" w:pos="1080"/>
        </w:tabs>
        <w:ind w:left="1080" w:hanging="360"/>
      </w:pPr>
      <w:rPr>
        <w:rFonts w:ascii="Courier New" w:hAnsi="Courier New" w:hint="default"/>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4">
    <w:nsid w:val="72075183"/>
    <w:multiLevelType w:val="hybridMultilevel"/>
    <w:tmpl w:val="A9385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30D0E42"/>
    <w:multiLevelType w:val="hybridMultilevel"/>
    <w:tmpl w:val="75B40034"/>
    <w:lvl w:ilvl="0" w:tplc="895025B4">
      <w:start w:val="1"/>
      <w:numFmt w:val="decimal"/>
      <w:lvlText w:val="%1."/>
      <w:lvlJc w:val="left"/>
      <w:pPr>
        <w:tabs>
          <w:tab w:val="num" w:pos="1080"/>
        </w:tabs>
        <w:ind w:left="1080" w:hanging="360"/>
      </w:pPr>
      <w:rPr>
        <w:rFonts w:cs="Times New Roman" w:hint="default"/>
        <w:b w:val="0"/>
        <w:bCs w:val="0"/>
        <w:i w:val="0"/>
        <w:iCs w:val="0"/>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6">
    <w:nsid w:val="749A06ED"/>
    <w:multiLevelType w:val="hybridMultilevel"/>
    <w:tmpl w:val="CC00A780"/>
    <w:lvl w:ilvl="0" w:tplc="04090001">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7">
    <w:nsid w:val="78AC3E4D"/>
    <w:multiLevelType w:val="hybridMultilevel"/>
    <w:tmpl w:val="7EE47EF4"/>
    <w:lvl w:ilvl="0" w:tplc="5FBE601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5"/>
  </w:num>
  <w:num w:numId="3">
    <w:abstractNumId w:val="6"/>
  </w:num>
  <w:num w:numId="4">
    <w:abstractNumId w:val="23"/>
  </w:num>
  <w:num w:numId="5">
    <w:abstractNumId w:val="25"/>
  </w:num>
  <w:num w:numId="6">
    <w:abstractNumId w:val="8"/>
  </w:num>
  <w:num w:numId="7">
    <w:abstractNumId w:val="5"/>
  </w:num>
  <w:num w:numId="8">
    <w:abstractNumId w:val="13"/>
  </w:num>
  <w:num w:numId="9">
    <w:abstractNumId w:val="10"/>
  </w:num>
  <w:num w:numId="10">
    <w:abstractNumId w:val="9"/>
  </w:num>
  <w:num w:numId="11">
    <w:abstractNumId w:val="30"/>
  </w:num>
  <w:num w:numId="12">
    <w:abstractNumId w:val="37"/>
  </w:num>
  <w:num w:numId="13">
    <w:abstractNumId w:val="12"/>
  </w:num>
  <w:num w:numId="14">
    <w:abstractNumId w:val="28"/>
  </w:num>
  <w:num w:numId="15">
    <w:abstractNumId w:val="14"/>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24"/>
  </w:num>
  <w:num w:numId="18">
    <w:abstractNumId w:val="32"/>
  </w:num>
  <w:num w:numId="19">
    <w:abstractNumId w:val="29"/>
  </w:num>
  <w:num w:numId="20">
    <w:abstractNumId w:val="26"/>
  </w:num>
  <w:num w:numId="21">
    <w:abstractNumId w:val="19"/>
  </w:num>
  <w:num w:numId="22">
    <w:abstractNumId w:val="18"/>
  </w:num>
  <w:num w:numId="23">
    <w:abstractNumId w:val="15"/>
  </w:num>
  <w:num w:numId="24">
    <w:abstractNumId w:val="17"/>
  </w:num>
  <w:num w:numId="25">
    <w:abstractNumId w:val="26"/>
  </w:num>
  <w:num w:numId="26">
    <w:abstractNumId w:val="3"/>
  </w:num>
  <w:num w:numId="27">
    <w:abstractNumId w:val="4"/>
  </w:num>
  <w:num w:numId="28">
    <w:abstractNumId w:val="1"/>
  </w:num>
  <w:num w:numId="29">
    <w:abstractNumId w:val="27"/>
  </w:num>
  <w:num w:numId="30">
    <w:abstractNumId w:val="2"/>
  </w:num>
  <w:num w:numId="31">
    <w:abstractNumId w:val="34"/>
  </w:num>
  <w:num w:numId="32">
    <w:abstractNumId w:val="22"/>
  </w:num>
  <w:num w:numId="33">
    <w:abstractNumId w:val="36"/>
  </w:num>
  <w:num w:numId="34">
    <w:abstractNumId w:val="33"/>
  </w:num>
  <w:num w:numId="35">
    <w:abstractNumId w:val="31"/>
  </w:num>
  <w:num w:numId="36">
    <w:abstractNumId w:val="21"/>
  </w:num>
  <w:num w:numId="37">
    <w:abstractNumId w:val="7"/>
  </w:num>
  <w:num w:numId="38">
    <w:abstractNumId w:val="11"/>
  </w:num>
  <w:num w:numId="39">
    <w:abstractNumId w:val="16"/>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492D"/>
    <w:rsid w:val="0000509F"/>
    <w:rsid w:val="0001071A"/>
    <w:rsid w:val="000269A9"/>
    <w:rsid w:val="000273C9"/>
    <w:rsid w:val="00034EA1"/>
    <w:rsid w:val="00035284"/>
    <w:rsid w:val="0004146C"/>
    <w:rsid w:val="00045882"/>
    <w:rsid w:val="000460B0"/>
    <w:rsid w:val="00052B59"/>
    <w:rsid w:val="000616C3"/>
    <w:rsid w:val="000647DC"/>
    <w:rsid w:val="000664C8"/>
    <w:rsid w:val="0006757B"/>
    <w:rsid w:val="00076370"/>
    <w:rsid w:val="00082CF4"/>
    <w:rsid w:val="00093F28"/>
    <w:rsid w:val="000978F9"/>
    <w:rsid w:val="000A10E4"/>
    <w:rsid w:val="000A4B6A"/>
    <w:rsid w:val="000B0141"/>
    <w:rsid w:val="000C3CA2"/>
    <w:rsid w:val="000E005C"/>
    <w:rsid w:val="000E1695"/>
    <w:rsid w:val="000E1F86"/>
    <w:rsid w:val="000E326A"/>
    <w:rsid w:val="000E70FC"/>
    <w:rsid w:val="000F081C"/>
    <w:rsid w:val="000F20CC"/>
    <w:rsid w:val="001067DF"/>
    <w:rsid w:val="00107D87"/>
    <w:rsid w:val="00113E59"/>
    <w:rsid w:val="00114417"/>
    <w:rsid w:val="001201CA"/>
    <w:rsid w:val="0012170A"/>
    <w:rsid w:val="00136079"/>
    <w:rsid w:val="00144FCB"/>
    <w:rsid w:val="00145AA6"/>
    <w:rsid w:val="001529FF"/>
    <w:rsid w:val="00152BAF"/>
    <w:rsid w:val="00155189"/>
    <w:rsid w:val="0015574E"/>
    <w:rsid w:val="001611A0"/>
    <w:rsid w:val="00163637"/>
    <w:rsid w:val="00170019"/>
    <w:rsid w:val="001827A1"/>
    <w:rsid w:val="00182937"/>
    <w:rsid w:val="00185C3D"/>
    <w:rsid w:val="001941B7"/>
    <w:rsid w:val="001A373F"/>
    <w:rsid w:val="001A6B62"/>
    <w:rsid w:val="001B21A6"/>
    <w:rsid w:val="001B40AE"/>
    <w:rsid w:val="001B7C50"/>
    <w:rsid w:val="001C2220"/>
    <w:rsid w:val="001C3109"/>
    <w:rsid w:val="001C7F64"/>
    <w:rsid w:val="001D2DA9"/>
    <w:rsid w:val="001D4CD1"/>
    <w:rsid w:val="001E4818"/>
    <w:rsid w:val="00202EBB"/>
    <w:rsid w:val="0021132B"/>
    <w:rsid w:val="0024198C"/>
    <w:rsid w:val="00254807"/>
    <w:rsid w:val="00254BE8"/>
    <w:rsid w:val="00263077"/>
    <w:rsid w:val="00267BAA"/>
    <w:rsid w:val="00284521"/>
    <w:rsid w:val="00296F31"/>
    <w:rsid w:val="00297871"/>
    <w:rsid w:val="002A5EF7"/>
    <w:rsid w:val="002E387A"/>
    <w:rsid w:val="00300320"/>
    <w:rsid w:val="00304244"/>
    <w:rsid w:val="00304B55"/>
    <w:rsid w:val="00306737"/>
    <w:rsid w:val="003109DF"/>
    <w:rsid w:val="0031337B"/>
    <w:rsid w:val="003137E7"/>
    <w:rsid w:val="00314CFB"/>
    <w:rsid w:val="0031740D"/>
    <w:rsid w:val="003215FC"/>
    <w:rsid w:val="00331D07"/>
    <w:rsid w:val="003434B1"/>
    <w:rsid w:val="00344BC8"/>
    <w:rsid w:val="003610EF"/>
    <w:rsid w:val="00365E1D"/>
    <w:rsid w:val="00367EE6"/>
    <w:rsid w:val="00390371"/>
    <w:rsid w:val="00393D14"/>
    <w:rsid w:val="00393D2D"/>
    <w:rsid w:val="003A2EBA"/>
    <w:rsid w:val="003B4B3B"/>
    <w:rsid w:val="003C1BF2"/>
    <w:rsid w:val="003C2CB9"/>
    <w:rsid w:val="003D1EA5"/>
    <w:rsid w:val="003D4147"/>
    <w:rsid w:val="003D4E6A"/>
    <w:rsid w:val="003D69C4"/>
    <w:rsid w:val="003E0D08"/>
    <w:rsid w:val="003E6327"/>
    <w:rsid w:val="003F4BD9"/>
    <w:rsid w:val="003F7920"/>
    <w:rsid w:val="0040239B"/>
    <w:rsid w:val="00402808"/>
    <w:rsid w:val="00407BBD"/>
    <w:rsid w:val="0042582A"/>
    <w:rsid w:val="00434818"/>
    <w:rsid w:val="00443E79"/>
    <w:rsid w:val="0044574C"/>
    <w:rsid w:val="00457B61"/>
    <w:rsid w:val="00457EC2"/>
    <w:rsid w:val="00472FEE"/>
    <w:rsid w:val="004879AA"/>
    <w:rsid w:val="00487B9D"/>
    <w:rsid w:val="00496201"/>
    <w:rsid w:val="00496878"/>
    <w:rsid w:val="004A31E5"/>
    <w:rsid w:val="004A4A3D"/>
    <w:rsid w:val="004C1F31"/>
    <w:rsid w:val="004D29E3"/>
    <w:rsid w:val="004D2CD0"/>
    <w:rsid w:val="004E18E0"/>
    <w:rsid w:val="004F7F2E"/>
    <w:rsid w:val="00503DD0"/>
    <w:rsid w:val="005117CA"/>
    <w:rsid w:val="00515504"/>
    <w:rsid w:val="005339D6"/>
    <w:rsid w:val="00553A0A"/>
    <w:rsid w:val="00555E35"/>
    <w:rsid w:val="005577CB"/>
    <w:rsid w:val="00564A41"/>
    <w:rsid w:val="00567F5D"/>
    <w:rsid w:val="00577DE6"/>
    <w:rsid w:val="0058335A"/>
    <w:rsid w:val="00597C64"/>
    <w:rsid w:val="005A056E"/>
    <w:rsid w:val="005A1B89"/>
    <w:rsid w:val="005B3F24"/>
    <w:rsid w:val="005B54F3"/>
    <w:rsid w:val="005C5036"/>
    <w:rsid w:val="005C5470"/>
    <w:rsid w:val="005D2342"/>
    <w:rsid w:val="005D6B87"/>
    <w:rsid w:val="005E06D4"/>
    <w:rsid w:val="005E414E"/>
    <w:rsid w:val="005E6F9A"/>
    <w:rsid w:val="005F64C6"/>
    <w:rsid w:val="006023B1"/>
    <w:rsid w:val="00602C33"/>
    <w:rsid w:val="00607BCC"/>
    <w:rsid w:val="0061052F"/>
    <w:rsid w:val="00633C44"/>
    <w:rsid w:val="00637478"/>
    <w:rsid w:val="006439E1"/>
    <w:rsid w:val="00653B56"/>
    <w:rsid w:val="006631D4"/>
    <w:rsid w:val="00671C5E"/>
    <w:rsid w:val="00683C23"/>
    <w:rsid w:val="006A388A"/>
    <w:rsid w:val="006A3D25"/>
    <w:rsid w:val="006B4D89"/>
    <w:rsid w:val="006B6725"/>
    <w:rsid w:val="006C14F6"/>
    <w:rsid w:val="006C2B61"/>
    <w:rsid w:val="006C5146"/>
    <w:rsid w:val="006D2E50"/>
    <w:rsid w:val="006E534F"/>
    <w:rsid w:val="006F6566"/>
    <w:rsid w:val="0070622D"/>
    <w:rsid w:val="00706CFA"/>
    <w:rsid w:val="00717519"/>
    <w:rsid w:val="00724022"/>
    <w:rsid w:val="0072492D"/>
    <w:rsid w:val="0072535C"/>
    <w:rsid w:val="0072695A"/>
    <w:rsid w:val="00733799"/>
    <w:rsid w:val="00735CB1"/>
    <w:rsid w:val="007422F2"/>
    <w:rsid w:val="00744A1A"/>
    <w:rsid w:val="00747BE8"/>
    <w:rsid w:val="00763AFC"/>
    <w:rsid w:val="00765348"/>
    <w:rsid w:val="00765FA7"/>
    <w:rsid w:val="0077030D"/>
    <w:rsid w:val="0077419F"/>
    <w:rsid w:val="00780271"/>
    <w:rsid w:val="00780326"/>
    <w:rsid w:val="00781089"/>
    <w:rsid w:val="00787D8C"/>
    <w:rsid w:val="00791ABA"/>
    <w:rsid w:val="0079307B"/>
    <w:rsid w:val="007B14A1"/>
    <w:rsid w:val="007C1DDD"/>
    <w:rsid w:val="007D59B7"/>
    <w:rsid w:val="007E1563"/>
    <w:rsid w:val="007E4D0C"/>
    <w:rsid w:val="007F0CA9"/>
    <w:rsid w:val="00800841"/>
    <w:rsid w:val="0080209D"/>
    <w:rsid w:val="00810155"/>
    <w:rsid w:val="00813252"/>
    <w:rsid w:val="0081330D"/>
    <w:rsid w:val="00815251"/>
    <w:rsid w:val="00821424"/>
    <w:rsid w:val="00835A31"/>
    <w:rsid w:val="00837051"/>
    <w:rsid w:val="00853FB5"/>
    <w:rsid w:val="00866F9C"/>
    <w:rsid w:val="00875482"/>
    <w:rsid w:val="0087585B"/>
    <w:rsid w:val="008769A4"/>
    <w:rsid w:val="00877E72"/>
    <w:rsid w:val="0088769A"/>
    <w:rsid w:val="00891748"/>
    <w:rsid w:val="00896FFB"/>
    <w:rsid w:val="008A7CA1"/>
    <w:rsid w:val="008B1978"/>
    <w:rsid w:val="008B2AD2"/>
    <w:rsid w:val="008B53A4"/>
    <w:rsid w:val="008C6F52"/>
    <w:rsid w:val="008D00DD"/>
    <w:rsid w:val="008D076A"/>
    <w:rsid w:val="008D22ED"/>
    <w:rsid w:val="008D23D2"/>
    <w:rsid w:val="008E19C1"/>
    <w:rsid w:val="008E2EDF"/>
    <w:rsid w:val="008F232A"/>
    <w:rsid w:val="00911078"/>
    <w:rsid w:val="00911D84"/>
    <w:rsid w:val="009148E7"/>
    <w:rsid w:val="009216A6"/>
    <w:rsid w:val="009254B9"/>
    <w:rsid w:val="00925C90"/>
    <w:rsid w:val="00940411"/>
    <w:rsid w:val="00940CE6"/>
    <w:rsid w:val="00957ED4"/>
    <w:rsid w:val="00962800"/>
    <w:rsid w:val="009830BB"/>
    <w:rsid w:val="00993FC7"/>
    <w:rsid w:val="009940BD"/>
    <w:rsid w:val="009A2C4D"/>
    <w:rsid w:val="009B44A1"/>
    <w:rsid w:val="009B75E6"/>
    <w:rsid w:val="009D2681"/>
    <w:rsid w:val="009D5B71"/>
    <w:rsid w:val="009E1469"/>
    <w:rsid w:val="009F3F86"/>
    <w:rsid w:val="00A00D6E"/>
    <w:rsid w:val="00A011E3"/>
    <w:rsid w:val="00A07A9D"/>
    <w:rsid w:val="00A139EE"/>
    <w:rsid w:val="00A14717"/>
    <w:rsid w:val="00A35898"/>
    <w:rsid w:val="00A40946"/>
    <w:rsid w:val="00A44BBE"/>
    <w:rsid w:val="00A56D6D"/>
    <w:rsid w:val="00A619C5"/>
    <w:rsid w:val="00A64326"/>
    <w:rsid w:val="00A64699"/>
    <w:rsid w:val="00A722DA"/>
    <w:rsid w:val="00A75E2B"/>
    <w:rsid w:val="00A969DB"/>
    <w:rsid w:val="00AA2BCD"/>
    <w:rsid w:val="00AB091D"/>
    <w:rsid w:val="00AB127D"/>
    <w:rsid w:val="00AB1C6E"/>
    <w:rsid w:val="00AB3CF9"/>
    <w:rsid w:val="00AC0A60"/>
    <w:rsid w:val="00AC759A"/>
    <w:rsid w:val="00AD0587"/>
    <w:rsid w:val="00AD21D4"/>
    <w:rsid w:val="00AD4F9B"/>
    <w:rsid w:val="00AD5C41"/>
    <w:rsid w:val="00AD6E5E"/>
    <w:rsid w:val="00AD711A"/>
    <w:rsid w:val="00AE00CD"/>
    <w:rsid w:val="00AE48F5"/>
    <w:rsid w:val="00AF49E8"/>
    <w:rsid w:val="00B10B35"/>
    <w:rsid w:val="00B20283"/>
    <w:rsid w:val="00B213B8"/>
    <w:rsid w:val="00B21FC1"/>
    <w:rsid w:val="00B234DF"/>
    <w:rsid w:val="00B26DDD"/>
    <w:rsid w:val="00B2762C"/>
    <w:rsid w:val="00B34CE9"/>
    <w:rsid w:val="00B35ACE"/>
    <w:rsid w:val="00B41AB0"/>
    <w:rsid w:val="00B5294D"/>
    <w:rsid w:val="00B56CAE"/>
    <w:rsid w:val="00B57C5E"/>
    <w:rsid w:val="00B62AAB"/>
    <w:rsid w:val="00B747AC"/>
    <w:rsid w:val="00B74ABD"/>
    <w:rsid w:val="00B8092C"/>
    <w:rsid w:val="00B905BB"/>
    <w:rsid w:val="00B94DE1"/>
    <w:rsid w:val="00B95887"/>
    <w:rsid w:val="00BA5148"/>
    <w:rsid w:val="00BB04BB"/>
    <w:rsid w:val="00BB1BE1"/>
    <w:rsid w:val="00BB4EE5"/>
    <w:rsid w:val="00BB6E91"/>
    <w:rsid w:val="00BC1F03"/>
    <w:rsid w:val="00BC1F9A"/>
    <w:rsid w:val="00BC1FF1"/>
    <w:rsid w:val="00BC309B"/>
    <w:rsid w:val="00BC410E"/>
    <w:rsid w:val="00BC43E6"/>
    <w:rsid w:val="00BC4ACC"/>
    <w:rsid w:val="00BC72F3"/>
    <w:rsid w:val="00BC7ADE"/>
    <w:rsid w:val="00BE1EBF"/>
    <w:rsid w:val="00BE32F3"/>
    <w:rsid w:val="00BE341B"/>
    <w:rsid w:val="00BF1326"/>
    <w:rsid w:val="00BF15C2"/>
    <w:rsid w:val="00BF2B3D"/>
    <w:rsid w:val="00BF58E2"/>
    <w:rsid w:val="00C034CB"/>
    <w:rsid w:val="00C2065F"/>
    <w:rsid w:val="00C340FA"/>
    <w:rsid w:val="00C34166"/>
    <w:rsid w:val="00C40502"/>
    <w:rsid w:val="00C45E7A"/>
    <w:rsid w:val="00C54663"/>
    <w:rsid w:val="00C548C9"/>
    <w:rsid w:val="00C56565"/>
    <w:rsid w:val="00C6123C"/>
    <w:rsid w:val="00C63582"/>
    <w:rsid w:val="00C64C13"/>
    <w:rsid w:val="00C7079E"/>
    <w:rsid w:val="00C72474"/>
    <w:rsid w:val="00C733B0"/>
    <w:rsid w:val="00C74120"/>
    <w:rsid w:val="00C742A0"/>
    <w:rsid w:val="00C7756C"/>
    <w:rsid w:val="00C83277"/>
    <w:rsid w:val="00C838A8"/>
    <w:rsid w:val="00C85C09"/>
    <w:rsid w:val="00C87D77"/>
    <w:rsid w:val="00C956CE"/>
    <w:rsid w:val="00C96718"/>
    <w:rsid w:val="00CA1602"/>
    <w:rsid w:val="00CA4433"/>
    <w:rsid w:val="00CA693A"/>
    <w:rsid w:val="00CB3618"/>
    <w:rsid w:val="00CB6EB1"/>
    <w:rsid w:val="00CB6F08"/>
    <w:rsid w:val="00CD6756"/>
    <w:rsid w:val="00CD696F"/>
    <w:rsid w:val="00CE2B4D"/>
    <w:rsid w:val="00CE4FAE"/>
    <w:rsid w:val="00CF2B70"/>
    <w:rsid w:val="00D1403E"/>
    <w:rsid w:val="00D1507B"/>
    <w:rsid w:val="00D21E75"/>
    <w:rsid w:val="00D25694"/>
    <w:rsid w:val="00D2719C"/>
    <w:rsid w:val="00D43E63"/>
    <w:rsid w:val="00D4789A"/>
    <w:rsid w:val="00D51A58"/>
    <w:rsid w:val="00D52A92"/>
    <w:rsid w:val="00D54764"/>
    <w:rsid w:val="00D57237"/>
    <w:rsid w:val="00D63838"/>
    <w:rsid w:val="00D75D29"/>
    <w:rsid w:val="00D771CD"/>
    <w:rsid w:val="00D81244"/>
    <w:rsid w:val="00D86A6B"/>
    <w:rsid w:val="00D90803"/>
    <w:rsid w:val="00D90D98"/>
    <w:rsid w:val="00DB3E87"/>
    <w:rsid w:val="00DB42AA"/>
    <w:rsid w:val="00DC4B03"/>
    <w:rsid w:val="00DE4EDC"/>
    <w:rsid w:val="00DE4FB2"/>
    <w:rsid w:val="00E023E3"/>
    <w:rsid w:val="00E03715"/>
    <w:rsid w:val="00E06D4A"/>
    <w:rsid w:val="00E1482B"/>
    <w:rsid w:val="00E21FED"/>
    <w:rsid w:val="00E35450"/>
    <w:rsid w:val="00E46530"/>
    <w:rsid w:val="00E611D1"/>
    <w:rsid w:val="00E63B8F"/>
    <w:rsid w:val="00E6516D"/>
    <w:rsid w:val="00E771CA"/>
    <w:rsid w:val="00E81B82"/>
    <w:rsid w:val="00E85DEE"/>
    <w:rsid w:val="00EA37B3"/>
    <w:rsid w:val="00EB0F1C"/>
    <w:rsid w:val="00EB3239"/>
    <w:rsid w:val="00EB64E5"/>
    <w:rsid w:val="00EC0BCD"/>
    <w:rsid w:val="00EC76E2"/>
    <w:rsid w:val="00ED2F61"/>
    <w:rsid w:val="00EF29F3"/>
    <w:rsid w:val="00EF34E5"/>
    <w:rsid w:val="00F01F3A"/>
    <w:rsid w:val="00F22F51"/>
    <w:rsid w:val="00F240B7"/>
    <w:rsid w:val="00F40F82"/>
    <w:rsid w:val="00F5580A"/>
    <w:rsid w:val="00F571C7"/>
    <w:rsid w:val="00F65162"/>
    <w:rsid w:val="00F70D0B"/>
    <w:rsid w:val="00F718D0"/>
    <w:rsid w:val="00F93988"/>
    <w:rsid w:val="00FA42EB"/>
    <w:rsid w:val="00FB0994"/>
    <w:rsid w:val="00FB3879"/>
    <w:rsid w:val="00FB4F9C"/>
    <w:rsid w:val="00FC71D6"/>
    <w:rsid w:val="00FD14E2"/>
    <w:rsid w:val="00FD571D"/>
    <w:rsid w:val="00FD772E"/>
    <w:rsid w:val="00FE01A6"/>
    <w:rsid w:val="00FE15D0"/>
    <w:rsid w:val="00FE35B0"/>
    <w:rsid w:val="00FE3715"/>
    <w:rsid w:val="00FE4AD1"/>
    <w:rsid w:val="00FE6CE4"/>
    <w:rsid w:val="00FF2757"/>
    <w:rsid w:val="00FF4B18"/>
    <w:rsid w:val="00FF503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E87"/>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DB3E87"/>
    <w:pPr>
      <w:outlineLvl w:val="0"/>
    </w:pPr>
  </w:style>
  <w:style w:type="paragraph" w:styleId="Heading2">
    <w:name w:val="heading 2"/>
    <w:basedOn w:val="Normal"/>
    <w:next w:val="Normal"/>
    <w:link w:val="Heading2Char"/>
    <w:uiPriority w:val="99"/>
    <w:qFormat/>
    <w:rsid w:val="00DB3E87"/>
    <w:pPr>
      <w:outlineLvl w:val="1"/>
    </w:pPr>
  </w:style>
  <w:style w:type="paragraph" w:styleId="Heading5">
    <w:name w:val="heading 5"/>
    <w:basedOn w:val="Normal"/>
    <w:next w:val="Normal"/>
    <w:link w:val="Heading5Char"/>
    <w:uiPriority w:val="99"/>
    <w:qFormat/>
    <w:rsid w:val="006D2E50"/>
    <w:pPr>
      <w:spacing w:before="240" w:after="60"/>
      <w:outlineLvl w:val="4"/>
    </w:pPr>
    <w:rPr>
      <w:b/>
      <w:bCs/>
      <w:i/>
      <w:i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35284"/>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035284"/>
    <w:rPr>
      <w:rFonts w:ascii="Cambria" w:hAnsi="Cambria" w:cs="Times New Roman"/>
      <w:b/>
      <w:bCs/>
      <w:i/>
      <w:iCs/>
      <w:sz w:val="28"/>
      <w:szCs w:val="28"/>
    </w:rPr>
  </w:style>
  <w:style w:type="character" w:customStyle="1" w:styleId="Heading5Char">
    <w:name w:val="Heading 5 Char"/>
    <w:basedOn w:val="DefaultParagraphFont"/>
    <w:link w:val="Heading5"/>
    <w:uiPriority w:val="99"/>
    <w:semiHidden/>
    <w:locked/>
    <w:rsid w:val="00035284"/>
    <w:rPr>
      <w:rFonts w:ascii="Calibri" w:hAnsi="Calibri" w:cs="Times New Roman"/>
      <w:b/>
      <w:bCs/>
      <w:i/>
      <w:iCs/>
      <w:sz w:val="26"/>
      <w:szCs w:val="26"/>
    </w:rPr>
  </w:style>
  <w:style w:type="paragraph" w:styleId="Header">
    <w:name w:val="header"/>
    <w:basedOn w:val="Normal"/>
    <w:link w:val="HeaderChar"/>
    <w:uiPriority w:val="99"/>
    <w:rsid w:val="00AD711A"/>
    <w:pPr>
      <w:tabs>
        <w:tab w:val="center" w:pos="4320"/>
        <w:tab w:val="right" w:pos="8640"/>
      </w:tabs>
    </w:pPr>
  </w:style>
  <w:style w:type="character" w:customStyle="1" w:styleId="HeaderChar">
    <w:name w:val="Header Char"/>
    <w:basedOn w:val="DefaultParagraphFont"/>
    <w:link w:val="Header"/>
    <w:uiPriority w:val="99"/>
    <w:semiHidden/>
    <w:locked/>
    <w:rsid w:val="00035284"/>
    <w:rPr>
      <w:rFonts w:ascii="Arial" w:hAnsi="Arial" w:cs="Arial"/>
      <w:sz w:val="24"/>
      <w:szCs w:val="24"/>
    </w:rPr>
  </w:style>
  <w:style w:type="paragraph" w:styleId="Footer">
    <w:name w:val="footer"/>
    <w:basedOn w:val="Normal"/>
    <w:link w:val="FooterChar"/>
    <w:uiPriority w:val="99"/>
    <w:rsid w:val="00AD711A"/>
    <w:pPr>
      <w:tabs>
        <w:tab w:val="center" w:pos="4320"/>
        <w:tab w:val="right" w:pos="8640"/>
      </w:tabs>
    </w:pPr>
  </w:style>
  <w:style w:type="character" w:customStyle="1" w:styleId="FooterChar">
    <w:name w:val="Footer Char"/>
    <w:basedOn w:val="DefaultParagraphFont"/>
    <w:link w:val="Footer"/>
    <w:uiPriority w:val="99"/>
    <w:semiHidden/>
    <w:locked/>
    <w:rsid w:val="00035284"/>
    <w:rPr>
      <w:rFonts w:ascii="Arial" w:hAnsi="Arial" w:cs="Arial"/>
      <w:sz w:val="24"/>
      <w:szCs w:val="24"/>
    </w:rPr>
  </w:style>
  <w:style w:type="character" w:styleId="Hyperlink">
    <w:name w:val="Hyperlink"/>
    <w:basedOn w:val="DefaultParagraphFont"/>
    <w:uiPriority w:val="99"/>
    <w:rsid w:val="00AD711A"/>
    <w:rPr>
      <w:rFonts w:cs="Times New Roman"/>
      <w:color w:val="0000FF"/>
      <w:u w:val="single"/>
    </w:rPr>
  </w:style>
  <w:style w:type="paragraph" w:styleId="BalloonText">
    <w:name w:val="Balloon Text"/>
    <w:basedOn w:val="Normal"/>
    <w:link w:val="BalloonTextChar"/>
    <w:uiPriority w:val="99"/>
    <w:semiHidden/>
    <w:rsid w:val="006D2E50"/>
    <w:pPr>
      <w:widowControl/>
      <w:overflowPunct w:val="0"/>
      <w:textAlignment w:val="baseline"/>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35284"/>
    <w:rPr>
      <w:rFonts w:cs="Arial"/>
      <w:sz w:val="2"/>
    </w:rPr>
  </w:style>
  <w:style w:type="table" w:styleId="TableGrid">
    <w:name w:val="Table Grid"/>
    <w:basedOn w:val="TableNormal"/>
    <w:uiPriority w:val="99"/>
    <w:rsid w:val="006D2E50"/>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rsid w:val="00A619C5"/>
    <w:pPr>
      <w:widowControl/>
      <w:adjustRightInd/>
      <w:jc w:val="both"/>
    </w:pPr>
    <w:rPr>
      <w:sz w:val="22"/>
      <w:szCs w:val="22"/>
    </w:rPr>
  </w:style>
  <w:style w:type="character" w:customStyle="1" w:styleId="BodyTextIndentChar">
    <w:name w:val="Body Text Indent Char"/>
    <w:basedOn w:val="DefaultParagraphFont"/>
    <w:link w:val="BodyTextIndent"/>
    <w:uiPriority w:val="99"/>
    <w:semiHidden/>
    <w:locked/>
    <w:rsid w:val="00035284"/>
    <w:rPr>
      <w:rFonts w:ascii="Arial" w:hAnsi="Arial" w:cs="Arial"/>
      <w:sz w:val="24"/>
      <w:szCs w:val="24"/>
    </w:rPr>
  </w:style>
  <w:style w:type="paragraph" w:styleId="NormalWeb">
    <w:name w:val="Normal (Web)"/>
    <w:basedOn w:val="Normal"/>
    <w:uiPriority w:val="99"/>
    <w:rsid w:val="00ED2F61"/>
    <w:pPr>
      <w:widowControl/>
      <w:autoSpaceDE/>
      <w:autoSpaceDN/>
      <w:adjustRightInd/>
      <w:spacing w:before="100" w:beforeAutospacing="1" w:after="100" w:afterAutospacing="1"/>
    </w:pPr>
  </w:style>
  <w:style w:type="paragraph" w:styleId="DocumentMap">
    <w:name w:val="Document Map"/>
    <w:basedOn w:val="Normal"/>
    <w:link w:val="DocumentMapChar"/>
    <w:uiPriority w:val="99"/>
    <w:semiHidden/>
    <w:rsid w:val="0007637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35284"/>
    <w:rPr>
      <w:rFonts w:cs="Arial"/>
      <w:sz w:val="2"/>
    </w:rPr>
  </w:style>
  <w:style w:type="paragraph" w:customStyle="1" w:styleId="WW-BodyTextIndent3">
    <w:name w:val="WW-Body Text Indent 3"/>
    <w:basedOn w:val="Normal"/>
    <w:uiPriority w:val="99"/>
    <w:rsid w:val="008F232A"/>
    <w:pPr>
      <w:widowControl/>
      <w:autoSpaceDE/>
      <w:autoSpaceDN/>
      <w:adjustRightInd/>
      <w:spacing w:after="120"/>
      <w:ind w:left="360"/>
    </w:pPr>
    <w:rPr>
      <w:rFonts w:ascii="Times New Roman" w:hAnsi="Times New Roman" w:cs="Calibri"/>
      <w:sz w:val="16"/>
      <w:szCs w:val="16"/>
      <w:lang w:eastAsia="ar-SA"/>
    </w:rPr>
  </w:style>
  <w:style w:type="paragraph" w:customStyle="1" w:styleId="Bulletlevel4-boilerplate">
    <w:name w:val="Bullet level 4-boilerplate"/>
    <w:basedOn w:val="Normal"/>
    <w:uiPriority w:val="99"/>
    <w:rsid w:val="008F232A"/>
    <w:pPr>
      <w:widowControl/>
      <w:numPr>
        <w:numId w:val="7"/>
      </w:numPr>
      <w:autoSpaceDE/>
      <w:autoSpaceDN/>
      <w:adjustRightInd/>
    </w:pPr>
    <w:rPr>
      <w:rFonts w:ascii="Times New Roman" w:hAnsi="Times New Roman" w:cs="Calibri"/>
      <w:lang w:eastAsia="ar-SA"/>
    </w:rPr>
  </w:style>
  <w:style w:type="paragraph" w:styleId="BodyText">
    <w:name w:val="Body Text"/>
    <w:basedOn w:val="Normal"/>
    <w:link w:val="BodyTextChar"/>
    <w:uiPriority w:val="99"/>
    <w:rsid w:val="00EB0F1C"/>
    <w:pPr>
      <w:suppressAutoHyphens/>
      <w:overflowPunct w:val="0"/>
      <w:autoSpaceDN/>
      <w:adjustRightInd/>
      <w:spacing w:after="120"/>
      <w:textAlignment w:val="baseline"/>
    </w:pPr>
    <w:rPr>
      <w:rFonts w:ascii="Nimbus Roman No9 L" w:hAnsi="Nimbus Roman No9 L" w:cs="Calibri"/>
      <w:color w:val="000000"/>
      <w:szCs w:val="20"/>
      <w:lang w:eastAsia="ar-SA"/>
    </w:rPr>
  </w:style>
  <w:style w:type="character" w:customStyle="1" w:styleId="BodyTextChar">
    <w:name w:val="Body Text Char"/>
    <w:basedOn w:val="DefaultParagraphFont"/>
    <w:link w:val="BodyText"/>
    <w:uiPriority w:val="99"/>
    <w:semiHidden/>
    <w:locked/>
    <w:rsid w:val="00035284"/>
    <w:rPr>
      <w:rFonts w:ascii="Arial" w:hAnsi="Arial" w:cs="Arial"/>
      <w:sz w:val="24"/>
      <w:szCs w:val="24"/>
    </w:rPr>
  </w:style>
  <w:style w:type="paragraph" w:styleId="PlainText">
    <w:name w:val="Plain Text"/>
    <w:basedOn w:val="Normal"/>
    <w:link w:val="PlainTextChar"/>
    <w:uiPriority w:val="99"/>
    <w:rsid w:val="00A40946"/>
    <w:pPr>
      <w:widowControl/>
      <w:adjustRightInd/>
    </w:pPr>
    <w:rPr>
      <w:rFonts w:ascii="Dotum" w:eastAsia="Dotum" w:hAnsi="Times New Roman" w:cs="Dotum"/>
      <w:sz w:val="20"/>
      <w:szCs w:val="20"/>
    </w:rPr>
  </w:style>
  <w:style w:type="character" w:customStyle="1" w:styleId="PlainTextChar">
    <w:name w:val="Plain Text Char"/>
    <w:basedOn w:val="DefaultParagraphFont"/>
    <w:link w:val="PlainText"/>
    <w:uiPriority w:val="99"/>
    <w:semiHidden/>
    <w:locked/>
    <w:rsid w:val="00035284"/>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52297322">
      <w:marLeft w:val="0"/>
      <w:marRight w:val="0"/>
      <w:marTop w:val="0"/>
      <w:marBottom w:val="0"/>
      <w:divBdr>
        <w:top w:val="none" w:sz="0" w:space="0" w:color="auto"/>
        <w:left w:val="none" w:sz="0" w:space="0" w:color="auto"/>
        <w:bottom w:val="none" w:sz="0" w:space="0" w:color="auto"/>
        <w:right w:val="none" w:sz="0" w:space="0" w:color="auto"/>
      </w:divBdr>
    </w:div>
    <w:div w:id="1352297323">
      <w:marLeft w:val="0"/>
      <w:marRight w:val="0"/>
      <w:marTop w:val="0"/>
      <w:marBottom w:val="0"/>
      <w:divBdr>
        <w:top w:val="none" w:sz="0" w:space="0" w:color="auto"/>
        <w:left w:val="none" w:sz="0" w:space="0" w:color="auto"/>
        <w:bottom w:val="none" w:sz="0" w:space="0" w:color="auto"/>
        <w:right w:val="none" w:sz="0" w:space="0" w:color="auto"/>
      </w:divBdr>
    </w:div>
    <w:div w:id="13522973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5</Pages>
  <Words>1532</Words>
  <Characters>8738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dc:title>
  <dc:subject/>
  <dc:creator>705277</dc:creator>
  <cp:keywords/>
  <dc:description/>
  <cp:lastModifiedBy>Ankita</cp:lastModifiedBy>
  <cp:revision>6</cp:revision>
  <dcterms:created xsi:type="dcterms:W3CDTF">2014-02-19T18:53:00Z</dcterms:created>
  <dcterms:modified xsi:type="dcterms:W3CDTF">2014-05-20T17:13:00Z</dcterms:modified>
</cp:coreProperties>
</file>