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1F" w:rsidRPr="00C5371D" w:rsidRDefault="007C031F" w:rsidP="007C031F">
      <w:pPr>
        <w:spacing w:line="240" w:lineRule="auto"/>
        <w:jc w:val="center"/>
        <w:rPr>
          <w:sz w:val="28"/>
          <w:szCs w:val="28"/>
        </w:rPr>
      </w:pPr>
      <w:r w:rsidRPr="00C5371D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RESUME</w:t>
      </w: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/>
          <w:bCs/>
          <w:sz w:val="24"/>
          <w:szCs w:val="24"/>
        </w:rPr>
        <w:t xml:space="preserve">ADARSH.B.U                                        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</w:t>
      </w:r>
      <w:r w:rsidRPr="00F2185B">
        <w:rPr>
          <w:rFonts w:ascii="Times New Roman" w:eastAsia="Times New Roman" w:hAnsi="Times New Roman"/>
          <w:b/>
          <w:bCs/>
          <w:sz w:val="24"/>
          <w:szCs w:val="24"/>
        </w:rPr>
        <w:t xml:space="preserve">Email id: </w:t>
      </w:r>
      <w:r w:rsidRPr="00F2185B">
        <w:rPr>
          <w:rFonts w:ascii="Times New Roman" w:eastAsia="Times New Roman" w:hAnsi="Times New Roman"/>
          <w:sz w:val="24"/>
          <w:szCs w:val="24"/>
        </w:rPr>
        <w:t>adarsh.bu18@gmail.com</w:t>
      </w: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sz w:val="24"/>
          <w:szCs w:val="24"/>
        </w:rPr>
        <w:t>#</w:t>
      </w:r>
      <w:r w:rsidR="004D0E3B">
        <w:rPr>
          <w:rFonts w:ascii="Times New Roman" w:eastAsia="Times New Roman" w:hAnsi="Times New Roman" w:cs="Times New Roman"/>
          <w:sz w:val="24"/>
          <w:szCs w:val="24"/>
        </w:rPr>
        <w:t>213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>, 6</w:t>
      </w:r>
      <w:r w:rsidRPr="00F218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Main Road,</w:t>
      </w:r>
      <w:r w:rsidRPr="00F2185B">
        <w:rPr>
          <w:rFonts w:ascii="Times New Roman" w:eastAsia="Times New Roman" w:hAnsi="Times New Roman"/>
          <w:sz w:val="24"/>
          <w:szCs w:val="24"/>
        </w:rPr>
        <w:t xml:space="preserve">                                              </w:t>
      </w:r>
      <w:r w:rsidR="004D0E3B">
        <w:rPr>
          <w:rFonts w:ascii="Times New Roman" w:eastAsia="Times New Roman" w:hAnsi="Times New Roman"/>
          <w:sz w:val="24"/>
          <w:szCs w:val="24"/>
        </w:rPr>
        <w:t xml:space="preserve">  </w:t>
      </w:r>
      <w:r w:rsidRPr="00F2185B"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F2185B">
        <w:rPr>
          <w:rFonts w:ascii="Times New Roman" w:eastAsia="Times New Roman" w:hAnsi="Times New Roman"/>
          <w:b/>
          <w:bCs/>
          <w:sz w:val="24"/>
          <w:szCs w:val="24"/>
        </w:rPr>
        <w:t>Contact:</w:t>
      </w:r>
      <w:r w:rsidRPr="00F2185B">
        <w:rPr>
          <w:rFonts w:ascii="Times New Roman" w:eastAsia="Times New Roman" w:hAnsi="Times New Roman"/>
          <w:sz w:val="24"/>
          <w:szCs w:val="24"/>
        </w:rPr>
        <w:t xml:space="preserve"> +91 99162</w:t>
      </w:r>
      <w:r w:rsidR="004D0E3B">
        <w:rPr>
          <w:rFonts w:ascii="Times New Roman" w:eastAsia="Times New Roman" w:hAnsi="Times New Roman"/>
          <w:sz w:val="24"/>
          <w:szCs w:val="24"/>
        </w:rPr>
        <w:t>-</w:t>
      </w:r>
      <w:r w:rsidRPr="00F2185B">
        <w:rPr>
          <w:rFonts w:ascii="Times New Roman" w:eastAsia="Times New Roman" w:hAnsi="Times New Roman"/>
          <w:sz w:val="24"/>
          <w:szCs w:val="24"/>
        </w:rPr>
        <w:t>90062</w:t>
      </w: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sz w:val="24"/>
          <w:szCs w:val="24"/>
        </w:rPr>
        <w:t>R.M.V 2</w:t>
      </w:r>
      <w:r w:rsidRPr="00F218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Stage, </w:t>
      </w: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F2185B">
        <w:rPr>
          <w:rFonts w:ascii="Times New Roman" w:eastAsia="Times New Roman" w:hAnsi="Times New Roman"/>
          <w:sz w:val="24"/>
          <w:szCs w:val="24"/>
        </w:rPr>
        <w:t>Banglore-560054</w:t>
      </w:r>
    </w:p>
    <w:p w:rsidR="007C031F" w:rsidRPr="00F2185B" w:rsidRDefault="007C031F" w:rsidP="007C031F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C031F" w:rsidRDefault="007C031F" w:rsidP="007C031F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F2185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OBJECTIVE:</w:t>
      </w:r>
    </w:p>
    <w:p w:rsidR="007C031F" w:rsidRDefault="007C031F" w:rsidP="007C031F">
      <w:pPr>
        <w:spacing w:after="0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en-GB"/>
        </w:rPr>
        <w:t>To work in a professional environment that will exercise fullest of my knowledge and give me ample opportunity to learn most of the evolving technologies and thus ensuring mutual growth.</w:t>
      </w:r>
    </w:p>
    <w:p w:rsidR="007E65DA" w:rsidRDefault="007E65DA" w:rsidP="007C031F">
      <w:pPr>
        <w:spacing w:after="0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en-GB"/>
        </w:rPr>
      </w:pPr>
    </w:p>
    <w:p w:rsidR="004D0E3B" w:rsidRDefault="004D0E3B" w:rsidP="004D0E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</w:rPr>
      </w:pPr>
      <w:r w:rsidRPr="00A2155C">
        <w:rPr>
          <w:rFonts w:ascii="Times New Roman" w:eastAsia="Times New Roman" w:hAnsi="Times New Roman"/>
          <w:b/>
          <w:bCs/>
          <w:u w:val="single"/>
        </w:rPr>
        <w:t>QUALIFICATION:</w:t>
      </w:r>
    </w:p>
    <w:p w:rsidR="004D0E3B" w:rsidRPr="00A2155C" w:rsidRDefault="004D0E3B" w:rsidP="004D0E3B">
      <w:pPr>
        <w:spacing w:after="0" w:line="240" w:lineRule="auto"/>
        <w:jc w:val="both"/>
        <w:rPr>
          <w:rFonts w:ascii="Times New Roman" w:eastAsia="Times New Roman" w:hAnsi="Times New Roman"/>
          <w:bCs/>
        </w:rPr>
      </w:pPr>
      <w:proofErr w:type="gramStart"/>
      <w:r w:rsidRPr="00A2155C">
        <w:rPr>
          <w:rFonts w:ascii="Times New Roman" w:eastAsia="Times New Roman" w:hAnsi="Times New Roman"/>
          <w:bCs/>
        </w:rPr>
        <w:t xml:space="preserve">Completed </w:t>
      </w:r>
      <w:proofErr w:type="spellStart"/>
      <w:r w:rsidRPr="00A2155C">
        <w:rPr>
          <w:rFonts w:ascii="Times New Roman" w:eastAsia="Times New Roman" w:hAnsi="Times New Roman"/>
          <w:bCs/>
        </w:rPr>
        <w:t>M.Tech</w:t>
      </w:r>
      <w:proofErr w:type="spellEnd"/>
      <w:r w:rsidRPr="00A2155C">
        <w:rPr>
          <w:rFonts w:ascii="Times New Roman" w:eastAsia="Times New Roman" w:hAnsi="Times New Roman"/>
          <w:bCs/>
        </w:rPr>
        <w:t xml:space="preserve"> in Digital Communication Engineering from MSRIT, Bangalore in 2014 with </w:t>
      </w:r>
      <w:r>
        <w:rPr>
          <w:rFonts w:ascii="Times New Roman" w:hAnsi="Times New Roman"/>
        </w:rPr>
        <w:t>CGPA of 9.19</w:t>
      </w:r>
      <w:r w:rsidRPr="00A2155C">
        <w:rPr>
          <w:rFonts w:ascii="Times New Roman" w:hAnsi="Times New Roman"/>
        </w:rPr>
        <w:t xml:space="preserve"> and B.E in Electronics and Communication from</w:t>
      </w:r>
      <w:r>
        <w:rPr>
          <w:rFonts w:ascii="Times New Roman" w:hAnsi="Times New Roman"/>
        </w:rPr>
        <w:t xml:space="preserve"> B.I.E.T, </w:t>
      </w:r>
      <w:proofErr w:type="spellStart"/>
      <w:r>
        <w:rPr>
          <w:rFonts w:ascii="Times New Roman" w:hAnsi="Times New Roman"/>
        </w:rPr>
        <w:t>Davangere</w:t>
      </w:r>
      <w:proofErr w:type="spellEnd"/>
      <w:r w:rsidRPr="00A2155C">
        <w:rPr>
          <w:rFonts w:ascii="Times New Roman" w:hAnsi="Times New Roman"/>
        </w:rPr>
        <w:t>.</w:t>
      </w:r>
      <w:proofErr w:type="gramEnd"/>
    </w:p>
    <w:p w:rsidR="004D0E3B" w:rsidRPr="00A2155C" w:rsidRDefault="004D0E3B" w:rsidP="004D0E3B">
      <w:pPr>
        <w:spacing w:after="0"/>
        <w:rPr>
          <w:rFonts w:ascii="Times New Roman" w:eastAsia="Times New Roman" w:hAnsi="Times New Roman" w:cs="Times New Roman"/>
          <w:b/>
          <w:bCs/>
          <w:u w:val="single"/>
        </w:rPr>
      </w:pPr>
    </w:p>
    <w:p w:rsidR="004D0E3B" w:rsidRPr="00A2155C" w:rsidRDefault="004D0E3B" w:rsidP="004D0E3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/>
          <w:bCs/>
          <w:u w:val="single"/>
        </w:rPr>
      </w:pPr>
      <w:r w:rsidRPr="00A2155C">
        <w:rPr>
          <w:rFonts w:ascii="Times New Roman" w:eastAsia="Times New Roman" w:hAnsi="Times New Roman"/>
          <w:b/>
          <w:bCs/>
          <w:u w:val="single"/>
        </w:rPr>
        <w:t>SKILLS SUMMARY</w:t>
      </w:r>
    </w:p>
    <w:p w:rsidR="004D0E3B" w:rsidRPr="00A2155C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2155C">
        <w:rPr>
          <w:rFonts w:ascii="Times New Roman" w:eastAsia="Times New Roman" w:hAnsi="Times New Roman" w:cs="Times New Roman"/>
        </w:rPr>
        <w:t>Langua</w:t>
      </w:r>
      <w:r>
        <w:rPr>
          <w:rFonts w:ascii="Times New Roman" w:eastAsia="Times New Roman" w:hAnsi="Times New Roman" w:cs="Times New Roman"/>
        </w:rPr>
        <w:t>ges                       : C,</w:t>
      </w:r>
      <w:r w:rsidRPr="00A2155C">
        <w:rPr>
          <w:rFonts w:ascii="Times New Roman" w:eastAsia="Times New Roman" w:hAnsi="Times New Roman" w:cs="Times New Roman"/>
        </w:rPr>
        <w:t xml:space="preserve"> Perl scripting, PHP</w:t>
      </w:r>
    </w:p>
    <w:p w:rsidR="004D0E3B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4D0E3B">
        <w:rPr>
          <w:rFonts w:ascii="Times New Roman" w:eastAsia="Times New Roman" w:hAnsi="Times New Roman" w:cs="Times New Roman"/>
        </w:rPr>
        <w:t xml:space="preserve">DBMS Packages              </w:t>
      </w:r>
      <w:r w:rsidR="004E1489">
        <w:rPr>
          <w:rFonts w:ascii="Times New Roman" w:eastAsia="Times New Roman" w:hAnsi="Times New Roman" w:cs="Times New Roman"/>
        </w:rPr>
        <w:t xml:space="preserve"> </w:t>
      </w:r>
      <w:r w:rsidRPr="004D0E3B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4D0E3B">
        <w:rPr>
          <w:rFonts w:ascii="Times New Roman" w:eastAsia="Times New Roman" w:hAnsi="Times New Roman" w:cs="Times New Roman"/>
        </w:rPr>
        <w:t>MySQL</w:t>
      </w:r>
      <w:proofErr w:type="spellEnd"/>
      <w:r w:rsidRPr="004D0E3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Antelope</w:t>
      </w:r>
    </w:p>
    <w:p w:rsidR="004D0E3B" w:rsidRPr="004D0E3B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4D0E3B">
        <w:rPr>
          <w:rFonts w:ascii="Times New Roman" w:eastAsia="Times New Roman" w:hAnsi="Times New Roman" w:cs="Times New Roman"/>
        </w:rPr>
        <w:t xml:space="preserve">Development Platforms   </w:t>
      </w:r>
      <w:r w:rsidR="004E1489">
        <w:rPr>
          <w:rFonts w:ascii="Times New Roman" w:eastAsia="Times New Roman" w:hAnsi="Times New Roman" w:cs="Times New Roman"/>
        </w:rPr>
        <w:t xml:space="preserve"> </w:t>
      </w:r>
      <w:r w:rsidRPr="004D0E3B">
        <w:rPr>
          <w:rFonts w:ascii="Times New Roman" w:eastAsia="Times New Roman" w:hAnsi="Times New Roman" w:cs="Times New Roman"/>
        </w:rPr>
        <w:t xml:space="preserve">: Linux, </w:t>
      </w:r>
      <w:proofErr w:type="spellStart"/>
      <w:r w:rsidRPr="004D0E3B">
        <w:rPr>
          <w:rFonts w:ascii="Times New Roman" w:eastAsia="Times New Roman" w:hAnsi="Times New Roman" w:cs="Times New Roman"/>
        </w:rPr>
        <w:t>Contiki</w:t>
      </w:r>
      <w:proofErr w:type="spellEnd"/>
      <w:r w:rsidRPr="004D0E3B">
        <w:rPr>
          <w:rFonts w:ascii="Times New Roman" w:eastAsia="Times New Roman" w:hAnsi="Times New Roman" w:cs="Times New Roman"/>
        </w:rPr>
        <w:t>, Windows family</w:t>
      </w:r>
    </w:p>
    <w:p w:rsidR="00AC3A72" w:rsidRPr="00AC3A72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C3A72">
        <w:rPr>
          <w:rFonts w:ascii="Times New Roman" w:eastAsia="Times New Roman" w:hAnsi="Times New Roman" w:cs="Times New Roman"/>
        </w:rPr>
        <w:t xml:space="preserve">Network Analyzer           </w:t>
      </w:r>
      <w:r w:rsidR="004E1489">
        <w:rPr>
          <w:rFonts w:ascii="Times New Roman" w:eastAsia="Times New Roman" w:hAnsi="Times New Roman" w:cs="Times New Roman"/>
        </w:rPr>
        <w:t xml:space="preserve"> </w:t>
      </w:r>
      <w:r w:rsidRPr="00AC3A7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C3A72">
        <w:rPr>
          <w:rFonts w:ascii="Times New Roman" w:eastAsia="Times New Roman" w:hAnsi="Times New Roman" w:cs="Times New Roman"/>
        </w:rPr>
        <w:t>Wireshark</w:t>
      </w:r>
      <w:proofErr w:type="spellEnd"/>
      <w:r w:rsidRPr="00AC3A72">
        <w:rPr>
          <w:rFonts w:ascii="Times New Roman" w:eastAsia="Times New Roman" w:hAnsi="Times New Roman" w:cs="Times New Roman"/>
        </w:rPr>
        <w:t xml:space="preserve">, </w:t>
      </w:r>
      <w:r w:rsidR="00AC3A72" w:rsidRPr="00AC3A72">
        <w:rPr>
          <w:rFonts w:ascii="Times New Roman" w:hAnsi="Times New Roman" w:cs="Times New Roman"/>
        </w:rPr>
        <w:t>NAST</w:t>
      </w:r>
    </w:p>
    <w:p w:rsidR="004D0E3B" w:rsidRPr="00AC3A72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C3A72">
        <w:rPr>
          <w:rFonts w:ascii="Times New Roman" w:eastAsia="Times New Roman" w:hAnsi="Times New Roman" w:cs="Times New Roman"/>
        </w:rPr>
        <w:t xml:space="preserve">Simulator                       </w:t>
      </w:r>
      <w:r w:rsidR="004E1489">
        <w:rPr>
          <w:rFonts w:ascii="Times New Roman" w:eastAsia="Times New Roman" w:hAnsi="Times New Roman" w:cs="Times New Roman"/>
        </w:rPr>
        <w:t xml:space="preserve"> </w:t>
      </w:r>
      <w:r w:rsidRPr="00AC3A7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C3A72">
        <w:rPr>
          <w:rFonts w:ascii="Times New Roman" w:eastAsia="Times New Roman" w:hAnsi="Times New Roman" w:cs="Times New Roman"/>
        </w:rPr>
        <w:t>Cooja</w:t>
      </w:r>
      <w:proofErr w:type="spellEnd"/>
      <w:r w:rsidRPr="00AC3A72">
        <w:rPr>
          <w:rFonts w:ascii="Times New Roman" w:eastAsia="Times New Roman" w:hAnsi="Times New Roman" w:cs="Times New Roman"/>
        </w:rPr>
        <w:t xml:space="preserve">, NS2, </w:t>
      </w:r>
      <w:proofErr w:type="spellStart"/>
      <w:r w:rsidRPr="00AC3A72">
        <w:rPr>
          <w:rFonts w:ascii="Times New Roman" w:eastAsia="Times New Roman" w:hAnsi="Times New Roman" w:cs="Times New Roman"/>
        </w:rPr>
        <w:t>Matlab</w:t>
      </w:r>
      <w:proofErr w:type="spellEnd"/>
    </w:p>
    <w:p w:rsidR="004D0E3B" w:rsidRPr="00A2155C" w:rsidRDefault="004D0E3B" w:rsidP="004D0E3B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Verdana" w:eastAsia="Verdana" w:hAnsi="Verdana" w:cs="Verdana"/>
        </w:rPr>
      </w:pPr>
      <w:r w:rsidRPr="00A2155C">
        <w:rPr>
          <w:rFonts w:ascii="Times New Roman" w:eastAsia="Times New Roman" w:hAnsi="Times New Roman" w:cs="Times New Roman"/>
        </w:rPr>
        <w:t>Pro</w:t>
      </w:r>
      <w:r w:rsidR="004E1489">
        <w:rPr>
          <w:rFonts w:ascii="Times New Roman" w:eastAsia="Times New Roman" w:hAnsi="Times New Roman" w:cs="Times New Roman"/>
        </w:rPr>
        <w:t xml:space="preserve">tocols                         </w:t>
      </w:r>
      <w:r w:rsidRPr="00A2155C">
        <w:rPr>
          <w:rFonts w:ascii="Times New Roman" w:eastAsia="Times New Roman" w:hAnsi="Times New Roman" w:cs="Times New Roman"/>
        </w:rPr>
        <w:t xml:space="preserve">: 6LOWPAN, RPL, </w:t>
      </w:r>
      <w:proofErr w:type="spellStart"/>
      <w:r w:rsidRPr="00A2155C">
        <w:rPr>
          <w:rFonts w:ascii="Times New Roman" w:eastAsia="Times New Roman" w:hAnsi="Times New Roman" w:cs="Times New Roman"/>
        </w:rPr>
        <w:t>CoAP</w:t>
      </w:r>
      <w:proofErr w:type="spellEnd"/>
      <w:r w:rsidRPr="00A2155C">
        <w:rPr>
          <w:rFonts w:ascii="Times New Roman" w:eastAsia="Times New Roman" w:hAnsi="Times New Roman" w:cs="Times New Roman"/>
        </w:rPr>
        <w:t xml:space="preserve">, UDP, </w:t>
      </w:r>
      <w:r w:rsidR="00391841">
        <w:rPr>
          <w:rFonts w:ascii="Times New Roman" w:eastAsia="Times New Roman" w:hAnsi="Times New Roman" w:cs="Times New Roman"/>
        </w:rPr>
        <w:t xml:space="preserve">MQTT, </w:t>
      </w:r>
      <w:r w:rsidRPr="00A2155C">
        <w:rPr>
          <w:rFonts w:ascii="Times New Roman" w:eastAsia="Times New Roman" w:hAnsi="Times New Roman" w:cs="Times New Roman"/>
        </w:rPr>
        <w:t>TCP/IP, IPV4, IPV6. 802.15.4</w:t>
      </w:r>
    </w:p>
    <w:p w:rsidR="004D0E3B" w:rsidRPr="00A2155C" w:rsidRDefault="004D0E3B" w:rsidP="004D0E3B">
      <w:pPr>
        <w:numPr>
          <w:ilvl w:val="0"/>
          <w:numId w:val="3"/>
        </w:numPr>
        <w:tabs>
          <w:tab w:val="clear" w:pos="0"/>
          <w:tab w:val="num" w:pos="-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2155C">
        <w:rPr>
          <w:rFonts w:ascii="Times New Roman" w:eastAsia="Times New Roman" w:hAnsi="Times New Roman" w:cs="Times New Roman"/>
          <w:bCs/>
        </w:rPr>
        <w:t>Micro Controller              : ARM Cortex, MSP430, 8051</w:t>
      </w:r>
    </w:p>
    <w:p w:rsidR="004D0E3B" w:rsidRPr="00AC3A72" w:rsidRDefault="004D0E3B" w:rsidP="00AC3A72">
      <w:pPr>
        <w:numPr>
          <w:ilvl w:val="0"/>
          <w:numId w:val="4"/>
        </w:numPr>
        <w:tabs>
          <w:tab w:val="clear" w:pos="0"/>
          <w:tab w:val="num" w:pos="-360"/>
        </w:tabs>
        <w:suppressAutoHyphens/>
        <w:autoSpaceDE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2155C">
        <w:rPr>
          <w:rFonts w:ascii="Times New Roman" w:eastAsia="Times New Roman" w:hAnsi="Times New Roman" w:cs="Times New Roman"/>
          <w:bCs/>
        </w:rPr>
        <w:t xml:space="preserve">Gateway platforms          </w:t>
      </w:r>
      <w:r w:rsidR="004E1489">
        <w:rPr>
          <w:rFonts w:ascii="Times New Roman" w:eastAsia="Times New Roman" w:hAnsi="Times New Roman" w:cs="Times New Roman"/>
          <w:bCs/>
        </w:rPr>
        <w:t xml:space="preserve"> </w:t>
      </w:r>
      <w:r w:rsidRPr="00A2155C">
        <w:rPr>
          <w:rFonts w:ascii="Times New Roman" w:eastAsia="Times New Roman" w:hAnsi="Times New Roman" w:cs="Times New Roman"/>
          <w:bCs/>
        </w:rPr>
        <w:t xml:space="preserve">: C-DAC </w:t>
      </w:r>
      <w:proofErr w:type="spellStart"/>
      <w:r w:rsidRPr="00A2155C">
        <w:rPr>
          <w:rFonts w:ascii="Times New Roman" w:eastAsia="Times New Roman" w:hAnsi="Times New Roman" w:cs="Times New Roman"/>
          <w:bCs/>
        </w:rPr>
        <w:t>i</w:t>
      </w:r>
      <w:proofErr w:type="spellEnd"/>
      <w:r w:rsidRPr="00A2155C">
        <w:rPr>
          <w:rFonts w:ascii="Times New Roman" w:eastAsia="Times New Roman" w:hAnsi="Times New Roman" w:cs="Times New Roman"/>
          <w:bCs/>
        </w:rPr>
        <w:t>-WASE, Panda Board, TP Link</w:t>
      </w:r>
      <w:r w:rsidR="00AC3A72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AC3A72" w:rsidRPr="00A2155C">
        <w:rPr>
          <w:rFonts w:ascii="Times New Roman" w:eastAsia="Times New Roman" w:hAnsi="Times New Roman" w:cs="Times New Roman"/>
        </w:rPr>
        <w:t>Netgear</w:t>
      </w:r>
      <w:proofErr w:type="spellEnd"/>
    </w:p>
    <w:p w:rsidR="004D0E3B" w:rsidRPr="00A2155C" w:rsidRDefault="004D0E3B" w:rsidP="004D0E3B">
      <w:pPr>
        <w:numPr>
          <w:ilvl w:val="0"/>
          <w:numId w:val="3"/>
        </w:numPr>
        <w:tabs>
          <w:tab w:val="clear" w:pos="0"/>
          <w:tab w:val="num" w:pos="-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2155C">
        <w:rPr>
          <w:rFonts w:ascii="Times New Roman" w:eastAsia="Times New Roman" w:hAnsi="Times New Roman" w:cs="Times New Roman"/>
          <w:bCs/>
        </w:rPr>
        <w:t xml:space="preserve">Mote platforms                : C-DAC </w:t>
      </w:r>
      <w:proofErr w:type="spellStart"/>
      <w:r w:rsidRPr="00A2155C">
        <w:rPr>
          <w:rFonts w:ascii="Times New Roman" w:eastAsia="Times New Roman" w:hAnsi="Times New Roman" w:cs="Times New Roman"/>
          <w:bCs/>
        </w:rPr>
        <w:t>i</w:t>
      </w:r>
      <w:proofErr w:type="spellEnd"/>
      <w:r w:rsidRPr="00A2155C">
        <w:rPr>
          <w:rFonts w:ascii="Times New Roman" w:eastAsia="Times New Roman" w:hAnsi="Times New Roman" w:cs="Times New Roman"/>
          <w:bCs/>
        </w:rPr>
        <w:t xml:space="preserve">-WISE, </w:t>
      </w:r>
      <w:proofErr w:type="spellStart"/>
      <w:r w:rsidRPr="00A2155C">
        <w:rPr>
          <w:rFonts w:ascii="Times New Roman" w:eastAsia="Times New Roman" w:hAnsi="Times New Roman" w:cs="Times New Roman"/>
          <w:bCs/>
        </w:rPr>
        <w:t>TelosB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hAnsi="Times New Roman"/>
        </w:rPr>
        <w:t>Iris</w:t>
      </w:r>
    </w:p>
    <w:p w:rsidR="009037DC" w:rsidRPr="00C31DF9" w:rsidRDefault="009037DC" w:rsidP="009037DC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D0E3B" w:rsidRPr="00A2155C" w:rsidRDefault="004D0E3B" w:rsidP="004D0E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</w:rPr>
      </w:pPr>
      <w:r w:rsidRPr="00A2155C">
        <w:rPr>
          <w:rFonts w:ascii="Times New Roman" w:eastAsia="Times New Roman" w:hAnsi="Times New Roman"/>
          <w:b/>
          <w:bCs/>
          <w:u w:val="single"/>
        </w:rPr>
        <w:t>WORK EXPERIENCE</w:t>
      </w:r>
    </w:p>
    <w:p w:rsidR="00DA4263" w:rsidRDefault="00DA4263" w:rsidP="00DA4263">
      <w:pPr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auto"/>
          <w:lang w:val="en-IN" w:eastAsia="en-IN"/>
        </w:rPr>
      </w:pPr>
      <w:r w:rsidRPr="0084365C">
        <w:rPr>
          <w:rFonts w:ascii="Times New Roman" w:eastAsia="Times New Roman" w:hAnsi="Times New Roman" w:cs="Times New Roman"/>
          <w:color w:val="auto"/>
          <w:lang w:val="en-IN" w:eastAsia="en-IN"/>
        </w:rPr>
        <w:t xml:space="preserve">Presently working </w:t>
      </w:r>
      <w:r>
        <w:rPr>
          <w:rFonts w:ascii="Times New Roman" w:eastAsia="Times New Roman" w:hAnsi="Times New Roman" w:cs="Times New Roman"/>
          <w:color w:val="auto"/>
          <w:lang w:val="en-IN" w:eastAsia="en-IN"/>
        </w:rPr>
        <w:t xml:space="preserve">on water quality, precision agriculture and smart grid projects </w:t>
      </w:r>
      <w:r w:rsidRPr="0084365C">
        <w:rPr>
          <w:rFonts w:ascii="Times New Roman" w:eastAsia="Times New Roman" w:hAnsi="Times New Roman" w:cs="Times New Roman"/>
          <w:color w:val="auto"/>
          <w:lang w:val="en-IN" w:eastAsia="en-IN"/>
        </w:rPr>
        <w:t>as Project Intern at</w:t>
      </w:r>
      <w:r w:rsidRPr="0084365C">
        <w:rPr>
          <w:rFonts w:ascii="Times New Roman" w:eastAsia="Times New Roman" w:hAnsi="Times New Roman" w:cs="Times New Roman"/>
          <w:color w:val="auto"/>
          <w:lang w:eastAsia="en-IN"/>
        </w:rPr>
        <w:t xml:space="preserve"> ERNET INDIA</w:t>
      </w:r>
      <w:r w:rsidRPr="0084365C">
        <w:rPr>
          <w:rFonts w:ascii="Times New Roman" w:hAnsi="Times New Roman" w:cs="Times New Roman"/>
        </w:rPr>
        <w:t xml:space="preserve"> </w:t>
      </w:r>
      <w:r w:rsidRPr="0084365C">
        <w:rPr>
          <w:rFonts w:ascii="Times New Roman" w:eastAsia="Times New Roman" w:hAnsi="Times New Roman" w:cs="Times New Roman"/>
          <w:color w:val="auto"/>
          <w:lang w:val="en-IN" w:eastAsia="en-IN"/>
        </w:rPr>
        <w:t>since February 2014</w:t>
      </w:r>
      <w:r>
        <w:rPr>
          <w:rFonts w:ascii="Times New Roman" w:eastAsia="Times New Roman" w:hAnsi="Times New Roman" w:cs="Times New Roman"/>
          <w:color w:val="auto"/>
          <w:lang w:val="en-IN" w:eastAsia="en-IN"/>
        </w:rPr>
        <w:t>.</w:t>
      </w:r>
    </w:p>
    <w:p w:rsidR="004D0E3B" w:rsidRPr="00A2155C" w:rsidRDefault="004D0E3B" w:rsidP="004D0E3B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2155C">
        <w:rPr>
          <w:rFonts w:ascii="Times New Roman" w:eastAsia="Times New Roman" w:hAnsi="Times New Roman" w:cs="Times New Roman"/>
          <w:color w:val="auto"/>
          <w:lang w:val="en-IN" w:eastAsia="en-IN"/>
        </w:rPr>
        <w:t>Assisted in teaching and tutorial for WSN lab and Communication lab, Dept of TCE, MSRIT, Bangalore.</w:t>
      </w:r>
    </w:p>
    <w:p w:rsidR="00F0111C" w:rsidRPr="00F2185B" w:rsidRDefault="00F0111C" w:rsidP="00AC7C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185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PRESENT WORK</w:t>
      </w:r>
    </w:p>
    <w:p w:rsidR="00F0111C" w:rsidRPr="00984876" w:rsidRDefault="00F0111C" w:rsidP="00F0111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Implementing wireless monitoring system for real time applications over 6LoWPAN protocol stack in-order to make the wireless sensor nodes participate in ’Internet of Things’. Work involves implementing the whole design tool over </w:t>
      </w:r>
      <w:proofErr w:type="spellStart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Contiki</w:t>
      </w:r>
      <w:proofErr w:type="spellEnd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operating system, understanding different layers of communication architecture, implementing and making changes to the existing protocol stacks.</w:t>
      </w:r>
    </w:p>
    <w:p w:rsidR="00F0111C" w:rsidRDefault="00F0111C" w:rsidP="00F0111C">
      <w:pPr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Design and implementation of </w:t>
      </w:r>
      <w:proofErr w:type="spellStart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CoAP</w:t>
      </w:r>
      <w:proofErr w:type="spellEnd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based system for the treatment of effluents in textile industries</w:t>
      </w:r>
      <w:r w:rsidR="00391841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, precision agriculture and smart meter</w:t>
      </w:r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. The system is based on the recent WSN standards from IETF such as </w:t>
      </w:r>
      <w:proofErr w:type="spellStart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CoAP</w:t>
      </w:r>
      <w:proofErr w:type="spellEnd"/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, RPL.</w:t>
      </w:r>
    </w:p>
    <w:p w:rsidR="00810072" w:rsidRDefault="00810072" w:rsidP="00F011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F0111C" w:rsidRPr="00F2185B" w:rsidRDefault="00F0111C" w:rsidP="00AC7C0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F2185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CERTIFICATIONS:</w:t>
      </w:r>
      <w:r w:rsidRPr="00F2185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ab/>
      </w:r>
    </w:p>
    <w:p w:rsidR="00F0111C" w:rsidRPr="00200A94" w:rsidRDefault="00F0111C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Presented and published paper titled “</w:t>
      </w:r>
      <w:proofErr w:type="spellStart"/>
      <w:r w:rsidRPr="00F2185B">
        <w:rPr>
          <w:rFonts w:ascii="Times New Roman" w:eastAsia="Times New Roman" w:hAnsi="Times New Roman"/>
          <w:bCs/>
          <w:sz w:val="24"/>
          <w:szCs w:val="24"/>
        </w:rPr>
        <w:t>CoAP</w:t>
      </w:r>
      <w:proofErr w:type="spellEnd"/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Based Wireless Sensor Network Designed for Effluent Treatment of Water in Textile Industries” at National Conference on “Information </w:t>
      </w:r>
      <w:r w:rsidRPr="00F2185B">
        <w:rPr>
          <w:rFonts w:ascii="Times New Roman" w:eastAsia="Times New Roman" w:hAnsi="Times New Roman"/>
          <w:bCs/>
          <w:sz w:val="24"/>
          <w:szCs w:val="24"/>
        </w:rPr>
        <w:lastRenderedPageBreak/>
        <w:t>Technology for Sustainable Future (NCITSF-14)”</w:t>
      </w:r>
      <w:r w:rsidR="00E03144">
        <w:rPr>
          <w:rFonts w:ascii="Times New Roman" w:eastAsia="Times New Roman" w:hAnsi="Times New Roman"/>
          <w:bCs/>
          <w:sz w:val="24"/>
          <w:szCs w:val="24"/>
        </w:rPr>
        <w:t xml:space="preserve"> at JAIN</w:t>
      </w:r>
      <w:r w:rsidR="009037DC">
        <w:rPr>
          <w:rFonts w:ascii="Times New Roman" w:eastAsia="Times New Roman" w:hAnsi="Times New Roman"/>
          <w:bCs/>
          <w:sz w:val="24"/>
          <w:szCs w:val="24"/>
        </w:rPr>
        <w:t xml:space="preserve"> University</w:t>
      </w:r>
      <w:r w:rsidR="00200A94">
        <w:rPr>
          <w:rFonts w:ascii="Times New Roman" w:eastAsia="Times New Roman" w:hAnsi="Times New Roman"/>
          <w:bCs/>
          <w:sz w:val="24"/>
          <w:szCs w:val="24"/>
        </w:rPr>
        <w:t>, Bangalore</w:t>
      </w:r>
      <w:r w:rsidR="00571F0C">
        <w:rPr>
          <w:rFonts w:ascii="Times New Roman" w:eastAsia="Times New Roman" w:hAnsi="Times New Roman"/>
          <w:bCs/>
          <w:sz w:val="24"/>
          <w:szCs w:val="24"/>
        </w:rPr>
        <w:t xml:space="preserve"> and IJERT journal. </w:t>
      </w:r>
    </w:p>
    <w:p w:rsidR="007D4FC2" w:rsidRPr="007D4FC2" w:rsidRDefault="00DC35B6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4FC2">
        <w:rPr>
          <w:rFonts w:ascii="Times New Roman" w:eastAsia="Times New Roman" w:hAnsi="Times New Roman"/>
          <w:bCs/>
          <w:sz w:val="24"/>
          <w:szCs w:val="24"/>
        </w:rPr>
        <w:t xml:space="preserve">Published paper titled </w:t>
      </w:r>
      <w:r w:rsidR="00200A94" w:rsidRPr="007D4FC2">
        <w:rPr>
          <w:rFonts w:ascii="Times New Roman" w:hAnsi="Times New Roman" w:cs="Times New Roman"/>
          <w:sz w:val="24"/>
          <w:szCs w:val="24"/>
        </w:rPr>
        <w:t>“</w:t>
      </w:r>
      <w:r w:rsidR="00200A94" w:rsidRPr="007D4FC2">
        <w:rPr>
          <w:rFonts w:ascii="Times New Roman" w:hAnsi="Times New Roman" w:cs="Times New Roman"/>
          <w:bCs/>
          <w:sz w:val="24"/>
          <w:szCs w:val="24"/>
        </w:rPr>
        <w:t xml:space="preserve">Design of 6LoWPAN enabled Real Time Water Quality Monitoring System using </w:t>
      </w:r>
      <w:proofErr w:type="spellStart"/>
      <w:r w:rsidR="00200A94" w:rsidRPr="007D4FC2">
        <w:rPr>
          <w:rFonts w:ascii="Times New Roman" w:hAnsi="Times New Roman" w:cs="Times New Roman"/>
          <w:bCs/>
          <w:sz w:val="24"/>
          <w:szCs w:val="24"/>
        </w:rPr>
        <w:t>CoAP</w:t>
      </w:r>
      <w:proofErr w:type="spellEnd"/>
      <w:r w:rsidRPr="007D4FC2">
        <w:rPr>
          <w:rFonts w:ascii="Times New Roman" w:hAnsi="Times New Roman" w:cs="Times New Roman"/>
          <w:bCs/>
          <w:sz w:val="24"/>
          <w:szCs w:val="24"/>
        </w:rPr>
        <w:t>”</w:t>
      </w:r>
      <w:r w:rsidR="00200A94" w:rsidRPr="007D4FC2">
        <w:rPr>
          <w:rFonts w:ascii="Times New Roman" w:hAnsi="Times New Roman" w:cs="Times New Roman"/>
          <w:bCs/>
          <w:sz w:val="24"/>
          <w:szCs w:val="24"/>
        </w:rPr>
        <w:t xml:space="preserve"> at </w:t>
      </w:r>
      <w:r w:rsidR="00200A94" w:rsidRPr="007D4FC2">
        <w:rPr>
          <w:rFonts w:ascii="Times New Roman" w:hAnsi="Times New Roman" w:cs="Times New Roman"/>
          <w:sz w:val="24"/>
          <w:szCs w:val="24"/>
        </w:rPr>
        <w:t xml:space="preserve">Asia Pacific Advanced Network 38th meeting (APAN 38th), at </w:t>
      </w:r>
      <w:proofErr w:type="spellStart"/>
      <w:r w:rsidR="00200A94" w:rsidRPr="007D4FC2">
        <w:rPr>
          <w:rFonts w:ascii="Times New Roman" w:hAnsi="Times New Roman" w:cs="Times New Roman"/>
          <w:sz w:val="24"/>
          <w:szCs w:val="24"/>
        </w:rPr>
        <w:t>Nantou</w:t>
      </w:r>
      <w:proofErr w:type="spellEnd"/>
      <w:r w:rsidR="00200A94" w:rsidRPr="007D4FC2">
        <w:rPr>
          <w:rFonts w:ascii="Times New Roman" w:hAnsi="Times New Roman" w:cs="Times New Roman"/>
          <w:sz w:val="24"/>
          <w:szCs w:val="24"/>
        </w:rPr>
        <w:t>, Taiwan.</w:t>
      </w:r>
    </w:p>
    <w:p w:rsidR="00F0111C" w:rsidRPr="007D4FC2" w:rsidRDefault="00F0111C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4FC2">
        <w:rPr>
          <w:rFonts w:ascii="Times New Roman" w:eastAsia="Times New Roman" w:hAnsi="Times New Roman"/>
          <w:bCs/>
          <w:sz w:val="24"/>
          <w:szCs w:val="24"/>
        </w:rPr>
        <w:t>Project titled “6LoWPAN Enabled Automated System for Treatment of Effluent Water from Textile Industries Using WSN” was selected and funded by KSCST in the 37</w:t>
      </w:r>
      <w:r w:rsidRPr="007D4FC2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7D4FC2">
        <w:rPr>
          <w:rFonts w:ascii="Times New Roman" w:eastAsia="Times New Roman" w:hAnsi="Times New Roman"/>
          <w:bCs/>
          <w:sz w:val="24"/>
          <w:szCs w:val="24"/>
        </w:rPr>
        <w:t xml:space="preserve"> series student project </w:t>
      </w:r>
      <w:proofErr w:type="spellStart"/>
      <w:r w:rsidRPr="007D4FC2">
        <w:rPr>
          <w:rFonts w:ascii="Times New Roman" w:eastAsia="Times New Roman" w:hAnsi="Times New Roman"/>
          <w:bCs/>
          <w:sz w:val="24"/>
          <w:szCs w:val="24"/>
        </w:rPr>
        <w:t>programme</w:t>
      </w:r>
      <w:proofErr w:type="spellEnd"/>
      <w:r w:rsidRPr="007D4FC2">
        <w:rPr>
          <w:rFonts w:ascii="Times New Roman" w:eastAsia="Times New Roman" w:hAnsi="Times New Roman"/>
          <w:bCs/>
          <w:sz w:val="24"/>
          <w:szCs w:val="24"/>
        </w:rPr>
        <w:t xml:space="preserve"> (SPP). </w:t>
      </w:r>
    </w:p>
    <w:p w:rsidR="00F0111C" w:rsidRPr="00F2185B" w:rsidRDefault="00F0111C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Participated in the work shop on “Light Runner an Optical t</w:t>
      </w:r>
      <w:r w:rsidR="004A3F41">
        <w:rPr>
          <w:rFonts w:ascii="Times New Roman" w:eastAsia="Times New Roman" w:hAnsi="Times New Roman"/>
          <w:bCs/>
          <w:sz w:val="24"/>
          <w:szCs w:val="24"/>
        </w:rPr>
        <w:t>est Bench and Its Applications”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organized and supported by MSRIT and IEEE Photonics Society and Fiber Optics Technology.</w:t>
      </w:r>
    </w:p>
    <w:p w:rsidR="00F0111C" w:rsidRPr="00F2185B" w:rsidRDefault="00F0111C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Participated in the work shop on “Recent Advances in Compu</w:t>
      </w:r>
      <w:r w:rsidR="004A3F41">
        <w:rPr>
          <w:rFonts w:ascii="Times New Roman" w:eastAsia="Times New Roman" w:hAnsi="Times New Roman"/>
          <w:bCs/>
          <w:sz w:val="24"/>
          <w:szCs w:val="24"/>
        </w:rPr>
        <w:t>ter and Communication Networks”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organized and supported by MSRIT and IEEE Communication Society and IEEE Computer Society.</w:t>
      </w:r>
    </w:p>
    <w:p w:rsidR="00DA0717" w:rsidRPr="00D058AD" w:rsidRDefault="00F0111C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Participated in the work shop</w:t>
      </w:r>
      <w:r w:rsidR="004A3F41">
        <w:rPr>
          <w:rFonts w:ascii="Times New Roman" w:eastAsia="Times New Roman" w:hAnsi="Times New Roman"/>
          <w:bCs/>
          <w:sz w:val="24"/>
          <w:szCs w:val="24"/>
        </w:rPr>
        <w:t xml:space="preserve"> on “NS2 (Network Simulator 2)”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organized and supported by MSRIT.</w:t>
      </w:r>
    </w:p>
    <w:p w:rsidR="00D058AD" w:rsidRPr="00571F0C" w:rsidRDefault="00D058AD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Participated in the work shop on “</w:t>
      </w:r>
      <w:r>
        <w:rPr>
          <w:rFonts w:ascii="Times New Roman" w:eastAsia="Times New Roman" w:hAnsi="Times New Roman"/>
          <w:bCs/>
          <w:sz w:val="24"/>
          <w:szCs w:val="24"/>
        </w:rPr>
        <w:t>Innovate now! Intel Atom Innovation Kit”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organized and supported by MSRIT and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Intel India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DA0717" w:rsidRPr="004A3F41" w:rsidRDefault="00DA0717" w:rsidP="007D4FC2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Participated in </w:t>
      </w:r>
      <w:r w:rsidR="003A7D56">
        <w:rPr>
          <w:rFonts w:ascii="Times New Roman" w:eastAsia="Times New Roman" w:hAnsi="Times New Roman"/>
          <w:bCs/>
          <w:sz w:val="24"/>
          <w:szCs w:val="24"/>
        </w:rPr>
        <w:t xml:space="preserve">Papyrus, 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 w:rsidR="003A7D56">
        <w:rPr>
          <w:rFonts w:ascii="Times New Roman" w:eastAsia="Times New Roman" w:hAnsi="Times New Roman"/>
          <w:bCs/>
          <w:sz w:val="24"/>
          <w:szCs w:val="24"/>
        </w:rPr>
        <w:t xml:space="preserve">seminar 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>on “</w:t>
      </w:r>
      <w:r w:rsidR="003A7D56">
        <w:rPr>
          <w:rFonts w:ascii="Times New Roman" w:eastAsia="Times New Roman" w:hAnsi="Times New Roman"/>
          <w:bCs/>
          <w:sz w:val="24"/>
          <w:szCs w:val="24"/>
        </w:rPr>
        <w:t>Smart Card Technology</w:t>
      </w:r>
      <w:r w:rsidR="004A3F41">
        <w:rPr>
          <w:rFonts w:ascii="Times New Roman" w:eastAsia="Times New Roman" w:hAnsi="Times New Roman"/>
          <w:bCs/>
          <w:sz w:val="24"/>
          <w:szCs w:val="24"/>
        </w:rPr>
        <w:t>”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organized and supported by</w:t>
      </w:r>
      <w:r w:rsidR="003A7D56">
        <w:rPr>
          <w:rFonts w:ascii="Times New Roman" w:eastAsia="Times New Roman" w:hAnsi="Times New Roman"/>
          <w:bCs/>
          <w:sz w:val="24"/>
          <w:szCs w:val="24"/>
        </w:rPr>
        <w:t xml:space="preserve"> EC forum</w:t>
      </w:r>
      <w:r w:rsidRPr="00F2185B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A7D56">
        <w:rPr>
          <w:rFonts w:ascii="Times New Roman" w:eastAsia="Times New Roman" w:hAnsi="Times New Roman"/>
          <w:bCs/>
          <w:sz w:val="24"/>
          <w:szCs w:val="24"/>
        </w:rPr>
        <w:t>BIET</w:t>
      </w:r>
      <w:r w:rsidR="004A3F41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proofErr w:type="spellStart"/>
      <w:r w:rsidR="004A3F41">
        <w:rPr>
          <w:rFonts w:ascii="Times New Roman" w:eastAsia="Times New Roman" w:hAnsi="Times New Roman"/>
          <w:bCs/>
          <w:sz w:val="24"/>
          <w:szCs w:val="24"/>
        </w:rPr>
        <w:t>Davangere</w:t>
      </w:r>
      <w:proofErr w:type="spellEnd"/>
      <w:r w:rsidR="004A3F4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4D0E3B" w:rsidRPr="00806BF4" w:rsidRDefault="004D0E3B" w:rsidP="00AC7C01">
      <w:pPr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</w:rPr>
      </w:pPr>
      <w:r w:rsidRPr="00A2155C">
        <w:rPr>
          <w:rFonts w:ascii="Times New Roman" w:eastAsia="Times New Roman" w:hAnsi="Times New Roman"/>
          <w:b/>
          <w:bCs/>
          <w:u w:val="single"/>
        </w:rPr>
        <w:t xml:space="preserve">PROJECTS </w:t>
      </w:r>
    </w:p>
    <w:p w:rsidR="00F0111C" w:rsidRPr="00F2185B" w:rsidRDefault="004D0E3B" w:rsidP="004D0E3B">
      <w:pPr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A2155C">
        <w:rPr>
          <w:rFonts w:ascii="Times New Roman" w:eastAsia="Times New Roman" w:hAnsi="Times New Roman" w:cs="Times New Roman"/>
          <w:b/>
          <w:bCs/>
        </w:rPr>
        <w:t>M.Tech</w:t>
      </w:r>
      <w:proofErr w:type="spellEnd"/>
      <w:r w:rsidRPr="00A2155C">
        <w:rPr>
          <w:rFonts w:ascii="Times New Roman" w:eastAsia="Times New Roman" w:hAnsi="Times New Roman" w:cs="Times New Roman"/>
          <w:b/>
          <w:bCs/>
        </w:rPr>
        <w:t xml:space="preserve"> Major Project</w:t>
      </w:r>
    </w:p>
    <w:p w:rsidR="00AC7C01" w:rsidRPr="00AC7C01" w:rsidRDefault="009037DC" w:rsidP="007D4FC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IN" w:eastAsia="en-IN"/>
        </w:rPr>
      </w:pPr>
      <w:r w:rsidRPr="004D0E3B">
        <w:rPr>
          <w:rFonts w:ascii="Times New Roman" w:hAnsi="Times New Roman" w:cs="Times New Roman"/>
          <w:sz w:val="24"/>
          <w:szCs w:val="24"/>
          <w:lang w:val="en-IN"/>
        </w:rPr>
        <w:t>“6LoWPAN Enabled Automated System for Treatment of Effluent Water from Textile Industries using Wireless Sensor Network</w:t>
      </w:r>
      <w:r w:rsidRPr="004D0E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0111C" w:rsidRPr="004D0E3B">
        <w:rPr>
          <w:rFonts w:ascii="Times New Roman" w:hAnsi="Times New Roman" w:cs="Times New Roman"/>
          <w:bCs/>
          <w:sz w:val="24"/>
          <w:szCs w:val="24"/>
        </w:rPr>
        <w:t>(</w:t>
      </w:r>
      <w:r w:rsidR="00F0111C" w:rsidRPr="004D0E3B">
        <w:rPr>
          <w:rFonts w:ascii="Times New Roman" w:eastAsia="Times New Roman" w:hAnsi="Times New Roman" w:cs="Times New Roman"/>
          <w:bCs/>
          <w:sz w:val="24"/>
          <w:szCs w:val="24"/>
        </w:rPr>
        <w:t>2013-2014</w:t>
      </w:r>
      <w:r w:rsidR="00F0111C" w:rsidRPr="004D0E3B">
        <w:rPr>
          <w:rFonts w:ascii="Times New Roman" w:hAnsi="Times New Roman" w:cs="Times New Roman"/>
          <w:bCs/>
          <w:sz w:val="24"/>
          <w:szCs w:val="24"/>
        </w:rPr>
        <w:t>)</w:t>
      </w:r>
      <w:r w:rsidRPr="004D0E3B">
        <w:rPr>
          <w:rFonts w:ascii="Times New Roman" w:hAnsi="Times New Roman" w:cs="Times New Roman"/>
          <w:bCs/>
          <w:sz w:val="24"/>
          <w:szCs w:val="24"/>
        </w:rPr>
        <w:t>”</w:t>
      </w:r>
      <w:r w:rsidR="00F0111C" w:rsidRPr="004D0E3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0111C" w:rsidRPr="004D0E3B">
        <w:rPr>
          <w:rFonts w:ascii="Times New Roman" w:eastAsia="Times New Roman" w:hAnsi="Times New Roman" w:cs="Times New Roman"/>
          <w:sz w:val="24"/>
          <w:szCs w:val="24"/>
        </w:rPr>
        <w:t>Project carried out at MSRIT in collaboration with Educat</w:t>
      </w:r>
      <w:r w:rsidR="00431570" w:rsidRPr="004D0E3B">
        <w:rPr>
          <w:rFonts w:ascii="Times New Roman" w:eastAsia="Times New Roman" w:hAnsi="Times New Roman" w:cs="Times New Roman"/>
          <w:sz w:val="24"/>
          <w:szCs w:val="24"/>
        </w:rPr>
        <w:t>ion and Research Networks (ERNET</w:t>
      </w:r>
      <w:r w:rsidR="00F0111C" w:rsidRPr="004D0E3B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50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50D3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C150D3">
        <w:rPr>
          <w:rFonts w:ascii="Times New Roman" w:eastAsia="Times New Roman" w:hAnsi="Times New Roman" w:cs="Times New Roman"/>
        </w:rPr>
        <w:t>IISc</w:t>
      </w:r>
      <w:proofErr w:type="spellEnd"/>
      <w:r w:rsidR="00F0111C" w:rsidRPr="004D0E3B">
        <w:rPr>
          <w:rFonts w:ascii="Times New Roman" w:eastAsia="Times New Roman" w:hAnsi="Times New Roman" w:cs="Times New Roman"/>
          <w:sz w:val="24"/>
          <w:szCs w:val="24"/>
        </w:rPr>
        <w:t>, Bangalore.</w:t>
      </w:r>
    </w:p>
    <w:p w:rsidR="009037DC" w:rsidRDefault="009037DC" w:rsidP="00AC7C01">
      <w:p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Thesis: </w:t>
      </w:r>
    </w:p>
    <w:p w:rsidR="00AC7C01" w:rsidRDefault="004A11A8" w:rsidP="00AC7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1A8">
        <w:rPr>
          <w:rFonts w:ascii="Times New Roman" w:hAnsi="Times New Roman" w:cs="Times New Roman"/>
          <w:sz w:val="24"/>
          <w:szCs w:val="24"/>
        </w:rPr>
        <w:t>South India has many Industries where large scale textile activity is being carried out.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9B8" w:rsidRPr="004A11A8">
        <w:rPr>
          <w:rFonts w:ascii="Times New Roman" w:hAnsi="Times New Roman" w:cs="Times New Roman"/>
          <w:sz w:val="24"/>
          <w:szCs w:val="24"/>
        </w:rPr>
        <w:t>Discharged waste water from</w:t>
      </w:r>
      <w:r>
        <w:rPr>
          <w:rFonts w:ascii="Times New Roman" w:hAnsi="Times New Roman" w:cs="Times New Roman"/>
          <w:sz w:val="24"/>
          <w:szCs w:val="24"/>
        </w:rPr>
        <w:t xml:space="preserve"> these</w:t>
      </w:r>
      <w:r w:rsidR="00CE29B8" w:rsidRPr="004A11A8">
        <w:rPr>
          <w:rFonts w:ascii="Times New Roman" w:hAnsi="Times New Roman" w:cs="Times New Roman"/>
          <w:sz w:val="24"/>
          <w:szCs w:val="24"/>
        </w:rPr>
        <w:t xml:space="preserve"> industries under uncontrolled and unsuitable conditions leads to significant environmental problems. This</w:t>
      </w:r>
      <w:r w:rsidR="005B5290" w:rsidRPr="004A11A8">
        <w:rPr>
          <w:rFonts w:ascii="Times New Roman" w:hAnsi="Times New Roman" w:cs="Times New Roman"/>
          <w:sz w:val="24"/>
          <w:szCs w:val="24"/>
        </w:rPr>
        <w:t xml:space="preserve"> is a R&amp;D based</w:t>
      </w:r>
      <w:r w:rsidR="00CE29B8" w:rsidRPr="004A11A8">
        <w:rPr>
          <w:rFonts w:ascii="Times New Roman" w:hAnsi="Times New Roman" w:cs="Times New Roman"/>
          <w:sz w:val="24"/>
          <w:szCs w:val="24"/>
        </w:rPr>
        <w:t xml:space="preserve"> project</w:t>
      </w:r>
      <w:r w:rsidR="005B5290" w:rsidRPr="005B5290">
        <w:rPr>
          <w:rFonts w:ascii="Times New Roman" w:hAnsi="Times New Roman" w:cs="Times New Roman"/>
          <w:sz w:val="24"/>
          <w:szCs w:val="24"/>
        </w:rPr>
        <w:t>, which</w:t>
      </w:r>
      <w:r w:rsidR="00CE29B8" w:rsidRPr="005B5290">
        <w:rPr>
          <w:rFonts w:ascii="Times New Roman" w:hAnsi="Times New Roman" w:cs="Times New Roman"/>
          <w:sz w:val="24"/>
          <w:szCs w:val="24"/>
        </w:rPr>
        <w:t xml:space="preserve"> proposes a novel approach to address most of the</w:t>
      </w:r>
      <w:r w:rsidR="00D54219">
        <w:rPr>
          <w:rFonts w:ascii="Times New Roman" w:hAnsi="Times New Roman" w:cs="Times New Roman"/>
          <w:sz w:val="24"/>
          <w:szCs w:val="24"/>
        </w:rPr>
        <w:t>se</w:t>
      </w:r>
      <w:r w:rsidR="00CE29B8" w:rsidRPr="005B5290">
        <w:rPr>
          <w:rFonts w:ascii="Times New Roman" w:hAnsi="Times New Roman" w:cs="Times New Roman"/>
          <w:sz w:val="24"/>
          <w:szCs w:val="24"/>
        </w:rPr>
        <w:t xml:space="preserve"> problems</w:t>
      </w:r>
      <w:r w:rsidR="00D54219">
        <w:rPr>
          <w:rFonts w:ascii="Times New Roman" w:hAnsi="Times New Roman" w:cs="Times New Roman"/>
          <w:sz w:val="24"/>
          <w:szCs w:val="24"/>
        </w:rPr>
        <w:t>.</w:t>
      </w:r>
      <w:r w:rsidR="00CE29B8" w:rsidRPr="005B5290">
        <w:rPr>
          <w:rFonts w:ascii="Times New Roman" w:hAnsi="Times New Roman" w:cs="Times New Roman"/>
          <w:sz w:val="24"/>
          <w:szCs w:val="24"/>
        </w:rPr>
        <w:t xml:space="preserve"> The proposed technique involves various steps like real time acquisition of data, transmission of data, collection and display of data and actuation technique for treatment of water.</w:t>
      </w:r>
      <w:r w:rsidR="00D54219">
        <w:rPr>
          <w:rFonts w:ascii="Times New Roman" w:hAnsi="Times New Roman" w:cs="Times New Roman"/>
          <w:sz w:val="24"/>
          <w:szCs w:val="24"/>
        </w:rPr>
        <w:t xml:space="preserve"> </w:t>
      </w:r>
      <w:r w:rsidR="00CE29B8" w:rsidRPr="005B5290">
        <w:rPr>
          <w:rFonts w:ascii="Times New Roman" w:hAnsi="Times New Roman" w:cs="Times New Roman"/>
          <w:sz w:val="24"/>
          <w:szCs w:val="24"/>
        </w:rPr>
        <w:t xml:space="preserve">The acquired data from these sensors are communicated wirelessly to a remote base station and then interfaced to a network enabled host computer, where all the received real time data can be displayed using </w:t>
      </w:r>
      <w:proofErr w:type="spellStart"/>
      <w:r w:rsidR="00CE29B8" w:rsidRPr="005B5290">
        <w:rPr>
          <w:rFonts w:ascii="Times New Roman" w:hAnsi="Times New Roman" w:cs="Times New Roman"/>
          <w:sz w:val="24"/>
          <w:szCs w:val="24"/>
        </w:rPr>
        <w:t>CoAP</w:t>
      </w:r>
      <w:proofErr w:type="spellEnd"/>
      <w:r w:rsidR="00CE29B8" w:rsidRPr="005B5290">
        <w:rPr>
          <w:rFonts w:ascii="Times New Roman" w:hAnsi="Times New Roman" w:cs="Times New Roman"/>
          <w:sz w:val="24"/>
          <w:szCs w:val="24"/>
        </w:rPr>
        <w:t xml:space="preserve">, HTTP or </w:t>
      </w:r>
      <w:proofErr w:type="spellStart"/>
      <w:r w:rsidR="00CE29B8" w:rsidRPr="005B529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CE29B8" w:rsidRPr="005B5290">
        <w:rPr>
          <w:rFonts w:ascii="Times New Roman" w:hAnsi="Times New Roman" w:cs="Times New Roman"/>
          <w:sz w:val="24"/>
          <w:szCs w:val="24"/>
        </w:rPr>
        <w:t xml:space="preserve"> terminal. The real time data from the sensor can also be stored in a database and graphical represented to analyze the variation in water quality parameters.</w:t>
      </w:r>
      <w:r w:rsidR="00D54219">
        <w:rPr>
          <w:rFonts w:ascii="Times New Roman" w:hAnsi="Times New Roman" w:cs="Times New Roman"/>
          <w:sz w:val="24"/>
          <w:szCs w:val="24"/>
        </w:rPr>
        <w:t xml:space="preserve"> Rectif</w:t>
      </w:r>
      <w:r w:rsidR="00AC7C01">
        <w:rPr>
          <w:rFonts w:ascii="Times New Roman" w:hAnsi="Times New Roman" w:cs="Times New Roman"/>
          <w:sz w:val="24"/>
          <w:szCs w:val="24"/>
        </w:rPr>
        <w:t>ication system is also designed and implemented which performs the required corrective action, when the values of parameters are not in the permissible range.</w:t>
      </w:r>
      <w:r w:rsidR="009A21DF">
        <w:rPr>
          <w:rFonts w:ascii="Times New Roman" w:hAnsi="Times New Roman" w:cs="Times New Roman"/>
          <w:sz w:val="24"/>
          <w:szCs w:val="24"/>
        </w:rPr>
        <w:t xml:space="preserve"> </w:t>
      </w:r>
      <w:r w:rsidR="009A21DF">
        <w:rPr>
          <w:rFonts w:ascii="Times New Roman" w:hAnsi="Times New Roman"/>
          <w:sz w:val="24"/>
          <w:szCs w:val="24"/>
        </w:rPr>
        <w:t xml:space="preserve">The project also depicts the usage of </w:t>
      </w:r>
      <w:proofErr w:type="spellStart"/>
      <w:r w:rsidR="009A21DF">
        <w:rPr>
          <w:rFonts w:ascii="Times New Roman" w:hAnsi="Times New Roman"/>
          <w:sz w:val="24"/>
          <w:szCs w:val="24"/>
        </w:rPr>
        <w:t>Contiki</w:t>
      </w:r>
      <w:proofErr w:type="spellEnd"/>
      <w:r w:rsidR="009A21DF">
        <w:rPr>
          <w:rFonts w:ascii="Times New Roman" w:hAnsi="Times New Roman"/>
          <w:sz w:val="24"/>
          <w:szCs w:val="24"/>
        </w:rPr>
        <w:t xml:space="preserve"> OS, RPL, 6LoWPAN, </w:t>
      </w:r>
      <w:proofErr w:type="spellStart"/>
      <w:r w:rsidR="009A21DF">
        <w:rPr>
          <w:rFonts w:ascii="Times New Roman" w:hAnsi="Times New Roman"/>
          <w:sz w:val="24"/>
          <w:szCs w:val="24"/>
        </w:rPr>
        <w:t>CoAP</w:t>
      </w:r>
      <w:proofErr w:type="spellEnd"/>
      <w:r w:rsidR="009A21DF">
        <w:rPr>
          <w:rFonts w:ascii="Times New Roman" w:hAnsi="Times New Roman"/>
          <w:sz w:val="24"/>
          <w:szCs w:val="24"/>
        </w:rPr>
        <w:t xml:space="preserve"> and other</w:t>
      </w:r>
      <w:r w:rsidR="009A21DF" w:rsidRPr="001D0578">
        <w:rPr>
          <w:rFonts w:ascii="Times New Roman" w:hAnsi="Times New Roman"/>
          <w:sz w:val="24"/>
          <w:szCs w:val="24"/>
        </w:rPr>
        <w:t xml:space="preserve"> protocols </w:t>
      </w:r>
      <w:r w:rsidR="009A21DF">
        <w:rPr>
          <w:rFonts w:ascii="Times New Roman" w:hAnsi="Times New Roman"/>
          <w:sz w:val="24"/>
          <w:szCs w:val="24"/>
        </w:rPr>
        <w:t>for building an application using wireless sensor network. GUI has been developed to give a pictorial representation of the variations in sensor data so that detailed analysis of the variations with respect to time can be studied.</w:t>
      </w:r>
    </w:p>
    <w:p w:rsidR="00A64922" w:rsidRPr="00AC7C01" w:rsidRDefault="00B52E92" w:rsidP="00AC7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</w:t>
      </w:r>
      <w:r w:rsidR="00A64922" w:rsidRPr="003044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A64922" w:rsidRPr="00775CF8">
        <w:rPr>
          <w:rFonts w:ascii="Times New Roman" w:hAnsi="Times New Roman" w:cs="Times New Roman"/>
          <w:sz w:val="24"/>
          <w:szCs w:val="24"/>
        </w:rPr>
        <w:t>Contiki</w:t>
      </w:r>
      <w:proofErr w:type="spellEnd"/>
      <w:r w:rsidR="00A64922" w:rsidRPr="00775CF8">
        <w:rPr>
          <w:rFonts w:ascii="Times New Roman" w:hAnsi="Times New Roman" w:cs="Times New Roman"/>
          <w:sz w:val="24"/>
          <w:szCs w:val="24"/>
        </w:rPr>
        <w:t xml:space="preserve"> OS, Linux, 6LoWPAN, </w:t>
      </w:r>
      <w:proofErr w:type="spellStart"/>
      <w:r w:rsidR="00A64922" w:rsidRPr="00775CF8">
        <w:rPr>
          <w:rFonts w:ascii="Times New Roman" w:hAnsi="Times New Roman" w:cs="Times New Roman"/>
          <w:sz w:val="24"/>
          <w:szCs w:val="24"/>
        </w:rPr>
        <w:t>CoAP</w:t>
      </w:r>
      <w:proofErr w:type="spellEnd"/>
      <w:r w:rsidR="00A64922" w:rsidRPr="00775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922" w:rsidRPr="00775CF8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="00A64922" w:rsidRPr="00775CF8">
        <w:rPr>
          <w:rFonts w:ascii="Times New Roman" w:hAnsi="Times New Roman" w:cs="Times New Roman"/>
          <w:sz w:val="24"/>
          <w:szCs w:val="24"/>
        </w:rPr>
        <w:t xml:space="preserve"> Simulator</w:t>
      </w:r>
      <w:r w:rsidR="00161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16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6116D">
        <w:rPr>
          <w:rFonts w:ascii="Times New Roman" w:hAnsi="Times New Roman" w:cs="Times New Roman"/>
          <w:sz w:val="24"/>
          <w:szCs w:val="24"/>
        </w:rPr>
        <w:t>.</w:t>
      </w:r>
    </w:p>
    <w:p w:rsidR="009A21DF" w:rsidRPr="00431570" w:rsidRDefault="00A64922" w:rsidP="00431570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4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Hardware: </w:t>
      </w:r>
      <w:r w:rsidRPr="00775CF8">
        <w:rPr>
          <w:rFonts w:ascii="Times New Roman" w:hAnsi="Times New Roman" w:cs="Times New Roman"/>
          <w:sz w:val="24"/>
          <w:szCs w:val="24"/>
        </w:rPr>
        <w:t>Water quality monitoring sensors, WSN Motes (</w:t>
      </w:r>
      <w:proofErr w:type="spellStart"/>
      <w:r w:rsidRPr="00775CF8">
        <w:rPr>
          <w:rFonts w:ascii="Times New Roman" w:hAnsi="Times New Roman" w:cs="Times New Roman"/>
          <w:sz w:val="24"/>
          <w:szCs w:val="24"/>
        </w:rPr>
        <w:t>Telos</w:t>
      </w:r>
      <w:proofErr w:type="spellEnd"/>
      <w:r w:rsidRPr="00775CF8">
        <w:rPr>
          <w:rFonts w:ascii="Times New Roman" w:hAnsi="Times New Roman" w:cs="Times New Roman"/>
          <w:sz w:val="24"/>
          <w:szCs w:val="24"/>
        </w:rPr>
        <w:t>), Base Station, Relay Circuit, Motor, Panda Board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A21DF" w:rsidRDefault="009A21DF" w:rsidP="00F0111C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C7C01" w:rsidRPr="00AC7C01" w:rsidRDefault="00AC7C01" w:rsidP="00AC7C01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</w:rPr>
      </w:pPr>
      <w:r w:rsidRPr="00A2155C">
        <w:rPr>
          <w:rFonts w:ascii="Times New Roman" w:hAnsi="Times New Roman" w:cs="Times New Roman"/>
          <w:b/>
        </w:rPr>
        <w:t>B.E Project:</w:t>
      </w:r>
    </w:p>
    <w:p w:rsidR="00DC35B6" w:rsidRPr="00F2185B" w:rsidRDefault="007D4FC2" w:rsidP="007D4FC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</w:t>
      </w:r>
      <w:r w:rsidR="00F0111C" w:rsidRPr="00AC7C01">
        <w:rPr>
          <w:rFonts w:ascii="Times New Roman" w:hAnsi="Times New Roman"/>
          <w:bCs/>
          <w:sz w:val="24"/>
          <w:szCs w:val="24"/>
        </w:rPr>
        <w:t>GPS Based Time Synchronization with Master Clock of 1ms Accuracy</w:t>
      </w:r>
      <w:r>
        <w:rPr>
          <w:rFonts w:ascii="Times New Roman" w:hAnsi="Times New Roman"/>
          <w:bCs/>
          <w:sz w:val="24"/>
          <w:szCs w:val="24"/>
        </w:rPr>
        <w:t>”</w:t>
      </w:r>
      <w:r w:rsidR="00F0111C" w:rsidRPr="00AC7C01">
        <w:rPr>
          <w:rFonts w:ascii="Times New Roman" w:hAnsi="Times New Roman"/>
          <w:bCs/>
          <w:sz w:val="24"/>
          <w:szCs w:val="24"/>
        </w:rPr>
        <w:t xml:space="preserve"> (</w:t>
      </w:r>
      <w:r w:rsidR="00F0111C" w:rsidRPr="00AC7C01">
        <w:rPr>
          <w:rFonts w:ascii="Times New Roman" w:eastAsia="Times New Roman" w:hAnsi="Times New Roman" w:cs="Times New Roman"/>
          <w:bCs/>
          <w:sz w:val="24"/>
          <w:szCs w:val="24"/>
        </w:rPr>
        <w:t>2011-2012</w:t>
      </w:r>
      <w:r w:rsidR="00F0111C" w:rsidRPr="00AC7C01">
        <w:rPr>
          <w:rFonts w:ascii="Times New Roman" w:hAnsi="Times New Roman"/>
          <w:bCs/>
          <w:sz w:val="24"/>
          <w:szCs w:val="24"/>
        </w:rPr>
        <w:t xml:space="preserve">). Project carried out at </w:t>
      </w:r>
      <w:r w:rsidR="00F0111C" w:rsidRPr="00AC7C01">
        <w:rPr>
          <w:rFonts w:ascii="Times New Roman" w:eastAsia="Times New Roman" w:hAnsi="Times New Roman" w:cs="Times New Roman"/>
          <w:sz w:val="24"/>
          <w:szCs w:val="24"/>
        </w:rPr>
        <w:t>B.I.E.T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Davangere</w:t>
      </w:r>
      <w:proofErr w:type="spellEnd"/>
      <w:r w:rsidR="00F0111C" w:rsidRPr="00AC7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1DF" w:rsidRPr="009A21DF" w:rsidRDefault="009A21DF" w:rsidP="00AC7C0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A21DF">
        <w:rPr>
          <w:rFonts w:ascii="Times New Roman" w:hAnsi="Times New Roman"/>
          <w:b/>
          <w:sz w:val="24"/>
          <w:szCs w:val="24"/>
        </w:rPr>
        <w:t>Summary:</w:t>
      </w:r>
    </w:p>
    <w:p w:rsidR="00AC7C01" w:rsidRPr="00AC7C01" w:rsidRDefault="00AC7C01" w:rsidP="00AC7C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185B">
        <w:rPr>
          <w:rFonts w:ascii="Times New Roman" w:hAnsi="Times New Roman" w:cs="Times New Roman"/>
          <w:sz w:val="24"/>
          <w:szCs w:val="24"/>
        </w:rPr>
        <w:t>Monitoring the satellite time and displaying with 1ms accuracy is the aim of this project.</w:t>
      </w:r>
      <w:r w:rsidRPr="00F2185B">
        <w:rPr>
          <w:sz w:val="24"/>
          <w:szCs w:val="24"/>
        </w:rPr>
        <w:t xml:space="preserve"> </w:t>
      </w:r>
      <w:r w:rsidR="00DC35B6" w:rsidRPr="00F77745">
        <w:rPr>
          <w:rFonts w:ascii="Times New Roman" w:hAnsi="Times New Roman"/>
          <w:sz w:val="24"/>
          <w:szCs w:val="24"/>
        </w:rPr>
        <w:t>In man</w:t>
      </w:r>
      <w:r w:rsidR="00DC35B6">
        <w:rPr>
          <w:rFonts w:ascii="Times New Roman" w:hAnsi="Times New Roman"/>
          <w:sz w:val="24"/>
          <w:szCs w:val="24"/>
        </w:rPr>
        <w:t xml:space="preserve">y timing applications, such as </w:t>
      </w:r>
      <w:r w:rsidR="00DC35B6" w:rsidRPr="00F77745">
        <w:rPr>
          <w:rFonts w:ascii="Times New Roman" w:hAnsi="Times New Roman"/>
          <w:sz w:val="24"/>
          <w:szCs w:val="24"/>
        </w:rPr>
        <w:t>emergency dispatch, time / frequency standards, site synchronization systems and event measurement /tagging systems, GPS receivers are replacing o</w:t>
      </w:r>
      <w:r w:rsidR="00DC35B6">
        <w:rPr>
          <w:rFonts w:ascii="Times New Roman" w:hAnsi="Times New Roman"/>
          <w:sz w:val="24"/>
          <w:szCs w:val="24"/>
        </w:rPr>
        <w:t>lder timing technologies.</w:t>
      </w:r>
      <w:r w:rsidR="00DC35B6" w:rsidRPr="00F77745">
        <w:rPr>
          <w:rFonts w:ascii="Times New Roman" w:hAnsi="Times New Roman"/>
          <w:sz w:val="24"/>
          <w:szCs w:val="24"/>
        </w:rPr>
        <w:t xml:space="preserve"> The GPS constellation cons</w:t>
      </w:r>
      <w:r w:rsidR="00DC35B6">
        <w:rPr>
          <w:rFonts w:ascii="Times New Roman" w:hAnsi="Times New Roman"/>
          <w:sz w:val="24"/>
          <w:szCs w:val="24"/>
        </w:rPr>
        <w:t>ists of 24 orbiting satellites.</w:t>
      </w:r>
      <w:r w:rsidR="00DC35B6" w:rsidRPr="00F77745">
        <w:rPr>
          <w:rFonts w:ascii="Times New Roman" w:hAnsi="Times New Roman"/>
          <w:sz w:val="24"/>
          <w:szCs w:val="24"/>
        </w:rPr>
        <w:t xml:space="preserve"> Each GPS satellite contains a highly-stable atomic (cesium) clock, which is continuously monitored and correc</w:t>
      </w:r>
      <w:r w:rsidR="00DC35B6">
        <w:rPr>
          <w:rFonts w:ascii="Times New Roman" w:hAnsi="Times New Roman"/>
          <w:sz w:val="24"/>
          <w:szCs w:val="24"/>
        </w:rPr>
        <w:t>ted by the GPS control segment</w:t>
      </w:r>
      <w:r w:rsidR="00EC0683">
        <w:rPr>
          <w:rFonts w:ascii="Times New Roman" w:hAnsi="Times New Roman"/>
          <w:sz w:val="24"/>
          <w:szCs w:val="24"/>
        </w:rPr>
        <w:t>.</w:t>
      </w:r>
    </w:p>
    <w:p w:rsidR="00B52E92" w:rsidRPr="00AC7C01" w:rsidRDefault="00B52E92" w:rsidP="00AC7C0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0447E">
        <w:rPr>
          <w:rFonts w:ascii="Times New Roman" w:hAnsi="Times New Roman" w:cs="Times New Roman"/>
          <w:b/>
          <w:sz w:val="24"/>
          <w:szCs w:val="24"/>
        </w:rPr>
        <w:t>Hardware</w:t>
      </w:r>
      <w:r w:rsidRPr="00B52E92">
        <w:rPr>
          <w:rFonts w:ascii="Times New Roman" w:hAnsi="Times New Roman" w:cs="Times New Roman"/>
          <w:sz w:val="24"/>
          <w:szCs w:val="24"/>
        </w:rPr>
        <w:t>:</w:t>
      </w:r>
      <w:r w:rsidRPr="00B52E92">
        <w:rPr>
          <w:rFonts w:ascii="Times New Roman" w:hAnsi="Times New Roman"/>
          <w:sz w:val="24"/>
          <w:szCs w:val="24"/>
        </w:rPr>
        <w:t xml:space="preserve"> Microcontroller P89V51RD2, GPS</w:t>
      </w:r>
      <w:r>
        <w:rPr>
          <w:rFonts w:ascii="Times New Roman" w:hAnsi="Times New Roman"/>
          <w:sz w:val="24"/>
          <w:szCs w:val="24"/>
        </w:rPr>
        <w:t xml:space="preserve"> module</w:t>
      </w:r>
      <w:r w:rsidRPr="00B52E92">
        <w:rPr>
          <w:rFonts w:ascii="Times New Roman" w:hAnsi="Times New Roman"/>
          <w:sz w:val="24"/>
          <w:szCs w:val="24"/>
        </w:rPr>
        <w:t xml:space="preserve">, RS 232 Converter, Ultrasonic </w:t>
      </w:r>
      <w:r>
        <w:rPr>
          <w:rFonts w:ascii="Times New Roman" w:hAnsi="Times New Roman"/>
          <w:sz w:val="24"/>
          <w:szCs w:val="24"/>
        </w:rPr>
        <w:t>s</w:t>
      </w:r>
      <w:r w:rsidRPr="00B52E92">
        <w:rPr>
          <w:rFonts w:ascii="Times New Roman" w:hAnsi="Times New Roman"/>
          <w:sz w:val="24"/>
          <w:szCs w:val="24"/>
        </w:rPr>
        <w:t>ensor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5B6" w:rsidRDefault="00DC35B6" w:rsidP="00F0111C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111C" w:rsidRPr="00AC7C01" w:rsidRDefault="00F0111C" w:rsidP="00F0111C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C031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SOFT SKILLS:</w:t>
      </w:r>
    </w:p>
    <w:p w:rsidR="00F0111C" w:rsidRDefault="00F0111C" w:rsidP="00F0111C">
      <w:pPr>
        <w:numPr>
          <w:ilvl w:val="0"/>
          <w:numId w:val="2"/>
        </w:numPr>
        <w:tabs>
          <w:tab w:val="num" w:pos="0"/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</w:t>
      </w:r>
      <w:proofErr w:type="spellStart"/>
      <w:r>
        <w:rPr>
          <w:rFonts w:ascii="Times New Roman" w:eastAsia="Times New Roman" w:hAnsi="Times New Roman" w:cs="Times New Roman"/>
        </w:rPr>
        <w:t>analysing</w:t>
      </w:r>
      <w:proofErr w:type="spellEnd"/>
      <w:r>
        <w:rPr>
          <w:rFonts w:ascii="Times New Roman" w:eastAsia="Times New Roman" w:hAnsi="Times New Roman" w:cs="Times New Roman"/>
        </w:rPr>
        <w:t xml:space="preserve"> ability, Listening capability, Optimistic &amp; Quick Learning ability</w:t>
      </w:r>
    </w:p>
    <w:p w:rsidR="00F0111C" w:rsidRPr="00775CF8" w:rsidRDefault="00F0111C" w:rsidP="00F0111C">
      <w:pPr>
        <w:numPr>
          <w:ilvl w:val="0"/>
          <w:numId w:val="2"/>
        </w:numPr>
        <w:tabs>
          <w:tab w:val="num" w:pos="0"/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>Co-operative, flexible,  hard working, honesty and sincerity</w:t>
      </w:r>
    </w:p>
    <w:p w:rsidR="00775CF8" w:rsidRDefault="00775CF8" w:rsidP="00775CF8">
      <w:pPr>
        <w:suppressAutoHyphens/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0111C" w:rsidRPr="00AC7C01" w:rsidRDefault="00F0111C" w:rsidP="00AC7C01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C4B7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COURSE WORK </w:t>
      </w:r>
    </w:p>
    <w:p w:rsidR="00F0111C" w:rsidRPr="00F2185B" w:rsidRDefault="00F0111C" w:rsidP="00F0111C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Advanced Communication Networks</w:t>
      </w:r>
    </w:p>
    <w:p w:rsidR="00F0111C" w:rsidRPr="00F2185B" w:rsidRDefault="00F0111C" w:rsidP="00F0111C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Wireless Sensor Networks</w:t>
      </w:r>
    </w:p>
    <w:p w:rsidR="00F0111C" w:rsidRPr="00F2185B" w:rsidRDefault="00F0111C" w:rsidP="00F0111C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Digital Signal Processing</w:t>
      </w:r>
    </w:p>
    <w:p w:rsidR="00F0111C" w:rsidRPr="00F2185B" w:rsidRDefault="00F0111C" w:rsidP="00F0111C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Real Time Embedded systems</w:t>
      </w:r>
    </w:p>
    <w:p w:rsidR="00F0111C" w:rsidRPr="00F2185B" w:rsidRDefault="00F0111C" w:rsidP="00F0111C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/>
          <w:bCs/>
          <w:sz w:val="24"/>
          <w:szCs w:val="24"/>
        </w:rPr>
        <w:t>Digital Communication</w:t>
      </w:r>
    </w:p>
    <w:p w:rsidR="00F0111C" w:rsidRDefault="00F0111C" w:rsidP="00F0111C">
      <w:pPr>
        <w:suppressAutoHyphens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0111C" w:rsidRPr="00F2185B" w:rsidRDefault="00F0111C" w:rsidP="00AC7C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>Father’s name</w:t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: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2185B">
        <w:rPr>
          <w:rFonts w:ascii="Times New Roman" w:eastAsia="Times New Roman" w:hAnsi="Times New Roman" w:cs="Times New Roman"/>
          <w:sz w:val="24"/>
          <w:szCs w:val="24"/>
        </w:rPr>
        <w:t>Umesh.B.C</w:t>
      </w:r>
      <w:proofErr w:type="spellEnd"/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 xml:space="preserve">Mother’s name            :  </w:t>
      </w:r>
      <w:proofErr w:type="spellStart"/>
      <w:r w:rsidRPr="00F2185B">
        <w:rPr>
          <w:rFonts w:ascii="Times New Roman" w:eastAsia="Times New Roman" w:hAnsi="Times New Roman" w:cs="Times New Roman"/>
          <w:sz w:val="24"/>
          <w:szCs w:val="24"/>
        </w:rPr>
        <w:t>Bharthi.B.H</w:t>
      </w:r>
      <w:proofErr w:type="spellEnd"/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>Date of Birth</w:t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: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 18</w:t>
      </w:r>
      <w:r w:rsidRPr="00F218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February 1991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>Gender</w:t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: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 Male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>Nationality</w:t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: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 Indian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Hobbies                      </w:t>
      </w:r>
      <w:r w:rsidR="002B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:  Making New Friends, </w:t>
      </w:r>
      <w:r w:rsidR="009D7B9D">
        <w:rPr>
          <w:rFonts w:ascii="Times New Roman" w:eastAsia="Times New Roman" w:hAnsi="Times New Roman" w:cs="Times New Roman"/>
          <w:sz w:val="24"/>
          <w:szCs w:val="24"/>
        </w:rPr>
        <w:t xml:space="preserve">Travelling, </w:t>
      </w:r>
      <w:r w:rsidR="00910670">
        <w:rPr>
          <w:rFonts w:ascii="Times New Roman" w:eastAsia="Times New Roman" w:hAnsi="Times New Roman" w:cs="Times New Roman"/>
          <w:sz w:val="24"/>
          <w:szCs w:val="24"/>
        </w:rPr>
        <w:t>Cooking, Listening to music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>Languages known</w:t>
      </w:r>
      <w:r w:rsidRPr="00F2185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:</w:t>
      </w:r>
      <w:r w:rsidRPr="00F2185B">
        <w:rPr>
          <w:rFonts w:ascii="Times New Roman" w:eastAsia="Times New Roman" w:hAnsi="Times New Roman" w:cs="Times New Roman"/>
          <w:sz w:val="24"/>
          <w:szCs w:val="24"/>
        </w:rPr>
        <w:t xml:space="preserve">  English, Kannada, Hindi</w:t>
      </w:r>
    </w:p>
    <w:p w:rsidR="00F0111C" w:rsidRPr="00F2185B" w:rsidRDefault="00F0111C" w:rsidP="00F0111C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0111C" w:rsidRPr="00C92DDE" w:rsidRDefault="00573B16" w:rsidP="00C92DDE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DECLA</w:t>
      </w:r>
      <w:r w:rsidR="00F0111C" w:rsidRPr="00F2185B">
        <w:rPr>
          <w:rFonts w:ascii="Times New Roman" w:eastAsia="Times New Roman" w:hAnsi="Times New Roman"/>
          <w:b/>
          <w:sz w:val="24"/>
          <w:szCs w:val="24"/>
          <w:u w:val="single"/>
        </w:rPr>
        <w:t>RATION:</w:t>
      </w:r>
    </w:p>
    <w:p w:rsidR="00F0111C" w:rsidRDefault="00F0111C" w:rsidP="00F0111C">
      <w:pPr>
        <w:tabs>
          <w:tab w:val="left" w:pos="1185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F2185B">
        <w:rPr>
          <w:rFonts w:ascii="Times New Roman" w:eastAsia="Times New Roman" w:hAnsi="Times New Roman"/>
          <w:sz w:val="24"/>
          <w:szCs w:val="24"/>
        </w:rPr>
        <w:t>I hereby declare that the above mentioned information is true to the best of my knowledge.</w:t>
      </w:r>
    </w:p>
    <w:p w:rsidR="00C92DDE" w:rsidRPr="00F2185B" w:rsidRDefault="00C92DDE" w:rsidP="00F0111C">
      <w:pPr>
        <w:tabs>
          <w:tab w:val="left" w:pos="1185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92DDE" w:rsidRPr="00A2155C" w:rsidRDefault="00C92DDE" w:rsidP="00C92DDE">
      <w:pPr>
        <w:tabs>
          <w:tab w:val="left" w:pos="1185"/>
        </w:tabs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A2155C">
        <w:rPr>
          <w:rFonts w:ascii="Times New Roman" w:eastAsia="Times New Roman" w:hAnsi="Times New Roman" w:cs="Times New Roman"/>
          <w:b/>
          <w:bCs/>
        </w:rPr>
        <w:t>Date:</w:t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</w:p>
    <w:p w:rsidR="007C031F" w:rsidRPr="00C5371D" w:rsidRDefault="00C92DDE" w:rsidP="00C92DDE">
      <w:pPr>
        <w:tabs>
          <w:tab w:val="left" w:pos="1185"/>
        </w:tabs>
        <w:spacing w:after="0"/>
        <w:jc w:val="both"/>
        <w:rPr>
          <w:rFonts w:ascii="Times New Roman" w:eastAsia="Times New Roman" w:hAnsi="Times New Roman"/>
        </w:rPr>
      </w:pPr>
      <w:r w:rsidRPr="00A2155C">
        <w:rPr>
          <w:rFonts w:ascii="Times New Roman" w:eastAsia="Times New Roman" w:hAnsi="Times New Roman" w:cs="Times New Roman"/>
          <w:b/>
          <w:bCs/>
        </w:rPr>
        <w:t>Place:</w:t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 w:rsidRPr="00A2155C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A</w:t>
      </w:r>
      <w:r w:rsidRPr="00A2155C">
        <w:rPr>
          <w:rFonts w:ascii="Times New Roman" w:eastAsia="Times New Roman" w:hAnsi="Times New Roman" w:cs="Times New Roman"/>
          <w:b/>
          <w:bCs/>
        </w:rPr>
        <w:t>DARSH</w:t>
      </w:r>
      <w:r>
        <w:rPr>
          <w:rFonts w:ascii="Times New Roman" w:eastAsia="Times New Roman" w:hAnsi="Times New Roman" w:cs="Times New Roman"/>
          <w:b/>
          <w:bCs/>
        </w:rPr>
        <w:t>.</w:t>
      </w:r>
      <w:r w:rsidRPr="00A2155C"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  <w:b/>
          <w:bCs/>
        </w:rPr>
        <w:t>.U</w:t>
      </w:r>
      <w:r w:rsidRPr="00A2155C">
        <w:rPr>
          <w:rFonts w:ascii="Times New Roman" w:eastAsia="Times New Roman" w:hAnsi="Times New Roman" w:cs="Times New Roman"/>
          <w:b/>
          <w:bCs/>
        </w:rPr>
        <w:tab/>
      </w:r>
    </w:p>
    <w:sectPr w:rsidR="007C031F" w:rsidRPr="00C5371D" w:rsidSect="0039184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C203FD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44DA4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F64871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2948BE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C5EA61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236C19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B28199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7402CA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1AC011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03834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FAA2B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31E082C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CB6AE6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F44985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FE833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648BD9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AA6AD7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788314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7E1EC2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BCE4C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E38835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D301EA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6D0789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A14C9A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EA89B7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6D881B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2C213F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5CE07F3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E66F88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1B64B94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250A6D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EF4DD1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596158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7C18F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6C4AD1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920099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6D74586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506482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708844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25CD79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976154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422B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F300D2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50C20D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624298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A3A8D94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234665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6560D0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4BE163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41485F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6A2DE1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31A287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17E7C6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AF8C71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1CE6C5D"/>
    <w:multiLevelType w:val="hybridMultilevel"/>
    <w:tmpl w:val="DF568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82A49"/>
    <w:multiLevelType w:val="hybridMultilevel"/>
    <w:tmpl w:val="96F80D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5D1E9A"/>
    <w:multiLevelType w:val="hybridMultilevel"/>
    <w:tmpl w:val="C33C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B4458D"/>
    <w:multiLevelType w:val="hybridMultilevel"/>
    <w:tmpl w:val="EDE6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10867"/>
    <w:multiLevelType w:val="hybridMultilevel"/>
    <w:tmpl w:val="09F094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925C1A"/>
    <w:multiLevelType w:val="hybridMultilevel"/>
    <w:tmpl w:val="4BCC4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410AB4"/>
    <w:multiLevelType w:val="hybridMultilevel"/>
    <w:tmpl w:val="78F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54E0C"/>
    <w:multiLevelType w:val="hybridMultilevel"/>
    <w:tmpl w:val="F4389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3D6171"/>
    <w:multiLevelType w:val="hybridMultilevel"/>
    <w:tmpl w:val="EBB6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664C4"/>
    <w:multiLevelType w:val="hybridMultilevel"/>
    <w:tmpl w:val="C53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61DDF"/>
    <w:multiLevelType w:val="hybridMultilevel"/>
    <w:tmpl w:val="401AA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85FD9"/>
    <w:multiLevelType w:val="hybridMultilevel"/>
    <w:tmpl w:val="BCC6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A94FC2"/>
    <w:multiLevelType w:val="hybridMultilevel"/>
    <w:tmpl w:val="35CE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B6872"/>
    <w:multiLevelType w:val="hybridMultilevel"/>
    <w:tmpl w:val="507E5E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18"/>
  </w:num>
  <w:num w:numId="14">
    <w:abstractNumId w:val="10"/>
  </w:num>
  <w:num w:numId="15">
    <w:abstractNumId w:val="7"/>
  </w:num>
  <w:num w:numId="16">
    <w:abstractNumId w:val="19"/>
  </w:num>
  <w:num w:numId="17">
    <w:abstractNumId w:val="9"/>
  </w:num>
  <w:num w:numId="18">
    <w:abstractNumId w:val="11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367A4"/>
    <w:rsid w:val="000A2430"/>
    <w:rsid w:val="000C209A"/>
    <w:rsid w:val="000D2AC1"/>
    <w:rsid w:val="000D3D70"/>
    <w:rsid w:val="000E1B38"/>
    <w:rsid w:val="000F7E1A"/>
    <w:rsid w:val="0013008D"/>
    <w:rsid w:val="001410FE"/>
    <w:rsid w:val="00147E86"/>
    <w:rsid w:val="00151850"/>
    <w:rsid w:val="0016116D"/>
    <w:rsid w:val="001A7CAE"/>
    <w:rsid w:val="001B0B96"/>
    <w:rsid w:val="001B48E8"/>
    <w:rsid w:val="001C1346"/>
    <w:rsid w:val="001F4A8C"/>
    <w:rsid w:val="00200A94"/>
    <w:rsid w:val="00207404"/>
    <w:rsid w:val="00221A09"/>
    <w:rsid w:val="00223407"/>
    <w:rsid w:val="00240AAE"/>
    <w:rsid w:val="00273527"/>
    <w:rsid w:val="002B31AF"/>
    <w:rsid w:val="002B573D"/>
    <w:rsid w:val="002C2385"/>
    <w:rsid w:val="0030596B"/>
    <w:rsid w:val="00322675"/>
    <w:rsid w:val="003332DA"/>
    <w:rsid w:val="00391841"/>
    <w:rsid w:val="003A7D56"/>
    <w:rsid w:val="00431570"/>
    <w:rsid w:val="00495DAE"/>
    <w:rsid w:val="004A11A8"/>
    <w:rsid w:val="004A3F41"/>
    <w:rsid w:val="004A53C8"/>
    <w:rsid w:val="004B2721"/>
    <w:rsid w:val="004B5548"/>
    <w:rsid w:val="004B6B00"/>
    <w:rsid w:val="004D0E3B"/>
    <w:rsid w:val="004E1489"/>
    <w:rsid w:val="005003BB"/>
    <w:rsid w:val="00511F7F"/>
    <w:rsid w:val="005165A8"/>
    <w:rsid w:val="00571F0C"/>
    <w:rsid w:val="00573B16"/>
    <w:rsid w:val="00575C54"/>
    <w:rsid w:val="00577655"/>
    <w:rsid w:val="005B5290"/>
    <w:rsid w:val="005C2AF0"/>
    <w:rsid w:val="005E1261"/>
    <w:rsid w:val="005F1DC4"/>
    <w:rsid w:val="00644A8D"/>
    <w:rsid w:val="0066206A"/>
    <w:rsid w:val="006B2E59"/>
    <w:rsid w:val="006F3B8A"/>
    <w:rsid w:val="006F69D3"/>
    <w:rsid w:val="007059D1"/>
    <w:rsid w:val="00705AD4"/>
    <w:rsid w:val="007316A8"/>
    <w:rsid w:val="00775CF8"/>
    <w:rsid w:val="007C031F"/>
    <w:rsid w:val="007D4FC2"/>
    <w:rsid w:val="007E028C"/>
    <w:rsid w:val="007E3218"/>
    <w:rsid w:val="007E65DA"/>
    <w:rsid w:val="00810072"/>
    <w:rsid w:val="00820D36"/>
    <w:rsid w:val="00831C88"/>
    <w:rsid w:val="00845F8C"/>
    <w:rsid w:val="00852F94"/>
    <w:rsid w:val="00861AAA"/>
    <w:rsid w:val="00881509"/>
    <w:rsid w:val="008855DC"/>
    <w:rsid w:val="00891427"/>
    <w:rsid w:val="00895B3F"/>
    <w:rsid w:val="009037DC"/>
    <w:rsid w:val="00910670"/>
    <w:rsid w:val="009117A3"/>
    <w:rsid w:val="0091434A"/>
    <w:rsid w:val="00932CF6"/>
    <w:rsid w:val="00950D8A"/>
    <w:rsid w:val="009A21DF"/>
    <w:rsid w:val="009D7B9D"/>
    <w:rsid w:val="009E265E"/>
    <w:rsid w:val="00A05C06"/>
    <w:rsid w:val="00A34D79"/>
    <w:rsid w:val="00A43913"/>
    <w:rsid w:val="00A64922"/>
    <w:rsid w:val="00A71B3D"/>
    <w:rsid w:val="00A74210"/>
    <w:rsid w:val="00A77B3E"/>
    <w:rsid w:val="00A80B08"/>
    <w:rsid w:val="00AB7551"/>
    <w:rsid w:val="00AC3A72"/>
    <w:rsid w:val="00AC7C01"/>
    <w:rsid w:val="00AD4BED"/>
    <w:rsid w:val="00AF2C51"/>
    <w:rsid w:val="00B112EC"/>
    <w:rsid w:val="00B35A88"/>
    <w:rsid w:val="00B45937"/>
    <w:rsid w:val="00B52E92"/>
    <w:rsid w:val="00B701E7"/>
    <w:rsid w:val="00BA4DBB"/>
    <w:rsid w:val="00BA71C2"/>
    <w:rsid w:val="00BB33A4"/>
    <w:rsid w:val="00BE3A1C"/>
    <w:rsid w:val="00C00847"/>
    <w:rsid w:val="00C0764F"/>
    <w:rsid w:val="00C150D3"/>
    <w:rsid w:val="00C26774"/>
    <w:rsid w:val="00C31DF9"/>
    <w:rsid w:val="00C613B3"/>
    <w:rsid w:val="00C66F61"/>
    <w:rsid w:val="00C81326"/>
    <w:rsid w:val="00C81E52"/>
    <w:rsid w:val="00C86FF4"/>
    <w:rsid w:val="00C92DDE"/>
    <w:rsid w:val="00CD1B8C"/>
    <w:rsid w:val="00CE29B8"/>
    <w:rsid w:val="00CF1F44"/>
    <w:rsid w:val="00CF61FA"/>
    <w:rsid w:val="00D03AA5"/>
    <w:rsid w:val="00D048BD"/>
    <w:rsid w:val="00D058AD"/>
    <w:rsid w:val="00D22F40"/>
    <w:rsid w:val="00D334B6"/>
    <w:rsid w:val="00D44FC7"/>
    <w:rsid w:val="00D54219"/>
    <w:rsid w:val="00D55FDE"/>
    <w:rsid w:val="00D72C7E"/>
    <w:rsid w:val="00DA0717"/>
    <w:rsid w:val="00DA17C2"/>
    <w:rsid w:val="00DA4263"/>
    <w:rsid w:val="00DC0CED"/>
    <w:rsid w:val="00DC35B6"/>
    <w:rsid w:val="00DD1E98"/>
    <w:rsid w:val="00E03144"/>
    <w:rsid w:val="00E1482B"/>
    <w:rsid w:val="00E17207"/>
    <w:rsid w:val="00E360B1"/>
    <w:rsid w:val="00E85AF5"/>
    <w:rsid w:val="00E867C1"/>
    <w:rsid w:val="00EA03E6"/>
    <w:rsid w:val="00EB29D9"/>
    <w:rsid w:val="00EC0683"/>
    <w:rsid w:val="00EE752B"/>
    <w:rsid w:val="00EF0540"/>
    <w:rsid w:val="00F0111C"/>
    <w:rsid w:val="00F0197A"/>
    <w:rsid w:val="00F645E2"/>
    <w:rsid w:val="00F64A8C"/>
    <w:rsid w:val="00F76C07"/>
    <w:rsid w:val="00F86F19"/>
    <w:rsid w:val="00F94210"/>
    <w:rsid w:val="00FC7075"/>
    <w:rsid w:val="00FD4EB5"/>
    <w:rsid w:val="00FF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F4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DE"/>
    <w:pPr>
      <w:ind w:left="720"/>
      <w:contextualSpacing/>
    </w:pPr>
    <w:rPr>
      <w:rFonts w:cs="Times New Roman"/>
      <w:color w:val="auto"/>
    </w:rPr>
  </w:style>
  <w:style w:type="table" w:styleId="TableGrid">
    <w:name w:val="Table Grid"/>
    <w:basedOn w:val="TableNormal"/>
    <w:rsid w:val="001B0B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F0111C"/>
  </w:style>
  <w:style w:type="character" w:styleId="Emphasis">
    <w:name w:val="Emphasis"/>
    <w:uiPriority w:val="20"/>
    <w:qFormat/>
    <w:rsid w:val="00CE29B8"/>
    <w:rPr>
      <w:i/>
      <w:iCs/>
    </w:rPr>
  </w:style>
  <w:style w:type="paragraph" w:customStyle="1" w:styleId="Default">
    <w:name w:val="Default"/>
    <w:rsid w:val="00200A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E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divya</dc:creator>
  <cp:lastModifiedBy>Unknown User</cp:lastModifiedBy>
  <cp:revision>12</cp:revision>
  <cp:lastPrinted>2014-09-13T09:58:00Z</cp:lastPrinted>
  <dcterms:created xsi:type="dcterms:W3CDTF">2014-07-31T23:39:00Z</dcterms:created>
  <dcterms:modified xsi:type="dcterms:W3CDTF">2014-09-23T18:06:00Z</dcterms:modified>
</cp:coreProperties>
</file>