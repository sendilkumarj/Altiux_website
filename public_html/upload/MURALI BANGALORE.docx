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4151" w:rsidRPr="00060930" w:rsidRDefault="00914BE0" w:rsidP="00914BE0">
      <w:pPr>
        <w:pStyle w:val="Heading1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 xml:space="preserve">                          MURALI.K</w:t>
      </w:r>
    </w:p>
    <w:p w:rsidR="001C4151" w:rsidRPr="00060930" w:rsidRDefault="006108E1">
      <w:pPr>
        <w:rPr>
          <w:rFonts w:cs="Tahoma"/>
          <w:b/>
          <w:bCs/>
          <w:sz w:val="18"/>
        </w:rPr>
      </w:pPr>
      <w:r w:rsidRPr="006108E1">
        <w:rPr>
          <w:noProof/>
          <w:sz w:val="18"/>
          <w:lang w:eastAsia="en-US"/>
        </w:rPr>
        <w:pict>
          <v:line id="Line 2" o:spid="_x0000_s1026" style="position:absolute;z-index:251657216;visibility:visibl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" strokeweight=".26mm">
            <v:stroke joinstyle="miter"/>
          </v:line>
        </w:pict>
      </w:r>
    </w:p>
    <w:p w:rsidR="000231AF" w:rsidRPr="00060930" w:rsidRDefault="000231AF">
      <w:pPr>
        <w:jc w:val="both"/>
        <w:rPr>
          <w:rFonts w:cs="Tahoma"/>
          <w:b/>
          <w:sz w:val="18"/>
        </w:rPr>
      </w:pPr>
      <w:r w:rsidRPr="00060930">
        <w:rPr>
          <w:rFonts w:cs="Tahoma"/>
          <w:b/>
          <w:sz w:val="18"/>
        </w:rPr>
        <w:t xml:space="preserve">Permanent </w:t>
      </w:r>
      <w:r w:rsidR="001C4151" w:rsidRPr="00060930">
        <w:rPr>
          <w:rFonts w:cs="Tahoma"/>
          <w:b/>
          <w:sz w:val="18"/>
        </w:rPr>
        <w:t xml:space="preserve">Address: </w:t>
      </w:r>
      <w:r w:rsidR="0014015E">
        <w:rPr>
          <w:rFonts w:cs="Tahoma"/>
          <w:b/>
          <w:sz w:val="18"/>
        </w:rPr>
        <w:tab/>
      </w:r>
      <w:r w:rsidR="0014015E">
        <w:rPr>
          <w:rFonts w:cs="Tahoma"/>
          <w:b/>
          <w:sz w:val="18"/>
        </w:rPr>
        <w:tab/>
      </w:r>
      <w:r w:rsidR="0014015E">
        <w:rPr>
          <w:rFonts w:cs="Tahoma"/>
          <w:b/>
          <w:sz w:val="18"/>
        </w:rPr>
        <w:tab/>
      </w:r>
      <w:r w:rsidR="0014015E">
        <w:rPr>
          <w:rFonts w:cs="Tahoma"/>
          <w:b/>
          <w:sz w:val="18"/>
        </w:rPr>
        <w:tab/>
      </w:r>
      <w:r w:rsidR="0014015E">
        <w:rPr>
          <w:rFonts w:cs="Tahoma"/>
          <w:b/>
          <w:sz w:val="18"/>
        </w:rPr>
        <w:tab/>
      </w:r>
      <w:r w:rsidR="0014015E">
        <w:rPr>
          <w:rFonts w:cs="Tahoma"/>
          <w:b/>
          <w:sz w:val="18"/>
        </w:rPr>
        <w:tab/>
        <w:t xml:space="preserve">      </w:t>
      </w:r>
      <w:r w:rsidRPr="00060930">
        <w:rPr>
          <w:rFonts w:cs="Tahoma"/>
          <w:b/>
          <w:bCs/>
          <w:sz w:val="18"/>
        </w:rPr>
        <w:t xml:space="preserve">Mobile: </w:t>
      </w:r>
      <w:r w:rsidR="00F919D6">
        <w:rPr>
          <w:rFonts w:cs="Tahoma"/>
          <w:b/>
          <w:bCs/>
          <w:sz w:val="18"/>
        </w:rPr>
        <w:t>+</w:t>
      </w:r>
      <w:r w:rsidR="00A0737D">
        <w:rPr>
          <w:rFonts w:cs="Tahoma"/>
          <w:sz w:val="18"/>
        </w:rPr>
        <w:t>9</w:t>
      </w:r>
      <w:r w:rsidR="00F919D6">
        <w:rPr>
          <w:rFonts w:cs="Tahoma"/>
          <w:sz w:val="18"/>
        </w:rPr>
        <w:t>1</w:t>
      </w:r>
      <w:bookmarkStart w:id="0" w:name="_GoBack"/>
      <w:bookmarkEnd w:id="0"/>
      <w:r w:rsidR="00F919D6">
        <w:rPr>
          <w:rFonts w:cs="Tahoma"/>
          <w:sz w:val="18"/>
        </w:rPr>
        <w:t>9047322884</w:t>
      </w:r>
      <w:r w:rsidR="00F636CC">
        <w:rPr>
          <w:rFonts w:cs="Tahoma"/>
          <w:sz w:val="18"/>
        </w:rPr>
        <w:t>,</w:t>
      </w:r>
    </w:p>
    <w:p w:rsidR="00F919D6" w:rsidRDefault="00F919D6" w:rsidP="00F636CC">
      <w:pPr>
        <w:jc w:val="both"/>
        <w:rPr>
          <w:rFonts w:eastAsia="Arial" w:cs="Arial"/>
          <w:sz w:val="18"/>
        </w:rPr>
      </w:pPr>
      <w:r>
        <w:rPr>
          <w:rFonts w:eastAsia="Arial" w:cs="Arial"/>
          <w:sz w:val="18"/>
        </w:rPr>
        <w:t xml:space="preserve">5-250, </w:t>
      </w:r>
      <w:proofErr w:type="spellStart"/>
      <w:r w:rsidR="00C15B72">
        <w:rPr>
          <w:rFonts w:eastAsia="Arial" w:cs="Arial"/>
          <w:sz w:val="18"/>
        </w:rPr>
        <w:t>Eallugundoor</w:t>
      </w:r>
      <w:proofErr w:type="spellEnd"/>
      <w:r w:rsidR="00C15B72">
        <w:rPr>
          <w:rFonts w:eastAsia="Arial" w:cs="Arial"/>
          <w:sz w:val="18"/>
        </w:rPr>
        <w:t xml:space="preserve"> (</w:t>
      </w:r>
      <w:r>
        <w:rPr>
          <w:rFonts w:eastAsia="Arial" w:cs="Arial"/>
          <w:sz w:val="18"/>
        </w:rPr>
        <w:t>vill</w:t>
      </w:r>
      <w:r w:rsidR="000F171C">
        <w:rPr>
          <w:rFonts w:eastAsia="Arial" w:cs="Arial"/>
          <w:sz w:val="18"/>
        </w:rPr>
        <w:t>age</w:t>
      </w:r>
      <w:r>
        <w:rPr>
          <w:rFonts w:eastAsia="Arial" w:cs="Arial"/>
          <w:sz w:val="18"/>
        </w:rPr>
        <w:t>)</w:t>
      </w:r>
      <w:r w:rsidR="00F636CC" w:rsidRPr="00060930">
        <w:rPr>
          <w:rFonts w:eastAsia="Arial" w:cs="Arial"/>
          <w:sz w:val="18"/>
        </w:rPr>
        <w:t>,</w:t>
      </w:r>
      <w:r>
        <w:rPr>
          <w:rFonts w:eastAsia="Arial" w:cs="Arial"/>
          <w:sz w:val="18"/>
        </w:rPr>
        <w:t xml:space="preserve">                                               </w:t>
      </w:r>
      <w:r w:rsidR="00C15B72">
        <w:rPr>
          <w:rFonts w:eastAsia="Arial" w:cs="Arial"/>
          <w:sz w:val="18"/>
        </w:rPr>
        <w:t xml:space="preserve">                    </w:t>
      </w:r>
      <w:r>
        <w:rPr>
          <w:rFonts w:eastAsia="Arial" w:cs="Arial"/>
          <w:sz w:val="18"/>
        </w:rPr>
        <w:t>+91</w:t>
      </w:r>
      <w:r w:rsidR="00A2699E">
        <w:rPr>
          <w:rFonts w:eastAsia="Arial" w:cs="Arial"/>
          <w:sz w:val="18"/>
        </w:rPr>
        <w:t>7411314897</w:t>
      </w:r>
    </w:p>
    <w:p w:rsidR="00F636CC" w:rsidRPr="00060930" w:rsidRDefault="00C15B72" w:rsidP="00F636CC">
      <w:pPr>
        <w:jc w:val="both"/>
        <w:rPr>
          <w:rFonts w:eastAsia="Arial" w:cs="Arial"/>
          <w:sz w:val="18"/>
        </w:rPr>
      </w:pPr>
      <w:proofErr w:type="spellStart"/>
      <w:r>
        <w:rPr>
          <w:rFonts w:eastAsia="Arial" w:cs="Arial"/>
          <w:sz w:val="18"/>
        </w:rPr>
        <w:t>Panjapalli</w:t>
      </w:r>
      <w:proofErr w:type="spellEnd"/>
      <w:r>
        <w:rPr>
          <w:rFonts w:eastAsia="Arial" w:cs="Arial"/>
          <w:sz w:val="18"/>
        </w:rPr>
        <w:t xml:space="preserve"> (</w:t>
      </w:r>
      <w:r w:rsidR="00F919D6">
        <w:rPr>
          <w:rFonts w:eastAsia="Arial" w:cs="Arial"/>
          <w:sz w:val="18"/>
        </w:rPr>
        <w:t>post)</w:t>
      </w:r>
      <w:r w:rsidR="0014015E">
        <w:rPr>
          <w:rFonts w:eastAsia="Arial" w:cs="Arial"/>
          <w:sz w:val="18"/>
        </w:rPr>
        <w:t>,</w:t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919D6">
        <w:rPr>
          <w:rFonts w:eastAsia="Arial" w:cs="Arial"/>
          <w:sz w:val="18"/>
        </w:rPr>
        <w:t xml:space="preserve">                        </w:t>
      </w:r>
    </w:p>
    <w:p w:rsidR="00F636CC" w:rsidRPr="00060930" w:rsidRDefault="0014015E" w:rsidP="00F636CC">
      <w:pPr>
        <w:jc w:val="both"/>
        <w:rPr>
          <w:rFonts w:eastAsia="Arial" w:cs="Arial"/>
          <w:sz w:val="18"/>
        </w:rPr>
      </w:pPr>
      <w:proofErr w:type="spellStart"/>
      <w:r>
        <w:rPr>
          <w:rFonts w:eastAsia="Arial" w:cs="Arial"/>
          <w:sz w:val="18"/>
        </w:rPr>
        <w:t>Palacode</w:t>
      </w:r>
      <w:proofErr w:type="spellEnd"/>
      <w:r w:rsidR="00C15B72">
        <w:rPr>
          <w:rFonts w:eastAsia="Arial" w:cs="Arial"/>
          <w:sz w:val="18"/>
        </w:rPr>
        <w:t xml:space="preserve"> </w:t>
      </w:r>
      <w:r>
        <w:rPr>
          <w:rFonts w:eastAsia="Arial" w:cs="Arial"/>
          <w:sz w:val="18"/>
        </w:rPr>
        <w:t>(</w:t>
      </w:r>
      <w:proofErr w:type="spellStart"/>
      <w:r>
        <w:rPr>
          <w:rFonts w:eastAsia="Arial" w:cs="Arial"/>
          <w:sz w:val="18"/>
        </w:rPr>
        <w:t>taluk</w:t>
      </w:r>
      <w:proofErr w:type="spellEnd"/>
      <w:r>
        <w:rPr>
          <w:rFonts w:eastAsia="Arial" w:cs="Arial"/>
          <w:sz w:val="18"/>
        </w:rPr>
        <w:t>)</w:t>
      </w:r>
      <w:r w:rsidR="00C15B72" w:rsidRPr="00060930">
        <w:rPr>
          <w:rFonts w:eastAsia="Arial" w:cs="Arial"/>
          <w:sz w:val="18"/>
        </w:rPr>
        <w:t>,</w:t>
      </w:r>
      <w:r w:rsidR="00C15B72">
        <w:rPr>
          <w:rFonts w:eastAsia="Arial" w:cs="Arial"/>
          <w:sz w:val="18"/>
        </w:rPr>
        <w:t xml:space="preserve"> </w:t>
      </w:r>
      <w:proofErr w:type="spellStart"/>
      <w:r w:rsidR="00C15B72">
        <w:rPr>
          <w:rFonts w:eastAsia="Arial" w:cs="Arial"/>
          <w:sz w:val="18"/>
        </w:rPr>
        <w:t>Dharmapuri</w:t>
      </w:r>
      <w:proofErr w:type="spellEnd"/>
      <w:r w:rsidR="00C15B72">
        <w:rPr>
          <w:rFonts w:eastAsia="Arial" w:cs="Arial"/>
          <w:sz w:val="18"/>
        </w:rPr>
        <w:t xml:space="preserve"> </w:t>
      </w:r>
      <w:r>
        <w:rPr>
          <w:rFonts w:eastAsia="Arial" w:cs="Arial"/>
          <w:sz w:val="18"/>
        </w:rPr>
        <w:t>(district)</w:t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 w:rsidR="00F636CC">
        <w:rPr>
          <w:rFonts w:eastAsia="Arial" w:cs="Arial"/>
          <w:sz w:val="18"/>
        </w:rPr>
        <w:tab/>
      </w:r>
      <w:r>
        <w:rPr>
          <w:rFonts w:eastAsia="Arial" w:cs="Arial"/>
          <w:sz w:val="18"/>
        </w:rPr>
        <w:t xml:space="preserve">      </w:t>
      </w:r>
      <w:r w:rsidR="00F636CC" w:rsidRPr="00060930">
        <w:rPr>
          <w:rFonts w:cs="Tahoma"/>
          <w:b/>
          <w:bCs/>
          <w:sz w:val="18"/>
          <w:lang w:val="fr-FR"/>
        </w:rPr>
        <w:t>Email</w:t>
      </w:r>
      <w:proofErr w:type="gramStart"/>
      <w:r w:rsidR="00F636CC" w:rsidRPr="00060930">
        <w:rPr>
          <w:rFonts w:cs="Tahoma"/>
          <w:sz w:val="18"/>
          <w:lang w:val="fr-FR"/>
        </w:rPr>
        <w:t>:</w:t>
      </w:r>
      <w:proofErr w:type="gramEnd"/>
      <w:r w:rsidR="006108E1">
        <w:fldChar w:fldCharType="begin"/>
      </w:r>
      <w:r w:rsidR="00D75395">
        <w:instrText>HYPERLINK "mailto:k.a.murali.5758@gmail.com"</w:instrText>
      </w:r>
      <w:r w:rsidR="006108E1">
        <w:fldChar w:fldCharType="separate"/>
      </w:r>
      <w:r w:rsidRPr="002442EA">
        <w:rPr>
          <w:rStyle w:val="Hyperlink"/>
          <w:sz w:val="18"/>
        </w:rPr>
        <w:t>k.a.murali.5758@gmail.com</w:t>
      </w:r>
      <w:r w:rsidR="006108E1">
        <w:fldChar w:fldCharType="end"/>
      </w:r>
    </w:p>
    <w:p w:rsidR="00F636CC" w:rsidRPr="00060930" w:rsidRDefault="0014015E" w:rsidP="00F636CC">
      <w:pPr>
        <w:jc w:val="both"/>
        <w:rPr>
          <w:rFonts w:eastAsia="Arial" w:cs="Arial"/>
          <w:sz w:val="18"/>
        </w:rPr>
      </w:pPr>
      <w:proofErr w:type="spellStart"/>
      <w:proofErr w:type="gramStart"/>
      <w:r>
        <w:rPr>
          <w:rFonts w:eastAsia="Arial" w:cs="Arial"/>
          <w:sz w:val="18"/>
        </w:rPr>
        <w:t>Tamilnadu</w:t>
      </w:r>
      <w:proofErr w:type="spellEnd"/>
      <w:r>
        <w:rPr>
          <w:rFonts w:eastAsia="Arial" w:cs="Arial"/>
          <w:sz w:val="18"/>
        </w:rPr>
        <w:t xml:space="preserve"> – 636812</w:t>
      </w:r>
      <w:r w:rsidR="00F636CC" w:rsidRPr="00060930">
        <w:rPr>
          <w:rFonts w:eastAsia="Arial" w:cs="Arial"/>
          <w:sz w:val="18"/>
        </w:rPr>
        <w:t>.</w:t>
      </w:r>
      <w:proofErr w:type="gramEnd"/>
    </w:p>
    <w:p w:rsidR="000231AF" w:rsidRPr="00060930" w:rsidRDefault="00DD6D6A">
      <w:pPr>
        <w:jc w:val="both"/>
        <w:rPr>
          <w:rFonts w:cs="Tahoma"/>
          <w:b/>
          <w:sz w:val="18"/>
        </w:rPr>
      </w:pPr>
      <w:r>
        <w:rPr>
          <w:rFonts w:cs="Tahoma"/>
          <w:b/>
          <w:sz w:val="18"/>
        </w:rPr>
        <w:tab/>
      </w:r>
      <w:r>
        <w:rPr>
          <w:rFonts w:cs="Tahoma"/>
          <w:b/>
          <w:sz w:val="18"/>
        </w:rPr>
        <w:tab/>
      </w:r>
      <w:r>
        <w:rPr>
          <w:rFonts w:cs="Tahoma"/>
          <w:b/>
          <w:sz w:val="18"/>
        </w:rPr>
        <w:tab/>
      </w:r>
      <w:r>
        <w:rPr>
          <w:rFonts w:cs="Tahoma"/>
          <w:b/>
          <w:sz w:val="18"/>
        </w:rPr>
        <w:tab/>
      </w:r>
      <w:r>
        <w:rPr>
          <w:rFonts w:cs="Tahoma"/>
          <w:b/>
          <w:sz w:val="18"/>
        </w:rPr>
        <w:tab/>
      </w:r>
      <w:r>
        <w:rPr>
          <w:rFonts w:cs="Tahoma"/>
          <w:b/>
          <w:sz w:val="18"/>
        </w:rPr>
        <w:tab/>
      </w:r>
      <w:r>
        <w:rPr>
          <w:rFonts w:cs="Tahoma"/>
          <w:b/>
          <w:sz w:val="18"/>
        </w:rPr>
        <w:tab/>
      </w:r>
      <w:r w:rsidR="00262096" w:rsidRPr="00060930">
        <w:rPr>
          <w:rFonts w:cs="Tahoma"/>
          <w:b/>
          <w:sz w:val="18"/>
        </w:rPr>
        <w:tab/>
      </w:r>
      <w:r w:rsidR="00262096" w:rsidRPr="00060930">
        <w:rPr>
          <w:rFonts w:cs="Tahoma"/>
          <w:b/>
          <w:sz w:val="18"/>
        </w:rPr>
        <w:tab/>
      </w:r>
    </w:p>
    <w:p w:rsidR="001C4151" w:rsidRPr="00060930" w:rsidRDefault="006108E1" w:rsidP="00262096">
      <w:pPr>
        <w:jc w:val="both"/>
        <w:rPr>
          <w:rFonts w:cs="Tahoma"/>
          <w:sz w:val="18"/>
          <w:szCs w:val="22"/>
          <w:lang w:val="fr-FR"/>
        </w:rPr>
      </w:pPr>
      <w:r w:rsidRPr="006108E1">
        <w:rPr>
          <w:noProof/>
          <w:sz w:val="18"/>
          <w:lang w:eastAsia="en-US"/>
        </w:rPr>
        <w:pict>
          <v:line id="Line 3" o:spid="_x0000_s1027" style="position:absolute;left:0;text-align:left;z-index:251658240;visibility:visible" from="-8.25pt,6.9pt" to="47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" strokeweight=".26mm">
            <v:stroke joinstyle="miter"/>
          </v:line>
        </w:pict>
      </w:r>
      <w:r w:rsidR="001C4151" w:rsidRPr="00060930">
        <w:rPr>
          <w:rFonts w:cs="Tahoma"/>
          <w:sz w:val="18"/>
          <w:szCs w:val="22"/>
          <w:lang w:val="fr-FR"/>
        </w:rPr>
        <w:tab/>
      </w:r>
      <w:r w:rsidR="001C4151" w:rsidRPr="00060930">
        <w:rPr>
          <w:rFonts w:cs="Tahoma"/>
          <w:sz w:val="18"/>
          <w:szCs w:val="22"/>
          <w:lang w:val="fr-FR"/>
        </w:rPr>
        <w:tab/>
      </w:r>
      <w:r w:rsidR="001C4151" w:rsidRPr="00060930">
        <w:rPr>
          <w:rFonts w:cs="Tahoma"/>
          <w:sz w:val="18"/>
          <w:szCs w:val="22"/>
          <w:lang w:val="fr-FR"/>
        </w:rPr>
        <w:tab/>
      </w:r>
      <w:r w:rsidR="001C4151" w:rsidRPr="00060930">
        <w:rPr>
          <w:rFonts w:cs="Tahoma"/>
          <w:sz w:val="18"/>
          <w:szCs w:val="22"/>
          <w:lang w:val="fr-FR"/>
        </w:rPr>
        <w:tab/>
      </w:r>
      <w:r w:rsidR="001C4151" w:rsidRPr="00060930">
        <w:rPr>
          <w:rFonts w:cs="Tahoma"/>
          <w:sz w:val="18"/>
          <w:szCs w:val="22"/>
          <w:lang w:val="fr-FR"/>
        </w:rPr>
        <w:tab/>
      </w:r>
    </w:p>
    <w:p w:rsidR="001C4151" w:rsidRPr="00060930" w:rsidRDefault="001C4151">
      <w:pPr>
        <w:rPr>
          <w:sz w:val="18"/>
          <w:lang w:val="fr-FR"/>
        </w:rPr>
      </w:pPr>
      <w:r w:rsidRPr="00060930">
        <w:rPr>
          <w:sz w:val="18"/>
          <w:lang w:val="fr-FR"/>
        </w:rPr>
        <w:tab/>
      </w:r>
    </w:p>
    <w:p w:rsidR="001C4151" w:rsidRPr="00060930" w:rsidRDefault="001C4151">
      <w:pPr>
        <w:jc w:val="both"/>
        <w:rPr>
          <w:b/>
          <w:color w:val="000080"/>
          <w:sz w:val="18"/>
          <w:szCs w:val="20"/>
        </w:rPr>
      </w:pPr>
      <w:r w:rsidRPr="00060930">
        <w:rPr>
          <w:b/>
          <w:color w:val="000080"/>
          <w:sz w:val="18"/>
          <w:szCs w:val="20"/>
        </w:rPr>
        <w:t>CAREER OBJECTIVE</w:t>
      </w:r>
      <w:r w:rsidR="006C5592">
        <w:rPr>
          <w:b/>
          <w:color w:val="000080"/>
          <w:sz w:val="18"/>
          <w:szCs w:val="20"/>
        </w:rPr>
        <w:t>:</w:t>
      </w:r>
    </w:p>
    <w:p w:rsidR="001C4151" w:rsidRPr="00060930" w:rsidRDefault="001C4151">
      <w:pPr>
        <w:tabs>
          <w:tab w:val="left" w:pos="1980"/>
          <w:tab w:val="left" w:pos="2520"/>
          <w:tab w:val="left" w:pos="2610"/>
        </w:tabs>
        <w:jc w:val="both"/>
        <w:rPr>
          <w:sz w:val="18"/>
          <w:szCs w:val="20"/>
        </w:rPr>
      </w:pPr>
    </w:p>
    <w:p w:rsidR="001C4151" w:rsidRPr="00060930" w:rsidRDefault="00373371">
      <w:pPr>
        <w:tabs>
          <w:tab w:val="left" w:pos="1980"/>
          <w:tab w:val="left" w:pos="2520"/>
          <w:tab w:val="left" w:pos="2610"/>
        </w:tabs>
        <w:jc w:val="both"/>
        <w:rPr>
          <w:sz w:val="18"/>
        </w:rPr>
      </w:pPr>
      <w:r w:rsidRPr="00060930">
        <w:rPr>
          <w:sz w:val="18"/>
        </w:rPr>
        <w:t xml:space="preserve">A challenging position in which I can use my skills and knowledge </w:t>
      </w:r>
      <w:r w:rsidR="007846B8" w:rsidRPr="00060930">
        <w:rPr>
          <w:sz w:val="18"/>
        </w:rPr>
        <w:t>for</w:t>
      </w:r>
      <w:r w:rsidRPr="00060930">
        <w:rPr>
          <w:sz w:val="18"/>
        </w:rPr>
        <w:t xml:space="preserve"> the development of the </w:t>
      </w:r>
      <w:r w:rsidR="007846B8" w:rsidRPr="00060930">
        <w:rPr>
          <w:sz w:val="18"/>
        </w:rPr>
        <w:t>organization</w:t>
      </w:r>
      <w:r w:rsidRPr="00060930">
        <w:rPr>
          <w:sz w:val="18"/>
        </w:rPr>
        <w:t xml:space="preserve"> and </w:t>
      </w:r>
      <w:r w:rsidR="007846B8" w:rsidRPr="00060930">
        <w:rPr>
          <w:sz w:val="18"/>
        </w:rPr>
        <w:t xml:space="preserve">personally </w:t>
      </w:r>
      <w:r w:rsidRPr="00060930">
        <w:rPr>
          <w:sz w:val="18"/>
        </w:rPr>
        <w:t xml:space="preserve">to increase </w:t>
      </w:r>
      <w:r w:rsidR="007846B8" w:rsidRPr="00060930">
        <w:rPr>
          <w:sz w:val="18"/>
        </w:rPr>
        <w:t>my</w:t>
      </w:r>
      <w:r w:rsidRPr="00060930">
        <w:rPr>
          <w:sz w:val="18"/>
        </w:rPr>
        <w:t xml:space="preserve"> area of technical knowledge.</w:t>
      </w:r>
    </w:p>
    <w:p w:rsidR="001C4151" w:rsidRPr="00060930" w:rsidRDefault="00A11540" w:rsidP="00A11540">
      <w:pPr>
        <w:tabs>
          <w:tab w:val="left" w:pos="2520"/>
        </w:tabs>
        <w:jc w:val="both"/>
        <w:rPr>
          <w:b/>
          <w:color w:val="000080"/>
          <w:sz w:val="18"/>
          <w:szCs w:val="20"/>
        </w:rPr>
      </w:pPr>
      <w:r>
        <w:rPr>
          <w:b/>
          <w:color w:val="000080"/>
          <w:sz w:val="18"/>
          <w:szCs w:val="20"/>
        </w:rPr>
        <w:tab/>
      </w:r>
    </w:p>
    <w:p w:rsidR="001C4151" w:rsidRPr="00060930" w:rsidRDefault="001C4151">
      <w:pPr>
        <w:jc w:val="both"/>
        <w:rPr>
          <w:b/>
          <w:color w:val="000080"/>
          <w:sz w:val="18"/>
          <w:szCs w:val="20"/>
        </w:rPr>
      </w:pPr>
      <w:r w:rsidRPr="00060930">
        <w:rPr>
          <w:b/>
          <w:color w:val="000080"/>
          <w:sz w:val="18"/>
          <w:szCs w:val="20"/>
        </w:rPr>
        <w:t>SYNOPSIS</w:t>
      </w:r>
      <w:r w:rsidR="006C5592">
        <w:rPr>
          <w:b/>
          <w:color w:val="000080"/>
          <w:sz w:val="18"/>
          <w:szCs w:val="20"/>
        </w:rPr>
        <w:t>:</w:t>
      </w:r>
    </w:p>
    <w:p w:rsidR="001C4151" w:rsidRPr="00060930" w:rsidRDefault="001C4151">
      <w:pPr>
        <w:tabs>
          <w:tab w:val="left" w:pos="1397"/>
          <w:tab w:val="left" w:pos="4422"/>
        </w:tabs>
        <w:jc w:val="both"/>
        <w:rPr>
          <w:sz w:val="18"/>
          <w:szCs w:val="20"/>
        </w:rPr>
      </w:pPr>
    </w:p>
    <w:p w:rsidR="001C4151" w:rsidRPr="00060930" w:rsidRDefault="001C4151">
      <w:pPr>
        <w:tabs>
          <w:tab w:val="left" w:pos="1397"/>
          <w:tab w:val="left" w:pos="4422"/>
        </w:tabs>
        <w:jc w:val="both"/>
        <w:rPr>
          <w:sz w:val="18"/>
          <w:szCs w:val="20"/>
        </w:rPr>
      </w:pPr>
      <w:proofErr w:type="gramStart"/>
      <w:r w:rsidRPr="00060930">
        <w:rPr>
          <w:sz w:val="18"/>
          <w:szCs w:val="20"/>
        </w:rPr>
        <w:t>A fresher with B</w:t>
      </w:r>
      <w:r w:rsidR="000C4055">
        <w:rPr>
          <w:sz w:val="18"/>
          <w:szCs w:val="20"/>
        </w:rPr>
        <w:t>achelor of Engineering (B.E</w:t>
      </w:r>
      <w:r w:rsidR="003852E0" w:rsidRPr="00060930">
        <w:rPr>
          <w:sz w:val="18"/>
          <w:szCs w:val="20"/>
        </w:rPr>
        <w:t>)</w:t>
      </w:r>
      <w:r w:rsidRPr="00060930">
        <w:rPr>
          <w:sz w:val="18"/>
          <w:szCs w:val="20"/>
        </w:rPr>
        <w:t xml:space="preserve"> Degree in </w:t>
      </w:r>
      <w:r w:rsidR="000C4055">
        <w:rPr>
          <w:sz w:val="18"/>
          <w:szCs w:val="20"/>
        </w:rPr>
        <w:t>Computer Science and Engineering</w:t>
      </w:r>
      <w:r w:rsidRPr="00060930">
        <w:rPr>
          <w:sz w:val="18"/>
          <w:szCs w:val="20"/>
        </w:rPr>
        <w:t xml:space="preserve"> from </w:t>
      </w:r>
      <w:proofErr w:type="spellStart"/>
      <w:r w:rsidR="00074DF9">
        <w:rPr>
          <w:sz w:val="18"/>
          <w:szCs w:val="20"/>
        </w:rPr>
        <w:t>Mahendra</w:t>
      </w:r>
      <w:proofErr w:type="spellEnd"/>
      <w:r w:rsidR="00074DF9">
        <w:rPr>
          <w:sz w:val="18"/>
          <w:szCs w:val="20"/>
        </w:rPr>
        <w:t xml:space="preserve"> </w:t>
      </w:r>
      <w:r w:rsidR="00371EBD" w:rsidRPr="00060930">
        <w:rPr>
          <w:sz w:val="18"/>
          <w:szCs w:val="20"/>
        </w:rPr>
        <w:t>Engineering College</w:t>
      </w:r>
      <w:r w:rsidR="00074DF9">
        <w:rPr>
          <w:sz w:val="18"/>
          <w:szCs w:val="20"/>
        </w:rPr>
        <w:t xml:space="preserve">, </w:t>
      </w:r>
      <w:proofErr w:type="spellStart"/>
      <w:r w:rsidR="00074DF9">
        <w:rPr>
          <w:sz w:val="18"/>
          <w:szCs w:val="20"/>
        </w:rPr>
        <w:t>Namakkal</w:t>
      </w:r>
      <w:proofErr w:type="spellEnd"/>
      <w:r w:rsidR="00E40202" w:rsidRPr="00060930">
        <w:rPr>
          <w:sz w:val="18"/>
          <w:szCs w:val="20"/>
        </w:rPr>
        <w:t>.</w:t>
      </w:r>
      <w:proofErr w:type="gramEnd"/>
    </w:p>
    <w:p w:rsidR="001C4151" w:rsidRPr="00060930" w:rsidRDefault="001C4151">
      <w:pPr>
        <w:tabs>
          <w:tab w:val="left" w:pos="6540"/>
        </w:tabs>
        <w:ind w:left="720"/>
        <w:jc w:val="both"/>
        <w:rPr>
          <w:sz w:val="18"/>
          <w:szCs w:val="20"/>
        </w:rPr>
      </w:pPr>
    </w:p>
    <w:p w:rsidR="00F55723" w:rsidRPr="00060930" w:rsidRDefault="001C4151">
      <w:pPr>
        <w:jc w:val="both"/>
        <w:rPr>
          <w:b/>
          <w:color w:val="000080"/>
          <w:sz w:val="18"/>
          <w:szCs w:val="20"/>
        </w:rPr>
      </w:pPr>
      <w:r w:rsidRPr="00060930">
        <w:rPr>
          <w:b/>
          <w:color w:val="000080"/>
          <w:sz w:val="18"/>
          <w:szCs w:val="20"/>
        </w:rPr>
        <w:t>PROFILE</w:t>
      </w:r>
      <w:r w:rsidR="006C5592">
        <w:rPr>
          <w:b/>
          <w:color w:val="000080"/>
          <w:sz w:val="18"/>
          <w:szCs w:val="20"/>
        </w:rPr>
        <w:t>:</w:t>
      </w:r>
    </w:p>
    <w:p w:rsidR="001C4151" w:rsidRPr="00060930" w:rsidRDefault="001C4151">
      <w:pPr>
        <w:jc w:val="both"/>
        <w:rPr>
          <w:b/>
          <w:color w:val="000080"/>
          <w:sz w:val="18"/>
          <w:szCs w:val="20"/>
        </w:rPr>
      </w:pPr>
    </w:p>
    <w:p w:rsidR="001C4151" w:rsidRDefault="001C4151" w:rsidP="00F55723">
      <w:pPr>
        <w:numPr>
          <w:ilvl w:val="0"/>
          <w:numId w:val="2"/>
        </w:numPr>
        <w:tabs>
          <w:tab w:val="left" w:pos="4380"/>
        </w:tabs>
        <w:jc w:val="both"/>
        <w:rPr>
          <w:sz w:val="18"/>
          <w:szCs w:val="20"/>
        </w:rPr>
      </w:pPr>
      <w:r w:rsidRPr="00060930">
        <w:rPr>
          <w:sz w:val="18"/>
          <w:szCs w:val="20"/>
        </w:rPr>
        <w:t xml:space="preserve">Well versed in </w:t>
      </w:r>
      <w:r w:rsidR="002868A4" w:rsidRPr="00060930">
        <w:rPr>
          <w:sz w:val="18"/>
          <w:szCs w:val="20"/>
        </w:rPr>
        <w:t>Database Management System</w:t>
      </w:r>
      <w:r w:rsidRPr="00060930">
        <w:rPr>
          <w:sz w:val="18"/>
          <w:szCs w:val="20"/>
        </w:rPr>
        <w:t>.</w:t>
      </w:r>
    </w:p>
    <w:p w:rsidR="00F55723" w:rsidRPr="00060930" w:rsidRDefault="00F55723" w:rsidP="00F55723">
      <w:pPr>
        <w:numPr>
          <w:ilvl w:val="0"/>
          <w:numId w:val="2"/>
        </w:numPr>
        <w:tabs>
          <w:tab w:val="left" w:pos="4380"/>
        </w:tabs>
        <w:jc w:val="both"/>
        <w:rPr>
          <w:sz w:val="18"/>
          <w:szCs w:val="20"/>
        </w:rPr>
      </w:pPr>
      <w:r>
        <w:rPr>
          <w:sz w:val="18"/>
          <w:szCs w:val="20"/>
        </w:rPr>
        <w:t>Good knowledge in Hardware and Networking.</w:t>
      </w:r>
    </w:p>
    <w:p w:rsidR="001C4151" w:rsidRPr="008E1DAF" w:rsidRDefault="001C4151" w:rsidP="008E1DAF">
      <w:pPr>
        <w:numPr>
          <w:ilvl w:val="0"/>
          <w:numId w:val="2"/>
        </w:numPr>
        <w:tabs>
          <w:tab w:val="left" w:pos="4380"/>
        </w:tabs>
        <w:jc w:val="both"/>
        <w:rPr>
          <w:sz w:val="18"/>
          <w:szCs w:val="20"/>
        </w:rPr>
      </w:pPr>
      <w:r w:rsidRPr="00060930">
        <w:rPr>
          <w:sz w:val="18"/>
          <w:szCs w:val="20"/>
        </w:rPr>
        <w:t>Good knowledge of C, C++.</w:t>
      </w:r>
    </w:p>
    <w:p w:rsidR="001C4151" w:rsidRPr="00060930" w:rsidRDefault="001C4151">
      <w:pPr>
        <w:numPr>
          <w:ilvl w:val="0"/>
          <w:numId w:val="2"/>
        </w:numPr>
        <w:tabs>
          <w:tab w:val="left" w:pos="4380"/>
        </w:tabs>
        <w:jc w:val="both"/>
        <w:rPr>
          <w:sz w:val="18"/>
          <w:szCs w:val="20"/>
        </w:rPr>
      </w:pPr>
      <w:r w:rsidRPr="00060930">
        <w:rPr>
          <w:sz w:val="18"/>
          <w:szCs w:val="20"/>
        </w:rPr>
        <w:t>Good verbal and written skills.</w:t>
      </w:r>
    </w:p>
    <w:p w:rsidR="001C4151" w:rsidRPr="00060930" w:rsidRDefault="001C4151">
      <w:pPr>
        <w:jc w:val="both"/>
        <w:rPr>
          <w:sz w:val="18"/>
        </w:rPr>
      </w:pPr>
    </w:p>
    <w:p w:rsidR="001C4151" w:rsidRPr="00060930" w:rsidRDefault="001C4151">
      <w:pPr>
        <w:jc w:val="both"/>
        <w:rPr>
          <w:rStyle w:val="Strong"/>
          <w:color w:val="000080"/>
          <w:sz w:val="18"/>
          <w:szCs w:val="20"/>
        </w:rPr>
      </w:pPr>
      <w:r w:rsidRPr="00060930">
        <w:rPr>
          <w:rStyle w:val="Strong"/>
          <w:color w:val="000080"/>
          <w:sz w:val="18"/>
          <w:szCs w:val="20"/>
        </w:rPr>
        <w:t>EDUCATIONAL QUALIFICATION</w:t>
      </w:r>
      <w:r w:rsidR="006C5592">
        <w:rPr>
          <w:rStyle w:val="Strong"/>
          <w:color w:val="000080"/>
          <w:sz w:val="18"/>
          <w:szCs w:val="20"/>
        </w:rPr>
        <w:t>:</w:t>
      </w:r>
    </w:p>
    <w:p w:rsidR="001C4151" w:rsidRPr="00060930" w:rsidRDefault="001C4151">
      <w:pPr>
        <w:jc w:val="both"/>
        <w:rPr>
          <w:sz w:val="18"/>
        </w:rPr>
      </w:pPr>
    </w:p>
    <w:p w:rsidR="004D7C7C" w:rsidRDefault="00B717F8" w:rsidP="004D7C7C">
      <w:pPr>
        <w:numPr>
          <w:ilvl w:val="0"/>
          <w:numId w:val="3"/>
        </w:numPr>
        <w:jc w:val="both"/>
        <w:rPr>
          <w:rFonts w:cs="Arial"/>
          <w:sz w:val="18"/>
          <w:szCs w:val="22"/>
        </w:rPr>
      </w:pPr>
      <w:r w:rsidRPr="00060930">
        <w:rPr>
          <w:rFonts w:cs="Arial"/>
          <w:b/>
          <w:bCs/>
          <w:sz w:val="18"/>
          <w:szCs w:val="22"/>
        </w:rPr>
        <w:t>B.</w:t>
      </w:r>
      <w:r w:rsidR="00074DF9">
        <w:rPr>
          <w:rFonts w:cs="Arial"/>
          <w:b/>
          <w:bCs/>
          <w:sz w:val="18"/>
          <w:szCs w:val="22"/>
        </w:rPr>
        <w:t xml:space="preserve">E </w:t>
      </w:r>
      <w:r w:rsidRPr="00060930">
        <w:rPr>
          <w:rFonts w:cs="Arial"/>
          <w:sz w:val="18"/>
          <w:szCs w:val="22"/>
        </w:rPr>
        <w:t>(</w:t>
      </w:r>
      <w:r w:rsidR="00074DF9">
        <w:rPr>
          <w:sz w:val="18"/>
          <w:szCs w:val="20"/>
        </w:rPr>
        <w:t>Computer Science and Engineering</w:t>
      </w:r>
      <w:r w:rsidRPr="00060930">
        <w:rPr>
          <w:rFonts w:cs="Arial"/>
          <w:sz w:val="18"/>
          <w:szCs w:val="22"/>
        </w:rPr>
        <w:t xml:space="preserve">) with </w:t>
      </w:r>
      <w:r w:rsidR="0088034B">
        <w:rPr>
          <w:rFonts w:cs="Arial"/>
          <w:b/>
          <w:bCs/>
          <w:sz w:val="18"/>
          <w:szCs w:val="22"/>
        </w:rPr>
        <w:t>aggregate 5.78</w:t>
      </w:r>
      <w:r w:rsidRPr="00060930">
        <w:rPr>
          <w:rFonts w:cs="Arial"/>
          <w:b/>
          <w:bCs/>
          <w:sz w:val="18"/>
          <w:szCs w:val="22"/>
        </w:rPr>
        <w:t xml:space="preserve"> </w:t>
      </w:r>
      <w:proofErr w:type="gramStart"/>
      <w:r w:rsidRPr="00060930">
        <w:rPr>
          <w:rFonts w:cs="Arial"/>
          <w:b/>
          <w:bCs/>
          <w:sz w:val="18"/>
          <w:szCs w:val="22"/>
        </w:rPr>
        <w:t>CGPA</w:t>
      </w:r>
      <w:r w:rsidRPr="00060930">
        <w:rPr>
          <w:rFonts w:cs="Arial"/>
          <w:sz w:val="18"/>
          <w:szCs w:val="22"/>
        </w:rPr>
        <w:t>(</w:t>
      </w:r>
      <w:proofErr w:type="gramEnd"/>
      <w:r w:rsidRPr="00060930">
        <w:rPr>
          <w:rFonts w:cs="Arial"/>
          <w:sz w:val="18"/>
          <w:szCs w:val="22"/>
        </w:rPr>
        <w:t xml:space="preserve">scale of 10.0) in </w:t>
      </w:r>
      <w:r w:rsidR="00074DF9">
        <w:rPr>
          <w:rFonts w:cs="Arial"/>
          <w:b/>
          <w:bCs/>
          <w:sz w:val="18"/>
          <w:szCs w:val="22"/>
        </w:rPr>
        <w:t>2008</w:t>
      </w:r>
      <w:r w:rsidRPr="00060930">
        <w:rPr>
          <w:rFonts w:cs="Arial"/>
          <w:b/>
          <w:bCs/>
          <w:sz w:val="18"/>
          <w:szCs w:val="22"/>
        </w:rPr>
        <w:t>-2012</w:t>
      </w:r>
      <w:r w:rsidRPr="00060930">
        <w:rPr>
          <w:rFonts w:cs="Arial"/>
          <w:sz w:val="18"/>
          <w:szCs w:val="22"/>
        </w:rPr>
        <w:t xml:space="preserve"> from</w:t>
      </w:r>
      <w:r w:rsidR="00074DF9">
        <w:rPr>
          <w:rFonts w:cs="Arial"/>
          <w:sz w:val="18"/>
          <w:szCs w:val="22"/>
        </w:rPr>
        <w:t xml:space="preserve"> </w:t>
      </w:r>
      <w:proofErr w:type="spellStart"/>
      <w:r w:rsidR="00074DF9">
        <w:rPr>
          <w:sz w:val="18"/>
          <w:szCs w:val="20"/>
        </w:rPr>
        <w:t>Mahendra</w:t>
      </w:r>
      <w:proofErr w:type="spellEnd"/>
      <w:r w:rsidR="00074DF9">
        <w:rPr>
          <w:sz w:val="18"/>
          <w:szCs w:val="20"/>
        </w:rPr>
        <w:t xml:space="preserve"> </w:t>
      </w:r>
      <w:r w:rsidR="00074DF9" w:rsidRPr="00060930">
        <w:rPr>
          <w:sz w:val="18"/>
          <w:szCs w:val="20"/>
        </w:rPr>
        <w:t>Engineering College</w:t>
      </w:r>
      <w:r w:rsidR="00074DF9">
        <w:rPr>
          <w:sz w:val="18"/>
          <w:szCs w:val="20"/>
        </w:rPr>
        <w:t xml:space="preserve">, </w:t>
      </w:r>
      <w:proofErr w:type="spellStart"/>
      <w:r w:rsidR="00074DF9">
        <w:rPr>
          <w:sz w:val="18"/>
          <w:szCs w:val="20"/>
        </w:rPr>
        <w:t>Namakkal</w:t>
      </w:r>
      <w:proofErr w:type="spellEnd"/>
      <w:r w:rsidR="00074DF9" w:rsidRPr="00060930">
        <w:rPr>
          <w:sz w:val="18"/>
          <w:szCs w:val="20"/>
        </w:rPr>
        <w:t>.</w:t>
      </w:r>
      <w:r w:rsidRPr="00060930">
        <w:rPr>
          <w:rFonts w:cs="Arial"/>
          <w:sz w:val="18"/>
          <w:szCs w:val="22"/>
        </w:rPr>
        <w:t xml:space="preserve"> </w:t>
      </w:r>
    </w:p>
    <w:p w:rsidR="004D7C7C" w:rsidRDefault="004D7C7C" w:rsidP="004D7C7C">
      <w:pPr>
        <w:ind w:left="360"/>
        <w:jc w:val="both"/>
        <w:rPr>
          <w:rFonts w:cs="Arial"/>
          <w:sz w:val="18"/>
          <w:szCs w:val="22"/>
        </w:rPr>
      </w:pPr>
    </w:p>
    <w:p w:rsidR="004D7C7C" w:rsidRPr="00060930" w:rsidRDefault="004D7C7C" w:rsidP="004D7C7C">
      <w:pPr>
        <w:numPr>
          <w:ilvl w:val="0"/>
          <w:numId w:val="3"/>
        </w:numPr>
        <w:jc w:val="both"/>
        <w:rPr>
          <w:rFonts w:cs="Arial"/>
          <w:bCs/>
          <w:sz w:val="18"/>
          <w:szCs w:val="22"/>
        </w:rPr>
      </w:pPr>
      <w:r>
        <w:rPr>
          <w:rFonts w:cs="Arial"/>
          <w:b/>
          <w:bCs/>
          <w:sz w:val="18"/>
          <w:szCs w:val="22"/>
        </w:rPr>
        <w:t xml:space="preserve">Grade </w:t>
      </w:r>
      <w:r w:rsidRPr="00060930">
        <w:rPr>
          <w:rFonts w:cs="Arial"/>
          <w:b/>
          <w:bCs/>
          <w:sz w:val="18"/>
          <w:szCs w:val="22"/>
        </w:rPr>
        <w:t>1</w:t>
      </w:r>
      <w:r>
        <w:rPr>
          <w:rFonts w:cs="Arial"/>
          <w:b/>
          <w:bCs/>
          <w:sz w:val="18"/>
          <w:szCs w:val="22"/>
        </w:rPr>
        <w:t>2</w:t>
      </w:r>
      <w:r w:rsidRPr="00060930">
        <w:rPr>
          <w:rFonts w:cs="Arial"/>
          <w:b/>
          <w:bCs/>
          <w:sz w:val="18"/>
          <w:szCs w:val="22"/>
          <w:vertAlign w:val="superscript"/>
        </w:rPr>
        <w:t>th</w:t>
      </w:r>
      <w:r w:rsidRPr="00060930">
        <w:rPr>
          <w:rFonts w:cs="Arial"/>
          <w:sz w:val="18"/>
          <w:szCs w:val="22"/>
        </w:rPr>
        <w:t xml:space="preserve">with </w:t>
      </w:r>
      <w:r w:rsidR="0088034B">
        <w:rPr>
          <w:rFonts w:cs="Arial"/>
          <w:b/>
          <w:bCs/>
          <w:sz w:val="18"/>
          <w:szCs w:val="22"/>
        </w:rPr>
        <w:t>aggregate 50</w:t>
      </w:r>
      <w:r>
        <w:rPr>
          <w:rFonts w:cs="Arial"/>
          <w:b/>
          <w:bCs/>
          <w:sz w:val="18"/>
          <w:szCs w:val="22"/>
        </w:rPr>
        <w:t>.0</w:t>
      </w:r>
      <w:r w:rsidR="0088034B">
        <w:rPr>
          <w:rFonts w:cs="Arial"/>
          <w:b/>
          <w:bCs/>
          <w:sz w:val="18"/>
          <w:szCs w:val="22"/>
        </w:rPr>
        <w:t>2</w:t>
      </w:r>
      <w:r w:rsidRPr="00060930">
        <w:rPr>
          <w:rFonts w:cs="Arial"/>
          <w:b/>
          <w:bCs/>
          <w:sz w:val="18"/>
          <w:szCs w:val="22"/>
        </w:rPr>
        <w:t xml:space="preserve">% </w:t>
      </w:r>
      <w:r w:rsidRPr="00060930">
        <w:rPr>
          <w:rFonts w:cs="Arial"/>
          <w:sz w:val="18"/>
          <w:szCs w:val="22"/>
        </w:rPr>
        <w:t>from</w:t>
      </w:r>
      <w:r>
        <w:rPr>
          <w:rFonts w:cs="Arial"/>
          <w:sz w:val="18"/>
          <w:szCs w:val="22"/>
        </w:rPr>
        <w:t xml:space="preserve"> </w:t>
      </w:r>
      <w:r w:rsidR="003B3A83">
        <w:rPr>
          <w:sz w:val="18"/>
          <w:szCs w:val="18"/>
        </w:rPr>
        <w:t>Sacred He</w:t>
      </w:r>
      <w:r w:rsidRPr="004D7C7C">
        <w:rPr>
          <w:sz w:val="18"/>
          <w:szCs w:val="18"/>
        </w:rPr>
        <w:t>art</w:t>
      </w:r>
      <w:r w:rsidRPr="00060930">
        <w:rPr>
          <w:sz w:val="18"/>
        </w:rPr>
        <w:t xml:space="preserve"> Higher secondary school</w:t>
      </w:r>
      <w:r w:rsidRPr="00060930">
        <w:rPr>
          <w:rFonts w:cs="Arial"/>
          <w:bCs/>
          <w:sz w:val="18"/>
          <w:szCs w:val="22"/>
        </w:rPr>
        <w:t xml:space="preserve"> in </w:t>
      </w:r>
      <w:r w:rsidRPr="00060930">
        <w:rPr>
          <w:rFonts w:cs="Arial"/>
          <w:b/>
          <w:bCs/>
          <w:sz w:val="18"/>
          <w:szCs w:val="22"/>
        </w:rPr>
        <w:t>200</w:t>
      </w:r>
      <w:r>
        <w:rPr>
          <w:rFonts w:cs="Arial"/>
          <w:b/>
          <w:bCs/>
          <w:sz w:val="18"/>
          <w:szCs w:val="22"/>
        </w:rPr>
        <w:t>8</w:t>
      </w:r>
      <w:r w:rsidRPr="00060930">
        <w:rPr>
          <w:rFonts w:cs="Arial"/>
          <w:bCs/>
          <w:sz w:val="18"/>
          <w:szCs w:val="22"/>
        </w:rPr>
        <w:t>.</w:t>
      </w:r>
    </w:p>
    <w:p w:rsidR="004D7C7C" w:rsidRPr="004D7C7C" w:rsidRDefault="004D7C7C" w:rsidP="004D7C7C">
      <w:pPr>
        <w:jc w:val="both"/>
        <w:rPr>
          <w:rFonts w:cs="Arial"/>
          <w:sz w:val="18"/>
          <w:szCs w:val="22"/>
        </w:rPr>
      </w:pPr>
    </w:p>
    <w:p w:rsidR="001C4151" w:rsidRPr="004D7C7C" w:rsidRDefault="008E408A" w:rsidP="004D7C7C">
      <w:pPr>
        <w:numPr>
          <w:ilvl w:val="0"/>
          <w:numId w:val="3"/>
        </w:numPr>
        <w:jc w:val="both"/>
        <w:rPr>
          <w:rFonts w:cs="Arial"/>
          <w:sz w:val="18"/>
          <w:szCs w:val="22"/>
        </w:rPr>
      </w:pPr>
      <w:r w:rsidRPr="004D7C7C">
        <w:rPr>
          <w:rFonts w:cs="Arial"/>
          <w:b/>
          <w:bCs/>
          <w:sz w:val="18"/>
          <w:szCs w:val="22"/>
        </w:rPr>
        <w:t xml:space="preserve">Grade </w:t>
      </w:r>
      <w:r w:rsidR="001C4151" w:rsidRPr="004D7C7C">
        <w:rPr>
          <w:rFonts w:cs="Arial"/>
          <w:b/>
          <w:bCs/>
          <w:sz w:val="18"/>
          <w:szCs w:val="22"/>
        </w:rPr>
        <w:t>10</w:t>
      </w:r>
      <w:r w:rsidR="001C4151" w:rsidRPr="004D7C7C">
        <w:rPr>
          <w:rFonts w:cs="Arial"/>
          <w:b/>
          <w:bCs/>
          <w:sz w:val="18"/>
          <w:szCs w:val="22"/>
          <w:vertAlign w:val="superscript"/>
        </w:rPr>
        <w:t>th</w:t>
      </w:r>
      <w:r w:rsidR="001C4151" w:rsidRPr="004D7C7C">
        <w:rPr>
          <w:rFonts w:cs="Arial"/>
          <w:sz w:val="18"/>
          <w:szCs w:val="22"/>
        </w:rPr>
        <w:t xml:space="preserve">with </w:t>
      </w:r>
      <w:r w:rsidR="00DA3F5D">
        <w:rPr>
          <w:rFonts w:cs="Arial"/>
          <w:b/>
          <w:bCs/>
          <w:sz w:val="18"/>
          <w:szCs w:val="22"/>
        </w:rPr>
        <w:t>aggregate 52.00</w:t>
      </w:r>
      <w:r w:rsidR="001C4151" w:rsidRPr="004D7C7C">
        <w:rPr>
          <w:rFonts w:cs="Arial"/>
          <w:b/>
          <w:bCs/>
          <w:sz w:val="18"/>
          <w:szCs w:val="22"/>
        </w:rPr>
        <w:t xml:space="preserve">% </w:t>
      </w:r>
      <w:r w:rsidR="001C4151" w:rsidRPr="004D7C7C">
        <w:rPr>
          <w:rFonts w:cs="Arial"/>
          <w:sz w:val="18"/>
          <w:szCs w:val="22"/>
        </w:rPr>
        <w:t>from</w:t>
      </w:r>
      <w:r w:rsidR="004D7C7C" w:rsidRPr="004D7C7C">
        <w:rPr>
          <w:sz w:val="22"/>
        </w:rPr>
        <w:t xml:space="preserve"> </w:t>
      </w:r>
      <w:r w:rsidR="004D7C7C" w:rsidRPr="004D7C7C">
        <w:rPr>
          <w:sz w:val="18"/>
          <w:szCs w:val="18"/>
        </w:rPr>
        <w:t>Sacred Heart</w:t>
      </w:r>
      <w:r w:rsidR="006809E5" w:rsidRPr="004D7C7C">
        <w:rPr>
          <w:sz w:val="18"/>
        </w:rPr>
        <w:t xml:space="preserve"> Higher secondary school</w:t>
      </w:r>
      <w:r w:rsidR="001C4151" w:rsidRPr="004D7C7C">
        <w:rPr>
          <w:rFonts w:cs="Arial"/>
          <w:bCs/>
          <w:sz w:val="18"/>
          <w:szCs w:val="22"/>
        </w:rPr>
        <w:t xml:space="preserve"> in </w:t>
      </w:r>
      <w:r w:rsidR="00F87F58" w:rsidRPr="004D7C7C">
        <w:rPr>
          <w:rFonts w:cs="Arial"/>
          <w:b/>
          <w:bCs/>
          <w:sz w:val="18"/>
          <w:szCs w:val="22"/>
        </w:rPr>
        <w:t>2006</w:t>
      </w:r>
      <w:r w:rsidR="001C4151" w:rsidRPr="004D7C7C">
        <w:rPr>
          <w:rFonts w:cs="Arial"/>
          <w:bCs/>
          <w:sz w:val="18"/>
          <w:szCs w:val="22"/>
        </w:rPr>
        <w:t>.</w:t>
      </w:r>
    </w:p>
    <w:p w:rsidR="001C4151" w:rsidRPr="00060930" w:rsidRDefault="001C4151">
      <w:pPr>
        <w:jc w:val="both"/>
        <w:rPr>
          <w:b/>
          <w:bCs/>
          <w:sz w:val="18"/>
          <w:szCs w:val="20"/>
        </w:rPr>
      </w:pPr>
    </w:p>
    <w:p w:rsidR="001C4151" w:rsidRPr="00060930" w:rsidRDefault="001C4151">
      <w:pPr>
        <w:jc w:val="both"/>
        <w:rPr>
          <w:rStyle w:val="Strong"/>
          <w:color w:val="000080"/>
          <w:sz w:val="18"/>
          <w:szCs w:val="20"/>
        </w:rPr>
      </w:pPr>
      <w:r w:rsidRPr="00060930">
        <w:rPr>
          <w:rStyle w:val="Strong"/>
          <w:color w:val="000080"/>
          <w:sz w:val="18"/>
          <w:szCs w:val="20"/>
        </w:rPr>
        <w:t>SOFTWARE SKILLS</w:t>
      </w:r>
      <w:r w:rsidR="006C5592">
        <w:rPr>
          <w:rStyle w:val="Strong"/>
          <w:color w:val="000080"/>
          <w:sz w:val="18"/>
          <w:szCs w:val="20"/>
        </w:rPr>
        <w:t>:</w:t>
      </w:r>
    </w:p>
    <w:p w:rsidR="001C4151" w:rsidRPr="00060930" w:rsidRDefault="00610825" w:rsidP="00610825">
      <w:pPr>
        <w:jc w:val="both"/>
        <w:rPr>
          <w:rStyle w:val="Emphasis"/>
          <w:i w:val="0"/>
          <w:sz w:val="18"/>
          <w:szCs w:val="20"/>
        </w:rPr>
      </w:pPr>
      <w:r>
        <w:rPr>
          <w:sz w:val="18"/>
        </w:rPr>
        <w:t xml:space="preserve">            </w:t>
      </w:r>
      <w:r w:rsidR="001C4151" w:rsidRPr="00060930">
        <w:rPr>
          <w:rStyle w:val="Emphasis"/>
          <w:b/>
          <w:i w:val="0"/>
          <w:sz w:val="18"/>
          <w:szCs w:val="20"/>
        </w:rPr>
        <w:t>Languages &amp; Skills</w:t>
      </w:r>
      <w:r w:rsidR="00310207">
        <w:rPr>
          <w:rStyle w:val="Emphasis"/>
          <w:b/>
          <w:i w:val="0"/>
          <w:sz w:val="18"/>
          <w:szCs w:val="20"/>
        </w:rPr>
        <w:tab/>
      </w:r>
      <w:r w:rsidR="000A7D32">
        <w:rPr>
          <w:rStyle w:val="Emphasis"/>
          <w:b/>
          <w:i w:val="0"/>
          <w:sz w:val="18"/>
          <w:szCs w:val="20"/>
        </w:rPr>
        <w:t>:</w:t>
      </w:r>
      <w:r w:rsidR="001C4151" w:rsidRPr="00060930">
        <w:rPr>
          <w:rStyle w:val="Emphasis"/>
          <w:b/>
          <w:i w:val="0"/>
          <w:sz w:val="18"/>
          <w:szCs w:val="20"/>
        </w:rPr>
        <w:tab/>
      </w:r>
      <w:r w:rsidR="007D050F">
        <w:rPr>
          <w:sz w:val="18"/>
        </w:rPr>
        <w:t>Hardware and Networking</w:t>
      </w:r>
    </w:p>
    <w:p w:rsidR="001C4151" w:rsidRPr="00060930" w:rsidRDefault="001C4151">
      <w:pPr>
        <w:ind w:left="720"/>
        <w:jc w:val="both"/>
        <w:rPr>
          <w:sz w:val="18"/>
          <w:szCs w:val="20"/>
        </w:rPr>
      </w:pPr>
      <w:r w:rsidRPr="00060930">
        <w:rPr>
          <w:rStyle w:val="Emphasis"/>
          <w:b/>
          <w:i w:val="0"/>
          <w:sz w:val="18"/>
          <w:szCs w:val="20"/>
        </w:rPr>
        <w:t>Operating Systems</w:t>
      </w:r>
      <w:r w:rsidR="00310207">
        <w:rPr>
          <w:rStyle w:val="Emphasis"/>
          <w:b/>
          <w:i w:val="0"/>
          <w:sz w:val="18"/>
          <w:szCs w:val="20"/>
        </w:rPr>
        <w:tab/>
      </w:r>
      <w:r w:rsidR="000A7D32">
        <w:rPr>
          <w:rStyle w:val="Emphasis"/>
          <w:b/>
          <w:i w:val="0"/>
          <w:sz w:val="18"/>
          <w:szCs w:val="20"/>
        </w:rPr>
        <w:t>:</w:t>
      </w:r>
      <w:r w:rsidRPr="00060930">
        <w:rPr>
          <w:rStyle w:val="Emphasis"/>
          <w:sz w:val="18"/>
          <w:szCs w:val="20"/>
        </w:rPr>
        <w:tab/>
      </w:r>
      <w:r w:rsidRPr="00060930">
        <w:rPr>
          <w:sz w:val="18"/>
          <w:szCs w:val="20"/>
        </w:rPr>
        <w:t>Windows XP</w:t>
      </w:r>
      <w:r w:rsidR="007276FB" w:rsidRPr="00060930">
        <w:rPr>
          <w:sz w:val="18"/>
          <w:szCs w:val="20"/>
        </w:rPr>
        <w:t>/Vista/Seven</w:t>
      </w:r>
      <w:r w:rsidR="00074DF9">
        <w:rPr>
          <w:sz w:val="18"/>
          <w:szCs w:val="20"/>
        </w:rPr>
        <w:t xml:space="preserve"> and Eight.</w:t>
      </w:r>
    </w:p>
    <w:p w:rsidR="001C4151" w:rsidRPr="00060930" w:rsidRDefault="00DD4AF9">
      <w:pPr>
        <w:ind w:left="720"/>
        <w:jc w:val="both"/>
        <w:rPr>
          <w:rStyle w:val="Emphasis"/>
          <w:i w:val="0"/>
          <w:iCs w:val="0"/>
          <w:sz w:val="18"/>
          <w:szCs w:val="20"/>
        </w:rPr>
      </w:pPr>
      <w:r w:rsidRPr="00060930">
        <w:rPr>
          <w:rStyle w:val="Emphasis"/>
          <w:b/>
          <w:i w:val="0"/>
          <w:sz w:val="18"/>
          <w:szCs w:val="20"/>
        </w:rPr>
        <w:t xml:space="preserve">Office </w:t>
      </w:r>
      <w:r w:rsidR="0021000C" w:rsidRPr="00060930">
        <w:rPr>
          <w:rStyle w:val="Emphasis"/>
          <w:b/>
          <w:i w:val="0"/>
          <w:sz w:val="18"/>
          <w:szCs w:val="20"/>
        </w:rPr>
        <w:t>Software’s</w:t>
      </w:r>
      <w:r w:rsidR="00310207">
        <w:rPr>
          <w:rStyle w:val="Emphasis"/>
          <w:b/>
          <w:i w:val="0"/>
          <w:sz w:val="18"/>
          <w:szCs w:val="20"/>
        </w:rPr>
        <w:tab/>
      </w:r>
      <w:r w:rsidR="000A7D32">
        <w:rPr>
          <w:rStyle w:val="Emphasis"/>
          <w:b/>
          <w:i w:val="0"/>
          <w:sz w:val="18"/>
          <w:szCs w:val="20"/>
        </w:rPr>
        <w:t>:</w:t>
      </w:r>
      <w:r w:rsidR="00962059">
        <w:rPr>
          <w:rStyle w:val="Emphasis"/>
          <w:b/>
          <w:i w:val="0"/>
          <w:sz w:val="18"/>
          <w:szCs w:val="20"/>
        </w:rPr>
        <w:t xml:space="preserve">           </w:t>
      </w:r>
      <w:r w:rsidR="001C4151" w:rsidRPr="00060930">
        <w:rPr>
          <w:rStyle w:val="Emphasis"/>
          <w:i w:val="0"/>
          <w:iCs w:val="0"/>
          <w:sz w:val="18"/>
          <w:szCs w:val="20"/>
        </w:rPr>
        <w:t xml:space="preserve">Microsoft Word, </w:t>
      </w:r>
      <w:r w:rsidR="007276FB" w:rsidRPr="00060930">
        <w:rPr>
          <w:rStyle w:val="Emphasis"/>
          <w:i w:val="0"/>
          <w:iCs w:val="0"/>
          <w:sz w:val="18"/>
          <w:szCs w:val="20"/>
        </w:rPr>
        <w:t>PowerPoint</w:t>
      </w:r>
      <w:r w:rsidR="001C4151" w:rsidRPr="00060930">
        <w:rPr>
          <w:rStyle w:val="Emphasis"/>
          <w:i w:val="0"/>
          <w:iCs w:val="0"/>
          <w:sz w:val="18"/>
          <w:szCs w:val="20"/>
        </w:rPr>
        <w:t xml:space="preserve"> and Excel</w:t>
      </w:r>
      <w:r w:rsidR="008907C8">
        <w:rPr>
          <w:rStyle w:val="Emphasis"/>
          <w:i w:val="0"/>
          <w:iCs w:val="0"/>
          <w:sz w:val="18"/>
          <w:szCs w:val="20"/>
        </w:rPr>
        <w:t>.</w:t>
      </w:r>
    </w:p>
    <w:p w:rsidR="001C4151" w:rsidRPr="00060930" w:rsidRDefault="001C4151">
      <w:pPr>
        <w:jc w:val="both"/>
        <w:rPr>
          <w:rStyle w:val="Strong"/>
          <w:color w:val="000080"/>
          <w:sz w:val="18"/>
          <w:szCs w:val="20"/>
        </w:rPr>
      </w:pPr>
    </w:p>
    <w:p w:rsidR="001C4151" w:rsidRPr="00060930" w:rsidRDefault="001C4151">
      <w:pPr>
        <w:rPr>
          <w:b/>
          <w:color w:val="000080"/>
          <w:sz w:val="18"/>
          <w:szCs w:val="22"/>
        </w:rPr>
      </w:pPr>
      <w:r w:rsidRPr="00060930">
        <w:rPr>
          <w:b/>
          <w:color w:val="000080"/>
          <w:sz w:val="18"/>
          <w:szCs w:val="22"/>
        </w:rPr>
        <w:t>HARDWARE SKILLS</w:t>
      </w:r>
      <w:r w:rsidR="006C5592">
        <w:rPr>
          <w:b/>
          <w:color w:val="000080"/>
          <w:sz w:val="18"/>
          <w:szCs w:val="22"/>
        </w:rPr>
        <w:t>:</w:t>
      </w:r>
    </w:p>
    <w:p w:rsidR="001C4151" w:rsidRPr="00060930" w:rsidRDefault="001C4151">
      <w:pPr>
        <w:rPr>
          <w:sz w:val="18"/>
        </w:rPr>
      </w:pPr>
    </w:p>
    <w:p w:rsidR="001C4151" w:rsidRPr="00060930" w:rsidRDefault="001C4151">
      <w:pPr>
        <w:numPr>
          <w:ilvl w:val="0"/>
          <w:numId w:val="5"/>
        </w:numPr>
        <w:tabs>
          <w:tab w:val="left" w:pos="1072"/>
        </w:tabs>
        <w:ind w:left="357" w:hanging="357"/>
        <w:rPr>
          <w:color w:val="000000"/>
          <w:sz w:val="18"/>
          <w:szCs w:val="22"/>
        </w:rPr>
      </w:pPr>
      <w:r w:rsidRPr="00060930">
        <w:rPr>
          <w:color w:val="000000"/>
          <w:sz w:val="18"/>
          <w:szCs w:val="22"/>
        </w:rPr>
        <w:t>Assembling of PC</w:t>
      </w:r>
    </w:p>
    <w:p w:rsidR="001C4151" w:rsidRPr="00060930" w:rsidRDefault="001C4151">
      <w:pPr>
        <w:numPr>
          <w:ilvl w:val="0"/>
          <w:numId w:val="5"/>
        </w:numPr>
        <w:tabs>
          <w:tab w:val="left" w:pos="1072"/>
        </w:tabs>
        <w:ind w:left="357" w:hanging="357"/>
        <w:jc w:val="both"/>
        <w:rPr>
          <w:rStyle w:val="Strong"/>
          <w:b w:val="0"/>
          <w:bCs w:val="0"/>
          <w:color w:val="000000"/>
          <w:sz w:val="18"/>
          <w:szCs w:val="22"/>
        </w:rPr>
      </w:pPr>
      <w:r w:rsidRPr="00060930">
        <w:rPr>
          <w:rStyle w:val="Strong"/>
          <w:b w:val="0"/>
          <w:bCs w:val="0"/>
          <w:color w:val="000000"/>
          <w:sz w:val="18"/>
          <w:szCs w:val="22"/>
        </w:rPr>
        <w:t>Networking &amp; Troubleshooting PC</w:t>
      </w:r>
    </w:p>
    <w:p w:rsidR="001C4151" w:rsidRPr="00060930" w:rsidRDefault="001C4151">
      <w:pPr>
        <w:jc w:val="both"/>
        <w:rPr>
          <w:sz w:val="18"/>
        </w:rPr>
      </w:pPr>
    </w:p>
    <w:p w:rsidR="001C4151" w:rsidRPr="00060930" w:rsidRDefault="001C4151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cs="Arial"/>
          <w:b/>
          <w:color w:val="000080"/>
          <w:sz w:val="18"/>
          <w:szCs w:val="22"/>
        </w:rPr>
      </w:pPr>
      <w:r w:rsidRPr="00060930">
        <w:rPr>
          <w:rFonts w:cs="Arial"/>
          <w:b/>
          <w:color w:val="000080"/>
          <w:sz w:val="18"/>
          <w:szCs w:val="22"/>
        </w:rPr>
        <w:tab/>
        <w:t>PROJECTS UNDERTAKEN</w:t>
      </w:r>
    </w:p>
    <w:p w:rsidR="00EE331D" w:rsidRPr="008E1DAF" w:rsidRDefault="00EE331D" w:rsidP="003B3A83">
      <w:pPr>
        <w:jc w:val="both"/>
        <w:rPr>
          <w:rStyle w:val="Emphasis"/>
          <w:b/>
          <w:i w:val="0"/>
          <w:sz w:val="18"/>
          <w:szCs w:val="18"/>
        </w:rPr>
      </w:pPr>
      <w:r w:rsidRPr="00A405E8">
        <w:rPr>
          <w:rStyle w:val="Emphasis"/>
          <w:b/>
          <w:i w:val="0"/>
          <w:sz w:val="22"/>
          <w:szCs w:val="22"/>
          <w:u w:val="single"/>
        </w:rPr>
        <w:t>TITLE:</w:t>
      </w:r>
      <w:r w:rsidRPr="008E1DAF">
        <w:rPr>
          <w:rStyle w:val="Emphasis"/>
          <w:b/>
          <w:i w:val="0"/>
          <w:sz w:val="18"/>
          <w:szCs w:val="18"/>
        </w:rPr>
        <w:t xml:space="preserve"> </w:t>
      </w:r>
      <w:r w:rsidRPr="008C29B3">
        <w:rPr>
          <w:rStyle w:val="Emphasis"/>
          <w:b/>
          <w:i w:val="0"/>
          <w:sz w:val="22"/>
          <w:szCs w:val="22"/>
        </w:rPr>
        <w:t>A MORE SECURE STEGANOGRAPHY METHOD IN SPATIAL DOMAIN</w:t>
      </w:r>
    </w:p>
    <w:p w:rsidR="00EE331D" w:rsidRPr="003B3A83" w:rsidRDefault="00EE331D" w:rsidP="003B3A83">
      <w:pPr>
        <w:jc w:val="both"/>
        <w:rPr>
          <w:rStyle w:val="Emphasis"/>
          <w:i w:val="0"/>
          <w:sz w:val="18"/>
          <w:szCs w:val="18"/>
        </w:rPr>
      </w:pPr>
    </w:p>
    <w:p w:rsidR="00EE331D" w:rsidRPr="003B3A83" w:rsidRDefault="00A405E8" w:rsidP="003B3A83">
      <w:pPr>
        <w:jc w:val="both"/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 xml:space="preserve">     </w:t>
      </w:r>
      <w:r w:rsidR="00EE331D" w:rsidRPr="003B3A83">
        <w:rPr>
          <w:rStyle w:val="Emphasis"/>
          <w:i w:val="0"/>
          <w:sz w:val="18"/>
          <w:szCs w:val="18"/>
        </w:rPr>
        <w:t>This paper presents a new approach for hiding message in digital image in spatial domain.</w:t>
      </w:r>
    </w:p>
    <w:p w:rsidR="00EE331D" w:rsidRPr="003B3A83" w:rsidRDefault="00EE331D" w:rsidP="003B3A83">
      <w:pPr>
        <w:jc w:val="both"/>
        <w:rPr>
          <w:rStyle w:val="Emphasis"/>
          <w:i w:val="0"/>
          <w:sz w:val="18"/>
          <w:szCs w:val="18"/>
        </w:rPr>
      </w:pPr>
    </w:p>
    <w:p w:rsidR="00C142EA" w:rsidRDefault="00A405E8" w:rsidP="00C142EA">
      <w:pPr>
        <w:jc w:val="both"/>
        <w:rPr>
          <w:rStyle w:val="Emphasis"/>
          <w:i w:val="0"/>
          <w:sz w:val="18"/>
          <w:szCs w:val="18"/>
        </w:rPr>
      </w:pPr>
      <w:r>
        <w:rPr>
          <w:rStyle w:val="Emphasis"/>
          <w:i w:val="0"/>
          <w:sz w:val="18"/>
          <w:szCs w:val="18"/>
        </w:rPr>
        <w:t xml:space="preserve">   </w:t>
      </w:r>
      <w:r w:rsidR="00EE331D" w:rsidRPr="003B3A83">
        <w:rPr>
          <w:rStyle w:val="Emphasis"/>
          <w:i w:val="0"/>
          <w:sz w:val="18"/>
          <w:szCs w:val="18"/>
        </w:rPr>
        <w:t xml:space="preserve">In </w:t>
      </w:r>
      <w:proofErr w:type="gramStart"/>
      <w:r w:rsidR="00EE331D" w:rsidRPr="003B3A83">
        <w:rPr>
          <w:rStyle w:val="Emphasis"/>
          <w:i w:val="0"/>
          <w:sz w:val="18"/>
          <w:szCs w:val="18"/>
        </w:rPr>
        <w:t>this</w:t>
      </w:r>
      <w:proofErr w:type="gramEnd"/>
      <w:r w:rsidR="00EE331D" w:rsidRPr="003B3A83">
        <w:rPr>
          <w:rStyle w:val="Emphasis"/>
          <w:i w:val="0"/>
          <w:sz w:val="18"/>
          <w:szCs w:val="18"/>
        </w:rPr>
        <w:t xml:space="preserve"> method two bits of message is embedded in a p</w:t>
      </w:r>
      <w:r w:rsidR="00C142EA">
        <w:rPr>
          <w:rStyle w:val="Emphasis"/>
          <w:i w:val="0"/>
          <w:sz w:val="18"/>
          <w:szCs w:val="18"/>
        </w:rPr>
        <w:t xml:space="preserve">ixel in a way that not only </w:t>
      </w:r>
      <w:r w:rsidR="00EE331D" w:rsidRPr="003B3A83">
        <w:rPr>
          <w:rStyle w:val="Emphasis"/>
          <w:i w:val="0"/>
          <w:sz w:val="18"/>
          <w:szCs w:val="18"/>
        </w:rPr>
        <w:t>least significant bit of pixel is allowed to change but also the second bi</w:t>
      </w:r>
      <w:r w:rsidR="00C142EA">
        <w:rPr>
          <w:rStyle w:val="Emphasis"/>
          <w:i w:val="0"/>
          <w:sz w:val="18"/>
          <w:szCs w:val="18"/>
        </w:rPr>
        <w:t xml:space="preserve">t plane and fourth bit plane allow </w:t>
      </w:r>
      <w:r w:rsidR="00C654C8">
        <w:rPr>
          <w:rStyle w:val="Emphasis"/>
          <w:i w:val="0"/>
          <w:sz w:val="18"/>
          <w:szCs w:val="18"/>
        </w:rPr>
        <w:t xml:space="preserve">to </w:t>
      </w:r>
      <w:r w:rsidR="00C654C8" w:rsidRPr="003B3A83">
        <w:rPr>
          <w:rStyle w:val="Emphasis"/>
          <w:i w:val="0"/>
          <w:sz w:val="18"/>
          <w:szCs w:val="18"/>
        </w:rPr>
        <w:t>manipulated</w:t>
      </w:r>
      <w:r w:rsidR="00C142EA">
        <w:rPr>
          <w:rStyle w:val="Emphasis"/>
          <w:i w:val="0"/>
          <w:sz w:val="18"/>
          <w:szCs w:val="18"/>
        </w:rPr>
        <w:t xml:space="preserve">, </w:t>
      </w:r>
      <w:r w:rsidR="00C654C8">
        <w:rPr>
          <w:rStyle w:val="Emphasis"/>
          <w:i w:val="0"/>
          <w:sz w:val="18"/>
          <w:szCs w:val="18"/>
        </w:rPr>
        <w:t>but</w:t>
      </w:r>
      <w:r w:rsidR="00C142EA">
        <w:rPr>
          <w:rStyle w:val="Emphasis"/>
          <w:i w:val="0"/>
          <w:sz w:val="18"/>
          <w:szCs w:val="18"/>
        </w:rPr>
        <w:t xml:space="preserve"> the </w:t>
      </w:r>
      <w:r w:rsidR="00C654C8">
        <w:rPr>
          <w:rStyle w:val="Emphasis"/>
          <w:i w:val="0"/>
          <w:sz w:val="18"/>
          <w:szCs w:val="18"/>
        </w:rPr>
        <w:t xml:space="preserve">point </w:t>
      </w:r>
      <w:r w:rsidR="00C654C8" w:rsidRPr="003B3A83">
        <w:rPr>
          <w:rStyle w:val="Emphasis"/>
          <w:i w:val="0"/>
          <w:sz w:val="18"/>
          <w:szCs w:val="18"/>
        </w:rPr>
        <w:t>each</w:t>
      </w:r>
      <w:r w:rsidR="00EE331D" w:rsidRPr="003B3A83">
        <w:rPr>
          <w:rStyle w:val="Emphasis"/>
          <w:i w:val="0"/>
          <w:sz w:val="18"/>
          <w:szCs w:val="18"/>
        </w:rPr>
        <w:t xml:space="preserve"> embedding </w:t>
      </w:r>
      <w:r w:rsidR="00C142EA">
        <w:rPr>
          <w:rStyle w:val="Emphasis"/>
          <w:i w:val="0"/>
          <w:sz w:val="18"/>
          <w:szCs w:val="18"/>
        </w:rPr>
        <w:t xml:space="preserve">process only one alternation </w:t>
      </w:r>
      <w:r w:rsidR="00EE331D" w:rsidRPr="003B3A83">
        <w:rPr>
          <w:rStyle w:val="Emphasis"/>
          <w:i w:val="0"/>
          <w:sz w:val="18"/>
          <w:szCs w:val="18"/>
        </w:rPr>
        <w:t>one bit plane is allowed to happen</w:t>
      </w:r>
      <w:r w:rsidR="00C142EA">
        <w:rPr>
          <w:rStyle w:val="Emphasis"/>
          <w:i w:val="0"/>
          <w:sz w:val="18"/>
          <w:szCs w:val="18"/>
        </w:rPr>
        <w:t>.</w:t>
      </w:r>
    </w:p>
    <w:p w:rsidR="00C142EA" w:rsidRDefault="00C142EA" w:rsidP="00C142EA">
      <w:pPr>
        <w:jc w:val="both"/>
        <w:rPr>
          <w:rStyle w:val="Emphasis"/>
          <w:i w:val="0"/>
          <w:sz w:val="18"/>
          <w:szCs w:val="18"/>
        </w:rPr>
      </w:pPr>
    </w:p>
    <w:p w:rsidR="008E1DAF" w:rsidRPr="005E1325" w:rsidRDefault="008E1DAF" w:rsidP="00C142EA">
      <w:pPr>
        <w:jc w:val="both"/>
        <w:rPr>
          <w:iCs/>
          <w:sz w:val="22"/>
          <w:szCs w:val="22"/>
        </w:rPr>
      </w:pPr>
      <w:r w:rsidRPr="005E1325">
        <w:rPr>
          <w:b/>
          <w:sz w:val="22"/>
          <w:szCs w:val="22"/>
          <w:u w:val="single"/>
        </w:rPr>
        <w:t>Environment</w:t>
      </w:r>
      <w:r w:rsidRPr="005E1325">
        <w:rPr>
          <w:b/>
          <w:sz w:val="22"/>
          <w:szCs w:val="22"/>
        </w:rPr>
        <w:t>:</w:t>
      </w:r>
      <w:r w:rsidR="00C142EA" w:rsidRPr="005E1325">
        <w:rPr>
          <w:b/>
          <w:sz w:val="22"/>
          <w:szCs w:val="22"/>
        </w:rPr>
        <w:t xml:space="preserve">       </w:t>
      </w:r>
      <w:r w:rsidR="005E1325" w:rsidRPr="005E1325">
        <w:rPr>
          <w:b/>
          <w:sz w:val="22"/>
          <w:szCs w:val="22"/>
        </w:rPr>
        <w:t xml:space="preserve">      </w:t>
      </w:r>
      <w:r w:rsidR="00C142EA" w:rsidRPr="005E1325">
        <w:rPr>
          <w:b/>
          <w:sz w:val="22"/>
          <w:szCs w:val="22"/>
        </w:rPr>
        <w:t xml:space="preserve"> </w:t>
      </w:r>
      <w:r w:rsidR="005E1325" w:rsidRPr="005E1325">
        <w:rPr>
          <w:b/>
          <w:sz w:val="22"/>
          <w:szCs w:val="22"/>
        </w:rPr>
        <w:t xml:space="preserve">   </w:t>
      </w:r>
      <w:r w:rsidR="005E1325">
        <w:rPr>
          <w:b/>
          <w:sz w:val="22"/>
          <w:szCs w:val="22"/>
        </w:rPr>
        <w:t xml:space="preserve">             </w:t>
      </w:r>
      <w:r w:rsidR="004A6C68">
        <w:rPr>
          <w:b/>
          <w:sz w:val="22"/>
          <w:szCs w:val="22"/>
          <w:u w:val="single"/>
        </w:rPr>
        <w:t>Team S</w:t>
      </w:r>
      <w:r w:rsidR="005E1325" w:rsidRPr="005E1325">
        <w:rPr>
          <w:b/>
          <w:sz w:val="22"/>
          <w:szCs w:val="22"/>
          <w:u w:val="single"/>
        </w:rPr>
        <w:t>ize</w:t>
      </w:r>
      <w:r w:rsidR="005E1325" w:rsidRPr="005E1325">
        <w:rPr>
          <w:b/>
          <w:sz w:val="22"/>
          <w:szCs w:val="22"/>
        </w:rPr>
        <w:t>:</w:t>
      </w:r>
      <w:r w:rsidR="004A6C68">
        <w:rPr>
          <w:b/>
          <w:sz w:val="22"/>
          <w:szCs w:val="22"/>
        </w:rPr>
        <w:t xml:space="preserve"> </w:t>
      </w:r>
      <w:r w:rsidR="005E1325" w:rsidRPr="004A6C68">
        <w:rPr>
          <w:sz w:val="22"/>
          <w:szCs w:val="22"/>
        </w:rPr>
        <w:t xml:space="preserve">  </w:t>
      </w:r>
      <w:r w:rsidR="005E1325" w:rsidRPr="005E1325">
        <w:rPr>
          <w:b/>
          <w:sz w:val="22"/>
          <w:szCs w:val="22"/>
        </w:rPr>
        <w:t xml:space="preserve">                </w:t>
      </w:r>
      <w:r w:rsidR="004A6C68">
        <w:rPr>
          <w:b/>
          <w:sz w:val="22"/>
          <w:szCs w:val="22"/>
        </w:rPr>
        <w:t xml:space="preserve"> </w:t>
      </w:r>
      <w:r w:rsidR="005E1325" w:rsidRPr="005E1325">
        <w:rPr>
          <w:b/>
          <w:sz w:val="22"/>
          <w:szCs w:val="22"/>
          <w:u w:val="single"/>
        </w:rPr>
        <w:t>Duration</w:t>
      </w:r>
      <w:r w:rsidR="00C654C8" w:rsidRPr="005E1325">
        <w:rPr>
          <w:b/>
          <w:sz w:val="22"/>
          <w:szCs w:val="22"/>
        </w:rPr>
        <w:t>:</w:t>
      </w:r>
      <w:r w:rsidR="005E1325" w:rsidRPr="005E1325">
        <w:rPr>
          <w:b/>
          <w:sz w:val="22"/>
          <w:szCs w:val="22"/>
        </w:rPr>
        <w:t xml:space="preserve">            </w:t>
      </w:r>
      <w:r w:rsidR="00C142EA" w:rsidRPr="005E1325">
        <w:rPr>
          <w:b/>
          <w:sz w:val="22"/>
          <w:szCs w:val="22"/>
        </w:rPr>
        <w:t xml:space="preserve">                              </w:t>
      </w:r>
    </w:p>
    <w:p w:rsidR="008E1DAF" w:rsidRPr="008C29B3" w:rsidRDefault="00067174" w:rsidP="005E1325">
      <w:pPr>
        <w:tabs>
          <w:tab w:val="left" w:pos="53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Front End:</w:t>
      </w:r>
      <w:r w:rsidRPr="008C29B3">
        <w:rPr>
          <w:sz w:val="22"/>
          <w:szCs w:val="22"/>
        </w:rPr>
        <w:t xml:space="preserve"> C</w:t>
      </w:r>
      <w:r w:rsidR="008E1DAF" w:rsidRPr="008C29B3">
        <w:rPr>
          <w:sz w:val="22"/>
          <w:szCs w:val="22"/>
        </w:rPr>
        <w:t xml:space="preserve"># </w:t>
      </w:r>
      <w:r w:rsidR="004A6C68">
        <w:rPr>
          <w:sz w:val="22"/>
          <w:szCs w:val="22"/>
        </w:rPr>
        <w:t xml:space="preserve">                              </w:t>
      </w:r>
      <w:r w:rsidR="00A467F7">
        <w:rPr>
          <w:sz w:val="22"/>
          <w:szCs w:val="22"/>
        </w:rPr>
        <w:t xml:space="preserve">      3                                </w:t>
      </w:r>
      <w:proofErr w:type="spellStart"/>
      <w:r w:rsidR="00A467F7" w:rsidRPr="004A6C68">
        <w:rPr>
          <w:sz w:val="22"/>
          <w:szCs w:val="22"/>
        </w:rPr>
        <w:t>3</w:t>
      </w:r>
      <w:proofErr w:type="spellEnd"/>
      <w:r w:rsidR="00A467F7" w:rsidRPr="004A6C68">
        <w:rPr>
          <w:sz w:val="22"/>
          <w:szCs w:val="22"/>
        </w:rPr>
        <w:t xml:space="preserve"> Months</w:t>
      </w:r>
      <w:r w:rsidR="004A6C68">
        <w:rPr>
          <w:sz w:val="22"/>
          <w:szCs w:val="22"/>
        </w:rPr>
        <w:t xml:space="preserve">         </w:t>
      </w:r>
      <w:r w:rsidR="005E1325">
        <w:rPr>
          <w:sz w:val="22"/>
          <w:szCs w:val="22"/>
        </w:rPr>
        <w:tab/>
      </w:r>
    </w:p>
    <w:p w:rsidR="00525935" w:rsidRDefault="00067174" w:rsidP="00E67610">
      <w:pPr>
        <w:spacing w:line="360" w:lineRule="auto"/>
        <w:rPr>
          <w:sz w:val="18"/>
          <w:szCs w:val="18"/>
        </w:rPr>
      </w:pPr>
      <w:r>
        <w:rPr>
          <w:sz w:val="22"/>
          <w:szCs w:val="22"/>
        </w:rPr>
        <w:t>Back End</w:t>
      </w:r>
      <w:r w:rsidR="00744483">
        <w:rPr>
          <w:sz w:val="22"/>
          <w:szCs w:val="22"/>
        </w:rPr>
        <w:t>: SQL</w:t>
      </w:r>
      <w:r w:rsidR="008E1DAF">
        <w:rPr>
          <w:sz w:val="22"/>
          <w:szCs w:val="22"/>
        </w:rPr>
        <w:t>-2008</w:t>
      </w:r>
    </w:p>
    <w:p w:rsidR="00946AF0" w:rsidRPr="00E67610" w:rsidRDefault="001C4151" w:rsidP="00E67610">
      <w:pPr>
        <w:spacing w:line="360" w:lineRule="auto"/>
        <w:rPr>
          <w:sz w:val="18"/>
          <w:szCs w:val="18"/>
        </w:rPr>
      </w:pPr>
      <w:r w:rsidRPr="00060930">
        <w:rPr>
          <w:b/>
          <w:color w:val="000080"/>
          <w:sz w:val="18"/>
          <w:szCs w:val="22"/>
        </w:rPr>
        <w:lastRenderedPageBreak/>
        <w:t>FIELDS OF INTEREST</w:t>
      </w:r>
      <w:r w:rsidR="0000124E">
        <w:rPr>
          <w:b/>
          <w:color w:val="000080"/>
          <w:sz w:val="18"/>
          <w:szCs w:val="22"/>
        </w:rPr>
        <w:t>:</w:t>
      </w:r>
    </w:p>
    <w:p w:rsidR="00336F1D" w:rsidRDefault="00336F1D" w:rsidP="006C5592">
      <w:pPr>
        <w:numPr>
          <w:ilvl w:val="0"/>
          <w:numId w:val="4"/>
        </w:numPr>
        <w:ind w:left="357" w:hanging="357"/>
        <w:rPr>
          <w:sz w:val="18"/>
        </w:rPr>
      </w:pPr>
      <w:r>
        <w:rPr>
          <w:sz w:val="18"/>
        </w:rPr>
        <w:t>Web Desi</w:t>
      </w:r>
      <w:r w:rsidR="003B3A83">
        <w:rPr>
          <w:sz w:val="18"/>
        </w:rPr>
        <w:t>g</w:t>
      </w:r>
      <w:r>
        <w:rPr>
          <w:sz w:val="18"/>
        </w:rPr>
        <w:t>ning.</w:t>
      </w:r>
    </w:p>
    <w:p w:rsidR="00E67610" w:rsidRDefault="00E67610" w:rsidP="006C5592">
      <w:pPr>
        <w:numPr>
          <w:ilvl w:val="0"/>
          <w:numId w:val="4"/>
        </w:numPr>
        <w:ind w:left="357" w:hanging="357"/>
        <w:rPr>
          <w:sz w:val="18"/>
        </w:rPr>
      </w:pPr>
      <w:r>
        <w:rPr>
          <w:sz w:val="18"/>
        </w:rPr>
        <w:t>Hardware and Networking.</w:t>
      </w:r>
    </w:p>
    <w:p w:rsidR="0000124E" w:rsidRDefault="0000124E" w:rsidP="0000124E">
      <w:pPr>
        <w:rPr>
          <w:sz w:val="18"/>
        </w:rPr>
      </w:pPr>
    </w:p>
    <w:p w:rsidR="009D21BA" w:rsidRDefault="0000124E" w:rsidP="00D65A64">
      <w:pPr>
        <w:spacing w:line="360" w:lineRule="auto"/>
        <w:rPr>
          <w:b/>
          <w:color w:val="000080"/>
          <w:sz w:val="18"/>
          <w:szCs w:val="22"/>
        </w:rPr>
      </w:pPr>
      <w:r>
        <w:rPr>
          <w:b/>
          <w:color w:val="000080"/>
          <w:sz w:val="18"/>
          <w:szCs w:val="22"/>
        </w:rPr>
        <w:t xml:space="preserve">EXTRA </w:t>
      </w:r>
      <w:r w:rsidR="003B1028">
        <w:rPr>
          <w:b/>
          <w:color w:val="000080"/>
          <w:sz w:val="18"/>
          <w:szCs w:val="22"/>
        </w:rPr>
        <w:t>CURRICULAR ACTIVITES</w:t>
      </w:r>
      <w:r>
        <w:rPr>
          <w:b/>
          <w:color w:val="000080"/>
          <w:sz w:val="18"/>
          <w:szCs w:val="22"/>
        </w:rPr>
        <w:t>:</w:t>
      </w:r>
    </w:p>
    <w:p w:rsidR="00C47F50" w:rsidRPr="009D21BA" w:rsidRDefault="00C47F50" w:rsidP="007F36BE">
      <w:pPr>
        <w:numPr>
          <w:ilvl w:val="0"/>
          <w:numId w:val="4"/>
        </w:numPr>
        <w:ind w:left="357" w:hanging="357"/>
        <w:jc w:val="both"/>
        <w:rPr>
          <w:sz w:val="18"/>
        </w:rPr>
      </w:pPr>
      <w:r>
        <w:rPr>
          <w:sz w:val="18"/>
          <w:szCs w:val="18"/>
        </w:rPr>
        <w:t xml:space="preserve">I </w:t>
      </w:r>
      <w:r w:rsidRPr="00D65A64">
        <w:rPr>
          <w:sz w:val="18"/>
          <w:szCs w:val="18"/>
        </w:rPr>
        <w:t xml:space="preserve">have Certificate Quiz competition in C programming in </w:t>
      </w:r>
      <w:proofErr w:type="spellStart"/>
      <w:r w:rsidRPr="00D65A64">
        <w:rPr>
          <w:sz w:val="18"/>
          <w:szCs w:val="18"/>
        </w:rPr>
        <w:t>Er.Perumal</w:t>
      </w:r>
      <w:proofErr w:type="spellEnd"/>
      <w:r w:rsidRPr="00D65A64">
        <w:rPr>
          <w:sz w:val="18"/>
          <w:szCs w:val="18"/>
        </w:rPr>
        <w:t xml:space="preserve"> </w:t>
      </w:r>
      <w:proofErr w:type="spellStart"/>
      <w:r w:rsidRPr="00D65A64">
        <w:rPr>
          <w:sz w:val="18"/>
          <w:szCs w:val="18"/>
        </w:rPr>
        <w:t>Manimekalai</w:t>
      </w:r>
      <w:proofErr w:type="spellEnd"/>
      <w:r w:rsidRPr="00D65A64">
        <w:rPr>
          <w:sz w:val="18"/>
          <w:szCs w:val="18"/>
        </w:rPr>
        <w:t xml:space="preserve"> College.</w:t>
      </w:r>
    </w:p>
    <w:p w:rsidR="009D21BA" w:rsidRDefault="009D21BA" w:rsidP="009D21BA">
      <w:pPr>
        <w:ind w:left="357"/>
        <w:jc w:val="both"/>
        <w:rPr>
          <w:sz w:val="18"/>
        </w:rPr>
      </w:pPr>
    </w:p>
    <w:p w:rsidR="00C47F50" w:rsidRPr="00C47F50" w:rsidRDefault="00C47F50" w:rsidP="007F36BE">
      <w:pPr>
        <w:numPr>
          <w:ilvl w:val="0"/>
          <w:numId w:val="4"/>
        </w:numPr>
        <w:ind w:left="357" w:hanging="357"/>
        <w:jc w:val="both"/>
        <w:rPr>
          <w:sz w:val="18"/>
        </w:rPr>
      </w:pPr>
      <w:r>
        <w:rPr>
          <w:sz w:val="18"/>
          <w:szCs w:val="18"/>
        </w:rPr>
        <w:t>I have Certificate</w:t>
      </w:r>
      <w:r w:rsidRPr="0000124E">
        <w:rPr>
          <w:sz w:val="18"/>
          <w:szCs w:val="18"/>
        </w:rPr>
        <w:t xml:space="preserve"> data integrity proofs in cloud storage in our college conducted by</w:t>
      </w:r>
    </w:p>
    <w:p w:rsidR="00C47F50" w:rsidRDefault="00F80B24" w:rsidP="007F36BE">
      <w:pPr>
        <w:ind w:left="357"/>
        <w:jc w:val="both"/>
        <w:rPr>
          <w:sz w:val="18"/>
          <w:szCs w:val="18"/>
        </w:rPr>
      </w:pPr>
      <w:proofErr w:type="gramStart"/>
      <w:r w:rsidRPr="0000124E">
        <w:rPr>
          <w:sz w:val="18"/>
          <w:szCs w:val="18"/>
        </w:rPr>
        <w:t>International</w:t>
      </w:r>
      <w:r w:rsidR="00C47F50" w:rsidRPr="0000124E">
        <w:rPr>
          <w:sz w:val="18"/>
          <w:szCs w:val="18"/>
        </w:rPr>
        <w:t xml:space="preserve"> conference on innovative computing and information process.</w:t>
      </w:r>
      <w:proofErr w:type="gramEnd"/>
    </w:p>
    <w:p w:rsidR="009D21BA" w:rsidRDefault="009D21BA" w:rsidP="007F36BE">
      <w:pPr>
        <w:ind w:left="357"/>
        <w:jc w:val="both"/>
        <w:rPr>
          <w:sz w:val="18"/>
        </w:rPr>
      </w:pPr>
    </w:p>
    <w:p w:rsidR="00C47F50" w:rsidRPr="009D21BA" w:rsidRDefault="00C47F50" w:rsidP="007F36BE">
      <w:pPr>
        <w:numPr>
          <w:ilvl w:val="0"/>
          <w:numId w:val="4"/>
        </w:numPr>
        <w:ind w:left="357" w:hanging="357"/>
        <w:jc w:val="both"/>
        <w:rPr>
          <w:sz w:val="18"/>
        </w:rPr>
      </w:pPr>
      <w:r>
        <w:rPr>
          <w:sz w:val="18"/>
          <w:szCs w:val="18"/>
        </w:rPr>
        <w:t xml:space="preserve">I </w:t>
      </w:r>
      <w:r w:rsidRPr="0000124E">
        <w:rPr>
          <w:sz w:val="18"/>
          <w:szCs w:val="18"/>
        </w:rPr>
        <w:t xml:space="preserve">have </w:t>
      </w:r>
      <w:r>
        <w:rPr>
          <w:sz w:val="18"/>
          <w:szCs w:val="18"/>
        </w:rPr>
        <w:t>Certificate</w:t>
      </w:r>
      <w:r w:rsidRPr="0000124E">
        <w:rPr>
          <w:sz w:val="18"/>
          <w:szCs w:val="18"/>
        </w:rPr>
        <w:t xml:space="preserve"> hardware assembling competition in </w:t>
      </w:r>
      <w:proofErr w:type="spellStart"/>
      <w:r w:rsidRPr="0000124E">
        <w:rPr>
          <w:sz w:val="18"/>
          <w:szCs w:val="18"/>
        </w:rPr>
        <w:t>Er.Perumal</w:t>
      </w:r>
      <w:proofErr w:type="spellEnd"/>
      <w:r w:rsidRPr="0000124E">
        <w:rPr>
          <w:sz w:val="18"/>
          <w:szCs w:val="18"/>
        </w:rPr>
        <w:t xml:space="preserve"> </w:t>
      </w:r>
      <w:proofErr w:type="spellStart"/>
      <w:r w:rsidRPr="0000124E">
        <w:rPr>
          <w:sz w:val="18"/>
          <w:szCs w:val="18"/>
        </w:rPr>
        <w:t>Manimekalai</w:t>
      </w:r>
      <w:proofErr w:type="spellEnd"/>
      <w:r w:rsidRPr="0000124E">
        <w:rPr>
          <w:sz w:val="18"/>
          <w:szCs w:val="18"/>
        </w:rPr>
        <w:t xml:space="preserve"> College.</w:t>
      </w:r>
    </w:p>
    <w:p w:rsidR="009D21BA" w:rsidRPr="0061007D" w:rsidRDefault="009D21BA" w:rsidP="009D21BA">
      <w:pPr>
        <w:ind w:left="357"/>
        <w:jc w:val="both"/>
        <w:rPr>
          <w:sz w:val="18"/>
        </w:rPr>
      </w:pPr>
    </w:p>
    <w:p w:rsidR="0061007D" w:rsidRPr="0061007D" w:rsidRDefault="0061007D" w:rsidP="007F36BE">
      <w:pPr>
        <w:numPr>
          <w:ilvl w:val="0"/>
          <w:numId w:val="4"/>
        </w:numPr>
        <w:ind w:left="357" w:hanging="357"/>
        <w:jc w:val="both"/>
        <w:rPr>
          <w:sz w:val="18"/>
        </w:rPr>
      </w:pPr>
      <w:r>
        <w:rPr>
          <w:sz w:val="18"/>
          <w:szCs w:val="18"/>
        </w:rPr>
        <w:t xml:space="preserve">I have </w:t>
      </w:r>
      <w:r w:rsidRPr="0000124E">
        <w:rPr>
          <w:sz w:val="18"/>
          <w:szCs w:val="18"/>
        </w:rPr>
        <w:t>Certificate</w:t>
      </w:r>
      <w:r>
        <w:rPr>
          <w:sz w:val="18"/>
          <w:szCs w:val="18"/>
        </w:rPr>
        <w:t xml:space="preserve"> </w:t>
      </w:r>
      <w:r w:rsidRPr="0000124E">
        <w:rPr>
          <w:sz w:val="18"/>
          <w:szCs w:val="18"/>
        </w:rPr>
        <w:t>PC hardware workshop in our college conducted by IT GATEWAY</w:t>
      </w:r>
    </w:p>
    <w:p w:rsidR="0061007D" w:rsidRDefault="0061007D" w:rsidP="007F36BE">
      <w:pPr>
        <w:ind w:left="357"/>
        <w:jc w:val="both"/>
        <w:rPr>
          <w:sz w:val="18"/>
        </w:rPr>
      </w:pPr>
      <w:proofErr w:type="gramStart"/>
      <w:r w:rsidRPr="0000124E">
        <w:rPr>
          <w:sz w:val="18"/>
          <w:szCs w:val="18"/>
        </w:rPr>
        <w:t>SOLUTIONS</w:t>
      </w:r>
      <w:r w:rsidRPr="0000124E">
        <w:t>.</w:t>
      </w:r>
      <w:proofErr w:type="gramEnd"/>
    </w:p>
    <w:p w:rsidR="0061007D" w:rsidRDefault="0061007D">
      <w:pPr>
        <w:rPr>
          <w:b/>
          <w:color w:val="000080"/>
          <w:sz w:val="18"/>
          <w:szCs w:val="22"/>
        </w:rPr>
      </w:pPr>
    </w:p>
    <w:p w:rsidR="001C4151" w:rsidRPr="00060930" w:rsidRDefault="00860525">
      <w:pPr>
        <w:rPr>
          <w:b/>
          <w:color w:val="000080"/>
          <w:sz w:val="18"/>
          <w:szCs w:val="22"/>
        </w:rPr>
      </w:pPr>
      <w:r w:rsidRPr="00060930">
        <w:rPr>
          <w:b/>
          <w:color w:val="000080"/>
          <w:sz w:val="18"/>
          <w:szCs w:val="22"/>
        </w:rPr>
        <w:t>ADDITIONAL COURSES:</w:t>
      </w:r>
    </w:p>
    <w:p w:rsidR="001C4151" w:rsidRPr="00060930" w:rsidRDefault="001C4151">
      <w:pPr>
        <w:rPr>
          <w:b/>
          <w:color w:val="000080"/>
          <w:sz w:val="18"/>
          <w:szCs w:val="22"/>
        </w:rPr>
      </w:pPr>
    </w:p>
    <w:p w:rsidR="00860525" w:rsidRPr="00060930" w:rsidRDefault="002303C3" w:rsidP="00860525">
      <w:pPr>
        <w:numPr>
          <w:ilvl w:val="0"/>
          <w:numId w:val="4"/>
        </w:numPr>
        <w:ind w:left="357" w:hanging="357"/>
        <w:rPr>
          <w:sz w:val="18"/>
        </w:rPr>
      </w:pPr>
      <w:r>
        <w:rPr>
          <w:sz w:val="18"/>
        </w:rPr>
        <w:t xml:space="preserve">Hardware and Networking in </w:t>
      </w:r>
      <w:r w:rsidR="00966A5D">
        <w:rPr>
          <w:sz w:val="18"/>
        </w:rPr>
        <w:t>NIIT</w:t>
      </w:r>
      <w:r>
        <w:rPr>
          <w:sz w:val="18"/>
        </w:rPr>
        <w:t xml:space="preserve"> at</w:t>
      </w:r>
      <w:r w:rsidR="00966A5D">
        <w:rPr>
          <w:sz w:val="18"/>
        </w:rPr>
        <w:t xml:space="preserve"> Salem</w:t>
      </w:r>
      <w:r w:rsidR="00860525" w:rsidRPr="00060930">
        <w:rPr>
          <w:sz w:val="18"/>
        </w:rPr>
        <w:t xml:space="preserve">. </w:t>
      </w:r>
    </w:p>
    <w:p w:rsidR="001C4151" w:rsidRPr="00060930" w:rsidRDefault="001C4151">
      <w:pPr>
        <w:rPr>
          <w:b/>
          <w:color w:val="000080"/>
          <w:sz w:val="18"/>
          <w:szCs w:val="22"/>
        </w:rPr>
      </w:pPr>
    </w:p>
    <w:p w:rsidR="001C4151" w:rsidRPr="00060930" w:rsidRDefault="001C4151">
      <w:pPr>
        <w:rPr>
          <w:b/>
          <w:color w:val="000080"/>
          <w:sz w:val="18"/>
          <w:szCs w:val="22"/>
        </w:rPr>
      </w:pPr>
      <w:r w:rsidRPr="00060930">
        <w:rPr>
          <w:b/>
          <w:color w:val="000080"/>
          <w:sz w:val="18"/>
          <w:szCs w:val="22"/>
        </w:rPr>
        <w:t>STRENGTHS</w:t>
      </w:r>
      <w:r w:rsidR="003B1028">
        <w:rPr>
          <w:b/>
          <w:color w:val="000080"/>
          <w:sz w:val="18"/>
          <w:szCs w:val="22"/>
        </w:rPr>
        <w:t>:</w:t>
      </w:r>
    </w:p>
    <w:p w:rsidR="001C4151" w:rsidRPr="00060930" w:rsidRDefault="001C4151">
      <w:pPr>
        <w:rPr>
          <w:b/>
          <w:color w:val="000080"/>
          <w:sz w:val="18"/>
          <w:szCs w:val="22"/>
        </w:rPr>
      </w:pPr>
    </w:p>
    <w:p w:rsidR="001C4151" w:rsidRPr="00284808" w:rsidRDefault="00284808">
      <w:pPr>
        <w:numPr>
          <w:ilvl w:val="0"/>
          <w:numId w:val="5"/>
        </w:numPr>
        <w:tabs>
          <w:tab w:val="left" w:pos="1072"/>
        </w:tabs>
        <w:ind w:left="357" w:hanging="357"/>
        <w:rPr>
          <w:sz w:val="18"/>
          <w:szCs w:val="18"/>
        </w:rPr>
      </w:pPr>
      <w:r w:rsidRPr="00284808">
        <w:rPr>
          <w:sz w:val="18"/>
          <w:szCs w:val="18"/>
        </w:rPr>
        <w:t>Creative and Innovative</w:t>
      </w:r>
      <w:r>
        <w:rPr>
          <w:sz w:val="18"/>
          <w:szCs w:val="18"/>
        </w:rPr>
        <w:t>.</w:t>
      </w:r>
    </w:p>
    <w:p w:rsidR="001C4151" w:rsidRDefault="001C4151">
      <w:pPr>
        <w:numPr>
          <w:ilvl w:val="0"/>
          <w:numId w:val="5"/>
        </w:numPr>
        <w:tabs>
          <w:tab w:val="left" w:pos="1060"/>
        </w:tabs>
        <w:ind w:left="357" w:hanging="357"/>
        <w:jc w:val="both"/>
        <w:rPr>
          <w:color w:val="000000"/>
          <w:sz w:val="18"/>
          <w:szCs w:val="22"/>
        </w:rPr>
      </w:pPr>
      <w:r w:rsidRPr="00060930">
        <w:rPr>
          <w:color w:val="000000"/>
          <w:sz w:val="18"/>
          <w:szCs w:val="22"/>
        </w:rPr>
        <w:t>Good communication skills</w:t>
      </w:r>
      <w:r w:rsidR="00284808">
        <w:rPr>
          <w:color w:val="000000"/>
          <w:sz w:val="18"/>
          <w:szCs w:val="22"/>
        </w:rPr>
        <w:t>.</w:t>
      </w:r>
      <w:r w:rsidRPr="00060930">
        <w:rPr>
          <w:color w:val="000000"/>
          <w:sz w:val="18"/>
          <w:szCs w:val="22"/>
        </w:rPr>
        <w:t xml:space="preserve"> </w:t>
      </w:r>
    </w:p>
    <w:p w:rsidR="00284808" w:rsidRPr="00284808" w:rsidRDefault="00284808" w:rsidP="00284808">
      <w:pPr>
        <w:numPr>
          <w:ilvl w:val="0"/>
          <w:numId w:val="5"/>
        </w:numPr>
        <w:tabs>
          <w:tab w:val="left" w:pos="1060"/>
        </w:tabs>
        <w:ind w:left="357" w:hanging="357"/>
        <w:jc w:val="both"/>
        <w:rPr>
          <w:color w:val="000000"/>
          <w:sz w:val="18"/>
          <w:szCs w:val="18"/>
        </w:rPr>
      </w:pPr>
      <w:r w:rsidRPr="00284808">
        <w:rPr>
          <w:sz w:val="18"/>
          <w:szCs w:val="18"/>
        </w:rPr>
        <w:t>Time management</w:t>
      </w:r>
      <w:r>
        <w:rPr>
          <w:sz w:val="18"/>
          <w:szCs w:val="18"/>
        </w:rPr>
        <w:t>.</w:t>
      </w:r>
    </w:p>
    <w:p w:rsidR="00284808" w:rsidRDefault="00284808" w:rsidP="00284808">
      <w:pPr>
        <w:numPr>
          <w:ilvl w:val="0"/>
          <w:numId w:val="5"/>
        </w:numPr>
        <w:tabs>
          <w:tab w:val="left" w:pos="1060"/>
        </w:tabs>
        <w:ind w:left="357" w:hanging="35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Humanity.</w:t>
      </w:r>
    </w:p>
    <w:p w:rsidR="003B1028" w:rsidRPr="00284808" w:rsidRDefault="003B1028" w:rsidP="003B1028">
      <w:pPr>
        <w:tabs>
          <w:tab w:val="left" w:pos="1060"/>
        </w:tabs>
        <w:ind w:left="357"/>
        <w:jc w:val="both"/>
        <w:rPr>
          <w:color w:val="000000"/>
          <w:sz w:val="18"/>
          <w:szCs w:val="18"/>
        </w:rPr>
      </w:pPr>
    </w:p>
    <w:p w:rsidR="0072323A" w:rsidRDefault="003B1028" w:rsidP="0072323A">
      <w:pPr>
        <w:rPr>
          <w:b/>
          <w:color w:val="000080"/>
          <w:sz w:val="18"/>
          <w:szCs w:val="22"/>
        </w:rPr>
      </w:pPr>
      <w:r>
        <w:rPr>
          <w:b/>
          <w:color w:val="000080"/>
          <w:sz w:val="18"/>
          <w:szCs w:val="22"/>
        </w:rPr>
        <w:t>INTERESTS AND HOBBIES:</w:t>
      </w:r>
    </w:p>
    <w:p w:rsidR="0072323A" w:rsidRPr="00D53F6B" w:rsidRDefault="0072323A" w:rsidP="00D53F6B">
      <w:pPr>
        <w:shd w:val="clear" w:color="auto" w:fill="FFFFFF"/>
        <w:tabs>
          <w:tab w:val="left" w:pos="90"/>
        </w:tabs>
        <w:spacing w:line="276" w:lineRule="auto"/>
        <w:jc w:val="both"/>
      </w:pPr>
      <w:r w:rsidRPr="00D53F6B">
        <w:rPr>
          <w:sz w:val="18"/>
        </w:rPr>
        <w:t xml:space="preserve">         </w:t>
      </w:r>
    </w:p>
    <w:p w:rsidR="0072323A" w:rsidRDefault="00D53F6B" w:rsidP="0072323A">
      <w:pPr>
        <w:numPr>
          <w:ilvl w:val="0"/>
          <w:numId w:val="4"/>
        </w:numPr>
        <w:ind w:left="357" w:hanging="357"/>
        <w:rPr>
          <w:sz w:val="18"/>
        </w:rPr>
      </w:pPr>
      <w:r>
        <w:rPr>
          <w:sz w:val="18"/>
        </w:rPr>
        <w:t>Listening Music.</w:t>
      </w:r>
      <w:r w:rsidR="00E61577">
        <w:rPr>
          <w:sz w:val="18"/>
        </w:rPr>
        <w:t xml:space="preserve">                        </w:t>
      </w:r>
    </w:p>
    <w:p w:rsidR="00D53F6B" w:rsidRDefault="00D53F6B" w:rsidP="0072323A">
      <w:pPr>
        <w:numPr>
          <w:ilvl w:val="0"/>
          <w:numId w:val="4"/>
        </w:numPr>
        <w:ind w:left="357" w:hanging="357"/>
        <w:rPr>
          <w:sz w:val="18"/>
        </w:rPr>
      </w:pPr>
      <w:r>
        <w:rPr>
          <w:sz w:val="18"/>
        </w:rPr>
        <w:t>Foot ball.</w:t>
      </w:r>
    </w:p>
    <w:p w:rsidR="0072323A" w:rsidRDefault="00D53F6B" w:rsidP="0072323A">
      <w:pPr>
        <w:numPr>
          <w:ilvl w:val="0"/>
          <w:numId w:val="4"/>
        </w:numPr>
        <w:ind w:left="357" w:hanging="357"/>
        <w:rPr>
          <w:sz w:val="18"/>
        </w:rPr>
      </w:pPr>
      <w:r>
        <w:rPr>
          <w:sz w:val="18"/>
        </w:rPr>
        <w:t>Playing Cricket and Swimming</w:t>
      </w:r>
      <w:r w:rsidR="0072323A">
        <w:rPr>
          <w:sz w:val="18"/>
        </w:rPr>
        <w:t>.</w:t>
      </w:r>
    </w:p>
    <w:p w:rsidR="00E61577" w:rsidRDefault="00E61577" w:rsidP="00E61577">
      <w:pPr>
        <w:rPr>
          <w:sz w:val="18"/>
        </w:rPr>
      </w:pPr>
    </w:p>
    <w:p w:rsidR="00E61577" w:rsidRDefault="00E61577" w:rsidP="00E61577">
      <w:pPr>
        <w:rPr>
          <w:b/>
          <w:color w:val="000080"/>
          <w:sz w:val="18"/>
          <w:szCs w:val="22"/>
        </w:rPr>
      </w:pPr>
      <w:r>
        <w:rPr>
          <w:b/>
          <w:color w:val="000080"/>
          <w:sz w:val="18"/>
          <w:szCs w:val="22"/>
        </w:rPr>
        <w:t>INDUSTRIAL VISIT:</w:t>
      </w:r>
    </w:p>
    <w:p w:rsidR="00DD42E2" w:rsidRPr="00DD42E2" w:rsidRDefault="00DD42E2" w:rsidP="00DD42E2">
      <w:pPr>
        <w:numPr>
          <w:ilvl w:val="0"/>
          <w:numId w:val="18"/>
        </w:numPr>
        <w:suppressAutoHyphens w:val="0"/>
        <w:spacing w:line="360" w:lineRule="auto"/>
        <w:rPr>
          <w:sz w:val="18"/>
          <w:szCs w:val="18"/>
        </w:rPr>
      </w:pPr>
      <w:r w:rsidRPr="00DD42E2">
        <w:rPr>
          <w:sz w:val="18"/>
          <w:szCs w:val="18"/>
        </w:rPr>
        <w:t>Visited chipset at Kerala.</w:t>
      </w:r>
    </w:p>
    <w:p w:rsidR="00E61577" w:rsidRPr="00DD42E2" w:rsidRDefault="00DD42E2" w:rsidP="00DD42E2">
      <w:pPr>
        <w:rPr>
          <w:sz w:val="18"/>
          <w:szCs w:val="18"/>
        </w:rPr>
      </w:pPr>
      <w:r w:rsidRPr="00DD42E2">
        <w:rPr>
          <w:b/>
          <w:color w:val="000080"/>
          <w:sz w:val="18"/>
          <w:szCs w:val="18"/>
        </w:rPr>
        <w:t xml:space="preserve">             </w:t>
      </w:r>
      <w:r w:rsidRPr="00DD42E2">
        <w:rPr>
          <w:sz w:val="18"/>
          <w:szCs w:val="18"/>
        </w:rPr>
        <w:t>We have seen how they Manufacturing a Laptop and Desktop Computers.</w:t>
      </w:r>
      <w:r w:rsidR="00E61577" w:rsidRPr="00DD42E2">
        <w:rPr>
          <w:sz w:val="18"/>
          <w:szCs w:val="18"/>
        </w:rPr>
        <w:t xml:space="preserve">                       </w:t>
      </w:r>
    </w:p>
    <w:p w:rsidR="00E61577" w:rsidRPr="00DD42E2" w:rsidRDefault="00DD42E2" w:rsidP="00DD42E2">
      <w:pPr>
        <w:tabs>
          <w:tab w:val="left" w:pos="1545"/>
        </w:tabs>
        <w:ind w:left="357"/>
        <w:rPr>
          <w:sz w:val="18"/>
          <w:szCs w:val="18"/>
        </w:rPr>
      </w:pPr>
      <w:r w:rsidRPr="00DD42E2">
        <w:rPr>
          <w:sz w:val="18"/>
          <w:szCs w:val="18"/>
        </w:rPr>
        <w:tab/>
      </w:r>
    </w:p>
    <w:p w:rsidR="00DD42E2" w:rsidRPr="00060930" w:rsidRDefault="00022A63" w:rsidP="00DD42E2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cs="Arial"/>
          <w:b/>
          <w:color w:val="000080"/>
          <w:sz w:val="18"/>
          <w:szCs w:val="22"/>
        </w:rPr>
      </w:pPr>
      <w:r>
        <w:rPr>
          <w:sz w:val="18"/>
        </w:rPr>
        <w:t xml:space="preserve">                                    </w:t>
      </w:r>
      <w:r w:rsidR="00DD42E2">
        <w:rPr>
          <w:rFonts w:cs="Arial"/>
          <w:b/>
          <w:color w:val="000080"/>
          <w:sz w:val="18"/>
          <w:szCs w:val="22"/>
        </w:rPr>
        <w:t>PERSONAL DETAILS</w:t>
      </w:r>
    </w:p>
    <w:p w:rsidR="001C4151" w:rsidRPr="00E61577" w:rsidRDefault="001C4151" w:rsidP="00E61577">
      <w:pPr>
        <w:pStyle w:val="NormalWeb"/>
        <w:spacing w:before="0" w:after="0"/>
        <w:jc w:val="both"/>
        <w:rPr>
          <w:sz w:val="18"/>
        </w:rPr>
      </w:pPr>
    </w:p>
    <w:p w:rsidR="001C4151" w:rsidRPr="00060930" w:rsidRDefault="001C4151">
      <w:pPr>
        <w:widowControl w:val="0"/>
        <w:jc w:val="both"/>
        <w:rPr>
          <w:rFonts w:cs="Arial"/>
          <w:sz w:val="18"/>
          <w:szCs w:val="22"/>
        </w:rPr>
      </w:pPr>
      <w:r w:rsidRPr="00060930">
        <w:rPr>
          <w:rFonts w:cs="Arial"/>
          <w:sz w:val="18"/>
          <w:szCs w:val="22"/>
        </w:rPr>
        <w:t>Father's Name</w:t>
      </w:r>
      <w:r w:rsidR="0058334A">
        <w:rPr>
          <w:rFonts w:cs="Arial"/>
          <w:sz w:val="18"/>
          <w:szCs w:val="22"/>
        </w:rPr>
        <w:tab/>
      </w:r>
      <w:r w:rsidR="0058334A">
        <w:rPr>
          <w:rFonts w:cs="Arial"/>
          <w:sz w:val="18"/>
          <w:szCs w:val="22"/>
        </w:rPr>
        <w:tab/>
      </w:r>
      <w:r w:rsidR="00780602">
        <w:rPr>
          <w:rFonts w:cs="Arial"/>
          <w:sz w:val="18"/>
          <w:szCs w:val="22"/>
        </w:rPr>
        <w:t>:</w:t>
      </w:r>
      <w:r w:rsidRPr="00060930">
        <w:rPr>
          <w:rFonts w:cs="Arial"/>
          <w:sz w:val="18"/>
          <w:szCs w:val="22"/>
        </w:rPr>
        <w:tab/>
      </w:r>
      <w:proofErr w:type="spellStart"/>
      <w:r w:rsidR="006C5592">
        <w:rPr>
          <w:rFonts w:cs="Arial"/>
          <w:sz w:val="18"/>
          <w:szCs w:val="22"/>
        </w:rPr>
        <w:t>T.Kempan</w:t>
      </w:r>
      <w:proofErr w:type="spellEnd"/>
      <w:r w:rsidR="00780602">
        <w:rPr>
          <w:rFonts w:cs="Arial"/>
          <w:sz w:val="18"/>
          <w:szCs w:val="22"/>
        </w:rPr>
        <w:t>.</w:t>
      </w:r>
    </w:p>
    <w:p w:rsidR="001C4151" w:rsidRPr="00060930" w:rsidRDefault="00341CA9">
      <w:pPr>
        <w:widowControl w:val="0"/>
        <w:jc w:val="both"/>
        <w:rPr>
          <w:rFonts w:cs="Arial"/>
          <w:sz w:val="18"/>
          <w:szCs w:val="22"/>
        </w:rPr>
      </w:pPr>
      <w:r w:rsidRPr="00060930">
        <w:rPr>
          <w:rFonts w:cs="Arial"/>
          <w:sz w:val="18"/>
          <w:szCs w:val="22"/>
        </w:rPr>
        <w:t>Date of Birth</w:t>
      </w:r>
      <w:r w:rsidR="0058334A">
        <w:rPr>
          <w:rFonts w:cs="Arial"/>
          <w:sz w:val="18"/>
          <w:szCs w:val="22"/>
        </w:rPr>
        <w:tab/>
      </w:r>
      <w:r w:rsidR="0058334A">
        <w:rPr>
          <w:rFonts w:cs="Arial"/>
          <w:sz w:val="18"/>
          <w:szCs w:val="22"/>
        </w:rPr>
        <w:tab/>
      </w:r>
      <w:r w:rsidR="00780602">
        <w:rPr>
          <w:rFonts w:cs="Arial"/>
          <w:sz w:val="18"/>
          <w:szCs w:val="22"/>
        </w:rPr>
        <w:t>:</w:t>
      </w:r>
      <w:r w:rsidR="006C5592">
        <w:rPr>
          <w:rFonts w:cs="Arial"/>
          <w:sz w:val="18"/>
          <w:szCs w:val="22"/>
        </w:rPr>
        <w:tab/>
        <w:t>03 November, 1989</w:t>
      </w:r>
      <w:r w:rsidR="00780602">
        <w:rPr>
          <w:rFonts w:cs="Arial"/>
          <w:sz w:val="18"/>
          <w:szCs w:val="22"/>
        </w:rPr>
        <w:t>.</w:t>
      </w:r>
    </w:p>
    <w:p w:rsidR="001C4151" w:rsidRPr="00060930" w:rsidRDefault="001C4151">
      <w:pPr>
        <w:widowControl w:val="0"/>
        <w:jc w:val="both"/>
        <w:rPr>
          <w:rFonts w:cs="Arial"/>
          <w:sz w:val="18"/>
          <w:szCs w:val="22"/>
        </w:rPr>
      </w:pPr>
      <w:r w:rsidRPr="00060930">
        <w:rPr>
          <w:rFonts w:cs="Arial"/>
          <w:sz w:val="18"/>
          <w:szCs w:val="22"/>
        </w:rPr>
        <w:t>Sex</w:t>
      </w:r>
      <w:r w:rsidR="0058334A">
        <w:rPr>
          <w:rFonts w:cs="Arial"/>
          <w:sz w:val="18"/>
          <w:szCs w:val="22"/>
        </w:rPr>
        <w:tab/>
      </w:r>
      <w:r w:rsidR="0058334A">
        <w:rPr>
          <w:rFonts w:cs="Arial"/>
          <w:sz w:val="18"/>
          <w:szCs w:val="22"/>
        </w:rPr>
        <w:tab/>
      </w:r>
      <w:r w:rsidR="0058334A">
        <w:rPr>
          <w:rFonts w:cs="Arial"/>
          <w:sz w:val="18"/>
          <w:szCs w:val="22"/>
        </w:rPr>
        <w:tab/>
      </w:r>
      <w:r w:rsidR="00780602">
        <w:rPr>
          <w:rFonts w:cs="Arial"/>
          <w:sz w:val="18"/>
          <w:szCs w:val="22"/>
        </w:rPr>
        <w:t>:</w:t>
      </w:r>
      <w:r w:rsidRPr="00060930">
        <w:rPr>
          <w:rFonts w:cs="Arial"/>
          <w:sz w:val="18"/>
          <w:szCs w:val="22"/>
        </w:rPr>
        <w:tab/>
        <w:t>Male</w:t>
      </w:r>
      <w:r w:rsidR="00780602">
        <w:rPr>
          <w:rFonts w:cs="Arial"/>
          <w:sz w:val="18"/>
          <w:szCs w:val="22"/>
        </w:rPr>
        <w:t>.</w:t>
      </w:r>
    </w:p>
    <w:p w:rsidR="001C4151" w:rsidRPr="00060930" w:rsidRDefault="001C4151">
      <w:pPr>
        <w:widowControl w:val="0"/>
        <w:jc w:val="both"/>
        <w:rPr>
          <w:rFonts w:cs="Arial"/>
          <w:sz w:val="18"/>
          <w:szCs w:val="22"/>
        </w:rPr>
      </w:pPr>
      <w:r w:rsidRPr="00060930">
        <w:rPr>
          <w:rFonts w:cs="Arial"/>
          <w:sz w:val="18"/>
          <w:szCs w:val="22"/>
        </w:rPr>
        <w:t>Marital Status</w:t>
      </w:r>
      <w:r w:rsidR="0058334A">
        <w:rPr>
          <w:rFonts w:cs="Arial"/>
          <w:sz w:val="18"/>
          <w:szCs w:val="22"/>
        </w:rPr>
        <w:tab/>
      </w:r>
      <w:r w:rsidR="0058334A">
        <w:rPr>
          <w:rFonts w:cs="Arial"/>
          <w:sz w:val="18"/>
          <w:szCs w:val="22"/>
        </w:rPr>
        <w:tab/>
      </w:r>
      <w:r w:rsidR="00780602">
        <w:rPr>
          <w:rFonts w:cs="Arial"/>
          <w:sz w:val="18"/>
          <w:szCs w:val="22"/>
        </w:rPr>
        <w:t>:</w:t>
      </w:r>
      <w:r w:rsidRPr="00060930">
        <w:rPr>
          <w:rFonts w:cs="Arial"/>
          <w:sz w:val="18"/>
          <w:szCs w:val="22"/>
        </w:rPr>
        <w:tab/>
        <w:t>Single</w:t>
      </w:r>
      <w:r w:rsidR="00780602">
        <w:rPr>
          <w:rFonts w:cs="Arial"/>
          <w:sz w:val="18"/>
          <w:szCs w:val="22"/>
        </w:rPr>
        <w:t>.</w:t>
      </w:r>
    </w:p>
    <w:p w:rsidR="001C4151" w:rsidRDefault="000B1052">
      <w:pPr>
        <w:widowControl w:val="0"/>
        <w:tabs>
          <w:tab w:val="left" w:pos="2340"/>
        </w:tabs>
        <w:jc w:val="both"/>
        <w:rPr>
          <w:rFonts w:cs="Arial"/>
          <w:sz w:val="18"/>
          <w:szCs w:val="22"/>
        </w:rPr>
      </w:pPr>
      <w:r w:rsidRPr="00060930">
        <w:rPr>
          <w:rFonts w:cs="Arial"/>
          <w:sz w:val="18"/>
          <w:szCs w:val="22"/>
        </w:rPr>
        <w:t>Languages known</w:t>
      </w:r>
      <w:r w:rsidR="00E61577">
        <w:rPr>
          <w:rFonts w:cs="Arial"/>
          <w:sz w:val="18"/>
          <w:szCs w:val="22"/>
        </w:rPr>
        <w:t xml:space="preserve">        </w:t>
      </w:r>
      <w:r w:rsidR="00780602">
        <w:rPr>
          <w:rFonts w:cs="Arial"/>
          <w:sz w:val="18"/>
          <w:szCs w:val="22"/>
        </w:rPr>
        <w:t>:</w:t>
      </w:r>
      <w:r w:rsidRPr="00060930">
        <w:rPr>
          <w:rFonts w:cs="Arial"/>
          <w:sz w:val="18"/>
          <w:szCs w:val="22"/>
        </w:rPr>
        <w:tab/>
      </w:r>
      <w:r w:rsidRPr="00060930">
        <w:rPr>
          <w:rFonts w:cs="Arial"/>
          <w:sz w:val="18"/>
          <w:szCs w:val="22"/>
        </w:rPr>
        <w:tab/>
        <w:t>English</w:t>
      </w:r>
      <w:r w:rsidR="006C5592">
        <w:rPr>
          <w:rFonts w:cs="Arial"/>
          <w:sz w:val="18"/>
          <w:szCs w:val="22"/>
        </w:rPr>
        <w:t>,</w:t>
      </w:r>
      <w:r w:rsidR="001C4151" w:rsidRPr="00060930">
        <w:rPr>
          <w:rFonts w:cs="Arial"/>
          <w:sz w:val="18"/>
          <w:szCs w:val="22"/>
        </w:rPr>
        <w:t xml:space="preserve"> Tamil</w:t>
      </w:r>
      <w:r w:rsidR="006C5592">
        <w:rPr>
          <w:rFonts w:cs="Arial"/>
          <w:sz w:val="18"/>
          <w:szCs w:val="22"/>
        </w:rPr>
        <w:t xml:space="preserve"> and Kannada.</w:t>
      </w:r>
    </w:p>
    <w:p w:rsidR="00A95949" w:rsidRDefault="00FF2F31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>Local Address</w:t>
      </w:r>
      <w:r w:rsidR="00E61577">
        <w:rPr>
          <w:sz w:val="18"/>
        </w:rPr>
        <w:t xml:space="preserve">               </w:t>
      </w:r>
      <w:r w:rsidR="00707C01">
        <w:rPr>
          <w:sz w:val="18"/>
        </w:rPr>
        <w:t>:</w:t>
      </w:r>
      <w:r>
        <w:rPr>
          <w:sz w:val="18"/>
        </w:rPr>
        <w:tab/>
      </w:r>
      <w:r>
        <w:rPr>
          <w:sz w:val="18"/>
        </w:rPr>
        <w:tab/>
      </w:r>
      <w:proofErr w:type="spellStart"/>
      <w:r w:rsidR="006C5592">
        <w:rPr>
          <w:sz w:val="18"/>
        </w:rPr>
        <w:t>Mr.K.Murali</w:t>
      </w:r>
      <w:proofErr w:type="spellEnd"/>
      <w:r w:rsidR="00A95949">
        <w:rPr>
          <w:sz w:val="18"/>
        </w:rPr>
        <w:t>,</w:t>
      </w:r>
    </w:p>
    <w:p w:rsidR="00146E01" w:rsidRDefault="00A95949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FF2F31">
        <w:rPr>
          <w:sz w:val="18"/>
        </w:rPr>
        <w:t xml:space="preserve">C/O Mrs. </w:t>
      </w:r>
      <w:proofErr w:type="spellStart"/>
      <w:r w:rsidR="00FF2F31">
        <w:rPr>
          <w:sz w:val="18"/>
        </w:rPr>
        <w:t>Amudha</w:t>
      </w:r>
      <w:proofErr w:type="spellEnd"/>
      <w:r w:rsidR="00FF2F31">
        <w:rPr>
          <w:sz w:val="18"/>
        </w:rPr>
        <w:t>,</w:t>
      </w:r>
    </w:p>
    <w:p w:rsidR="00FF2F31" w:rsidRDefault="00FF2F31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#177/1, </w:t>
      </w:r>
      <w:proofErr w:type="spellStart"/>
      <w:r>
        <w:rPr>
          <w:sz w:val="18"/>
        </w:rPr>
        <w:t>Nazeer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sab</w:t>
      </w:r>
      <w:proofErr w:type="spellEnd"/>
      <w:r>
        <w:rPr>
          <w:sz w:val="18"/>
        </w:rPr>
        <w:t xml:space="preserve"> layout,</w:t>
      </w:r>
    </w:p>
    <w:p w:rsidR="00FF2F31" w:rsidRDefault="00FF2F31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Behind State bank of India,</w:t>
      </w:r>
    </w:p>
    <w:p w:rsidR="00FF2F31" w:rsidRDefault="00FF2F31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Mangammanapalya</w:t>
      </w:r>
      <w:proofErr w:type="spellEnd"/>
      <w:r>
        <w:rPr>
          <w:sz w:val="18"/>
        </w:rPr>
        <w:t xml:space="preserve"> road,</w:t>
      </w:r>
    </w:p>
    <w:p w:rsidR="00FF2F31" w:rsidRDefault="00FF2F31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Bommanahalli</w:t>
      </w:r>
      <w:proofErr w:type="spellEnd"/>
      <w:r>
        <w:rPr>
          <w:sz w:val="18"/>
        </w:rPr>
        <w:t>,</w:t>
      </w:r>
    </w:p>
    <w:p w:rsidR="00FF2F31" w:rsidRPr="00060930" w:rsidRDefault="00FF2F31" w:rsidP="00146E01">
      <w:pPr>
        <w:widowControl w:val="0"/>
        <w:tabs>
          <w:tab w:val="left" w:pos="2340"/>
        </w:tabs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>Bangalore – 68.</w:t>
      </w:r>
      <w:proofErr w:type="gramEnd"/>
    </w:p>
    <w:p w:rsidR="00310207" w:rsidRDefault="00310207" w:rsidP="00310207">
      <w:pPr>
        <w:rPr>
          <w:b/>
          <w:color w:val="000080"/>
          <w:sz w:val="18"/>
          <w:szCs w:val="22"/>
        </w:rPr>
      </w:pPr>
      <w:r>
        <w:rPr>
          <w:b/>
          <w:color w:val="000080"/>
          <w:sz w:val="18"/>
          <w:szCs w:val="22"/>
        </w:rPr>
        <w:t>DECLARATION:</w:t>
      </w:r>
    </w:p>
    <w:p w:rsidR="00310207" w:rsidRDefault="00310207" w:rsidP="00310207">
      <w:pPr>
        <w:rPr>
          <w:b/>
          <w:color w:val="000080"/>
          <w:sz w:val="18"/>
          <w:szCs w:val="22"/>
        </w:rPr>
      </w:pPr>
    </w:p>
    <w:p w:rsidR="00146E01" w:rsidRPr="00310207" w:rsidRDefault="00345744" w:rsidP="00310207">
      <w:pPr>
        <w:rPr>
          <w:b/>
          <w:color w:val="000080"/>
          <w:sz w:val="18"/>
          <w:szCs w:val="22"/>
        </w:rPr>
      </w:pPr>
      <w:r w:rsidRPr="00060930">
        <w:rPr>
          <w:sz w:val="18"/>
        </w:rPr>
        <w:tab/>
      </w:r>
      <w:r w:rsidR="00146E01" w:rsidRPr="00060930">
        <w:rPr>
          <w:sz w:val="18"/>
        </w:rPr>
        <w:t xml:space="preserve">I hereby declare that the above furnished details are true to the best of my knowledge and belief.            </w:t>
      </w:r>
    </w:p>
    <w:p w:rsidR="00167DB6" w:rsidRPr="00060930" w:rsidRDefault="00167DB6" w:rsidP="000F0D52">
      <w:pPr>
        <w:tabs>
          <w:tab w:val="left" w:pos="6975"/>
        </w:tabs>
        <w:rPr>
          <w:rFonts w:eastAsia="Arial" w:cs="Arial"/>
          <w:sz w:val="18"/>
        </w:rPr>
      </w:pPr>
    </w:p>
    <w:p w:rsidR="000F0D52" w:rsidRDefault="00F93522" w:rsidP="000F0D52">
      <w:pPr>
        <w:tabs>
          <w:tab w:val="left" w:pos="6975"/>
        </w:tabs>
        <w:rPr>
          <w:sz w:val="18"/>
        </w:rPr>
      </w:pPr>
      <w:r>
        <w:rPr>
          <w:rFonts w:eastAsia="Arial" w:cs="Arial"/>
          <w:sz w:val="18"/>
        </w:rPr>
        <w:t>Date     :</w:t>
      </w:r>
      <w:r>
        <w:rPr>
          <w:rFonts w:eastAsia="Arial" w:cs="Arial"/>
          <w:sz w:val="18"/>
        </w:rPr>
        <w:tab/>
      </w:r>
      <w:r>
        <w:rPr>
          <w:rFonts w:eastAsia="Arial" w:cs="Arial"/>
          <w:sz w:val="18"/>
        </w:rPr>
        <w:tab/>
      </w:r>
      <w:r w:rsidR="000F0D52" w:rsidRPr="00060930">
        <w:rPr>
          <w:sz w:val="18"/>
        </w:rPr>
        <w:t>Yours Sincerely,</w:t>
      </w:r>
    </w:p>
    <w:p w:rsidR="00942657" w:rsidRPr="00060930" w:rsidRDefault="00942657" w:rsidP="000F0D52">
      <w:pPr>
        <w:tabs>
          <w:tab w:val="left" w:pos="6975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</w:t>
      </w:r>
    </w:p>
    <w:p w:rsidR="00942657" w:rsidRDefault="00F93522" w:rsidP="000F0D52">
      <w:pPr>
        <w:rPr>
          <w:sz w:val="18"/>
        </w:rPr>
      </w:pPr>
      <w:r>
        <w:rPr>
          <w:sz w:val="18"/>
        </w:rPr>
        <w:t>Place</w:t>
      </w:r>
      <w:r>
        <w:rPr>
          <w:sz w:val="18"/>
        </w:rPr>
        <w:tab/>
        <w:t xml:space="preserve">: </w:t>
      </w:r>
      <w:r w:rsidR="00A61996">
        <w:rPr>
          <w:sz w:val="18"/>
        </w:rPr>
        <w:t xml:space="preserve">   </w:t>
      </w:r>
      <w:r>
        <w:rPr>
          <w:sz w:val="18"/>
        </w:rPr>
        <w:t>Bangalore</w:t>
      </w:r>
      <w:r w:rsidR="000F0D52" w:rsidRPr="00060930">
        <w:rPr>
          <w:sz w:val="18"/>
        </w:rPr>
        <w:tab/>
      </w:r>
      <w:r w:rsidR="000F0D52" w:rsidRPr="00060930">
        <w:rPr>
          <w:sz w:val="18"/>
        </w:rPr>
        <w:tab/>
      </w:r>
      <w:r w:rsidR="000F0D52" w:rsidRPr="00060930">
        <w:rPr>
          <w:sz w:val="18"/>
        </w:rPr>
        <w:tab/>
      </w:r>
      <w:r w:rsidR="000F0D52" w:rsidRPr="00060930">
        <w:rPr>
          <w:sz w:val="18"/>
        </w:rPr>
        <w:tab/>
      </w:r>
      <w:r w:rsidR="002C24B8">
        <w:rPr>
          <w:sz w:val="18"/>
        </w:rPr>
        <w:tab/>
      </w:r>
      <w:r w:rsidR="002C24B8">
        <w:rPr>
          <w:sz w:val="18"/>
        </w:rPr>
        <w:tab/>
      </w:r>
      <w:r w:rsidR="002C24B8">
        <w:rPr>
          <w:sz w:val="18"/>
        </w:rPr>
        <w:tab/>
      </w:r>
      <w:r w:rsidR="002C24B8">
        <w:rPr>
          <w:sz w:val="18"/>
        </w:rPr>
        <w:tab/>
        <w:t xml:space="preserve">     </w:t>
      </w:r>
    </w:p>
    <w:p w:rsidR="000F0D52" w:rsidRPr="00060930" w:rsidRDefault="00942657" w:rsidP="000F0D52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</w:t>
      </w:r>
      <w:r w:rsidR="002C24B8">
        <w:rPr>
          <w:sz w:val="18"/>
        </w:rPr>
        <w:t>(</w:t>
      </w:r>
      <w:proofErr w:type="spellStart"/>
      <w:r w:rsidR="002C24B8">
        <w:rPr>
          <w:sz w:val="18"/>
        </w:rPr>
        <w:t>Murali.k</w:t>
      </w:r>
      <w:proofErr w:type="spellEnd"/>
      <w:r w:rsidR="000F0D52" w:rsidRPr="00060930">
        <w:rPr>
          <w:sz w:val="18"/>
        </w:rPr>
        <w:t>)</w:t>
      </w:r>
    </w:p>
    <w:sectPr w:rsidR="000F0D52" w:rsidRPr="00060930" w:rsidSect="00F05F9F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7324C29"/>
    <w:multiLevelType w:val="hybridMultilevel"/>
    <w:tmpl w:val="1124F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A5A02"/>
    <w:multiLevelType w:val="hybridMultilevel"/>
    <w:tmpl w:val="A5DC827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B1F9C"/>
    <w:multiLevelType w:val="hybridMultilevel"/>
    <w:tmpl w:val="C3FE7BBC"/>
    <w:lvl w:ilvl="0" w:tplc="745A1E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82E05"/>
    <w:multiLevelType w:val="hybridMultilevel"/>
    <w:tmpl w:val="6DBC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67AFC"/>
    <w:multiLevelType w:val="hybridMultilevel"/>
    <w:tmpl w:val="F036DC7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3D78"/>
    <w:multiLevelType w:val="hybridMultilevel"/>
    <w:tmpl w:val="DF9621F0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7353C"/>
    <w:multiLevelType w:val="hybridMultilevel"/>
    <w:tmpl w:val="E532558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308406D6"/>
    <w:multiLevelType w:val="hybridMultilevel"/>
    <w:tmpl w:val="E8EE736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C6CBC"/>
    <w:multiLevelType w:val="hybridMultilevel"/>
    <w:tmpl w:val="6C929E40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50CC2"/>
    <w:multiLevelType w:val="hybridMultilevel"/>
    <w:tmpl w:val="DDB4F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B573F"/>
    <w:multiLevelType w:val="hybridMultilevel"/>
    <w:tmpl w:val="2FA2CCB4"/>
    <w:lvl w:ilvl="0" w:tplc="FFFFFFFF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4DAA4AC9"/>
    <w:multiLevelType w:val="hybridMultilevel"/>
    <w:tmpl w:val="AB66EE60"/>
    <w:lvl w:ilvl="0" w:tplc="00000002">
      <w:start w:val="1"/>
      <w:numFmt w:val="bullet"/>
      <w:lvlText w:val=""/>
      <w:lvlJc w:val="left"/>
      <w:pPr>
        <w:ind w:left="139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7">
    <w:nsid w:val="5A1F275A"/>
    <w:multiLevelType w:val="hybridMultilevel"/>
    <w:tmpl w:val="82A0BC8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336179"/>
    <w:multiLevelType w:val="hybridMultilevel"/>
    <w:tmpl w:val="468272C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81ADB"/>
    <w:multiLevelType w:val="hybridMultilevel"/>
    <w:tmpl w:val="13D2B8A2"/>
    <w:lvl w:ilvl="0" w:tplc="000000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1"/>
  </w:num>
  <w:num w:numId="10">
    <w:abstractNumId w:val="19"/>
  </w:num>
  <w:num w:numId="11">
    <w:abstractNumId w:val="15"/>
  </w:num>
  <w:num w:numId="12">
    <w:abstractNumId w:val="13"/>
  </w:num>
  <w:num w:numId="13">
    <w:abstractNumId w:val="9"/>
  </w:num>
  <w:num w:numId="14">
    <w:abstractNumId w:val="18"/>
  </w:num>
  <w:num w:numId="15">
    <w:abstractNumId w:val="7"/>
  </w:num>
  <w:num w:numId="16">
    <w:abstractNumId w:val="17"/>
  </w:num>
  <w:num w:numId="17">
    <w:abstractNumId w:val="10"/>
  </w:num>
  <w:num w:numId="18">
    <w:abstractNumId w:val="6"/>
  </w:num>
  <w:num w:numId="19">
    <w:abstractNumId w:val="1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B01A6"/>
    <w:rsid w:val="0000124E"/>
    <w:rsid w:val="000033F0"/>
    <w:rsid w:val="00003454"/>
    <w:rsid w:val="00014FE7"/>
    <w:rsid w:val="00022A63"/>
    <w:rsid w:val="000231AF"/>
    <w:rsid w:val="000306DA"/>
    <w:rsid w:val="00054151"/>
    <w:rsid w:val="00055B89"/>
    <w:rsid w:val="00060930"/>
    <w:rsid w:val="000624E6"/>
    <w:rsid w:val="00067174"/>
    <w:rsid w:val="00070489"/>
    <w:rsid w:val="00074DF9"/>
    <w:rsid w:val="000A3DB9"/>
    <w:rsid w:val="000A7D32"/>
    <w:rsid w:val="000B1052"/>
    <w:rsid w:val="000C1A01"/>
    <w:rsid w:val="000C4055"/>
    <w:rsid w:val="000C6CED"/>
    <w:rsid w:val="000D72AE"/>
    <w:rsid w:val="000E358F"/>
    <w:rsid w:val="000E50B3"/>
    <w:rsid w:val="000F0D52"/>
    <w:rsid w:val="000F171C"/>
    <w:rsid w:val="00100CF1"/>
    <w:rsid w:val="00114CED"/>
    <w:rsid w:val="00122A08"/>
    <w:rsid w:val="0014015E"/>
    <w:rsid w:val="00146E01"/>
    <w:rsid w:val="0014791B"/>
    <w:rsid w:val="00167DB6"/>
    <w:rsid w:val="001867E5"/>
    <w:rsid w:val="001A4C2C"/>
    <w:rsid w:val="001C4151"/>
    <w:rsid w:val="001C6C97"/>
    <w:rsid w:val="001F333B"/>
    <w:rsid w:val="001F63B2"/>
    <w:rsid w:val="0021000C"/>
    <w:rsid w:val="00211E3B"/>
    <w:rsid w:val="002139F7"/>
    <w:rsid w:val="002303C3"/>
    <w:rsid w:val="00261335"/>
    <w:rsid w:val="00262096"/>
    <w:rsid w:val="00262C73"/>
    <w:rsid w:val="00284808"/>
    <w:rsid w:val="002868A4"/>
    <w:rsid w:val="0029208D"/>
    <w:rsid w:val="00295149"/>
    <w:rsid w:val="002A7475"/>
    <w:rsid w:val="002C24B8"/>
    <w:rsid w:val="002D48DE"/>
    <w:rsid w:val="0030631C"/>
    <w:rsid w:val="00310207"/>
    <w:rsid w:val="00330C51"/>
    <w:rsid w:val="00336F1D"/>
    <w:rsid w:val="00341CA9"/>
    <w:rsid w:val="00345744"/>
    <w:rsid w:val="00366616"/>
    <w:rsid w:val="00371EBD"/>
    <w:rsid w:val="0037263C"/>
    <w:rsid w:val="00373371"/>
    <w:rsid w:val="003852E0"/>
    <w:rsid w:val="003B1028"/>
    <w:rsid w:val="003B3A83"/>
    <w:rsid w:val="003C506C"/>
    <w:rsid w:val="003C5BAB"/>
    <w:rsid w:val="003D059C"/>
    <w:rsid w:val="003D3C7C"/>
    <w:rsid w:val="0044027D"/>
    <w:rsid w:val="00466673"/>
    <w:rsid w:val="00467FF5"/>
    <w:rsid w:val="0047296A"/>
    <w:rsid w:val="0049372D"/>
    <w:rsid w:val="004A326D"/>
    <w:rsid w:val="004A6C68"/>
    <w:rsid w:val="004D0D13"/>
    <w:rsid w:val="004D7C7C"/>
    <w:rsid w:val="004E10D0"/>
    <w:rsid w:val="00525935"/>
    <w:rsid w:val="00534CE8"/>
    <w:rsid w:val="00544407"/>
    <w:rsid w:val="00544D9F"/>
    <w:rsid w:val="00573998"/>
    <w:rsid w:val="005827C3"/>
    <w:rsid w:val="0058334A"/>
    <w:rsid w:val="0058453F"/>
    <w:rsid w:val="005925B7"/>
    <w:rsid w:val="005A46CF"/>
    <w:rsid w:val="005A6561"/>
    <w:rsid w:val="005C276F"/>
    <w:rsid w:val="005D345C"/>
    <w:rsid w:val="005E1325"/>
    <w:rsid w:val="005E347B"/>
    <w:rsid w:val="005F086F"/>
    <w:rsid w:val="005F169A"/>
    <w:rsid w:val="0061007D"/>
    <w:rsid w:val="00610825"/>
    <w:rsid w:val="006108E1"/>
    <w:rsid w:val="006222E3"/>
    <w:rsid w:val="0063258A"/>
    <w:rsid w:val="00676825"/>
    <w:rsid w:val="006809E5"/>
    <w:rsid w:val="00691747"/>
    <w:rsid w:val="006B01A6"/>
    <w:rsid w:val="006B42B4"/>
    <w:rsid w:val="006B48E5"/>
    <w:rsid w:val="006C14D9"/>
    <w:rsid w:val="006C5592"/>
    <w:rsid w:val="006E0572"/>
    <w:rsid w:val="00707C01"/>
    <w:rsid w:val="00716395"/>
    <w:rsid w:val="0072323A"/>
    <w:rsid w:val="007276FB"/>
    <w:rsid w:val="00744483"/>
    <w:rsid w:val="00750223"/>
    <w:rsid w:val="0077212B"/>
    <w:rsid w:val="0077668E"/>
    <w:rsid w:val="00780602"/>
    <w:rsid w:val="007846B8"/>
    <w:rsid w:val="007A7091"/>
    <w:rsid w:val="007C6119"/>
    <w:rsid w:val="007D050F"/>
    <w:rsid w:val="007D094E"/>
    <w:rsid w:val="007E1DF3"/>
    <w:rsid w:val="007F1530"/>
    <w:rsid w:val="007F300A"/>
    <w:rsid w:val="007F36BE"/>
    <w:rsid w:val="00813E79"/>
    <w:rsid w:val="00822177"/>
    <w:rsid w:val="0084088A"/>
    <w:rsid w:val="00843452"/>
    <w:rsid w:val="008514FE"/>
    <w:rsid w:val="00860525"/>
    <w:rsid w:val="0088034B"/>
    <w:rsid w:val="008907C8"/>
    <w:rsid w:val="008914EC"/>
    <w:rsid w:val="008B0EA4"/>
    <w:rsid w:val="008C29B3"/>
    <w:rsid w:val="008D3E7D"/>
    <w:rsid w:val="008D7FA9"/>
    <w:rsid w:val="008E1DAF"/>
    <w:rsid w:val="008E408A"/>
    <w:rsid w:val="00914BE0"/>
    <w:rsid w:val="00916326"/>
    <w:rsid w:val="009246D5"/>
    <w:rsid w:val="009319B7"/>
    <w:rsid w:val="00935FEA"/>
    <w:rsid w:val="009408A2"/>
    <w:rsid w:val="00942657"/>
    <w:rsid w:val="00946AF0"/>
    <w:rsid w:val="00962059"/>
    <w:rsid w:val="009660D7"/>
    <w:rsid w:val="00966A5D"/>
    <w:rsid w:val="0099307C"/>
    <w:rsid w:val="009966F7"/>
    <w:rsid w:val="009A706B"/>
    <w:rsid w:val="009A74A6"/>
    <w:rsid w:val="009C1977"/>
    <w:rsid w:val="009D21BA"/>
    <w:rsid w:val="009F3CB6"/>
    <w:rsid w:val="00A0737D"/>
    <w:rsid w:val="00A11540"/>
    <w:rsid w:val="00A16A2F"/>
    <w:rsid w:val="00A2699E"/>
    <w:rsid w:val="00A33DFA"/>
    <w:rsid w:val="00A405E8"/>
    <w:rsid w:val="00A42CB9"/>
    <w:rsid w:val="00A467F7"/>
    <w:rsid w:val="00A518E6"/>
    <w:rsid w:val="00A56C92"/>
    <w:rsid w:val="00A5731C"/>
    <w:rsid w:val="00A61996"/>
    <w:rsid w:val="00A91AFF"/>
    <w:rsid w:val="00A95949"/>
    <w:rsid w:val="00AA1148"/>
    <w:rsid w:val="00AE4576"/>
    <w:rsid w:val="00B00E85"/>
    <w:rsid w:val="00B055ED"/>
    <w:rsid w:val="00B25041"/>
    <w:rsid w:val="00B31EDE"/>
    <w:rsid w:val="00B36A30"/>
    <w:rsid w:val="00B371D4"/>
    <w:rsid w:val="00B54A25"/>
    <w:rsid w:val="00B56F47"/>
    <w:rsid w:val="00B615EA"/>
    <w:rsid w:val="00B63310"/>
    <w:rsid w:val="00B717F8"/>
    <w:rsid w:val="00B923E9"/>
    <w:rsid w:val="00B97691"/>
    <w:rsid w:val="00BB05E0"/>
    <w:rsid w:val="00BB0FFA"/>
    <w:rsid w:val="00BB68AD"/>
    <w:rsid w:val="00BD4A73"/>
    <w:rsid w:val="00BF6666"/>
    <w:rsid w:val="00BF7200"/>
    <w:rsid w:val="00C0138B"/>
    <w:rsid w:val="00C060F5"/>
    <w:rsid w:val="00C142EA"/>
    <w:rsid w:val="00C15B72"/>
    <w:rsid w:val="00C22807"/>
    <w:rsid w:val="00C3485F"/>
    <w:rsid w:val="00C46167"/>
    <w:rsid w:val="00C47F50"/>
    <w:rsid w:val="00C565BA"/>
    <w:rsid w:val="00C654C8"/>
    <w:rsid w:val="00C66767"/>
    <w:rsid w:val="00C97FB5"/>
    <w:rsid w:val="00CC1593"/>
    <w:rsid w:val="00CC209D"/>
    <w:rsid w:val="00CC2685"/>
    <w:rsid w:val="00CC5393"/>
    <w:rsid w:val="00CE40B6"/>
    <w:rsid w:val="00CE4CFF"/>
    <w:rsid w:val="00D017A2"/>
    <w:rsid w:val="00D53F6B"/>
    <w:rsid w:val="00D64666"/>
    <w:rsid w:val="00D65A64"/>
    <w:rsid w:val="00D75395"/>
    <w:rsid w:val="00DA3F5D"/>
    <w:rsid w:val="00DD42E2"/>
    <w:rsid w:val="00DD4AF9"/>
    <w:rsid w:val="00DD6D6A"/>
    <w:rsid w:val="00DE7EFE"/>
    <w:rsid w:val="00E006EB"/>
    <w:rsid w:val="00E02F8D"/>
    <w:rsid w:val="00E20730"/>
    <w:rsid w:val="00E26853"/>
    <w:rsid w:val="00E40202"/>
    <w:rsid w:val="00E508ED"/>
    <w:rsid w:val="00E6149C"/>
    <w:rsid w:val="00E61577"/>
    <w:rsid w:val="00E67610"/>
    <w:rsid w:val="00E818DA"/>
    <w:rsid w:val="00E863E7"/>
    <w:rsid w:val="00E87072"/>
    <w:rsid w:val="00EA7CB2"/>
    <w:rsid w:val="00EB3C9F"/>
    <w:rsid w:val="00EB42A5"/>
    <w:rsid w:val="00EC09B3"/>
    <w:rsid w:val="00EE15E6"/>
    <w:rsid w:val="00EE331D"/>
    <w:rsid w:val="00F05F9F"/>
    <w:rsid w:val="00F14788"/>
    <w:rsid w:val="00F20F43"/>
    <w:rsid w:val="00F421AB"/>
    <w:rsid w:val="00F55723"/>
    <w:rsid w:val="00F636CC"/>
    <w:rsid w:val="00F80B24"/>
    <w:rsid w:val="00F80D1C"/>
    <w:rsid w:val="00F87F58"/>
    <w:rsid w:val="00F919D6"/>
    <w:rsid w:val="00F93522"/>
    <w:rsid w:val="00F95C74"/>
    <w:rsid w:val="00F96196"/>
    <w:rsid w:val="00FA3250"/>
    <w:rsid w:val="00FA3283"/>
    <w:rsid w:val="00FB69FE"/>
    <w:rsid w:val="00FE2E36"/>
    <w:rsid w:val="00FE5632"/>
    <w:rsid w:val="00FF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9F"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rsid w:val="00F05F9F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05F9F"/>
    <w:rPr>
      <w:rFonts w:ascii="Symbol" w:hAnsi="Symbol"/>
      <w:sz w:val="16"/>
      <w:szCs w:val="16"/>
    </w:rPr>
  </w:style>
  <w:style w:type="character" w:customStyle="1" w:styleId="WW8Num3z0">
    <w:name w:val="WW8Num3z0"/>
    <w:rsid w:val="00F05F9F"/>
    <w:rPr>
      <w:rFonts w:ascii="Symbol" w:hAnsi="Symbol"/>
    </w:rPr>
  </w:style>
  <w:style w:type="character" w:customStyle="1" w:styleId="WW8Num4z0">
    <w:name w:val="WW8Num4z0"/>
    <w:rsid w:val="00F05F9F"/>
    <w:rPr>
      <w:rFonts w:ascii="Symbol" w:hAnsi="Symbol"/>
    </w:rPr>
  </w:style>
  <w:style w:type="character" w:customStyle="1" w:styleId="WW8Num5z0">
    <w:name w:val="WW8Num5z0"/>
    <w:rsid w:val="00F05F9F"/>
    <w:rPr>
      <w:rFonts w:ascii="Symbol" w:hAnsi="Symbol"/>
    </w:rPr>
  </w:style>
  <w:style w:type="character" w:customStyle="1" w:styleId="WW8Num6z0">
    <w:name w:val="WW8Num6z0"/>
    <w:rsid w:val="00F05F9F"/>
    <w:rPr>
      <w:rFonts w:ascii="Symbol" w:hAnsi="Symbol"/>
    </w:rPr>
  </w:style>
  <w:style w:type="character" w:customStyle="1" w:styleId="Absatz-Standardschriftart">
    <w:name w:val="Absatz-Standardschriftart"/>
    <w:rsid w:val="00F05F9F"/>
  </w:style>
  <w:style w:type="character" w:customStyle="1" w:styleId="WW8Num7z0">
    <w:name w:val="WW8Num7z0"/>
    <w:rsid w:val="00F05F9F"/>
    <w:rPr>
      <w:rFonts w:ascii="Symbol" w:hAnsi="Symbol"/>
    </w:rPr>
  </w:style>
  <w:style w:type="character" w:customStyle="1" w:styleId="WW-Absatz-Standardschriftart">
    <w:name w:val="WW-Absatz-Standardschriftart"/>
    <w:rsid w:val="00F05F9F"/>
  </w:style>
  <w:style w:type="character" w:customStyle="1" w:styleId="WW-Absatz-Standardschriftart1">
    <w:name w:val="WW-Absatz-Standardschriftart1"/>
    <w:rsid w:val="00F05F9F"/>
  </w:style>
  <w:style w:type="character" w:customStyle="1" w:styleId="WW-Absatz-Standardschriftart11">
    <w:name w:val="WW-Absatz-Standardschriftart11"/>
    <w:rsid w:val="00F05F9F"/>
  </w:style>
  <w:style w:type="character" w:customStyle="1" w:styleId="WW8Num1z0">
    <w:name w:val="WW8Num1z0"/>
    <w:rsid w:val="00F05F9F"/>
    <w:rPr>
      <w:rFonts w:ascii="Symbol" w:hAnsi="Symbol"/>
    </w:rPr>
  </w:style>
  <w:style w:type="character" w:customStyle="1" w:styleId="WW-Absatz-Standardschriftart111">
    <w:name w:val="WW-Absatz-Standardschriftart111"/>
    <w:rsid w:val="00F05F9F"/>
  </w:style>
  <w:style w:type="character" w:customStyle="1" w:styleId="WW8Num1z1">
    <w:name w:val="WW8Num1z1"/>
    <w:rsid w:val="00F05F9F"/>
    <w:rPr>
      <w:rFonts w:ascii="Courier New" w:hAnsi="Courier New" w:cs="Courier New"/>
    </w:rPr>
  </w:style>
  <w:style w:type="character" w:customStyle="1" w:styleId="WW8Num1z2">
    <w:name w:val="WW8Num1z2"/>
    <w:rsid w:val="00F05F9F"/>
    <w:rPr>
      <w:rFonts w:ascii="Wingdings" w:hAnsi="Wingdings"/>
    </w:rPr>
  </w:style>
  <w:style w:type="character" w:customStyle="1" w:styleId="WW8Num2z1">
    <w:name w:val="WW8Num2z1"/>
    <w:rsid w:val="00F05F9F"/>
    <w:rPr>
      <w:rFonts w:ascii="Courier New" w:hAnsi="Courier New" w:cs="Courier New"/>
    </w:rPr>
  </w:style>
  <w:style w:type="character" w:customStyle="1" w:styleId="WW8Num2z2">
    <w:name w:val="WW8Num2z2"/>
    <w:rsid w:val="00F05F9F"/>
    <w:rPr>
      <w:rFonts w:ascii="Wingdings" w:hAnsi="Wingdings"/>
    </w:rPr>
  </w:style>
  <w:style w:type="character" w:customStyle="1" w:styleId="WW8Num2z3">
    <w:name w:val="WW8Num2z3"/>
    <w:rsid w:val="00F05F9F"/>
    <w:rPr>
      <w:rFonts w:ascii="Symbol" w:hAnsi="Symbol"/>
    </w:rPr>
  </w:style>
  <w:style w:type="character" w:customStyle="1" w:styleId="WW8Num3z1">
    <w:name w:val="WW8Num3z1"/>
    <w:rsid w:val="00F05F9F"/>
    <w:rPr>
      <w:rFonts w:ascii="Courier New" w:hAnsi="Courier New" w:cs="Courier New"/>
    </w:rPr>
  </w:style>
  <w:style w:type="character" w:customStyle="1" w:styleId="WW8Num3z2">
    <w:name w:val="WW8Num3z2"/>
    <w:rsid w:val="00F05F9F"/>
    <w:rPr>
      <w:rFonts w:ascii="Wingdings" w:hAnsi="Wingdings"/>
    </w:rPr>
  </w:style>
  <w:style w:type="character" w:customStyle="1" w:styleId="WW8Num4z1">
    <w:name w:val="WW8Num4z1"/>
    <w:rsid w:val="00F05F9F"/>
    <w:rPr>
      <w:rFonts w:ascii="Courier New" w:hAnsi="Courier New" w:cs="Courier New"/>
    </w:rPr>
  </w:style>
  <w:style w:type="character" w:customStyle="1" w:styleId="WW8Num4z2">
    <w:name w:val="WW8Num4z2"/>
    <w:rsid w:val="00F05F9F"/>
    <w:rPr>
      <w:rFonts w:ascii="Wingdings" w:hAnsi="Wingdings"/>
    </w:rPr>
  </w:style>
  <w:style w:type="character" w:customStyle="1" w:styleId="WW8Num5z1">
    <w:name w:val="WW8Num5z1"/>
    <w:rsid w:val="00F05F9F"/>
    <w:rPr>
      <w:rFonts w:ascii="Symbol" w:hAnsi="Symbol"/>
      <w:sz w:val="22"/>
      <w:szCs w:val="22"/>
    </w:rPr>
  </w:style>
  <w:style w:type="character" w:customStyle="1" w:styleId="WW8Num5z2">
    <w:name w:val="WW8Num5z2"/>
    <w:rsid w:val="00F05F9F"/>
    <w:rPr>
      <w:rFonts w:ascii="Wingdings" w:hAnsi="Wingdings"/>
    </w:rPr>
  </w:style>
  <w:style w:type="character" w:customStyle="1" w:styleId="WW8Num5z4">
    <w:name w:val="WW8Num5z4"/>
    <w:rsid w:val="00F05F9F"/>
    <w:rPr>
      <w:rFonts w:ascii="Courier New" w:hAnsi="Courier New"/>
    </w:rPr>
  </w:style>
  <w:style w:type="character" w:customStyle="1" w:styleId="WW8Num7z1">
    <w:name w:val="WW8Num7z1"/>
    <w:rsid w:val="00F05F9F"/>
    <w:rPr>
      <w:rFonts w:ascii="Courier New" w:hAnsi="Courier New" w:cs="Courier New"/>
    </w:rPr>
  </w:style>
  <w:style w:type="character" w:customStyle="1" w:styleId="WW8Num7z2">
    <w:name w:val="WW8Num7z2"/>
    <w:rsid w:val="00F05F9F"/>
    <w:rPr>
      <w:rFonts w:ascii="Wingdings" w:hAnsi="Wingdings"/>
    </w:rPr>
  </w:style>
  <w:style w:type="character" w:customStyle="1" w:styleId="WW8Num8z0">
    <w:name w:val="WW8Num8z0"/>
    <w:rsid w:val="00F05F9F"/>
    <w:rPr>
      <w:rFonts w:ascii="Symbol" w:hAnsi="Symbol"/>
    </w:rPr>
  </w:style>
  <w:style w:type="character" w:customStyle="1" w:styleId="WW8Num8z1">
    <w:name w:val="WW8Num8z1"/>
    <w:rsid w:val="00F05F9F"/>
    <w:rPr>
      <w:rFonts w:ascii="Courier New" w:hAnsi="Courier New" w:cs="Courier New"/>
    </w:rPr>
  </w:style>
  <w:style w:type="character" w:customStyle="1" w:styleId="WW8Num8z2">
    <w:name w:val="WW8Num8z2"/>
    <w:rsid w:val="00F05F9F"/>
    <w:rPr>
      <w:rFonts w:ascii="Wingdings" w:hAnsi="Wingdings"/>
    </w:rPr>
  </w:style>
  <w:style w:type="character" w:customStyle="1" w:styleId="WW8Num9z0">
    <w:name w:val="WW8Num9z0"/>
    <w:rsid w:val="00F05F9F"/>
    <w:rPr>
      <w:rFonts w:ascii="Symbol" w:hAnsi="Symbol"/>
    </w:rPr>
  </w:style>
  <w:style w:type="character" w:customStyle="1" w:styleId="WW8Num9z1">
    <w:name w:val="WW8Num9z1"/>
    <w:rsid w:val="00F05F9F"/>
    <w:rPr>
      <w:rFonts w:ascii="Wingdings" w:hAnsi="Wingdings"/>
    </w:rPr>
  </w:style>
  <w:style w:type="character" w:customStyle="1" w:styleId="WW8Num9z4">
    <w:name w:val="WW8Num9z4"/>
    <w:rsid w:val="00F05F9F"/>
    <w:rPr>
      <w:rFonts w:ascii="Courier New" w:hAnsi="Courier New"/>
    </w:rPr>
  </w:style>
  <w:style w:type="character" w:customStyle="1" w:styleId="WW8Num10z0">
    <w:name w:val="WW8Num10z0"/>
    <w:rsid w:val="00F05F9F"/>
    <w:rPr>
      <w:rFonts w:ascii="Symbol" w:hAnsi="Symbol"/>
    </w:rPr>
  </w:style>
  <w:style w:type="character" w:customStyle="1" w:styleId="WW8Num10z1">
    <w:name w:val="WW8Num10z1"/>
    <w:rsid w:val="00F05F9F"/>
    <w:rPr>
      <w:rFonts w:ascii="Courier New" w:hAnsi="Courier New" w:cs="Courier New"/>
    </w:rPr>
  </w:style>
  <w:style w:type="character" w:customStyle="1" w:styleId="WW8Num10z2">
    <w:name w:val="WW8Num10z2"/>
    <w:rsid w:val="00F05F9F"/>
    <w:rPr>
      <w:rFonts w:ascii="Wingdings" w:hAnsi="Wingdings"/>
    </w:rPr>
  </w:style>
  <w:style w:type="character" w:customStyle="1" w:styleId="WW8Num11z0">
    <w:name w:val="WW8Num11z0"/>
    <w:rsid w:val="00F05F9F"/>
    <w:rPr>
      <w:rFonts w:ascii="Wingdings" w:hAnsi="Wingdings"/>
    </w:rPr>
  </w:style>
  <w:style w:type="character" w:customStyle="1" w:styleId="WW8Num11z1">
    <w:name w:val="WW8Num11z1"/>
    <w:rsid w:val="00F05F9F"/>
    <w:rPr>
      <w:rFonts w:ascii="Symbol" w:hAnsi="Symbol"/>
    </w:rPr>
  </w:style>
  <w:style w:type="character" w:customStyle="1" w:styleId="WW8Num11z4">
    <w:name w:val="WW8Num11z4"/>
    <w:rsid w:val="00F05F9F"/>
    <w:rPr>
      <w:rFonts w:ascii="Courier New" w:hAnsi="Courier New"/>
    </w:rPr>
  </w:style>
  <w:style w:type="character" w:customStyle="1" w:styleId="WW8Num12z0">
    <w:name w:val="WW8Num12z0"/>
    <w:rsid w:val="00F05F9F"/>
    <w:rPr>
      <w:rFonts w:ascii="Symbol" w:hAnsi="Symbol"/>
    </w:rPr>
  </w:style>
  <w:style w:type="character" w:customStyle="1" w:styleId="WW8Num12z1">
    <w:name w:val="WW8Num12z1"/>
    <w:rsid w:val="00F05F9F"/>
    <w:rPr>
      <w:rFonts w:ascii="Courier New" w:hAnsi="Courier New"/>
    </w:rPr>
  </w:style>
  <w:style w:type="character" w:customStyle="1" w:styleId="WW8Num12z2">
    <w:name w:val="WW8Num12z2"/>
    <w:rsid w:val="00F05F9F"/>
    <w:rPr>
      <w:rFonts w:ascii="Wingdings" w:hAnsi="Wingdings"/>
    </w:rPr>
  </w:style>
  <w:style w:type="character" w:customStyle="1" w:styleId="WW8Num13z0">
    <w:name w:val="WW8Num13z0"/>
    <w:rsid w:val="00F05F9F"/>
    <w:rPr>
      <w:rFonts w:ascii="Symbol" w:hAnsi="Symbol"/>
    </w:rPr>
  </w:style>
  <w:style w:type="character" w:customStyle="1" w:styleId="WW8Num13z1">
    <w:name w:val="WW8Num13z1"/>
    <w:rsid w:val="00F05F9F"/>
    <w:rPr>
      <w:rFonts w:ascii="Courier New" w:hAnsi="Courier New" w:cs="Courier New"/>
    </w:rPr>
  </w:style>
  <w:style w:type="character" w:customStyle="1" w:styleId="WW8Num13z2">
    <w:name w:val="WW8Num13z2"/>
    <w:rsid w:val="00F05F9F"/>
    <w:rPr>
      <w:rFonts w:ascii="Wingdings" w:hAnsi="Wingdings"/>
    </w:rPr>
  </w:style>
  <w:style w:type="character" w:customStyle="1" w:styleId="WW8Num14z0">
    <w:name w:val="WW8Num14z0"/>
    <w:rsid w:val="00F05F9F"/>
    <w:rPr>
      <w:rFonts w:ascii="Symbol" w:hAnsi="Symbol"/>
    </w:rPr>
  </w:style>
  <w:style w:type="character" w:customStyle="1" w:styleId="WW8Num14z1">
    <w:name w:val="WW8Num14z1"/>
    <w:rsid w:val="00F05F9F"/>
    <w:rPr>
      <w:rFonts w:ascii="Courier New" w:hAnsi="Courier New" w:cs="Courier New"/>
    </w:rPr>
  </w:style>
  <w:style w:type="character" w:customStyle="1" w:styleId="WW8Num14z2">
    <w:name w:val="WW8Num14z2"/>
    <w:rsid w:val="00F05F9F"/>
    <w:rPr>
      <w:rFonts w:ascii="Wingdings" w:hAnsi="Wingdings"/>
    </w:rPr>
  </w:style>
  <w:style w:type="character" w:customStyle="1" w:styleId="WW8Num15z0">
    <w:name w:val="WW8Num15z0"/>
    <w:rsid w:val="00F05F9F"/>
    <w:rPr>
      <w:rFonts w:ascii="Wingdings" w:hAnsi="Wingdings"/>
    </w:rPr>
  </w:style>
  <w:style w:type="character" w:customStyle="1" w:styleId="WW8Num15z1">
    <w:name w:val="WW8Num15z1"/>
    <w:rsid w:val="00F05F9F"/>
    <w:rPr>
      <w:rFonts w:ascii="Courier New" w:hAnsi="Courier New"/>
    </w:rPr>
  </w:style>
  <w:style w:type="character" w:customStyle="1" w:styleId="WW8Num15z3">
    <w:name w:val="WW8Num15z3"/>
    <w:rsid w:val="00F05F9F"/>
    <w:rPr>
      <w:rFonts w:ascii="Symbol" w:hAnsi="Symbol"/>
    </w:rPr>
  </w:style>
  <w:style w:type="character" w:customStyle="1" w:styleId="WW8Num16z0">
    <w:name w:val="WW8Num16z0"/>
    <w:rsid w:val="00F05F9F"/>
    <w:rPr>
      <w:rFonts w:ascii="Symbol" w:hAnsi="Symbol"/>
    </w:rPr>
  </w:style>
  <w:style w:type="character" w:customStyle="1" w:styleId="WW8Num16z1">
    <w:name w:val="WW8Num16z1"/>
    <w:rsid w:val="00F05F9F"/>
    <w:rPr>
      <w:rFonts w:ascii="Courier New" w:hAnsi="Courier New"/>
    </w:rPr>
  </w:style>
  <w:style w:type="character" w:customStyle="1" w:styleId="WW8Num16z2">
    <w:name w:val="WW8Num16z2"/>
    <w:rsid w:val="00F05F9F"/>
    <w:rPr>
      <w:rFonts w:ascii="Wingdings" w:hAnsi="Wingdings"/>
    </w:rPr>
  </w:style>
  <w:style w:type="character" w:customStyle="1" w:styleId="WW8Num17z0">
    <w:name w:val="WW8Num17z0"/>
    <w:rsid w:val="00F05F9F"/>
    <w:rPr>
      <w:rFonts w:ascii="Symbol" w:hAnsi="Symbol"/>
    </w:rPr>
  </w:style>
  <w:style w:type="character" w:customStyle="1" w:styleId="WW8Num17z1">
    <w:name w:val="WW8Num17z1"/>
    <w:rsid w:val="00F05F9F"/>
    <w:rPr>
      <w:rFonts w:ascii="Courier New" w:hAnsi="Courier New" w:cs="Courier New"/>
    </w:rPr>
  </w:style>
  <w:style w:type="character" w:customStyle="1" w:styleId="WW8Num17z2">
    <w:name w:val="WW8Num17z2"/>
    <w:rsid w:val="00F05F9F"/>
    <w:rPr>
      <w:rFonts w:ascii="Wingdings" w:hAnsi="Wingdings"/>
    </w:rPr>
  </w:style>
  <w:style w:type="character" w:customStyle="1" w:styleId="WW8Num18z0">
    <w:name w:val="WW8Num18z0"/>
    <w:rsid w:val="00F05F9F"/>
    <w:rPr>
      <w:rFonts w:ascii="Courier New" w:hAnsi="Courier New"/>
    </w:rPr>
  </w:style>
  <w:style w:type="character" w:customStyle="1" w:styleId="WW8Num18z1">
    <w:name w:val="WW8Num18z1"/>
    <w:rsid w:val="00F05F9F"/>
    <w:rPr>
      <w:rFonts w:ascii="Courier New" w:hAnsi="Courier New" w:cs="Courier New"/>
    </w:rPr>
  </w:style>
  <w:style w:type="character" w:customStyle="1" w:styleId="WW8Num18z2">
    <w:name w:val="WW8Num18z2"/>
    <w:rsid w:val="00F05F9F"/>
    <w:rPr>
      <w:rFonts w:ascii="Wingdings" w:hAnsi="Wingdings"/>
    </w:rPr>
  </w:style>
  <w:style w:type="character" w:customStyle="1" w:styleId="WW8Num18z3">
    <w:name w:val="WW8Num18z3"/>
    <w:rsid w:val="00F05F9F"/>
    <w:rPr>
      <w:rFonts w:ascii="Symbol" w:hAnsi="Symbol"/>
    </w:rPr>
  </w:style>
  <w:style w:type="character" w:customStyle="1" w:styleId="WW8Num19z0">
    <w:name w:val="WW8Num19z0"/>
    <w:rsid w:val="00F05F9F"/>
    <w:rPr>
      <w:rFonts w:ascii="Wingdings" w:hAnsi="Wingdings"/>
    </w:rPr>
  </w:style>
  <w:style w:type="character" w:customStyle="1" w:styleId="WW8Num19z1">
    <w:name w:val="WW8Num19z1"/>
    <w:rsid w:val="00F05F9F"/>
    <w:rPr>
      <w:rFonts w:ascii="Courier New" w:hAnsi="Courier New"/>
    </w:rPr>
  </w:style>
  <w:style w:type="character" w:customStyle="1" w:styleId="WW8Num19z3">
    <w:name w:val="WW8Num19z3"/>
    <w:rsid w:val="00F05F9F"/>
    <w:rPr>
      <w:rFonts w:ascii="Symbol" w:hAnsi="Symbol"/>
    </w:rPr>
  </w:style>
  <w:style w:type="character" w:customStyle="1" w:styleId="WW8Num20z0">
    <w:name w:val="WW8Num20z0"/>
    <w:rsid w:val="00F05F9F"/>
    <w:rPr>
      <w:rFonts w:ascii="Wingdings" w:hAnsi="Wingdings"/>
      <w:sz w:val="20"/>
      <w:szCs w:val="20"/>
    </w:rPr>
  </w:style>
  <w:style w:type="character" w:customStyle="1" w:styleId="WW8Num20z1">
    <w:name w:val="WW8Num20z1"/>
    <w:rsid w:val="00F05F9F"/>
    <w:rPr>
      <w:rFonts w:ascii="Courier New" w:hAnsi="Courier New" w:cs="Courier New"/>
    </w:rPr>
  </w:style>
  <w:style w:type="character" w:customStyle="1" w:styleId="WW8Num20z2">
    <w:name w:val="WW8Num20z2"/>
    <w:rsid w:val="00F05F9F"/>
    <w:rPr>
      <w:rFonts w:ascii="Wingdings" w:hAnsi="Wingdings"/>
    </w:rPr>
  </w:style>
  <w:style w:type="character" w:customStyle="1" w:styleId="WW8Num20z3">
    <w:name w:val="WW8Num20z3"/>
    <w:rsid w:val="00F05F9F"/>
    <w:rPr>
      <w:rFonts w:ascii="Symbol" w:hAnsi="Symbol"/>
    </w:rPr>
  </w:style>
  <w:style w:type="character" w:styleId="Strong">
    <w:name w:val="Strong"/>
    <w:qFormat/>
    <w:rsid w:val="00F05F9F"/>
    <w:rPr>
      <w:b/>
      <w:bCs/>
    </w:rPr>
  </w:style>
  <w:style w:type="character" w:styleId="Emphasis">
    <w:name w:val="Emphasis"/>
    <w:qFormat/>
    <w:rsid w:val="00F05F9F"/>
    <w:rPr>
      <w:i/>
      <w:iCs/>
    </w:rPr>
  </w:style>
  <w:style w:type="character" w:customStyle="1" w:styleId="SualehHeading1Char">
    <w:name w:val="Sualeh Heading 1 Char"/>
    <w:rsid w:val="00F05F9F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F05F9F"/>
    <w:rPr>
      <w:color w:val="0000FF"/>
      <w:u w:val="single"/>
    </w:rPr>
  </w:style>
  <w:style w:type="character" w:customStyle="1" w:styleId="BodyTextIndentChar">
    <w:name w:val="Body Text Indent Char"/>
    <w:rsid w:val="00F05F9F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F05F9F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F05F9F"/>
  </w:style>
  <w:style w:type="character" w:customStyle="1" w:styleId="apple-converted-space">
    <w:name w:val="apple-converted-space"/>
    <w:basedOn w:val="DefaultParagraphFont"/>
    <w:rsid w:val="00F05F9F"/>
  </w:style>
  <w:style w:type="character" w:customStyle="1" w:styleId="Bullets">
    <w:name w:val="Bullets"/>
    <w:rsid w:val="00F05F9F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05F9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F05F9F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F05F9F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F05F9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F05F9F"/>
    <w:pPr>
      <w:suppressLineNumbers/>
    </w:pPr>
    <w:rPr>
      <w:rFonts w:cs="Tahoma"/>
    </w:rPr>
  </w:style>
  <w:style w:type="paragraph" w:customStyle="1" w:styleId="black">
    <w:name w:val="black"/>
    <w:basedOn w:val="Normal"/>
    <w:rsid w:val="00F05F9F"/>
    <w:pPr>
      <w:spacing w:before="280" w:after="280"/>
    </w:pPr>
  </w:style>
  <w:style w:type="paragraph" w:styleId="HTMLPreformatted">
    <w:name w:val="HTML Preformatted"/>
    <w:basedOn w:val="Normal"/>
    <w:rsid w:val="00F05F9F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F05F9F"/>
    <w:pPr>
      <w:spacing w:before="280" w:after="280"/>
    </w:pPr>
  </w:style>
  <w:style w:type="paragraph" w:styleId="BodyText3">
    <w:name w:val="Body Text 3"/>
    <w:basedOn w:val="Normal"/>
    <w:rsid w:val="00F05F9F"/>
    <w:rPr>
      <w:iCs/>
      <w:color w:val="000000"/>
      <w:szCs w:val="20"/>
    </w:rPr>
  </w:style>
  <w:style w:type="paragraph" w:styleId="Header">
    <w:name w:val="header"/>
    <w:basedOn w:val="Normal"/>
    <w:rsid w:val="00F05F9F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F05F9F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F05F9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A518E6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16"/>
      <w:szCs w:val="16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">
    <w:name w:val="WW-Absatz-Standardschriftart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Symbol" w:hAnsi="Symbol"/>
      <w:sz w:val="22"/>
      <w:szCs w:val="22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Wingdings" w:hAnsi="Wingdings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SualehHeading1Char">
    <w:name w:val="Sualeh Heading 1 Char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rPr>
      <w:rFonts w:ascii="Verdana" w:hAnsi="Verdana"/>
      <w:sz w:val="16"/>
      <w:szCs w:val="16"/>
    </w:rPr>
  </w:style>
  <w:style w:type="character" w:customStyle="1" w:styleId="BodyText3Char">
    <w:name w:val="Body Text 3 Char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before="280" w:after="280"/>
    </w:pPr>
    <w:rPr>
      <w:rFonts w:eastAsia="MS Mincho"/>
    </w:rPr>
  </w:style>
  <w:style w:type="paragraph" w:styleId="List">
    <w:name w:val="List"/>
    <w:basedOn w:val="Normal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lack">
    <w:name w:val="black"/>
    <w:basedOn w:val="Normal"/>
    <w:pPr>
      <w:spacing w:before="280" w:after="280"/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BodyText3">
    <w:name w:val="Body Text 3"/>
    <w:basedOn w:val="Normal"/>
    <w:rPr>
      <w:iCs/>
      <w:color w:val="00000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A518E6"/>
    <w:pPr>
      <w:suppressAutoHyphens w:val="0"/>
      <w:ind w:left="720"/>
      <w:contextualSpacing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/>
  <LinksUpToDate>false</LinksUpToDate>
  <CharactersWithSpaces>3996</CharactersWithSpaces>
  <SharedDoc>false</SharedDoc>
  <HLinks>
    <vt:vector size="6" baseType="variant">
      <vt:variant>
        <vt:i4>5373985</vt:i4>
      </vt:variant>
      <vt:variant>
        <vt:i4>0</vt:i4>
      </vt:variant>
      <vt:variant>
        <vt:i4>0</vt:i4>
      </vt:variant>
      <vt:variant>
        <vt:i4>5</vt:i4>
      </vt:variant>
      <vt:variant>
        <vt:lpwstr>mailto:sane.jg@gmail.com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k murali</cp:lastModifiedBy>
  <cp:revision>440</cp:revision>
  <cp:lastPrinted>2008-04-02T18:41:00Z</cp:lastPrinted>
  <dcterms:created xsi:type="dcterms:W3CDTF">2013-01-30T05:36:00Z</dcterms:created>
  <dcterms:modified xsi:type="dcterms:W3CDTF">2014-03-27T13:58:00Z</dcterms:modified>
</cp:coreProperties>
</file>