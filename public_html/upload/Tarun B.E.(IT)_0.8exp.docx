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BA5" w:rsidRPr="00514BD1" w:rsidRDefault="00514BD1" w:rsidP="004E3E9E">
      <w:pPr>
        <w:pStyle w:val="NoSpacing"/>
        <w:rPr>
          <w:rStyle w:val="Strong"/>
          <w:b w:val="0"/>
        </w:rPr>
      </w:pPr>
      <w:r>
        <w:t xml:space="preserve">                                          </w:t>
      </w:r>
      <w:r w:rsidR="007F4688">
        <w:t xml:space="preserve">   </w:t>
      </w:r>
      <w:r>
        <w:t xml:space="preserve">     </w:t>
      </w:r>
      <w:r w:rsidR="00A75BA5" w:rsidRPr="00514BD1">
        <w:rPr>
          <w:b/>
        </w:rPr>
        <w:t>CURRICULAM VITAE</w:t>
      </w:r>
    </w:p>
    <w:p w:rsidR="00A75BA5" w:rsidRDefault="00A75BA5" w:rsidP="00A75BA5">
      <w:pPr>
        <w:tabs>
          <w:tab w:val="right" w:pos="9720"/>
        </w:tabs>
        <w:outlineLvl w:val="0"/>
        <w:rPr>
          <w:b/>
          <w:sz w:val="28"/>
        </w:rPr>
      </w:pPr>
    </w:p>
    <w:p w:rsidR="00A75BA5" w:rsidRPr="00D5758F" w:rsidRDefault="00A75BA5" w:rsidP="00A75BA5">
      <w:pPr>
        <w:tabs>
          <w:tab w:val="right" w:pos="9720"/>
        </w:tabs>
        <w:outlineLvl w:val="0"/>
        <w:rPr>
          <w:sz w:val="20"/>
          <w:szCs w:val="20"/>
          <w:u w:val="single"/>
        </w:rPr>
      </w:pPr>
      <w:r w:rsidRPr="004C777A">
        <w:rPr>
          <w:b/>
          <w:sz w:val="22"/>
          <w:szCs w:val="22"/>
        </w:rPr>
        <w:t>TARUN GUPTA</w:t>
      </w:r>
      <w:r w:rsidRPr="002D0567">
        <w:rPr>
          <w:b/>
          <w:sz w:val="28"/>
        </w:rPr>
        <w:t xml:space="preserve"> </w:t>
      </w:r>
      <w:r w:rsidRPr="002D0567">
        <w:rPr>
          <w:b/>
          <w:sz w:val="22"/>
        </w:rPr>
        <w:t xml:space="preserve">                                                                </w:t>
      </w:r>
      <w:r w:rsidR="00950CA7">
        <w:rPr>
          <w:b/>
          <w:sz w:val="22"/>
        </w:rPr>
        <w:t xml:space="preserve">   </w:t>
      </w:r>
      <w:r w:rsidR="00363321">
        <w:rPr>
          <w:b/>
          <w:sz w:val="22"/>
        </w:rPr>
        <w:t xml:space="preserve">  </w:t>
      </w:r>
      <w:r w:rsidRPr="00D5758F">
        <w:rPr>
          <w:b/>
          <w:sz w:val="20"/>
          <w:szCs w:val="20"/>
        </w:rPr>
        <w:t>E-</w:t>
      </w:r>
      <w:r w:rsidR="00D8593F" w:rsidRPr="00D5758F">
        <w:rPr>
          <w:b/>
          <w:sz w:val="20"/>
          <w:szCs w:val="20"/>
        </w:rPr>
        <w:t>mail:</w:t>
      </w:r>
      <w:r w:rsidRPr="00D5758F">
        <w:rPr>
          <w:b/>
          <w:sz w:val="20"/>
          <w:szCs w:val="20"/>
        </w:rPr>
        <w:t xml:space="preserve"> </w:t>
      </w:r>
      <w:r w:rsidR="00E57A10" w:rsidRPr="00D5758F">
        <w:rPr>
          <w:b/>
          <w:sz w:val="20"/>
          <w:szCs w:val="20"/>
          <w:u w:val="single"/>
        </w:rPr>
        <w:t>gupta.tarun.1007</w:t>
      </w:r>
      <w:r w:rsidRPr="00D5758F">
        <w:rPr>
          <w:b/>
          <w:sz w:val="20"/>
          <w:szCs w:val="20"/>
          <w:u w:val="single"/>
        </w:rPr>
        <w:t>@gmail.com</w:t>
      </w:r>
      <w:hyperlink r:id="rId9" w:history="1"/>
    </w:p>
    <w:p w:rsidR="00A75BA5" w:rsidRPr="006E0260" w:rsidRDefault="00A75BA5" w:rsidP="00A75BA5">
      <w:pPr>
        <w:tabs>
          <w:tab w:val="left" w:pos="5985"/>
        </w:tabs>
        <w:ind w:right="-259"/>
        <w:rPr>
          <w:sz w:val="20"/>
          <w:szCs w:val="20"/>
        </w:rPr>
      </w:pPr>
      <w:r w:rsidRPr="00D5758F">
        <w:rPr>
          <w:sz w:val="20"/>
          <w:szCs w:val="20"/>
        </w:rPr>
        <w:t xml:space="preserve">#6, Sushantha Residence,                                                 </w:t>
      </w:r>
      <w:r w:rsidR="007924F4" w:rsidRPr="00D5758F">
        <w:rPr>
          <w:sz w:val="20"/>
          <w:szCs w:val="20"/>
        </w:rPr>
        <w:t xml:space="preserve">        </w:t>
      </w:r>
      <w:r w:rsidR="002D0567" w:rsidRPr="00D5758F">
        <w:rPr>
          <w:sz w:val="20"/>
          <w:szCs w:val="20"/>
        </w:rPr>
        <w:t xml:space="preserve">  </w:t>
      </w:r>
      <w:r w:rsidR="006E0260" w:rsidRPr="00D5758F">
        <w:rPr>
          <w:sz w:val="20"/>
          <w:szCs w:val="20"/>
        </w:rPr>
        <w:t xml:space="preserve">          </w:t>
      </w:r>
      <w:r w:rsidRPr="00D5758F">
        <w:rPr>
          <w:b/>
          <w:sz w:val="20"/>
          <w:szCs w:val="20"/>
        </w:rPr>
        <w:t>Phone</w:t>
      </w:r>
      <w:r w:rsidR="002A4B78">
        <w:rPr>
          <w:b/>
          <w:sz w:val="20"/>
          <w:szCs w:val="20"/>
        </w:rPr>
        <w:t xml:space="preserve"> No: </w:t>
      </w:r>
      <w:r w:rsidRPr="006E0260">
        <w:rPr>
          <w:b/>
          <w:sz w:val="20"/>
          <w:szCs w:val="20"/>
        </w:rPr>
        <w:t>+91-8904522094</w:t>
      </w:r>
      <w:r w:rsidRPr="006E0260">
        <w:rPr>
          <w:sz w:val="20"/>
          <w:szCs w:val="20"/>
        </w:rPr>
        <w:t xml:space="preserve">  </w:t>
      </w:r>
    </w:p>
    <w:p w:rsidR="00A75BA5" w:rsidRPr="006E0260" w:rsidRDefault="00A75BA5" w:rsidP="00A75BA5">
      <w:pPr>
        <w:tabs>
          <w:tab w:val="left" w:pos="5985"/>
        </w:tabs>
        <w:ind w:right="-259"/>
        <w:rPr>
          <w:sz w:val="20"/>
          <w:szCs w:val="20"/>
        </w:rPr>
      </w:pPr>
      <w:r w:rsidRPr="006E0260">
        <w:rPr>
          <w:sz w:val="20"/>
          <w:szCs w:val="20"/>
        </w:rPr>
        <w:t>G-floor, Virat Nagar, Bommanahalli,</w:t>
      </w:r>
    </w:p>
    <w:p w:rsidR="00A75BA5" w:rsidRPr="007924F4" w:rsidRDefault="00A75BA5" w:rsidP="00A75BA5">
      <w:pPr>
        <w:ind w:right="-666"/>
        <w:rPr>
          <w:sz w:val="22"/>
          <w:szCs w:val="22"/>
        </w:rPr>
      </w:pPr>
      <w:r w:rsidRPr="006E0260">
        <w:rPr>
          <w:sz w:val="20"/>
          <w:szCs w:val="20"/>
        </w:rPr>
        <w:t>Bangalore (Karnataka) - 560068.</w:t>
      </w:r>
    </w:p>
    <w:p w:rsidR="00945A14" w:rsidRDefault="002B31CA" w:rsidP="00A75BA5">
      <w:pPr>
        <w:tabs>
          <w:tab w:val="left" w:pos="5985"/>
        </w:tabs>
        <w:ind w:right="-259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64135</wp:posOffset>
                </wp:positionV>
                <wp:extent cx="6001385" cy="0"/>
                <wp:effectExtent l="18415" t="16510" r="19050" b="12065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1385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5.05pt" to="468.7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" strokeweight=".53mm">
                <v:stroke joinstyle="miter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184150</wp:posOffset>
                </wp:positionV>
                <wp:extent cx="6073140" cy="276225"/>
                <wp:effectExtent l="13335" t="12700" r="9525" b="63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5.7pt;margin-top:14.5pt;width:478.2pt;height:21.75pt;z-index:-2516551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" fillcolor="silver" strokeweight=".26mm"/>
            </w:pict>
          </mc:Fallback>
        </mc:AlternateContent>
      </w:r>
    </w:p>
    <w:p w:rsidR="007659CB" w:rsidRPr="007508D7" w:rsidRDefault="007659CB" w:rsidP="00284C8F">
      <w:pPr>
        <w:tabs>
          <w:tab w:val="left" w:pos="5985"/>
        </w:tabs>
        <w:ind w:right="-259"/>
        <w:rPr>
          <w:b/>
          <w:sz w:val="26"/>
          <w:szCs w:val="26"/>
          <w:u w:val="single"/>
        </w:rPr>
      </w:pPr>
      <w:r w:rsidRPr="00885A67">
        <w:rPr>
          <w:b/>
          <w:sz w:val="22"/>
          <w:szCs w:val="22"/>
          <w:u w:val="single"/>
        </w:rPr>
        <w:t>C</w:t>
      </w:r>
      <w:r w:rsidR="00A43B99" w:rsidRPr="00885A67">
        <w:rPr>
          <w:b/>
          <w:sz w:val="22"/>
          <w:szCs w:val="22"/>
          <w:u w:val="single"/>
        </w:rPr>
        <w:t>areer</w:t>
      </w:r>
      <w:r w:rsidR="00B921D8" w:rsidRPr="00885A67">
        <w:rPr>
          <w:b/>
          <w:sz w:val="22"/>
          <w:szCs w:val="22"/>
          <w:u w:val="single"/>
        </w:rPr>
        <w:t xml:space="preserve"> </w:t>
      </w:r>
      <w:r w:rsidR="009E7BF6" w:rsidRPr="00885A67">
        <w:rPr>
          <w:b/>
          <w:sz w:val="22"/>
          <w:szCs w:val="22"/>
          <w:u w:val="single"/>
        </w:rPr>
        <w:t>Objective</w:t>
      </w:r>
      <w:r w:rsidR="009E7BF6" w:rsidRPr="00885A67">
        <w:rPr>
          <w:b/>
          <w:sz w:val="22"/>
          <w:szCs w:val="22"/>
        </w:rPr>
        <w:t>:</w:t>
      </w:r>
    </w:p>
    <w:p w:rsidR="00747C46" w:rsidRPr="00175932" w:rsidRDefault="00B921D8" w:rsidP="00F878F5">
      <w:pPr>
        <w:spacing w:before="240" w:line="360" w:lineRule="auto"/>
        <w:jc w:val="both"/>
        <w:rPr>
          <w:sz w:val="19"/>
          <w:szCs w:val="19"/>
        </w:rPr>
      </w:pPr>
      <w:r w:rsidRPr="00175932">
        <w:rPr>
          <w:sz w:val="19"/>
          <w:szCs w:val="19"/>
        </w:rPr>
        <w:t>Seeking</w:t>
      </w:r>
      <w:r w:rsidR="00747C46" w:rsidRPr="00175932">
        <w:rPr>
          <w:sz w:val="19"/>
          <w:szCs w:val="19"/>
        </w:rPr>
        <w:t xml:space="preserve"> </w:t>
      </w:r>
      <w:r w:rsidR="00284C8F" w:rsidRPr="00175932">
        <w:rPr>
          <w:sz w:val="19"/>
          <w:szCs w:val="19"/>
        </w:rPr>
        <w:t>a position</w:t>
      </w:r>
      <w:r w:rsidR="00747C46" w:rsidRPr="00175932">
        <w:rPr>
          <w:sz w:val="19"/>
          <w:szCs w:val="19"/>
        </w:rPr>
        <w:t xml:space="preserve"> into a professional organization with challenging and competitive environment in IT industry field of </w:t>
      </w:r>
      <w:r w:rsidR="00364011" w:rsidRPr="00175932">
        <w:rPr>
          <w:sz w:val="19"/>
          <w:szCs w:val="19"/>
        </w:rPr>
        <w:t>Software Engineering</w:t>
      </w:r>
      <w:r w:rsidR="00284C8F" w:rsidRPr="00175932">
        <w:rPr>
          <w:sz w:val="19"/>
          <w:szCs w:val="19"/>
        </w:rPr>
        <w:t xml:space="preserve">, </w:t>
      </w:r>
      <w:r w:rsidR="00747C46" w:rsidRPr="00175932">
        <w:rPr>
          <w:sz w:val="19"/>
          <w:szCs w:val="19"/>
        </w:rPr>
        <w:t>System p</w:t>
      </w:r>
      <w:r w:rsidR="00284C8F" w:rsidRPr="00175932">
        <w:rPr>
          <w:sz w:val="19"/>
          <w:szCs w:val="19"/>
        </w:rPr>
        <w:t>rogramming</w:t>
      </w:r>
      <w:r w:rsidRPr="00175932">
        <w:rPr>
          <w:sz w:val="19"/>
          <w:szCs w:val="19"/>
        </w:rPr>
        <w:t xml:space="preserve"> </w:t>
      </w:r>
      <w:r w:rsidR="00747C46" w:rsidRPr="00175932">
        <w:rPr>
          <w:sz w:val="19"/>
          <w:szCs w:val="19"/>
        </w:rPr>
        <w:t>and Administration in a</w:t>
      </w:r>
      <w:r w:rsidR="00D730C2" w:rsidRPr="00175932">
        <w:rPr>
          <w:sz w:val="19"/>
          <w:szCs w:val="19"/>
        </w:rPr>
        <w:t>n</w:t>
      </w:r>
      <w:r w:rsidR="00747C46" w:rsidRPr="00175932">
        <w:rPr>
          <w:sz w:val="19"/>
          <w:szCs w:val="19"/>
        </w:rPr>
        <w:t xml:space="preserve"> organization with global perspe</w:t>
      </w:r>
      <w:r w:rsidR="00284C8F" w:rsidRPr="00175932">
        <w:rPr>
          <w:sz w:val="19"/>
          <w:szCs w:val="19"/>
        </w:rPr>
        <w:t xml:space="preserve">ctive where I can use and upgrade my technical skills through my strong dedication and be </w:t>
      </w:r>
      <w:r w:rsidR="00132D55" w:rsidRPr="00175932">
        <w:rPr>
          <w:sz w:val="19"/>
          <w:szCs w:val="19"/>
        </w:rPr>
        <w:t>in touch with latest technologies.</w:t>
      </w:r>
    </w:p>
    <w:p w:rsidR="00284C8F" w:rsidRPr="00675C0C" w:rsidRDefault="002B31CA" w:rsidP="00D8593F">
      <w:pPr>
        <w:spacing w:before="240" w:line="276" w:lineRule="auto"/>
        <w:jc w:val="both"/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133350</wp:posOffset>
                </wp:positionV>
                <wp:extent cx="6073140" cy="276225"/>
                <wp:effectExtent l="8890" t="9525" r="13970" b="952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3.8pt;margin-top:10.5pt;width:478.2pt;height:21.75pt;z-index:-251653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" fillcolor="silver" strokeweight=".26mm"/>
            </w:pict>
          </mc:Fallback>
        </mc:AlternateContent>
      </w:r>
      <w:r w:rsidR="00414217" w:rsidRPr="00675C0C">
        <w:rPr>
          <w:b/>
          <w:bCs/>
          <w:sz w:val="22"/>
          <w:szCs w:val="22"/>
          <w:u w:val="single"/>
        </w:rPr>
        <w:t xml:space="preserve">Work </w:t>
      </w:r>
      <w:r w:rsidR="009E7BF6" w:rsidRPr="00675C0C">
        <w:rPr>
          <w:b/>
          <w:bCs/>
          <w:sz w:val="22"/>
          <w:szCs w:val="22"/>
          <w:u w:val="single"/>
        </w:rPr>
        <w:t>Experience</w:t>
      </w:r>
      <w:r w:rsidR="009E7BF6" w:rsidRPr="00675C0C">
        <w:rPr>
          <w:b/>
          <w:bCs/>
          <w:sz w:val="22"/>
          <w:szCs w:val="22"/>
        </w:rPr>
        <w:t>:</w:t>
      </w:r>
    </w:p>
    <w:p w:rsidR="00414217" w:rsidRDefault="00414217" w:rsidP="00D8593F">
      <w:pPr>
        <w:spacing w:line="276" w:lineRule="auto"/>
        <w:rPr>
          <w:bCs/>
          <w:caps/>
        </w:rPr>
      </w:pPr>
    </w:p>
    <w:p w:rsidR="004F68D1" w:rsidRDefault="00414217" w:rsidP="00D8593F">
      <w:pPr>
        <w:spacing w:line="276" w:lineRule="auto"/>
        <w:jc w:val="both"/>
        <w:rPr>
          <w:sz w:val="19"/>
          <w:szCs w:val="19"/>
        </w:rPr>
      </w:pPr>
      <w:r w:rsidRPr="00944522">
        <w:rPr>
          <w:color w:val="000000"/>
          <w:sz w:val="19"/>
          <w:szCs w:val="19"/>
        </w:rPr>
        <w:t xml:space="preserve">A competent professional </w:t>
      </w:r>
      <w:r w:rsidR="00D9497E" w:rsidRPr="00944522">
        <w:rPr>
          <w:color w:val="000000"/>
          <w:sz w:val="19"/>
          <w:szCs w:val="19"/>
        </w:rPr>
        <w:t>of</w:t>
      </w:r>
      <w:r w:rsidRPr="00944522">
        <w:rPr>
          <w:color w:val="000000"/>
          <w:sz w:val="19"/>
          <w:szCs w:val="19"/>
        </w:rPr>
        <w:t xml:space="preserve"> </w:t>
      </w:r>
      <w:r w:rsidR="00C66DE2" w:rsidRPr="00944522">
        <w:rPr>
          <w:color w:val="000000"/>
          <w:sz w:val="19"/>
          <w:szCs w:val="19"/>
        </w:rPr>
        <w:t>8</w:t>
      </w:r>
      <w:r w:rsidR="00DC688F" w:rsidRPr="00944522">
        <w:rPr>
          <w:color w:val="000000"/>
          <w:sz w:val="19"/>
          <w:szCs w:val="19"/>
        </w:rPr>
        <w:t xml:space="preserve"> </w:t>
      </w:r>
      <w:r w:rsidR="00D9497E" w:rsidRPr="00944522">
        <w:rPr>
          <w:color w:val="000000"/>
          <w:sz w:val="19"/>
          <w:szCs w:val="19"/>
        </w:rPr>
        <w:t xml:space="preserve">month </w:t>
      </w:r>
      <w:r w:rsidR="00D049CD" w:rsidRPr="00944522">
        <w:rPr>
          <w:color w:val="000000"/>
          <w:sz w:val="19"/>
          <w:szCs w:val="19"/>
        </w:rPr>
        <w:t xml:space="preserve">experience </w:t>
      </w:r>
      <w:r w:rsidRPr="00944522">
        <w:rPr>
          <w:color w:val="000000"/>
          <w:sz w:val="19"/>
          <w:szCs w:val="19"/>
        </w:rPr>
        <w:t xml:space="preserve">as </w:t>
      </w:r>
      <w:r w:rsidR="00C66DE2" w:rsidRPr="00944522">
        <w:rPr>
          <w:color w:val="000000"/>
          <w:sz w:val="19"/>
          <w:szCs w:val="19"/>
        </w:rPr>
        <w:t>a</w:t>
      </w:r>
      <w:r w:rsidR="009E7BF6" w:rsidRPr="00944522">
        <w:rPr>
          <w:sz w:val="19"/>
          <w:szCs w:val="19"/>
        </w:rPr>
        <w:t xml:space="preserve"> </w:t>
      </w:r>
      <w:r w:rsidR="00BF203B" w:rsidRPr="00944522">
        <w:rPr>
          <w:b/>
          <w:sz w:val="19"/>
          <w:szCs w:val="19"/>
        </w:rPr>
        <w:t>Software</w:t>
      </w:r>
      <w:r w:rsidR="00D9497E" w:rsidRPr="00944522">
        <w:rPr>
          <w:b/>
          <w:sz w:val="19"/>
          <w:szCs w:val="19"/>
        </w:rPr>
        <w:t xml:space="preserve"> Developer</w:t>
      </w:r>
      <w:r w:rsidR="00D9497E" w:rsidRPr="00944522">
        <w:rPr>
          <w:sz w:val="19"/>
          <w:szCs w:val="19"/>
        </w:rPr>
        <w:t xml:space="preserve"> </w:t>
      </w:r>
      <w:r w:rsidR="00D049CD" w:rsidRPr="00944522">
        <w:rPr>
          <w:sz w:val="19"/>
          <w:szCs w:val="19"/>
        </w:rPr>
        <w:t xml:space="preserve">in </w:t>
      </w:r>
      <w:r w:rsidR="00265E12" w:rsidRPr="00944522">
        <w:rPr>
          <w:b/>
          <w:sz w:val="19"/>
          <w:szCs w:val="19"/>
        </w:rPr>
        <w:t>TGS E</w:t>
      </w:r>
      <w:r w:rsidR="00AE088D" w:rsidRPr="00944522">
        <w:rPr>
          <w:b/>
          <w:sz w:val="19"/>
          <w:szCs w:val="19"/>
        </w:rPr>
        <w:t>-C</w:t>
      </w:r>
      <w:r w:rsidR="00265E12" w:rsidRPr="00944522">
        <w:rPr>
          <w:b/>
          <w:sz w:val="19"/>
          <w:szCs w:val="19"/>
        </w:rPr>
        <w:t>om Pvt. Ltd.</w:t>
      </w:r>
      <w:r w:rsidR="00265E12" w:rsidRPr="00944522">
        <w:rPr>
          <w:sz w:val="19"/>
          <w:szCs w:val="19"/>
        </w:rPr>
        <w:t xml:space="preserve">, </w:t>
      </w:r>
      <w:r w:rsidR="00265E12" w:rsidRPr="00944522">
        <w:rPr>
          <w:b/>
          <w:sz w:val="19"/>
          <w:szCs w:val="19"/>
        </w:rPr>
        <w:t>Bangalore</w:t>
      </w:r>
      <w:r w:rsidR="00265E12" w:rsidRPr="00944522">
        <w:rPr>
          <w:sz w:val="19"/>
          <w:szCs w:val="19"/>
        </w:rPr>
        <w:t xml:space="preserve"> </w:t>
      </w:r>
    </w:p>
    <w:p w:rsidR="00644532" w:rsidRPr="00944522" w:rsidRDefault="003641F4" w:rsidP="00D8593F">
      <w:pPr>
        <w:spacing w:line="276" w:lineRule="auto"/>
        <w:jc w:val="both"/>
        <w:rPr>
          <w:sz w:val="19"/>
          <w:szCs w:val="19"/>
        </w:rPr>
      </w:pPr>
      <w:r>
        <w:rPr>
          <w:sz w:val="19"/>
          <w:szCs w:val="19"/>
        </w:rPr>
        <w:t>From</w:t>
      </w:r>
      <w:r w:rsidR="009E7BF6" w:rsidRPr="00944522">
        <w:rPr>
          <w:sz w:val="19"/>
          <w:szCs w:val="19"/>
        </w:rPr>
        <w:t xml:space="preserve"> 02/May/2013 to 13/Dec/2013.</w:t>
      </w:r>
    </w:p>
    <w:p w:rsidR="00644532" w:rsidRPr="00946F87" w:rsidRDefault="00455ECF" w:rsidP="00B53B85">
      <w:pPr>
        <w:jc w:val="both"/>
        <w:rPr>
          <w:b/>
          <w:sz w:val="22"/>
          <w:szCs w:val="22"/>
        </w:rPr>
      </w:pPr>
      <w:r w:rsidRPr="00946F87">
        <w:rPr>
          <w:b/>
          <w:sz w:val="22"/>
          <w:szCs w:val="22"/>
          <w:u w:val="single"/>
        </w:rPr>
        <w:t>Summary</w:t>
      </w:r>
      <w:r w:rsidRPr="00946F87">
        <w:rPr>
          <w:b/>
          <w:sz w:val="22"/>
          <w:szCs w:val="22"/>
        </w:rPr>
        <w:t>:</w:t>
      </w:r>
    </w:p>
    <w:p w:rsidR="00644532" w:rsidRPr="00636441" w:rsidRDefault="00644532" w:rsidP="00B53B85">
      <w:pPr>
        <w:ind w:left="360"/>
        <w:rPr>
          <w:rFonts w:ascii="Verdana" w:hAnsi="Verdana"/>
          <w:sz w:val="20"/>
          <w:szCs w:val="20"/>
        </w:rPr>
      </w:pPr>
    </w:p>
    <w:p w:rsidR="00644532" w:rsidRPr="00A30D77" w:rsidRDefault="006613E4" w:rsidP="00B53B85">
      <w:pPr>
        <w:numPr>
          <w:ilvl w:val="0"/>
          <w:numId w:val="27"/>
        </w:numPr>
        <w:suppressAutoHyphens w:val="0"/>
        <w:jc w:val="both"/>
        <w:rPr>
          <w:sz w:val="19"/>
          <w:szCs w:val="19"/>
        </w:rPr>
      </w:pPr>
      <w:r w:rsidRPr="00A30D77">
        <w:rPr>
          <w:sz w:val="19"/>
          <w:szCs w:val="19"/>
        </w:rPr>
        <w:t xml:space="preserve">8 months </w:t>
      </w:r>
      <w:r w:rsidR="00644532" w:rsidRPr="00A30D77">
        <w:rPr>
          <w:sz w:val="19"/>
          <w:szCs w:val="19"/>
        </w:rPr>
        <w:t xml:space="preserve">of IT experience in the field of </w:t>
      </w:r>
      <w:r w:rsidR="00C431E9" w:rsidRPr="00A30D77">
        <w:rPr>
          <w:sz w:val="19"/>
          <w:szCs w:val="19"/>
        </w:rPr>
        <w:t>application and support</w:t>
      </w:r>
      <w:r w:rsidR="00644532" w:rsidRPr="00A30D77">
        <w:rPr>
          <w:sz w:val="19"/>
          <w:szCs w:val="19"/>
        </w:rPr>
        <w:t>.</w:t>
      </w:r>
    </w:p>
    <w:p w:rsidR="00555EC0" w:rsidRPr="00A30D77" w:rsidRDefault="00555EC0" w:rsidP="00555EC0">
      <w:pPr>
        <w:numPr>
          <w:ilvl w:val="0"/>
          <w:numId w:val="27"/>
        </w:numPr>
        <w:suppressAutoHyphens w:val="0"/>
        <w:jc w:val="both"/>
        <w:rPr>
          <w:sz w:val="19"/>
          <w:szCs w:val="19"/>
        </w:rPr>
      </w:pPr>
      <w:r w:rsidRPr="00A30D77">
        <w:rPr>
          <w:sz w:val="19"/>
          <w:szCs w:val="19"/>
        </w:rPr>
        <w:t>Have good knowledge of C++ and Core java.</w:t>
      </w:r>
    </w:p>
    <w:p w:rsidR="00644532" w:rsidRPr="00A30D77" w:rsidRDefault="00644532" w:rsidP="000B26A0">
      <w:pPr>
        <w:numPr>
          <w:ilvl w:val="0"/>
          <w:numId w:val="27"/>
        </w:numPr>
        <w:tabs>
          <w:tab w:val="clear" w:pos="720"/>
        </w:tabs>
        <w:suppressAutoHyphens w:val="0"/>
        <w:jc w:val="both"/>
        <w:rPr>
          <w:sz w:val="19"/>
          <w:szCs w:val="19"/>
        </w:rPr>
      </w:pPr>
      <w:r w:rsidRPr="00A30D77">
        <w:rPr>
          <w:sz w:val="19"/>
          <w:szCs w:val="19"/>
        </w:rPr>
        <w:t>Have good knowledge o</w:t>
      </w:r>
      <w:r w:rsidR="00671E01" w:rsidRPr="00A30D77">
        <w:rPr>
          <w:sz w:val="19"/>
          <w:szCs w:val="19"/>
        </w:rPr>
        <w:t>f</w:t>
      </w:r>
      <w:r w:rsidRPr="00A30D77">
        <w:rPr>
          <w:sz w:val="19"/>
          <w:szCs w:val="19"/>
        </w:rPr>
        <w:t xml:space="preserve"> </w:t>
      </w:r>
      <w:r w:rsidR="003E3396" w:rsidRPr="00A30D77">
        <w:rPr>
          <w:sz w:val="19"/>
          <w:szCs w:val="19"/>
        </w:rPr>
        <w:t>SDLC, Web Testing tools</w:t>
      </w:r>
      <w:r w:rsidR="004D6E00">
        <w:rPr>
          <w:sz w:val="19"/>
          <w:szCs w:val="19"/>
        </w:rPr>
        <w:t>.</w:t>
      </w:r>
    </w:p>
    <w:p w:rsidR="00460203" w:rsidRPr="003A45EE" w:rsidRDefault="003A45EE" w:rsidP="00644532">
      <w:pPr>
        <w:pStyle w:val="ListParagraph"/>
        <w:numPr>
          <w:ilvl w:val="0"/>
          <w:numId w:val="27"/>
        </w:numPr>
        <w:suppressAutoHyphens w:val="0"/>
        <w:ind w:right="-666"/>
        <w:jc w:val="both"/>
        <w:rPr>
          <w:sz w:val="20"/>
          <w:szCs w:val="20"/>
        </w:rPr>
      </w:pPr>
      <w:r w:rsidRPr="00A30D77">
        <w:rPr>
          <w:sz w:val="19"/>
          <w:szCs w:val="19"/>
        </w:rPr>
        <w:t>Working experience on open source IDE Net beans 6.0.1.</w:t>
      </w:r>
    </w:p>
    <w:p w:rsidR="00191CF9" w:rsidRDefault="002B31CA" w:rsidP="00460203">
      <w:pPr>
        <w:suppressAutoHyphens w:val="0"/>
        <w:ind w:right="-666"/>
        <w:jc w:val="both"/>
        <w:rPr>
          <w:b/>
          <w:u w:val="single"/>
        </w:rPr>
      </w:pPr>
      <w:r>
        <w:rPr>
          <w:b/>
          <w:bCs/>
          <w:cap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136525</wp:posOffset>
                </wp:positionV>
                <wp:extent cx="6070600" cy="276225"/>
                <wp:effectExtent l="10795" t="12700" r="5080" b="6350"/>
                <wp:wrapNone/>
                <wp:docPr id="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060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-5.15pt;margin-top:10.75pt;width:478pt;height:21.75pt;z-index:-2516408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" fillcolor="silver" strokeweight=".26mm"/>
            </w:pict>
          </mc:Fallback>
        </mc:AlternateContent>
      </w:r>
    </w:p>
    <w:p w:rsidR="00F62B69" w:rsidRPr="008E2C80" w:rsidRDefault="00D92540" w:rsidP="00460203">
      <w:pPr>
        <w:suppressAutoHyphens w:val="0"/>
        <w:ind w:right="-666"/>
        <w:jc w:val="both"/>
        <w:rPr>
          <w:b/>
          <w:sz w:val="22"/>
          <w:szCs w:val="22"/>
        </w:rPr>
      </w:pPr>
      <w:r w:rsidRPr="008E2C80">
        <w:rPr>
          <w:b/>
          <w:sz w:val="22"/>
          <w:szCs w:val="22"/>
          <w:u w:val="single"/>
        </w:rPr>
        <w:t xml:space="preserve">Academic </w:t>
      </w:r>
      <w:r w:rsidR="00C431E9" w:rsidRPr="008E2C80">
        <w:rPr>
          <w:b/>
          <w:sz w:val="22"/>
          <w:szCs w:val="22"/>
          <w:u w:val="single"/>
        </w:rPr>
        <w:t>Credentials</w:t>
      </w:r>
      <w:r w:rsidR="00C431E9" w:rsidRPr="008E2C80">
        <w:rPr>
          <w:b/>
          <w:sz w:val="22"/>
          <w:szCs w:val="22"/>
        </w:rPr>
        <w:t>:</w:t>
      </w:r>
    </w:p>
    <w:p w:rsidR="00F62B69" w:rsidRPr="00F62B69" w:rsidRDefault="00F62B69" w:rsidP="00E75741">
      <w:pPr>
        <w:suppressAutoHyphens w:val="0"/>
        <w:ind w:right="-666"/>
        <w:jc w:val="both"/>
      </w:pP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036"/>
        <w:gridCol w:w="2340"/>
        <w:gridCol w:w="2520"/>
        <w:gridCol w:w="1234"/>
        <w:gridCol w:w="1394"/>
      </w:tblGrid>
      <w:tr w:rsidR="007659CB" w:rsidRPr="00284C8F" w:rsidTr="00BE683A">
        <w:trPr>
          <w:trHeight w:val="611"/>
          <w:jc w:val="right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8E2C80" w:rsidRDefault="007659CB" w:rsidP="004641D4">
            <w:pPr>
              <w:snapToGrid w:val="0"/>
              <w:spacing w:before="120" w:after="120"/>
              <w:jc w:val="center"/>
              <w:rPr>
                <w:b/>
                <w:bCs/>
              </w:rPr>
            </w:pPr>
            <w:r w:rsidRPr="008E2C80">
              <w:rPr>
                <w:b/>
                <w:bCs/>
                <w:sz w:val="22"/>
                <w:szCs w:val="22"/>
              </w:rPr>
              <w:t>Qualification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8E2C80" w:rsidRDefault="007659CB" w:rsidP="004641D4">
            <w:pPr>
              <w:snapToGrid w:val="0"/>
              <w:spacing w:before="120" w:after="120"/>
              <w:jc w:val="center"/>
              <w:rPr>
                <w:b/>
                <w:bCs/>
              </w:rPr>
            </w:pPr>
            <w:r w:rsidRPr="008E2C80">
              <w:rPr>
                <w:b/>
                <w:bCs/>
                <w:sz w:val="22"/>
                <w:szCs w:val="22"/>
              </w:rPr>
              <w:t>Board/ University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8E2C80" w:rsidRDefault="007659CB" w:rsidP="004641D4">
            <w:pPr>
              <w:snapToGrid w:val="0"/>
              <w:spacing w:before="120" w:after="120"/>
              <w:jc w:val="center"/>
              <w:rPr>
                <w:b/>
                <w:bCs/>
              </w:rPr>
            </w:pPr>
            <w:r w:rsidRPr="008E2C80">
              <w:rPr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8E2C80" w:rsidRDefault="007659CB" w:rsidP="004641D4">
            <w:pPr>
              <w:snapToGrid w:val="0"/>
              <w:spacing w:before="120" w:after="120"/>
              <w:jc w:val="center"/>
              <w:rPr>
                <w:b/>
                <w:bCs/>
              </w:rPr>
            </w:pPr>
            <w:r w:rsidRPr="008E2C80">
              <w:rPr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59CB" w:rsidRPr="008E2C80" w:rsidRDefault="007659CB" w:rsidP="004641D4">
            <w:pPr>
              <w:snapToGrid w:val="0"/>
              <w:spacing w:before="120" w:after="120"/>
              <w:jc w:val="center"/>
              <w:rPr>
                <w:b/>
                <w:bCs/>
              </w:rPr>
            </w:pPr>
            <w:r w:rsidRPr="008E2C80">
              <w:rPr>
                <w:b/>
                <w:bCs/>
                <w:sz w:val="22"/>
                <w:szCs w:val="22"/>
              </w:rPr>
              <w:t>Aggregate</w:t>
            </w:r>
          </w:p>
        </w:tc>
      </w:tr>
      <w:tr w:rsidR="007659CB" w:rsidRPr="00284C8F" w:rsidTr="00BE683A">
        <w:trPr>
          <w:trHeight w:val="863"/>
          <w:jc w:val="right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83A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B.E.</w:t>
            </w:r>
            <w:r w:rsidR="00BE683A" w:rsidRPr="00955B9A">
              <w:rPr>
                <w:sz w:val="19"/>
                <w:szCs w:val="19"/>
              </w:rPr>
              <w:t xml:space="preserve"> </w:t>
            </w:r>
          </w:p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(I</w:t>
            </w:r>
            <w:r w:rsidR="00BE683A" w:rsidRPr="00955B9A">
              <w:rPr>
                <w:sz w:val="19"/>
                <w:szCs w:val="19"/>
              </w:rPr>
              <w:t>T)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Rajiv Gandhi Technical University, Bhopal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955B9A" w:rsidRDefault="00F62B69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RJIT</w:t>
            </w:r>
            <w:r w:rsidR="007659CB" w:rsidRPr="00955B9A">
              <w:rPr>
                <w:sz w:val="19"/>
                <w:szCs w:val="19"/>
              </w:rPr>
              <w:t>,</w:t>
            </w:r>
            <w:r w:rsidRPr="00955B9A">
              <w:rPr>
                <w:sz w:val="19"/>
                <w:szCs w:val="19"/>
              </w:rPr>
              <w:t xml:space="preserve"> B.S.F. </w:t>
            </w:r>
            <w:r w:rsidR="007659CB" w:rsidRPr="00955B9A">
              <w:rPr>
                <w:sz w:val="19"/>
                <w:szCs w:val="19"/>
              </w:rPr>
              <w:t>Academy,</w:t>
            </w:r>
          </w:p>
          <w:p w:rsidR="007659CB" w:rsidRPr="00955B9A" w:rsidRDefault="007659CB" w:rsidP="00B815F8">
            <w:pPr>
              <w:spacing w:before="60" w:after="120" w:line="360" w:lineRule="auto"/>
              <w:jc w:val="center"/>
              <w:rPr>
                <w:i/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Tekanpur,</w:t>
            </w:r>
            <w:r w:rsidR="00BE683A" w:rsidRPr="00955B9A">
              <w:rPr>
                <w:sz w:val="19"/>
                <w:szCs w:val="19"/>
              </w:rPr>
              <w:t xml:space="preserve"> </w:t>
            </w:r>
            <w:r w:rsidRPr="00955B9A">
              <w:rPr>
                <w:sz w:val="19"/>
                <w:szCs w:val="19"/>
              </w:rPr>
              <w:t>Gwalior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2012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683A" w:rsidRPr="00955B9A" w:rsidRDefault="00357A56" w:rsidP="00BE683A">
            <w:pPr>
              <w:spacing w:before="40" w:after="80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 xml:space="preserve"> </w:t>
            </w:r>
          </w:p>
          <w:p w:rsidR="007659CB" w:rsidRPr="00955B9A" w:rsidRDefault="00357A56" w:rsidP="00BE683A">
            <w:pPr>
              <w:spacing w:before="40" w:after="80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70%</w:t>
            </w:r>
          </w:p>
        </w:tc>
      </w:tr>
      <w:tr w:rsidR="007659CB" w:rsidRPr="00284C8F" w:rsidTr="00BE683A">
        <w:trPr>
          <w:trHeight w:val="756"/>
          <w:jc w:val="right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H.S.S.C.E.</w:t>
            </w:r>
          </w:p>
          <w:p w:rsidR="007659CB" w:rsidRPr="00955B9A" w:rsidRDefault="007659CB" w:rsidP="00BE683A">
            <w:pPr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(10+2)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83A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 xml:space="preserve">M.P. Board, </w:t>
            </w:r>
          </w:p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Bhopal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  <w:lang w:val="fr-FR"/>
              </w:rPr>
              <w:t xml:space="preserve">C.N. Convent Hr. Sec. </w:t>
            </w:r>
            <w:r w:rsidRPr="00955B9A">
              <w:rPr>
                <w:sz w:val="19"/>
                <w:szCs w:val="19"/>
              </w:rPr>
              <w:t>School, Gwalior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83A" w:rsidRPr="00955B9A" w:rsidRDefault="00BE683A" w:rsidP="00BE683A">
            <w:pPr>
              <w:snapToGrid w:val="0"/>
              <w:spacing w:before="60"/>
              <w:rPr>
                <w:sz w:val="19"/>
                <w:szCs w:val="19"/>
              </w:rPr>
            </w:pPr>
          </w:p>
          <w:p w:rsidR="007659CB" w:rsidRPr="00955B9A" w:rsidRDefault="007659CB" w:rsidP="00BE683A">
            <w:pPr>
              <w:snapToGrid w:val="0"/>
              <w:spacing w:before="60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2008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683A" w:rsidRPr="00955B9A" w:rsidRDefault="00BE683A" w:rsidP="00BE683A">
            <w:pPr>
              <w:snapToGrid w:val="0"/>
              <w:spacing w:before="40" w:after="80"/>
              <w:rPr>
                <w:sz w:val="19"/>
                <w:szCs w:val="19"/>
              </w:rPr>
            </w:pPr>
          </w:p>
          <w:p w:rsidR="007659CB" w:rsidRPr="00955B9A" w:rsidRDefault="007659CB" w:rsidP="00BE683A">
            <w:pPr>
              <w:snapToGrid w:val="0"/>
              <w:spacing w:before="40" w:after="8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82.22%</w:t>
            </w:r>
          </w:p>
        </w:tc>
      </w:tr>
      <w:tr w:rsidR="007659CB" w:rsidRPr="00284C8F" w:rsidTr="00BE683A">
        <w:trPr>
          <w:trHeight w:val="899"/>
          <w:jc w:val="right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H.S.C.E.</w:t>
            </w:r>
          </w:p>
          <w:p w:rsidR="007659CB" w:rsidRPr="00955B9A" w:rsidRDefault="007659CB" w:rsidP="00BE683A">
            <w:pPr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(10</w:t>
            </w:r>
            <w:r w:rsidRPr="00955B9A">
              <w:rPr>
                <w:sz w:val="19"/>
                <w:szCs w:val="19"/>
                <w:vertAlign w:val="superscript"/>
              </w:rPr>
              <w:t>th</w:t>
            </w:r>
            <w:r w:rsidRPr="00955B9A">
              <w:rPr>
                <w:sz w:val="19"/>
                <w:szCs w:val="19"/>
              </w:rPr>
              <w:t xml:space="preserve"> 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83A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 xml:space="preserve">M.P. Board, </w:t>
            </w:r>
          </w:p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Bhopal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  <w:lang w:val="fr-FR"/>
              </w:rPr>
              <w:t xml:space="preserve">C.N. Convent Hr. Sec. </w:t>
            </w:r>
            <w:r w:rsidRPr="00955B9A">
              <w:rPr>
                <w:sz w:val="19"/>
                <w:szCs w:val="19"/>
              </w:rPr>
              <w:t>School, Gwalior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83A" w:rsidRPr="00955B9A" w:rsidRDefault="00BE683A" w:rsidP="00BE683A">
            <w:pPr>
              <w:snapToGrid w:val="0"/>
              <w:spacing w:before="60" w:after="120"/>
              <w:jc w:val="center"/>
              <w:rPr>
                <w:sz w:val="19"/>
                <w:szCs w:val="19"/>
              </w:rPr>
            </w:pPr>
          </w:p>
          <w:p w:rsidR="007659CB" w:rsidRPr="00955B9A" w:rsidRDefault="007659CB" w:rsidP="00BE683A">
            <w:pPr>
              <w:snapToGrid w:val="0"/>
              <w:spacing w:before="60" w:after="12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2006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683A" w:rsidRPr="00955B9A" w:rsidRDefault="00BE683A" w:rsidP="00BE683A">
            <w:pPr>
              <w:snapToGrid w:val="0"/>
              <w:spacing w:before="40" w:after="80"/>
              <w:jc w:val="center"/>
              <w:rPr>
                <w:sz w:val="19"/>
                <w:szCs w:val="19"/>
              </w:rPr>
            </w:pPr>
          </w:p>
          <w:p w:rsidR="007659CB" w:rsidRPr="00955B9A" w:rsidRDefault="007659CB" w:rsidP="00BE683A">
            <w:pPr>
              <w:snapToGrid w:val="0"/>
              <w:spacing w:before="40" w:after="80" w:line="360" w:lineRule="auto"/>
              <w:jc w:val="center"/>
              <w:rPr>
                <w:sz w:val="19"/>
                <w:szCs w:val="19"/>
              </w:rPr>
            </w:pPr>
            <w:r w:rsidRPr="00955B9A">
              <w:rPr>
                <w:sz w:val="19"/>
                <w:szCs w:val="19"/>
              </w:rPr>
              <w:t>85.00%</w:t>
            </w:r>
          </w:p>
        </w:tc>
      </w:tr>
    </w:tbl>
    <w:p w:rsidR="00740C4A" w:rsidRDefault="00740C4A" w:rsidP="00DA35D3">
      <w:pPr>
        <w:tabs>
          <w:tab w:val="left" w:pos="5985"/>
        </w:tabs>
        <w:ind w:right="-259"/>
        <w:rPr>
          <w:sz w:val="20"/>
          <w:szCs w:val="20"/>
        </w:rPr>
      </w:pPr>
      <w:bookmarkStart w:id="0" w:name="_top"/>
      <w:bookmarkEnd w:id="0"/>
    </w:p>
    <w:p w:rsidR="00A01F8D" w:rsidRPr="00DA35D3" w:rsidRDefault="00A01F8D" w:rsidP="00DA35D3">
      <w:pPr>
        <w:tabs>
          <w:tab w:val="left" w:pos="5985"/>
        </w:tabs>
        <w:ind w:right="-259"/>
        <w:rPr>
          <w:sz w:val="20"/>
          <w:szCs w:val="20"/>
        </w:rPr>
      </w:pPr>
    </w:p>
    <w:p w:rsidR="00740C4A" w:rsidRDefault="00740C4A" w:rsidP="00740C4A">
      <w:pPr>
        <w:tabs>
          <w:tab w:val="left" w:pos="5985"/>
        </w:tabs>
        <w:ind w:right="-259"/>
      </w:pPr>
    </w:p>
    <w:p w:rsidR="007924F4" w:rsidRPr="00DC4DAA" w:rsidRDefault="002B31CA" w:rsidP="00B815F8">
      <w:pPr>
        <w:pStyle w:val="ListParagraph"/>
        <w:numPr>
          <w:ilvl w:val="0"/>
          <w:numId w:val="23"/>
        </w:numPr>
        <w:ind w:right="-259"/>
        <w:contextualSpacing w:val="0"/>
        <w:jc w:val="both"/>
        <w:rPr>
          <w:sz w:val="20"/>
          <w:szCs w:val="20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935" distR="114935" simplePos="0" relativeHeight="251666432" behindDoc="1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-344170</wp:posOffset>
                </wp:positionV>
                <wp:extent cx="6082030" cy="285115"/>
                <wp:effectExtent l="13970" t="8255" r="9525" b="1143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2851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A34" w:rsidRPr="00301BEF" w:rsidRDefault="00BA5A34" w:rsidP="00BA5A34">
                            <w:pPr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301BEF"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T</w:t>
                            </w:r>
                            <w:r w:rsidR="00733E2D" w:rsidRPr="00301BEF"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echnical Skills </w:t>
                            </w:r>
                            <w:r w:rsidR="00290043" w:rsidRPr="00301BEF">
                              <w:rPr>
                                <w:b/>
                                <w:sz w:val="22"/>
                                <w:szCs w:val="22"/>
                                <w:u w:val="single"/>
                              </w:rPr>
                              <w:t>Set</w:t>
                            </w:r>
                            <w:r w:rsidR="00290043" w:rsidRPr="00301BEF">
                              <w:rPr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5F521A" w:rsidRDefault="005F521A" w:rsidP="00BA5A34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5F521A" w:rsidRDefault="005F521A" w:rsidP="00BA5A34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5F521A" w:rsidRDefault="005F521A" w:rsidP="00BA5A34">
                            <w:pPr>
                              <w:rPr>
                                <w:b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.15pt;margin-top:-27.1pt;width:478.9pt;height:22.45pt;z-index:-2516500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" fillcolor="silver" strokeweight=".5pt">
                <v:textbox inset="7.45pt,3.85pt,7.45pt,3.85pt">
                  <w:txbxContent>
                    <w:p w:rsidR="00BA5A34" w:rsidRPr="00301BEF" w:rsidRDefault="00BA5A34" w:rsidP="00BA5A34">
                      <w:pPr>
                        <w:rPr>
                          <w:b/>
                          <w:sz w:val="22"/>
                          <w:szCs w:val="22"/>
                          <w:u w:val="single"/>
                        </w:rPr>
                      </w:pPr>
                      <w:r w:rsidRPr="00301BEF">
                        <w:rPr>
                          <w:b/>
                          <w:sz w:val="22"/>
                          <w:szCs w:val="22"/>
                          <w:u w:val="single"/>
                        </w:rPr>
                        <w:t>T</w:t>
                      </w:r>
                      <w:r w:rsidR="00733E2D" w:rsidRPr="00301BEF">
                        <w:rPr>
                          <w:b/>
                          <w:sz w:val="22"/>
                          <w:szCs w:val="22"/>
                          <w:u w:val="single"/>
                        </w:rPr>
                        <w:t xml:space="preserve">echnical Skills </w:t>
                      </w:r>
                      <w:r w:rsidR="00290043" w:rsidRPr="00301BEF">
                        <w:rPr>
                          <w:b/>
                          <w:sz w:val="22"/>
                          <w:szCs w:val="22"/>
                          <w:u w:val="single"/>
                        </w:rPr>
                        <w:t>Set</w:t>
                      </w:r>
                      <w:r w:rsidR="00290043" w:rsidRPr="00301BEF">
                        <w:rPr>
                          <w:b/>
                          <w:sz w:val="22"/>
                          <w:szCs w:val="22"/>
                        </w:rPr>
                        <w:t>:</w:t>
                      </w:r>
                    </w:p>
                    <w:p w:rsidR="005F521A" w:rsidRDefault="005F521A" w:rsidP="00BA5A34">
                      <w:pPr>
                        <w:rPr>
                          <w:b/>
                          <w:u w:val="single"/>
                        </w:rPr>
                      </w:pPr>
                    </w:p>
                    <w:p w:rsidR="005F521A" w:rsidRDefault="005F521A" w:rsidP="00BA5A34">
                      <w:pPr>
                        <w:rPr>
                          <w:b/>
                          <w:u w:val="single"/>
                        </w:rPr>
                      </w:pPr>
                    </w:p>
                    <w:p w:rsidR="005F521A" w:rsidRDefault="005F521A" w:rsidP="00BA5A34">
                      <w:pPr>
                        <w:rPr>
                          <w:b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73EA" w:rsidRPr="002E307F">
        <w:rPr>
          <w:b/>
          <w:iCs/>
          <w:sz w:val="22"/>
          <w:szCs w:val="22"/>
        </w:rPr>
        <w:t>Programming Language</w:t>
      </w:r>
      <w:r w:rsidR="00733E2D" w:rsidRPr="002E307F">
        <w:rPr>
          <w:b/>
          <w:iCs/>
          <w:sz w:val="22"/>
          <w:szCs w:val="22"/>
        </w:rPr>
        <w:t>s</w:t>
      </w:r>
      <w:r w:rsidR="00AD31B6" w:rsidRPr="002E307F">
        <w:rPr>
          <w:b/>
          <w:iCs/>
          <w:sz w:val="22"/>
          <w:szCs w:val="22"/>
        </w:rPr>
        <w:tab/>
      </w:r>
      <w:r w:rsidR="003073EA" w:rsidRPr="002E307F">
        <w:rPr>
          <w:b/>
          <w:sz w:val="22"/>
          <w:szCs w:val="22"/>
        </w:rPr>
        <w:t>:</w:t>
      </w:r>
      <w:r w:rsidR="00EB462D">
        <w:rPr>
          <w:b/>
        </w:rPr>
        <w:tab/>
      </w:r>
      <w:r w:rsidR="005F521A" w:rsidRPr="00D118B0">
        <w:rPr>
          <w:sz w:val="19"/>
          <w:szCs w:val="19"/>
        </w:rPr>
        <w:t>C</w:t>
      </w:r>
      <w:r w:rsidR="00DC4DAA" w:rsidRPr="00D118B0">
        <w:rPr>
          <w:sz w:val="19"/>
          <w:szCs w:val="19"/>
        </w:rPr>
        <w:t>,</w:t>
      </w:r>
      <w:r w:rsidR="003073EA" w:rsidRPr="00D118B0">
        <w:rPr>
          <w:sz w:val="19"/>
          <w:szCs w:val="19"/>
        </w:rPr>
        <w:t xml:space="preserve"> C++</w:t>
      </w:r>
      <w:r w:rsidR="00711540" w:rsidRPr="00D118B0">
        <w:rPr>
          <w:sz w:val="19"/>
          <w:szCs w:val="19"/>
        </w:rPr>
        <w:t>,</w:t>
      </w:r>
      <w:r w:rsidR="00A97468" w:rsidRPr="00D118B0">
        <w:rPr>
          <w:sz w:val="19"/>
          <w:szCs w:val="19"/>
        </w:rPr>
        <w:t xml:space="preserve"> Java</w:t>
      </w:r>
      <w:r w:rsidR="00672BA7" w:rsidRPr="00D118B0">
        <w:rPr>
          <w:sz w:val="19"/>
          <w:szCs w:val="19"/>
        </w:rPr>
        <w:t xml:space="preserve"> </w:t>
      </w:r>
      <w:r w:rsidR="00F33BC8" w:rsidRPr="00D118B0">
        <w:rPr>
          <w:sz w:val="19"/>
          <w:szCs w:val="19"/>
          <w:lang w:val="fr-FR"/>
        </w:rPr>
        <w:t>and</w:t>
      </w:r>
      <w:r w:rsidR="00F33BC8">
        <w:rPr>
          <w:sz w:val="19"/>
          <w:szCs w:val="19"/>
          <w:lang w:val="fr-FR"/>
        </w:rPr>
        <w:t xml:space="preserve"> </w:t>
      </w:r>
      <w:r w:rsidR="00F33BC8" w:rsidRPr="00D118B0">
        <w:rPr>
          <w:sz w:val="19"/>
          <w:szCs w:val="19"/>
          <w:lang w:val="fr-FR"/>
        </w:rPr>
        <w:t>JavaScript</w:t>
      </w:r>
      <w:r w:rsidR="00C2194A" w:rsidRPr="00D118B0">
        <w:rPr>
          <w:sz w:val="19"/>
          <w:szCs w:val="19"/>
        </w:rPr>
        <w:t>.</w:t>
      </w:r>
    </w:p>
    <w:p w:rsidR="007924F4" w:rsidRDefault="007924F4" w:rsidP="007924F4">
      <w:pPr>
        <w:tabs>
          <w:tab w:val="left" w:pos="2192"/>
        </w:tabs>
        <w:ind w:left="1080"/>
        <w:jc w:val="both"/>
        <w:rPr>
          <w:sz w:val="20"/>
          <w:szCs w:val="20"/>
        </w:rPr>
      </w:pPr>
    </w:p>
    <w:p w:rsidR="00EB462D" w:rsidRDefault="00290043" w:rsidP="00297A11">
      <w:pPr>
        <w:pStyle w:val="ListParagraph"/>
        <w:numPr>
          <w:ilvl w:val="0"/>
          <w:numId w:val="30"/>
        </w:numPr>
        <w:tabs>
          <w:tab w:val="left" w:pos="2192"/>
        </w:tabs>
        <w:ind w:right="-259"/>
        <w:contextualSpacing w:val="0"/>
        <w:jc w:val="both"/>
        <w:rPr>
          <w:sz w:val="20"/>
          <w:szCs w:val="20"/>
        </w:rPr>
      </w:pPr>
      <w:r w:rsidRPr="002E307F">
        <w:rPr>
          <w:b/>
          <w:sz w:val="22"/>
          <w:szCs w:val="22"/>
        </w:rPr>
        <w:t>Database</w:t>
      </w:r>
      <w:r w:rsidRPr="002E307F">
        <w:rPr>
          <w:b/>
          <w:sz w:val="22"/>
          <w:szCs w:val="22"/>
        </w:rPr>
        <w:tab/>
      </w:r>
      <w:r w:rsidR="00AD31B6" w:rsidRPr="002E307F">
        <w:rPr>
          <w:b/>
          <w:sz w:val="22"/>
          <w:szCs w:val="22"/>
        </w:rPr>
        <w:tab/>
      </w:r>
      <w:r w:rsidR="00AD31B6" w:rsidRPr="002E307F">
        <w:rPr>
          <w:b/>
          <w:sz w:val="22"/>
          <w:szCs w:val="22"/>
        </w:rPr>
        <w:tab/>
      </w:r>
      <w:r w:rsidR="00733E2D" w:rsidRPr="002E307F">
        <w:rPr>
          <w:b/>
          <w:sz w:val="22"/>
          <w:szCs w:val="22"/>
        </w:rPr>
        <w:t>:</w:t>
      </w:r>
      <w:r w:rsidR="00733E2D" w:rsidRPr="00297A11">
        <w:rPr>
          <w:b/>
        </w:rPr>
        <w:t xml:space="preserve">  </w:t>
      </w:r>
      <w:r w:rsidR="00EB462D" w:rsidRPr="00297A11">
        <w:rPr>
          <w:b/>
        </w:rPr>
        <w:tab/>
      </w:r>
      <w:r w:rsidRPr="00D118B0">
        <w:rPr>
          <w:sz w:val="19"/>
          <w:szCs w:val="19"/>
        </w:rPr>
        <w:t>SQL</w:t>
      </w:r>
      <w:r w:rsidR="006E420E" w:rsidRPr="00D118B0">
        <w:rPr>
          <w:sz w:val="19"/>
          <w:szCs w:val="19"/>
        </w:rPr>
        <w:t>.</w:t>
      </w:r>
    </w:p>
    <w:p w:rsidR="007924F4" w:rsidRPr="007924F4" w:rsidRDefault="007924F4" w:rsidP="007924F4">
      <w:pPr>
        <w:tabs>
          <w:tab w:val="left" w:pos="2192"/>
        </w:tabs>
        <w:ind w:left="360" w:right="-259"/>
        <w:jc w:val="both"/>
        <w:rPr>
          <w:sz w:val="20"/>
          <w:szCs w:val="20"/>
        </w:rPr>
      </w:pPr>
    </w:p>
    <w:p w:rsidR="000B26A0" w:rsidRPr="000B26A0" w:rsidRDefault="009501FA" w:rsidP="000B26A0">
      <w:pPr>
        <w:pStyle w:val="ListParagraph"/>
        <w:numPr>
          <w:ilvl w:val="0"/>
          <w:numId w:val="13"/>
        </w:numPr>
        <w:tabs>
          <w:tab w:val="left" w:pos="2192"/>
        </w:tabs>
        <w:contextualSpacing w:val="0"/>
        <w:jc w:val="both"/>
      </w:pPr>
      <w:r w:rsidRPr="002E307F">
        <w:rPr>
          <w:b/>
          <w:iCs/>
          <w:sz w:val="22"/>
          <w:szCs w:val="22"/>
        </w:rPr>
        <w:t>Web Test</w:t>
      </w:r>
      <w:r w:rsidR="00B04795" w:rsidRPr="002E307F">
        <w:rPr>
          <w:b/>
          <w:iCs/>
          <w:sz w:val="22"/>
          <w:szCs w:val="22"/>
        </w:rPr>
        <w:t>ing Tools</w:t>
      </w:r>
      <w:r w:rsidR="004D4C7B" w:rsidRPr="002E307F">
        <w:rPr>
          <w:b/>
          <w:iCs/>
          <w:sz w:val="22"/>
          <w:szCs w:val="22"/>
        </w:rPr>
        <w:tab/>
      </w:r>
      <w:r w:rsidR="004D4C7B" w:rsidRPr="002E307F">
        <w:rPr>
          <w:b/>
          <w:iCs/>
          <w:sz w:val="22"/>
          <w:szCs w:val="22"/>
        </w:rPr>
        <w:tab/>
      </w:r>
      <w:r w:rsidR="00B04795" w:rsidRPr="002E307F">
        <w:rPr>
          <w:b/>
          <w:sz w:val="22"/>
          <w:szCs w:val="22"/>
        </w:rPr>
        <w:t>:</w:t>
      </w:r>
      <w:r w:rsidR="00EB462D">
        <w:tab/>
      </w:r>
      <w:r w:rsidRPr="00D118B0">
        <w:rPr>
          <w:sz w:val="19"/>
          <w:szCs w:val="19"/>
        </w:rPr>
        <w:t>Pingdom</w:t>
      </w:r>
      <w:r w:rsidR="00530713" w:rsidRPr="00D118B0">
        <w:rPr>
          <w:sz w:val="19"/>
          <w:szCs w:val="19"/>
        </w:rPr>
        <w:t xml:space="preserve"> DNS Check tools, GT-</w:t>
      </w:r>
      <w:r w:rsidRPr="00D118B0">
        <w:rPr>
          <w:sz w:val="19"/>
          <w:szCs w:val="19"/>
        </w:rPr>
        <w:t>Metrix</w:t>
      </w:r>
      <w:r w:rsidR="00A62638" w:rsidRPr="00D118B0">
        <w:rPr>
          <w:sz w:val="19"/>
          <w:szCs w:val="19"/>
        </w:rPr>
        <w:t>.</w:t>
      </w:r>
    </w:p>
    <w:p w:rsidR="000B26A0" w:rsidRDefault="000B26A0" w:rsidP="000B26A0">
      <w:pPr>
        <w:tabs>
          <w:tab w:val="left" w:pos="2192"/>
        </w:tabs>
        <w:ind w:firstLine="218"/>
        <w:jc w:val="both"/>
        <w:rPr>
          <w:b/>
          <w:sz w:val="22"/>
          <w:szCs w:val="22"/>
          <w:u w:val="single"/>
        </w:rPr>
      </w:pPr>
    </w:p>
    <w:p w:rsidR="000B26A0" w:rsidRDefault="000B26A0" w:rsidP="000B26A0">
      <w:pPr>
        <w:tabs>
          <w:tab w:val="left" w:pos="2192"/>
        </w:tabs>
        <w:ind w:firstLine="218"/>
        <w:jc w:val="both"/>
        <w:rPr>
          <w:b/>
          <w:sz w:val="22"/>
          <w:szCs w:val="22"/>
          <w:u w:val="single"/>
        </w:rPr>
      </w:pPr>
    </w:p>
    <w:p w:rsidR="00575782" w:rsidRPr="009E287C" w:rsidRDefault="002B31CA" w:rsidP="002C5A83">
      <w:pPr>
        <w:tabs>
          <w:tab w:val="left" w:pos="2192"/>
        </w:tabs>
        <w:jc w:val="both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-43180</wp:posOffset>
                </wp:positionV>
                <wp:extent cx="6073140" cy="273050"/>
                <wp:effectExtent l="6985" t="13970" r="6350" b="8255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27305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-.95pt;margin-top:-3.4pt;width:478.2pt;height:21.5pt;z-index:-2516469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" fillcolor="silver" strokeweight=".26mm"/>
            </w:pict>
          </mc:Fallback>
        </mc:AlternateContent>
      </w:r>
      <w:r w:rsidR="002C5A83" w:rsidRPr="002C5A83">
        <w:rPr>
          <w:b/>
          <w:sz w:val="22"/>
          <w:szCs w:val="22"/>
        </w:rPr>
        <w:t xml:space="preserve">  </w:t>
      </w:r>
      <w:r w:rsidR="00C16F89" w:rsidRPr="000B26A0">
        <w:rPr>
          <w:b/>
          <w:sz w:val="22"/>
          <w:szCs w:val="22"/>
          <w:u w:val="single"/>
        </w:rPr>
        <w:t>Project</w:t>
      </w:r>
      <w:r w:rsidR="00BF0438" w:rsidRPr="000B26A0">
        <w:rPr>
          <w:b/>
          <w:sz w:val="22"/>
          <w:szCs w:val="22"/>
          <w:u w:val="single"/>
        </w:rPr>
        <w:t>s</w:t>
      </w:r>
      <w:r w:rsidR="00EF62C7" w:rsidRPr="000B26A0">
        <w:rPr>
          <w:b/>
          <w:sz w:val="22"/>
          <w:szCs w:val="22"/>
          <w:u w:val="single"/>
        </w:rPr>
        <w:t xml:space="preserve"> </w:t>
      </w:r>
      <w:r w:rsidR="004B0A15" w:rsidRPr="000B26A0">
        <w:rPr>
          <w:b/>
          <w:sz w:val="22"/>
          <w:szCs w:val="22"/>
          <w:u w:val="single"/>
        </w:rPr>
        <w:t>Accomplished</w:t>
      </w:r>
      <w:r w:rsidR="004B0A15" w:rsidRPr="000B26A0">
        <w:rPr>
          <w:b/>
          <w:sz w:val="22"/>
          <w:szCs w:val="22"/>
        </w:rPr>
        <w:t>:</w:t>
      </w:r>
    </w:p>
    <w:p w:rsidR="009E287C" w:rsidRPr="009E287C" w:rsidRDefault="009E287C" w:rsidP="009E287C">
      <w:pPr>
        <w:pStyle w:val="ListParagraph"/>
        <w:rPr>
          <w:sz w:val="20"/>
          <w:szCs w:val="20"/>
        </w:rPr>
      </w:pPr>
    </w:p>
    <w:p w:rsidR="00575782" w:rsidRPr="009C4DB7" w:rsidRDefault="00575782" w:rsidP="00E7720D">
      <w:pPr>
        <w:pStyle w:val="ListParagraph"/>
        <w:numPr>
          <w:ilvl w:val="0"/>
          <w:numId w:val="34"/>
        </w:numPr>
        <w:jc w:val="both"/>
        <w:rPr>
          <w:sz w:val="20"/>
          <w:szCs w:val="20"/>
        </w:rPr>
      </w:pPr>
      <w:r w:rsidRPr="00DB4D25">
        <w:rPr>
          <w:b/>
          <w:bCs/>
          <w:sz w:val="20"/>
          <w:szCs w:val="20"/>
        </w:rPr>
        <w:t>Organization</w:t>
      </w:r>
      <w:r w:rsidRPr="00DB4D25">
        <w:rPr>
          <w:sz w:val="20"/>
          <w:szCs w:val="20"/>
        </w:rPr>
        <w:t xml:space="preserve">       </w:t>
      </w:r>
      <w:r w:rsidR="0053343C" w:rsidRPr="00DB4D25">
        <w:rPr>
          <w:sz w:val="20"/>
          <w:szCs w:val="20"/>
        </w:rPr>
        <w:t xml:space="preserve">   </w:t>
      </w:r>
      <w:r w:rsidR="00AB0EDB" w:rsidRPr="00DB4D25">
        <w:rPr>
          <w:sz w:val="20"/>
          <w:szCs w:val="20"/>
        </w:rPr>
        <w:t xml:space="preserve">      </w:t>
      </w:r>
      <w:r w:rsidRPr="00DB4D25">
        <w:rPr>
          <w:b/>
          <w:sz w:val="20"/>
          <w:szCs w:val="20"/>
        </w:rPr>
        <w:t>:</w:t>
      </w:r>
      <w:r w:rsidR="00AB0EDB">
        <w:rPr>
          <w:sz w:val="20"/>
          <w:szCs w:val="20"/>
        </w:rPr>
        <w:t xml:space="preserve">              </w:t>
      </w:r>
      <w:r w:rsidRPr="00C51CE8">
        <w:rPr>
          <w:bCs/>
          <w:sz w:val="19"/>
          <w:szCs w:val="19"/>
        </w:rPr>
        <w:t xml:space="preserve">TGS </w:t>
      </w:r>
      <w:r w:rsidR="007B13C9" w:rsidRPr="00C51CE8">
        <w:rPr>
          <w:sz w:val="19"/>
          <w:szCs w:val="19"/>
        </w:rPr>
        <w:t>E-Com</w:t>
      </w:r>
      <w:r w:rsidR="007B13C9" w:rsidRPr="00C51CE8">
        <w:rPr>
          <w:b/>
          <w:sz w:val="19"/>
          <w:szCs w:val="19"/>
        </w:rPr>
        <w:t xml:space="preserve"> </w:t>
      </w:r>
      <w:r w:rsidRPr="00C51CE8">
        <w:rPr>
          <w:bCs/>
          <w:sz w:val="19"/>
          <w:szCs w:val="19"/>
        </w:rPr>
        <w:t>Pvt. Ltd.</w:t>
      </w:r>
      <w:r w:rsidR="00F82859" w:rsidRPr="00C51CE8">
        <w:rPr>
          <w:bCs/>
          <w:sz w:val="19"/>
          <w:szCs w:val="19"/>
        </w:rPr>
        <w:t>, Bangalore</w:t>
      </w:r>
    </w:p>
    <w:p w:rsidR="00575782" w:rsidRDefault="009C4DB7" w:rsidP="00E7720D">
      <w:pPr>
        <w:pStyle w:val="ListParagraph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Department         </w:t>
      </w:r>
      <w:r w:rsidR="0053343C">
        <w:rPr>
          <w:b/>
          <w:bCs/>
          <w:sz w:val="20"/>
          <w:szCs w:val="20"/>
        </w:rPr>
        <w:t xml:space="preserve">   </w:t>
      </w:r>
      <w:r w:rsidR="00AB0EDB">
        <w:rPr>
          <w:b/>
          <w:bCs/>
          <w:sz w:val="20"/>
          <w:szCs w:val="20"/>
        </w:rPr>
        <w:t xml:space="preserve">      </w:t>
      </w:r>
      <w:r w:rsidRPr="00531661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             </w:t>
      </w:r>
      <w:r w:rsidRPr="00C51CE8">
        <w:rPr>
          <w:sz w:val="19"/>
          <w:szCs w:val="19"/>
        </w:rPr>
        <w:t>TGS Property</w:t>
      </w:r>
      <w:r w:rsidR="00F71C0A" w:rsidRPr="00C51CE8">
        <w:rPr>
          <w:sz w:val="19"/>
          <w:szCs w:val="19"/>
        </w:rPr>
        <w:t xml:space="preserve"> &amp; TGS ORM</w:t>
      </w:r>
    </w:p>
    <w:p w:rsidR="00575782" w:rsidRPr="00162E5E" w:rsidRDefault="00575782" w:rsidP="00E7720D">
      <w:pPr>
        <w:ind w:left="720"/>
        <w:jc w:val="both"/>
        <w:rPr>
          <w:sz w:val="20"/>
          <w:szCs w:val="20"/>
        </w:rPr>
      </w:pPr>
      <w:r w:rsidRPr="00162E5E">
        <w:rPr>
          <w:b/>
          <w:bCs/>
          <w:sz w:val="20"/>
          <w:szCs w:val="20"/>
        </w:rPr>
        <w:t>Role</w:t>
      </w:r>
      <w:r>
        <w:rPr>
          <w:sz w:val="20"/>
          <w:szCs w:val="20"/>
        </w:rPr>
        <w:tab/>
        <w:t xml:space="preserve">               </w:t>
      </w:r>
      <w:r w:rsidR="0053343C">
        <w:rPr>
          <w:sz w:val="20"/>
          <w:szCs w:val="20"/>
        </w:rPr>
        <w:t xml:space="preserve">   </w:t>
      </w:r>
      <w:r w:rsidR="00AB0EDB">
        <w:rPr>
          <w:sz w:val="20"/>
          <w:szCs w:val="20"/>
        </w:rPr>
        <w:t xml:space="preserve">      </w:t>
      </w:r>
      <w:r w:rsidRPr="00531661">
        <w:rPr>
          <w:b/>
        </w:rPr>
        <w:t>:</w:t>
      </w:r>
      <w:r w:rsidRPr="00162E5E">
        <w:rPr>
          <w:sz w:val="20"/>
          <w:szCs w:val="20"/>
        </w:rPr>
        <w:t xml:space="preserve">             </w:t>
      </w:r>
      <w:r>
        <w:rPr>
          <w:sz w:val="20"/>
          <w:szCs w:val="20"/>
        </w:rPr>
        <w:t xml:space="preserve"> </w:t>
      </w:r>
      <w:r w:rsidR="001A5375" w:rsidRPr="00C51CE8">
        <w:rPr>
          <w:sz w:val="19"/>
          <w:szCs w:val="19"/>
        </w:rPr>
        <w:t>Application &amp; Support</w:t>
      </w:r>
    </w:p>
    <w:p w:rsidR="00575782" w:rsidRPr="00162E5E" w:rsidRDefault="00575782" w:rsidP="00E7720D">
      <w:pPr>
        <w:ind w:firstLine="720"/>
        <w:jc w:val="both"/>
        <w:rPr>
          <w:sz w:val="20"/>
          <w:szCs w:val="20"/>
        </w:rPr>
      </w:pPr>
      <w:r w:rsidRPr="00162E5E">
        <w:rPr>
          <w:b/>
          <w:bCs/>
          <w:sz w:val="20"/>
          <w:szCs w:val="20"/>
        </w:rPr>
        <w:t>Duration</w:t>
      </w:r>
      <w:r w:rsidRPr="00162E5E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="0053343C">
        <w:rPr>
          <w:sz w:val="20"/>
          <w:szCs w:val="20"/>
        </w:rPr>
        <w:t xml:space="preserve">   </w:t>
      </w:r>
      <w:r w:rsidR="00AB0EDB">
        <w:rPr>
          <w:sz w:val="20"/>
          <w:szCs w:val="20"/>
        </w:rPr>
        <w:t xml:space="preserve">      </w:t>
      </w:r>
      <w:r w:rsidRPr="00531661">
        <w:rPr>
          <w:b/>
        </w:rPr>
        <w:t>:</w:t>
      </w:r>
      <w:r w:rsidRPr="00162E5E">
        <w:rPr>
          <w:sz w:val="20"/>
          <w:szCs w:val="20"/>
        </w:rPr>
        <w:t xml:space="preserve">              </w:t>
      </w:r>
      <w:r w:rsidR="00757DEE" w:rsidRPr="00C51CE8">
        <w:rPr>
          <w:sz w:val="19"/>
          <w:szCs w:val="19"/>
        </w:rPr>
        <w:t>May</w:t>
      </w:r>
      <w:r w:rsidRPr="00C51CE8">
        <w:rPr>
          <w:sz w:val="19"/>
          <w:szCs w:val="19"/>
        </w:rPr>
        <w:t xml:space="preserve"> 2013 to </w:t>
      </w:r>
      <w:r w:rsidR="00C23EF0" w:rsidRPr="00C51CE8">
        <w:rPr>
          <w:sz w:val="19"/>
          <w:szCs w:val="19"/>
        </w:rPr>
        <w:t>Dec 2013</w:t>
      </w:r>
    </w:p>
    <w:p w:rsidR="00575782" w:rsidRDefault="00575782" w:rsidP="00F878F5">
      <w:pPr>
        <w:ind w:left="3600" w:hanging="2880"/>
        <w:jc w:val="both"/>
        <w:rPr>
          <w:sz w:val="20"/>
          <w:szCs w:val="20"/>
        </w:rPr>
      </w:pPr>
      <w:r w:rsidRPr="00162E5E">
        <w:rPr>
          <w:b/>
          <w:sz w:val="20"/>
          <w:szCs w:val="20"/>
        </w:rPr>
        <w:t>Skill’s used</w:t>
      </w:r>
      <w:r>
        <w:rPr>
          <w:sz w:val="20"/>
          <w:szCs w:val="20"/>
        </w:rPr>
        <w:t xml:space="preserve">          </w:t>
      </w:r>
      <w:r w:rsidR="0053343C">
        <w:rPr>
          <w:sz w:val="20"/>
          <w:szCs w:val="20"/>
        </w:rPr>
        <w:t xml:space="preserve">   </w:t>
      </w:r>
      <w:r w:rsidR="00AB0EDB">
        <w:rPr>
          <w:sz w:val="20"/>
          <w:szCs w:val="20"/>
        </w:rPr>
        <w:t xml:space="preserve">      </w:t>
      </w:r>
      <w:r w:rsidRPr="00531661">
        <w:rPr>
          <w:b/>
        </w:rPr>
        <w:t>:</w:t>
      </w:r>
      <w:r w:rsidRPr="00162E5E">
        <w:rPr>
          <w:sz w:val="20"/>
          <w:szCs w:val="20"/>
        </w:rPr>
        <w:t xml:space="preserve">              </w:t>
      </w:r>
      <w:r w:rsidR="00F71C0A" w:rsidRPr="00C51CE8">
        <w:rPr>
          <w:sz w:val="19"/>
          <w:szCs w:val="19"/>
        </w:rPr>
        <w:t>C++, Core Java and JavaScript.</w:t>
      </w:r>
    </w:p>
    <w:p w:rsidR="002D67B8" w:rsidRDefault="00575782" w:rsidP="00E7720D">
      <w:pPr>
        <w:ind w:left="3600" w:hanging="288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Products              </w:t>
      </w:r>
      <w:r w:rsidR="0053343C">
        <w:rPr>
          <w:b/>
          <w:sz w:val="20"/>
          <w:szCs w:val="20"/>
        </w:rPr>
        <w:t xml:space="preserve">   </w:t>
      </w:r>
      <w:r w:rsidR="00AB0EDB">
        <w:rPr>
          <w:b/>
          <w:sz w:val="20"/>
          <w:szCs w:val="20"/>
        </w:rPr>
        <w:t xml:space="preserve">      </w:t>
      </w:r>
      <w:r>
        <w:rPr>
          <w:b/>
          <w:sz w:val="20"/>
          <w:szCs w:val="20"/>
        </w:rPr>
        <w:t xml:space="preserve">:              </w:t>
      </w:r>
      <w:r w:rsidRPr="00C51CE8">
        <w:rPr>
          <w:b/>
          <w:sz w:val="19"/>
          <w:szCs w:val="19"/>
        </w:rPr>
        <w:t>TGS Property</w:t>
      </w:r>
      <w:r w:rsidR="00C27E43" w:rsidRPr="00C51CE8">
        <w:rPr>
          <w:b/>
          <w:sz w:val="19"/>
          <w:szCs w:val="19"/>
        </w:rPr>
        <w:t>, TGS WEBLABS</w:t>
      </w:r>
      <w:r w:rsidR="00F62CEA" w:rsidRPr="00C51CE8">
        <w:rPr>
          <w:b/>
          <w:sz w:val="19"/>
          <w:szCs w:val="19"/>
        </w:rPr>
        <w:t xml:space="preserve"> and TGS ORM</w:t>
      </w:r>
      <w:r w:rsidRPr="00C51CE8">
        <w:rPr>
          <w:b/>
          <w:sz w:val="19"/>
          <w:szCs w:val="19"/>
        </w:rPr>
        <w:t>.</w:t>
      </w:r>
    </w:p>
    <w:p w:rsidR="00C52BF8" w:rsidRDefault="00C52BF8" w:rsidP="007C651B">
      <w:pPr>
        <w:ind w:left="3600" w:hanging="2880"/>
        <w:rPr>
          <w:b/>
          <w:sz w:val="20"/>
          <w:szCs w:val="20"/>
        </w:rPr>
      </w:pPr>
    </w:p>
    <w:p w:rsidR="00C52BF8" w:rsidRPr="00DB4D25" w:rsidRDefault="00C52BF8" w:rsidP="00C52BF8">
      <w:pPr>
        <w:tabs>
          <w:tab w:val="left" w:pos="2192"/>
        </w:tabs>
        <w:spacing w:before="20"/>
        <w:jc w:val="both"/>
        <w:rPr>
          <w:b/>
          <w:bCs/>
          <w:caps/>
          <w:sz w:val="22"/>
          <w:szCs w:val="22"/>
          <w:u w:val="single"/>
        </w:rPr>
      </w:pPr>
      <w:r w:rsidRPr="00C52BF8">
        <w:rPr>
          <w:b/>
        </w:rPr>
        <w:t xml:space="preserve">  </w:t>
      </w:r>
      <w:r w:rsidRPr="00DB4D25">
        <w:rPr>
          <w:b/>
          <w:sz w:val="22"/>
          <w:szCs w:val="22"/>
          <w:u w:val="single"/>
        </w:rPr>
        <w:t>Final Year Project</w:t>
      </w:r>
      <w:r w:rsidRPr="00DB4D25">
        <w:rPr>
          <w:b/>
          <w:caps/>
          <w:sz w:val="22"/>
          <w:szCs w:val="22"/>
        </w:rPr>
        <w:t>:</w:t>
      </w:r>
    </w:p>
    <w:p w:rsidR="00C52BF8" w:rsidRPr="00C52BF8" w:rsidRDefault="00C52BF8" w:rsidP="004504AA">
      <w:pPr>
        <w:tabs>
          <w:tab w:val="left" w:pos="0"/>
          <w:tab w:val="left" w:pos="3648"/>
          <w:tab w:val="left" w:pos="4275"/>
        </w:tabs>
        <w:spacing w:before="20"/>
        <w:ind w:left="720"/>
        <w:jc w:val="both"/>
        <w:rPr>
          <w:sz w:val="20"/>
          <w:szCs w:val="20"/>
        </w:rPr>
      </w:pPr>
      <w:r w:rsidRPr="00C52BF8">
        <w:rPr>
          <w:b/>
          <w:sz w:val="20"/>
          <w:szCs w:val="20"/>
        </w:rPr>
        <w:t>Title</w:t>
      </w:r>
      <w:r w:rsidR="004504AA">
        <w:rPr>
          <w:sz w:val="20"/>
          <w:szCs w:val="20"/>
        </w:rPr>
        <w:t xml:space="preserve">                               </w:t>
      </w:r>
      <w:r w:rsidR="00AB0EDB">
        <w:rPr>
          <w:b/>
          <w:sz w:val="20"/>
          <w:szCs w:val="20"/>
        </w:rPr>
        <w:t>:</w:t>
      </w:r>
      <w:r w:rsidR="008E320D">
        <w:rPr>
          <w:sz w:val="20"/>
          <w:szCs w:val="20"/>
        </w:rPr>
        <w:t xml:space="preserve">             </w:t>
      </w:r>
      <w:r w:rsidRPr="00D35FC2">
        <w:rPr>
          <w:b/>
          <w:sz w:val="19"/>
          <w:szCs w:val="19"/>
        </w:rPr>
        <w:t>“E-CRIME REPORT SYSTEM”</w:t>
      </w:r>
    </w:p>
    <w:p w:rsidR="00C52BF8" w:rsidRPr="00390FE7" w:rsidRDefault="00C52BF8" w:rsidP="00E7720D">
      <w:pPr>
        <w:pStyle w:val="ListParagraph"/>
        <w:jc w:val="both"/>
        <w:rPr>
          <w:sz w:val="20"/>
          <w:szCs w:val="20"/>
          <w:lang w:val="fr-FR"/>
        </w:rPr>
      </w:pPr>
      <w:r w:rsidRPr="00390FE7">
        <w:rPr>
          <w:b/>
          <w:iCs/>
          <w:sz w:val="20"/>
          <w:szCs w:val="20"/>
        </w:rPr>
        <w:t>Languages</w:t>
      </w:r>
      <w:r w:rsidR="0053343C" w:rsidRPr="00390FE7">
        <w:rPr>
          <w:b/>
          <w:iCs/>
          <w:sz w:val="20"/>
          <w:szCs w:val="20"/>
        </w:rPr>
        <w:t xml:space="preserve"> Used</w:t>
      </w:r>
      <w:r w:rsidR="00513EBB" w:rsidRPr="00390FE7">
        <w:rPr>
          <w:sz w:val="20"/>
          <w:szCs w:val="20"/>
          <w:lang w:val="fr-FR"/>
        </w:rPr>
        <w:t xml:space="preserve">           </w:t>
      </w:r>
      <w:r w:rsidR="00AB0EDB" w:rsidRPr="00390FE7">
        <w:rPr>
          <w:b/>
          <w:sz w:val="20"/>
          <w:szCs w:val="20"/>
          <w:lang w:val="fr-FR"/>
        </w:rPr>
        <w:t>:</w:t>
      </w:r>
      <w:r w:rsidR="008E320D" w:rsidRPr="00390FE7">
        <w:rPr>
          <w:sz w:val="20"/>
          <w:szCs w:val="20"/>
          <w:lang w:val="fr-FR"/>
        </w:rPr>
        <w:t xml:space="preserve">            </w:t>
      </w:r>
      <w:r w:rsidRPr="00390FE7">
        <w:rPr>
          <w:sz w:val="20"/>
          <w:szCs w:val="20"/>
          <w:lang w:val="fr-FR"/>
        </w:rPr>
        <w:t xml:space="preserve"> </w:t>
      </w:r>
      <w:r w:rsidR="009E63D1">
        <w:rPr>
          <w:sz w:val="20"/>
          <w:szCs w:val="20"/>
          <w:lang w:val="fr-FR"/>
        </w:rPr>
        <w:t xml:space="preserve"> </w:t>
      </w:r>
      <w:r w:rsidR="00390FE7" w:rsidRPr="00D35FC2">
        <w:rPr>
          <w:sz w:val="19"/>
          <w:szCs w:val="19"/>
          <w:lang w:val="fr-FR"/>
        </w:rPr>
        <w:t>Java</w:t>
      </w:r>
      <w:r w:rsidR="00530713" w:rsidRPr="00D35FC2">
        <w:rPr>
          <w:sz w:val="19"/>
          <w:szCs w:val="19"/>
          <w:lang w:val="fr-FR"/>
        </w:rPr>
        <w:t xml:space="preserve"> 6, </w:t>
      </w:r>
      <w:r w:rsidR="00390FE7" w:rsidRPr="00D35FC2">
        <w:rPr>
          <w:sz w:val="19"/>
          <w:szCs w:val="19"/>
          <w:lang w:val="fr-FR"/>
        </w:rPr>
        <w:t>Java Script</w:t>
      </w:r>
      <w:r w:rsidR="00530713" w:rsidRPr="00D35FC2">
        <w:rPr>
          <w:sz w:val="19"/>
          <w:szCs w:val="19"/>
          <w:lang w:val="fr-FR"/>
        </w:rPr>
        <w:t xml:space="preserve"> and HTML.</w:t>
      </w:r>
    </w:p>
    <w:p w:rsidR="00C52BF8" w:rsidRPr="00C52BF8" w:rsidRDefault="00C52BF8" w:rsidP="0053343C">
      <w:pPr>
        <w:pStyle w:val="ListParagraph"/>
        <w:spacing w:before="20"/>
        <w:jc w:val="both"/>
        <w:rPr>
          <w:b/>
          <w:sz w:val="20"/>
          <w:szCs w:val="20"/>
        </w:rPr>
      </w:pPr>
      <w:r w:rsidRPr="00C52BF8">
        <w:rPr>
          <w:b/>
          <w:sz w:val="20"/>
          <w:szCs w:val="20"/>
        </w:rPr>
        <w:t>Server</w:t>
      </w:r>
      <w:r w:rsidR="00513EBB">
        <w:rPr>
          <w:b/>
          <w:sz w:val="20"/>
          <w:szCs w:val="20"/>
        </w:rPr>
        <w:tab/>
      </w:r>
      <w:r w:rsidR="00513EBB">
        <w:rPr>
          <w:b/>
          <w:sz w:val="20"/>
          <w:szCs w:val="20"/>
        </w:rPr>
        <w:tab/>
        <w:t xml:space="preserve">         </w:t>
      </w:r>
      <w:r w:rsidRPr="00C52BF8">
        <w:rPr>
          <w:b/>
          <w:sz w:val="20"/>
          <w:szCs w:val="20"/>
        </w:rPr>
        <w:t xml:space="preserve"> </w:t>
      </w:r>
      <w:r w:rsidR="00AB0EDB">
        <w:rPr>
          <w:b/>
          <w:sz w:val="20"/>
          <w:szCs w:val="20"/>
        </w:rPr>
        <w:t>:</w:t>
      </w:r>
      <w:r w:rsidRPr="00C52BF8">
        <w:rPr>
          <w:b/>
          <w:sz w:val="20"/>
          <w:szCs w:val="20"/>
        </w:rPr>
        <w:t xml:space="preserve">         </w:t>
      </w:r>
      <w:r w:rsidR="008E320D">
        <w:rPr>
          <w:b/>
          <w:sz w:val="20"/>
          <w:szCs w:val="20"/>
        </w:rPr>
        <w:t xml:space="preserve">    </w:t>
      </w:r>
      <w:r w:rsidR="009E63D1">
        <w:rPr>
          <w:b/>
          <w:sz w:val="20"/>
          <w:szCs w:val="20"/>
        </w:rPr>
        <w:t xml:space="preserve"> </w:t>
      </w:r>
      <w:r w:rsidRPr="00D35FC2">
        <w:rPr>
          <w:sz w:val="19"/>
          <w:szCs w:val="19"/>
        </w:rPr>
        <w:t>Apache Tomcat 4.0</w:t>
      </w:r>
    </w:p>
    <w:p w:rsidR="00C52BF8" w:rsidRPr="00C52BF8" w:rsidRDefault="00C52BF8" w:rsidP="008E320D">
      <w:pPr>
        <w:tabs>
          <w:tab w:val="left" w:pos="3648"/>
          <w:tab w:val="left" w:pos="4275"/>
        </w:tabs>
        <w:spacing w:before="20" w:line="360" w:lineRule="auto"/>
        <w:ind w:left="720"/>
        <w:jc w:val="both"/>
        <w:rPr>
          <w:b/>
          <w:bCs/>
          <w:sz w:val="20"/>
          <w:szCs w:val="20"/>
          <w:u w:val="single"/>
        </w:rPr>
      </w:pPr>
      <w:r w:rsidRPr="00C52BF8">
        <w:rPr>
          <w:b/>
          <w:sz w:val="20"/>
          <w:szCs w:val="20"/>
        </w:rPr>
        <w:t>Platform Used</w:t>
      </w:r>
      <w:r w:rsidR="00513EBB">
        <w:rPr>
          <w:caps/>
          <w:sz w:val="20"/>
          <w:szCs w:val="20"/>
        </w:rPr>
        <w:t xml:space="preserve">              </w:t>
      </w:r>
      <w:r w:rsidR="00AB0EDB">
        <w:rPr>
          <w:b/>
          <w:caps/>
          <w:sz w:val="20"/>
          <w:szCs w:val="20"/>
        </w:rPr>
        <w:t>:</w:t>
      </w:r>
      <w:r w:rsidR="008E320D">
        <w:rPr>
          <w:caps/>
          <w:sz w:val="20"/>
          <w:szCs w:val="20"/>
        </w:rPr>
        <w:t xml:space="preserve">             </w:t>
      </w:r>
      <w:r w:rsidR="009E63D1">
        <w:rPr>
          <w:caps/>
          <w:sz w:val="20"/>
          <w:szCs w:val="20"/>
        </w:rPr>
        <w:t xml:space="preserve"> </w:t>
      </w:r>
      <w:r w:rsidRPr="00D35FC2">
        <w:rPr>
          <w:sz w:val="19"/>
          <w:szCs w:val="19"/>
        </w:rPr>
        <w:t>Window-7</w:t>
      </w:r>
    </w:p>
    <w:p w:rsidR="00F95C41" w:rsidRPr="00F95C41" w:rsidRDefault="002B31CA" w:rsidP="00DA4F0F">
      <w:pPr>
        <w:spacing w:before="100" w:line="360" w:lineRule="auto"/>
        <w:jc w:val="both"/>
        <w:rPr>
          <w:b/>
          <w:bCs/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27940</wp:posOffset>
                </wp:positionV>
                <wp:extent cx="6073140" cy="276225"/>
                <wp:effectExtent l="5080" t="8890" r="8255" b="1016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1.1pt;margin-top:2.2pt;width:478.2pt;height:21.75pt;z-index:-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" fillcolor="silver" strokeweight=".26mm"/>
            </w:pict>
          </mc:Fallback>
        </mc:AlternateContent>
      </w:r>
      <w:r w:rsidR="009E7DE5" w:rsidRPr="009E7DE5">
        <w:rPr>
          <w:b/>
          <w:bCs/>
          <w:sz w:val="22"/>
          <w:szCs w:val="22"/>
        </w:rPr>
        <w:t xml:space="preserve">  </w:t>
      </w:r>
      <w:r w:rsidR="00F62CEA" w:rsidRPr="00A808CC">
        <w:rPr>
          <w:b/>
          <w:bCs/>
          <w:sz w:val="22"/>
          <w:szCs w:val="22"/>
          <w:u w:val="single"/>
        </w:rPr>
        <w:t>Achievements</w:t>
      </w:r>
      <w:r w:rsidR="00F62CEA" w:rsidRPr="00A808CC">
        <w:rPr>
          <w:b/>
          <w:bCs/>
          <w:sz w:val="22"/>
          <w:szCs w:val="22"/>
        </w:rPr>
        <w:t>:</w:t>
      </w:r>
    </w:p>
    <w:p w:rsidR="00C93819" w:rsidRDefault="0074070E" w:rsidP="00C93819">
      <w:pPr>
        <w:numPr>
          <w:ilvl w:val="0"/>
          <w:numId w:val="7"/>
        </w:numPr>
        <w:spacing w:before="12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 xml:space="preserve">I have qualified the written &amp; technical interview of C-DAC's CAMPUS CET Examination conducted by </w:t>
      </w:r>
    </w:p>
    <w:p w:rsidR="00F3664C" w:rsidRPr="00D35FC2" w:rsidRDefault="0074070E" w:rsidP="00C93819">
      <w:pPr>
        <w:spacing w:before="120" w:line="360" w:lineRule="auto"/>
        <w:ind w:left="72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ACTS, Pune in May 2012.</w:t>
      </w:r>
    </w:p>
    <w:p w:rsidR="0074070E" w:rsidRPr="00D35FC2" w:rsidRDefault="0074070E" w:rsidP="007E0FB5">
      <w:pPr>
        <w:numPr>
          <w:ilvl w:val="0"/>
          <w:numId w:val="7"/>
        </w:numPr>
        <w:suppressAutoHyphens w:val="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 xml:space="preserve">Member </w:t>
      </w:r>
      <w:r w:rsidR="00B539A0" w:rsidRPr="00D35FC2">
        <w:rPr>
          <w:sz w:val="19"/>
          <w:szCs w:val="19"/>
        </w:rPr>
        <w:t>of Organizing</w:t>
      </w:r>
      <w:r w:rsidRPr="00D35FC2">
        <w:rPr>
          <w:sz w:val="19"/>
          <w:szCs w:val="19"/>
        </w:rPr>
        <w:t xml:space="preserve"> Committee at College Annual Function.</w:t>
      </w:r>
    </w:p>
    <w:p w:rsidR="00357A56" w:rsidRDefault="00731C8F" w:rsidP="007E0FB5">
      <w:pPr>
        <w:numPr>
          <w:ilvl w:val="0"/>
          <w:numId w:val="7"/>
        </w:numPr>
        <w:spacing w:before="120" w:line="360" w:lineRule="auto"/>
        <w:jc w:val="both"/>
        <w:rPr>
          <w:sz w:val="20"/>
          <w:szCs w:val="20"/>
        </w:rPr>
      </w:pPr>
      <w:r w:rsidRPr="00D35FC2">
        <w:rPr>
          <w:sz w:val="19"/>
          <w:szCs w:val="19"/>
        </w:rPr>
        <w:t xml:space="preserve">Player of college </w:t>
      </w:r>
      <w:r w:rsidR="0074070E" w:rsidRPr="00D35FC2">
        <w:rPr>
          <w:sz w:val="19"/>
          <w:szCs w:val="19"/>
        </w:rPr>
        <w:t>Cricket team.</w:t>
      </w:r>
    </w:p>
    <w:p w:rsidR="00A76B41" w:rsidRDefault="002B31CA" w:rsidP="007E0FB5">
      <w:pPr>
        <w:spacing w:before="120"/>
        <w:jc w:val="both"/>
        <w:rPr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935" distR="114935" simplePos="0" relativeHeight="251674624" behindDoc="1" locked="0" layoutInCell="1" allowOverlap="1">
                <wp:simplePos x="0" y="0"/>
                <wp:positionH relativeFrom="column">
                  <wp:posOffset>-81280</wp:posOffset>
                </wp:positionH>
                <wp:positionV relativeFrom="paragraph">
                  <wp:posOffset>99695</wp:posOffset>
                </wp:positionV>
                <wp:extent cx="6082030" cy="285115"/>
                <wp:effectExtent l="13970" t="13970" r="9525" b="5715"/>
                <wp:wrapNone/>
                <wp:docPr id="3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030" cy="28511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143A" w:rsidRPr="00A808CC" w:rsidRDefault="002562A4" w:rsidP="0003143A">
                            <w:pP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</w:pPr>
                            <w:r w:rsidRPr="00A808CC">
                              <w:rPr>
                                <w:b/>
                                <w:bCs/>
                                <w:sz w:val="22"/>
                                <w:szCs w:val="22"/>
                                <w:u w:val="single"/>
                              </w:rPr>
                              <w:t>Strengths</w:t>
                            </w:r>
                            <w:r w:rsidRPr="00A808CC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03143A" w:rsidRDefault="0003143A" w:rsidP="0003143A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:rsidR="0003143A" w:rsidRDefault="0003143A" w:rsidP="0003143A">
                            <w:pPr>
                              <w:rPr>
                                <w:b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27" type="#_x0000_t202" style="position:absolute;left:0;text-align:left;margin-left:-6.4pt;margin-top:7.85pt;width:478.9pt;height:22.45pt;z-index:-2516418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" fillcolor="silver" strokeweight=".5pt">
                <v:textbox inset="7.45pt,3.85pt,7.45pt,3.85pt">
                  <w:txbxContent>
                    <w:p w:rsidR="0003143A" w:rsidRPr="00A808CC" w:rsidRDefault="002562A4" w:rsidP="0003143A">
                      <w:pPr>
                        <w:rPr>
                          <w:b/>
                          <w:sz w:val="22"/>
                          <w:szCs w:val="22"/>
                          <w:u w:val="thick"/>
                        </w:rPr>
                      </w:pPr>
                      <w:r w:rsidRPr="00A808CC">
                        <w:rPr>
                          <w:b/>
                          <w:bCs/>
                          <w:sz w:val="22"/>
                          <w:szCs w:val="22"/>
                          <w:u w:val="single"/>
                        </w:rPr>
                        <w:t>Strengths</w:t>
                      </w:r>
                      <w:r w:rsidRPr="00A808CC"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  <w:p w:rsidR="0003143A" w:rsidRDefault="0003143A" w:rsidP="0003143A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  <w:p w:rsidR="0003143A" w:rsidRDefault="0003143A" w:rsidP="0003143A">
                      <w:pPr>
                        <w:rPr>
                          <w:b/>
                          <w:sz w:val="26"/>
                          <w:szCs w:val="26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070E" w:rsidRPr="00A808CC" w:rsidRDefault="0074070E" w:rsidP="007E0FB5">
      <w:pPr>
        <w:tabs>
          <w:tab w:val="left" w:pos="1620"/>
        </w:tabs>
        <w:suppressAutoHyphens w:val="0"/>
        <w:spacing w:line="360" w:lineRule="auto"/>
        <w:jc w:val="both"/>
        <w:rPr>
          <w:sz w:val="22"/>
          <w:szCs w:val="22"/>
        </w:rPr>
      </w:pPr>
    </w:p>
    <w:p w:rsidR="0074070E" w:rsidRPr="00482861" w:rsidRDefault="0074070E" w:rsidP="00482861">
      <w:pPr>
        <w:pStyle w:val="ListParagraph"/>
        <w:numPr>
          <w:ilvl w:val="0"/>
          <w:numId w:val="37"/>
        </w:numPr>
        <w:suppressAutoHyphens w:val="0"/>
        <w:spacing w:line="360" w:lineRule="auto"/>
        <w:jc w:val="both"/>
        <w:rPr>
          <w:sz w:val="19"/>
          <w:szCs w:val="19"/>
        </w:rPr>
      </w:pPr>
      <w:r w:rsidRPr="00482861">
        <w:rPr>
          <w:sz w:val="19"/>
          <w:szCs w:val="19"/>
        </w:rPr>
        <w:t>Good grasping power and quick learner.</w:t>
      </w:r>
    </w:p>
    <w:p w:rsidR="00460203" w:rsidRPr="00D35FC2" w:rsidRDefault="0003143A" w:rsidP="007E0FB5">
      <w:pPr>
        <w:pStyle w:val="ListParagraph"/>
        <w:numPr>
          <w:ilvl w:val="0"/>
          <w:numId w:val="8"/>
        </w:numPr>
        <w:spacing w:line="360" w:lineRule="auto"/>
        <w:contextualSpacing w:val="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Confident Approach towards arriving at a solution.</w:t>
      </w:r>
    </w:p>
    <w:p w:rsidR="00537680" w:rsidRPr="00D35FC2" w:rsidRDefault="00FF44D4" w:rsidP="007E0FB5">
      <w:pPr>
        <w:pStyle w:val="Style-14"/>
        <w:numPr>
          <w:ilvl w:val="0"/>
          <w:numId w:val="8"/>
        </w:numPr>
        <w:spacing w:line="311" w:lineRule="auto"/>
        <w:contextualSpacing/>
        <w:jc w:val="both"/>
        <w:rPr>
          <w:color w:val="000000"/>
          <w:sz w:val="19"/>
          <w:szCs w:val="19"/>
        </w:rPr>
      </w:pPr>
      <w:r w:rsidRPr="00D35FC2">
        <w:rPr>
          <w:color w:val="000000"/>
          <w:sz w:val="19"/>
          <w:szCs w:val="19"/>
        </w:rPr>
        <w:t>Good at man management, time management skills and team work abilities.</w:t>
      </w:r>
    </w:p>
    <w:p w:rsidR="00355998" w:rsidRPr="00F621C5" w:rsidRDefault="002B31CA" w:rsidP="007E0FB5">
      <w:pPr>
        <w:pStyle w:val="Style-14"/>
        <w:spacing w:line="311" w:lineRule="auto"/>
        <w:contextualSpacing/>
        <w:jc w:val="both"/>
        <w:rPr>
          <w:color w:val="00000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141605</wp:posOffset>
                </wp:positionV>
                <wp:extent cx="6073140" cy="276225"/>
                <wp:effectExtent l="13335" t="8255" r="9525" b="10795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5.7pt;margin-top:11.15pt;width:478.2pt;height:21.75pt;z-index:-2516398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" fillcolor="silver" strokeweight=".26mm"/>
            </w:pict>
          </mc:Fallback>
        </mc:AlternateContent>
      </w:r>
    </w:p>
    <w:p w:rsidR="00BE6569" w:rsidRPr="00553EC3" w:rsidRDefault="00AE3EF9" w:rsidP="00BE6569">
      <w:pPr>
        <w:jc w:val="both"/>
        <w:rPr>
          <w:b/>
          <w:bCs/>
          <w:sz w:val="22"/>
          <w:szCs w:val="22"/>
        </w:rPr>
      </w:pPr>
      <w:r w:rsidRPr="00553EC3">
        <w:rPr>
          <w:b/>
          <w:bCs/>
          <w:sz w:val="22"/>
          <w:szCs w:val="22"/>
          <w:u w:val="single"/>
        </w:rPr>
        <w:t>Hobbies</w:t>
      </w:r>
      <w:r w:rsidRPr="00553EC3">
        <w:rPr>
          <w:b/>
          <w:bCs/>
          <w:sz w:val="22"/>
          <w:szCs w:val="22"/>
        </w:rPr>
        <w:t>:</w:t>
      </w:r>
    </w:p>
    <w:p w:rsidR="00BE6569" w:rsidRDefault="00BE6569" w:rsidP="00BE6569">
      <w:pPr>
        <w:spacing w:line="360" w:lineRule="auto"/>
        <w:jc w:val="both"/>
        <w:rPr>
          <w:b/>
          <w:bCs/>
        </w:rPr>
      </w:pPr>
    </w:p>
    <w:p w:rsidR="004F5049" w:rsidRPr="00D35FC2" w:rsidRDefault="0074070E" w:rsidP="007E0FB5">
      <w:pPr>
        <w:pStyle w:val="ListParagraph"/>
        <w:numPr>
          <w:ilvl w:val="0"/>
          <w:numId w:val="36"/>
        </w:numPr>
        <w:spacing w:line="360" w:lineRule="auto"/>
        <w:jc w:val="both"/>
        <w:rPr>
          <w:sz w:val="19"/>
          <w:szCs w:val="19"/>
        </w:rPr>
      </w:pPr>
      <w:bookmarkStart w:id="1" w:name="_GoBack"/>
      <w:bookmarkEnd w:id="1"/>
      <w:r w:rsidRPr="00D35FC2">
        <w:rPr>
          <w:sz w:val="19"/>
          <w:szCs w:val="19"/>
        </w:rPr>
        <w:t>Like to play Cricket &amp; Chess.</w:t>
      </w:r>
    </w:p>
    <w:p w:rsidR="004F5049" w:rsidRPr="00D35FC2" w:rsidRDefault="0074070E" w:rsidP="007E0FB5">
      <w:pPr>
        <w:pStyle w:val="ListParagraph"/>
        <w:numPr>
          <w:ilvl w:val="0"/>
          <w:numId w:val="36"/>
        </w:numPr>
        <w:spacing w:line="360" w:lineRule="auto"/>
        <w:jc w:val="both"/>
        <w:rPr>
          <w:sz w:val="19"/>
          <w:szCs w:val="19"/>
        </w:rPr>
      </w:pPr>
      <w:r w:rsidRPr="00D35FC2">
        <w:rPr>
          <w:sz w:val="19"/>
          <w:szCs w:val="19"/>
        </w:rPr>
        <w:t xml:space="preserve">Travelling &amp; </w:t>
      </w:r>
      <w:r w:rsidR="00132D55" w:rsidRPr="00D35FC2">
        <w:rPr>
          <w:sz w:val="19"/>
          <w:szCs w:val="19"/>
        </w:rPr>
        <w:t>shopping</w:t>
      </w:r>
      <w:r w:rsidR="009606C9" w:rsidRPr="00D35FC2">
        <w:rPr>
          <w:sz w:val="19"/>
          <w:szCs w:val="19"/>
        </w:rPr>
        <w:t xml:space="preserve"> with</w:t>
      </w:r>
      <w:r w:rsidRPr="00D35FC2">
        <w:rPr>
          <w:sz w:val="19"/>
          <w:szCs w:val="19"/>
        </w:rPr>
        <w:t xml:space="preserve"> family.</w:t>
      </w:r>
    </w:p>
    <w:p w:rsidR="0074070E" w:rsidRPr="00D35FC2" w:rsidRDefault="0074070E" w:rsidP="007E0FB5">
      <w:pPr>
        <w:pStyle w:val="ListParagraph"/>
        <w:numPr>
          <w:ilvl w:val="0"/>
          <w:numId w:val="36"/>
        </w:numPr>
        <w:spacing w:line="360" w:lineRule="auto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Reading technical books and comics.</w:t>
      </w:r>
    </w:p>
    <w:p w:rsidR="0074070E" w:rsidRPr="00553EC3" w:rsidRDefault="002B31CA" w:rsidP="0074070E">
      <w:pPr>
        <w:tabs>
          <w:tab w:val="left" w:pos="706"/>
        </w:tabs>
        <w:spacing w:before="240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103505</wp:posOffset>
                </wp:positionV>
                <wp:extent cx="6073140" cy="276225"/>
                <wp:effectExtent l="13335" t="8255" r="9525" b="10795"/>
                <wp:wrapNone/>
                <wp:docPr id="1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73140" cy="27622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5.7pt;margin-top:8.15pt;width:478.2pt;height:21.75pt;z-index:-2516428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" fillcolor="silver" strokeweight=".26mm"/>
            </w:pict>
          </mc:Fallback>
        </mc:AlternateContent>
      </w:r>
      <w:r w:rsidR="0074070E" w:rsidRPr="00553EC3">
        <w:rPr>
          <w:b/>
          <w:sz w:val="22"/>
          <w:szCs w:val="22"/>
          <w:u w:val="single"/>
        </w:rPr>
        <w:t xml:space="preserve">Personal </w:t>
      </w:r>
      <w:r w:rsidR="00C5672B" w:rsidRPr="00553EC3">
        <w:rPr>
          <w:b/>
          <w:sz w:val="22"/>
          <w:szCs w:val="22"/>
          <w:u w:val="single"/>
        </w:rPr>
        <w:t>Information:</w:t>
      </w:r>
    </w:p>
    <w:p w:rsidR="0003143A" w:rsidRPr="00D35FC2" w:rsidRDefault="0003143A" w:rsidP="00B815F8">
      <w:pPr>
        <w:tabs>
          <w:tab w:val="left" w:pos="3648"/>
        </w:tabs>
        <w:spacing w:before="24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Father's Name</w:t>
      </w:r>
      <w:r w:rsidRPr="00D35FC2">
        <w:rPr>
          <w:sz w:val="19"/>
          <w:szCs w:val="19"/>
        </w:rPr>
        <w:tab/>
        <w:t>:</w:t>
      </w:r>
      <w:r w:rsidRPr="00D35FC2">
        <w:rPr>
          <w:sz w:val="19"/>
          <w:szCs w:val="19"/>
        </w:rPr>
        <w:tab/>
        <w:t>Mr. Rakesh</w:t>
      </w:r>
      <w:r w:rsidR="000732E0" w:rsidRPr="00D35FC2">
        <w:rPr>
          <w:sz w:val="19"/>
          <w:szCs w:val="19"/>
        </w:rPr>
        <w:t xml:space="preserve"> </w:t>
      </w:r>
      <w:r w:rsidR="001A466A" w:rsidRPr="00D35FC2">
        <w:rPr>
          <w:sz w:val="19"/>
          <w:szCs w:val="19"/>
        </w:rPr>
        <w:t xml:space="preserve">Kumar </w:t>
      </w:r>
      <w:r w:rsidRPr="00D35FC2">
        <w:rPr>
          <w:sz w:val="19"/>
          <w:szCs w:val="19"/>
        </w:rPr>
        <w:t xml:space="preserve">Gupta </w:t>
      </w:r>
    </w:p>
    <w:p w:rsidR="0003143A" w:rsidRPr="00D35FC2" w:rsidRDefault="0003143A" w:rsidP="00B815F8">
      <w:pPr>
        <w:tabs>
          <w:tab w:val="left" w:pos="3648"/>
        </w:tabs>
        <w:spacing w:before="24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Mother's Name</w:t>
      </w:r>
      <w:r w:rsidRPr="00D35FC2">
        <w:rPr>
          <w:sz w:val="19"/>
          <w:szCs w:val="19"/>
        </w:rPr>
        <w:tab/>
        <w:t>:</w:t>
      </w:r>
      <w:r w:rsidRPr="00D35FC2">
        <w:rPr>
          <w:sz w:val="19"/>
          <w:szCs w:val="19"/>
        </w:rPr>
        <w:tab/>
        <w:t xml:space="preserve">Mrs. Bharti Gupta  </w:t>
      </w:r>
    </w:p>
    <w:p w:rsidR="0003143A" w:rsidRPr="00D35FC2" w:rsidRDefault="0003143A" w:rsidP="00B815F8">
      <w:pPr>
        <w:tabs>
          <w:tab w:val="left" w:pos="3648"/>
        </w:tabs>
        <w:spacing w:before="24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Date of Birth</w:t>
      </w:r>
      <w:r w:rsidRPr="00D35FC2">
        <w:rPr>
          <w:sz w:val="19"/>
          <w:szCs w:val="19"/>
        </w:rPr>
        <w:tab/>
        <w:t>:</w:t>
      </w:r>
      <w:r w:rsidRPr="00D35FC2">
        <w:rPr>
          <w:sz w:val="19"/>
          <w:szCs w:val="19"/>
        </w:rPr>
        <w:tab/>
        <w:t>10.07.1991</w:t>
      </w:r>
    </w:p>
    <w:p w:rsidR="0003143A" w:rsidRPr="00D35FC2" w:rsidRDefault="0003143A" w:rsidP="00B815F8">
      <w:pPr>
        <w:tabs>
          <w:tab w:val="left" w:pos="3648"/>
        </w:tabs>
        <w:spacing w:before="24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Gender</w:t>
      </w:r>
      <w:r w:rsidRPr="00D35FC2">
        <w:rPr>
          <w:sz w:val="19"/>
          <w:szCs w:val="19"/>
        </w:rPr>
        <w:tab/>
        <w:t>:</w:t>
      </w:r>
      <w:r w:rsidRPr="00D35FC2">
        <w:rPr>
          <w:sz w:val="19"/>
          <w:szCs w:val="19"/>
        </w:rPr>
        <w:tab/>
        <w:t>Male</w:t>
      </w:r>
    </w:p>
    <w:p w:rsidR="0003143A" w:rsidRPr="00D35FC2" w:rsidRDefault="0003143A" w:rsidP="00B815F8">
      <w:pPr>
        <w:tabs>
          <w:tab w:val="left" w:pos="3648"/>
        </w:tabs>
        <w:spacing w:before="240"/>
        <w:jc w:val="both"/>
        <w:rPr>
          <w:sz w:val="19"/>
          <w:szCs w:val="19"/>
        </w:rPr>
      </w:pPr>
      <w:r w:rsidRPr="00D35FC2">
        <w:rPr>
          <w:sz w:val="19"/>
          <w:szCs w:val="19"/>
        </w:rPr>
        <w:t>Languages</w:t>
      </w:r>
      <w:r w:rsidRPr="00D35FC2">
        <w:rPr>
          <w:sz w:val="19"/>
          <w:szCs w:val="19"/>
        </w:rPr>
        <w:tab/>
        <w:t>:</w:t>
      </w:r>
      <w:r w:rsidRPr="00D35FC2">
        <w:rPr>
          <w:sz w:val="19"/>
          <w:szCs w:val="19"/>
        </w:rPr>
        <w:tab/>
        <w:t>Hindi, English</w:t>
      </w:r>
    </w:p>
    <w:p w:rsidR="002D109F" w:rsidRDefault="002D109F" w:rsidP="00482861">
      <w:pPr>
        <w:spacing w:before="240" w:line="480" w:lineRule="auto"/>
        <w:ind w:left="142" w:hanging="284"/>
        <w:rPr>
          <w:b/>
          <w:sz w:val="22"/>
          <w:szCs w:val="22"/>
        </w:rPr>
      </w:pPr>
    </w:p>
    <w:p w:rsidR="00B031BE" w:rsidRPr="00F95C41" w:rsidRDefault="00E7091B" w:rsidP="00482861">
      <w:pPr>
        <w:spacing w:before="240" w:line="480" w:lineRule="auto"/>
        <w:ind w:left="142" w:hanging="284"/>
        <w:rPr>
          <w:b/>
          <w:sz w:val="22"/>
          <w:szCs w:val="22"/>
        </w:rPr>
      </w:pPr>
      <w:r w:rsidRPr="00582D97">
        <w:rPr>
          <w:b/>
          <w:sz w:val="22"/>
          <w:szCs w:val="22"/>
        </w:rPr>
        <w:t>Place:</w:t>
      </w:r>
      <w:r w:rsidR="00EF62C7" w:rsidRPr="00582D97">
        <w:rPr>
          <w:b/>
          <w:sz w:val="22"/>
          <w:szCs w:val="22"/>
        </w:rPr>
        <w:tab/>
      </w:r>
      <w:r w:rsidR="006A6C90" w:rsidRPr="00582D97">
        <w:rPr>
          <w:b/>
          <w:sz w:val="22"/>
          <w:szCs w:val="22"/>
        </w:rPr>
        <w:t>Bangalore</w:t>
      </w:r>
      <w:r w:rsidR="00EF62C7" w:rsidRPr="00582D97">
        <w:rPr>
          <w:sz w:val="22"/>
          <w:szCs w:val="22"/>
        </w:rPr>
        <w:tab/>
      </w:r>
      <w:r w:rsidR="00EF62C7" w:rsidRPr="00582D97">
        <w:rPr>
          <w:sz w:val="22"/>
          <w:szCs w:val="22"/>
        </w:rPr>
        <w:tab/>
      </w:r>
      <w:r w:rsidR="00EF62C7" w:rsidRPr="00582D97">
        <w:rPr>
          <w:sz w:val="22"/>
          <w:szCs w:val="22"/>
        </w:rPr>
        <w:tab/>
      </w:r>
      <w:r w:rsidR="00EF62C7" w:rsidRPr="00582D97">
        <w:rPr>
          <w:sz w:val="22"/>
          <w:szCs w:val="22"/>
        </w:rPr>
        <w:tab/>
      </w:r>
      <w:r w:rsidR="00EF62C7" w:rsidRPr="00582D97">
        <w:rPr>
          <w:sz w:val="22"/>
          <w:szCs w:val="22"/>
        </w:rPr>
        <w:tab/>
      </w:r>
      <w:r w:rsidR="00EF62C7" w:rsidRPr="00582D97">
        <w:rPr>
          <w:sz w:val="22"/>
          <w:szCs w:val="22"/>
        </w:rPr>
        <w:tab/>
      </w:r>
      <w:r w:rsidR="00EF62C7" w:rsidRPr="00582D97">
        <w:rPr>
          <w:sz w:val="22"/>
          <w:szCs w:val="22"/>
        </w:rPr>
        <w:tab/>
      </w:r>
      <w:r w:rsidR="00EF62C7" w:rsidRPr="00582D97">
        <w:rPr>
          <w:sz w:val="22"/>
          <w:szCs w:val="22"/>
        </w:rPr>
        <w:tab/>
      </w:r>
      <w:r w:rsidR="0003143A" w:rsidRPr="00582D97">
        <w:rPr>
          <w:b/>
          <w:bCs/>
          <w:caps/>
          <w:sz w:val="22"/>
          <w:szCs w:val="22"/>
        </w:rPr>
        <w:t>(TARUN GUPTA)</w:t>
      </w:r>
    </w:p>
    <w:sectPr w:rsidR="00B031BE" w:rsidRPr="00F95C41" w:rsidSect="000B26A0">
      <w:pgSz w:w="12240" w:h="15840"/>
      <w:pgMar w:top="1134" w:right="1440" w:bottom="1440" w:left="1418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33A" w:rsidRDefault="0094533A" w:rsidP="00747C46">
      <w:r>
        <w:separator/>
      </w:r>
    </w:p>
  </w:endnote>
  <w:endnote w:type="continuationSeparator" w:id="0">
    <w:p w:rsidR="0094533A" w:rsidRDefault="0094533A" w:rsidP="0074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33A" w:rsidRDefault="0094533A" w:rsidP="00747C46">
      <w:r>
        <w:separator/>
      </w:r>
    </w:p>
  </w:footnote>
  <w:footnote w:type="continuationSeparator" w:id="0">
    <w:p w:rsidR="0094533A" w:rsidRDefault="0094533A" w:rsidP="00747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OpenSymbol"/>
      </w:rPr>
    </w:lvl>
  </w:abstractNum>
  <w:abstractNum w:abstractNumId="2">
    <w:nsid w:val="00000003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>
    <w:nsid w:val="05D85152"/>
    <w:multiLevelType w:val="hybridMultilevel"/>
    <w:tmpl w:val="F202E1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7645D1"/>
    <w:multiLevelType w:val="hybridMultilevel"/>
    <w:tmpl w:val="F4D65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EE3DAB"/>
    <w:multiLevelType w:val="hybridMultilevel"/>
    <w:tmpl w:val="80DAA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5F27BE"/>
    <w:multiLevelType w:val="hybridMultilevel"/>
    <w:tmpl w:val="B352EF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DCC075F"/>
    <w:multiLevelType w:val="hybridMultilevel"/>
    <w:tmpl w:val="FA264C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6329A7"/>
    <w:multiLevelType w:val="hybridMultilevel"/>
    <w:tmpl w:val="73B465BA"/>
    <w:lvl w:ilvl="0" w:tplc="064A8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F50F2C"/>
    <w:multiLevelType w:val="hybridMultilevel"/>
    <w:tmpl w:val="5C801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32585E"/>
    <w:multiLevelType w:val="hybridMultilevel"/>
    <w:tmpl w:val="9BCC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C31901"/>
    <w:multiLevelType w:val="hybridMultilevel"/>
    <w:tmpl w:val="ECAE8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6435FD6"/>
    <w:multiLevelType w:val="hybridMultilevel"/>
    <w:tmpl w:val="CCB24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93E66"/>
    <w:multiLevelType w:val="hybridMultilevel"/>
    <w:tmpl w:val="0E481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424DE"/>
    <w:multiLevelType w:val="hybridMultilevel"/>
    <w:tmpl w:val="09F45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07FC8"/>
    <w:multiLevelType w:val="hybridMultilevel"/>
    <w:tmpl w:val="BC20B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5743BC"/>
    <w:multiLevelType w:val="hybridMultilevel"/>
    <w:tmpl w:val="750A62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D4744"/>
    <w:multiLevelType w:val="hybridMultilevel"/>
    <w:tmpl w:val="95CC25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4721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5B57880"/>
    <w:multiLevelType w:val="hybridMultilevel"/>
    <w:tmpl w:val="38603E8E"/>
    <w:lvl w:ilvl="0" w:tplc="6B4A8780">
      <w:start w:val="1"/>
      <w:numFmt w:val="bullet"/>
      <w:lvlText w:val=""/>
      <w:lvlJc w:val="left"/>
      <w:pPr>
        <w:tabs>
          <w:tab w:val="num" w:pos="432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7A415FF"/>
    <w:multiLevelType w:val="hybridMultilevel"/>
    <w:tmpl w:val="2E609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6C48D4"/>
    <w:multiLevelType w:val="hybridMultilevel"/>
    <w:tmpl w:val="7024B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494CDE"/>
    <w:multiLevelType w:val="hybridMultilevel"/>
    <w:tmpl w:val="2E943B4A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567B04DC"/>
    <w:multiLevelType w:val="hybridMultilevel"/>
    <w:tmpl w:val="421210A2"/>
    <w:lvl w:ilvl="0" w:tplc="D2C0BD64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E826BD"/>
    <w:multiLevelType w:val="hybridMultilevel"/>
    <w:tmpl w:val="9000EB5E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6">
    <w:nsid w:val="620D4563"/>
    <w:multiLevelType w:val="hybridMultilevel"/>
    <w:tmpl w:val="D1E61E18"/>
    <w:lvl w:ilvl="0" w:tplc="F6D277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  <w:szCs w:val="1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180618"/>
    <w:multiLevelType w:val="hybridMultilevel"/>
    <w:tmpl w:val="0BFC3A5E"/>
    <w:lvl w:ilvl="0" w:tplc="AF4C6D54">
      <w:start w:val="1"/>
      <w:numFmt w:val="bullet"/>
      <w:lvlText w:val=""/>
      <w:lvlJc w:val="left"/>
      <w:pPr>
        <w:tabs>
          <w:tab w:val="num" w:pos="432"/>
        </w:tabs>
        <w:ind w:left="2520" w:hanging="25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D14744"/>
    <w:multiLevelType w:val="hybridMultilevel"/>
    <w:tmpl w:val="829C3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E244C0"/>
    <w:multiLevelType w:val="hybridMultilevel"/>
    <w:tmpl w:val="80FE0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AF5B24"/>
    <w:multiLevelType w:val="hybridMultilevel"/>
    <w:tmpl w:val="560CA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AE5B88"/>
    <w:multiLevelType w:val="hybridMultilevel"/>
    <w:tmpl w:val="2CCE5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257A2"/>
    <w:multiLevelType w:val="hybridMultilevel"/>
    <w:tmpl w:val="4DC04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1A56FD"/>
    <w:multiLevelType w:val="hybridMultilevel"/>
    <w:tmpl w:val="9B8E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6F0C32"/>
    <w:multiLevelType w:val="hybridMultilevel"/>
    <w:tmpl w:val="01F0C9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C43850"/>
    <w:multiLevelType w:val="hybridMultilevel"/>
    <w:tmpl w:val="2F00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0B5B7B"/>
    <w:multiLevelType w:val="hybridMultilevel"/>
    <w:tmpl w:val="94A2B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18"/>
  </w:num>
  <w:num w:numId="5">
    <w:abstractNumId w:val="36"/>
  </w:num>
  <w:num w:numId="6">
    <w:abstractNumId w:val="15"/>
  </w:num>
  <w:num w:numId="7">
    <w:abstractNumId w:val="2"/>
  </w:num>
  <w:num w:numId="8">
    <w:abstractNumId w:val="1"/>
  </w:num>
  <w:num w:numId="9">
    <w:abstractNumId w:val="14"/>
  </w:num>
  <w:num w:numId="10">
    <w:abstractNumId w:val="21"/>
  </w:num>
  <w:num w:numId="11">
    <w:abstractNumId w:val="11"/>
  </w:num>
  <w:num w:numId="12">
    <w:abstractNumId w:val="12"/>
  </w:num>
  <w:num w:numId="13">
    <w:abstractNumId w:val="33"/>
  </w:num>
  <w:num w:numId="14">
    <w:abstractNumId w:val="26"/>
  </w:num>
  <w:num w:numId="15">
    <w:abstractNumId w:val="10"/>
  </w:num>
  <w:num w:numId="16">
    <w:abstractNumId w:val="4"/>
  </w:num>
  <w:num w:numId="17">
    <w:abstractNumId w:val="28"/>
  </w:num>
  <w:num w:numId="18">
    <w:abstractNumId w:val="25"/>
  </w:num>
  <w:num w:numId="19">
    <w:abstractNumId w:val="9"/>
  </w:num>
  <w:num w:numId="20">
    <w:abstractNumId w:val="35"/>
  </w:num>
  <w:num w:numId="21">
    <w:abstractNumId w:val="22"/>
  </w:num>
  <w:num w:numId="22">
    <w:abstractNumId w:val="34"/>
  </w:num>
  <w:num w:numId="23">
    <w:abstractNumId w:val="5"/>
  </w:num>
  <w:num w:numId="24">
    <w:abstractNumId w:val="6"/>
  </w:num>
  <w:num w:numId="25">
    <w:abstractNumId w:val="16"/>
  </w:num>
  <w:num w:numId="26">
    <w:abstractNumId w:val="30"/>
  </w:num>
  <w:num w:numId="27">
    <w:abstractNumId w:val="8"/>
  </w:num>
  <w:num w:numId="28">
    <w:abstractNumId w:val="31"/>
  </w:num>
  <w:num w:numId="29">
    <w:abstractNumId w:val="17"/>
  </w:num>
  <w:num w:numId="30">
    <w:abstractNumId w:val="29"/>
  </w:num>
  <w:num w:numId="31">
    <w:abstractNumId w:val="19"/>
  </w:num>
  <w:num w:numId="32">
    <w:abstractNumId w:val="20"/>
  </w:num>
  <w:num w:numId="33">
    <w:abstractNumId w:val="27"/>
  </w:num>
  <w:num w:numId="34">
    <w:abstractNumId w:val="24"/>
  </w:num>
  <w:num w:numId="35">
    <w:abstractNumId w:val="23"/>
  </w:num>
  <w:num w:numId="36">
    <w:abstractNumId w:val="7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3A3"/>
    <w:rsid w:val="00000F00"/>
    <w:rsid w:val="00001A2A"/>
    <w:rsid w:val="000106F3"/>
    <w:rsid w:val="00010E9D"/>
    <w:rsid w:val="00025528"/>
    <w:rsid w:val="000268E3"/>
    <w:rsid w:val="0003143A"/>
    <w:rsid w:val="000421D8"/>
    <w:rsid w:val="00046262"/>
    <w:rsid w:val="000732E0"/>
    <w:rsid w:val="00080E02"/>
    <w:rsid w:val="00085205"/>
    <w:rsid w:val="000871C2"/>
    <w:rsid w:val="00091520"/>
    <w:rsid w:val="000A2471"/>
    <w:rsid w:val="000A4D75"/>
    <w:rsid w:val="000B26A0"/>
    <w:rsid w:val="000B4359"/>
    <w:rsid w:val="000B5A39"/>
    <w:rsid w:val="000C70EB"/>
    <w:rsid w:val="000D6945"/>
    <w:rsid w:val="000D708C"/>
    <w:rsid w:val="000E22DE"/>
    <w:rsid w:val="000E33B8"/>
    <w:rsid w:val="000E6722"/>
    <w:rsid w:val="000F4928"/>
    <w:rsid w:val="00105E5A"/>
    <w:rsid w:val="001138D8"/>
    <w:rsid w:val="00115170"/>
    <w:rsid w:val="00127B56"/>
    <w:rsid w:val="00132D55"/>
    <w:rsid w:val="0015062E"/>
    <w:rsid w:val="00153BFA"/>
    <w:rsid w:val="00154F4D"/>
    <w:rsid w:val="00155ADD"/>
    <w:rsid w:val="00162E5E"/>
    <w:rsid w:val="0016573A"/>
    <w:rsid w:val="00173303"/>
    <w:rsid w:val="00175932"/>
    <w:rsid w:val="00191CF9"/>
    <w:rsid w:val="0019395E"/>
    <w:rsid w:val="00193F65"/>
    <w:rsid w:val="001970A6"/>
    <w:rsid w:val="001A466A"/>
    <w:rsid w:val="001A5375"/>
    <w:rsid w:val="001B49F9"/>
    <w:rsid w:val="001B55CA"/>
    <w:rsid w:val="001B61B9"/>
    <w:rsid w:val="001C6EC4"/>
    <w:rsid w:val="001D2244"/>
    <w:rsid w:val="001D38E0"/>
    <w:rsid w:val="001D57B2"/>
    <w:rsid w:val="001E73E5"/>
    <w:rsid w:val="001F4F72"/>
    <w:rsid w:val="002003E2"/>
    <w:rsid w:val="002010DC"/>
    <w:rsid w:val="0020586B"/>
    <w:rsid w:val="00206FF4"/>
    <w:rsid w:val="00210798"/>
    <w:rsid w:val="0021512A"/>
    <w:rsid w:val="00223549"/>
    <w:rsid w:val="00226D99"/>
    <w:rsid w:val="00226E3B"/>
    <w:rsid w:val="00233D01"/>
    <w:rsid w:val="00254524"/>
    <w:rsid w:val="002562A4"/>
    <w:rsid w:val="00257E14"/>
    <w:rsid w:val="00265E12"/>
    <w:rsid w:val="00284C8F"/>
    <w:rsid w:val="00290043"/>
    <w:rsid w:val="0029508A"/>
    <w:rsid w:val="00297A11"/>
    <w:rsid w:val="002A4B78"/>
    <w:rsid w:val="002B31CA"/>
    <w:rsid w:val="002B7F77"/>
    <w:rsid w:val="002C5A83"/>
    <w:rsid w:val="002C66C4"/>
    <w:rsid w:val="002D0567"/>
    <w:rsid w:val="002D109F"/>
    <w:rsid w:val="002D1608"/>
    <w:rsid w:val="002D5139"/>
    <w:rsid w:val="002D67B8"/>
    <w:rsid w:val="002E2C8C"/>
    <w:rsid w:val="002E307F"/>
    <w:rsid w:val="002F16F1"/>
    <w:rsid w:val="00301BEF"/>
    <w:rsid w:val="003051C5"/>
    <w:rsid w:val="003073EA"/>
    <w:rsid w:val="003274AC"/>
    <w:rsid w:val="003322B2"/>
    <w:rsid w:val="00334690"/>
    <w:rsid w:val="003535EE"/>
    <w:rsid w:val="00355998"/>
    <w:rsid w:val="00357A56"/>
    <w:rsid w:val="00363321"/>
    <w:rsid w:val="00364011"/>
    <w:rsid w:val="003641F4"/>
    <w:rsid w:val="00371837"/>
    <w:rsid w:val="00390FE7"/>
    <w:rsid w:val="00394050"/>
    <w:rsid w:val="003A4120"/>
    <w:rsid w:val="003A45EE"/>
    <w:rsid w:val="003A478B"/>
    <w:rsid w:val="003D37B4"/>
    <w:rsid w:val="003D460F"/>
    <w:rsid w:val="003E3396"/>
    <w:rsid w:val="003E676B"/>
    <w:rsid w:val="003F4E12"/>
    <w:rsid w:val="003F589B"/>
    <w:rsid w:val="00406328"/>
    <w:rsid w:val="00414217"/>
    <w:rsid w:val="00423247"/>
    <w:rsid w:val="00435461"/>
    <w:rsid w:val="00435628"/>
    <w:rsid w:val="004472ED"/>
    <w:rsid w:val="0045009D"/>
    <w:rsid w:val="004504AA"/>
    <w:rsid w:val="00455ECF"/>
    <w:rsid w:val="0045622F"/>
    <w:rsid w:val="00456ADB"/>
    <w:rsid w:val="00460203"/>
    <w:rsid w:val="004643A3"/>
    <w:rsid w:val="00476283"/>
    <w:rsid w:val="0047794C"/>
    <w:rsid w:val="004804DA"/>
    <w:rsid w:val="00482861"/>
    <w:rsid w:val="00487A37"/>
    <w:rsid w:val="00496809"/>
    <w:rsid w:val="004B0A15"/>
    <w:rsid w:val="004C4214"/>
    <w:rsid w:val="004C777A"/>
    <w:rsid w:val="004D4C7B"/>
    <w:rsid w:val="004D6E00"/>
    <w:rsid w:val="004E3E9E"/>
    <w:rsid w:val="004E5922"/>
    <w:rsid w:val="004F1F03"/>
    <w:rsid w:val="004F25F4"/>
    <w:rsid w:val="004F5049"/>
    <w:rsid w:val="004F68D1"/>
    <w:rsid w:val="00503960"/>
    <w:rsid w:val="00506022"/>
    <w:rsid w:val="00513EBB"/>
    <w:rsid w:val="00514BD1"/>
    <w:rsid w:val="0051622C"/>
    <w:rsid w:val="00523E0C"/>
    <w:rsid w:val="00525B84"/>
    <w:rsid w:val="00530713"/>
    <w:rsid w:val="00531661"/>
    <w:rsid w:val="00531CB9"/>
    <w:rsid w:val="0053343C"/>
    <w:rsid w:val="00537680"/>
    <w:rsid w:val="00553EC3"/>
    <w:rsid w:val="00555EC0"/>
    <w:rsid w:val="00557735"/>
    <w:rsid w:val="00557986"/>
    <w:rsid w:val="00557E5F"/>
    <w:rsid w:val="0056092E"/>
    <w:rsid w:val="005675CE"/>
    <w:rsid w:val="005702E0"/>
    <w:rsid w:val="00575782"/>
    <w:rsid w:val="00582D97"/>
    <w:rsid w:val="005920B7"/>
    <w:rsid w:val="005942D9"/>
    <w:rsid w:val="005B370F"/>
    <w:rsid w:val="005D5B65"/>
    <w:rsid w:val="005E2DC5"/>
    <w:rsid w:val="005F0C95"/>
    <w:rsid w:val="005F521A"/>
    <w:rsid w:val="00600CAD"/>
    <w:rsid w:val="00605736"/>
    <w:rsid w:val="00616818"/>
    <w:rsid w:val="006212DE"/>
    <w:rsid w:val="0063382D"/>
    <w:rsid w:val="00634B02"/>
    <w:rsid w:val="00636CAE"/>
    <w:rsid w:val="006409BC"/>
    <w:rsid w:val="00644532"/>
    <w:rsid w:val="0065712A"/>
    <w:rsid w:val="006613E4"/>
    <w:rsid w:val="006630A2"/>
    <w:rsid w:val="00664219"/>
    <w:rsid w:val="00671E01"/>
    <w:rsid w:val="00672BA7"/>
    <w:rsid w:val="00675C0C"/>
    <w:rsid w:val="00687172"/>
    <w:rsid w:val="006A1875"/>
    <w:rsid w:val="006A2683"/>
    <w:rsid w:val="006A2721"/>
    <w:rsid w:val="006A6C90"/>
    <w:rsid w:val="006B29EF"/>
    <w:rsid w:val="006C07A5"/>
    <w:rsid w:val="006C11FE"/>
    <w:rsid w:val="006D5EE2"/>
    <w:rsid w:val="006D5F3E"/>
    <w:rsid w:val="006E0260"/>
    <w:rsid w:val="006E420E"/>
    <w:rsid w:val="00702DD9"/>
    <w:rsid w:val="00711540"/>
    <w:rsid w:val="00711D32"/>
    <w:rsid w:val="007133C3"/>
    <w:rsid w:val="0071408A"/>
    <w:rsid w:val="00715612"/>
    <w:rsid w:val="00716D8A"/>
    <w:rsid w:val="00722703"/>
    <w:rsid w:val="00723AA6"/>
    <w:rsid w:val="00730F5E"/>
    <w:rsid w:val="00731C8F"/>
    <w:rsid w:val="00733E2D"/>
    <w:rsid w:val="00735664"/>
    <w:rsid w:val="0074070E"/>
    <w:rsid w:val="00740C4A"/>
    <w:rsid w:val="00747C46"/>
    <w:rsid w:val="007508D7"/>
    <w:rsid w:val="007554E7"/>
    <w:rsid w:val="007560CA"/>
    <w:rsid w:val="00757DEE"/>
    <w:rsid w:val="0076100E"/>
    <w:rsid w:val="007659CB"/>
    <w:rsid w:val="00765EDC"/>
    <w:rsid w:val="00774292"/>
    <w:rsid w:val="00791D45"/>
    <w:rsid w:val="00792077"/>
    <w:rsid w:val="007924F4"/>
    <w:rsid w:val="00794C97"/>
    <w:rsid w:val="007A565A"/>
    <w:rsid w:val="007B13C9"/>
    <w:rsid w:val="007B17DC"/>
    <w:rsid w:val="007C2EF2"/>
    <w:rsid w:val="007C34F9"/>
    <w:rsid w:val="007C651B"/>
    <w:rsid w:val="007D7244"/>
    <w:rsid w:val="007D72B6"/>
    <w:rsid w:val="007E0FB5"/>
    <w:rsid w:val="007F4683"/>
    <w:rsid w:val="007F4688"/>
    <w:rsid w:val="007F68A5"/>
    <w:rsid w:val="007F6E6B"/>
    <w:rsid w:val="008049A0"/>
    <w:rsid w:val="0080686A"/>
    <w:rsid w:val="00806913"/>
    <w:rsid w:val="00822F4F"/>
    <w:rsid w:val="00842A9A"/>
    <w:rsid w:val="008434DC"/>
    <w:rsid w:val="00850DE8"/>
    <w:rsid w:val="0085336D"/>
    <w:rsid w:val="00853E95"/>
    <w:rsid w:val="00857CDE"/>
    <w:rsid w:val="00874A9E"/>
    <w:rsid w:val="00885A67"/>
    <w:rsid w:val="0089583D"/>
    <w:rsid w:val="008A1DB4"/>
    <w:rsid w:val="008A64EA"/>
    <w:rsid w:val="008B1CB0"/>
    <w:rsid w:val="008B7048"/>
    <w:rsid w:val="008C3529"/>
    <w:rsid w:val="008C3CE0"/>
    <w:rsid w:val="008C75DA"/>
    <w:rsid w:val="008D15D6"/>
    <w:rsid w:val="008D196B"/>
    <w:rsid w:val="008D3DF9"/>
    <w:rsid w:val="008E2C80"/>
    <w:rsid w:val="008E320D"/>
    <w:rsid w:val="008E3E81"/>
    <w:rsid w:val="008F49BE"/>
    <w:rsid w:val="008F6139"/>
    <w:rsid w:val="008F6845"/>
    <w:rsid w:val="00901505"/>
    <w:rsid w:val="0091194F"/>
    <w:rsid w:val="00917F69"/>
    <w:rsid w:val="00932FB3"/>
    <w:rsid w:val="00935508"/>
    <w:rsid w:val="00936413"/>
    <w:rsid w:val="00944522"/>
    <w:rsid w:val="0094533A"/>
    <w:rsid w:val="00945A14"/>
    <w:rsid w:val="00946F87"/>
    <w:rsid w:val="009501FA"/>
    <w:rsid w:val="00950CA7"/>
    <w:rsid w:val="00950FC8"/>
    <w:rsid w:val="009548AF"/>
    <w:rsid w:val="00955B9A"/>
    <w:rsid w:val="009575A6"/>
    <w:rsid w:val="009606C9"/>
    <w:rsid w:val="00976331"/>
    <w:rsid w:val="00977A39"/>
    <w:rsid w:val="00980DE8"/>
    <w:rsid w:val="00991D0E"/>
    <w:rsid w:val="009A0D35"/>
    <w:rsid w:val="009A1B59"/>
    <w:rsid w:val="009C1F4E"/>
    <w:rsid w:val="009C224B"/>
    <w:rsid w:val="009C4DB7"/>
    <w:rsid w:val="009C768B"/>
    <w:rsid w:val="009E287C"/>
    <w:rsid w:val="009E63D1"/>
    <w:rsid w:val="009E7BF6"/>
    <w:rsid w:val="009E7DE5"/>
    <w:rsid w:val="009F4B9D"/>
    <w:rsid w:val="00A01F8D"/>
    <w:rsid w:val="00A0512D"/>
    <w:rsid w:val="00A05E26"/>
    <w:rsid w:val="00A0747A"/>
    <w:rsid w:val="00A15736"/>
    <w:rsid w:val="00A30D77"/>
    <w:rsid w:val="00A43B99"/>
    <w:rsid w:val="00A502A7"/>
    <w:rsid w:val="00A52490"/>
    <w:rsid w:val="00A56B75"/>
    <w:rsid w:val="00A62638"/>
    <w:rsid w:val="00A75BA5"/>
    <w:rsid w:val="00A76B41"/>
    <w:rsid w:val="00A80122"/>
    <w:rsid w:val="00A808CC"/>
    <w:rsid w:val="00A84204"/>
    <w:rsid w:val="00A8532E"/>
    <w:rsid w:val="00A866F7"/>
    <w:rsid w:val="00A97468"/>
    <w:rsid w:val="00AA2B14"/>
    <w:rsid w:val="00AA6529"/>
    <w:rsid w:val="00AA71E0"/>
    <w:rsid w:val="00AB0EDB"/>
    <w:rsid w:val="00AB2BD1"/>
    <w:rsid w:val="00AD31B6"/>
    <w:rsid w:val="00AE088D"/>
    <w:rsid w:val="00AE3EF9"/>
    <w:rsid w:val="00B031BE"/>
    <w:rsid w:val="00B04795"/>
    <w:rsid w:val="00B05792"/>
    <w:rsid w:val="00B10FF5"/>
    <w:rsid w:val="00B216E1"/>
    <w:rsid w:val="00B30D0B"/>
    <w:rsid w:val="00B42793"/>
    <w:rsid w:val="00B5125A"/>
    <w:rsid w:val="00B5378B"/>
    <w:rsid w:val="00B539A0"/>
    <w:rsid w:val="00B53B85"/>
    <w:rsid w:val="00B66264"/>
    <w:rsid w:val="00B7027C"/>
    <w:rsid w:val="00B815F8"/>
    <w:rsid w:val="00B91ED5"/>
    <w:rsid w:val="00B921D8"/>
    <w:rsid w:val="00BA285F"/>
    <w:rsid w:val="00BA58F4"/>
    <w:rsid w:val="00BA5A34"/>
    <w:rsid w:val="00BA708E"/>
    <w:rsid w:val="00BB3489"/>
    <w:rsid w:val="00BC5BD0"/>
    <w:rsid w:val="00BD0218"/>
    <w:rsid w:val="00BD562D"/>
    <w:rsid w:val="00BE1B99"/>
    <w:rsid w:val="00BE6569"/>
    <w:rsid w:val="00BE683A"/>
    <w:rsid w:val="00BE7EC0"/>
    <w:rsid w:val="00BF0438"/>
    <w:rsid w:val="00BF203B"/>
    <w:rsid w:val="00C11394"/>
    <w:rsid w:val="00C148F6"/>
    <w:rsid w:val="00C16F89"/>
    <w:rsid w:val="00C2194A"/>
    <w:rsid w:val="00C2294A"/>
    <w:rsid w:val="00C23EF0"/>
    <w:rsid w:val="00C27E43"/>
    <w:rsid w:val="00C3072F"/>
    <w:rsid w:val="00C32532"/>
    <w:rsid w:val="00C431E9"/>
    <w:rsid w:val="00C45AA1"/>
    <w:rsid w:val="00C46B97"/>
    <w:rsid w:val="00C51CE8"/>
    <w:rsid w:val="00C52BF8"/>
    <w:rsid w:val="00C5672B"/>
    <w:rsid w:val="00C56B71"/>
    <w:rsid w:val="00C66DE2"/>
    <w:rsid w:val="00C67445"/>
    <w:rsid w:val="00C71A20"/>
    <w:rsid w:val="00C77F3A"/>
    <w:rsid w:val="00C847A5"/>
    <w:rsid w:val="00C876EC"/>
    <w:rsid w:val="00C9180E"/>
    <w:rsid w:val="00C92F79"/>
    <w:rsid w:val="00C93819"/>
    <w:rsid w:val="00C97CE1"/>
    <w:rsid w:val="00CA0ADF"/>
    <w:rsid w:val="00CA542C"/>
    <w:rsid w:val="00CA6605"/>
    <w:rsid w:val="00CC063D"/>
    <w:rsid w:val="00CC1201"/>
    <w:rsid w:val="00CF5052"/>
    <w:rsid w:val="00D0403E"/>
    <w:rsid w:val="00D049CD"/>
    <w:rsid w:val="00D06081"/>
    <w:rsid w:val="00D063AD"/>
    <w:rsid w:val="00D118B0"/>
    <w:rsid w:val="00D14A75"/>
    <w:rsid w:val="00D214A4"/>
    <w:rsid w:val="00D31EAA"/>
    <w:rsid w:val="00D33F07"/>
    <w:rsid w:val="00D35FC2"/>
    <w:rsid w:val="00D51015"/>
    <w:rsid w:val="00D55ED0"/>
    <w:rsid w:val="00D5758F"/>
    <w:rsid w:val="00D7189F"/>
    <w:rsid w:val="00D730C2"/>
    <w:rsid w:val="00D8526F"/>
    <w:rsid w:val="00D8593F"/>
    <w:rsid w:val="00D9069D"/>
    <w:rsid w:val="00D92540"/>
    <w:rsid w:val="00D932A4"/>
    <w:rsid w:val="00D9497E"/>
    <w:rsid w:val="00DA35D3"/>
    <w:rsid w:val="00DA4F0F"/>
    <w:rsid w:val="00DA6B82"/>
    <w:rsid w:val="00DB387A"/>
    <w:rsid w:val="00DB4D25"/>
    <w:rsid w:val="00DC4DAA"/>
    <w:rsid w:val="00DC688F"/>
    <w:rsid w:val="00DD0907"/>
    <w:rsid w:val="00DD4327"/>
    <w:rsid w:val="00E17D91"/>
    <w:rsid w:val="00E308C8"/>
    <w:rsid w:val="00E319E1"/>
    <w:rsid w:val="00E329F3"/>
    <w:rsid w:val="00E33224"/>
    <w:rsid w:val="00E35A3B"/>
    <w:rsid w:val="00E56F38"/>
    <w:rsid w:val="00E57A10"/>
    <w:rsid w:val="00E7091B"/>
    <w:rsid w:val="00E738CF"/>
    <w:rsid w:val="00E75741"/>
    <w:rsid w:val="00E7720D"/>
    <w:rsid w:val="00E82660"/>
    <w:rsid w:val="00E86A12"/>
    <w:rsid w:val="00E92309"/>
    <w:rsid w:val="00EA6E67"/>
    <w:rsid w:val="00EB0F94"/>
    <w:rsid w:val="00EB2F15"/>
    <w:rsid w:val="00EB462D"/>
    <w:rsid w:val="00EC5660"/>
    <w:rsid w:val="00ED78E4"/>
    <w:rsid w:val="00EE6B92"/>
    <w:rsid w:val="00EF11EC"/>
    <w:rsid w:val="00EF3552"/>
    <w:rsid w:val="00EF3A9E"/>
    <w:rsid w:val="00EF3E28"/>
    <w:rsid w:val="00EF62C7"/>
    <w:rsid w:val="00F03D2D"/>
    <w:rsid w:val="00F07710"/>
    <w:rsid w:val="00F11646"/>
    <w:rsid w:val="00F11724"/>
    <w:rsid w:val="00F11762"/>
    <w:rsid w:val="00F33BC8"/>
    <w:rsid w:val="00F36483"/>
    <w:rsid w:val="00F3664C"/>
    <w:rsid w:val="00F42836"/>
    <w:rsid w:val="00F44D5F"/>
    <w:rsid w:val="00F460AE"/>
    <w:rsid w:val="00F61167"/>
    <w:rsid w:val="00F621C5"/>
    <w:rsid w:val="00F62B69"/>
    <w:rsid w:val="00F62CEA"/>
    <w:rsid w:val="00F67F8D"/>
    <w:rsid w:val="00F71C0A"/>
    <w:rsid w:val="00F726CA"/>
    <w:rsid w:val="00F82859"/>
    <w:rsid w:val="00F86D9B"/>
    <w:rsid w:val="00F878F5"/>
    <w:rsid w:val="00F923B7"/>
    <w:rsid w:val="00F95C41"/>
    <w:rsid w:val="00FA4C55"/>
    <w:rsid w:val="00FB225F"/>
    <w:rsid w:val="00FB2E75"/>
    <w:rsid w:val="00FB7BD4"/>
    <w:rsid w:val="00FC690F"/>
    <w:rsid w:val="00FD7041"/>
    <w:rsid w:val="00FE2508"/>
    <w:rsid w:val="00FF4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B7F77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43A3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59CB"/>
    <w:rPr>
      <w:i/>
      <w:iCs/>
    </w:rPr>
  </w:style>
  <w:style w:type="character" w:styleId="Strong">
    <w:name w:val="Strong"/>
    <w:basedOn w:val="DefaultParagraphFont"/>
    <w:qFormat/>
    <w:rsid w:val="007659C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B7F77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paragraph" w:styleId="ListParagraph">
    <w:name w:val="List Paragraph"/>
    <w:basedOn w:val="Normal"/>
    <w:qFormat/>
    <w:rsid w:val="002B7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7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C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747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C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747C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7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65"/>
    <w:rPr>
      <w:rFonts w:ascii="Tahoma" w:eastAsia="Times New Roman" w:hAnsi="Tahoma" w:cs="Tahoma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93F65"/>
    <w:rPr>
      <w:color w:val="800080" w:themeColor="followedHyperlink"/>
      <w:u w:val="single"/>
    </w:rPr>
  </w:style>
  <w:style w:type="paragraph" w:customStyle="1" w:styleId="Style-14">
    <w:name w:val="Style-14"/>
    <w:rsid w:val="00FF4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4E3E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A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2B7F77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1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643A3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659CB"/>
    <w:rPr>
      <w:i/>
      <w:iCs/>
    </w:rPr>
  </w:style>
  <w:style w:type="character" w:styleId="Strong">
    <w:name w:val="Strong"/>
    <w:basedOn w:val="DefaultParagraphFont"/>
    <w:qFormat/>
    <w:rsid w:val="007659CB"/>
    <w:rPr>
      <w:b/>
      <w:bCs/>
    </w:rPr>
  </w:style>
  <w:style w:type="character" w:customStyle="1" w:styleId="Heading1Char">
    <w:name w:val="Heading 1 Char"/>
    <w:basedOn w:val="DefaultParagraphFont"/>
    <w:link w:val="Heading1"/>
    <w:rsid w:val="002B7F77"/>
    <w:rPr>
      <w:rFonts w:ascii="Cambria" w:eastAsia="Times New Roman" w:hAnsi="Cambria" w:cs="Times New Roman"/>
      <w:b/>
      <w:bCs/>
      <w:kern w:val="1"/>
      <w:sz w:val="32"/>
      <w:szCs w:val="32"/>
      <w:lang w:eastAsia="ar-SA"/>
    </w:rPr>
  </w:style>
  <w:style w:type="paragraph" w:styleId="ListParagraph">
    <w:name w:val="List Paragraph"/>
    <w:basedOn w:val="Normal"/>
    <w:qFormat/>
    <w:rsid w:val="002B7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47C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7C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747C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7C4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747C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7C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3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F65"/>
    <w:rPr>
      <w:rFonts w:ascii="Tahoma" w:eastAsia="Times New Roman" w:hAnsi="Tahoma" w:cs="Tahoma"/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93F65"/>
    <w:rPr>
      <w:color w:val="800080" w:themeColor="followedHyperlink"/>
      <w:u w:val="single"/>
    </w:rPr>
  </w:style>
  <w:style w:type="paragraph" w:customStyle="1" w:styleId="Style-14">
    <w:name w:val="Style-14"/>
    <w:rsid w:val="00FF44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4E3E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1FA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vinu221182@yahoo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C89F4-CBF7-4669-910B-F8721278D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Ankit</cp:lastModifiedBy>
  <cp:revision>12</cp:revision>
  <cp:lastPrinted>2014-01-13T07:01:00Z</cp:lastPrinted>
  <dcterms:created xsi:type="dcterms:W3CDTF">2014-02-13T14:30:00Z</dcterms:created>
  <dcterms:modified xsi:type="dcterms:W3CDTF">2014-03-31T14:46:00Z</dcterms:modified>
</cp:coreProperties>
</file>