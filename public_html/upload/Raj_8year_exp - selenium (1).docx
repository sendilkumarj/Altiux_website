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F16" w:rsidRPr="00E46043" w:rsidRDefault="00B34F16" w:rsidP="00E46043">
      <w:pPr>
        <w:ind w:hanging="1800"/>
        <w:jc w:val="center"/>
        <w:rPr>
          <w:rFonts w:ascii="Arial" w:hAnsi="Arial" w:cs="Arial"/>
          <w:b/>
          <w:bCs/>
          <w:sz w:val="24"/>
          <w:szCs w:val="24"/>
        </w:rPr>
      </w:pPr>
      <w:r w:rsidRPr="00E46043">
        <w:rPr>
          <w:rFonts w:ascii="Arial" w:hAnsi="Arial" w:cs="Arial"/>
          <w:b/>
          <w:bCs/>
          <w:sz w:val="24"/>
          <w:szCs w:val="24"/>
        </w:rPr>
        <w:t>Raj</w:t>
      </w:r>
      <w:r w:rsidR="003D3CBB" w:rsidRPr="00E46043">
        <w:rPr>
          <w:rFonts w:ascii="Arial" w:hAnsi="Arial" w:cs="Arial"/>
          <w:b/>
          <w:bCs/>
          <w:sz w:val="24"/>
          <w:szCs w:val="24"/>
        </w:rPr>
        <w:t>m</w:t>
      </w:r>
      <w:r w:rsidRPr="00E46043">
        <w:rPr>
          <w:rFonts w:ascii="Arial" w:hAnsi="Arial" w:cs="Arial"/>
          <w:b/>
          <w:bCs/>
          <w:sz w:val="24"/>
          <w:szCs w:val="24"/>
        </w:rPr>
        <w:t>ohan Singh</w:t>
      </w:r>
    </w:p>
    <w:p w:rsidR="00B00B03" w:rsidRDefault="00B34F16" w:rsidP="00754B15">
      <w:pPr>
        <w:ind w:left="0" w:firstLine="0"/>
      </w:pPr>
      <w:r w:rsidRPr="00A86409">
        <w:rPr>
          <w:rFonts w:ascii="Arial" w:hAnsi="Arial" w:cs="Arial"/>
          <w:b/>
          <w:bCs/>
          <w:sz w:val="20"/>
          <w:szCs w:val="20"/>
        </w:rPr>
        <w:t>Mobile: 91-9899620459</w:t>
      </w:r>
      <w:r w:rsidRPr="00A86409">
        <w:rPr>
          <w:rFonts w:ascii="Arial" w:hAnsi="Arial" w:cs="Arial"/>
          <w:b/>
          <w:bCs/>
          <w:sz w:val="20"/>
          <w:szCs w:val="20"/>
        </w:rPr>
        <w:br/>
        <w:t xml:space="preserve">Email: </w:t>
      </w:r>
      <w:hyperlink r:id="rId9" w:history="1">
        <w:r w:rsidRPr="00A41928">
          <w:rPr>
            <w:rStyle w:val="Hyperlink"/>
            <w:rFonts w:ascii="Arial" w:hAnsi="Arial" w:cs="Arial"/>
            <w:b/>
            <w:bCs/>
            <w:sz w:val="20"/>
            <w:szCs w:val="20"/>
          </w:rPr>
          <w:t>singh.rajmohan@gmail.com</w:t>
        </w:r>
      </w:hyperlink>
    </w:p>
    <w:p w:rsidR="00B00B03" w:rsidRPr="00B00B03" w:rsidRDefault="00B00B03" w:rsidP="00B00B03">
      <w:pPr>
        <w:shd w:val="clear" w:color="auto" w:fill="FFFFFF"/>
        <w:tabs>
          <w:tab w:val="left" w:pos="180"/>
        </w:tabs>
        <w:spacing w:line="234" w:lineRule="atLeast"/>
        <w:ind w:left="90" w:hanging="120"/>
        <w:textAlignment w:val="baseline"/>
        <w:rPr>
          <w:rFonts w:ascii="Arial" w:eastAsia="Times New Roman" w:hAnsi="Arial" w:cs="Arial"/>
          <w:b/>
          <w:color w:val="555555"/>
          <w:sz w:val="20"/>
          <w:szCs w:val="20"/>
        </w:rPr>
      </w:pPr>
      <w:proofErr w:type="spellStart"/>
      <w:r w:rsidRPr="00B00B03">
        <w:rPr>
          <w:rFonts w:ascii="Arial" w:eastAsia="Times New Roman" w:hAnsi="Arial" w:cs="Arial"/>
          <w:b/>
          <w:color w:val="555555"/>
          <w:sz w:val="20"/>
          <w:szCs w:val="20"/>
        </w:rPr>
        <w:t>Linkedin</w:t>
      </w:r>
      <w:proofErr w:type="spellEnd"/>
      <w:r w:rsidRPr="00B00B03">
        <w:rPr>
          <w:rFonts w:ascii="Arial" w:eastAsia="Times New Roman" w:hAnsi="Arial" w:cs="Arial"/>
          <w:b/>
          <w:color w:val="555555"/>
          <w:sz w:val="20"/>
          <w:szCs w:val="20"/>
        </w:rPr>
        <w:t xml:space="preserve"> </w:t>
      </w:r>
      <w:r w:rsidR="00E065C7">
        <w:rPr>
          <w:rFonts w:ascii="Arial" w:eastAsia="Times New Roman" w:hAnsi="Arial" w:cs="Arial"/>
          <w:b/>
          <w:color w:val="555555"/>
          <w:sz w:val="20"/>
          <w:szCs w:val="20"/>
        </w:rPr>
        <w:t>URL</w:t>
      </w:r>
      <w:r w:rsidRPr="00B00B03">
        <w:rPr>
          <w:rFonts w:ascii="Arial" w:eastAsia="Times New Roman" w:hAnsi="Arial" w:cs="Arial"/>
          <w:b/>
          <w:color w:val="555555"/>
          <w:sz w:val="20"/>
          <w:szCs w:val="20"/>
        </w:rPr>
        <w:t>-in.linkedin.com/pub/</w:t>
      </w:r>
      <w:proofErr w:type="spellStart"/>
      <w:r w:rsidRPr="00B00B03">
        <w:rPr>
          <w:rFonts w:ascii="Arial" w:eastAsia="Times New Roman" w:hAnsi="Arial" w:cs="Arial"/>
          <w:b/>
          <w:color w:val="555555"/>
          <w:sz w:val="20"/>
          <w:szCs w:val="20"/>
        </w:rPr>
        <w:t>rajmohan-singh</w:t>
      </w:r>
      <w:proofErr w:type="spellEnd"/>
      <w:r w:rsidRPr="00B00B03">
        <w:rPr>
          <w:rFonts w:ascii="Arial" w:eastAsia="Times New Roman" w:hAnsi="Arial" w:cs="Arial"/>
          <w:b/>
          <w:color w:val="555555"/>
          <w:sz w:val="20"/>
          <w:szCs w:val="20"/>
        </w:rPr>
        <w:t>/5/841/495</w:t>
      </w:r>
    </w:p>
    <w:p w:rsidR="00137493" w:rsidRDefault="0009698F" w:rsidP="00754B15">
      <w:pPr>
        <w:ind w:left="0" w:firstLine="0"/>
        <w:rPr>
          <w:rFonts w:ascii="Arial" w:hAnsi="Arial" w:cs="Arial"/>
          <w:b/>
          <w:bCs/>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7.75pt" o:hrpct="0" o:hr="t">
            <v:imagedata r:id="rId10" o:title="BD14845_"/>
          </v:shape>
        </w:pict>
      </w:r>
    </w:p>
    <w:p w:rsidR="00B34F16" w:rsidRPr="00CC2FEB" w:rsidRDefault="00B34F16" w:rsidP="00B34F16">
      <w:pPr>
        <w:jc w:val="center"/>
        <w:rPr>
          <w:rFonts w:ascii="Arial" w:hAnsi="Arial" w:cs="Arial"/>
          <w:b/>
          <w:sz w:val="20"/>
          <w:szCs w:val="20"/>
        </w:rPr>
      </w:pPr>
      <w:r>
        <w:rPr>
          <w:rFonts w:ascii="Arial" w:hAnsi="Arial" w:cs="Arial"/>
          <w:b/>
          <w:sz w:val="20"/>
          <w:szCs w:val="20"/>
        </w:rPr>
        <w:t xml:space="preserve">Sr. </w:t>
      </w:r>
      <w:r w:rsidR="0096469D">
        <w:rPr>
          <w:rFonts w:ascii="Arial" w:hAnsi="Arial" w:cs="Arial"/>
          <w:b/>
          <w:sz w:val="20"/>
          <w:szCs w:val="20"/>
        </w:rPr>
        <w:t>Quality Analyst</w:t>
      </w:r>
      <w:r w:rsidR="00E72091">
        <w:rPr>
          <w:rFonts w:ascii="Arial" w:hAnsi="Arial" w:cs="Arial"/>
          <w:b/>
          <w:sz w:val="20"/>
          <w:szCs w:val="20"/>
        </w:rPr>
        <w:t xml:space="preserve"> </w:t>
      </w:r>
    </w:p>
    <w:p w:rsidR="00B34F16" w:rsidRDefault="00B34F16" w:rsidP="00B34F16">
      <w:pPr>
        <w:jc w:val="center"/>
        <w:rPr>
          <w:rFonts w:ascii="Arial" w:hAnsi="Arial" w:cs="Arial"/>
          <w:i/>
          <w:sz w:val="20"/>
          <w:szCs w:val="20"/>
        </w:rPr>
      </w:pPr>
      <w:r w:rsidRPr="00CC2FEB">
        <w:rPr>
          <w:rFonts w:ascii="Arial" w:hAnsi="Arial" w:cs="Arial"/>
          <w:i/>
          <w:sz w:val="20"/>
          <w:szCs w:val="20"/>
        </w:rPr>
        <w:t>Seeking a challenging &amp; rewarding opportunity in the IT industry</w:t>
      </w:r>
    </w:p>
    <w:p w:rsidR="0023515B" w:rsidRPr="00CC2FEB" w:rsidRDefault="0009698F" w:rsidP="001B75FC">
      <w:pPr>
        <w:ind w:left="0" w:firstLine="0"/>
        <w:jc w:val="center"/>
        <w:rPr>
          <w:rFonts w:ascii="Arial" w:hAnsi="Arial" w:cs="Arial"/>
          <w:i/>
          <w:sz w:val="20"/>
          <w:szCs w:val="20"/>
        </w:rPr>
      </w:pPr>
      <w:r>
        <w:rPr>
          <w:rFonts w:ascii="Arial" w:hAnsi="Arial" w:cs="Arial"/>
          <w:sz w:val="20"/>
          <w:szCs w:val="20"/>
        </w:rPr>
        <w:pict>
          <v:shape id="_x0000_i1026" type="#_x0000_t75" style="width:463pt;height:7.75pt" o:hrpct="0" o:hr="t">
            <v:imagedata r:id="rId10" o:title="BD14845_"/>
          </v:shape>
        </w:pict>
      </w:r>
    </w:p>
    <w:p w:rsidR="00B34F16" w:rsidRDefault="00B34F16" w:rsidP="00A37415">
      <w:pPr>
        <w:ind w:left="0" w:firstLine="0"/>
        <w:rPr>
          <w:rFonts w:ascii="Arial" w:hAnsi="Arial" w:cs="Arial"/>
          <w:b/>
          <w:bCs/>
          <w:sz w:val="20"/>
          <w:szCs w:val="20"/>
        </w:rPr>
      </w:pPr>
      <w:r w:rsidRPr="00A86409">
        <w:rPr>
          <w:rFonts w:ascii="Arial" w:hAnsi="Arial" w:cs="Arial"/>
          <w:b/>
          <w:bCs/>
          <w:sz w:val="20"/>
          <w:szCs w:val="20"/>
        </w:rPr>
        <w:t>Professional Synopsis</w:t>
      </w:r>
    </w:p>
    <w:p w:rsidR="00A933DD" w:rsidRPr="00A86409" w:rsidRDefault="00D1576C" w:rsidP="00A933DD">
      <w:pPr>
        <w:numPr>
          <w:ilvl w:val="0"/>
          <w:numId w:val="2"/>
        </w:numPr>
        <w:tabs>
          <w:tab w:val="left" w:pos="540"/>
        </w:tabs>
        <w:suppressAutoHyphens/>
        <w:spacing w:before="120" w:line="240" w:lineRule="auto"/>
        <w:jc w:val="both"/>
        <w:rPr>
          <w:rFonts w:ascii="Arial" w:hAnsi="Arial" w:cs="Arial"/>
          <w:sz w:val="20"/>
          <w:szCs w:val="20"/>
        </w:rPr>
      </w:pPr>
      <w:r>
        <w:rPr>
          <w:rFonts w:ascii="Arial" w:hAnsi="Arial" w:cs="Arial"/>
          <w:b/>
          <w:sz w:val="20"/>
          <w:szCs w:val="20"/>
        </w:rPr>
        <w:t>8</w:t>
      </w:r>
      <w:r w:rsidR="00A933DD" w:rsidRPr="00A86409">
        <w:rPr>
          <w:rFonts w:ascii="Arial" w:hAnsi="Arial" w:cs="Arial"/>
          <w:b/>
          <w:sz w:val="20"/>
          <w:szCs w:val="20"/>
        </w:rPr>
        <w:t xml:space="preserve"> year of experience</w:t>
      </w:r>
      <w:r w:rsidR="00A933DD" w:rsidRPr="00A86409">
        <w:rPr>
          <w:rFonts w:ascii="Arial" w:hAnsi="Arial" w:cs="Arial"/>
          <w:sz w:val="20"/>
          <w:szCs w:val="20"/>
        </w:rPr>
        <w:t xml:space="preserve"> in the areas of Software Testing and Quality Assurance. Strong abilities in Software Testing involving </w:t>
      </w:r>
      <w:r w:rsidR="008A7BAA">
        <w:rPr>
          <w:rFonts w:ascii="Arial" w:hAnsi="Arial" w:cs="Arial"/>
          <w:sz w:val="20"/>
          <w:szCs w:val="20"/>
        </w:rPr>
        <w:t>Manual and Automation testing skills</w:t>
      </w:r>
      <w:r w:rsidR="00642B65">
        <w:rPr>
          <w:rFonts w:ascii="Arial" w:hAnsi="Arial" w:cs="Arial"/>
          <w:sz w:val="20"/>
          <w:szCs w:val="20"/>
        </w:rPr>
        <w:t xml:space="preserve">. </w:t>
      </w:r>
      <w:r w:rsidR="00A933DD" w:rsidRPr="00A86409">
        <w:rPr>
          <w:rFonts w:ascii="Arial" w:hAnsi="Arial" w:cs="Arial"/>
          <w:sz w:val="20"/>
          <w:szCs w:val="20"/>
        </w:rPr>
        <w:t xml:space="preserve">Domain Expertise: </w:t>
      </w:r>
      <w:r w:rsidR="000F5FA4">
        <w:rPr>
          <w:rFonts w:ascii="Arial" w:hAnsi="Arial" w:cs="Arial"/>
          <w:sz w:val="20"/>
          <w:szCs w:val="20"/>
        </w:rPr>
        <w:t>T</w:t>
      </w:r>
      <w:r w:rsidR="00A933DD" w:rsidRPr="00A86409">
        <w:rPr>
          <w:rFonts w:ascii="Arial" w:hAnsi="Arial" w:cs="Arial"/>
          <w:sz w:val="20"/>
          <w:szCs w:val="20"/>
        </w:rPr>
        <w:t>e</w:t>
      </w:r>
      <w:r w:rsidR="000F5FA4">
        <w:rPr>
          <w:rFonts w:ascii="Arial" w:hAnsi="Arial" w:cs="Arial"/>
          <w:sz w:val="20"/>
          <w:szCs w:val="20"/>
        </w:rPr>
        <w:t>le</w:t>
      </w:r>
      <w:r w:rsidR="00A933DD" w:rsidRPr="00A86409">
        <w:rPr>
          <w:rFonts w:ascii="Arial" w:hAnsi="Arial" w:cs="Arial"/>
          <w:sz w:val="20"/>
          <w:szCs w:val="20"/>
        </w:rPr>
        <w:t xml:space="preserve">com, </w:t>
      </w:r>
      <w:r w:rsidR="004D7D56" w:rsidRPr="000F5FA4">
        <w:rPr>
          <w:rFonts w:ascii="Arial" w:hAnsi="Arial" w:cs="Arial"/>
          <w:b/>
          <w:sz w:val="20"/>
          <w:szCs w:val="20"/>
        </w:rPr>
        <w:t>Localization</w:t>
      </w:r>
      <w:r w:rsidR="005D790F" w:rsidRPr="000F5FA4">
        <w:rPr>
          <w:rFonts w:ascii="Arial" w:hAnsi="Arial" w:cs="Arial"/>
          <w:b/>
          <w:sz w:val="20"/>
          <w:szCs w:val="20"/>
        </w:rPr>
        <w:t xml:space="preserve"> and Globalization</w:t>
      </w:r>
      <w:r w:rsidR="00A01679">
        <w:rPr>
          <w:rFonts w:ascii="Arial" w:hAnsi="Arial" w:cs="Arial"/>
          <w:sz w:val="20"/>
          <w:szCs w:val="20"/>
        </w:rPr>
        <w:t>,</w:t>
      </w:r>
      <w:r w:rsidR="000F5FA4">
        <w:rPr>
          <w:rFonts w:ascii="Arial" w:hAnsi="Arial" w:cs="Arial"/>
          <w:sz w:val="20"/>
          <w:szCs w:val="20"/>
        </w:rPr>
        <w:t xml:space="preserve"> </w:t>
      </w:r>
      <w:r w:rsidR="000F5FA4" w:rsidRPr="00A86409">
        <w:rPr>
          <w:rFonts w:ascii="Arial" w:hAnsi="Arial" w:cs="Arial"/>
          <w:sz w:val="20"/>
          <w:szCs w:val="20"/>
        </w:rPr>
        <w:t>Autom</w:t>
      </w:r>
      <w:r w:rsidR="000F5FA4">
        <w:rPr>
          <w:rFonts w:ascii="Arial" w:hAnsi="Arial" w:cs="Arial"/>
          <w:sz w:val="20"/>
          <w:szCs w:val="20"/>
        </w:rPr>
        <w:t>obile,</w:t>
      </w:r>
      <w:r w:rsidR="00A01679">
        <w:rPr>
          <w:rFonts w:ascii="Arial" w:hAnsi="Arial" w:cs="Arial"/>
          <w:sz w:val="20"/>
          <w:szCs w:val="20"/>
        </w:rPr>
        <w:t xml:space="preserve"> Retail</w:t>
      </w:r>
      <w:r w:rsidR="004D7D56">
        <w:rPr>
          <w:rFonts w:ascii="Arial" w:hAnsi="Arial" w:cs="Arial"/>
          <w:sz w:val="20"/>
          <w:szCs w:val="20"/>
        </w:rPr>
        <w:t xml:space="preserve"> and </w:t>
      </w:r>
      <w:r w:rsidR="00A933DD" w:rsidRPr="00A86409">
        <w:rPr>
          <w:rFonts w:ascii="Arial" w:hAnsi="Arial" w:cs="Arial"/>
          <w:sz w:val="20"/>
          <w:szCs w:val="20"/>
        </w:rPr>
        <w:t>billing applications.</w:t>
      </w:r>
    </w:p>
    <w:p w:rsidR="00A933DD" w:rsidRDefault="00A933DD" w:rsidP="00A933DD">
      <w:pPr>
        <w:numPr>
          <w:ilvl w:val="0"/>
          <w:numId w:val="2"/>
        </w:numPr>
        <w:tabs>
          <w:tab w:val="left" w:pos="540"/>
        </w:tabs>
        <w:suppressAutoHyphens/>
        <w:spacing w:before="120" w:line="240" w:lineRule="auto"/>
        <w:jc w:val="both"/>
        <w:rPr>
          <w:rFonts w:ascii="Arial" w:hAnsi="Arial" w:cs="Arial"/>
          <w:b/>
          <w:bCs/>
          <w:sz w:val="20"/>
          <w:szCs w:val="20"/>
        </w:rPr>
      </w:pPr>
      <w:r w:rsidRPr="00A86409">
        <w:rPr>
          <w:rFonts w:ascii="Arial" w:hAnsi="Arial" w:cs="Arial"/>
          <w:b/>
          <w:bCs/>
          <w:sz w:val="20"/>
          <w:szCs w:val="20"/>
        </w:rPr>
        <w:t xml:space="preserve">Currently Working with </w:t>
      </w:r>
      <w:r w:rsidR="00AF47D0">
        <w:rPr>
          <w:rFonts w:ascii="Arial" w:hAnsi="Arial" w:cs="Arial"/>
          <w:b/>
          <w:bCs/>
          <w:sz w:val="20"/>
          <w:szCs w:val="20"/>
          <w:lang w:eastAsia="hi-IN" w:bidi="hi-IN"/>
        </w:rPr>
        <w:t xml:space="preserve">Pitney Bowes India </w:t>
      </w:r>
      <w:proofErr w:type="spellStart"/>
      <w:r w:rsidR="00AF47D0">
        <w:rPr>
          <w:rFonts w:ascii="Arial" w:hAnsi="Arial" w:cs="Arial"/>
          <w:b/>
          <w:bCs/>
          <w:sz w:val="20"/>
          <w:szCs w:val="20"/>
          <w:lang w:eastAsia="hi-IN" w:bidi="hi-IN"/>
        </w:rPr>
        <w:t>Pvt</w:t>
      </w:r>
      <w:proofErr w:type="spellEnd"/>
      <w:r w:rsidR="00AF47D0">
        <w:rPr>
          <w:rFonts w:ascii="Arial" w:hAnsi="Arial" w:cs="Arial"/>
          <w:b/>
          <w:bCs/>
          <w:sz w:val="20"/>
          <w:szCs w:val="20"/>
          <w:lang w:eastAsia="hi-IN" w:bidi="hi-IN"/>
        </w:rPr>
        <w:t xml:space="preserve"> Ltd | Pacific Consultancy </w:t>
      </w:r>
      <w:r w:rsidRPr="00A86409">
        <w:rPr>
          <w:rFonts w:ascii="Arial" w:hAnsi="Arial" w:cs="Arial"/>
          <w:b/>
          <w:bCs/>
          <w:sz w:val="20"/>
          <w:szCs w:val="20"/>
        </w:rPr>
        <w:t xml:space="preserve">as Sr. </w:t>
      </w:r>
      <w:r w:rsidR="0096469D">
        <w:rPr>
          <w:rFonts w:ascii="Arial" w:hAnsi="Arial" w:cs="Arial"/>
          <w:b/>
          <w:bCs/>
          <w:sz w:val="20"/>
          <w:szCs w:val="20"/>
        </w:rPr>
        <w:t>Quality Analyst</w:t>
      </w:r>
      <w:r w:rsidRPr="00A86409">
        <w:rPr>
          <w:rFonts w:ascii="Arial" w:hAnsi="Arial" w:cs="Arial"/>
          <w:b/>
          <w:bCs/>
          <w:sz w:val="20"/>
          <w:szCs w:val="20"/>
        </w:rPr>
        <w:t xml:space="preserve"> </w:t>
      </w:r>
      <w:r w:rsidR="00C6607C" w:rsidRPr="00A86409">
        <w:rPr>
          <w:rFonts w:ascii="Arial" w:hAnsi="Arial" w:cs="Arial"/>
          <w:b/>
          <w:bCs/>
          <w:sz w:val="20"/>
          <w:szCs w:val="20"/>
        </w:rPr>
        <w:t>(</w:t>
      </w:r>
      <w:r w:rsidR="00AF47D0">
        <w:rPr>
          <w:rFonts w:ascii="Arial" w:hAnsi="Arial" w:cs="Arial"/>
          <w:b/>
          <w:bCs/>
          <w:sz w:val="20"/>
          <w:szCs w:val="20"/>
        </w:rPr>
        <w:t>Aug 2014</w:t>
      </w:r>
      <w:r w:rsidRPr="00A86409">
        <w:rPr>
          <w:rFonts w:ascii="Arial" w:hAnsi="Arial" w:cs="Arial"/>
          <w:b/>
          <w:bCs/>
          <w:sz w:val="20"/>
          <w:szCs w:val="20"/>
        </w:rPr>
        <w:t xml:space="preserve"> – Till Date).</w:t>
      </w:r>
    </w:p>
    <w:p w:rsidR="00AF47D0" w:rsidRPr="00A86409" w:rsidRDefault="00AF47D0" w:rsidP="00AF47D0">
      <w:pPr>
        <w:numPr>
          <w:ilvl w:val="0"/>
          <w:numId w:val="2"/>
        </w:numPr>
        <w:tabs>
          <w:tab w:val="left" w:pos="540"/>
        </w:tabs>
        <w:suppressAutoHyphens/>
        <w:spacing w:before="120" w:line="240" w:lineRule="auto"/>
        <w:jc w:val="both"/>
        <w:rPr>
          <w:rFonts w:ascii="Arial" w:hAnsi="Arial" w:cs="Arial"/>
          <w:b/>
          <w:bCs/>
          <w:sz w:val="20"/>
          <w:szCs w:val="20"/>
        </w:rPr>
      </w:pPr>
      <w:r>
        <w:rPr>
          <w:rFonts w:ascii="Arial" w:hAnsi="Arial" w:cs="Arial"/>
          <w:b/>
          <w:bCs/>
          <w:sz w:val="20"/>
          <w:szCs w:val="20"/>
        </w:rPr>
        <w:t xml:space="preserve"> Worked</w:t>
      </w:r>
      <w:r w:rsidRPr="00A86409">
        <w:rPr>
          <w:rFonts w:ascii="Arial" w:hAnsi="Arial" w:cs="Arial"/>
          <w:b/>
          <w:bCs/>
          <w:sz w:val="20"/>
          <w:szCs w:val="20"/>
        </w:rPr>
        <w:t xml:space="preserve"> with </w:t>
      </w:r>
      <w:proofErr w:type="spellStart"/>
      <w:r w:rsidRPr="00A86409">
        <w:rPr>
          <w:rFonts w:ascii="Arial" w:hAnsi="Arial" w:cs="Arial"/>
          <w:b/>
          <w:bCs/>
          <w:sz w:val="20"/>
          <w:szCs w:val="20"/>
          <w:lang w:eastAsia="hi-IN" w:bidi="hi-IN"/>
        </w:rPr>
        <w:t>Artevea</w:t>
      </w:r>
      <w:proofErr w:type="spellEnd"/>
      <w:r w:rsidRPr="00A86409">
        <w:rPr>
          <w:rFonts w:ascii="Arial" w:hAnsi="Arial" w:cs="Arial"/>
          <w:b/>
          <w:bCs/>
          <w:sz w:val="20"/>
          <w:szCs w:val="20"/>
          <w:lang w:eastAsia="hi-IN" w:bidi="hi-IN"/>
        </w:rPr>
        <w:t xml:space="preserve"> Digital Ltd. Noida</w:t>
      </w:r>
      <w:r w:rsidRPr="00A86409">
        <w:rPr>
          <w:rFonts w:ascii="Arial" w:hAnsi="Arial" w:cs="Arial"/>
          <w:b/>
          <w:bCs/>
          <w:sz w:val="20"/>
          <w:szCs w:val="20"/>
        </w:rPr>
        <w:t xml:space="preserve"> as Sr. </w:t>
      </w:r>
      <w:r>
        <w:rPr>
          <w:rFonts w:ascii="Arial" w:hAnsi="Arial" w:cs="Arial"/>
          <w:b/>
          <w:bCs/>
          <w:sz w:val="20"/>
          <w:szCs w:val="20"/>
        </w:rPr>
        <w:t>Quality Analyst</w:t>
      </w:r>
      <w:r w:rsidRPr="00A86409">
        <w:rPr>
          <w:rFonts w:ascii="Arial" w:hAnsi="Arial" w:cs="Arial"/>
          <w:b/>
          <w:bCs/>
          <w:sz w:val="20"/>
          <w:szCs w:val="20"/>
        </w:rPr>
        <w:t xml:space="preserve"> (</w:t>
      </w:r>
      <w:r>
        <w:rPr>
          <w:rFonts w:ascii="Arial" w:hAnsi="Arial" w:cs="Arial"/>
          <w:b/>
          <w:bCs/>
          <w:sz w:val="20"/>
          <w:szCs w:val="20"/>
        </w:rPr>
        <w:t>Dec</w:t>
      </w:r>
      <w:r w:rsidRPr="00A86409">
        <w:rPr>
          <w:rFonts w:ascii="Arial" w:hAnsi="Arial" w:cs="Arial"/>
          <w:b/>
          <w:bCs/>
          <w:sz w:val="20"/>
          <w:szCs w:val="20"/>
        </w:rPr>
        <w:t xml:space="preserve"> 2011 – </w:t>
      </w:r>
      <w:r>
        <w:rPr>
          <w:rFonts w:ascii="Arial" w:hAnsi="Arial" w:cs="Arial"/>
          <w:b/>
          <w:bCs/>
          <w:sz w:val="20"/>
          <w:szCs w:val="20"/>
        </w:rPr>
        <w:t>June 2014</w:t>
      </w:r>
      <w:r w:rsidRPr="00A86409">
        <w:rPr>
          <w:rFonts w:ascii="Arial" w:hAnsi="Arial" w:cs="Arial"/>
          <w:b/>
          <w:bCs/>
          <w:sz w:val="20"/>
          <w:szCs w:val="20"/>
        </w:rPr>
        <w:t>).</w:t>
      </w:r>
    </w:p>
    <w:p w:rsidR="00A933DD" w:rsidRPr="00A86409" w:rsidRDefault="00A933DD" w:rsidP="00A933DD">
      <w:pPr>
        <w:numPr>
          <w:ilvl w:val="0"/>
          <w:numId w:val="2"/>
        </w:numPr>
        <w:tabs>
          <w:tab w:val="left" w:pos="540"/>
        </w:tabs>
        <w:suppressAutoHyphens/>
        <w:spacing w:before="120" w:line="240" w:lineRule="auto"/>
        <w:jc w:val="both"/>
        <w:rPr>
          <w:rFonts w:ascii="Arial" w:hAnsi="Arial" w:cs="Arial"/>
          <w:b/>
          <w:bCs/>
          <w:sz w:val="20"/>
          <w:szCs w:val="20"/>
        </w:rPr>
      </w:pPr>
      <w:r w:rsidRPr="00A86409">
        <w:rPr>
          <w:rFonts w:ascii="Arial" w:hAnsi="Arial" w:cs="Arial"/>
          <w:b/>
          <w:bCs/>
          <w:sz w:val="20"/>
          <w:szCs w:val="20"/>
        </w:rPr>
        <w:t xml:space="preserve">Worked experience with </w:t>
      </w:r>
      <w:r w:rsidRPr="00A86409">
        <w:rPr>
          <w:rFonts w:ascii="Arial" w:hAnsi="Arial" w:cs="Arial"/>
          <w:b/>
          <w:bCs/>
          <w:sz w:val="20"/>
          <w:szCs w:val="20"/>
          <w:lang w:eastAsia="hi-IN" w:bidi="hi-IN"/>
        </w:rPr>
        <w:t>Blue Thread India Pvt. Ltd. Noida</w:t>
      </w:r>
      <w:r w:rsidRPr="00A86409">
        <w:rPr>
          <w:rFonts w:ascii="Arial" w:hAnsi="Arial" w:cs="Arial"/>
          <w:b/>
          <w:bCs/>
          <w:sz w:val="20"/>
          <w:szCs w:val="20"/>
        </w:rPr>
        <w:t xml:space="preserve"> as Sr. </w:t>
      </w:r>
      <w:r w:rsidR="0096469D">
        <w:rPr>
          <w:rFonts w:ascii="Arial" w:hAnsi="Arial" w:cs="Arial"/>
          <w:b/>
          <w:bCs/>
          <w:sz w:val="20"/>
          <w:szCs w:val="20"/>
        </w:rPr>
        <w:t>Quality Analyst</w:t>
      </w:r>
      <w:r w:rsidRPr="00A86409">
        <w:rPr>
          <w:rFonts w:ascii="Arial" w:hAnsi="Arial" w:cs="Arial"/>
          <w:b/>
          <w:bCs/>
          <w:sz w:val="20"/>
          <w:szCs w:val="20"/>
        </w:rPr>
        <w:t xml:space="preserve"> (July2011 – Dec 2011).</w:t>
      </w:r>
    </w:p>
    <w:p w:rsidR="00A933DD" w:rsidRPr="00A86409" w:rsidRDefault="00A933DD" w:rsidP="00A933DD">
      <w:pPr>
        <w:numPr>
          <w:ilvl w:val="0"/>
          <w:numId w:val="2"/>
        </w:numPr>
        <w:tabs>
          <w:tab w:val="left" w:pos="540"/>
        </w:tabs>
        <w:suppressAutoHyphens/>
        <w:spacing w:before="120" w:line="240" w:lineRule="auto"/>
        <w:jc w:val="both"/>
        <w:rPr>
          <w:rFonts w:ascii="Arial" w:hAnsi="Arial" w:cs="Arial"/>
          <w:b/>
          <w:bCs/>
          <w:sz w:val="20"/>
          <w:szCs w:val="20"/>
        </w:rPr>
      </w:pPr>
      <w:r w:rsidRPr="00A86409">
        <w:rPr>
          <w:rFonts w:ascii="Arial" w:hAnsi="Arial" w:cs="Arial"/>
          <w:b/>
          <w:bCs/>
          <w:sz w:val="20"/>
          <w:szCs w:val="20"/>
        </w:rPr>
        <w:t xml:space="preserve">Worked Experience with </w:t>
      </w:r>
      <w:proofErr w:type="spellStart"/>
      <w:r w:rsidRPr="00A86409">
        <w:rPr>
          <w:rFonts w:ascii="Arial" w:hAnsi="Arial" w:cs="Arial"/>
          <w:b/>
          <w:bCs/>
          <w:sz w:val="20"/>
          <w:szCs w:val="20"/>
          <w:lang w:eastAsia="hi-IN" w:bidi="hi-IN"/>
        </w:rPr>
        <w:t>Braahmam</w:t>
      </w:r>
      <w:proofErr w:type="spellEnd"/>
      <w:r w:rsidRPr="00A86409">
        <w:rPr>
          <w:rFonts w:ascii="Arial" w:hAnsi="Arial" w:cs="Arial"/>
          <w:b/>
          <w:bCs/>
          <w:sz w:val="20"/>
          <w:szCs w:val="20"/>
          <w:lang w:eastAsia="hi-IN" w:bidi="hi-IN"/>
        </w:rPr>
        <w:t xml:space="preserve"> Net Solutions Pvt. Ltd Noida</w:t>
      </w:r>
      <w:r w:rsidRPr="00A86409">
        <w:rPr>
          <w:rFonts w:ascii="Arial" w:hAnsi="Arial" w:cs="Arial"/>
          <w:b/>
          <w:bCs/>
          <w:sz w:val="20"/>
          <w:szCs w:val="20"/>
        </w:rPr>
        <w:t xml:space="preserve"> as Test Engineer (Aug2009 – July2011).</w:t>
      </w:r>
    </w:p>
    <w:p w:rsidR="00A933DD" w:rsidRPr="00A86409" w:rsidRDefault="00A933DD" w:rsidP="00A933DD">
      <w:pPr>
        <w:numPr>
          <w:ilvl w:val="0"/>
          <w:numId w:val="2"/>
        </w:numPr>
        <w:tabs>
          <w:tab w:val="left" w:pos="540"/>
        </w:tabs>
        <w:suppressAutoHyphens/>
        <w:spacing w:before="120" w:line="240" w:lineRule="auto"/>
        <w:jc w:val="both"/>
        <w:rPr>
          <w:rFonts w:ascii="Arial" w:hAnsi="Arial" w:cs="Arial"/>
          <w:b/>
          <w:bCs/>
          <w:sz w:val="20"/>
          <w:szCs w:val="20"/>
        </w:rPr>
      </w:pPr>
      <w:r w:rsidRPr="00A86409">
        <w:rPr>
          <w:rFonts w:ascii="Arial" w:hAnsi="Arial" w:cs="Arial"/>
          <w:b/>
          <w:bCs/>
          <w:sz w:val="20"/>
          <w:szCs w:val="20"/>
        </w:rPr>
        <w:t>Worked Experience with IIPL Noida as Test Engineer (Feb 2008 – Aug2009).</w:t>
      </w:r>
    </w:p>
    <w:p w:rsidR="00A933DD" w:rsidRPr="00A86409" w:rsidRDefault="00A933DD" w:rsidP="00A933DD">
      <w:pPr>
        <w:numPr>
          <w:ilvl w:val="0"/>
          <w:numId w:val="2"/>
        </w:numPr>
        <w:tabs>
          <w:tab w:val="left" w:pos="540"/>
        </w:tabs>
        <w:suppressAutoHyphens/>
        <w:spacing w:before="120" w:line="240" w:lineRule="auto"/>
        <w:jc w:val="both"/>
        <w:rPr>
          <w:rFonts w:ascii="Arial" w:hAnsi="Arial" w:cs="Arial"/>
          <w:b/>
          <w:bCs/>
          <w:sz w:val="20"/>
          <w:szCs w:val="20"/>
        </w:rPr>
      </w:pPr>
      <w:r w:rsidRPr="00A86409">
        <w:rPr>
          <w:rFonts w:ascii="Arial" w:hAnsi="Arial" w:cs="Arial"/>
          <w:b/>
          <w:bCs/>
          <w:sz w:val="20"/>
          <w:szCs w:val="20"/>
        </w:rPr>
        <w:t xml:space="preserve">Worked Experience with HCL </w:t>
      </w:r>
      <w:proofErr w:type="spellStart"/>
      <w:r w:rsidRPr="00A86409">
        <w:rPr>
          <w:rFonts w:ascii="Arial" w:hAnsi="Arial" w:cs="Arial"/>
          <w:b/>
          <w:bCs/>
          <w:sz w:val="20"/>
          <w:szCs w:val="20"/>
        </w:rPr>
        <w:t>Infosystems</w:t>
      </w:r>
      <w:proofErr w:type="spellEnd"/>
      <w:r w:rsidRPr="00A86409">
        <w:rPr>
          <w:rFonts w:ascii="Arial" w:hAnsi="Arial" w:cs="Arial"/>
          <w:b/>
          <w:bCs/>
          <w:sz w:val="20"/>
          <w:szCs w:val="20"/>
        </w:rPr>
        <w:t xml:space="preserve"> Ltd. Noida as </w:t>
      </w:r>
      <w:r>
        <w:rPr>
          <w:rFonts w:ascii="Arial" w:hAnsi="Arial" w:cs="Arial"/>
          <w:b/>
          <w:bCs/>
          <w:sz w:val="20"/>
          <w:szCs w:val="20"/>
        </w:rPr>
        <w:t>Software Consultant</w:t>
      </w:r>
      <w:r w:rsidRPr="00A86409">
        <w:rPr>
          <w:rFonts w:ascii="Arial" w:hAnsi="Arial" w:cs="Arial"/>
          <w:b/>
          <w:bCs/>
          <w:sz w:val="20"/>
          <w:szCs w:val="20"/>
        </w:rPr>
        <w:t xml:space="preserve"> (Dec 200</w:t>
      </w:r>
      <w:r>
        <w:rPr>
          <w:rFonts w:ascii="Arial" w:hAnsi="Arial" w:cs="Arial"/>
          <w:b/>
          <w:bCs/>
          <w:sz w:val="20"/>
          <w:szCs w:val="20"/>
        </w:rPr>
        <w:t>5</w:t>
      </w:r>
      <w:r w:rsidRPr="00A86409">
        <w:rPr>
          <w:rFonts w:ascii="Arial" w:hAnsi="Arial" w:cs="Arial"/>
          <w:b/>
          <w:bCs/>
          <w:sz w:val="20"/>
          <w:szCs w:val="20"/>
        </w:rPr>
        <w:t xml:space="preserve"> – Feb 2008).</w:t>
      </w:r>
    </w:p>
    <w:p w:rsidR="00A933DD" w:rsidRDefault="00A933DD" w:rsidP="00A933DD">
      <w:pPr>
        <w:numPr>
          <w:ilvl w:val="0"/>
          <w:numId w:val="2"/>
        </w:numPr>
        <w:tabs>
          <w:tab w:val="left" w:pos="1725"/>
        </w:tabs>
        <w:suppressAutoHyphens/>
        <w:spacing w:before="120" w:line="240" w:lineRule="auto"/>
        <w:jc w:val="both"/>
        <w:rPr>
          <w:rFonts w:ascii="Arial" w:hAnsi="Arial" w:cs="Arial"/>
          <w:sz w:val="20"/>
          <w:szCs w:val="20"/>
        </w:rPr>
      </w:pPr>
      <w:r w:rsidRPr="00A86409">
        <w:rPr>
          <w:rFonts w:ascii="Arial" w:hAnsi="Arial" w:cs="Arial"/>
          <w:sz w:val="20"/>
          <w:szCs w:val="20"/>
        </w:rPr>
        <w:t>Good communication, inter personal, team building and relationship management skills.</w:t>
      </w:r>
    </w:p>
    <w:p w:rsidR="0023515B" w:rsidRDefault="0009698F" w:rsidP="001B75FC">
      <w:pPr>
        <w:tabs>
          <w:tab w:val="left" w:pos="9270"/>
        </w:tabs>
        <w:ind w:left="0" w:firstLine="0"/>
        <w:rPr>
          <w:rFonts w:ascii="Arial" w:hAnsi="Arial" w:cs="Arial"/>
          <w:sz w:val="20"/>
          <w:szCs w:val="20"/>
        </w:rPr>
      </w:pPr>
      <w:r>
        <w:rPr>
          <w:rFonts w:ascii="Arial" w:hAnsi="Arial" w:cs="Arial"/>
          <w:sz w:val="20"/>
          <w:szCs w:val="20"/>
        </w:rPr>
        <w:pict>
          <v:shape id="_x0000_i1027" type="#_x0000_t75" style="width:463pt;height:7.75pt" o:hrpct="0" o:hr="t">
            <v:imagedata r:id="rId10" o:title="BD14845_"/>
          </v:shape>
        </w:pict>
      </w:r>
    </w:p>
    <w:p w:rsidR="00936081" w:rsidRDefault="00936081" w:rsidP="00A37415">
      <w:pPr>
        <w:ind w:left="0" w:firstLine="0"/>
        <w:rPr>
          <w:rFonts w:ascii="Arial" w:hAnsi="Arial" w:cs="Arial"/>
          <w:b/>
          <w:bCs/>
          <w:sz w:val="20"/>
          <w:szCs w:val="20"/>
        </w:rPr>
      </w:pPr>
      <w:r>
        <w:rPr>
          <w:rFonts w:ascii="Arial" w:hAnsi="Arial" w:cs="Arial"/>
          <w:b/>
          <w:bCs/>
          <w:sz w:val="20"/>
          <w:szCs w:val="20"/>
        </w:rPr>
        <w:t>Software Testing Skills</w:t>
      </w:r>
    </w:p>
    <w:p w:rsidR="00A37415" w:rsidRDefault="00A37415" w:rsidP="00A37415">
      <w:pPr>
        <w:ind w:left="0" w:firstLine="0"/>
        <w:rPr>
          <w:rFonts w:ascii="Arial" w:hAnsi="Arial" w:cs="Arial"/>
          <w:b/>
          <w:bCs/>
          <w:sz w:val="20"/>
          <w:szCs w:val="20"/>
        </w:rPr>
      </w:pPr>
    </w:p>
    <w:p w:rsidR="00974263" w:rsidRPr="00387259" w:rsidRDefault="0070284E" w:rsidP="00974263">
      <w:pPr>
        <w:pStyle w:val="ListParagraph"/>
        <w:ind w:left="0" w:firstLine="0"/>
        <w:rPr>
          <w:rFonts w:ascii="Arial" w:hAnsi="Arial" w:cs="Arial"/>
          <w:b/>
          <w:i/>
          <w:sz w:val="20"/>
        </w:rPr>
      </w:pPr>
      <w:r w:rsidRPr="00387259">
        <w:rPr>
          <w:rFonts w:ascii="Arial" w:hAnsi="Arial" w:cs="Arial"/>
          <w:b/>
          <w:i/>
          <w:sz w:val="20"/>
        </w:rPr>
        <w:t>Manual Testing</w:t>
      </w:r>
    </w:p>
    <w:p w:rsidR="006656E3" w:rsidRPr="00027E5A" w:rsidRDefault="00974263" w:rsidP="0078557C">
      <w:pPr>
        <w:pStyle w:val="ListParagraph"/>
        <w:numPr>
          <w:ilvl w:val="0"/>
          <w:numId w:val="10"/>
        </w:numPr>
        <w:spacing w:line="240" w:lineRule="auto"/>
        <w:ind w:left="1080"/>
        <w:rPr>
          <w:rFonts w:ascii="Arial" w:hAnsi="Arial" w:cs="Arial"/>
          <w:sz w:val="20"/>
          <w:szCs w:val="20"/>
        </w:rPr>
      </w:pPr>
      <w:r w:rsidRPr="00027E5A">
        <w:rPr>
          <w:rFonts w:ascii="Arial" w:hAnsi="Arial" w:cs="Arial"/>
          <w:sz w:val="20"/>
          <w:szCs w:val="20"/>
        </w:rPr>
        <w:t xml:space="preserve">Expertise in understanding of Software Development Life Cycle </w:t>
      </w:r>
      <w:r w:rsidR="006656E3" w:rsidRPr="00027E5A">
        <w:rPr>
          <w:rFonts w:ascii="Arial" w:hAnsi="Arial" w:cs="Arial"/>
          <w:sz w:val="20"/>
          <w:szCs w:val="20"/>
        </w:rPr>
        <w:t>(</w:t>
      </w:r>
      <w:r w:rsidRPr="00027E5A">
        <w:rPr>
          <w:rFonts w:ascii="Arial" w:hAnsi="Arial" w:cs="Arial"/>
          <w:sz w:val="20"/>
          <w:szCs w:val="20"/>
        </w:rPr>
        <w:t>SDLC), Software Test Life Cycle (STLC) and Defect Life Cycle.</w:t>
      </w:r>
    </w:p>
    <w:p w:rsidR="00974263" w:rsidRPr="00027E5A" w:rsidRDefault="00642B65" w:rsidP="0078557C">
      <w:pPr>
        <w:pStyle w:val="ListParagraph"/>
        <w:numPr>
          <w:ilvl w:val="0"/>
          <w:numId w:val="10"/>
        </w:numPr>
        <w:spacing w:line="240" w:lineRule="auto"/>
        <w:ind w:left="1080"/>
        <w:rPr>
          <w:rFonts w:ascii="Arial" w:hAnsi="Arial" w:cs="Arial"/>
          <w:sz w:val="20"/>
          <w:szCs w:val="20"/>
        </w:rPr>
      </w:pPr>
      <w:r w:rsidRPr="00027E5A">
        <w:rPr>
          <w:rFonts w:ascii="Arial" w:hAnsi="Arial" w:cs="Arial"/>
          <w:sz w:val="20"/>
          <w:szCs w:val="20"/>
        </w:rPr>
        <w:t>Setting up of test environment, performance, functional &amp; integration tests and tracking of defects</w:t>
      </w:r>
      <w:r w:rsidR="006656E3" w:rsidRPr="00027E5A">
        <w:rPr>
          <w:rFonts w:ascii="Arial" w:hAnsi="Arial" w:cs="Arial"/>
          <w:sz w:val="20"/>
          <w:szCs w:val="20"/>
        </w:rPr>
        <w:t>.</w:t>
      </w:r>
    </w:p>
    <w:p w:rsidR="003C60A0" w:rsidRPr="003C60A0" w:rsidRDefault="004C7E7C" w:rsidP="0078557C">
      <w:pPr>
        <w:pStyle w:val="ListParagraph"/>
        <w:numPr>
          <w:ilvl w:val="0"/>
          <w:numId w:val="10"/>
        </w:numPr>
        <w:ind w:left="1080"/>
        <w:rPr>
          <w:rFonts w:ascii="Arial" w:hAnsi="Arial" w:cs="Arial"/>
          <w:i/>
          <w:sz w:val="20"/>
        </w:rPr>
      </w:pPr>
      <w:r w:rsidRPr="00027E5A">
        <w:rPr>
          <w:rFonts w:ascii="Arial" w:hAnsi="Arial" w:cs="Arial"/>
          <w:sz w:val="20"/>
          <w:szCs w:val="20"/>
        </w:rPr>
        <w:t>Excellent knowledge and working experience in with</w:t>
      </w:r>
      <w:r w:rsidR="00661701">
        <w:rPr>
          <w:rFonts w:ascii="Arial" w:hAnsi="Arial" w:cs="Arial"/>
          <w:sz w:val="20"/>
          <w:szCs w:val="20"/>
        </w:rPr>
        <w:t xml:space="preserve"> </w:t>
      </w:r>
      <w:r w:rsidRPr="00027E5A">
        <w:rPr>
          <w:rFonts w:ascii="Arial" w:hAnsi="Arial" w:cs="Arial"/>
          <w:b/>
          <w:bCs/>
          <w:sz w:val="20"/>
          <w:szCs w:val="20"/>
        </w:rPr>
        <w:t>Test</w:t>
      </w:r>
      <w:r w:rsidRPr="00027E5A">
        <w:rPr>
          <w:rFonts w:ascii="Arial" w:hAnsi="Arial" w:cs="Arial"/>
          <w:sz w:val="20"/>
          <w:szCs w:val="20"/>
        </w:rPr>
        <w:t> Strategy, </w:t>
      </w:r>
      <w:r w:rsidRPr="00027E5A">
        <w:rPr>
          <w:rFonts w:ascii="Arial" w:hAnsi="Arial" w:cs="Arial"/>
          <w:b/>
          <w:bCs/>
          <w:sz w:val="20"/>
          <w:szCs w:val="20"/>
        </w:rPr>
        <w:t>Test</w:t>
      </w:r>
      <w:r w:rsidRPr="00027E5A">
        <w:rPr>
          <w:rFonts w:ascii="Arial" w:hAnsi="Arial" w:cs="Arial"/>
          <w:sz w:val="20"/>
          <w:szCs w:val="20"/>
        </w:rPr>
        <w:t xml:space="preserve"> Planning, Effort estimation, </w:t>
      </w:r>
      <w:r w:rsidRPr="00027E5A">
        <w:rPr>
          <w:rFonts w:ascii="Arial" w:hAnsi="Arial" w:cs="Arial"/>
          <w:b/>
          <w:bCs/>
          <w:sz w:val="20"/>
          <w:szCs w:val="20"/>
        </w:rPr>
        <w:t>Test</w:t>
      </w:r>
      <w:r w:rsidRPr="00027E5A">
        <w:rPr>
          <w:rFonts w:ascii="Arial" w:hAnsi="Arial" w:cs="Arial"/>
          <w:sz w:val="20"/>
          <w:szCs w:val="20"/>
        </w:rPr>
        <w:t> Execution and </w:t>
      </w:r>
      <w:r w:rsidRPr="00027E5A">
        <w:rPr>
          <w:rFonts w:ascii="Arial" w:hAnsi="Arial" w:cs="Arial"/>
          <w:b/>
          <w:bCs/>
          <w:sz w:val="20"/>
          <w:szCs w:val="20"/>
        </w:rPr>
        <w:t>Test</w:t>
      </w:r>
      <w:r w:rsidRPr="00027E5A">
        <w:rPr>
          <w:rFonts w:ascii="Arial" w:hAnsi="Arial" w:cs="Arial"/>
          <w:sz w:val="20"/>
          <w:szCs w:val="20"/>
        </w:rPr>
        <w:t> result analyses</w:t>
      </w:r>
      <w:r w:rsidR="006656E3" w:rsidRPr="00027E5A">
        <w:rPr>
          <w:rFonts w:ascii="Arial" w:hAnsi="Arial" w:cs="Arial"/>
          <w:sz w:val="20"/>
          <w:szCs w:val="20"/>
        </w:rPr>
        <w:t>.</w:t>
      </w:r>
    </w:p>
    <w:p w:rsidR="003C60A0" w:rsidRPr="003C60A0" w:rsidRDefault="004C7E7C" w:rsidP="0078557C">
      <w:pPr>
        <w:pStyle w:val="ListParagraph"/>
        <w:numPr>
          <w:ilvl w:val="0"/>
          <w:numId w:val="10"/>
        </w:numPr>
        <w:ind w:left="1080"/>
        <w:rPr>
          <w:rFonts w:ascii="Arial" w:hAnsi="Arial" w:cs="Arial"/>
          <w:i/>
          <w:sz w:val="20"/>
        </w:rPr>
      </w:pPr>
      <w:r w:rsidRPr="00027E5A">
        <w:rPr>
          <w:rFonts w:ascii="Arial" w:hAnsi="Arial" w:cs="Arial"/>
          <w:sz w:val="20"/>
          <w:szCs w:val="20"/>
        </w:rPr>
        <w:t xml:space="preserve"> Responsible for Project Planning, Scheduling and Tracking of all testing activities in the projects and Project Delivery</w:t>
      </w:r>
      <w:r w:rsidR="006656E3" w:rsidRPr="00027E5A">
        <w:rPr>
          <w:rFonts w:ascii="Arial" w:hAnsi="Arial" w:cs="Arial"/>
          <w:sz w:val="20"/>
          <w:szCs w:val="20"/>
        </w:rPr>
        <w:t>.</w:t>
      </w:r>
    </w:p>
    <w:p w:rsidR="003C60A0" w:rsidRPr="003C60A0" w:rsidRDefault="004C7E7C" w:rsidP="0078557C">
      <w:pPr>
        <w:pStyle w:val="ListParagraph"/>
        <w:numPr>
          <w:ilvl w:val="0"/>
          <w:numId w:val="10"/>
        </w:numPr>
        <w:ind w:left="1080"/>
        <w:rPr>
          <w:rFonts w:ascii="Arial" w:hAnsi="Arial" w:cs="Arial"/>
          <w:i/>
          <w:sz w:val="20"/>
        </w:rPr>
      </w:pPr>
      <w:r w:rsidRPr="00027E5A">
        <w:rPr>
          <w:rFonts w:ascii="Arial" w:hAnsi="Arial" w:cs="Arial"/>
          <w:sz w:val="20"/>
          <w:szCs w:val="20"/>
        </w:rPr>
        <w:t xml:space="preserve"> Responsible for the Deliverables bound to the time lines &amp; Knowledge Transition for new resources</w:t>
      </w:r>
      <w:r w:rsidR="006656E3" w:rsidRPr="00027E5A">
        <w:rPr>
          <w:rFonts w:ascii="Arial" w:hAnsi="Arial" w:cs="Arial"/>
          <w:sz w:val="20"/>
          <w:szCs w:val="20"/>
        </w:rPr>
        <w:t>.</w:t>
      </w:r>
    </w:p>
    <w:p w:rsidR="003C60A0" w:rsidRPr="003C60A0" w:rsidRDefault="004C7E7C" w:rsidP="0078557C">
      <w:pPr>
        <w:pStyle w:val="ListParagraph"/>
        <w:numPr>
          <w:ilvl w:val="0"/>
          <w:numId w:val="10"/>
        </w:numPr>
        <w:ind w:left="1080"/>
        <w:rPr>
          <w:rFonts w:ascii="Arial" w:hAnsi="Arial" w:cs="Arial"/>
          <w:i/>
          <w:sz w:val="20"/>
        </w:rPr>
      </w:pPr>
      <w:r w:rsidRPr="00027E5A">
        <w:rPr>
          <w:rFonts w:ascii="Arial" w:hAnsi="Arial" w:cs="Arial"/>
          <w:sz w:val="20"/>
          <w:szCs w:val="20"/>
        </w:rPr>
        <w:t xml:space="preserve"> Reviewing </w:t>
      </w:r>
      <w:r w:rsidRPr="00027E5A">
        <w:rPr>
          <w:rFonts w:ascii="Arial" w:hAnsi="Arial" w:cs="Arial"/>
          <w:b/>
          <w:bCs/>
          <w:sz w:val="20"/>
          <w:szCs w:val="20"/>
        </w:rPr>
        <w:t>Test</w:t>
      </w:r>
      <w:r w:rsidRPr="00027E5A">
        <w:rPr>
          <w:rFonts w:ascii="Arial" w:hAnsi="Arial" w:cs="Arial"/>
          <w:sz w:val="20"/>
          <w:szCs w:val="20"/>
        </w:rPr>
        <w:t> Cases, </w:t>
      </w:r>
      <w:r w:rsidRPr="00027E5A">
        <w:rPr>
          <w:rFonts w:ascii="Arial" w:hAnsi="Arial" w:cs="Arial"/>
          <w:b/>
          <w:bCs/>
          <w:sz w:val="20"/>
          <w:szCs w:val="20"/>
        </w:rPr>
        <w:t>Test</w:t>
      </w:r>
      <w:r w:rsidRPr="00027E5A">
        <w:rPr>
          <w:rFonts w:ascii="Arial" w:hAnsi="Arial" w:cs="Arial"/>
          <w:sz w:val="20"/>
          <w:szCs w:val="20"/>
        </w:rPr>
        <w:t> Data Requirements, defect Reporting and Traceability matrix</w:t>
      </w:r>
    </w:p>
    <w:p w:rsidR="003C60A0" w:rsidRPr="003C60A0" w:rsidRDefault="004C7E7C" w:rsidP="0078557C">
      <w:pPr>
        <w:pStyle w:val="ListParagraph"/>
        <w:numPr>
          <w:ilvl w:val="0"/>
          <w:numId w:val="10"/>
        </w:numPr>
        <w:ind w:left="1080"/>
        <w:rPr>
          <w:rFonts w:ascii="Arial" w:hAnsi="Arial" w:cs="Arial"/>
          <w:i/>
          <w:sz w:val="20"/>
        </w:rPr>
      </w:pPr>
      <w:r w:rsidRPr="00027E5A">
        <w:rPr>
          <w:rFonts w:ascii="Arial" w:hAnsi="Arial" w:cs="Arial"/>
          <w:sz w:val="20"/>
          <w:szCs w:val="20"/>
        </w:rPr>
        <w:t xml:space="preserve"> Ability to manage, co-ordinate, cooperate and adapt in any team as an efficient team player</w:t>
      </w:r>
    </w:p>
    <w:p w:rsidR="003C60A0" w:rsidRPr="003C60A0" w:rsidRDefault="004C7E7C" w:rsidP="0078557C">
      <w:pPr>
        <w:pStyle w:val="ListParagraph"/>
        <w:numPr>
          <w:ilvl w:val="0"/>
          <w:numId w:val="10"/>
        </w:numPr>
        <w:ind w:left="1080"/>
        <w:rPr>
          <w:rFonts w:ascii="Arial" w:hAnsi="Arial" w:cs="Arial"/>
          <w:i/>
          <w:sz w:val="20"/>
        </w:rPr>
      </w:pPr>
      <w:r w:rsidRPr="00027E5A">
        <w:rPr>
          <w:rFonts w:ascii="Arial" w:hAnsi="Arial" w:cs="Arial"/>
          <w:sz w:val="20"/>
          <w:szCs w:val="20"/>
        </w:rPr>
        <w:t xml:space="preserve"> Have a good testing experience on SQL 2005/2008, Windows and Web applications</w:t>
      </w:r>
      <w:r w:rsidR="000C1CFC">
        <w:rPr>
          <w:rFonts w:ascii="Arial" w:hAnsi="Arial" w:cs="Arial"/>
          <w:sz w:val="20"/>
          <w:szCs w:val="20"/>
        </w:rPr>
        <w:t xml:space="preserve">, </w:t>
      </w:r>
      <w:r w:rsidR="000C1CFC" w:rsidRPr="009B4712">
        <w:rPr>
          <w:rFonts w:ascii="Arial" w:hAnsi="Arial" w:cs="Arial"/>
          <w:b/>
          <w:sz w:val="20"/>
          <w:szCs w:val="20"/>
        </w:rPr>
        <w:t>AGILE like SCRUM methodologies</w:t>
      </w:r>
      <w:r w:rsidR="003F24F6">
        <w:rPr>
          <w:rFonts w:ascii="Arial" w:hAnsi="Arial" w:cs="Arial"/>
          <w:b/>
          <w:sz w:val="20"/>
          <w:szCs w:val="20"/>
        </w:rPr>
        <w:t xml:space="preserve"> and Build Release</w:t>
      </w:r>
      <w:r w:rsidR="000C1CFC" w:rsidRPr="009B4712">
        <w:rPr>
          <w:rFonts w:ascii="Arial" w:hAnsi="Arial" w:cs="Arial"/>
          <w:b/>
          <w:sz w:val="20"/>
          <w:szCs w:val="20"/>
        </w:rPr>
        <w:t>.</w:t>
      </w:r>
      <w:r w:rsidR="000C1CFC">
        <w:rPr>
          <w:rFonts w:ascii="Arial" w:hAnsi="Arial" w:cs="Arial"/>
          <w:sz w:val="20"/>
          <w:szCs w:val="20"/>
        </w:rPr>
        <w:t xml:space="preserve"> </w:t>
      </w:r>
    </w:p>
    <w:p w:rsidR="000C1CFC" w:rsidRPr="000C1CFC" w:rsidRDefault="00642B65" w:rsidP="0078557C">
      <w:pPr>
        <w:pStyle w:val="ListParagraph"/>
        <w:numPr>
          <w:ilvl w:val="0"/>
          <w:numId w:val="10"/>
        </w:numPr>
        <w:ind w:left="1080"/>
        <w:rPr>
          <w:rFonts w:ascii="Arial" w:hAnsi="Arial" w:cs="Arial"/>
          <w:i/>
          <w:sz w:val="20"/>
        </w:rPr>
      </w:pPr>
      <w:r w:rsidRPr="00027E5A">
        <w:rPr>
          <w:rFonts w:ascii="Arial" w:hAnsi="Arial" w:cs="Arial"/>
          <w:b/>
          <w:bCs/>
          <w:sz w:val="20"/>
          <w:szCs w:val="20"/>
        </w:rPr>
        <w:t>Expertise in</w:t>
      </w:r>
      <w:r w:rsidRPr="00027E5A">
        <w:rPr>
          <w:rFonts w:ascii="Arial" w:hAnsi="Arial" w:cs="Arial"/>
          <w:sz w:val="20"/>
        </w:rPr>
        <w:t>, Functional Testing, Inter-Operability, Load Testing</w:t>
      </w:r>
      <w:r w:rsidR="0070284E" w:rsidRPr="00027E5A">
        <w:rPr>
          <w:rFonts w:ascii="Arial" w:hAnsi="Arial" w:cs="Arial"/>
          <w:sz w:val="20"/>
        </w:rPr>
        <w:t>.</w:t>
      </w:r>
    </w:p>
    <w:p w:rsidR="004B2E27" w:rsidRPr="000C1CFC" w:rsidRDefault="004B2E27" w:rsidP="000C1CFC">
      <w:pPr>
        <w:ind w:left="720" w:firstLine="0"/>
        <w:rPr>
          <w:rFonts w:ascii="Arial" w:hAnsi="Arial" w:cs="Arial"/>
          <w:i/>
          <w:sz w:val="20"/>
        </w:rPr>
      </w:pPr>
    </w:p>
    <w:p w:rsidR="00DF7BD3" w:rsidRPr="00387259" w:rsidRDefault="0070284E" w:rsidP="00DF7BD3">
      <w:pPr>
        <w:pStyle w:val="ListParagraph"/>
        <w:ind w:left="1627" w:hanging="1537"/>
        <w:rPr>
          <w:rFonts w:ascii="Arial" w:hAnsi="Arial" w:cs="Arial"/>
          <w:b/>
          <w:i/>
          <w:sz w:val="20"/>
        </w:rPr>
      </w:pPr>
      <w:r w:rsidRPr="00387259">
        <w:rPr>
          <w:rFonts w:ascii="Arial" w:hAnsi="Arial" w:cs="Arial"/>
          <w:b/>
          <w:i/>
          <w:sz w:val="20"/>
        </w:rPr>
        <w:t>Automation Testing</w:t>
      </w:r>
    </w:p>
    <w:p w:rsidR="00DF7BD3" w:rsidRPr="00DF7BD3" w:rsidRDefault="00DF7BD3" w:rsidP="00DF7BD3">
      <w:pPr>
        <w:pStyle w:val="ListParagraph"/>
        <w:tabs>
          <w:tab w:val="left" w:pos="1170"/>
        </w:tabs>
        <w:ind w:left="1800" w:firstLine="0"/>
        <w:rPr>
          <w:rFonts w:ascii="Arial" w:hAnsi="Arial" w:cs="Arial"/>
          <w:sz w:val="20"/>
          <w:szCs w:val="20"/>
        </w:rPr>
      </w:pPr>
    </w:p>
    <w:p w:rsidR="00DF7BD3" w:rsidRDefault="004B2E27" w:rsidP="00834257">
      <w:pPr>
        <w:pStyle w:val="ListParagraph"/>
        <w:numPr>
          <w:ilvl w:val="0"/>
          <w:numId w:val="10"/>
        </w:numPr>
        <w:ind w:left="1080"/>
        <w:rPr>
          <w:rFonts w:ascii="Arial" w:hAnsi="Arial" w:cs="Arial"/>
          <w:sz w:val="20"/>
          <w:szCs w:val="20"/>
        </w:rPr>
      </w:pPr>
      <w:r w:rsidRPr="00DF7BD3">
        <w:rPr>
          <w:rFonts w:ascii="Arial" w:hAnsi="Arial" w:cs="Arial"/>
          <w:sz w:val="20"/>
          <w:szCs w:val="20"/>
        </w:rPr>
        <w:t xml:space="preserve"> </w:t>
      </w:r>
      <w:r w:rsidR="0070284E" w:rsidRPr="00DF7BD3">
        <w:rPr>
          <w:rFonts w:ascii="Arial" w:hAnsi="Arial" w:cs="Arial"/>
          <w:sz w:val="20"/>
          <w:szCs w:val="20"/>
        </w:rPr>
        <w:t xml:space="preserve">Worked on different versions of </w:t>
      </w:r>
      <w:r w:rsidR="00AC2A7E">
        <w:rPr>
          <w:rFonts w:ascii="Arial" w:hAnsi="Arial" w:cs="Arial"/>
          <w:sz w:val="20"/>
          <w:szCs w:val="20"/>
        </w:rPr>
        <w:t>QTP</w:t>
      </w:r>
      <w:r w:rsidR="0070284E" w:rsidRPr="00DF7BD3">
        <w:rPr>
          <w:rFonts w:ascii="Arial" w:hAnsi="Arial" w:cs="Arial"/>
          <w:sz w:val="20"/>
          <w:szCs w:val="20"/>
        </w:rPr>
        <w:t>(9.2,9.5,10)</w:t>
      </w:r>
    </w:p>
    <w:p w:rsidR="00DF7BD3" w:rsidRDefault="004B2E27" w:rsidP="00834257">
      <w:pPr>
        <w:pStyle w:val="ListParagraph"/>
        <w:numPr>
          <w:ilvl w:val="0"/>
          <w:numId w:val="10"/>
        </w:numPr>
        <w:tabs>
          <w:tab w:val="left" w:pos="1170"/>
        </w:tabs>
        <w:ind w:left="1080"/>
        <w:rPr>
          <w:rFonts w:ascii="Arial" w:hAnsi="Arial" w:cs="Arial"/>
          <w:sz w:val="20"/>
          <w:szCs w:val="20"/>
        </w:rPr>
      </w:pPr>
      <w:r w:rsidRPr="00DF7BD3">
        <w:rPr>
          <w:rFonts w:ascii="Arial" w:hAnsi="Arial" w:cs="Arial"/>
          <w:sz w:val="20"/>
          <w:szCs w:val="20"/>
        </w:rPr>
        <w:t xml:space="preserve"> </w:t>
      </w:r>
      <w:r w:rsidR="0070284E" w:rsidRPr="00DF7BD3">
        <w:rPr>
          <w:rFonts w:ascii="Arial" w:hAnsi="Arial" w:cs="Arial"/>
          <w:sz w:val="20"/>
          <w:szCs w:val="20"/>
        </w:rPr>
        <w:t>Well versed in using checkpoints/</w:t>
      </w:r>
      <w:r w:rsidRPr="00DF7BD3">
        <w:rPr>
          <w:rFonts w:ascii="Arial" w:hAnsi="Arial" w:cs="Arial"/>
          <w:sz w:val="20"/>
          <w:szCs w:val="20"/>
        </w:rPr>
        <w:t>user defined</w:t>
      </w:r>
      <w:r w:rsidR="0070284E" w:rsidRPr="00DF7BD3">
        <w:rPr>
          <w:rFonts w:ascii="Arial" w:hAnsi="Arial" w:cs="Arial"/>
          <w:sz w:val="20"/>
          <w:szCs w:val="20"/>
        </w:rPr>
        <w:t xml:space="preserve"> checkpoints</w:t>
      </w:r>
    </w:p>
    <w:p w:rsidR="00DF7BD3" w:rsidRDefault="004B2E27" w:rsidP="00834257">
      <w:pPr>
        <w:pStyle w:val="ListParagraph"/>
        <w:numPr>
          <w:ilvl w:val="0"/>
          <w:numId w:val="10"/>
        </w:numPr>
        <w:tabs>
          <w:tab w:val="left" w:pos="1170"/>
        </w:tabs>
        <w:ind w:left="1080"/>
        <w:rPr>
          <w:rFonts w:ascii="Arial" w:hAnsi="Arial" w:cs="Arial"/>
          <w:sz w:val="20"/>
          <w:szCs w:val="20"/>
        </w:rPr>
      </w:pPr>
      <w:r w:rsidRPr="00DF7BD3">
        <w:rPr>
          <w:rFonts w:ascii="Arial" w:hAnsi="Arial" w:cs="Arial"/>
          <w:sz w:val="20"/>
          <w:szCs w:val="20"/>
        </w:rPr>
        <w:t xml:space="preserve"> </w:t>
      </w:r>
      <w:r w:rsidR="0070284E" w:rsidRPr="00DF7BD3">
        <w:rPr>
          <w:rFonts w:ascii="Arial" w:hAnsi="Arial" w:cs="Arial"/>
          <w:sz w:val="20"/>
          <w:szCs w:val="20"/>
        </w:rPr>
        <w:t>Functional decomposition was achieved using Actions and Function library</w:t>
      </w:r>
    </w:p>
    <w:p w:rsidR="00DF7BD3" w:rsidRDefault="004B2E27" w:rsidP="00834257">
      <w:pPr>
        <w:pStyle w:val="ListParagraph"/>
        <w:numPr>
          <w:ilvl w:val="0"/>
          <w:numId w:val="10"/>
        </w:numPr>
        <w:tabs>
          <w:tab w:val="left" w:pos="1170"/>
        </w:tabs>
        <w:ind w:left="1080"/>
        <w:rPr>
          <w:rFonts w:ascii="Arial" w:hAnsi="Arial" w:cs="Arial"/>
          <w:sz w:val="20"/>
          <w:szCs w:val="20"/>
        </w:rPr>
      </w:pPr>
      <w:r w:rsidRPr="00DF7BD3">
        <w:rPr>
          <w:rFonts w:ascii="Arial" w:hAnsi="Arial" w:cs="Arial"/>
          <w:sz w:val="20"/>
          <w:szCs w:val="20"/>
        </w:rPr>
        <w:t xml:space="preserve"> </w:t>
      </w:r>
      <w:r w:rsidR="0070284E" w:rsidRPr="00DF7BD3">
        <w:rPr>
          <w:rFonts w:ascii="Arial" w:hAnsi="Arial" w:cs="Arial"/>
          <w:sz w:val="20"/>
          <w:szCs w:val="20"/>
        </w:rPr>
        <w:t>created scripts which involves Parameterization, Descriptive programming, Handling dynamic objects, import and export script</w:t>
      </w:r>
    </w:p>
    <w:p w:rsidR="00DF7BD3" w:rsidRDefault="004B2E27" w:rsidP="00834257">
      <w:pPr>
        <w:pStyle w:val="ListParagraph"/>
        <w:numPr>
          <w:ilvl w:val="0"/>
          <w:numId w:val="10"/>
        </w:numPr>
        <w:tabs>
          <w:tab w:val="left" w:pos="1170"/>
        </w:tabs>
        <w:ind w:left="1080"/>
        <w:rPr>
          <w:rFonts w:ascii="Arial" w:hAnsi="Arial" w:cs="Arial"/>
          <w:sz w:val="20"/>
          <w:szCs w:val="20"/>
        </w:rPr>
      </w:pPr>
      <w:r w:rsidRPr="00DF7BD3">
        <w:rPr>
          <w:rFonts w:ascii="Arial" w:hAnsi="Arial" w:cs="Arial"/>
          <w:sz w:val="20"/>
          <w:szCs w:val="20"/>
        </w:rPr>
        <w:t xml:space="preserve"> </w:t>
      </w:r>
      <w:r w:rsidR="0070284E" w:rsidRPr="00DF7BD3">
        <w:rPr>
          <w:rFonts w:ascii="Arial" w:hAnsi="Arial" w:cs="Arial"/>
          <w:sz w:val="20"/>
          <w:szCs w:val="20"/>
        </w:rPr>
        <w:t xml:space="preserve">Error handling in </w:t>
      </w:r>
      <w:r w:rsidR="00AC2A7E">
        <w:rPr>
          <w:rFonts w:ascii="Arial" w:hAnsi="Arial" w:cs="Arial"/>
          <w:sz w:val="20"/>
          <w:szCs w:val="20"/>
        </w:rPr>
        <w:t>QTP</w:t>
      </w:r>
      <w:r w:rsidR="0070284E" w:rsidRPr="00DF7BD3">
        <w:rPr>
          <w:rFonts w:ascii="Arial" w:hAnsi="Arial" w:cs="Arial"/>
          <w:sz w:val="20"/>
          <w:szCs w:val="20"/>
        </w:rPr>
        <w:t xml:space="preserve"> using Recovery Scenario</w:t>
      </w:r>
    </w:p>
    <w:p w:rsidR="0070284E" w:rsidRDefault="004B2E27" w:rsidP="00834257">
      <w:pPr>
        <w:pStyle w:val="ListParagraph"/>
        <w:numPr>
          <w:ilvl w:val="0"/>
          <w:numId w:val="10"/>
        </w:numPr>
        <w:tabs>
          <w:tab w:val="left" w:pos="1170"/>
        </w:tabs>
        <w:ind w:left="1080"/>
        <w:rPr>
          <w:rFonts w:ascii="Arial" w:hAnsi="Arial" w:cs="Arial"/>
          <w:sz w:val="20"/>
          <w:szCs w:val="20"/>
        </w:rPr>
      </w:pPr>
      <w:r w:rsidRPr="00DF7BD3">
        <w:rPr>
          <w:rFonts w:ascii="Arial" w:hAnsi="Arial" w:cs="Arial"/>
          <w:sz w:val="20"/>
          <w:szCs w:val="20"/>
        </w:rPr>
        <w:t xml:space="preserve"> </w:t>
      </w:r>
      <w:r w:rsidR="0070284E" w:rsidRPr="00DF7BD3">
        <w:rPr>
          <w:rFonts w:ascii="Arial" w:hAnsi="Arial" w:cs="Arial"/>
          <w:sz w:val="20"/>
          <w:szCs w:val="20"/>
        </w:rPr>
        <w:t>Have knowledge in creating Hybrid framework, FSO</w:t>
      </w:r>
    </w:p>
    <w:p w:rsidR="00B3045E" w:rsidRDefault="00B3045E" w:rsidP="00834257">
      <w:pPr>
        <w:pStyle w:val="ListParagraph"/>
        <w:numPr>
          <w:ilvl w:val="0"/>
          <w:numId w:val="10"/>
        </w:numPr>
        <w:tabs>
          <w:tab w:val="left" w:pos="1170"/>
        </w:tabs>
        <w:ind w:left="1080"/>
        <w:rPr>
          <w:rFonts w:ascii="Arial" w:hAnsi="Arial" w:cs="Arial"/>
          <w:sz w:val="20"/>
          <w:szCs w:val="20"/>
        </w:rPr>
      </w:pPr>
      <w:r>
        <w:rPr>
          <w:rFonts w:ascii="Arial" w:hAnsi="Arial" w:cs="Arial"/>
          <w:sz w:val="20"/>
          <w:szCs w:val="20"/>
        </w:rPr>
        <w:lastRenderedPageBreak/>
        <w:t xml:space="preserve">Use Localization tools like </w:t>
      </w:r>
      <w:proofErr w:type="spellStart"/>
      <w:r>
        <w:rPr>
          <w:rFonts w:ascii="Arial" w:hAnsi="Arial" w:cs="Arial"/>
          <w:sz w:val="20"/>
          <w:szCs w:val="20"/>
        </w:rPr>
        <w:t>Trados</w:t>
      </w:r>
      <w:proofErr w:type="spellEnd"/>
      <w:r>
        <w:rPr>
          <w:rFonts w:ascii="Arial" w:hAnsi="Arial" w:cs="Arial"/>
          <w:sz w:val="20"/>
          <w:szCs w:val="20"/>
        </w:rPr>
        <w:t xml:space="preserve">, </w:t>
      </w:r>
      <w:proofErr w:type="spellStart"/>
      <w:r>
        <w:rPr>
          <w:rFonts w:ascii="Arial" w:hAnsi="Arial" w:cs="Arial"/>
          <w:sz w:val="20"/>
          <w:szCs w:val="20"/>
        </w:rPr>
        <w:t>xlz</w:t>
      </w:r>
      <w:proofErr w:type="spellEnd"/>
      <w:r>
        <w:rPr>
          <w:rFonts w:ascii="Arial" w:hAnsi="Arial" w:cs="Arial"/>
          <w:sz w:val="20"/>
          <w:szCs w:val="20"/>
        </w:rPr>
        <w:t xml:space="preserve">, </w:t>
      </w:r>
      <w:proofErr w:type="spellStart"/>
      <w:r>
        <w:rPr>
          <w:rFonts w:ascii="Arial" w:hAnsi="Arial" w:cs="Arial"/>
          <w:sz w:val="20"/>
          <w:szCs w:val="20"/>
        </w:rPr>
        <w:t>LionBridge</w:t>
      </w:r>
      <w:proofErr w:type="spellEnd"/>
      <w:r w:rsidR="00151992">
        <w:rPr>
          <w:rFonts w:ascii="Arial" w:hAnsi="Arial" w:cs="Arial"/>
          <w:sz w:val="20"/>
          <w:szCs w:val="20"/>
        </w:rPr>
        <w:t xml:space="preserve">, </w:t>
      </w:r>
      <w:proofErr w:type="spellStart"/>
      <w:r w:rsidR="00151992">
        <w:rPr>
          <w:rFonts w:ascii="Arial" w:hAnsi="Arial" w:cs="Arial"/>
          <w:sz w:val="20"/>
          <w:szCs w:val="20"/>
        </w:rPr>
        <w:t>LocStudio</w:t>
      </w:r>
      <w:proofErr w:type="spellEnd"/>
      <w:r>
        <w:rPr>
          <w:rFonts w:ascii="Arial" w:hAnsi="Arial" w:cs="Arial"/>
          <w:sz w:val="20"/>
          <w:szCs w:val="20"/>
        </w:rPr>
        <w:t xml:space="preserve"> </w:t>
      </w:r>
      <w:proofErr w:type="spellStart"/>
      <w:r>
        <w:rPr>
          <w:rFonts w:ascii="Arial" w:hAnsi="Arial" w:cs="Arial"/>
          <w:sz w:val="20"/>
          <w:szCs w:val="20"/>
        </w:rPr>
        <w:t>etc</w:t>
      </w:r>
      <w:proofErr w:type="spellEnd"/>
      <w:r>
        <w:rPr>
          <w:rFonts w:ascii="Arial" w:hAnsi="Arial" w:cs="Arial"/>
          <w:sz w:val="20"/>
          <w:szCs w:val="20"/>
        </w:rPr>
        <w:t xml:space="preserve"> for Localization projects</w:t>
      </w:r>
    </w:p>
    <w:p w:rsidR="006B7354" w:rsidRPr="00DF7BD3" w:rsidRDefault="00D1576C" w:rsidP="0023515B">
      <w:pPr>
        <w:pStyle w:val="ListParagraph"/>
        <w:tabs>
          <w:tab w:val="left" w:pos="1170"/>
        </w:tabs>
        <w:ind w:left="0" w:firstLine="90"/>
        <w:rPr>
          <w:rFonts w:ascii="Arial" w:hAnsi="Arial" w:cs="Arial"/>
          <w:sz w:val="20"/>
          <w:szCs w:val="20"/>
        </w:rPr>
      </w:pPr>
      <w:r>
        <w:rPr>
          <w:rFonts w:ascii="Arial" w:hAnsi="Arial" w:cs="Arial"/>
          <w:sz w:val="20"/>
          <w:szCs w:val="20"/>
        </w:rPr>
        <w:pict>
          <v:shape id="_x0000_i1028" type="#_x0000_t75" style="width:463pt;height:7.75pt" o:hrpct="0" o:hr="t">
            <v:imagedata r:id="rId10" o:title="BD14845_"/>
          </v:shape>
        </w:pict>
      </w:r>
    </w:p>
    <w:p w:rsidR="000474B8" w:rsidRDefault="000474B8" w:rsidP="000474B8">
      <w:pPr>
        <w:ind w:left="0" w:firstLine="0"/>
        <w:rPr>
          <w:rFonts w:ascii="Arial" w:hAnsi="Arial" w:cs="Arial"/>
          <w:b/>
          <w:bCs/>
          <w:sz w:val="20"/>
          <w:szCs w:val="20"/>
        </w:rPr>
      </w:pPr>
      <w:r>
        <w:rPr>
          <w:rFonts w:ascii="Arial" w:hAnsi="Arial" w:cs="Arial"/>
          <w:b/>
          <w:bCs/>
          <w:sz w:val="20"/>
          <w:szCs w:val="20"/>
        </w:rPr>
        <w:t>Technical Skills</w:t>
      </w:r>
    </w:p>
    <w:p w:rsidR="000474B8" w:rsidRDefault="000474B8" w:rsidP="000474B8">
      <w:pPr>
        <w:ind w:left="0" w:firstLine="0"/>
        <w:rPr>
          <w:rFonts w:ascii="Arial" w:hAnsi="Arial" w:cs="Arial"/>
          <w:b/>
          <w:bCs/>
          <w:sz w:val="20"/>
          <w:szCs w:val="20"/>
        </w:rPr>
      </w:pPr>
    </w:p>
    <w:p w:rsidR="000474B8" w:rsidRDefault="000474B8" w:rsidP="006A0A65">
      <w:pPr>
        <w:tabs>
          <w:tab w:val="left" w:pos="1440"/>
          <w:tab w:val="left" w:pos="4320"/>
        </w:tabs>
        <w:ind w:left="1080" w:firstLine="0"/>
        <w:rPr>
          <w:rFonts w:ascii="Arial" w:hAnsi="Arial" w:cs="Arial"/>
          <w:bCs/>
          <w:sz w:val="20"/>
          <w:szCs w:val="20"/>
        </w:rPr>
      </w:pPr>
      <w:r>
        <w:rPr>
          <w:rFonts w:ascii="Arial" w:hAnsi="Arial" w:cs="Arial"/>
          <w:bCs/>
          <w:sz w:val="20"/>
          <w:szCs w:val="20"/>
        </w:rPr>
        <w:t>Operating System</w:t>
      </w:r>
      <w:r>
        <w:rPr>
          <w:rFonts w:ascii="Arial" w:hAnsi="Arial" w:cs="Arial"/>
          <w:bCs/>
          <w:sz w:val="20"/>
          <w:szCs w:val="20"/>
        </w:rPr>
        <w:tab/>
      </w:r>
      <w:r w:rsidRPr="000474B8">
        <w:rPr>
          <w:rFonts w:ascii="Arial" w:hAnsi="Arial" w:cs="Arial"/>
          <w:bCs/>
          <w:sz w:val="20"/>
          <w:szCs w:val="20"/>
        </w:rPr>
        <w:t>Windows 20</w:t>
      </w:r>
      <w:r w:rsidR="00FC2225">
        <w:rPr>
          <w:rFonts w:ascii="Arial" w:hAnsi="Arial" w:cs="Arial"/>
          <w:bCs/>
          <w:sz w:val="20"/>
          <w:szCs w:val="20"/>
        </w:rPr>
        <w:t>0</w:t>
      </w:r>
      <w:r w:rsidRPr="000474B8">
        <w:rPr>
          <w:rFonts w:ascii="Arial" w:hAnsi="Arial" w:cs="Arial"/>
          <w:bCs/>
          <w:sz w:val="20"/>
          <w:szCs w:val="20"/>
        </w:rPr>
        <w:t>0/NT/Windows7/Window8</w:t>
      </w:r>
    </w:p>
    <w:p w:rsidR="000474B8" w:rsidRDefault="000474B8" w:rsidP="006A0A65">
      <w:pPr>
        <w:tabs>
          <w:tab w:val="left" w:pos="1440"/>
          <w:tab w:val="left" w:pos="4320"/>
        </w:tabs>
        <w:ind w:left="1080" w:firstLine="0"/>
        <w:rPr>
          <w:rFonts w:ascii="Arial" w:hAnsi="Arial" w:cs="Arial"/>
          <w:bCs/>
          <w:sz w:val="20"/>
          <w:szCs w:val="20"/>
        </w:rPr>
      </w:pPr>
      <w:r>
        <w:rPr>
          <w:rFonts w:ascii="Arial" w:hAnsi="Arial" w:cs="Arial"/>
          <w:bCs/>
          <w:sz w:val="20"/>
          <w:szCs w:val="20"/>
        </w:rPr>
        <w:t>Test</w:t>
      </w:r>
      <w:r w:rsidR="00EC765C">
        <w:rPr>
          <w:rFonts w:ascii="Arial" w:hAnsi="Arial" w:cs="Arial"/>
          <w:bCs/>
          <w:sz w:val="20"/>
          <w:szCs w:val="20"/>
        </w:rPr>
        <w:t>ing</w:t>
      </w:r>
      <w:r>
        <w:rPr>
          <w:rFonts w:ascii="Arial" w:hAnsi="Arial" w:cs="Arial"/>
          <w:bCs/>
          <w:sz w:val="20"/>
          <w:szCs w:val="20"/>
        </w:rPr>
        <w:t xml:space="preserve"> Methods</w:t>
      </w:r>
      <w:r w:rsidR="00AC2A7E">
        <w:rPr>
          <w:rFonts w:ascii="Arial" w:hAnsi="Arial" w:cs="Arial"/>
          <w:bCs/>
          <w:sz w:val="20"/>
          <w:szCs w:val="20"/>
        </w:rPr>
        <w:tab/>
        <w:t>Manual, Automation</w:t>
      </w:r>
      <w:r w:rsidR="00661701">
        <w:rPr>
          <w:rFonts w:ascii="Arial" w:hAnsi="Arial" w:cs="Arial"/>
          <w:bCs/>
          <w:sz w:val="20"/>
          <w:szCs w:val="20"/>
        </w:rPr>
        <w:t xml:space="preserve"> </w:t>
      </w:r>
    </w:p>
    <w:p w:rsidR="00EC765C" w:rsidRDefault="00EC765C" w:rsidP="006A0A65">
      <w:pPr>
        <w:tabs>
          <w:tab w:val="left" w:pos="1440"/>
          <w:tab w:val="left" w:pos="4320"/>
        </w:tabs>
        <w:ind w:left="4320" w:hanging="3240"/>
        <w:rPr>
          <w:rFonts w:ascii="Arial" w:hAnsi="Arial" w:cs="Arial"/>
          <w:bCs/>
          <w:sz w:val="20"/>
          <w:szCs w:val="20"/>
        </w:rPr>
      </w:pPr>
      <w:r>
        <w:rPr>
          <w:rFonts w:ascii="Arial" w:hAnsi="Arial" w:cs="Arial"/>
          <w:bCs/>
          <w:sz w:val="20"/>
          <w:szCs w:val="20"/>
        </w:rPr>
        <w:t xml:space="preserve">Automation Testing Tool  </w:t>
      </w:r>
      <w:r w:rsidR="00812EF9">
        <w:rPr>
          <w:rFonts w:ascii="Arial" w:hAnsi="Arial" w:cs="Arial"/>
          <w:bCs/>
          <w:sz w:val="20"/>
          <w:szCs w:val="20"/>
        </w:rPr>
        <w:t xml:space="preserve">             </w:t>
      </w:r>
      <w:r w:rsidR="006A0A65">
        <w:rPr>
          <w:rFonts w:ascii="Arial" w:hAnsi="Arial" w:cs="Arial"/>
          <w:bCs/>
          <w:sz w:val="20"/>
          <w:szCs w:val="20"/>
        </w:rPr>
        <w:tab/>
      </w:r>
      <w:r w:rsidR="00A629BB">
        <w:rPr>
          <w:rFonts w:ascii="Arial" w:hAnsi="Arial" w:cs="Arial"/>
          <w:bCs/>
          <w:sz w:val="20"/>
          <w:szCs w:val="20"/>
        </w:rPr>
        <w:t>QTP (</w:t>
      </w:r>
      <w:r>
        <w:rPr>
          <w:rFonts w:ascii="Arial" w:hAnsi="Arial" w:cs="Arial"/>
          <w:bCs/>
          <w:sz w:val="20"/>
          <w:szCs w:val="20"/>
        </w:rPr>
        <w:t>9.</w:t>
      </w:r>
      <w:r w:rsidR="00BA3657">
        <w:rPr>
          <w:rFonts w:ascii="Arial" w:hAnsi="Arial" w:cs="Arial"/>
          <w:bCs/>
          <w:sz w:val="20"/>
          <w:szCs w:val="20"/>
        </w:rPr>
        <w:t>2</w:t>
      </w:r>
      <w:r w:rsidR="00661701">
        <w:rPr>
          <w:rFonts w:ascii="Arial" w:hAnsi="Arial" w:cs="Arial"/>
          <w:bCs/>
          <w:sz w:val="20"/>
          <w:szCs w:val="20"/>
        </w:rPr>
        <w:t>, 10.0), VSTS 2010</w:t>
      </w:r>
      <w:r w:rsidR="00F853AD">
        <w:rPr>
          <w:rFonts w:ascii="Arial" w:hAnsi="Arial" w:cs="Arial"/>
          <w:bCs/>
          <w:sz w:val="20"/>
          <w:szCs w:val="20"/>
        </w:rPr>
        <w:t>/12</w:t>
      </w:r>
      <w:r w:rsidR="0005340A">
        <w:rPr>
          <w:rFonts w:ascii="Arial" w:hAnsi="Arial" w:cs="Arial"/>
          <w:bCs/>
          <w:sz w:val="20"/>
          <w:szCs w:val="20"/>
        </w:rPr>
        <w:t>, Selenium</w:t>
      </w:r>
      <w:r w:rsidR="001718B7">
        <w:rPr>
          <w:rFonts w:ascii="Arial" w:hAnsi="Arial" w:cs="Arial"/>
          <w:bCs/>
          <w:sz w:val="20"/>
          <w:szCs w:val="20"/>
        </w:rPr>
        <w:t>, Coded UI.</w:t>
      </w:r>
    </w:p>
    <w:p w:rsidR="00EC765C" w:rsidRPr="002F187C" w:rsidRDefault="00EC765C" w:rsidP="006A0A65">
      <w:pPr>
        <w:tabs>
          <w:tab w:val="left" w:pos="1440"/>
          <w:tab w:val="left" w:pos="4320"/>
        </w:tabs>
        <w:ind w:left="1080" w:firstLine="0"/>
        <w:rPr>
          <w:rFonts w:ascii="Arial" w:hAnsi="Arial" w:cs="Arial"/>
          <w:b/>
          <w:bCs/>
          <w:sz w:val="20"/>
          <w:szCs w:val="20"/>
        </w:rPr>
      </w:pPr>
      <w:r w:rsidRPr="002F187C">
        <w:rPr>
          <w:rFonts w:ascii="Arial" w:hAnsi="Arial" w:cs="Arial"/>
          <w:b/>
          <w:bCs/>
          <w:sz w:val="20"/>
          <w:szCs w:val="20"/>
        </w:rPr>
        <w:t xml:space="preserve">RDBMS   </w:t>
      </w:r>
      <w:r w:rsidR="00A62485" w:rsidRPr="002F187C">
        <w:rPr>
          <w:rFonts w:ascii="Arial" w:hAnsi="Arial" w:cs="Arial"/>
          <w:b/>
          <w:bCs/>
          <w:sz w:val="20"/>
          <w:szCs w:val="20"/>
        </w:rPr>
        <w:tab/>
      </w:r>
      <w:r w:rsidRPr="002F187C">
        <w:rPr>
          <w:rFonts w:ascii="Arial" w:hAnsi="Arial" w:cs="Arial"/>
          <w:b/>
          <w:bCs/>
          <w:sz w:val="20"/>
          <w:szCs w:val="20"/>
        </w:rPr>
        <w:t>SQL Server 200</w:t>
      </w:r>
      <w:r w:rsidR="00913535" w:rsidRPr="002F187C">
        <w:rPr>
          <w:rFonts w:ascii="Arial" w:hAnsi="Arial" w:cs="Arial"/>
          <w:b/>
          <w:bCs/>
          <w:sz w:val="20"/>
          <w:szCs w:val="20"/>
        </w:rPr>
        <w:t>0</w:t>
      </w:r>
      <w:r w:rsidRPr="002F187C">
        <w:rPr>
          <w:rFonts w:ascii="Arial" w:hAnsi="Arial" w:cs="Arial"/>
          <w:b/>
          <w:bCs/>
          <w:sz w:val="20"/>
          <w:szCs w:val="20"/>
        </w:rPr>
        <w:t xml:space="preserve"> / 2005 / 2008</w:t>
      </w:r>
    </w:p>
    <w:p w:rsidR="00EC765C" w:rsidRDefault="00EC765C" w:rsidP="006A0A65">
      <w:pPr>
        <w:tabs>
          <w:tab w:val="left" w:pos="1440"/>
          <w:tab w:val="left" w:pos="4320"/>
        </w:tabs>
        <w:ind w:left="1080" w:firstLine="0"/>
        <w:rPr>
          <w:rFonts w:ascii="Arial" w:hAnsi="Arial" w:cs="Arial"/>
          <w:bCs/>
          <w:sz w:val="20"/>
          <w:szCs w:val="20"/>
        </w:rPr>
      </w:pPr>
      <w:r>
        <w:rPr>
          <w:rFonts w:ascii="Arial" w:hAnsi="Arial" w:cs="Arial"/>
          <w:bCs/>
          <w:sz w:val="20"/>
          <w:szCs w:val="20"/>
        </w:rPr>
        <w:t xml:space="preserve">Test Management Tool  </w:t>
      </w:r>
      <w:r w:rsidR="00A62485">
        <w:rPr>
          <w:rFonts w:ascii="Arial" w:hAnsi="Arial" w:cs="Arial"/>
          <w:bCs/>
          <w:sz w:val="20"/>
          <w:szCs w:val="20"/>
        </w:rPr>
        <w:tab/>
      </w:r>
      <w:r>
        <w:rPr>
          <w:rFonts w:ascii="Arial" w:hAnsi="Arial" w:cs="Arial"/>
          <w:bCs/>
          <w:sz w:val="20"/>
          <w:szCs w:val="20"/>
        </w:rPr>
        <w:t xml:space="preserve"> TD, </w:t>
      </w:r>
      <w:proofErr w:type="spellStart"/>
      <w:r>
        <w:rPr>
          <w:rFonts w:ascii="Arial" w:hAnsi="Arial" w:cs="Arial"/>
          <w:bCs/>
          <w:sz w:val="20"/>
          <w:szCs w:val="20"/>
        </w:rPr>
        <w:t>TestLink</w:t>
      </w:r>
      <w:proofErr w:type="spellEnd"/>
      <w:r>
        <w:rPr>
          <w:rFonts w:ascii="Arial" w:hAnsi="Arial" w:cs="Arial"/>
          <w:bCs/>
          <w:sz w:val="20"/>
          <w:szCs w:val="20"/>
        </w:rPr>
        <w:t xml:space="preserve">, </w:t>
      </w:r>
      <w:proofErr w:type="spellStart"/>
      <w:r>
        <w:rPr>
          <w:rFonts w:ascii="Arial" w:hAnsi="Arial" w:cs="Arial"/>
          <w:bCs/>
          <w:sz w:val="20"/>
          <w:szCs w:val="20"/>
        </w:rPr>
        <w:t>Bugzilla</w:t>
      </w:r>
      <w:proofErr w:type="spellEnd"/>
      <w:r w:rsidR="0005340A">
        <w:rPr>
          <w:rFonts w:ascii="Arial" w:hAnsi="Arial" w:cs="Arial"/>
          <w:bCs/>
          <w:sz w:val="20"/>
          <w:szCs w:val="20"/>
        </w:rPr>
        <w:t>, JIRA</w:t>
      </w:r>
    </w:p>
    <w:p w:rsidR="00812EF9" w:rsidRDefault="00EC765C" w:rsidP="006A0A65">
      <w:pPr>
        <w:tabs>
          <w:tab w:val="left" w:pos="1440"/>
          <w:tab w:val="left" w:pos="4320"/>
        </w:tabs>
        <w:ind w:left="1080" w:firstLine="0"/>
        <w:rPr>
          <w:rFonts w:ascii="Arial" w:hAnsi="Arial" w:cs="Arial"/>
          <w:b/>
          <w:bCs/>
          <w:sz w:val="20"/>
          <w:szCs w:val="20"/>
        </w:rPr>
      </w:pPr>
      <w:r w:rsidRPr="002F187C">
        <w:rPr>
          <w:rFonts w:ascii="Arial" w:hAnsi="Arial" w:cs="Arial"/>
          <w:b/>
          <w:bCs/>
          <w:sz w:val="20"/>
          <w:szCs w:val="20"/>
        </w:rPr>
        <w:t>Languages Known</w:t>
      </w:r>
      <w:r>
        <w:rPr>
          <w:rFonts w:ascii="Arial" w:hAnsi="Arial" w:cs="Arial"/>
          <w:bCs/>
          <w:sz w:val="20"/>
          <w:szCs w:val="20"/>
        </w:rPr>
        <w:t xml:space="preserve">   </w:t>
      </w:r>
      <w:r w:rsidR="00A62485">
        <w:rPr>
          <w:rFonts w:ascii="Arial" w:hAnsi="Arial" w:cs="Arial"/>
          <w:bCs/>
          <w:sz w:val="20"/>
          <w:szCs w:val="20"/>
        </w:rPr>
        <w:tab/>
      </w:r>
      <w:r w:rsidR="00A62485" w:rsidRPr="002F187C">
        <w:rPr>
          <w:rFonts w:ascii="Arial" w:hAnsi="Arial" w:cs="Arial"/>
          <w:b/>
          <w:bCs/>
          <w:sz w:val="20"/>
          <w:szCs w:val="20"/>
        </w:rPr>
        <w:t>C</w:t>
      </w:r>
      <w:r w:rsidR="001718B7">
        <w:rPr>
          <w:rFonts w:ascii="Arial" w:hAnsi="Arial" w:cs="Arial"/>
          <w:b/>
          <w:bCs/>
          <w:sz w:val="20"/>
          <w:szCs w:val="20"/>
        </w:rPr>
        <w:t>#</w:t>
      </w:r>
      <w:r w:rsidRPr="002F187C">
        <w:rPr>
          <w:rFonts w:ascii="Arial" w:hAnsi="Arial" w:cs="Arial"/>
          <w:b/>
          <w:bCs/>
          <w:sz w:val="20"/>
          <w:szCs w:val="20"/>
        </w:rPr>
        <w:t xml:space="preserve">, </w:t>
      </w:r>
      <w:r w:rsidR="00812EF9" w:rsidRPr="002F187C">
        <w:rPr>
          <w:rFonts w:ascii="Arial" w:hAnsi="Arial" w:cs="Arial"/>
          <w:b/>
          <w:bCs/>
          <w:sz w:val="20"/>
          <w:szCs w:val="20"/>
        </w:rPr>
        <w:t>VB script</w:t>
      </w:r>
      <w:r w:rsidR="0005340A">
        <w:rPr>
          <w:rFonts w:ascii="Arial" w:hAnsi="Arial" w:cs="Arial"/>
          <w:b/>
          <w:bCs/>
          <w:sz w:val="20"/>
          <w:szCs w:val="20"/>
        </w:rPr>
        <w:t>, Java s</w:t>
      </w:r>
      <w:r w:rsidR="002C4807" w:rsidRPr="002F187C">
        <w:rPr>
          <w:rFonts w:ascii="Arial" w:hAnsi="Arial" w:cs="Arial"/>
          <w:b/>
          <w:bCs/>
          <w:sz w:val="20"/>
          <w:szCs w:val="20"/>
        </w:rPr>
        <w:t>cript</w:t>
      </w:r>
    </w:p>
    <w:p w:rsidR="003018F7" w:rsidRDefault="003018F7" w:rsidP="006A0A65">
      <w:pPr>
        <w:tabs>
          <w:tab w:val="left" w:pos="1440"/>
          <w:tab w:val="left" w:pos="4320"/>
        </w:tabs>
        <w:ind w:left="1080" w:firstLine="0"/>
        <w:rPr>
          <w:rFonts w:ascii="Arial" w:hAnsi="Arial" w:cs="Arial"/>
          <w:b/>
          <w:bCs/>
          <w:sz w:val="20"/>
          <w:szCs w:val="20"/>
        </w:rPr>
      </w:pPr>
    </w:p>
    <w:p w:rsidR="003018F7" w:rsidRDefault="003018F7" w:rsidP="006A0A65">
      <w:pPr>
        <w:tabs>
          <w:tab w:val="left" w:pos="1440"/>
          <w:tab w:val="left" w:pos="4320"/>
        </w:tabs>
        <w:ind w:left="1080" w:firstLine="0"/>
        <w:rPr>
          <w:rFonts w:ascii="Arial" w:hAnsi="Arial" w:cs="Arial"/>
          <w:b/>
          <w:bCs/>
          <w:sz w:val="20"/>
          <w:szCs w:val="20"/>
        </w:rPr>
      </w:pPr>
    </w:p>
    <w:p w:rsidR="003018F7" w:rsidRPr="0035048C" w:rsidRDefault="00D1576C" w:rsidP="003018F7">
      <w:pPr>
        <w:ind w:left="0" w:firstLine="0"/>
        <w:rPr>
          <w:rFonts w:ascii="Arial" w:hAnsi="Arial" w:cs="Arial"/>
          <w:b/>
          <w:bCs/>
          <w:sz w:val="24"/>
          <w:szCs w:val="24"/>
        </w:rPr>
      </w:pPr>
      <w:r>
        <w:rPr>
          <w:rFonts w:ascii="Arial" w:hAnsi="Arial" w:cs="Arial"/>
          <w:sz w:val="20"/>
          <w:szCs w:val="20"/>
        </w:rPr>
        <w:pict>
          <v:shape id="_x0000_i1029" type="#_x0000_t75" style="width:463pt;height:7.75pt" o:hrpct="0" o:hr="t">
            <v:imagedata r:id="rId10" o:title="BD14845_"/>
          </v:shape>
        </w:pict>
      </w:r>
      <w:r w:rsidR="003018F7">
        <w:rPr>
          <w:rFonts w:ascii="Arial" w:hAnsi="Arial" w:cs="Arial"/>
          <w:b/>
          <w:bCs/>
          <w:sz w:val="24"/>
          <w:szCs w:val="24"/>
        </w:rPr>
        <w:t xml:space="preserve">Current </w:t>
      </w:r>
      <w:r w:rsidR="003018F7" w:rsidRPr="0035048C">
        <w:rPr>
          <w:rFonts w:ascii="Arial" w:hAnsi="Arial" w:cs="Arial"/>
          <w:b/>
          <w:bCs/>
          <w:sz w:val="24"/>
          <w:szCs w:val="24"/>
        </w:rPr>
        <w:t xml:space="preserve">Projects </w:t>
      </w:r>
    </w:p>
    <w:p w:rsidR="003018F7" w:rsidRDefault="003018F7" w:rsidP="003018F7">
      <w:pPr>
        <w:ind w:left="1080" w:hanging="1080"/>
        <w:rPr>
          <w:rFonts w:ascii="Arial" w:hAnsi="Arial" w:cs="Arial"/>
          <w:sz w:val="20"/>
          <w:szCs w:val="20"/>
        </w:rPr>
      </w:pPr>
    </w:p>
    <w:p w:rsidR="003018F7" w:rsidRPr="00B82F89" w:rsidRDefault="003018F7" w:rsidP="003018F7">
      <w:pPr>
        <w:pStyle w:val="ListParagraph"/>
        <w:numPr>
          <w:ilvl w:val="0"/>
          <w:numId w:val="37"/>
        </w:numPr>
        <w:rPr>
          <w:rFonts w:ascii="Arial" w:hAnsi="Arial" w:cs="Arial"/>
          <w:b/>
          <w:bCs/>
          <w:sz w:val="20"/>
          <w:szCs w:val="20"/>
        </w:rPr>
      </w:pPr>
      <w:r w:rsidRPr="00B82F89">
        <w:rPr>
          <w:rFonts w:ascii="Arial" w:hAnsi="Arial" w:cs="Arial"/>
          <w:b/>
          <w:bCs/>
          <w:sz w:val="20"/>
          <w:szCs w:val="20"/>
        </w:rPr>
        <w:t xml:space="preserve">Title: </w:t>
      </w:r>
      <w:r>
        <w:rPr>
          <w:rFonts w:ascii="Arial" w:hAnsi="Arial" w:cs="Arial"/>
          <w:b/>
          <w:bCs/>
          <w:sz w:val="20"/>
          <w:szCs w:val="20"/>
        </w:rPr>
        <w:t>MAPINFO PROFESSIONAL</w:t>
      </w:r>
      <w:r w:rsidR="00290638">
        <w:rPr>
          <w:rFonts w:ascii="Arial" w:hAnsi="Arial" w:cs="Arial"/>
          <w:b/>
          <w:bCs/>
          <w:sz w:val="20"/>
          <w:szCs w:val="20"/>
        </w:rPr>
        <w:t xml:space="preserve"> Version 12.5</w:t>
      </w:r>
    </w:p>
    <w:p w:rsidR="003018F7" w:rsidRPr="00A86409" w:rsidRDefault="003018F7" w:rsidP="003018F7">
      <w:pPr>
        <w:pStyle w:val="Header"/>
        <w:tabs>
          <w:tab w:val="clear" w:pos="4680"/>
          <w:tab w:val="clear" w:pos="9360"/>
          <w:tab w:val="left" w:pos="900"/>
          <w:tab w:val="left" w:pos="1080"/>
          <w:tab w:val="left" w:pos="2895"/>
        </w:tabs>
        <w:ind w:right="288"/>
        <w:jc w:val="both"/>
        <w:rPr>
          <w:rFonts w:ascii="Arial" w:hAnsi="Arial" w:cs="Arial"/>
          <w:sz w:val="18"/>
        </w:rPr>
      </w:pPr>
      <w:r>
        <w:rPr>
          <w:rFonts w:ascii="Arial" w:hAnsi="Arial" w:cs="Arial"/>
          <w:sz w:val="18"/>
        </w:rPr>
        <w:tab/>
      </w:r>
      <w:r>
        <w:rPr>
          <w:rFonts w:ascii="Arial" w:hAnsi="Arial" w:cs="Arial"/>
          <w:sz w:val="18"/>
        </w:rPr>
        <w:tab/>
      </w:r>
    </w:p>
    <w:p w:rsidR="003018F7" w:rsidRPr="00A86409" w:rsidRDefault="003018F7" w:rsidP="009B2113">
      <w:pPr>
        <w:pStyle w:val="Heading3"/>
        <w:shd w:val="clear" w:color="auto" w:fill="FFFFFF"/>
        <w:spacing w:before="0" w:beforeAutospacing="0" w:after="0" w:afterAutospacing="0" w:line="37" w:lineRule="atLeast"/>
        <w:ind w:left="1260" w:hanging="1260"/>
        <w:textAlignment w:val="baseline"/>
        <w:rPr>
          <w:rFonts w:ascii="Arial" w:hAnsi="Arial" w:cs="Arial"/>
          <w:sz w:val="20"/>
        </w:rPr>
      </w:pPr>
      <w:r w:rsidRPr="00A86409">
        <w:rPr>
          <w:rFonts w:ascii="Arial" w:hAnsi="Arial" w:cs="Arial"/>
          <w:sz w:val="20"/>
        </w:rPr>
        <w:t xml:space="preserve">Description: </w:t>
      </w:r>
      <w:r w:rsidR="001B28A5" w:rsidRPr="009B2113">
        <w:rPr>
          <w:rFonts w:ascii="Arial" w:eastAsiaTheme="minorEastAsia" w:hAnsi="Arial" w:cs="Arial"/>
          <w:b w:val="0"/>
          <w:bCs w:val="0"/>
          <w:sz w:val="20"/>
          <w:szCs w:val="22"/>
        </w:rPr>
        <w:t>Discover new opportunities with MapInfo Pro, a powerful mapping and geographic analysis application designed to show the relationship between data and geography in a more visual way. See patterns and trends more easily with detailed maps and graphics, enabling you to make more informed decisions and capitalize on untapped business opportunities.</w:t>
      </w:r>
      <w:r w:rsidRPr="00A86409">
        <w:rPr>
          <w:rFonts w:ascii="Arial" w:hAnsi="Arial" w:cs="Arial"/>
          <w:sz w:val="20"/>
        </w:rPr>
        <w:t xml:space="preserve">  </w:t>
      </w:r>
    </w:p>
    <w:p w:rsidR="003018F7" w:rsidRPr="00A86409" w:rsidRDefault="003018F7" w:rsidP="003018F7">
      <w:pPr>
        <w:ind w:left="1080" w:right="288" w:hanging="1080"/>
        <w:jc w:val="both"/>
        <w:rPr>
          <w:rFonts w:ascii="Arial" w:hAnsi="Arial" w:cs="Arial"/>
        </w:rPr>
      </w:pPr>
      <w:r w:rsidRPr="00A86409">
        <w:rPr>
          <w:rFonts w:ascii="Arial" w:hAnsi="Arial" w:cs="Arial"/>
          <w:b/>
        </w:rPr>
        <w:t xml:space="preserve">                            </w:t>
      </w:r>
      <w:r w:rsidRPr="00A86409">
        <w:rPr>
          <w:rFonts w:ascii="Arial" w:hAnsi="Arial" w:cs="Arial"/>
        </w:rPr>
        <w:t xml:space="preserve"> </w:t>
      </w:r>
      <w:r w:rsidRPr="00A86409">
        <w:rPr>
          <w:rFonts w:ascii="Arial" w:hAnsi="Arial" w:cs="Arial"/>
          <w:b/>
        </w:rPr>
        <w:t xml:space="preserve">   </w:t>
      </w:r>
    </w:p>
    <w:p w:rsidR="003018F7" w:rsidRPr="00437C12" w:rsidRDefault="003018F7" w:rsidP="003018F7">
      <w:pPr>
        <w:pStyle w:val="Header"/>
        <w:ind w:right="288" w:hanging="1710"/>
        <w:jc w:val="both"/>
        <w:rPr>
          <w:rFonts w:ascii="Arial" w:hAnsi="Arial" w:cs="Arial"/>
          <w:sz w:val="20"/>
          <w:szCs w:val="20"/>
        </w:rPr>
      </w:pPr>
      <w:r w:rsidRPr="00437C12">
        <w:rPr>
          <w:rFonts w:ascii="Arial" w:hAnsi="Arial" w:cs="Arial"/>
          <w:b/>
          <w:sz w:val="20"/>
          <w:szCs w:val="20"/>
        </w:rPr>
        <w:t>Responsibilities:</w:t>
      </w:r>
      <w:r w:rsidR="00290638">
        <w:rPr>
          <w:rFonts w:ascii="Arial" w:hAnsi="Arial" w:cs="Arial"/>
          <w:b/>
          <w:sz w:val="20"/>
          <w:szCs w:val="20"/>
        </w:rPr>
        <w:t xml:space="preserve"> </w:t>
      </w:r>
    </w:p>
    <w:p w:rsidR="003018F7" w:rsidRDefault="00F853AD" w:rsidP="003018F7">
      <w:pPr>
        <w:numPr>
          <w:ilvl w:val="0"/>
          <w:numId w:val="21"/>
        </w:numPr>
        <w:tabs>
          <w:tab w:val="left" w:pos="270"/>
          <w:tab w:val="left" w:pos="360"/>
        </w:tabs>
        <w:spacing w:line="240" w:lineRule="auto"/>
        <w:rPr>
          <w:rFonts w:ascii="Arial" w:hAnsi="Arial" w:cs="Arial"/>
          <w:sz w:val="20"/>
        </w:rPr>
      </w:pPr>
      <w:r>
        <w:rPr>
          <w:rFonts w:ascii="Arial" w:hAnsi="Arial" w:cs="Arial"/>
          <w:sz w:val="20"/>
        </w:rPr>
        <w:t>Perform L</w:t>
      </w:r>
      <w:r w:rsidR="00290638">
        <w:rPr>
          <w:rFonts w:ascii="Arial" w:hAnsi="Arial" w:cs="Arial"/>
          <w:sz w:val="20"/>
        </w:rPr>
        <w:t>ocalization testing on the basis of written Test cases | Test Scenarios</w:t>
      </w:r>
      <w:r w:rsidR="003018F7" w:rsidRPr="00A86409">
        <w:rPr>
          <w:rFonts w:ascii="Arial" w:hAnsi="Arial" w:cs="Arial"/>
          <w:sz w:val="20"/>
        </w:rPr>
        <w:t>.</w:t>
      </w:r>
    </w:p>
    <w:p w:rsidR="003018F7" w:rsidRPr="00660C87" w:rsidRDefault="00290638" w:rsidP="003018F7">
      <w:pPr>
        <w:numPr>
          <w:ilvl w:val="0"/>
          <w:numId w:val="21"/>
        </w:numPr>
        <w:tabs>
          <w:tab w:val="left" w:pos="270"/>
          <w:tab w:val="left" w:pos="360"/>
        </w:tabs>
        <w:spacing w:line="240" w:lineRule="auto"/>
        <w:rPr>
          <w:rFonts w:ascii="Arial" w:hAnsi="Arial" w:cs="Arial"/>
          <w:b/>
          <w:sz w:val="20"/>
        </w:rPr>
      </w:pPr>
      <w:r>
        <w:rPr>
          <w:rFonts w:ascii="Arial" w:hAnsi="Arial" w:cs="Arial"/>
          <w:b/>
          <w:sz w:val="20"/>
        </w:rPr>
        <w:t>Use test Automation Framework in Coded UI using VSTS 2012</w:t>
      </w:r>
      <w:r w:rsidR="003018F7" w:rsidRPr="00660C87">
        <w:rPr>
          <w:rFonts w:ascii="Arial" w:hAnsi="Arial" w:cs="Arial"/>
          <w:b/>
          <w:sz w:val="20"/>
        </w:rPr>
        <w:t>.</w:t>
      </w:r>
    </w:p>
    <w:p w:rsidR="003018F7" w:rsidRPr="00A86409" w:rsidRDefault="00290638" w:rsidP="003018F7">
      <w:pPr>
        <w:numPr>
          <w:ilvl w:val="0"/>
          <w:numId w:val="21"/>
        </w:numPr>
        <w:tabs>
          <w:tab w:val="left" w:pos="270"/>
          <w:tab w:val="left" w:pos="360"/>
        </w:tabs>
        <w:spacing w:line="240" w:lineRule="auto"/>
        <w:rPr>
          <w:rFonts w:ascii="Arial" w:hAnsi="Arial" w:cs="Arial"/>
          <w:sz w:val="20"/>
        </w:rPr>
      </w:pPr>
      <w:r>
        <w:rPr>
          <w:rFonts w:ascii="Arial" w:hAnsi="Arial" w:cs="Arial"/>
          <w:sz w:val="20"/>
        </w:rPr>
        <w:t>Functional and Regression testing in 18 Languages</w:t>
      </w:r>
      <w:r w:rsidR="003018F7" w:rsidRPr="00A86409">
        <w:rPr>
          <w:rFonts w:ascii="Arial" w:hAnsi="Arial" w:cs="Arial"/>
          <w:sz w:val="20"/>
        </w:rPr>
        <w:t>.</w:t>
      </w:r>
    </w:p>
    <w:p w:rsidR="003018F7" w:rsidRPr="00A86409" w:rsidRDefault="00290638" w:rsidP="003018F7">
      <w:pPr>
        <w:numPr>
          <w:ilvl w:val="0"/>
          <w:numId w:val="21"/>
        </w:numPr>
        <w:tabs>
          <w:tab w:val="left" w:pos="270"/>
          <w:tab w:val="left" w:pos="360"/>
        </w:tabs>
        <w:spacing w:line="240" w:lineRule="auto"/>
        <w:rPr>
          <w:rFonts w:ascii="Arial" w:hAnsi="Arial" w:cs="Arial"/>
          <w:sz w:val="20"/>
        </w:rPr>
      </w:pPr>
      <w:r>
        <w:rPr>
          <w:rFonts w:ascii="Arial" w:hAnsi="Arial" w:cs="Arial"/>
          <w:sz w:val="20"/>
        </w:rPr>
        <w:t>Use Virtual Machines of different installed Languages to analysis with respect to Source language in Manual verification</w:t>
      </w:r>
      <w:r w:rsidR="003018F7" w:rsidRPr="00A86409">
        <w:rPr>
          <w:rFonts w:ascii="Arial" w:hAnsi="Arial" w:cs="Arial"/>
          <w:sz w:val="20"/>
        </w:rPr>
        <w:t>.</w:t>
      </w:r>
    </w:p>
    <w:p w:rsidR="003018F7" w:rsidRPr="00A86409" w:rsidRDefault="003018F7" w:rsidP="003018F7">
      <w:pPr>
        <w:numPr>
          <w:ilvl w:val="0"/>
          <w:numId w:val="21"/>
        </w:numPr>
        <w:tabs>
          <w:tab w:val="left" w:pos="270"/>
          <w:tab w:val="left" w:pos="360"/>
        </w:tabs>
        <w:spacing w:line="240" w:lineRule="auto"/>
        <w:rPr>
          <w:rFonts w:ascii="Arial" w:hAnsi="Arial" w:cs="Arial"/>
          <w:sz w:val="20"/>
        </w:rPr>
      </w:pPr>
      <w:r w:rsidRPr="00A86409">
        <w:rPr>
          <w:rFonts w:ascii="Arial" w:hAnsi="Arial" w:cs="Arial"/>
          <w:sz w:val="20"/>
        </w:rPr>
        <w:t>Prepare an observation report to improve and enhance the product.</w:t>
      </w:r>
    </w:p>
    <w:p w:rsidR="003018F7" w:rsidRDefault="003018F7" w:rsidP="006A0A65">
      <w:pPr>
        <w:tabs>
          <w:tab w:val="left" w:pos="1440"/>
          <w:tab w:val="left" w:pos="4320"/>
        </w:tabs>
        <w:ind w:left="1080" w:firstLine="0"/>
        <w:rPr>
          <w:rFonts w:ascii="Arial" w:hAnsi="Arial" w:cs="Arial"/>
          <w:bCs/>
          <w:sz w:val="20"/>
          <w:szCs w:val="20"/>
        </w:rPr>
      </w:pPr>
    </w:p>
    <w:p w:rsidR="00027E5A" w:rsidRPr="0035048C" w:rsidRDefault="00D1576C" w:rsidP="00156405">
      <w:pPr>
        <w:ind w:left="0" w:firstLine="0"/>
        <w:rPr>
          <w:rFonts w:ascii="Arial" w:hAnsi="Arial" w:cs="Arial"/>
          <w:b/>
          <w:bCs/>
          <w:sz w:val="24"/>
          <w:szCs w:val="24"/>
        </w:rPr>
      </w:pPr>
      <w:r>
        <w:rPr>
          <w:rFonts w:ascii="Arial" w:hAnsi="Arial" w:cs="Arial"/>
          <w:sz w:val="20"/>
          <w:szCs w:val="20"/>
        </w:rPr>
        <w:pict>
          <v:shape id="_x0000_i1030" type="#_x0000_t75" style="width:463pt;height:7.75pt" o:hrpct="0" o:hr="t">
            <v:imagedata r:id="rId10" o:title="BD14845_"/>
          </v:shape>
        </w:pict>
      </w:r>
      <w:r w:rsidR="00156405">
        <w:rPr>
          <w:rFonts w:ascii="Arial" w:hAnsi="Arial" w:cs="Arial"/>
          <w:b/>
          <w:bCs/>
          <w:sz w:val="24"/>
          <w:szCs w:val="24"/>
        </w:rPr>
        <w:t xml:space="preserve">Telecom </w:t>
      </w:r>
      <w:r w:rsidR="00962133" w:rsidRPr="0035048C">
        <w:rPr>
          <w:rFonts w:ascii="Arial" w:hAnsi="Arial" w:cs="Arial"/>
          <w:b/>
          <w:bCs/>
          <w:sz w:val="24"/>
          <w:szCs w:val="24"/>
        </w:rPr>
        <w:t xml:space="preserve">Projects </w:t>
      </w:r>
    </w:p>
    <w:p w:rsidR="005456E2" w:rsidRDefault="005456E2" w:rsidP="004B2E27">
      <w:pPr>
        <w:ind w:left="1080" w:hanging="1080"/>
        <w:rPr>
          <w:rFonts w:ascii="Arial" w:hAnsi="Arial" w:cs="Arial"/>
          <w:sz w:val="20"/>
          <w:szCs w:val="20"/>
        </w:rPr>
      </w:pPr>
    </w:p>
    <w:p w:rsidR="005456E2" w:rsidRPr="00B82F89" w:rsidRDefault="005456E2" w:rsidP="00B82F89">
      <w:pPr>
        <w:pStyle w:val="ListParagraph"/>
        <w:numPr>
          <w:ilvl w:val="0"/>
          <w:numId w:val="37"/>
        </w:numPr>
        <w:rPr>
          <w:rFonts w:ascii="Arial" w:hAnsi="Arial" w:cs="Arial"/>
          <w:b/>
          <w:bCs/>
          <w:sz w:val="20"/>
          <w:szCs w:val="20"/>
        </w:rPr>
      </w:pPr>
      <w:r w:rsidRPr="00B82F89">
        <w:rPr>
          <w:rFonts w:ascii="Arial" w:hAnsi="Arial" w:cs="Arial"/>
          <w:b/>
          <w:bCs/>
          <w:sz w:val="20"/>
          <w:szCs w:val="20"/>
        </w:rPr>
        <w:t>Title: Recording Solution (TETRA Voice recording and playback tool)</w:t>
      </w:r>
    </w:p>
    <w:p w:rsidR="005456E2" w:rsidRPr="00A86409" w:rsidRDefault="00196B36" w:rsidP="00196B36">
      <w:pPr>
        <w:pStyle w:val="Header"/>
        <w:tabs>
          <w:tab w:val="clear" w:pos="4680"/>
          <w:tab w:val="clear" w:pos="9360"/>
          <w:tab w:val="left" w:pos="900"/>
          <w:tab w:val="left" w:pos="1080"/>
          <w:tab w:val="left" w:pos="2895"/>
        </w:tabs>
        <w:ind w:right="288"/>
        <w:jc w:val="both"/>
        <w:rPr>
          <w:rFonts w:ascii="Arial" w:hAnsi="Arial" w:cs="Arial"/>
          <w:sz w:val="18"/>
        </w:rPr>
      </w:pPr>
      <w:r>
        <w:rPr>
          <w:rFonts w:ascii="Arial" w:hAnsi="Arial" w:cs="Arial"/>
          <w:sz w:val="18"/>
        </w:rPr>
        <w:tab/>
      </w:r>
      <w:r>
        <w:rPr>
          <w:rFonts w:ascii="Arial" w:hAnsi="Arial" w:cs="Arial"/>
          <w:sz w:val="18"/>
        </w:rPr>
        <w:tab/>
      </w:r>
    </w:p>
    <w:p w:rsidR="005456E2" w:rsidRPr="00A86409" w:rsidRDefault="005456E2" w:rsidP="00066970">
      <w:pPr>
        <w:tabs>
          <w:tab w:val="left" w:pos="1710"/>
        </w:tabs>
        <w:ind w:left="1260" w:right="288" w:hanging="1260"/>
        <w:jc w:val="both"/>
        <w:rPr>
          <w:rFonts w:ascii="Arial" w:hAnsi="Arial" w:cs="Arial"/>
          <w:sz w:val="20"/>
        </w:rPr>
      </w:pPr>
      <w:r w:rsidRPr="00A86409">
        <w:rPr>
          <w:rFonts w:ascii="Arial" w:hAnsi="Arial" w:cs="Arial"/>
          <w:b/>
          <w:sz w:val="20"/>
        </w:rPr>
        <w:t>Description</w:t>
      </w:r>
      <w:r w:rsidRPr="00A86409">
        <w:rPr>
          <w:rFonts w:ascii="Arial" w:hAnsi="Arial" w:cs="Arial"/>
          <w:sz w:val="20"/>
        </w:rPr>
        <w:t xml:space="preserve">: Tetra recording and playback tool records three types of radio calls into their system; these are brought through the Gateway as Group Call, Half Duplex and Full Duplex calls. The Gateway sends the SIP Invite and the system then simulates one side of the call coming direct from the Gateway and the other side being bounced of the Reply Client installed on the recorder.  </w:t>
      </w:r>
    </w:p>
    <w:p w:rsidR="005456E2" w:rsidRPr="00A86409" w:rsidRDefault="005456E2" w:rsidP="005456E2">
      <w:pPr>
        <w:ind w:left="1080" w:right="288" w:hanging="1080"/>
        <w:jc w:val="both"/>
        <w:rPr>
          <w:rFonts w:ascii="Arial" w:hAnsi="Arial" w:cs="Arial"/>
        </w:rPr>
      </w:pPr>
      <w:r w:rsidRPr="00A86409">
        <w:rPr>
          <w:rFonts w:ascii="Arial" w:hAnsi="Arial" w:cs="Arial"/>
          <w:b/>
        </w:rPr>
        <w:t xml:space="preserve">                            </w:t>
      </w:r>
      <w:r w:rsidRPr="00A86409">
        <w:rPr>
          <w:rFonts w:ascii="Arial" w:hAnsi="Arial" w:cs="Arial"/>
        </w:rPr>
        <w:t xml:space="preserve"> </w:t>
      </w:r>
      <w:r w:rsidRPr="00A86409">
        <w:rPr>
          <w:rFonts w:ascii="Arial" w:hAnsi="Arial" w:cs="Arial"/>
          <w:b/>
        </w:rPr>
        <w:t xml:space="preserve">   </w:t>
      </w:r>
    </w:p>
    <w:p w:rsidR="005456E2" w:rsidRPr="00437C12" w:rsidRDefault="005456E2" w:rsidP="00AD7D38">
      <w:pPr>
        <w:pStyle w:val="Header"/>
        <w:ind w:right="288" w:hanging="1710"/>
        <w:jc w:val="both"/>
        <w:rPr>
          <w:rFonts w:ascii="Arial" w:hAnsi="Arial" w:cs="Arial"/>
          <w:sz w:val="20"/>
          <w:szCs w:val="20"/>
        </w:rPr>
      </w:pPr>
      <w:r w:rsidRPr="00437C12">
        <w:rPr>
          <w:rFonts w:ascii="Arial" w:hAnsi="Arial" w:cs="Arial"/>
          <w:b/>
          <w:sz w:val="20"/>
          <w:szCs w:val="20"/>
        </w:rPr>
        <w:t>Responsibilities:</w:t>
      </w:r>
    </w:p>
    <w:p w:rsidR="005456E2" w:rsidRDefault="005456E2" w:rsidP="000727F8">
      <w:pPr>
        <w:numPr>
          <w:ilvl w:val="0"/>
          <w:numId w:val="21"/>
        </w:numPr>
        <w:tabs>
          <w:tab w:val="left" w:pos="270"/>
          <w:tab w:val="left" w:pos="360"/>
        </w:tabs>
        <w:spacing w:line="240" w:lineRule="auto"/>
        <w:rPr>
          <w:rFonts w:ascii="Arial" w:hAnsi="Arial" w:cs="Arial"/>
          <w:sz w:val="20"/>
        </w:rPr>
      </w:pPr>
      <w:r w:rsidRPr="00A86409">
        <w:rPr>
          <w:rFonts w:ascii="Arial" w:hAnsi="Arial" w:cs="Arial"/>
          <w:sz w:val="20"/>
        </w:rPr>
        <w:t>Assisted with user-acceptance testing and defect tracking.</w:t>
      </w:r>
    </w:p>
    <w:p w:rsidR="00660C87" w:rsidRPr="00660C87" w:rsidRDefault="00660C87" w:rsidP="000727F8">
      <w:pPr>
        <w:numPr>
          <w:ilvl w:val="0"/>
          <w:numId w:val="21"/>
        </w:numPr>
        <w:tabs>
          <w:tab w:val="left" w:pos="270"/>
          <w:tab w:val="left" w:pos="360"/>
        </w:tabs>
        <w:spacing w:line="240" w:lineRule="auto"/>
        <w:rPr>
          <w:rFonts w:ascii="Arial" w:hAnsi="Arial" w:cs="Arial"/>
          <w:b/>
          <w:sz w:val="20"/>
        </w:rPr>
      </w:pPr>
      <w:r w:rsidRPr="00660C87">
        <w:rPr>
          <w:rFonts w:ascii="Arial" w:hAnsi="Arial" w:cs="Arial"/>
          <w:b/>
          <w:sz w:val="20"/>
        </w:rPr>
        <w:t>Maintain recorded files into the Linux based web server.</w:t>
      </w:r>
    </w:p>
    <w:p w:rsidR="005456E2" w:rsidRPr="00A86409" w:rsidRDefault="005456E2" w:rsidP="000727F8">
      <w:pPr>
        <w:numPr>
          <w:ilvl w:val="0"/>
          <w:numId w:val="21"/>
        </w:numPr>
        <w:tabs>
          <w:tab w:val="left" w:pos="270"/>
          <w:tab w:val="left" w:pos="360"/>
        </w:tabs>
        <w:spacing w:line="240" w:lineRule="auto"/>
        <w:rPr>
          <w:rFonts w:ascii="Arial" w:hAnsi="Arial" w:cs="Arial"/>
          <w:sz w:val="20"/>
        </w:rPr>
      </w:pPr>
      <w:r w:rsidRPr="00A86409">
        <w:rPr>
          <w:rFonts w:ascii="Arial" w:hAnsi="Arial" w:cs="Arial"/>
          <w:sz w:val="20"/>
        </w:rPr>
        <w:t>Designed test cases and its execution.</w:t>
      </w:r>
    </w:p>
    <w:p w:rsidR="005456E2" w:rsidRPr="00A86409" w:rsidRDefault="005456E2" w:rsidP="000727F8">
      <w:pPr>
        <w:numPr>
          <w:ilvl w:val="0"/>
          <w:numId w:val="21"/>
        </w:numPr>
        <w:tabs>
          <w:tab w:val="left" w:pos="270"/>
          <w:tab w:val="left" w:pos="360"/>
        </w:tabs>
        <w:spacing w:line="240" w:lineRule="auto"/>
        <w:rPr>
          <w:rFonts w:ascii="Arial" w:hAnsi="Arial" w:cs="Arial"/>
          <w:sz w:val="20"/>
        </w:rPr>
      </w:pPr>
      <w:r w:rsidRPr="00A86409">
        <w:rPr>
          <w:rFonts w:ascii="Arial" w:hAnsi="Arial" w:cs="Arial"/>
          <w:sz w:val="20"/>
        </w:rPr>
        <w:t>Bug Reporting.</w:t>
      </w:r>
    </w:p>
    <w:p w:rsidR="005456E2" w:rsidRPr="00A86409" w:rsidRDefault="005456E2" w:rsidP="000727F8">
      <w:pPr>
        <w:numPr>
          <w:ilvl w:val="0"/>
          <w:numId w:val="21"/>
        </w:numPr>
        <w:tabs>
          <w:tab w:val="left" w:pos="270"/>
          <w:tab w:val="left" w:pos="360"/>
        </w:tabs>
        <w:spacing w:line="240" w:lineRule="auto"/>
        <w:rPr>
          <w:rFonts w:ascii="Arial" w:hAnsi="Arial" w:cs="Arial"/>
          <w:sz w:val="20"/>
        </w:rPr>
      </w:pPr>
      <w:r w:rsidRPr="00A86409">
        <w:rPr>
          <w:rFonts w:ascii="Arial" w:hAnsi="Arial" w:cs="Arial"/>
          <w:sz w:val="20"/>
        </w:rPr>
        <w:t>Prepare an observation report to improve and enhance the product.</w:t>
      </w:r>
    </w:p>
    <w:p w:rsidR="000727F8" w:rsidRDefault="000727F8" w:rsidP="000727F8">
      <w:pPr>
        <w:pStyle w:val="Header"/>
        <w:ind w:hanging="1710"/>
        <w:jc w:val="both"/>
        <w:rPr>
          <w:rFonts w:ascii="Arial" w:hAnsi="Arial" w:cs="Arial"/>
          <w:b/>
        </w:rPr>
      </w:pPr>
    </w:p>
    <w:p w:rsidR="005456E2" w:rsidRPr="00437C12" w:rsidRDefault="005456E2" w:rsidP="00B82F89">
      <w:pPr>
        <w:pStyle w:val="Header"/>
        <w:numPr>
          <w:ilvl w:val="0"/>
          <w:numId w:val="37"/>
        </w:numPr>
        <w:jc w:val="both"/>
        <w:rPr>
          <w:rFonts w:ascii="Arial" w:hAnsi="Arial" w:cs="Arial"/>
          <w:sz w:val="20"/>
          <w:szCs w:val="20"/>
        </w:rPr>
      </w:pPr>
      <w:r w:rsidRPr="00437C12">
        <w:rPr>
          <w:rFonts w:ascii="Arial" w:hAnsi="Arial" w:cs="Arial"/>
          <w:b/>
          <w:sz w:val="20"/>
          <w:szCs w:val="20"/>
        </w:rPr>
        <w:t>Title</w:t>
      </w:r>
      <w:r w:rsidRPr="00437C12">
        <w:rPr>
          <w:rFonts w:ascii="Arial" w:hAnsi="Arial" w:cs="Arial"/>
          <w:sz w:val="20"/>
          <w:szCs w:val="20"/>
        </w:rPr>
        <w:t xml:space="preserve">: </w:t>
      </w:r>
      <w:r w:rsidRPr="00437C12">
        <w:rPr>
          <w:rFonts w:ascii="Arial" w:hAnsi="Arial" w:cs="Arial"/>
          <w:b/>
          <w:sz w:val="20"/>
          <w:szCs w:val="20"/>
        </w:rPr>
        <w:t>Network Management Solution (NMS)</w:t>
      </w:r>
    </w:p>
    <w:p w:rsidR="005456E2" w:rsidRPr="00A86409" w:rsidRDefault="005456E2" w:rsidP="005456E2">
      <w:pPr>
        <w:pStyle w:val="Header"/>
        <w:jc w:val="both"/>
        <w:rPr>
          <w:rFonts w:ascii="Arial" w:hAnsi="Arial" w:cs="Arial"/>
        </w:rPr>
      </w:pPr>
    </w:p>
    <w:p w:rsidR="005456E2" w:rsidRPr="000727F8" w:rsidRDefault="005456E2" w:rsidP="000727F8">
      <w:pPr>
        <w:pStyle w:val="Header"/>
        <w:ind w:left="1350" w:hanging="1260"/>
        <w:jc w:val="both"/>
        <w:rPr>
          <w:rFonts w:ascii="Arial" w:hAnsi="Arial" w:cs="Arial"/>
          <w:sz w:val="20"/>
          <w:szCs w:val="20"/>
        </w:rPr>
      </w:pPr>
      <w:r w:rsidRPr="000727F8">
        <w:rPr>
          <w:rFonts w:ascii="Arial" w:hAnsi="Arial" w:cs="Arial"/>
          <w:b/>
          <w:sz w:val="20"/>
          <w:szCs w:val="20"/>
        </w:rPr>
        <w:t>Description</w:t>
      </w:r>
      <w:r w:rsidRPr="000727F8">
        <w:rPr>
          <w:rFonts w:ascii="Arial" w:hAnsi="Arial" w:cs="Arial"/>
          <w:sz w:val="20"/>
          <w:szCs w:val="20"/>
        </w:rPr>
        <w:t>:</w:t>
      </w:r>
      <w:r w:rsidR="000727F8">
        <w:rPr>
          <w:rFonts w:ascii="Arial" w:hAnsi="Arial" w:cs="Arial"/>
          <w:sz w:val="20"/>
          <w:szCs w:val="20"/>
        </w:rPr>
        <w:t xml:space="preserve"> </w:t>
      </w:r>
      <w:r w:rsidRPr="000727F8">
        <w:rPr>
          <w:rFonts w:ascii="Arial" w:hAnsi="Arial" w:cs="Arial"/>
          <w:sz w:val="20"/>
          <w:szCs w:val="20"/>
        </w:rPr>
        <w:t>The T-MATRIX™ Network Management Solution (NMS) is the comprehensive answer to the management, administration and monitoring of the T-MATRIX™ network. The T-MATRIX NMS provides element configuration, report generation, data processing, configuration validation addition and deletion of subscribers and call baring features amongst others. Through T-MATRIX NMS we can control complete Network infrastructure from one place like creation, deletion modification of Multi-Site Environment.</w:t>
      </w:r>
    </w:p>
    <w:p w:rsidR="005456E2" w:rsidRPr="00A86409" w:rsidRDefault="005456E2" w:rsidP="005456E2">
      <w:pPr>
        <w:pStyle w:val="Header"/>
        <w:jc w:val="both"/>
        <w:rPr>
          <w:rFonts w:ascii="Arial" w:hAnsi="Arial" w:cs="Arial"/>
        </w:rPr>
      </w:pPr>
      <w:r w:rsidRPr="00A86409">
        <w:rPr>
          <w:rFonts w:ascii="Arial" w:hAnsi="Arial" w:cs="Arial"/>
        </w:rPr>
        <w:t xml:space="preserve">             </w:t>
      </w:r>
    </w:p>
    <w:p w:rsidR="005456E2" w:rsidRPr="00437C12" w:rsidRDefault="005456E2" w:rsidP="00236D20">
      <w:pPr>
        <w:pStyle w:val="Header"/>
        <w:ind w:hanging="1710"/>
        <w:jc w:val="both"/>
        <w:rPr>
          <w:rFonts w:ascii="Arial" w:hAnsi="Arial" w:cs="Arial"/>
          <w:b/>
          <w:sz w:val="20"/>
          <w:szCs w:val="20"/>
        </w:rPr>
      </w:pPr>
      <w:r w:rsidRPr="00437C12">
        <w:rPr>
          <w:rFonts w:ascii="Arial" w:hAnsi="Arial" w:cs="Arial"/>
          <w:b/>
          <w:sz w:val="20"/>
          <w:szCs w:val="20"/>
        </w:rPr>
        <w:lastRenderedPageBreak/>
        <w:t xml:space="preserve">Responsibilities: </w:t>
      </w:r>
    </w:p>
    <w:p w:rsidR="005456E2" w:rsidRPr="000727F8" w:rsidRDefault="005456E2" w:rsidP="000727F8">
      <w:pPr>
        <w:pStyle w:val="ListParagraph"/>
        <w:numPr>
          <w:ilvl w:val="0"/>
          <w:numId w:val="20"/>
        </w:numPr>
        <w:spacing w:line="240" w:lineRule="auto"/>
        <w:jc w:val="both"/>
        <w:rPr>
          <w:rFonts w:ascii="Arial" w:hAnsi="Arial" w:cs="Arial"/>
          <w:sz w:val="20"/>
        </w:rPr>
      </w:pPr>
      <w:r w:rsidRPr="000727F8">
        <w:rPr>
          <w:rFonts w:ascii="Arial" w:hAnsi="Arial" w:cs="Arial"/>
          <w:sz w:val="20"/>
        </w:rPr>
        <w:t>Prepare and maintained test Plan and Test Release documents.</w:t>
      </w:r>
    </w:p>
    <w:p w:rsidR="005456E2" w:rsidRPr="000727F8" w:rsidRDefault="005456E2" w:rsidP="000727F8">
      <w:pPr>
        <w:pStyle w:val="ListParagraph"/>
        <w:numPr>
          <w:ilvl w:val="0"/>
          <w:numId w:val="20"/>
        </w:numPr>
        <w:spacing w:line="240" w:lineRule="auto"/>
        <w:jc w:val="both"/>
        <w:rPr>
          <w:rFonts w:ascii="Arial" w:hAnsi="Arial" w:cs="Arial"/>
          <w:sz w:val="20"/>
        </w:rPr>
      </w:pPr>
      <w:r w:rsidRPr="000727F8">
        <w:rPr>
          <w:rFonts w:ascii="Arial" w:hAnsi="Arial" w:cs="Arial"/>
          <w:sz w:val="20"/>
        </w:rPr>
        <w:t>Responsibility  for designing test cases and its execution</w:t>
      </w:r>
    </w:p>
    <w:p w:rsidR="005456E2" w:rsidRPr="000727F8" w:rsidRDefault="005456E2" w:rsidP="000727F8">
      <w:pPr>
        <w:pStyle w:val="ListParagraph"/>
        <w:numPr>
          <w:ilvl w:val="0"/>
          <w:numId w:val="20"/>
        </w:numPr>
        <w:tabs>
          <w:tab w:val="left" w:pos="360"/>
        </w:tabs>
        <w:spacing w:line="240" w:lineRule="auto"/>
        <w:jc w:val="both"/>
        <w:rPr>
          <w:rFonts w:ascii="Arial" w:hAnsi="Arial" w:cs="Arial"/>
          <w:sz w:val="20"/>
        </w:rPr>
      </w:pPr>
      <w:r w:rsidRPr="000727F8">
        <w:rPr>
          <w:rFonts w:ascii="Arial" w:hAnsi="Arial" w:cs="Arial"/>
          <w:sz w:val="20"/>
        </w:rPr>
        <w:t xml:space="preserve">Prepare test report for compatibility testing, handover testing, functional testing and regression testing </w:t>
      </w:r>
    </w:p>
    <w:p w:rsidR="005456E2" w:rsidRPr="000727F8" w:rsidRDefault="005456E2" w:rsidP="000727F8">
      <w:pPr>
        <w:pStyle w:val="ListParagraph"/>
        <w:numPr>
          <w:ilvl w:val="0"/>
          <w:numId w:val="20"/>
        </w:numPr>
        <w:tabs>
          <w:tab w:val="left" w:pos="360"/>
        </w:tabs>
        <w:spacing w:line="240" w:lineRule="auto"/>
        <w:jc w:val="both"/>
        <w:rPr>
          <w:rFonts w:ascii="Arial" w:hAnsi="Arial" w:cs="Arial"/>
          <w:sz w:val="20"/>
        </w:rPr>
      </w:pPr>
      <w:r w:rsidRPr="000727F8">
        <w:rPr>
          <w:rFonts w:ascii="Arial" w:hAnsi="Arial" w:cs="Arial"/>
          <w:sz w:val="20"/>
        </w:rPr>
        <w:t xml:space="preserve">Verification and validation of application  functionality according to the customers specification and provide suggestions  to developers to do changes accordingly </w:t>
      </w:r>
    </w:p>
    <w:p w:rsidR="005456E2" w:rsidRPr="000727F8" w:rsidRDefault="005456E2" w:rsidP="000727F8">
      <w:pPr>
        <w:pStyle w:val="ListParagraph"/>
        <w:numPr>
          <w:ilvl w:val="0"/>
          <w:numId w:val="20"/>
        </w:numPr>
        <w:tabs>
          <w:tab w:val="left" w:pos="360"/>
        </w:tabs>
        <w:spacing w:line="240" w:lineRule="auto"/>
        <w:jc w:val="both"/>
        <w:rPr>
          <w:rFonts w:ascii="Arial" w:hAnsi="Arial" w:cs="Arial"/>
          <w:sz w:val="20"/>
        </w:rPr>
      </w:pPr>
      <w:r w:rsidRPr="000727F8">
        <w:rPr>
          <w:rFonts w:ascii="Arial" w:hAnsi="Arial" w:cs="Arial"/>
          <w:sz w:val="20"/>
        </w:rPr>
        <w:t xml:space="preserve">Transitioned software development efforts to a test-driven development (TDD) process, which      </w:t>
      </w:r>
    </w:p>
    <w:p w:rsidR="005456E2" w:rsidRPr="000727F8" w:rsidRDefault="005456E2" w:rsidP="000727F8">
      <w:pPr>
        <w:pStyle w:val="ListParagraph"/>
        <w:numPr>
          <w:ilvl w:val="0"/>
          <w:numId w:val="20"/>
        </w:numPr>
        <w:tabs>
          <w:tab w:val="left" w:pos="360"/>
        </w:tabs>
        <w:jc w:val="both"/>
        <w:rPr>
          <w:rFonts w:ascii="Arial" w:hAnsi="Arial" w:cs="Arial"/>
          <w:sz w:val="20"/>
        </w:rPr>
      </w:pPr>
      <w:proofErr w:type="gramStart"/>
      <w:r w:rsidRPr="000727F8">
        <w:rPr>
          <w:rFonts w:ascii="Arial" w:hAnsi="Arial" w:cs="Arial"/>
          <w:sz w:val="20"/>
        </w:rPr>
        <w:t>brought</w:t>
      </w:r>
      <w:proofErr w:type="gramEnd"/>
      <w:r w:rsidRPr="000727F8">
        <w:rPr>
          <w:rFonts w:ascii="Arial" w:hAnsi="Arial" w:cs="Arial"/>
          <w:sz w:val="20"/>
        </w:rPr>
        <w:t xml:space="preserve"> QA testing in on the front-end of the development cycle for gains in code quality, software functionality and programmer productivity.</w:t>
      </w:r>
    </w:p>
    <w:p w:rsidR="005456E2" w:rsidRPr="00A86409" w:rsidRDefault="005456E2" w:rsidP="005456E2">
      <w:pPr>
        <w:tabs>
          <w:tab w:val="left" w:pos="360"/>
        </w:tabs>
        <w:ind w:left="360"/>
        <w:jc w:val="both"/>
        <w:rPr>
          <w:rFonts w:ascii="Arial" w:hAnsi="Arial" w:cs="Arial"/>
          <w:sz w:val="20"/>
        </w:rPr>
      </w:pPr>
    </w:p>
    <w:p w:rsidR="005456E2" w:rsidRPr="00A86409" w:rsidRDefault="005456E2" w:rsidP="005456E2">
      <w:pPr>
        <w:tabs>
          <w:tab w:val="left" w:pos="360"/>
        </w:tabs>
        <w:ind w:left="360"/>
        <w:jc w:val="both"/>
        <w:rPr>
          <w:rFonts w:ascii="Arial" w:hAnsi="Arial" w:cs="Arial"/>
          <w:sz w:val="20"/>
        </w:rPr>
      </w:pPr>
    </w:p>
    <w:p w:rsidR="005456E2" w:rsidRPr="00B82F89" w:rsidRDefault="005456E2" w:rsidP="00B82F89">
      <w:pPr>
        <w:pStyle w:val="ListParagraph"/>
        <w:numPr>
          <w:ilvl w:val="0"/>
          <w:numId w:val="37"/>
        </w:numPr>
        <w:tabs>
          <w:tab w:val="left" w:pos="360"/>
          <w:tab w:val="left" w:pos="1710"/>
        </w:tabs>
        <w:jc w:val="both"/>
        <w:rPr>
          <w:rFonts w:ascii="Arial" w:hAnsi="Arial" w:cs="Arial"/>
          <w:b/>
          <w:sz w:val="20"/>
          <w:szCs w:val="20"/>
        </w:rPr>
      </w:pPr>
      <w:r w:rsidRPr="00B82F89">
        <w:rPr>
          <w:rFonts w:ascii="Arial" w:hAnsi="Arial" w:cs="Arial"/>
          <w:b/>
          <w:sz w:val="20"/>
          <w:szCs w:val="20"/>
        </w:rPr>
        <w:t xml:space="preserve">Title: ATLS (Automatic Terminal Locator Solution) </w:t>
      </w:r>
    </w:p>
    <w:p w:rsidR="005456E2" w:rsidRPr="00A86409" w:rsidRDefault="005456E2" w:rsidP="005456E2">
      <w:pPr>
        <w:tabs>
          <w:tab w:val="left" w:pos="360"/>
        </w:tabs>
        <w:jc w:val="both"/>
        <w:rPr>
          <w:rFonts w:ascii="Arial" w:hAnsi="Arial" w:cs="Arial"/>
          <w:b/>
          <w:sz w:val="20"/>
        </w:rPr>
      </w:pPr>
    </w:p>
    <w:p w:rsidR="005456E2" w:rsidRDefault="005456E2" w:rsidP="00D85BAD">
      <w:pPr>
        <w:tabs>
          <w:tab w:val="left" w:pos="360"/>
        </w:tabs>
        <w:ind w:left="1350" w:hanging="1260"/>
        <w:jc w:val="both"/>
        <w:rPr>
          <w:rFonts w:ascii="Arial" w:hAnsi="Arial" w:cs="Arial"/>
          <w:sz w:val="20"/>
        </w:rPr>
      </w:pPr>
      <w:r w:rsidRPr="000727F8">
        <w:rPr>
          <w:rFonts w:ascii="Arial" w:hAnsi="Arial" w:cs="Arial"/>
          <w:b/>
          <w:sz w:val="20"/>
          <w:szCs w:val="20"/>
        </w:rPr>
        <w:t>Description:</w:t>
      </w:r>
      <w:r w:rsidRPr="00A86409">
        <w:rPr>
          <w:rFonts w:ascii="Arial" w:hAnsi="Arial" w:cs="Arial"/>
          <w:b/>
          <w:sz w:val="20"/>
        </w:rPr>
        <w:t xml:space="preserve"> </w:t>
      </w:r>
      <w:r w:rsidRPr="00A86409">
        <w:rPr>
          <w:rFonts w:ascii="Arial" w:hAnsi="Arial" w:cs="Arial"/>
          <w:sz w:val="20"/>
        </w:rPr>
        <w:t>The T-MATRIX™ AUTOMATIC TERMINAL LOCATION SOLUTION (ATLS) provides comprehensive location monitoring and tracking of GPS-enabled subscribers within the T-MATRIX™ Network.</w:t>
      </w:r>
      <w:r w:rsidRPr="00A86409">
        <w:rPr>
          <w:rFonts w:ascii="Arial" w:hAnsi="Arial" w:cs="Arial"/>
          <w:color w:val="595959"/>
        </w:rPr>
        <w:t xml:space="preserve"> </w:t>
      </w:r>
      <w:r w:rsidRPr="00A86409">
        <w:rPr>
          <w:rFonts w:ascii="Arial" w:hAnsi="Arial" w:cs="Arial"/>
          <w:sz w:val="20"/>
        </w:rPr>
        <w:t>The TETRA Automatic Terminal Location Solution is used to track vehicles to and from the Africa International Airport.</w:t>
      </w:r>
    </w:p>
    <w:p w:rsidR="00D85BAD" w:rsidRPr="00A86409" w:rsidRDefault="00D85BAD" w:rsidP="00D85BAD">
      <w:pPr>
        <w:tabs>
          <w:tab w:val="left" w:pos="360"/>
        </w:tabs>
        <w:ind w:left="1350" w:hanging="1260"/>
        <w:jc w:val="both"/>
        <w:rPr>
          <w:rFonts w:ascii="Arial" w:hAnsi="Arial" w:cs="Arial"/>
          <w:sz w:val="20"/>
        </w:rPr>
      </w:pPr>
    </w:p>
    <w:p w:rsidR="005456E2" w:rsidRPr="00A86409" w:rsidRDefault="00D85BAD" w:rsidP="00236D20">
      <w:pPr>
        <w:ind w:hanging="1710"/>
        <w:rPr>
          <w:rFonts w:ascii="Arial" w:hAnsi="Arial" w:cs="Arial"/>
        </w:rPr>
      </w:pPr>
      <w:r w:rsidRPr="00A86409">
        <w:rPr>
          <w:rStyle w:val="Strong"/>
          <w:rFonts w:ascii="Arial" w:hAnsi="Arial" w:cs="Arial"/>
          <w:sz w:val="20"/>
        </w:rPr>
        <w:t>Responsibilities:</w:t>
      </w:r>
    </w:p>
    <w:p w:rsidR="005456E2" w:rsidRPr="00D85BAD" w:rsidRDefault="005456E2" w:rsidP="00D85BAD">
      <w:pPr>
        <w:pStyle w:val="ListParagraph"/>
        <w:numPr>
          <w:ilvl w:val="0"/>
          <w:numId w:val="22"/>
        </w:numPr>
        <w:tabs>
          <w:tab w:val="left" w:pos="360"/>
        </w:tabs>
        <w:spacing w:line="240" w:lineRule="auto"/>
        <w:jc w:val="both"/>
        <w:rPr>
          <w:rFonts w:ascii="Arial" w:hAnsi="Arial" w:cs="Arial"/>
          <w:sz w:val="20"/>
        </w:rPr>
      </w:pPr>
      <w:r w:rsidRPr="00D85BAD">
        <w:rPr>
          <w:rFonts w:ascii="Arial" w:hAnsi="Arial" w:cs="Arial"/>
          <w:sz w:val="20"/>
        </w:rPr>
        <w:t>Vehicles can be tracked and controlled using ATLS</w:t>
      </w:r>
    </w:p>
    <w:p w:rsidR="005456E2" w:rsidRPr="00D85BAD" w:rsidRDefault="005456E2" w:rsidP="00D85BAD">
      <w:pPr>
        <w:pStyle w:val="ListParagraph"/>
        <w:numPr>
          <w:ilvl w:val="0"/>
          <w:numId w:val="22"/>
        </w:numPr>
        <w:tabs>
          <w:tab w:val="left" w:pos="360"/>
        </w:tabs>
        <w:spacing w:line="240" w:lineRule="auto"/>
        <w:jc w:val="both"/>
        <w:rPr>
          <w:rFonts w:ascii="Arial" w:hAnsi="Arial" w:cs="Arial"/>
          <w:sz w:val="20"/>
        </w:rPr>
      </w:pPr>
      <w:r w:rsidRPr="00D85BAD">
        <w:rPr>
          <w:rFonts w:ascii="Arial" w:hAnsi="Arial" w:cs="Arial"/>
          <w:sz w:val="20"/>
        </w:rPr>
        <w:t xml:space="preserve">Location of vehicles are recorded and can be retrieved if required </w:t>
      </w:r>
    </w:p>
    <w:p w:rsidR="005456E2" w:rsidRPr="004C45A0" w:rsidRDefault="005456E2" w:rsidP="00D85BAD">
      <w:pPr>
        <w:pStyle w:val="ListParagraph"/>
        <w:numPr>
          <w:ilvl w:val="0"/>
          <w:numId w:val="22"/>
        </w:numPr>
        <w:tabs>
          <w:tab w:val="left" w:pos="360"/>
        </w:tabs>
        <w:spacing w:line="240" w:lineRule="auto"/>
        <w:jc w:val="both"/>
        <w:rPr>
          <w:rFonts w:ascii="Arial" w:hAnsi="Arial" w:cs="Arial"/>
          <w:sz w:val="20"/>
          <w:szCs w:val="20"/>
        </w:rPr>
      </w:pPr>
      <w:r w:rsidRPr="00D85BAD">
        <w:rPr>
          <w:rFonts w:ascii="Arial" w:hAnsi="Arial" w:cs="Arial"/>
          <w:sz w:val="20"/>
        </w:rPr>
        <w:t xml:space="preserve">There are 20 quick access buttons to allow instant viewing or hiding of specific individuals or teams, which can be configured and re-configured by the user. 'Find' button to provide instant highlighting of a specific individual or team and “Snail Trail” to show previous recorded positions </w:t>
      </w:r>
      <w:r w:rsidRPr="004C45A0">
        <w:rPr>
          <w:rFonts w:ascii="Arial" w:hAnsi="Arial" w:cs="Arial"/>
          <w:sz w:val="20"/>
          <w:szCs w:val="20"/>
        </w:rPr>
        <w:t>of terminals are a few examples.</w:t>
      </w:r>
    </w:p>
    <w:p w:rsidR="004C45A0" w:rsidRPr="00761DE4" w:rsidRDefault="004C45A0" w:rsidP="004C45A0">
      <w:pPr>
        <w:pStyle w:val="ListParagraph"/>
        <w:numPr>
          <w:ilvl w:val="0"/>
          <w:numId w:val="22"/>
        </w:numPr>
        <w:tabs>
          <w:tab w:val="left" w:pos="360"/>
        </w:tabs>
        <w:spacing w:line="240" w:lineRule="auto"/>
        <w:jc w:val="both"/>
        <w:rPr>
          <w:rFonts w:ascii="Arial" w:hAnsi="Arial" w:cs="Arial"/>
          <w:sz w:val="20"/>
          <w:szCs w:val="20"/>
        </w:rPr>
      </w:pPr>
      <w:r w:rsidRPr="00761DE4">
        <w:rPr>
          <w:rFonts w:ascii="Arial" w:hAnsi="Arial" w:cs="Arial"/>
          <w:sz w:val="20"/>
          <w:szCs w:val="20"/>
        </w:rPr>
        <w:t>Involved in Automation Infrastr</w:t>
      </w:r>
      <w:r>
        <w:rPr>
          <w:rFonts w:ascii="Arial" w:hAnsi="Arial" w:cs="Arial"/>
          <w:sz w:val="20"/>
          <w:szCs w:val="20"/>
        </w:rPr>
        <w:t xml:space="preserve">ucture Development in </w:t>
      </w:r>
      <w:proofErr w:type="spellStart"/>
      <w:r w:rsidRPr="000F42CA">
        <w:rPr>
          <w:rFonts w:ascii="Arial" w:hAnsi="Arial" w:cs="Arial"/>
          <w:b/>
          <w:sz w:val="20"/>
          <w:szCs w:val="20"/>
        </w:rPr>
        <w:t>QuickTest</w:t>
      </w:r>
      <w:proofErr w:type="spellEnd"/>
      <w:r w:rsidR="00341B37">
        <w:rPr>
          <w:rFonts w:ascii="Arial" w:hAnsi="Arial" w:cs="Arial"/>
          <w:b/>
          <w:sz w:val="20"/>
          <w:szCs w:val="20"/>
        </w:rPr>
        <w:t xml:space="preserve"> (10.0)</w:t>
      </w:r>
    </w:p>
    <w:p w:rsidR="004C45A0" w:rsidRPr="00761DE4" w:rsidRDefault="004C45A0" w:rsidP="004C45A0">
      <w:pPr>
        <w:pStyle w:val="ListParagraph"/>
        <w:numPr>
          <w:ilvl w:val="0"/>
          <w:numId w:val="22"/>
        </w:numPr>
        <w:tabs>
          <w:tab w:val="left" w:pos="360"/>
        </w:tabs>
        <w:spacing w:line="240" w:lineRule="auto"/>
        <w:jc w:val="both"/>
        <w:rPr>
          <w:rFonts w:ascii="Arial" w:hAnsi="Arial" w:cs="Arial"/>
          <w:sz w:val="20"/>
          <w:szCs w:val="20"/>
        </w:rPr>
      </w:pPr>
      <w:r w:rsidRPr="00761DE4">
        <w:rPr>
          <w:rFonts w:ascii="Arial" w:hAnsi="Arial" w:cs="Arial"/>
          <w:sz w:val="20"/>
          <w:szCs w:val="20"/>
        </w:rPr>
        <w:t xml:space="preserve">Involved in Regression Testing using </w:t>
      </w:r>
      <w:proofErr w:type="spellStart"/>
      <w:r w:rsidRPr="000F42CA">
        <w:rPr>
          <w:rFonts w:ascii="Arial" w:hAnsi="Arial" w:cs="Arial"/>
          <w:b/>
          <w:sz w:val="20"/>
          <w:szCs w:val="20"/>
        </w:rPr>
        <w:t>QuickTest</w:t>
      </w:r>
      <w:proofErr w:type="spellEnd"/>
      <w:r w:rsidR="009D235F">
        <w:rPr>
          <w:rFonts w:ascii="Arial" w:hAnsi="Arial" w:cs="Arial"/>
          <w:b/>
          <w:sz w:val="20"/>
          <w:szCs w:val="20"/>
        </w:rPr>
        <w:t xml:space="preserve"> (10.0)</w:t>
      </w:r>
      <w:r w:rsidRPr="00761DE4">
        <w:rPr>
          <w:rFonts w:ascii="Arial" w:hAnsi="Arial" w:cs="Arial"/>
          <w:sz w:val="20"/>
          <w:szCs w:val="20"/>
        </w:rPr>
        <w:t>.</w:t>
      </w:r>
    </w:p>
    <w:p w:rsidR="004C45A0" w:rsidRPr="00D85BAD" w:rsidRDefault="004C45A0" w:rsidP="004C45A0">
      <w:pPr>
        <w:pStyle w:val="ListParagraph"/>
        <w:numPr>
          <w:ilvl w:val="0"/>
          <w:numId w:val="22"/>
        </w:numPr>
        <w:tabs>
          <w:tab w:val="left" w:pos="360"/>
        </w:tabs>
        <w:spacing w:line="240" w:lineRule="auto"/>
        <w:jc w:val="both"/>
        <w:rPr>
          <w:rFonts w:ascii="Arial" w:hAnsi="Arial" w:cs="Arial"/>
          <w:sz w:val="20"/>
        </w:rPr>
      </w:pPr>
      <w:r w:rsidRPr="00761DE4">
        <w:rPr>
          <w:rFonts w:ascii="Arial" w:hAnsi="Arial" w:cs="Arial"/>
          <w:sz w:val="20"/>
          <w:szCs w:val="20"/>
        </w:rPr>
        <w:t>Preparation of weekly and monthly status reports</w:t>
      </w:r>
    </w:p>
    <w:p w:rsidR="005456E2" w:rsidRPr="00D85BAD" w:rsidRDefault="005456E2" w:rsidP="00D85BAD">
      <w:pPr>
        <w:pStyle w:val="ListParagraph"/>
        <w:numPr>
          <w:ilvl w:val="0"/>
          <w:numId w:val="22"/>
        </w:numPr>
        <w:tabs>
          <w:tab w:val="left" w:pos="360"/>
        </w:tabs>
        <w:spacing w:line="240" w:lineRule="auto"/>
        <w:jc w:val="both"/>
        <w:rPr>
          <w:rFonts w:ascii="Arial" w:hAnsi="Arial" w:cs="Arial"/>
          <w:sz w:val="20"/>
        </w:rPr>
      </w:pPr>
      <w:r w:rsidRPr="00D85BAD">
        <w:rPr>
          <w:rFonts w:ascii="Arial" w:hAnsi="Arial" w:cs="Arial"/>
          <w:sz w:val="20"/>
        </w:rPr>
        <w:t>Frequently-used map views can be individually named, stored and re-applied as required. Further, hand drawn mark-up can be made directly on the mad and the quick zoom enables easy navigation.</w:t>
      </w:r>
    </w:p>
    <w:p w:rsidR="005456E2" w:rsidRPr="00D85BAD" w:rsidRDefault="005456E2" w:rsidP="00D85BAD">
      <w:pPr>
        <w:pStyle w:val="ListParagraph"/>
        <w:numPr>
          <w:ilvl w:val="0"/>
          <w:numId w:val="22"/>
        </w:numPr>
        <w:tabs>
          <w:tab w:val="left" w:pos="360"/>
        </w:tabs>
        <w:spacing w:line="240" w:lineRule="auto"/>
        <w:jc w:val="both"/>
        <w:rPr>
          <w:rFonts w:ascii="Arial" w:hAnsi="Arial" w:cs="Arial"/>
          <w:sz w:val="20"/>
        </w:rPr>
      </w:pPr>
      <w:r w:rsidRPr="00D85BAD">
        <w:rPr>
          <w:rFonts w:ascii="Arial" w:hAnsi="Arial" w:cs="Arial"/>
          <w:sz w:val="20"/>
        </w:rPr>
        <w:t>Prepare and maintained test Plan.</w:t>
      </w:r>
    </w:p>
    <w:p w:rsidR="005456E2" w:rsidRPr="00D85BAD" w:rsidRDefault="005456E2" w:rsidP="00D85BAD">
      <w:pPr>
        <w:pStyle w:val="ListParagraph"/>
        <w:numPr>
          <w:ilvl w:val="0"/>
          <w:numId w:val="22"/>
        </w:numPr>
        <w:tabs>
          <w:tab w:val="left" w:pos="360"/>
        </w:tabs>
        <w:spacing w:line="240" w:lineRule="auto"/>
        <w:jc w:val="both"/>
        <w:rPr>
          <w:rFonts w:ascii="Arial" w:hAnsi="Arial" w:cs="Arial"/>
          <w:sz w:val="20"/>
        </w:rPr>
      </w:pPr>
      <w:r w:rsidRPr="00D85BAD">
        <w:rPr>
          <w:rFonts w:ascii="Arial" w:hAnsi="Arial" w:cs="Arial"/>
          <w:sz w:val="20"/>
        </w:rPr>
        <w:t>Responsibility for designing new test cases and its execution.</w:t>
      </w:r>
    </w:p>
    <w:p w:rsidR="005456E2" w:rsidRPr="00D85BAD" w:rsidRDefault="005456E2" w:rsidP="00D85BAD">
      <w:pPr>
        <w:pStyle w:val="ListParagraph"/>
        <w:numPr>
          <w:ilvl w:val="0"/>
          <w:numId w:val="22"/>
        </w:numPr>
        <w:rPr>
          <w:rFonts w:ascii="Arial" w:hAnsi="Arial" w:cs="Arial"/>
          <w:sz w:val="20"/>
        </w:rPr>
      </w:pPr>
      <w:r w:rsidRPr="00D85BAD">
        <w:rPr>
          <w:rFonts w:ascii="Arial" w:hAnsi="Arial" w:cs="Arial"/>
          <w:sz w:val="20"/>
        </w:rPr>
        <w:t>Prepare test report on compatibility testing, functional testing and regression testing, Load Testing</w:t>
      </w:r>
    </w:p>
    <w:p w:rsidR="005456E2" w:rsidRDefault="005456E2" w:rsidP="005456E2">
      <w:pPr>
        <w:ind w:left="1080" w:hanging="1080"/>
        <w:rPr>
          <w:rFonts w:ascii="Arial" w:hAnsi="Arial" w:cs="Arial"/>
          <w:sz w:val="20"/>
          <w:szCs w:val="20"/>
        </w:rPr>
      </w:pPr>
    </w:p>
    <w:p w:rsidR="005456E2" w:rsidRDefault="00D1576C" w:rsidP="002D0A7E">
      <w:pPr>
        <w:ind w:left="90" w:firstLine="0"/>
        <w:rPr>
          <w:rFonts w:ascii="Arial" w:hAnsi="Arial" w:cs="Arial"/>
          <w:sz w:val="20"/>
          <w:szCs w:val="20"/>
        </w:rPr>
      </w:pPr>
      <w:r>
        <w:rPr>
          <w:rFonts w:ascii="Arial" w:hAnsi="Arial" w:cs="Arial"/>
          <w:sz w:val="20"/>
          <w:szCs w:val="20"/>
        </w:rPr>
        <w:pict>
          <v:shape id="_x0000_i1031" type="#_x0000_t75" style="width:463pt;height:7.75pt" o:hrpct="0" o:hr="t">
            <v:imagedata r:id="rId10" o:title="BD14845_"/>
          </v:shape>
        </w:pict>
      </w:r>
    </w:p>
    <w:p w:rsidR="005456E2" w:rsidRDefault="00805A22" w:rsidP="00D85BAD">
      <w:pPr>
        <w:ind w:hanging="1710"/>
        <w:rPr>
          <w:rFonts w:ascii="Arial" w:hAnsi="Arial" w:cs="Arial"/>
          <w:b/>
          <w:sz w:val="20"/>
          <w:szCs w:val="20"/>
        </w:rPr>
      </w:pPr>
      <w:r>
        <w:rPr>
          <w:rFonts w:ascii="Arial" w:hAnsi="Arial" w:cs="Arial"/>
          <w:b/>
          <w:sz w:val="24"/>
          <w:szCs w:val="24"/>
        </w:rPr>
        <w:t>ERP and Web Site</w:t>
      </w:r>
      <w:r w:rsidRPr="00495B18">
        <w:rPr>
          <w:rFonts w:ascii="Arial" w:hAnsi="Arial" w:cs="Arial"/>
          <w:b/>
          <w:sz w:val="24"/>
          <w:szCs w:val="24"/>
        </w:rPr>
        <w:t xml:space="preserve"> Projects</w:t>
      </w:r>
      <w:r w:rsidR="005456E2" w:rsidRPr="00D85BAD">
        <w:rPr>
          <w:rFonts w:ascii="Arial" w:hAnsi="Arial" w:cs="Arial"/>
          <w:b/>
          <w:sz w:val="20"/>
          <w:szCs w:val="20"/>
        </w:rPr>
        <w:t xml:space="preserve"> </w:t>
      </w:r>
    </w:p>
    <w:p w:rsidR="0035048C" w:rsidRPr="00D85BAD" w:rsidRDefault="0035048C" w:rsidP="00D85BAD">
      <w:pPr>
        <w:ind w:hanging="1710"/>
        <w:rPr>
          <w:rFonts w:ascii="Arial" w:hAnsi="Arial" w:cs="Arial"/>
          <w:b/>
          <w:sz w:val="20"/>
          <w:szCs w:val="20"/>
        </w:rPr>
      </w:pPr>
    </w:p>
    <w:p w:rsidR="00F25F18" w:rsidRDefault="00F25F18" w:rsidP="0046218A">
      <w:pPr>
        <w:widowControl w:val="0"/>
        <w:tabs>
          <w:tab w:val="left" w:pos="-900"/>
          <w:tab w:val="left" w:pos="720"/>
          <w:tab w:val="left" w:pos="1170"/>
          <w:tab w:val="left" w:pos="1620"/>
          <w:tab w:val="left" w:pos="4320"/>
        </w:tabs>
        <w:autoSpaceDE w:val="0"/>
        <w:ind w:hanging="1080"/>
        <w:rPr>
          <w:rFonts w:ascii="Arial" w:hAnsi="Arial" w:cs="Arial"/>
          <w:bCs/>
          <w:sz w:val="20"/>
          <w:szCs w:val="20"/>
        </w:rPr>
      </w:pPr>
    </w:p>
    <w:p w:rsidR="005456E2" w:rsidRPr="00437C12" w:rsidRDefault="00675034" w:rsidP="00F14DC9">
      <w:pPr>
        <w:widowControl w:val="0"/>
        <w:tabs>
          <w:tab w:val="left" w:pos="-900"/>
          <w:tab w:val="left" w:pos="720"/>
          <w:tab w:val="left" w:pos="1620"/>
          <w:tab w:val="left" w:pos="5400"/>
        </w:tabs>
        <w:autoSpaceDE w:val="0"/>
        <w:ind w:hanging="1710"/>
        <w:rPr>
          <w:rFonts w:ascii="Arial" w:hAnsi="Arial" w:cs="Arial"/>
          <w:bCs/>
          <w:sz w:val="20"/>
          <w:szCs w:val="20"/>
        </w:rPr>
      </w:pPr>
      <w:r>
        <w:rPr>
          <w:rFonts w:ascii="Arial" w:hAnsi="Arial" w:cs="Arial"/>
          <w:bCs/>
          <w:sz w:val="20"/>
          <w:szCs w:val="20"/>
        </w:rPr>
        <w:t>5</w:t>
      </w:r>
      <w:r w:rsidR="005456E2" w:rsidRPr="00437C12">
        <w:rPr>
          <w:rFonts w:ascii="Arial" w:hAnsi="Arial" w:cs="Arial"/>
          <w:bCs/>
          <w:sz w:val="20"/>
          <w:szCs w:val="20"/>
        </w:rPr>
        <w:t>.)</w:t>
      </w:r>
      <w:r w:rsidR="005456E2" w:rsidRPr="00437C12">
        <w:rPr>
          <w:rFonts w:ascii="Arial" w:hAnsi="Arial" w:cs="Arial"/>
          <w:bCs/>
          <w:sz w:val="20"/>
          <w:szCs w:val="20"/>
        </w:rPr>
        <w:tab/>
      </w:r>
      <w:r w:rsidR="005456E2" w:rsidRPr="00437C12">
        <w:rPr>
          <w:rFonts w:ascii="Arial" w:hAnsi="Arial" w:cs="Arial"/>
          <w:sz w:val="20"/>
          <w:szCs w:val="20"/>
        </w:rPr>
        <w:t>Title</w:t>
      </w:r>
      <w:r w:rsidR="005456E2" w:rsidRPr="00437C12">
        <w:rPr>
          <w:rFonts w:ascii="Arial" w:hAnsi="Arial" w:cs="Arial"/>
          <w:b/>
          <w:sz w:val="20"/>
          <w:szCs w:val="20"/>
        </w:rPr>
        <w:t xml:space="preserve">: </w:t>
      </w:r>
      <w:r w:rsidR="00653C5F" w:rsidRPr="00437C12">
        <w:rPr>
          <w:rFonts w:ascii="Arial" w:hAnsi="Arial" w:cs="Arial"/>
          <w:bCs/>
          <w:sz w:val="20"/>
          <w:szCs w:val="20"/>
        </w:rPr>
        <w:t>MostElectric.com</w:t>
      </w:r>
      <w:r w:rsidR="0046218A" w:rsidRPr="00437C12">
        <w:rPr>
          <w:rFonts w:ascii="Arial" w:hAnsi="Arial" w:cs="Arial"/>
          <w:b/>
          <w:bCs/>
          <w:sz w:val="20"/>
          <w:szCs w:val="20"/>
        </w:rPr>
        <w:tab/>
      </w:r>
      <w:r w:rsidR="005456E2" w:rsidRPr="00437C12">
        <w:rPr>
          <w:rFonts w:ascii="Arial" w:hAnsi="Arial" w:cs="Arial"/>
          <w:b/>
          <w:bCs/>
          <w:sz w:val="20"/>
          <w:szCs w:val="20"/>
        </w:rPr>
        <w:t xml:space="preserve"> </w:t>
      </w:r>
      <w:r w:rsidR="005456E2" w:rsidRPr="00437C12">
        <w:rPr>
          <w:rFonts w:ascii="Arial" w:hAnsi="Arial" w:cs="Arial"/>
          <w:bCs/>
          <w:sz w:val="20"/>
          <w:szCs w:val="20"/>
        </w:rPr>
        <w:t>Client: Most</w:t>
      </w:r>
      <w:r w:rsidR="00653C5F">
        <w:rPr>
          <w:rFonts w:ascii="Arial" w:hAnsi="Arial" w:cs="Arial"/>
          <w:bCs/>
          <w:sz w:val="20"/>
          <w:szCs w:val="20"/>
        </w:rPr>
        <w:t xml:space="preserve"> </w:t>
      </w:r>
      <w:proofErr w:type="gramStart"/>
      <w:r w:rsidR="003C1AA0">
        <w:rPr>
          <w:rFonts w:ascii="Arial" w:hAnsi="Arial" w:cs="Arial"/>
          <w:bCs/>
          <w:sz w:val="20"/>
          <w:szCs w:val="20"/>
        </w:rPr>
        <w:t>Electric(</w:t>
      </w:r>
      <w:proofErr w:type="gramEnd"/>
      <w:r w:rsidR="003C1AA0">
        <w:rPr>
          <w:rFonts w:ascii="Arial" w:hAnsi="Arial" w:cs="Arial"/>
          <w:bCs/>
          <w:sz w:val="20"/>
          <w:szCs w:val="20"/>
        </w:rPr>
        <w:t>U.K.)</w:t>
      </w:r>
    </w:p>
    <w:p w:rsidR="005456E2" w:rsidRPr="00437C12" w:rsidRDefault="005456E2" w:rsidP="00F14DC9">
      <w:pPr>
        <w:tabs>
          <w:tab w:val="left" w:pos="-900"/>
          <w:tab w:val="left" w:pos="720"/>
          <w:tab w:val="left" w:pos="5490"/>
        </w:tabs>
        <w:ind w:left="-900" w:firstLine="180"/>
        <w:rPr>
          <w:rFonts w:ascii="Arial" w:hAnsi="Arial" w:cs="Arial"/>
          <w:sz w:val="20"/>
          <w:szCs w:val="20"/>
        </w:rPr>
      </w:pPr>
      <w:r w:rsidRPr="00437C12">
        <w:rPr>
          <w:rFonts w:ascii="Arial" w:hAnsi="Arial" w:cs="Arial"/>
          <w:b/>
          <w:bCs/>
          <w:sz w:val="20"/>
          <w:szCs w:val="20"/>
        </w:rPr>
        <w:tab/>
      </w:r>
      <w:r w:rsidRPr="00437C12">
        <w:rPr>
          <w:rFonts w:ascii="Arial" w:hAnsi="Arial" w:cs="Arial"/>
          <w:bCs/>
          <w:sz w:val="20"/>
          <w:szCs w:val="20"/>
        </w:rPr>
        <w:t>Team &amp; Role:</w:t>
      </w:r>
      <w:r w:rsidRPr="00437C12">
        <w:rPr>
          <w:rFonts w:ascii="Arial" w:hAnsi="Arial" w:cs="Arial"/>
          <w:sz w:val="20"/>
          <w:szCs w:val="20"/>
        </w:rPr>
        <w:t xml:space="preserve">  4, Test Engineer</w:t>
      </w:r>
      <w:r w:rsidRPr="00437C12">
        <w:rPr>
          <w:rFonts w:ascii="Arial" w:hAnsi="Arial" w:cs="Arial"/>
          <w:sz w:val="20"/>
          <w:szCs w:val="20"/>
        </w:rPr>
        <w:tab/>
      </w:r>
      <w:r w:rsidRPr="00437C12">
        <w:rPr>
          <w:rFonts w:ascii="Arial" w:hAnsi="Arial" w:cs="Arial"/>
          <w:bCs/>
          <w:sz w:val="20"/>
          <w:szCs w:val="20"/>
        </w:rPr>
        <w:t>Organization:</w:t>
      </w:r>
      <w:r w:rsidRPr="00437C12">
        <w:rPr>
          <w:rFonts w:ascii="Arial" w:hAnsi="Arial" w:cs="Arial"/>
          <w:sz w:val="20"/>
          <w:szCs w:val="20"/>
        </w:rPr>
        <w:t xml:space="preserve"> Blue thread</w:t>
      </w:r>
    </w:p>
    <w:p w:rsidR="005456E2" w:rsidRPr="00437C12" w:rsidRDefault="005456E2" w:rsidP="00F25F18">
      <w:pPr>
        <w:tabs>
          <w:tab w:val="left" w:pos="720"/>
          <w:tab w:val="left" w:pos="1530"/>
          <w:tab w:val="left" w:pos="1620"/>
          <w:tab w:val="left" w:pos="1800"/>
        </w:tabs>
        <w:ind w:left="-900" w:firstLine="180"/>
        <w:rPr>
          <w:rFonts w:ascii="Arial" w:hAnsi="Arial" w:cs="Arial"/>
          <w:bCs/>
          <w:sz w:val="20"/>
          <w:szCs w:val="20"/>
        </w:rPr>
      </w:pPr>
      <w:r w:rsidRPr="00437C12">
        <w:rPr>
          <w:rFonts w:ascii="Arial" w:hAnsi="Arial" w:cs="Arial"/>
          <w:bCs/>
          <w:sz w:val="20"/>
          <w:szCs w:val="20"/>
        </w:rPr>
        <w:tab/>
        <w:t>Tools: Manual Testing</w:t>
      </w:r>
      <w:r w:rsidR="00761DE4">
        <w:rPr>
          <w:rFonts w:ascii="Arial" w:hAnsi="Arial" w:cs="Arial"/>
          <w:bCs/>
          <w:sz w:val="20"/>
          <w:szCs w:val="20"/>
        </w:rPr>
        <w:t xml:space="preserve">, </w:t>
      </w:r>
      <w:r w:rsidR="00CC4AB1" w:rsidRPr="00CC4AB1">
        <w:rPr>
          <w:rFonts w:ascii="Arial" w:hAnsi="Arial" w:cs="Arial"/>
          <w:bCs/>
          <w:sz w:val="20"/>
          <w:szCs w:val="20"/>
        </w:rPr>
        <w:t>Selenium (Selenium IDE, Selenium RC, Test Ng)</w:t>
      </w:r>
    </w:p>
    <w:p w:rsidR="005456E2" w:rsidRPr="00A86409" w:rsidRDefault="005456E2" w:rsidP="005456E2">
      <w:pPr>
        <w:tabs>
          <w:tab w:val="left" w:pos="-900"/>
          <w:tab w:val="left" w:pos="-576"/>
          <w:tab w:val="left" w:pos="-288"/>
          <w:tab w:val="left" w:pos="0"/>
          <w:tab w:val="left" w:pos="288"/>
        </w:tabs>
        <w:ind w:left="-900" w:firstLine="180"/>
        <w:rPr>
          <w:rFonts w:ascii="Arial" w:hAnsi="Arial" w:cs="Arial"/>
          <w:bCs/>
        </w:rPr>
      </w:pPr>
      <w:r w:rsidRPr="00A86409">
        <w:rPr>
          <w:rFonts w:ascii="Arial" w:hAnsi="Arial" w:cs="Arial"/>
          <w:bCs/>
        </w:rPr>
        <w:tab/>
      </w:r>
      <w:r w:rsidRPr="00A86409">
        <w:rPr>
          <w:rFonts w:ascii="Arial" w:hAnsi="Arial" w:cs="Arial"/>
          <w:bCs/>
        </w:rPr>
        <w:tab/>
      </w:r>
      <w:r w:rsidRPr="00A86409">
        <w:rPr>
          <w:rFonts w:ascii="Arial" w:hAnsi="Arial" w:cs="Arial"/>
          <w:bCs/>
        </w:rPr>
        <w:tab/>
      </w:r>
      <w:r w:rsidRPr="00A86409">
        <w:rPr>
          <w:rFonts w:ascii="Arial" w:hAnsi="Arial" w:cs="Arial"/>
          <w:bCs/>
        </w:rPr>
        <w:tab/>
      </w:r>
      <w:r w:rsidRPr="00A86409">
        <w:rPr>
          <w:rFonts w:ascii="Arial" w:hAnsi="Arial" w:cs="Arial"/>
          <w:bCs/>
        </w:rPr>
        <w:tab/>
      </w:r>
    </w:p>
    <w:p w:rsidR="005456E2" w:rsidRPr="00A86409" w:rsidRDefault="005456E2" w:rsidP="00F25F18">
      <w:pPr>
        <w:tabs>
          <w:tab w:val="left" w:pos="-900"/>
        </w:tabs>
        <w:ind w:left="1350" w:hanging="1260"/>
        <w:jc w:val="both"/>
        <w:rPr>
          <w:rStyle w:val="Normal10ptChar"/>
          <w:b w:val="0"/>
          <w:sz w:val="20"/>
          <w:szCs w:val="20"/>
        </w:rPr>
      </w:pPr>
      <w:r w:rsidRPr="00A86409">
        <w:rPr>
          <w:rFonts w:ascii="Arial" w:hAnsi="Arial" w:cs="Arial"/>
          <w:b/>
          <w:bCs/>
          <w:sz w:val="20"/>
          <w:szCs w:val="20"/>
        </w:rPr>
        <w:t>Description</w:t>
      </w:r>
      <w:r w:rsidRPr="00A86409">
        <w:rPr>
          <w:rFonts w:ascii="Arial" w:hAnsi="Arial" w:cs="Arial"/>
          <w:bCs/>
          <w:sz w:val="20"/>
          <w:szCs w:val="20"/>
        </w:rPr>
        <w:t xml:space="preserve">: </w:t>
      </w:r>
      <w:r w:rsidRPr="00F25F18">
        <w:rPr>
          <w:rStyle w:val="Normal10ptChar"/>
          <w:b w:val="0"/>
          <w:sz w:val="20"/>
          <w:szCs w:val="20"/>
        </w:rPr>
        <w:t xml:space="preserve">This project is meant for purchase, sales and services of electricity products in U K Markets. </w:t>
      </w:r>
      <w:proofErr w:type="gramStart"/>
      <w:r w:rsidRPr="00F25F18">
        <w:rPr>
          <w:rStyle w:val="Normal10ptChar"/>
          <w:b w:val="0"/>
          <w:sz w:val="20"/>
          <w:szCs w:val="20"/>
        </w:rPr>
        <w:t>inventory</w:t>
      </w:r>
      <w:proofErr w:type="gramEnd"/>
      <w:r w:rsidRPr="00F25F18">
        <w:rPr>
          <w:rStyle w:val="Normal10ptChar"/>
          <w:b w:val="0"/>
          <w:sz w:val="20"/>
          <w:szCs w:val="20"/>
        </w:rPr>
        <w:t>, stock, purchase, sales, advertise etc. modules   are maintaining the clients and end users requirements.</w:t>
      </w:r>
    </w:p>
    <w:p w:rsidR="005456E2" w:rsidRPr="00A86409" w:rsidRDefault="005456E2" w:rsidP="00F25F18">
      <w:pPr>
        <w:ind w:hanging="1710"/>
        <w:jc w:val="both"/>
        <w:rPr>
          <w:rFonts w:ascii="Arial" w:hAnsi="Arial" w:cs="Arial"/>
          <w:b/>
          <w:sz w:val="20"/>
          <w:szCs w:val="20"/>
        </w:rPr>
      </w:pPr>
      <w:r w:rsidRPr="00A86409">
        <w:rPr>
          <w:rFonts w:ascii="Arial" w:hAnsi="Arial" w:cs="Arial"/>
          <w:b/>
          <w:sz w:val="20"/>
          <w:szCs w:val="20"/>
        </w:rPr>
        <w:t>Responsibilities</w:t>
      </w:r>
      <w:r w:rsidR="005334BA">
        <w:rPr>
          <w:rFonts w:ascii="Arial" w:hAnsi="Arial" w:cs="Arial"/>
          <w:b/>
          <w:sz w:val="20"/>
          <w:szCs w:val="20"/>
        </w:rPr>
        <w:t>:</w:t>
      </w:r>
    </w:p>
    <w:p w:rsidR="00761DE4" w:rsidRPr="009D6CC6" w:rsidRDefault="003B5F50" w:rsidP="00761DE4">
      <w:pPr>
        <w:pStyle w:val="ListParagraph"/>
        <w:widowControl w:val="0"/>
        <w:numPr>
          <w:ilvl w:val="0"/>
          <w:numId w:val="23"/>
        </w:numPr>
        <w:tabs>
          <w:tab w:val="left" w:pos="1530"/>
          <w:tab w:val="left" w:pos="1800"/>
        </w:tabs>
        <w:autoSpaceDE w:val="0"/>
        <w:jc w:val="both"/>
        <w:rPr>
          <w:rFonts w:ascii="Arial" w:hAnsi="Arial" w:cs="Arial"/>
          <w:sz w:val="20"/>
          <w:szCs w:val="20"/>
        </w:rPr>
      </w:pPr>
      <w:r w:rsidRPr="00761DE4">
        <w:rPr>
          <w:rFonts w:ascii="Arial" w:hAnsi="Arial" w:cs="Arial"/>
          <w:sz w:val="20"/>
          <w:szCs w:val="20"/>
        </w:rPr>
        <w:t>Analyzed</w:t>
      </w:r>
      <w:r w:rsidR="005456E2" w:rsidRPr="00761DE4">
        <w:rPr>
          <w:rFonts w:ascii="Arial" w:hAnsi="Arial" w:cs="Arial"/>
          <w:sz w:val="20"/>
          <w:szCs w:val="20"/>
        </w:rPr>
        <w:t>, Run and executed test cases.</w:t>
      </w:r>
    </w:p>
    <w:p w:rsidR="00761DE4" w:rsidRPr="00761DE4" w:rsidRDefault="00CC4AB1" w:rsidP="009D6CC6">
      <w:pPr>
        <w:pStyle w:val="ListParagraph"/>
        <w:widowControl w:val="0"/>
        <w:numPr>
          <w:ilvl w:val="0"/>
          <w:numId w:val="23"/>
        </w:numPr>
        <w:tabs>
          <w:tab w:val="left" w:pos="1530"/>
          <w:tab w:val="left" w:pos="1800"/>
        </w:tabs>
        <w:autoSpaceDE w:val="0"/>
        <w:jc w:val="both"/>
        <w:rPr>
          <w:rFonts w:ascii="Arial" w:hAnsi="Arial" w:cs="Arial"/>
          <w:sz w:val="20"/>
          <w:szCs w:val="20"/>
        </w:rPr>
      </w:pPr>
      <w:r>
        <w:rPr>
          <w:rFonts w:ascii="Arial" w:hAnsi="Arial" w:cs="Arial"/>
          <w:sz w:val="20"/>
          <w:szCs w:val="20"/>
        </w:rPr>
        <w:t>Regression testing using Selenium in different phase during development</w:t>
      </w:r>
      <w:r w:rsidR="00761DE4" w:rsidRPr="00761DE4">
        <w:rPr>
          <w:rFonts w:ascii="Arial" w:hAnsi="Arial" w:cs="Arial"/>
          <w:sz w:val="20"/>
          <w:szCs w:val="20"/>
        </w:rPr>
        <w:t>.</w:t>
      </w:r>
    </w:p>
    <w:p w:rsidR="00761DE4" w:rsidRPr="00761DE4" w:rsidRDefault="00761DE4" w:rsidP="009D6CC6">
      <w:pPr>
        <w:pStyle w:val="ListParagraph"/>
        <w:widowControl w:val="0"/>
        <w:numPr>
          <w:ilvl w:val="0"/>
          <w:numId w:val="23"/>
        </w:numPr>
        <w:tabs>
          <w:tab w:val="left" w:pos="1530"/>
          <w:tab w:val="left" w:pos="1800"/>
        </w:tabs>
        <w:autoSpaceDE w:val="0"/>
        <w:jc w:val="both"/>
        <w:rPr>
          <w:rFonts w:ascii="Arial" w:hAnsi="Arial" w:cs="Arial"/>
          <w:sz w:val="20"/>
          <w:szCs w:val="20"/>
        </w:rPr>
      </w:pPr>
      <w:r w:rsidRPr="00761DE4">
        <w:rPr>
          <w:rFonts w:ascii="Arial" w:hAnsi="Arial" w:cs="Arial"/>
          <w:sz w:val="20"/>
          <w:szCs w:val="20"/>
        </w:rPr>
        <w:t xml:space="preserve">Involved in </w:t>
      </w:r>
      <w:r w:rsidR="00CC4AB1">
        <w:rPr>
          <w:rFonts w:ascii="Arial" w:hAnsi="Arial" w:cs="Arial"/>
          <w:sz w:val="20"/>
          <w:szCs w:val="20"/>
        </w:rPr>
        <w:t xml:space="preserve">Execution of Developed </w:t>
      </w:r>
      <w:r w:rsidRPr="00761DE4">
        <w:rPr>
          <w:rFonts w:ascii="Arial" w:hAnsi="Arial" w:cs="Arial"/>
          <w:sz w:val="20"/>
          <w:szCs w:val="20"/>
        </w:rPr>
        <w:t>Automation</w:t>
      </w:r>
      <w:r w:rsidR="00CC4AB1">
        <w:rPr>
          <w:rFonts w:ascii="Arial" w:hAnsi="Arial" w:cs="Arial"/>
          <w:sz w:val="20"/>
          <w:szCs w:val="20"/>
        </w:rPr>
        <w:t xml:space="preserve"> Framework of Selenium.</w:t>
      </w:r>
    </w:p>
    <w:p w:rsidR="00761DE4" w:rsidRPr="009D6CC6" w:rsidRDefault="00761DE4" w:rsidP="009D6CC6">
      <w:pPr>
        <w:pStyle w:val="ListParagraph"/>
        <w:widowControl w:val="0"/>
        <w:numPr>
          <w:ilvl w:val="0"/>
          <w:numId w:val="23"/>
        </w:numPr>
        <w:tabs>
          <w:tab w:val="left" w:pos="1530"/>
          <w:tab w:val="left" w:pos="1800"/>
        </w:tabs>
        <w:autoSpaceDE w:val="0"/>
        <w:jc w:val="both"/>
        <w:rPr>
          <w:rFonts w:ascii="Arial" w:hAnsi="Arial" w:cs="Arial"/>
          <w:sz w:val="20"/>
          <w:szCs w:val="20"/>
        </w:rPr>
      </w:pPr>
      <w:r w:rsidRPr="00761DE4">
        <w:rPr>
          <w:rFonts w:ascii="Arial" w:hAnsi="Arial" w:cs="Arial"/>
          <w:sz w:val="20"/>
          <w:szCs w:val="20"/>
        </w:rPr>
        <w:t>Preparation of weekly and monthly status reports</w:t>
      </w:r>
    </w:p>
    <w:p w:rsidR="005456E2" w:rsidRPr="00F25F18" w:rsidRDefault="005456E2" w:rsidP="00F25F18">
      <w:pPr>
        <w:pStyle w:val="ListParagraph"/>
        <w:widowControl w:val="0"/>
        <w:numPr>
          <w:ilvl w:val="0"/>
          <w:numId w:val="23"/>
        </w:numPr>
        <w:tabs>
          <w:tab w:val="left" w:pos="1530"/>
          <w:tab w:val="left" w:pos="1800"/>
        </w:tabs>
        <w:autoSpaceDE w:val="0"/>
        <w:jc w:val="both"/>
        <w:rPr>
          <w:rFonts w:ascii="Arial" w:hAnsi="Arial" w:cs="Arial"/>
          <w:sz w:val="20"/>
          <w:szCs w:val="20"/>
        </w:rPr>
      </w:pPr>
      <w:r w:rsidRPr="00F25F18">
        <w:rPr>
          <w:rFonts w:ascii="Arial" w:hAnsi="Arial" w:cs="Arial"/>
          <w:sz w:val="20"/>
          <w:szCs w:val="20"/>
        </w:rPr>
        <w:t>Tracked defects reported and prepared final report of the project.</w:t>
      </w:r>
    </w:p>
    <w:p w:rsidR="005456E2" w:rsidRPr="00F25F18" w:rsidRDefault="005456E2" w:rsidP="00F25F18">
      <w:pPr>
        <w:pStyle w:val="ListParagraph"/>
        <w:widowControl w:val="0"/>
        <w:numPr>
          <w:ilvl w:val="0"/>
          <w:numId w:val="23"/>
        </w:numPr>
        <w:tabs>
          <w:tab w:val="left" w:pos="1530"/>
          <w:tab w:val="left" w:pos="1800"/>
        </w:tabs>
        <w:autoSpaceDE w:val="0"/>
        <w:jc w:val="both"/>
        <w:rPr>
          <w:rFonts w:ascii="Arial" w:hAnsi="Arial" w:cs="Arial"/>
          <w:sz w:val="20"/>
          <w:szCs w:val="20"/>
        </w:rPr>
      </w:pPr>
      <w:r w:rsidRPr="00F25F18">
        <w:rPr>
          <w:rFonts w:ascii="Arial" w:hAnsi="Arial" w:cs="Arial"/>
          <w:sz w:val="20"/>
          <w:szCs w:val="20"/>
        </w:rPr>
        <w:t>Participated in technical discussions</w:t>
      </w:r>
    </w:p>
    <w:p w:rsidR="005456E2" w:rsidRDefault="005456E2" w:rsidP="00F25F18">
      <w:pPr>
        <w:pStyle w:val="ListParagraph"/>
        <w:widowControl w:val="0"/>
        <w:numPr>
          <w:ilvl w:val="0"/>
          <w:numId w:val="23"/>
        </w:numPr>
        <w:suppressAutoHyphens/>
        <w:autoSpaceDE w:val="0"/>
        <w:spacing w:line="240" w:lineRule="auto"/>
        <w:jc w:val="both"/>
        <w:rPr>
          <w:rFonts w:ascii="Arial" w:hAnsi="Arial" w:cs="Arial"/>
          <w:bCs/>
          <w:sz w:val="20"/>
          <w:szCs w:val="20"/>
        </w:rPr>
      </w:pPr>
      <w:r w:rsidRPr="00F25F18">
        <w:rPr>
          <w:rFonts w:ascii="Arial" w:hAnsi="Arial" w:cs="Arial"/>
          <w:bCs/>
          <w:sz w:val="20"/>
          <w:szCs w:val="20"/>
        </w:rPr>
        <w:t>Functional Testing and GUI Testing.</w:t>
      </w:r>
    </w:p>
    <w:p w:rsidR="00495B18" w:rsidRDefault="00495B18" w:rsidP="00495B18">
      <w:pPr>
        <w:pStyle w:val="ListParagraph"/>
        <w:widowControl w:val="0"/>
        <w:suppressAutoHyphens/>
        <w:autoSpaceDE w:val="0"/>
        <w:spacing w:line="240" w:lineRule="auto"/>
        <w:ind w:firstLine="0"/>
        <w:jc w:val="both"/>
        <w:rPr>
          <w:rFonts w:ascii="Arial" w:hAnsi="Arial" w:cs="Arial"/>
          <w:bCs/>
          <w:sz w:val="20"/>
          <w:szCs w:val="20"/>
        </w:rPr>
      </w:pPr>
    </w:p>
    <w:p w:rsidR="00495B18" w:rsidRDefault="00D1576C" w:rsidP="00495B18">
      <w:pPr>
        <w:pStyle w:val="ListParagraph"/>
        <w:widowControl w:val="0"/>
        <w:suppressAutoHyphens/>
        <w:autoSpaceDE w:val="0"/>
        <w:spacing w:line="240" w:lineRule="auto"/>
        <w:ind w:left="90" w:firstLine="0"/>
        <w:jc w:val="both"/>
        <w:rPr>
          <w:rFonts w:ascii="Arial" w:hAnsi="Arial" w:cs="Arial"/>
          <w:sz w:val="20"/>
          <w:szCs w:val="20"/>
        </w:rPr>
      </w:pPr>
      <w:r>
        <w:rPr>
          <w:rFonts w:ascii="Arial" w:hAnsi="Arial" w:cs="Arial"/>
          <w:sz w:val="20"/>
          <w:szCs w:val="20"/>
        </w:rPr>
        <w:pict>
          <v:shape id="_x0000_i1032" type="#_x0000_t75" style="width:463pt;height:7.75pt" o:hrpct="0" o:hr="t">
            <v:imagedata r:id="rId10" o:title="BD14845_"/>
          </v:shape>
        </w:pict>
      </w:r>
    </w:p>
    <w:p w:rsidR="005456E2" w:rsidRDefault="00495B18" w:rsidP="0035048C">
      <w:pPr>
        <w:pStyle w:val="ListParagraph"/>
        <w:widowControl w:val="0"/>
        <w:suppressAutoHyphens/>
        <w:autoSpaceDE w:val="0"/>
        <w:spacing w:line="240" w:lineRule="auto"/>
        <w:ind w:left="90" w:firstLine="0"/>
        <w:jc w:val="both"/>
        <w:rPr>
          <w:rFonts w:ascii="Arial" w:hAnsi="Arial" w:cs="Arial"/>
          <w:b/>
          <w:sz w:val="24"/>
          <w:szCs w:val="24"/>
        </w:rPr>
      </w:pPr>
      <w:r w:rsidRPr="00495B18">
        <w:rPr>
          <w:rFonts w:ascii="Arial" w:hAnsi="Arial" w:cs="Arial"/>
          <w:b/>
          <w:sz w:val="24"/>
          <w:szCs w:val="24"/>
        </w:rPr>
        <w:t xml:space="preserve">Localization and Internationalization Projects </w:t>
      </w:r>
    </w:p>
    <w:p w:rsidR="0035048C" w:rsidRDefault="0035048C" w:rsidP="0035048C">
      <w:pPr>
        <w:pStyle w:val="ListParagraph"/>
        <w:widowControl w:val="0"/>
        <w:suppressAutoHyphens/>
        <w:autoSpaceDE w:val="0"/>
        <w:spacing w:line="240" w:lineRule="auto"/>
        <w:ind w:left="90" w:firstLine="0"/>
        <w:jc w:val="both"/>
        <w:rPr>
          <w:rFonts w:ascii="Arial" w:hAnsi="Arial" w:cs="Arial"/>
          <w:b/>
          <w:bCs/>
          <w:sz w:val="24"/>
          <w:szCs w:val="24"/>
        </w:rPr>
      </w:pPr>
    </w:p>
    <w:p w:rsidR="0035048C" w:rsidRPr="00A86409" w:rsidRDefault="0035048C" w:rsidP="0035048C">
      <w:pPr>
        <w:pStyle w:val="ListParagraph"/>
        <w:widowControl w:val="0"/>
        <w:suppressAutoHyphens/>
        <w:autoSpaceDE w:val="0"/>
        <w:spacing w:line="240" w:lineRule="auto"/>
        <w:ind w:left="90" w:firstLine="0"/>
        <w:jc w:val="both"/>
        <w:rPr>
          <w:rFonts w:ascii="Arial" w:hAnsi="Arial" w:cs="Arial"/>
        </w:rPr>
      </w:pPr>
    </w:p>
    <w:p w:rsidR="005456E2" w:rsidRPr="00437C12" w:rsidRDefault="00675034" w:rsidP="00F14DC9">
      <w:pPr>
        <w:widowControl w:val="0"/>
        <w:tabs>
          <w:tab w:val="left" w:pos="-900"/>
          <w:tab w:val="left" w:pos="720"/>
          <w:tab w:val="left" w:pos="810"/>
          <w:tab w:val="left" w:pos="1620"/>
          <w:tab w:val="left" w:pos="5490"/>
        </w:tabs>
        <w:autoSpaceDE w:val="0"/>
        <w:ind w:left="720" w:hanging="630"/>
        <w:rPr>
          <w:rFonts w:ascii="Arial" w:hAnsi="Arial" w:cs="Arial"/>
          <w:bCs/>
          <w:sz w:val="20"/>
          <w:szCs w:val="20"/>
        </w:rPr>
      </w:pPr>
      <w:r>
        <w:rPr>
          <w:rFonts w:ascii="Arial" w:hAnsi="Arial" w:cs="Arial"/>
          <w:bCs/>
          <w:sz w:val="20"/>
          <w:szCs w:val="20"/>
        </w:rPr>
        <w:t>6</w:t>
      </w:r>
      <w:r w:rsidR="005456E2" w:rsidRPr="00437C12">
        <w:rPr>
          <w:rFonts w:ascii="Arial" w:hAnsi="Arial" w:cs="Arial"/>
          <w:bCs/>
          <w:sz w:val="20"/>
          <w:szCs w:val="20"/>
        </w:rPr>
        <w:t>.)</w:t>
      </w:r>
      <w:r w:rsidR="005456E2" w:rsidRPr="00437C12">
        <w:rPr>
          <w:rFonts w:ascii="Arial" w:hAnsi="Arial" w:cs="Arial"/>
          <w:bCs/>
          <w:sz w:val="20"/>
          <w:szCs w:val="20"/>
        </w:rPr>
        <w:tab/>
      </w:r>
      <w:r w:rsidR="005456E2" w:rsidRPr="00437C12">
        <w:rPr>
          <w:rFonts w:ascii="Arial" w:hAnsi="Arial" w:cs="Arial"/>
          <w:sz w:val="20"/>
          <w:szCs w:val="20"/>
        </w:rPr>
        <w:t>Title</w:t>
      </w:r>
      <w:r w:rsidR="005456E2" w:rsidRPr="00437C12">
        <w:rPr>
          <w:rFonts w:ascii="Arial" w:hAnsi="Arial" w:cs="Arial"/>
          <w:b/>
          <w:sz w:val="20"/>
          <w:szCs w:val="20"/>
        </w:rPr>
        <w:t xml:space="preserve">: </w:t>
      </w:r>
      <w:r w:rsidR="0052637D" w:rsidRPr="0052637D">
        <w:rPr>
          <w:rFonts w:ascii="Arial" w:hAnsi="Arial" w:cs="Arial"/>
          <w:b/>
          <w:sz w:val="20"/>
          <w:szCs w:val="20"/>
          <w:u w:val="single"/>
        </w:rPr>
        <w:t>Web sites</w:t>
      </w:r>
      <w:r w:rsidR="0052637D" w:rsidRPr="00437C12">
        <w:rPr>
          <w:rFonts w:ascii="Arial" w:hAnsi="Arial" w:cs="Arial"/>
          <w:b/>
          <w:bCs/>
          <w:sz w:val="20"/>
          <w:szCs w:val="20"/>
          <w:u w:val="single"/>
        </w:rPr>
        <w:t xml:space="preserve"> Localization</w:t>
      </w:r>
      <w:r w:rsidR="005D6E8D" w:rsidRPr="00437C12">
        <w:rPr>
          <w:rFonts w:ascii="Arial" w:hAnsi="Arial" w:cs="Arial"/>
          <w:b/>
          <w:bCs/>
          <w:sz w:val="20"/>
          <w:szCs w:val="20"/>
        </w:rPr>
        <w:tab/>
      </w:r>
      <w:r w:rsidR="005456E2" w:rsidRPr="00437C12">
        <w:rPr>
          <w:rFonts w:ascii="Arial" w:hAnsi="Arial" w:cs="Arial"/>
          <w:bCs/>
          <w:sz w:val="20"/>
          <w:szCs w:val="20"/>
        </w:rPr>
        <w:t>Client:</w:t>
      </w:r>
      <w:r w:rsidR="00ED45C0" w:rsidRPr="00437C12">
        <w:rPr>
          <w:rFonts w:ascii="Arial" w:hAnsi="Arial" w:cs="Arial"/>
          <w:bCs/>
          <w:sz w:val="20"/>
          <w:szCs w:val="20"/>
        </w:rPr>
        <w:tab/>
      </w:r>
      <w:r w:rsidR="005456E2" w:rsidRPr="00437C12">
        <w:rPr>
          <w:rFonts w:ascii="Arial" w:hAnsi="Arial" w:cs="Arial"/>
          <w:bCs/>
          <w:sz w:val="20"/>
          <w:szCs w:val="20"/>
        </w:rPr>
        <w:t>Moravia, Lionbridge.</w:t>
      </w:r>
    </w:p>
    <w:p w:rsidR="005456E2" w:rsidRPr="00437C12" w:rsidRDefault="005456E2" w:rsidP="00F14DC9">
      <w:pPr>
        <w:tabs>
          <w:tab w:val="left" w:pos="-900"/>
          <w:tab w:val="left" w:pos="720"/>
          <w:tab w:val="left" w:pos="1620"/>
          <w:tab w:val="left" w:pos="1800"/>
          <w:tab w:val="left" w:pos="5490"/>
        </w:tabs>
        <w:ind w:left="-900" w:firstLine="180"/>
        <w:rPr>
          <w:rFonts w:ascii="Arial" w:hAnsi="Arial" w:cs="Arial"/>
          <w:sz w:val="20"/>
          <w:szCs w:val="20"/>
        </w:rPr>
      </w:pPr>
      <w:r w:rsidRPr="00437C12">
        <w:rPr>
          <w:rFonts w:ascii="Arial" w:hAnsi="Arial" w:cs="Arial"/>
          <w:b/>
          <w:bCs/>
          <w:sz w:val="20"/>
          <w:szCs w:val="20"/>
        </w:rPr>
        <w:tab/>
      </w:r>
      <w:r w:rsidRPr="00437C12">
        <w:rPr>
          <w:rFonts w:ascii="Arial" w:hAnsi="Arial" w:cs="Arial"/>
          <w:bCs/>
          <w:sz w:val="20"/>
          <w:szCs w:val="20"/>
        </w:rPr>
        <w:t>Team &amp; Role:</w:t>
      </w:r>
      <w:r w:rsidRPr="00437C12">
        <w:rPr>
          <w:rFonts w:ascii="Arial" w:hAnsi="Arial" w:cs="Arial"/>
          <w:sz w:val="20"/>
          <w:szCs w:val="20"/>
        </w:rPr>
        <w:t xml:space="preserve">  8, </w:t>
      </w:r>
      <w:r w:rsidR="003332EE">
        <w:rPr>
          <w:rFonts w:ascii="Arial" w:hAnsi="Arial" w:cs="Arial"/>
          <w:sz w:val="20"/>
          <w:szCs w:val="20"/>
        </w:rPr>
        <w:t>Quality Analyst</w:t>
      </w:r>
      <w:r w:rsidR="00F14DC9" w:rsidRPr="00437C12">
        <w:rPr>
          <w:rFonts w:ascii="Arial" w:hAnsi="Arial" w:cs="Arial"/>
          <w:sz w:val="20"/>
          <w:szCs w:val="20"/>
        </w:rPr>
        <w:tab/>
      </w:r>
      <w:r w:rsidRPr="00437C12">
        <w:rPr>
          <w:rFonts w:ascii="Arial" w:hAnsi="Arial" w:cs="Arial"/>
          <w:bCs/>
          <w:sz w:val="20"/>
          <w:szCs w:val="20"/>
        </w:rPr>
        <w:t>Organization:</w:t>
      </w:r>
      <w:r w:rsidRPr="00437C12">
        <w:rPr>
          <w:rFonts w:ascii="Arial" w:hAnsi="Arial" w:cs="Arial"/>
          <w:sz w:val="20"/>
          <w:szCs w:val="20"/>
        </w:rPr>
        <w:t xml:space="preserve"> </w:t>
      </w:r>
      <w:proofErr w:type="spellStart"/>
      <w:r w:rsidRPr="00437C12">
        <w:rPr>
          <w:rFonts w:ascii="Arial" w:hAnsi="Arial" w:cs="Arial"/>
          <w:sz w:val="20"/>
          <w:szCs w:val="20"/>
        </w:rPr>
        <w:t>Braahmam</w:t>
      </w:r>
      <w:proofErr w:type="spellEnd"/>
      <w:r w:rsidRPr="00437C12">
        <w:rPr>
          <w:rFonts w:ascii="Arial" w:hAnsi="Arial" w:cs="Arial"/>
          <w:sz w:val="20"/>
          <w:szCs w:val="20"/>
        </w:rPr>
        <w:t xml:space="preserve"> Net Solutions</w:t>
      </w:r>
    </w:p>
    <w:p w:rsidR="005456E2" w:rsidRPr="00437C12" w:rsidRDefault="00F67DDA" w:rsidP="005456E2">
      <w:pPr>
        <w:tabs>
          <w:tab w:val="left" w:pos="-900"/>
          <w:tab w:val="left" w:pos="720"/>
          <w:tab w:val="left" w:pos="1620"/>
          <w:tab w:val="left" w:pos="1800"/>
        </w:tabs>
        <w:ind w:left="-900" w:firstLine="180"/>
        <w:rPr>
          <w:rFonts w:ascii="Arial" w:hAnsi="Arial" w:cs="Arial"/>
          <w:bCs/>
          <w:sz w:val="20"/>
          <w:szCs w:val="20"/>
        </w:rPr>
      </w:pPr>
      <w:r>
        <w:rPr>
          <w:rFonts w:ascii="Arial" w:hAnsi="Arial" w:cs="Arial"/>
          <w:bCs/>
          <w:sz w:val="20"/>
          <w:szCs w:val="20"/>
        </w:rPr>
        <w:tab/>
        <w:t xml:space="preserve">Tools: LTB, </w:t>
      </w:r>
      <w:proofErr w:type="spellStart"/>
      <w:r>
        <w:rPr>
          <w:rFonts w:ascii="Arial" w:hAnsi="Arial" w:cs="Arial"/>
          <w:bCs/>
          <w:sz w:val="20"/>
          <w:szCs w:val="20"/>
        </w:rPr>
        <w:t>Trados</w:t>
      </w:r>
      <w:proofErr w:type="spellEnd"/>
      <w:r>
        <w:rPr>
          <w:rFonts w:ascii="Arial" w:hAnsi="Arial" w:cs="Arial"/>
          <w:bCs/>
          <w:sz w:val="20"/>
          <w:szCs w:val="20"/>
        </w:rPr>
        <w:t xml:space="preserve">, XLZ, </w:t>
      </w:r>
      <w:proofErr w:type="spellStart"/>
      <w:r>
        <w:rPr>
          <w:rFonts w:ascii="Arial" w:hAnsi="Arial" w:cs="Arial"/>
          <w:bCs/>
          <w:sz w:val="20"/>
          <w:szCs w:val="20"/>
        </w:rPr>
        <w:t>LocStudio</w:t>
      </w:r>
      <w:proofErr w:type="spellEnd"/>
      <w:r>
        <w:rPr>
          <w:rFonts w:ascii="Arial" w:hAnsi="Arial" w:cs="Arial"/>
          <w:bCs/>
          <w:sz w:val="20"/>
          <w:szCs w:val="20"/>
        </w:rPr>
        <w:t>, SDLX</w:t>
      </w:r>
    </w:p>
    <w:p w:rsidR="005456E2" w:rsidRPr="00A86409" w:rsidRDefault="0052637D" w:rsidP="005456E2">
      <w:pPr>
        <w:tabs>
          <w:tab w:val="left" w:pos="-900"/>
          <w:tab w:val="left" w:pos="720"/>
          <w:tab w:val="left" w:pos="1620"/>
          <w:tab w:val="left" w:pos="1800"/>
        </w:tabs>
        <w:ind w:left="-900" w:firstLine="180"/>
        <w:rPr>
          <w:rFonts w:ascii="Arial" w:hAnsi="Arial" w:cs="Arial"/>
          <w:bCs/>
        </w:rPr>
      </w:pPr>
      <w:r>
        <w:rPr>
          <w:rFonts w:ascii="Arial" w:hAnsi="Arial" w:cs="Arial"/>
          <w:bCs/>
        </w:rPr>
        <w:tab/>
      </w:r>
    </w:p>
    <w:p w:rsidR="005456E2" w:rsidRDefault="005456E2" w:rsidP="00D4273A">
      <w:pPr>
        <w:tabs>
          <w:tab w:val="left" w:pos="-900"/>
        </w:tabs>
        <w:ind w:left="1350" w:hanging="1260"/>
        <w:jc w:val="both"/>
        <w:rPr>
          <w:rStyle w:val="Normal10ptChar"/>
          <w:b w:val="0"/>
          <w:sz w:val="20"/>
          <w:szCs w:val="20"/>
        </w:rPr>
      </w:pPr>
      <w:r w:rsidRPr="00A86409">
        <w:rPr>
          <w:rFonts w:ascii="Arial" w:hAnsi="Arial" w:cs="Arial"/>
          <w:b/>
          <w:bCs/>
          <w:sz w:val="20"/>
          <w:szCs w:val="20"/>
        </w:rPr>
        <w:t>Description</w:t>
      </w:r>
      <w:r w:rsidRPr="00A86409">
        <w:rPr>
          <w:rFonts w:ascii="Arial" w:hAnsi="Arial" w:cs="Arial"/>
          <w:bCs/>
          <w:sz w:val="20"/>
          <w:szCs w:val="20"/>
        </w:rPr>
        <w:t xml:space="preserve">: </w:t>
      </w:r>
      <w:r w:rsidR="004364BB">
        <w:rPr>
          <w:rStyle w:val="Normal10ptChar"/>
          <w:b w:val="0"/>
          <w:sz w:val="20"/>
          <w:szCs w:val="20"/>
        </w:rPr>
        <w:t xml:space="preserve">Localization and Globalization </w:t>
      </w:r>
      <w:r w:rsidR="009F548C">
        <w:rPr>
          <w:rStyle w:val="Normal10ptChar"/>
          <w:b w:val="0"/>
          <w:sz w:val="20"/>
          <w:szCs w:val="20"/>
        </w:rPr>
        <w:t xml:space="preserve">of </w:t>
      </w:r>
      <w:r w:rsidR="003C468F">
        <w:rPr>
          <w:rStyle w:val="Normal10ptChar"/>
          <w:b w:val="0"/>
          <w:sz w:val="20"/>
          <w:szCs w:val="20"/>
        </w:rPr>
        <w:t xml:space="preserve">series of </w:t>
      </w:r>
      <w:r w:rsidR="009F548C">
        <w:rPr>
          <w:rStyle w:val="Normal10ptChar"/>
          <w:b w:val="0"/>
          <w:sz w:val="20"/>
          <w:szCs w:val="20"/>
        </w:rPr>
        <w:t xml:space="preserve">projects like </w:t>
      </w:r>
      <w:r w:rsidR="003C468F">
        <w:rPr>
          <w:rStyle w:val="Normal10ptChar"/>
          <w:b w:val="0"/>
          <w:sz w:val="20"/>
          <w:szCs w:val="20"/>
        </w:rPr>
        <w:t>Google, Microsoft, Sony, Canon</w:t>
      </w:r>
      <w:r w:rsidR="0087294B">
        <w:rPr>
          <w:rStyle w:val="Normal10ptChar"/>
          <w:b w:val="0"/>
          <w:sz w:val="20"/>
          <w:szCs w:val="20"/>
        </w:rPr>
        <w:t xml:space="preserve"> etc</w:t>
      </w:r>
      <w:r w:rsidR="0087294B">
        <w:rPr>
          <w:rStyle w:val="Normal10ptChar"/>
          <w:sz w:val="20"/>
          <w:szCs w:val="20"/>
        </w:rPr>
        <w:t>.</w:t>
      </w:r>
      <w:r w:rsidR="003C468F" w:rsidRPr="003C468F">
        <w:rPr>
          <w:rStyle w:val="Normal10ptChar"/>
          <w:sz w:val="20"/>
          <w:szCs w:val="20"/>
        </w:rPr>
        <w:t xml:space="preserve"> </w:t>
      </w:r>
      <w:r w:rsidR="003C468F">
        <w:rPr>
          <w:rStyle w:val="Normal10ptChar"/>
          <w:sz w:val="20"/>
          <w:szCs w:val="20"/>
        </w:rPr>
        <w:t>T</w:t>
      </w:r>
      <w:r w:rsidR="003C468F">
        <w:rPr>
          <w:rStyle w:val="Normal10ptChar"/>
          <w:b w:val="0"/>
          <w:sz w:val="20"/>
          <w:szCs w:val="20"/>
        </w:rPr>
        <w:t>hese projects are</w:t>
      </w:r>
      <w:r w:rsidR="003C468F" w:rsidRPr="003C468F">
        <w:rPr>
          <w:rStyle w:val="Normal10ptChar"/>
          <w:b w:val="0"/>
          <w:sz w:val="20"/>
          <w:szCs w:val="20"/>
        </w:rPr>
        <w:t xml:space="preserve"> complete language solution which covers the full range of services related to bringing a localized product and content to markets fast, efficiently, cost-effectively and with the required quality.</w:t>
      </w:r>
      <w:r w:rsidRPr="00D4273A">
        <w:rPr>
          <w:rStyle w:val="Normal10ptChar"/>
          <w:b w:val="0"/>
          <w:sz w:val="20"/>
          <w:szCs w:val="20"/>
        </w:rPr>
        <w:t xml:space="preserve"> On the basis of Requirements project</w:t>
      </w:r>
      <w:r w:rsidR="003C468F">
        <w:rPr>
          <w:rStyle w:val="Normal10ptChar"/>
          <w:b w:val="0"/>
          <w:sz w:val="20"/>
          <w:szCs w:val="20"/>
        </w:rPr>
        <w:t xml:space="preserve"> is shown on the internet browsers.</w:t>
      </w:r>
    </w:p>
    <w:p w:rsidR="005334BA" w:rsidRPr="00A86409" w:rsidRDefault="005334BA" w:rsidP="00D4273A">
      <w:pPr>
        <w:tabs>
          <w:tab w:val="left" w:pos="-900"/>
        </w:tabs>
        <w:ind w:left="1350" w:hanging="1260"/>
        <w:jc w:val="both"/>
        <w:rPr>
          <w:rStyle w:val="Normal10ptChar"/>
          <w:b w:val="0"/>
          <w:sz w:val="20"/>
          <w:szCs w:val="20"/>
        </w:rPr>
      </w:pPr>
    </w:p>
    <w:p w:rsidR="005456E2" w:rsidRPr="00A86409" w:rsidRDefault="005456E2" w:rsidP="004364BB">
      <w:pPr>
        <w:tabs>
          <w:tab w:val="left" w:pos="6705"/>
        </w:tabs>
        <w:ind w:hanging="1710"/>
        <w:jc w:val="both"/>
        <w:rPr>
          <w:rFonts w:ascii="Arial" w:hAnsi="Arial" w:cs="Arial"/>
          <w:b/>
          <w:sz w:val="20"/>
          <w:szCs w:val="20"/>
        </w:rPr>
      </w:pPr>
      <w:r w:rsidRPr="00A86409">
        <w:rPr>
          <w:rFonts w:ascii="Arial" w:hAnsi="Arial" w:cs="Arial"/>
          <w:b/>
          <w:sz w:val="20"/>
          <w:szCs w:val="20"/>
        </w:rPr>
        <w:t>Responsibilities</w:t>
      </w:r>
      <w:r w:rsidR="005334BA">
        <w:rPr>
          <w:rFonts w:ascii="Arial" w:hAnsi="Arial" w:cs="Arial"/>
          <w:b/>
          <w:sz w:val="20"/>
          <w:szCs w:val="20"/>
        </w:rPr>
        <w:t>:</w:t>
      </w:r>
      <w:r w:rsidR="004364BB">
        <w:rPr>
          <w:rFonts w:ascii="Arial" w:hAnsi="Arial" w:cs="Arial"/>
          <w:b/>
          <w:sz w:val="20"/>
          <w:szCs w:val="20"/>
        </w:rPr>
        <w:tab/>
      </w:r>
      <w:r w:rsidR="004364BB">
        <w:rPr>
          <w:rFonts w:ascii="Arial" w:hAnsi="Arial" w:cs="Arial"/>
          <w:b/>
          <w:sz w:val="20"/>
          <w:szCs w:val="20"/>
        </w:rPr>
        <w:tab/>
      </w:r>
    </w:p>
    <w:p w:rsidR="008A4D2C" w:rsidRDefault="008A4D2C" w:rsidP="00D4273A">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 xml:space="preserve">Prepared and setup the Localization testing framework design and planed it for CAT tools.   </w:t>
      </w:r>
    </w:p>
    <w:p w:rsidR="005456E2" w:rsidRDefault="00CF5079" w:rsidP="00D4273A">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Analyze and finalized the function requirement using CAT tools</w:t>
      </w:r>
      <w:r w:rsidR="0039640F">
        <w:rPr>
          <w:rFonts w:ascii="Arial" w:hAnsi="Arial" w:cs="Arial"/>
          <w:sz w:val="20"/>
          <w:szCs w:val="20"/>
        </w:rPr>
        <w:t xml:space="preserve"> and execute the tool and analyzed defects logs</w:t>
      </w:r>
      <w:r w:rsidR="005456E2" w:rsidRPr="00D4273A">
        <w:rPr>
          <w:rFonts w:ascii="Arial" w:hAnsi="Arial" w:cs="Arial"/>
          <w:sz w:val="20"/>
          <w:szCs w:val="20"/>
        </w:rPr>
        <w:t>.</w:t>
      </w:r>
    </w:p>
    <w:p w:rsidR="009F548C" w:rsidRPr="00D4273A" w:rsidRDefault="009F548C" w:rsidP="00D4273A">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Handling complete test life cycle of the localization project.</w:t>
      </w:r>
    </w:p>
    <w:p w:rsidR="005456E2" w:rsidRPr="00D4273A" w:rsidRDefault="004364BB" w:rsidP="00D4273A">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 xml:space="preserve">Project case study and reporting defects using Language Quality Services and Terminology Management. </w:t>
      </w:r>
    </w:p>
    <w:p w:rsidR="005456E2" w:rsidRPr="00D4273A" w:rsidRDefault="005456E2" w:rsidP="00D4273A">
      <w:pPr>
        <w:pStyle w:val="ListParagraph"/>
        <w:widowControl w:val="0"/>
        <w:numPr>
          <w:ilvl w:val="0"/>
          <w:numId w:val="24"/>
        </w:numPr>
        <w:tabs>
          <w:tab w:val="left" w:pos="1530"/>
          <w:tab w:val="left" w:pos="1800"/>
        </w:tabs>
        <w:autoSpaceDE w:val="0"/>
        <w:rPr>
          <w:rFonts w:ascii="Arial" w:hAnsi="Arial" w:cs="Arial"/>
          <w:sz w:val="20"/>
          <w:szCs w:val="20"/>
        </w:rPr>
      </w:pPr>
      <w:r w:rsidRPr="00D4273A">
        <w:rPr>
          <w:rFonts w:ascii="Arial" w:hAnsi="Arial" w:cs="Arial"/>
          <w:sz w:val="20"/>
          <w:szCs w:val="20"/>
        </w:rPr>
        <w:t>Participated in technical discussions</w:t>
      </w:r>
      <w:r w:rsidR="009F548C">
        <w:rPr>
          <w:rFonts w:ascii="Arial" w:hAnsi="Arial" w:cs="Arial"/>
          <w:sz w:val="20"/>
          <w:szCs w:val="20"/>
        </w:rPr>
        <w:t xml:space="preserve"> and client interaction</w:t>
      </w:r>
      <w:r w:rsidR="00A275F2">
        <w:rPr>
          <w:rFonts w:ascii="Arial" w:hAnsi="Arial" w:cs="Arial"/>
          <w:sz w:val="20"/>
          <w:szCs w:val="20"/>
        </w:rPr>
        <w:t xml:space="preserve"> on project basis</w:t>
      </w:r>
      <w:r w:rsidR="00CF5079">
        <w:rPr>
          <w:rFonts w:ascii="Arial" w:hAnsi="Arial" w:cs="Arial"/>
          <w:sz w:val="20"/>
          <w:szCs w:val="20"/>
        </w:rPr>
        <w:t>.</w:t>
      </w:r>
    </w:p>
    <w:p w:rsidR="005456E2" w:rsidRDefault="005456E2" w:rsidP="00D4273A">
      <w:pPr>
        <w:pStyle w:val="ListParagraph"/>
        <w:widowControl w:val="0"/>
        <w:numPr>
          <w:ilvl w:val="0"/>
          <w:numId w:val="24"/>
        </w:numPr>
        <w:tabs>
          <w:tab w:val="left" w:pos="1530"/>
        </w:tabs>
        <w:suppressAutoHyphens/>
        <w:autoSpaceDE w:val="0"/>
        <w:spacing w:line="240" w:lineRule="auto"/>
        <w:rPr>
          <w:rFonts w:ascii="Arial" w:hAnsi="Arial" w:cs="Arial"/>
          <w:bCs/>
          <w:sz w:val="20"/>
          <w:szCs w:val="20"/>
        </w:rPr>
      </w:pPr>
      <w:r w:rsidRPr="00D4273A">
        <w:rPr>
          <w:rFonts w:ascii="Arial" w:hAnsi="Arial" w:cs="Arial"/>
          <w:bCs/>
          <w:sz w:val="20"/>
          <w:szCs w:val="20"/>
        </w:rPr>
        <w:t>Functional Testing</w:t>
      </w:r>
      <w:r w:rsidR="004364BB">
        <w:rPr>
          <w:rFonts w:ascii="Arial" w:hAnsi="Arial" w:cs="Arial"/>
          <w:bCs/>
          <w:sz w:val="20"/>
          <w:szCs w:val="20"/>
        </w:rPr>
        <w:t xml:space="preserve">, GUI Testing, Regression testing performed. </w:t>
      </w:r>
    </w:p>
    <w:p w:rsidR="00F81500" w:rsidRPr="00437C12" w:rsidRDefault="00675034" w:rsidP="00F81500">
      <w:pPr>
        <w:widowControl w:val="0"/>
        <w:tabs>
          <w:tab w:val="left" w:pos="-900"/>
          <w:tab w:val="left" w:pos="720"/>
          <w:tab w:val="left" w:pos="810"/>
          <w:tab w:val="left" w:pos="1620"/>
          <w:tab w:val="left" w:pos="5490"/>
        </w:tabs>
        <w:autoSpaceDE w:val="0"/>
        <w:ind w:left="720" w:hanging="630"/>
        <w:rPr>
          <w:rFonts w:ascii="Arial" w:hAnsi="Arial" w:cs="Arial"/>
          <w:bCs/>
          <w:sz w:val="20"/>
          <w:szCs w:val="20"/>
        </w:rPr>
      </w:pPr>
      <w:r>
        <w:rPr>
          <w:rFonts w:ascii="Arial" w:hAnsi="Arial" w:cs="Arial"/>
          <w:bCs/>
          <w:sz w:val="20"/>
          <w:szCs w:val="20"/>
        </w:rPr>
        <w:t>7</w:t>
      </w:r>
      <w:r w:rsidR="00F81500" w:rsidRPr="00437C12">
        <w:rPr>
          <w:rFonts w:ascii="Arial" w:hAnsi="Arial" w:cs="Arial"/>
          <w:bCs/>
          <w:sz w:val="20"/>
          <w:szCs w:val="20"/>
        </w:rPr>
        <w:t>.)</w:t>
      </w:r>
      <w:r w:rsidR="00F81500" w:rsidRPr="00437C12">
        <w:rPr>
          <w:rFonts w:ascii="Arial" w:hAnsi="Arial" w:cs="Arial"/>
          <w:bCs/>
          <w:sz w:val="20"/>
          <w:szCs w:val="20"/>
        </w:rPr>
        <w:tab/>
      </w:r>
      <w:r w:rsidR="00F81500" w:rsidRPr="00437C12">
        <w:rPr>
          <w:rFonts w:ascii="Arial" w:hAnsi="Arial" w:cs="Arial"/>
          <w:sz w:val="20"/>
          <w:szCs w:val="20"/>
        </w:rPr>
        <w:t>Title</w:t>
      </w:r>
      <w:r w:rsidR="00F81500" w:rsidRPr="00437C12">
        <w:rPr>
          <w:rFonts w:ascii="Arial" w:hAnsi="Arial" w:cs="Arial"/>
          <w:b/>
          <w:sz w:val="20"/>
          <w:szCs w:val="20"/>
        </w:rPr>
        <w:t xml:space="preserve">: </w:t>
      </w:r>
      <w:r w:rsidR="000148AB">
        <w:rPr>
          <w:rFonts w:ascii="Arial" w:hAnsi="Arial" w:cs="Arial"/>
          <w:b/>
          <w:sz w:val="20"/>
          <w:szCs w:val="20"/>
          <w:u w:val="single"/>
        </w:rPr>
        <w:t>Multi</w:t>
      </w:r>
      <w:r w:rsidR="00E16741">
        <w:rPr>
          <w:rFonts w:ascii="Arial" w:hAnsi="Arial" w:cs="Arial"/>
          <w:b/>
          <w:sz w:val="20"/>
          <w:szCs w:val="20"/>
          <w:u w:val="single"/>
        </w:rPr>
        <w:t>-</w:t>
      </w:r>
      <w:r w:rsidR="000148AB">
        <w:rPr>
          <w:rFonts w:ascii="Arial" w:hAnsi="Arial" w:cs="Arial"/>
          <w:b/>
          <w:sz w:val="20"/>
          <w:szCs w:val="20"/>
          <w:u w:val="single"/>
        </w:rPr>
        <w:t>L</w:t>
      </w:r>
      <w:r w:rsidR="00E16741">
        <w:rPr>
          <w:rFonts w:ascii="Arial" w:hAnsi="Arial" w:cs="Arial"/>
          <w:b/>
          <w:sz w:val="20"/>
          <w:szCs w:val="20"/>
          <w:u w:val="single"/>
        </w:rPr>
        <w:t>angu</w:t>
      </w:r>
      <w:r w:rsidR="000148AB">
        <w:rPr>
          <w:rFonts w:ascii="Arial" w:hAnsi="Arial" w:cs="Arial"/>
          <w:b/>
          <w:sz w:val="20"/>
          <w:szCs w:val="20"/>
          <w:u w:val="single"/>
        </w:rPr>
        <w:t>a</w:t>
      </w:r>
      <w:r w:rsidR="00E16741">
        <w:rPr>
          <w:rFonts w:ascii="Arial" w:hAnsi="Arial" w:cs="Arial"/>
          <w:b/>
          <w:sz w:val="20"/>
          <w:szCs w:val="20"/>
          <w:u w:val="single"/>
        </w:rPr>
        <w:t>ge</w:t>
      </w:r>
      <w:r w:rsidR="000148AB">
        <w:rPr>
          <w:rFonts w:ascii="Arial" w:hAnsi="Arial" w:cs="Arial"/>
          <w:b/>
          <w:sz w:val="20"/>
          <w:szCs w:val="20"/>
          <w:u w:val="single"/>
        </w:rPr>
        <w:t xml:space="preserve"> </w:t>
      </w:r>
      <w:r w:rsidR="00E16741">
        <w:rPr>
          <w:rFonts w:ascii="Arial" w:hAnsi="Arial" w:cs="Arial"/>
          <w:b/>
          <w:bCs/>
          <w:sz w:val="20"/>
          <w:szCs w:val="20"/>
          <w:u w:val="single"/>
        </w:rPr>
        <w:t>DTP Localization</w:t>
      </w:r>
      <w:r w:rsidR="00F81500" w:rsidRPr="00437C12">
        <w:rPr>
          <w:rFonts w:ascii="Arial" w:hAnsi="Arial" w:cs="Arial"/>
          <w:b/>
          <w:bCs/>
          <w:sz w:val="20"/>
          <w:szCs w:val="20"/>
        </w:rPr>
        <w:tab/>
      </w:r>
      <w:r w:rsidR="00F81500" w:rsidRPr="00437C12">
        <w:rPr>
          <w:rFonts w:ascii="Arial" w:hAnsi="Arial" w:cs="Arial"/>
          <w:bCs/>
          <w:sz w:val="20"/>
          <w:szCs w:val="20"/>
        </w:rPr>
        <w:t>Client:</w:t>
      </w:r>
      <w:r w:rsidR="00F81500" w:rsidRPr="00437C12">
        <w:rPr>
          <w:rFonts w:ascii="Arial" w:hAnsi="Arial" w:cs="Arial"/>
          <w:bCs/>
          <w:sz w:val="20"/>
          <w:szCs w:val="20"/>
        </w:rPr>
        <w:tab/>
      </w:r>
      <w:r w:rsidR="00635D80">
        <w:rPr>
          <w:rFonts w:ascii="Arial" w:hAnsi="Arial" w:cs="Arial"/>
          <w:bCs/>
          <w:sz w:val="20"/>
          <w:szCs w:val="20"/>
        </w:rPr>
        <w:t>EICHER</w:t>
      </w:r>
      <w:r w:rsidR="00F81500" w:rsidRPr="00437C12">
        <w:rPr>
          <w:rFonts w:ascii="Arial" w:hAnsi="Arial" w:cs="Arial"/>
          <w:bCs/>
          <w:sz w:val="20"/>
          <w:szCs w:val="20"/>
        </w:rPr>
        <w:t xml:space="preserve">, </w:t>
      </w:r>
      <w:r w:rsidR="00635D80">
        <w:rPr>
          <w:rFonts w:ascii="Arial" w:hAnsi="Arial" w:cs="Arial"/>
          <w:bCs/>
          <w:sz w:val="20"/>
          <w:szCs w:val="20"/>
        </w:rPr>
        <w:t>HP</w:t>
      </w:r>
      <w:r w:rsidR="00E43F80">
        <w:rPr>
          <w:rFonts w:ascii="Arial" w:hAnsi="Arial" w:cs="Arial"/>
          <w:bCs/>
          <w:sz w:val="20"/>
          <w:szCs w:val="20"/>
        </w:rPr>
        <w:t>, Canon</w:t>
      </w:r>
      <w:r w:rsidR="00F81500" w:rsidRPr="00437C12">
        <w:rPr>
          <w:rFonts w:ascii="Arial" w:hAnsi="Arial" w:cs="Arial"/>
          <w:bCs/>
          <w:sz w:val="20"/>
          <w:szCs w:val="20"/>
        </w:rPr>
        <w:t>.</w:t>
      </w:r>
    </w:p>
    <w:p w:rsidR="00F81500" w:rsidRPr="00437C12" w:rsidRDefault="00F81500" w:rsidP="00F81500">
      <w:pPr>
        <w:tabs>
          <w:tab w:val="left" w:pos="-900"/>
          <w:tab w:val="left" w:pos="720"/>
          <w:tab w:val="left" w:pos="1620"/>
          <w:tab w:val="left" w:pos="1800"/>
          <w:tab w:val="left" w:pos="5490"/>
        </w:tabs>
        <w:ind w:left="-900" w:firstLine="180"/>
        <w:rPr>
          <w:rFonts w:ascii="Arial" w:hAnsi="Arial" w:cs="Arial"/>
          <w:sz w:val="20"/>
          <w:szCs w:val="20"/>
        </w:rPr>
      </w:pPr>
      <w:r w:rsidRPr="00437C12">
        <w:rPr>
          <w:rFonts w:ascii="Arial" w:hAnsi="Arial" w:cs="Arial"/>
          <w:b/>
          <w:bCs/>
          <w:sz w:val="20"/>
          <w:szCs w:val="20"/>
        </w:rPr>
        <w:tab/>
      </w:r>
      <w:r w:rsidRPr="00437C12">
        <w:rPr>
          <w:rFonts w:ascii="Arial" w:hAnsi="Arial" w:cs="Arial"/>
          <w:bCs/>
          <w:sz w:val="20"/>
          <w:szCs w:val="20"/>
        </w:rPr>
        <w:t>Team &amp; Role:</w:t>
      </w:r>
      <w:r w:rsidRPr="00437C12">
        <w:rPr>
          <w:rFonts w:ascii="Arial" w:hAnsi="Arial" w:cs="Arial"/>
          <w:sz w:val="20"/>
          <w:szCs w:val="20"/>
        </w:rPr>
        <w:t xml:space="preserve">  8, </w:t>
      </w:r>
      <w:r w:rsidR="003332EE">
        <w:rPr>
          <w:rFonts w:ascii="Arial" w:hAnsi="Arial" w:cs="Arial"/>
          <w:sz w:val="20"/>
          <w:szCs w:val="20"/>
        </w:rPr>
        <w:t>Quality Analyst</w:t>
      </w:r>
      <w:r w:rsidRPr="00437C12">
        <w:rPr>
          <w:rFonts w:ascii="Arial" w:hAnsi="Arial" w:cs="Arial"/>
          <w:sz w:val="20"/>
          <w:szCs w:val="20"/>
        </w:rPr>
        <w:tab/>
      </w:r>
      <w:r w:rsidRPr="00437C12">
        <w:rPr>
          <w:rFonts w:ascii="Arial" w:hAnsi="Arial" w:cs="Arial"/>
          <w:bCs/>
          <w:sz w:val="20"/>
          <w:szCs w:val="20"/>
        </w:rPr>
        <w:t>Organization:</w:t>
      </w:r>
      <w:r w:rsidRPr="00437C12">
        <w:rPr>
          <w:rFonts w:ascii="Arial" w:hAnsi="Arial" w:cs="Arial"/>
          <w:sz w:val="20"/>
          <w:szCs w:val="20"/>
        </w:rPr>
        <w:t xml:space="preserve"> </w:t>
      </w:r>
      <w:proofErr w:type="spellStart"/>
      <w:r w:rsidRPr="00437C12">
        <w:rPr>
          <w:rFonts w:ascii="Arial" w:hAnsi="Arial" w:cs="Arial"/>
          <w:sz w:val="20"/>
          <w:szCs w:val="20"/>
        </w:rPr>
        <w:t>Braahmam</w:t>
      </w:r>
      <w:proofErr w:type="spellEnd"/>
      <w:r w:rsidRPr="00437C12">
        <w:rPr>
          <w:rFonts w:ascii="Arial" w:hAnsi="Arial" w:cs="Arial"/>
          <w:sz w:val="20"/>
          <w:szCs w:val="20"/>
        </w:rPr>
        <w:t xml:space="preserve"> Net Solutions</w:t>
      </w:r>
    </w:p>
    <w:p w:rsidR="00F81500" w:rsidRPr="00437C12" w:rsidRDefault="00F81500" w:rsidP="00F81500">
      <w:pPr>
        <w:tabs>
          <w:tab w:val="left" w:pos="-900"/>
          <w:tab w:val="left" w:pos="720"/>
          <w:tab w:val="left" w:pos="1620"/>
          <w:tab w:val="left" w:pos="1800"/>
        </w:tabs>
        <w:ind w:left="-900" w:firstLine="180"/>
        <w:rPr>
          <w:rFonts w:ascii="Arial" w:hAnsi="Arial" w:cs="Arial"/>
          <w:bCs/>
          <w:sz w:val="20"/>
          <w:szCs w:val="20"/>
        </w:rPr>
      </w:pPr>
      <w:r>
        <w:rPr>
          <w:rFonts w:ascii="Arial" w:hAnsi="Arial" w:cs="Arial"/>
          <w:bCs/>
          <w:sz w:val="20"/>
          <w:szCs w:val="20"/>
        </w:rPr>
        <w:tab/>
        <w:t>Tools: LTB,</w:t>
      </w:r>
      <w:r w:rsidR="003332EE">
        <w:rPr>
          <w:rFonts w:ascii="Arial" w:hAnsi="Arial" w:cs="Arial"/>
          <w:bCs/>
          <w:sz w:val="20"/>
          <w:szCs w:val="20"/>
        </w:rPr>
        <w:t xml:space="preserve"> </w:t>
      </w:r>
      <w:proofErr w:type="spellStart"/>
      <w:r w:rsidR="003332EE">
        <w:rPr>
          <w:rFonts w:ascii="Arial" w:hAnsi="Arial" w:cs="Arial"/>
          <w:bCs/>
          <w:sz w:val="20"/>
          <w:szCs w:val="20"/>
        </w:rPr>
        <w:t>WordFast</w:t>
      </w:r>
      <w:proofErr w:type="spellEnd"/>
      <w:r w:rsidR="003332EE">
        <w:rPr>
          <w:rFonts w:ascii="Arial" w:hAnsi="Arial" w:cs="Arial"/>
          <w:bCs/>
          <w:sz w:val="20"/>
          <w:szCs w:val="20"/>
        </w:rPr>
        <w:t xml:space="preserve"> </w:t>
      </w:r>
    </w:p>
    <w:p w:rsidR="00F81500" w:rsidRPr="00A86409" w:rsidRDefault="00F81500" w:rsidP="00F81500">
      <w:pPr>
        <w:tabs>
          <w:tab w:val="left" w:pos="-900"/>
          <w:tab w:val="left" w:pos="720"/>
          <w:tab w:val="left" w:pos="1620"/>
          <w:tab w:val="left" w:pos="1800"/>
        </w:tabs>
        <w:ind w:left="-900" w:firstLine="180"/>
        <w:rPr>
          <w:rFonts w:ascii="Arial" w:hAnsi="Arial" w:cs="Arial"/>
          <w:bCs/>
        </w:rPr>
      </w:pPr>
      <w:r>
        <w:rPr>
          <w:rFonts w:ascii="Arial" w:hAnsi="Arial" w:cs="Arial"/>
          <w:bCs/>
        </w:rPr>
        <w:tab/>
      </w:r>
    </w:p>
    <w:p w:rsidR="00F81500" w:rsidRPr="003332EE" w:rsidRDefault="00F81500" w:rsidP="00F81500">
      <w:pPr>
        <w:tabs>
          <w:tab w:val="left" w:pos="-900"/>
        </w:tabs>
        <w:ind w:left="1350" w:hanging="1260"/>
        <w:jc w:val="both"/>
        <w:rPr>
          <w:bCs/>
        </w:rPr>
      </w:pPr>
      <w:r w:rsidRPr="00A86409">
        <w:rPr>
          <w:rFonts w:ascii="Arial" w:hAnsi="Arial" w:cs="Arial"/>
          <w:b/>
          <w:bCs/>
          <w:sz w:val="20"/>
          <w:szCs w:val="20"/>
        </w:rPr>
        <w:t>Description</w:t>
      </w:r>
      <w:r w:rsidRPr="00A86409">
        <w:rPr>
          <w:rFonts w:ascii="Arial" w:hAnsi="Arial" w:cs="Arial"/>
          <w:bCs/>
          <w:sz w:val="20"/>
          <w:szCs w:val="20"/>
        </w:rPr>
        <w:t xml:space="preserve">: </w:t>
      </w:r>
      <w:r w:rsidR="00465DA7">
        <w:rPr>
          <w:rFonts w:ascii="Arial" w:hAnsi="Arial" w:cs="Arial"/>
          <w:bCs/>
          <w:sz w:val="20"/>
          <w:szCs w:val="20"/>
        </w:rPr>
        <w:t xml:space="preserve">E-Learning publications of the </w:t>
      </w:r>
      <w:r w:rsidR="003332EE" w:rsidRPr="003332EE">
        <w:rPr>
          <w:rFonts w:ascii="Arial" w:hAnsi="Arial" w:cs="Arial"/>
          <w:sz w:val="20"/>
          <w:szCs w:val="20"/>
        </w:rPr>
        <w:t>DTP services in all major international languages, including languages with complex and bi-directional (</w:t>
      </w:r>
      <w:proofErr w:type="spellStart"/>
      <w:r w:rsidR="003332EE" w:rsidRPr="003332EE">
        <w:rPr>
          <w:rFonts w:ascii="Arial" w:hAnsi="Arial" w:cs="Arial"/>
          <w:sz w:val="20"/>
          <w:szCs w:val="20"/>
        </w:rPr>
        <w:t>BiDi</w:t>
      </w:r>
      <w:proofErr w:type="spellEnd"/>
      <w:r w:rsidR="003332EE" w:rsidRPr="003332EE">
        <w:rPr>
          <w:rFonts w:ascii="Arial" w:hAnsi="Arial" w:cs="Arial"/>
          <w:sz w:val="20"/>
          <w:szCs w:val="20"/>
        </w:rPr>
        <w:t>) scripts such as Urdu, Arabic, and Hebrew using popular DTP applications and platforms</w:t>
      </w:r>
      <w:r w:rsidRPr="00465DA7">
        <w:rPr>
          <w:rFonts w:ascii="Arial" w:hAnsi="Arial" w:cs="Arial"/>
          <w:sz w:val="20"/>
          <w:szCs w:val="20"/>
        </w:rPr>
        <w:t>.</w:t>
      </w:r>
      <w:r w:rsidR="00465DA7" w:rsidRPr="00465DA7">
        <w:rPr>
          <w:rFonts w:ascii="Arial" w:hAnsi="Arial" w:cs="Arial"/>
          <w:sz w:val="20"/>
          <w:szCs w:val="20"/>
        </w:rPr>
        <w:t xml:space="preserve">  User manual, training and handbooks help and customer applications localizations are done under DTP Location projects.</w:t>
      </w:r>
      <w:r w:rsidR="00465DA7">
        <w:rPr>
          <w:bCs/>
        </w:rPr>
        <w:t xml:space="preserve"> </w:t>
      </w:r>
    </w:p>
    <w:p w:rsidR="00F81500" w:rsidRPr="00A86409" w:rsidRDefault="00F81500" w:rsidP="00F81500">
      <w:pPr>
        <w:tabs>
          <w:tab w:val="left" w:pos="-900"/>
        </w:tabs>
        <w:ind w:left="1350" w:hanging="1260"/>
        <w:jc w:val="both"/>
        <w:rPr>
          <w:rStyle w:val="Normal10ptChar"/>
          <w:b w:val="0"/>
          <w:sz w:val="20"/>
          <w:szCs w:val="20"/>
        </w:rPr>
      </w:pPr>
    </w:p>
    <w:p w:rsidR="00F81500" w:rsidRPr="00A86409" w:rsidRDefault="00F81500" w:rsidP="00F81500">
      <w:pPr>
        <w:tabs>
          <w:tab w:val="left" w:pos="6705"/>
        </w:tabs>
        <w:ind w:hanging="1710"/>
        <w:jc w:val="both"/>
        <w:rPr>
          <w:rFonts w:ascii="Arial" w:hAnsi="Arial" w:cs="Arial"/>
          <w:b/>
          <w:sz w:val="20"/>
          <w:szCs w:val="20"/>
        </w:rPr>
      </w:pPr>
      <w:r w:rsidRPr="00A86409">
        <w:rPr>
          <w:rFonts w:ascii="Arial" w:hAnsi="Arial" w:cs="Arial"/>
          <w:b/>
          <w:sz w:val="20"/>
          <w:szCs w:val="20"/>
        </w:rPr>
        <w:t>Responsibilities</w:t>
      </w:r>
      <w:r>
        <w:rPr>
          <w:rFonts w:ascii="Arial" w:hAnsi="Arial" w:cs="Arial"/>
          <w:b/>
          <w:sz w:val="20"/>
          <w:szCs w:val="20"/>
        </w:rPr>
        <w:t>:</w:t>
      </w:r>
      <w:r>
        <w:rPr>
          <w:rFonts w:ascii="Arial" w:hAnsi="Arial" w:cs="Arial"/>
          <w:b/>
          <w:sz w:val="20"/>
          <w:szCs w:val="20"/>
        </w:rPr>
        <w:tab/>
      </w:r>
      <w:r>
        <w:rPr>
          <w:rFonts w:ascii="Arial" w:hAnsi="Arial" w:cs="Arial"/>
          <w:b/>
          <w:sz w:val="20"/>
          <w:szCs w:val="20"/>
        </w:rPr>
        <w:tab/>
      </w:r>
    </w:p>
    <w:p w:rsidR="0024388D" w:rsidRPr="0024388D" w:rsidRDefault="0024388D" w:rsidP="0024388D">
      <w:pPr>
        <w:pStyle w:val="ListParagraph"/>
        <w:widowControl w:val="0"/>
        <w:numPr>
          <w:ilvl w:val="0"/>
          <w:numId w:val="24"/>
        </w:numPr>
        <w:tabs>
          <w:tab w:val="left" w:pos="1530"/>
          <w:tab w:val="left" w:pos="1800"/>
        </w:tabs>
        <w:autoSpaceDE w:val="0"/>
        <w:rPr>
          <w:rFonts w:ascii="Arial" w:hAnsi="Arial" w:cs="Arial"/>
          <w:sz w:val="20"/>
          <w:szCs w:val="20"/>
        </w:rPr>
      </w:pPr>
      <w:r w:rsidRPr="0024388D">
        <w:rPr>
          <w:rFonts w:ascii="Arial" w:hAnsi="Arial" w:cs="Arial"/>
          <w:sz w:val="20"/>
          <w:szCs w:val="20"/>
        </w:rPr>
        <w:t>Creating and following complete DTP guidelines for multiple DTP applications and platforms.</w:t>
      </w:r>
    </w:p>
    <w:p w:rsidR="00F81500" w:rsidRPr="0024388D" w:rsidRDefault="0024388D" w:rsidP="00F81500">
      <w:pPr>
        <w:pStyle w:val="ListParagraph"/>
        <w:widowControl w:val="0"/>
        <w:numPr>
          <w:ilvl w:val="0"/>
          <w:numId w:val="24"/>
        </w:numPr>
        <w:tabs>
          <w:tab w:val="left" w:pos="1530"/>
          <w:tab w:val="left" w:pos="1800"/>
        </w:tabs>
        <w:autoSpaceDE w:val="0"/>
        <w:rPr>
          <w:rFonts w:ascii="Arial" w:hAnsi="Arial" w:cs="Arial"/>
          <w:sz w:val="20"/>
          <w:szCs w:val="20"/>
        </w:rPr>
      </w:pPr>
      <w:r w:rsidRPr="0024388D">
        <w:rPr>
          <w:rFonts w:ascii="Arial" w:hAnsi="Arial" w:cs="Arial"/>
          <w:sz w:val="20"/>
          <w:szCs w:val="20"/>
        </w:rPr>
        <w:t>Formatting and layout of target language(s) content by following language standards and instructions</w:t>
      </w:r>
    </w:p>
    <w:p w:rsidR="0024388D" w:rsidRPr="0024388D" w:rsidRDefault="0024388D" w:rsidP="0024388D">
      <w:pPr>
        <w:pStyle w:val="ListParagraph"/>
        <w:widowControl w:val="0"/>
        <w:numPr>
          <w:ilvl w:val="0"/>
          <w:numId w:val="24"/>
        </w:numPr>
        <w:tabs>
          <w:tab w:val="left" w:pos="1530"/>
          <w:tab w:val="left" w:pos="1800"/>
        </w:tabs>
        <w:autoSpaceDE w:val="0"/>
        <w:rPr>
          <w:rFonts w:ascii="Arial" w:hAnsi="Arial" w:cs="Arial"/>
          <w:sz w:val="20"/>
          <w:szCs w:val="20"/>
        </w:rPr>
      </w:pPr>
      <w:r w:rsidRPr="0024388D">
        <w:rPr>
          <w:rFonts w:ascii="Arial" w:hAnsi="Arial" w:cs="Arial"/>
          <w:sz w:val="20"/>
          <w:szCs w:val="20"/>
        </w:rPr>
        <w:t>Extracting translatable text from multiple DTP formats and platforms.</w:t>
      </w:r>
    </w:p>
    <w:p w:rsidR="00F81500" w:rsidRDefault="00F81500" w:rsidP="00F81500">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Analyze and finalized the function requirement using CAT tools and execute the tool and analyzed defects logs</w:t>
      </w:r>
      <w:r w:rsidRPr="00D4273A">
        <w:rPr>
          <w:rFonts w:ascii="Arial" w:hAnsi="Arial" w:cs="Arial"/>
          <w:sz w:val="20"/>
          <w:szCs w:val="20"/>
        </w:rPr>
        <w:t>.</w:t>
      </w:r>
    </w:p>
    <w:p w:rsidR="00F81500" w:rsidRPr="00D4273A" w:rsidRDefault="00F81500" w:rsidP="00F81500">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Handling complete test life cycle of the localization project.</w:t>
      </w:r>
    </w:p>
    <w:p w:rsidR="00F81500" w:rsidRPr="00D4273A" w:rsidRDefault="00F81500" w:rsidP="00F81500">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 xml:space="preserve">Project case study and reporting defects using Language Quality Services and Terminology Management. </w:t>
      </w:r>
    </w:p>
    <w:p w:rsidR="00F81500" w:rsidRPr="00D4273A" w:rsidRDefault="00F81500" w:rsidP="00F81500">
      <w:pPr>
        <w:pStyle w:val="ListParagraph"/>
        <w:widowControl w:val="0"/>
        <w:numPr>
          <w:ilvl w:val="0"/>
          <w:numId w:val="24"/>
        </w:numPr>
        <w:tabs>
          <w:tab w:val="left" w:pos="1530"/>
          <w:tab w:val="left" w:pos="1800"/>
        </w:tabs>
        <w:autoSpaceDE w:val="0"/>
        <w:rPr>
          <w:rFonts w:ascii="Arial" w:hAnsi="Arial" w:cs="Arial"/>
          <w:sz w:val="20"/>
          <w:szCs w:val="20"/>
        </w:rPr>
      </w:pPr>
      <w:r w:rsidRPr="00D4273A">
        <w:rPr>
          <w:rFonts w:ascii="Arial" w:hAnsi="Arial" w:cs="Arial"/>
          <w:sz w:val="20"/>
          <w:szCs w:val="20"/>
        </w:rPr>
        <w:t>Participated in technical discussions</w:t>
      </w:r>
      <w:r>
        <w:rPr>
          <w:rFonts w:ascii="Arial" w:hAnsi="Arial" w:cs="Arial"/>
          <w:sz w:val="20"/>
          <w:szCs w:val="20"/>
        </w:rPr>
        <w:t xml:space="preserve"> and client interaction on project basis.</w:t>
      </w:r>
    </w:p>
    <w:p w:rsidR="00F81500" w:rsidRPr="00D4273A" w:rsidRDefault="00F81500" w:rsidP="003A251E">
      <w:pPr>
        <w:pStyle w:val="ListParagraph"/>
        <w:widowControl w:val="0"/>
        <w:tabs>
          <w:tab w:val="left" w:pos="1530"/>
        </w:tabs>
        <w:suppressAutoHyphens/>
        <w:autoSpaceDE w:val="0"/>
        <w:spacing w:line="240" w:lineRule="auto"/>
        <w:ind w:firstLine="0"/>
        <w:rPr>
          <w:rFonts w:ascii="Arial" w:hAnsi="Arial" w:cs="Arial"/>
          <w:bCs/>
          <w:sz w:val="20"/>
          <w:szCs w:val="20"/>
        </w:rPr>
      </w:pPr>
    </w:p>
    <w:p w:rsidR="00E43F80" w:rsidRPr="00437C12" w:rsidRDefault="00675034" w:rsidP="00E43F80">
      <w:pPr>
        <w:widowControl w:val="0"/>
        <w:tabs>
          <w:tab w:val="left" w:pos="-900"/>
          <w:tab w:val="left" w:pos="720"/>
          <w:tab w:val="left" w:pos="810"/>
          <w:tab w:val="left" w:pos="1620"/>
          <w:tab w:val="left" w:pos="5490"/>
        </w:tabs>
        <w:autoSpaceDE w:val="0"/>
        <w:ind w:left="720" w:hanging="630"/>
        <w:rPr>
          <w:rFonts w:ascii="Arial" w:hAnsi="Arial" w:cs="Arial"/>
          <w:bCs/>
          <w:sz w:val="20"/>
          <w:szCs w:val="20"/>
        </w:rPr>
      </w:pPr>
      <w:r>
        <w:rPr>
          <w:rFonts w:ascii="Arial" w:hAnsi="Arial" w:cs="Arial"/>
          <w:bCs/>
          <w:sz w:val="20"/>
          <w:szCs w:val="20"/>
        </w:rPr>
        <w:t>8</w:t>
      </w:r>
      <w:r w:rsidR="00E43F80" w:rsidRPr="00437C12">
        <w:rPr>
          <w:rFonts w:ascii="Arial" w:hAnsi="Arial" w:cs="Arial"/>
          <w:bCs/>
          <w:sz w:val="20"/>
          <w:szCs w:val="20"/>
        </w:rPr>
        <w:t>.)</w:t>
      </w:r>
      <w:r w:rsidR="00E43F80" w:rsidRPr="00437C12">
        <w:rPr>
          <w:rFonts w:ascii="Arial" w:hAnsi="Arial" w:cs="Arial"/>
          <w:bCs/>
          <w:sz w:val="20"/>
          <w:szCs w:val="20"/>
        </w:rPr>
        <w:tab/>
      </w:r>
      <w:r w:rsidR="00E43F80" w:rsidRPr="00437C12">
        <w:rPr>
          <w:rFonts w:ascii="Arial" w:hAnsi="Arial" w:cs="Arial"/>
          <w:sz w:val="20"/>
          <w:szCs w:val="20"/>
        </w:rPr>
        <w:t>Title</w:t>
      </w:r>
      <w:r w:rsidR="00E43F80" w:rsidRPr="00437C12">
        <w:rPr>
          <w:rFonts w:ascii="Arial" w:hAnsi="Arial" w:cs="Arial"/>
          <w:b/>
          <w:sz w:val="20"/>
          <w:szCs w:val="20"/>
        </w:rPr>
        <w:t xml:space="preserve">: </w:t>
      </w:r>
      <w:proofErr w:type="spellStart"/>
      <w:r w:rsidR="0016182F" w:rsidRPr="009E06ED">
        <w:rPr>
          <w:rFonts w:ascii="Calibri" w:hAnsi="Calibri" w:cs="Times New Roman"/>
          <w:sz w:val="24"/>
          <w:szCs w:val="24"/>
        </w:rPr>
        <w:t>Yorùbá</w:t>
      </w:r>
      <w:proofErr w:type="spellEnd"/>
      <w:r w:rsidR="0016182F" w:rsidRPr="009E06ED">
        <w:rPr>
          <w:rFonts w:ascii="Calibri" w:hAnsi="Calibri" w:cs="Times New Roman"/>
          <w:sz w:val="24"/>
          <w:szCs w:val="24"/>
        </w:rPr>
        <w:t xml:space="preserve"> Interactive </w:t>
      </w:r>
      <w:r w:rsidR="00E43F80" w:rsidRPr="00437C12">
        <w:rPr>
          <w:rFonts w:ascii="Arial" w:hAnsi="Arial" w:cs="Arial"/>
          <w:b/>
          <w:bCs/>
          <w:sz w:val="20"/>
          <w:szCs w:val="20"/>
        </w:rPr>
        <w:tab/>
      </w:r>
      <w:r w:rsidR="00E43F80" w:rsidRPr="00437C12">
        <w:rPr>
          <w:rFonts w:ascii="Arial" w:hAnsi="Arial" w:cs="Arial"/>
          <w:bCs/>
          <w:sz w:val="20"/>
          <w:szCs w:val="20"/>
        </w:rPr>
        <w:t>Client:</w:t>
      </w:r>
      <w:r w:rsidR="00E43F80" w:rsidRPr="00437C12">
        <w:rPr>
          <w:rFonts w:ascii="Arial" w:hAnsi="Arial" w:cs="Arial"/>
          <w:bCs/>
          <w:sz w:val="20"/>
          <w:szCs w:val="20"/>
        </w:rPr>
        <w:tab/>
      </w:r>
      <w:r w:rsidR="0016182F">
        <w:rPr>
          <w:rFonts w:ascii="Arial" w:hAnsi="Arial" w:cs="Arial"/>
          <w:bCs/>
          <w:sz w:val="20"/>
          <w:szCs w:val="20"/>
        </w:rPr>
        <w:t>KSA</w:t>
      </w:r>
      <w:r w:rsidR="00E43F80" w:rsidRPr="00437C12">
        <w:rPr>
          <w:rFonts w:ascii="Arial" w:hAnsi="Arial" w:cs="Arial"/>
          <w:bCs/>
          <w:sz w:val="20"/>
          <w:szCs w:val="20"/>
        </w:rPr>
        <w:t xml:space="preserve">, </w:t>
      </w:r>
      <w:r w:rsidR="0016182F">
        <w:rPr>
          <w:rFonts w:ascii="Arial" w:hAnsi="Arial" w:cs="Arial"/>
          <w:bCs/>
          <w:sz w:val="20"/>
          <w:szCs w:val="20"/>
        </w:rPr>
        <w:t>CNW</w:t>
      </w:r>
      <w:r w:rsidR="00E43F80" w:rsidRPr="00437C12">
        <w:rPr>
          <w:rFonts w:ascii="Arial" w:hAnsi="Arial" w:cs="Arial"/>
          <w:bCs/>
          <w:sz w:val="20"/>
          <w:szCs w:val="20"/>
        </w:rPr>
        <w:t>.</w:t>
      </w:r>
    </w:p>
    <w:p w:rsidR="00E43F80" w:rsidRPr="00437C12" w:rsidRDefault="00E43F80" w:rsidP="00E43F80">
      <w:pPr>
        <w:tabs>
          <w:tab w:val="left" w:pos="-900"/>
          <w:tab w:val="left" w:pos="720"/>
          <w:tab w:val="left" w:pos="1620"/>
          <w:tab w:val="left" w:pos="1800"/>
          <w:tab w:val="left" w:pos="5490"/>
        </w:tabs>
        <w:ind w:left="-900" w:firstLine="180"/>
        <w:rPr>
          <w:rFonts w:ascii="Arial" w:hAnsi="Arial" w:cs="Arial"/>
          <w:sz w:val="20"/>
          <w:szCs w:val="20"/>
        </w:rPr>
      </w:pPr>
      <w:r w:rsidRPr="00437C12">
        <w:rPr>
          <w:rFonts w:ascii="Arial" w:hAnsi="Arial" w:cs="Arial"/>
          <w:b/>
          <w:bCs/>
          <w:sz w:val="20"/>
          <w:szCs w:val="20"/>
        </w:rPr>
        <w:tab/>
      </w:r>
      <w:r w:rsidRPr="00437C12">
        <w:rPr>
          <w:rFonts w:ascii="Arial" w:hAnsi="Arial" w:cs="Arial"/>
          <w:bCs/>
          <w:sz w:val="20"/>
          <w:szCs w:val="20"/>
        </w:rPr>
        <w:t>Team &amp; Role:</w:t>
      </w:r>
      <w:r w:rsidRPr="00437C12">
        <w:rPr>
          <w:rFonts w:ascii="Arial" w:hAnsi="Arial" w:cs="Arial"/>
          <w:sz w:val="20"/>
          <w:szCs w:val="20"/>
        </w:rPr>
        <w:t xml:space="preserve">  8, </w:t>
      </w:r>
      <w:r>
        <w:rPr>
          <w:rFonts w:ascii="Arial" w:hAnsi="Arial" w:cs="Arial"/>
          <w:sz w:val="20"/>
          <w:szCs w:val="20"/>
        </w:rPr>
        <w:t>Quality Analyst</w:t>
      </w:r>
      <w:r w:rsidRPr="00437C12">
        <w:rPr>
          <w:rFonts w:ascii="Arial" w:hAnsi="Arial" w:cs="Arial"/>
          <w:sz w:val="20"/>
          <w:szCs w:val="20"/>
        </w:rPr>
        <w:tab/>
      </w:r>
      <w:r w:rsidRPr="00437C12">
        <w:rPr>
          <w:rFonts w:ascii="Arial" w:hAnsi="Arial" w:cs="Arial"/>
          <w:bCs/>
          <w:sz w:val="20"/>
          <w:szCs w:val="20"/>
        </w:rPr>
        <w:t>Organization:</w:t>
      </w:r>
      <w:r w:rsidRPr="00437C12">
        <w:rPr>
          <w:rFonts w:ascii="Arial" w:hAnsi="Arial" w:cs="Arial"/>
          <w:sz w:val="20"/>
          <w:szCs w:val="20"/>
        </w:rPr>
        <w:t xml:space="preserve"> </w:t>
      </w:r>
      <w:proofErr w:type="spellStart"/>
      <w:r w:rsidRPr="00437C12">
        <w:rPr>
          <w:rFonts w:ascii="Arial" w:hAnsi="Arial" w:cs="Arial"/>
          <w:sz w:val="20"/>
          <w:szCs w:val="20"/>
        </w:rPr>
        <w:t>Braahmam</w:t>
      </w:r>
      <w:proofErr w:type="spellEnd"/>
      <w:r w:rsidRPr="00437C12">
        <w:rPr>
          <w:rFonts w:ascii="Arial" w:hAnsi="Arial" w:cs="Arial"/>
          <w:sz w:val="20"/>
          <w:szCs w:val="20"/>
        </w:rPr>
        <w:t xml:space="preserve"> Net Solutions</w:t>
      </w:r>
    </w:p>
    <w:p w:rsidR="00E43F80" w:rsidRPr="00437C12" w:rsidRDefault="00E43F80" w:rsidP="00E43F80">
      <w:pPr>
        <w:tabs>
          <w:tab w:val="left" w:pos="-900"/>
          <w:tab w:val="left" w:pos="720"/>
          <w:tab w:val="left" w:pos="1620"/>
          <w:tab w:val="left" w:pos="1800"/>
        </w:tabs>
        <w:ind w:left="-900" w:firstLine="180"/>
        <w:rPr>
          <w:rFonts w:ascii="Arial" w:hAnsi="Arial" w:cs="Arial"/>
          <w:bCs/>
          <w:sz w:val="20"/>
          <w:szCs w:val="20"/>
        </w:rPr>
      </w:pPr>
      <w:r>
        <w:rPr>
          <w:rFonts w:ascii="Arial" w:hAnsi="Arial" w:cs="Arial"/>
          <w:bCs/>
          <w:sz w:val="20"/>
          <w:szCs w:val="20"/>
        </w:rPr>
        <w:tab/>
        <w:t xml:space="preserve">Tools: </w:t>
      </w:r>
      <w:proofErr w:type="spellStart"/>
      <w:r w:rsidR="0016182F">
        <w:rPr>
          <w:rFonts w:ascii="Arial" w:hAnsi="Arial" w:cs="Arial"/>
          <w:bCs/>
          <w:sz w:val="20"/>
          <w:szCs w:val="20"/>
        </w:rPr>
        <w:t>Bugzilla</w:t>
      </w:r>
      <w:proofErr w:type="spellEnd"/>
      <w:r w:rsidR="006D34E6">
        <w:rPr>
          <w:rFonts w:ascii="Arial" w:hAnsi="Arial" w:cs="Arial"/>
          <w:bCs/>
          <w:sz w:val="20"/>
          <w:szCs w:val="20"/>
        </w:rPr>
        <w:t xml:space="preserve">, </w:t>
      </w:r>
      <w:r w:rsidR="00E61106">
        <w:rPr>
          <w:rFonts w:ascii="Arial" w:hAnsi="Arial" w:cs="Arial"/>
          <w:bCs/>
          <w:sz w:val="20"/>
          <w:szCs w:val="20"/>
        </w:rPr>
        <w:t>Sound forge</w:t>
      </w:r>
      <w:r w:rsidR="006D34E6">
        <w:rPr>
          <w:rFonts w:ascii="Arial" w:hAnsi="Arial" w:cs="Arial"/>
          <w:bCs/>
          <w:sz w:val="20"/>
          <w:szCs w:val="20"/>
        </w:rPr>
        <w:t xml:space="preserve"> </w:t>
      </w:r>
      <w:r>
        <w:rPr>
          <w:rFonts w:ascii="Arial" w:hAnsi="Arial" w:cs="Arial"/>
          <w:bCs/>
          <w:sz w:val="20"/>
          <w:szCs w:val="20"/>
        </w:rPr>
        <w:t xml:space="preserve"> </w:t>
      </w:r>
    </w:p>
    <w:p w:rsidR="00E43F80" w:rsidRPr="00A86409" w:rsidRDefault="00E43F80" w:rsidP="00E43F80">
      <w:pPr>
        <w:tabs>
          <w:tab w:val="left" w:pos="-900"/>
          <w:tab w:val="left" w:pos="720"/>
          <w:tab w:val="left" w:pos="1620"/>
          <w:tab w:val="left" w:pos="1800"/>
        </w:tabs>
        <w:ind w:left="-900" w:firstLine="180"/>
        <w:rPr>
          <w:rFonts w:ascii="Arial" w:hAnsi="Arial" w:cs="Arial"/>
          <w:bCs/>
        </w:rPr>
      </w:pPr>
      <w:r>
        <w:rPr>
          <w:rFonts w:ascii="Arial" w:hAnsi="Arial" w:cs="Arial"/>
          <w:bCs/>
        </w:rPr>
        <w:tab/>
      </w:r>
    </w:p>
    <w:p w:rsidR="00E43F80" w:rsidRPr="003332EE" w:rsidRDefault="00E43F80" w:rsidP="00E43F80">
      <w:pPr>
        <w:tabs>
          <w:tab w:val="left" w:pos="-900"/>
        </w:tabs>
        <w:ind w:left="1350" w:hanging="1260"/>
        <w:jc w:val="both"/>
        <w:rPr>
          <w:bCs/>
        </w:rPr>
      </w:pPr>
      <w:r w:rsidRPr="00A86409">
        <w:rPr>
          <w:rFonts w:ascii="Arial" w:hAnsi="Arial" w:cs="Arial"/>
          <w:b/>
          <w:bCs/>
          <w:sz w:val="20"/>
          <w:szCs w:val="20"/>
        </w:rPr>
        <w:t>Description</w:t>
      </w:r>
      <w:r w:rsidRPr="00A86409">
        <w:rPr>
          <w:rFonts w:ascii="Arial" w:hAnsi="Arial" w:cs="Arial"/>
          <w:bCs/>
          <w:sz w:val="20"/>
          <w:szCs w:val="20"/>
        </w:rPr>
        <w:t xml:space="preserve">: </w:t>
      </w:r>
      <w:r w:rsidR="0016182F">
        <w:rPr>
          <w:rFonts w:ascii="Arial" w:hAnsi="Arial" w:cs="Arial"/>
          <w:bCs/>
          <w:sz w:val="20"/>
          <w:szCs w:val="20"/>
        </w:rPr>
        <w:t xml:space="preserve">This is </w:t>
      </w:r>
      <w:r w:rsidR="0016182F" w:rsidRPr="0016182F">
        <w:rPr>
          <w:rFonts w:ascii="Arial" w:hAnsi="Arial" w:cs="Arial"/>
          <w:sz w:val="20"/>
          <w:szCs w:val="20"/>
        </w:rPr>
        <w:t xml:space="preserve">Multimedia </w:t>
      </w:r>
      <w:r w:rsidR="0016182F">
        <w:rPr>
          <w:rFonts w:ascii="Arial" w:hAnsi="Arial" w:cs="Arial"/>
          <w:sz w:val="20"/>
          <w:szCs w:val="20"/>
        </w:rPr>
        <w:t>project</w:t>
      </w:r>
      <w:r w:rsidR="0016182F" w:rsidRPr="0016182F">
        <w:rPr>
          <w:rFonts w:ascii="Arial" w:hAnsi="Arial" w:cs="Arial"/>
          <w:sz w:val="20"/>
          <w:szCs w:val="20"/>
        </w:rPr>
        <w:t xml:space="preserve"> based on African Language</w:t>
      </w:r>
      <w:r w:rsidR="0016182F">
        <w:rPr>
          <w:rFonts w:ascii="Arial" w:hAnsi="Arial" w:cs="Arial"/>
          <w:sz w:val="20"/>
          <w:szCs w:val="20"/>
        </w:rPr>
        <w:t>s</w:t>
      </w:r>
      <w:r w:rsidR="006D34E6">
        <w:rPr>
          <w:rFonts w:ascii="Arial" w:hAnsi="Arial" w:cs="Arial"/>
          <w:sz w:val="20"/>
          <w:szCs w:val="20"/>
        </w:rPr>
        <w:t xml:space="preserve">, educations system, entertainment, hospitality and cultural activities are integrated within this project. Audio, videos and contents of projects are translated into African languages. </w:t>
      </w:r>
      <w:r>
        <w:rPr>
          <w:bCs/>
        </w:rPr>
        <w:t xml:space="preserve"> </w:t>
      </w:r>
    </w:p>
    <w:p w:rsidR="00E43F80" w:rsidRPr="00A86409" w:rsidRDefault="00E43F80" w:rsidP="00E43F80">
      <w:pPr>
        <w:tabs>
          <w:tab w:val="left" w:pos="-900"/>
        </w:tabs>
        <w:ind w:left="1350" w:hanging="1260"/>
        <w:jc w:val="both"/>
        <w:rPr>
          <w:rStyle w:val="Normal10ptChar"/>
          <w:b w:val="0"/>
          <w:sz w:val="20"/>
          <w:szCs w:val="20"/>
        </w:rPr>
      </w:pPr>
    </w:p>
    <w:p w:rsidR="00E43F80" w:rsidRPr="00A86409" w:rsidRDefault="00E43F80" w:rsidP="00E43F80">
      <w:pPr>
        <w:tabs>
          <w:tab w:val="left" w:pos="6705"/>
        </w:tabs>
        <w:ind w:hanging="1710"/>
        <w:jc w:val="both"/>
        <w:rPr>
          <w:rFonts w:ascii="Arial" w:hAnsi="Arial" w:cs="Arial"/>
          <w:b/>
          <w:sz w:val="20"/>
          <w:szCs w:val="20"/>
        </w:rPr>
      </w:pPr>
      <w:r w:rsidRPr="00A86409">
        <w:rPr>
          <w:rFonts w:ascii="Arial" w:hAnsi="Arial" w:cs="Arial"/>
          <w:b/>
          <w:sz w:val="20"/>
          <w:szCs w:val="20"/>
        </w:rPr>
        <w:t>Responsibilities</w:t>
      </w:r>
      <w:r>
        <w:rPr>
          <w:rFonts w:ascii="Arial" w:hAnsi="Arial" w:cs="Arial"/>
          <w:b/>
          <w:sz w:val="20"/>
          <w:szCs w:val="20"/>
        </w:rPr>
        <w:t>:</w:t>
      </w:r>
      <w:r>
        <w:rPr>
          <w:rFonts w:ascii="Arial" w:hAnsi="Arial" w:cs="Arial"/>
          <w:b/>
          <w:sz w:val="20"/>
          <w:szCs w:val="20"/>
        </w:rPr>
        <w:tab/>
      </w:r>
      <w:r>
        <w:rPr>
          <w:rFonts w:ascii="Arial" w:hAnsi="Arial" w:cs="Arial"/>
          <w:b/>
          <w:sz w:val="20"/>
          <w:szCs w:val="20"/>
        </w:rPr>
        <w:tab/>
      </w:r>
    </w:p>
    <w:p w:rsidR="00E43F80" w:rsidRPr="0024388D" w:rsidRDefault="006D34E6" w:rsidP="00E43F80">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lastRenderedPageBreak/>
        <w:t xml:space="preserve">Mapping the audio, videos and contents of the project with US English language. </w:t>
      </w:r>
    </w:p>
    <w:p w:rsidR="00E43F80" w:rsidRPr="0024388D" w:rsidRDefault="00E43F80" w:rsidP="00E43F80">
      <w:pPr>
        <w:pStyle w:val="ListParagraph"/>
        <w:widowControl w:val="0"/>
        <w:numPr>
          <w:ilvl w:val="0"/>
          <w:numId w:val="24"/>
        </w:numPr>
        <w:tabs>
          <w:tab w:val="left" w:pos="1530"/>
          <w:tab w:val="left" w:pos="1800"/>
        </w:tabs>
        <w:autoSpaceDE w:val="0"/>
        <w:rPr>
          <w:rFonts w:ascii="Arial" w:hAnsi="Arial" w:cs="Arial"/>
          <w:sz w:val="20"/>
          <w:szCs w:val="20"/>
        </w:rPr>
      </w:pPr>
      <w:r w:rsidRPr="0024388D">
        <w:rPr>
          <w:rFonts w:ascii="Arial" w:hAnsi="Arial" w:cs="Arial"/>
          <w:sz w:val="20"/>
          <w:szCs w:val="20"/>
        </w:rPr>
        <w:t>Formatting and layout of target language(s) content by following language standards and instructions</w:t>
      </w:r>
    </w:p>
    <w:p w:rsidR="00E43F80" w:rsidRDefault="00E43F80" w:rsidP="00E43F80">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Analyze and finalized the function requirement using CAT tools and execute the tool and analyzed defects logs</w:t>
      </w:r>
      <w:r w:rsidRPr="00D4273A">
        <w:rPr>
          <w:rFonts w:ascii="Arial" w:hAnsi="Arial" w:cs="Arial"/>
          <w:sz w:val="20"/>
          <w:szCs w:val="20"/>
        </w:rPr>
        <w:t>.</w:t>
      </w:r>
    </w:p>
    <w:p w:rsidR="00E43F80" w:rsidRPr="00D4273A" w:rsidRDefault="00E43F80" w:rsidP="00E43F80">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Handling complete test life cycle of the localization project.</w:t>
      </w:r>
    </w:p>
    <w:p w:rsidR="00E43F80" w:rsidRPr="00D4273A" w:rsidRDefault="00E43F80" w:rsidP="00E43F80">
      <w:pPr>
        <w:pStyle w:val="ListParagraph"/>
        <w:widowControl w:val="0"/>
        <w:numPr>
          <w:ilvl w:val="0"/>
          <w:numId w:val="24"/>
        </w:numPr>
        <w:tabs>
          <w:tab w:val="left" w:pos="1530"/>
          <w:tab w:val="left" w:pos="1800"/>
        </w:tabs>
        <w:autoSpaceDE w:val="0"/>
        <w:rPr>
          <w:rFonts w:ascii="Arial" w:hAnsi="Arial" w:cs="Arial"/>
          <w:sz w:val="20"/>
          <w:szCs w:val="20"/>
        </w:rPr>
      </w:pPr>
      <w:r>
        <w:rPr>
          <w:rFonts w:ascii="Arial" w:hAnsi="Arial" w:cs="Arial"/>
          <w:sz w:val="20"/>
          <w:szCs w:val="20"/>
        </w:rPr>
        <w:t xml:space="preserve">Project case study and reporting defects using Language Quality Services and Terminology Management. </w:t>
      </w:r>
    </w:p>
    <w:p w:rsidR="00E43F80" w:rsidRPr="00D4273A" w:rsidRDefault="00E43F80" w:rsidP="00E43F80">
      <w:pPr>
        <w:pStyle w:val="ListParagraph"/>
        <w:widowControl w:val="0"/>
        <w:numPr>
          <w:ilvl w:val="0"/>
          <w:numId w:val="24"/>
        </w:numPr>
        <w:tabs>
          <w:tab w:val="left" w:pos="1530"/>
          <w:tab w:val="left" w:pos="1800"/>
        </w:tabs>
        <w:autoSpaceDE w:val="0"/>
        <w:rPr>
          <w:rFonts w:ascii="Arial" w:hAnsi="Arial" w:cs="Arial"/>
          <w:sz w:val="20"/>
          <w:szCs w:val="20"/>
        </w:rPr>
      </w:pPr>
      <w:r w:rsidRPr="00D4273A">
        <w:rPr>
          <w:rFonts w:ascii="Arial" w:hAnsi="Arial" w:cs="Arial"/>
          <w:sz w:val="20"/>
          <w:szCs w:val="20"/>
        </w:rPr>
        <w:t>Participated in technical discussions</w:t>
      </w:r>
      <w:r>
        <w:rPr>
          <w:rFonts w:ascii="Arial" w:hAnsi="Arial" w:cs="Arial"/>
          <w:sz w:val="20"/>
          <w:szCs w:val="20"/>
        </w:rPr>
        <w:t xml:space="preserve"> and client interaction on project basis.</w:t>
      </w:r>
    </w:p>
    <w:p w:rsidR="00F81500" w:rsidRPr="00D4273A" w:rsidRDefault="00F81500" w:rsidP="00F81500">
      <w:pPr>
        <w:pStyle w:val="ListParagraph"/>
        <w:widowControl w:val="0"/>
        <w:tabs>
          <w:tab w:val="left" w:pos="1530"/>
        </w:tabs>
        <w:suppressAutoHyphens/>
        <w:autoSpaceDE w:val="0"/>
        <w:spacing w:line="240" w:lineRule="auto"/>
        <w:ind w:firstLine="0"/>
        <w:rPr>
          <w:rFonts w:ascii="Arial" w:hAnsi="Arial" w:cs="Arial"/>
          <w:bCs/>
          <w:sz w:val="20"/>
          <w:szCs w:val="20"/>
        </w:rPr>
      </w:pPr>
    </w:p>
    <w:p w:rsidR="005456E2" w:rsidRPr="00A86409" w:rsidRDefault="005456E2" w:rsidP="005456E2">
      <w:pPr>
        <w:widowControl w:val="0"/>
        <w:tabs>
          <w:tab w:val="left" w:pos="1530"/>
        </w:tabs>
        <w:autoSpaceDE w:val="0"/>
        <w:rPr>
          <w:rFonts w:ascii="Arial" w:hAnsi="Arial" w:cs="Arial"/>
          <w:bCs/>
          <w:sz w:val="20"/>
          <w:szCs w:val="20"/>
        </w:rPr>
      </w:pPr>
    </w:p>
    <w:p w:rsidR="005456E2" w:rsidRPr="009928CE" w:rsidRDefault="00675034" w:rsidP="00F14DC9">
      <w:pPr>
        <w:widowControl w:val="0"/>
        <w:tabs>
          <w:tab w:val="left" w:pos="-900"/>
          <w:tab w:val="left" w:pos="720"/>
          <w:tab w:val="left" w:pos="1620"/>
          <w:tab w:val="left" w:pos="1800"/>
          <w:tab w:val="left" w:pos="5490"/>
        </w:tabs>
        <w:autoSpaceDE w:val="0"/>
        <w:ind w:hanging="1710"/>
        <w:rPr>
          <w:rFonts w:ascii="Arial" w:hAnsi="Arial" w:cs="Arial"/>
          <w:b/>
          <w:bCs/>
          <w:sz w:val="20"/>
          <w:szCs w:val="20"/>
        </w:rPr>
      </w:pPr>
      <w:r>
        <w:rPr>
          <w:rFonts w:ascii="Arial" w:hAnsi="Arial" w:cs="Arial"/>
          <w:bCs/>
          <w:sz w:val="20"/>
          <w:szCs w:val="20"/>
        </w:rPr>
        <w:t>9</w:t>
      </w:r>
      <w:r w:rsidR="005456E2" w:rsidRPr="009928CE">
        <w:rPr>
          <w:rFonts w:ascii="Arial" w:hAnsi="Arial" w:cs="Arial"/>
          <w:bCs/>
          <w:sz w:val="20"/>
          <w:szCs w:val="20"/>
        </w:rPr>
        <w:t>.)</w:t>
      </w:r>
      <w:r w:rsidR="005456E2" w:rsidRPr="009928CE">
        <w:rPr>
          <w:rFonts w:ascii="Arial" w:hAnsi="Arial" w:cs="Arial"/>
          <w:bCs/>
          <w:sz w:val="20"/>
          <w:szCs w:val="20"/>
        </w:rPr>
        <w:tab/>
      </w:r>
      <w:r w:rsidR="005456E2" w:rsidRPr="009928CE">
        <w:rPr>
          <w:rFonts w:ascii="Arial" w:hAnsi="Arial" w:cs="Arial"/>
          <w:sz w:val="20"/>
          <w:szCs w:val="20"/>
        </w:rPr>
        <w:t>Title</w:t>
      </w:r>
      <w:r w:rsidR="005456E2" w:rsidRPr="009928CE">
        <w:rPr>
          <w:rFonts w:ascii="Arial" w:hAnsi="Arial" w:cs="Arial"/>
          <w:b/>
          <w:sz w:val="20"/>
          <w:szCs w:val="20"/>
        </w:rPr>
        <w:t xml:space="preserve">: </w:t>
      </w:r>
      <w:r w:rsidR="005456E2" w:rsidRPr="009928CE">
        <w:rPr>
          <w:rFonts w:ascii="Arial" w:hAnsi="Arial" w:cs="Arial"/>
          <w:b/>
          <w:bCs/>
          <w:sz w:val="20"/>
          <w:szCs w:val="20"/>
          <w:u w:val="single"/>
        </w:rPr>
        <w:t xml:space="preserve">EMC Publication </w:t>
      </w:r>
      <w:r w:rsidR="005456E2" w:rsidRPr="009928CE">
        <w:rPr>
          <w:rFonts w:ascii="Arial" w:hAnsi="Arial" w:cs="Arial"/>
          <w:b/>
          <w:bCs/>
          <w:sz w:val="20"/>
          <w:szCs w:val="20"/>
        </w:rPr>
        <w:t xml:space="preserve">    </w:t>
      </w:r>
      <w:r w:rsidR="005456E2" w:rsidRPr="009928CE">
        <w:rPr>
          <w:rFonts w:ascii="Arial" w:hAnsi="Arial" w:cs="Arial"/>
          <w:b/>
          <w:bCs/>
          <w:sz w:val="20"/>
          <w:szCs w:val="20"/>
        </w:rPr>
        <w:tab/>
      </w:r>
      <w:r w:rsidR="005456E2" w:rsidRPr="009928CE">
        <w:rPr>
          <w:rFonts w:ascii="Arial" w:hAnsi="Arial" w:cs="Arial"/>
          <w:bCs/>
          <w:sz w:val="20"/>
          <w:szCs w:val="20"/>
        </w:rPr>
        <w:t>Client: U</w:t>
      </w:r>
      <w:r w:rsidR="006D2462">
        <w:rPr>
          <w:rFonts w:ascii="Arial" w:hAnsi="Arial" w:cs="Arial"/>
          <w:bCs/>
          <w:sz w:val="20"/>
          <w:szCs w:val="20"/>
        </w:rPr>
        <w:t>SA</w:t>
      </w:r>
      <w:r w:rsidR="005456E2" w:rsidRPr="009928CE">
        <w:rPr>
          <w:rFonts w:ascii="Arial" w:hAnsi="Arial" w:cs="Arial"/>
          <w:bCs/>
          <w:sz w:val="20"/>
          <w:szCs w:val="20"/>
        </w:rPr>
        <w:tab/>
      </w:r>
      <w:r w:rsidR="005456E2" w:rsidRPr="009928CE">
        <w:rPr>
          <w:rFonts w:ascii="Arial" w:hAnsi="Arial" w:cs="Arial"/>
          <w:b/>
          <w:bCs/>
          <w:sz w:val="20"/>
          <w:szCs w:val="20"/>
        </w:rPr>
        <w:t xml:space="preserve"> </w:t>
      </w:r>
    </w:p>
    <w:p w:rsidR="005456E2" w:rsidRPr="009928CE" w:rsidRDefault="005456E2" w:rsidP="00F14DC9">
      <w:pPr>
        <w:tabs>
          <w:tab w:val="left" w:pos="-900"/>
          <w:tab w:val="left" w:pos="720"/>
          <w:tab w:val="left" w:pos="1620"/>
          <w:tab w:val="left" w:pos="1800"/>
          <w:tab w:val="left" w:pos="5490"/>
        </w:tabs>
        <w:ind w:left="-900" w:firstLine="180"/>
        <w:rPr>
          <w:rFonts w:ascii="Arial" w:hAnsi="Arial" w:cs="Arial"/>
          <w:sz w:val="20"/>
          <w:szCs w:val="20"/>
        </w:rPr>
      </w:pPr>
      <w:r w:rsidRPr="009928CE">
        <w:rPr>
          <w:rFonts w:ascii="Arial" w:hAnsi="Arial" w:cs="Arial"/>
          <w:b/>
          <w:bCs/>
          <w:sz w:val="20"/>
          <w:szCs w:val="20"/>
        </w:rPr>
        <w:tab/>
      </w:r>
      <w:r w:rsidRPr="009928CE">
        <w:rPr>
          <w:rFonts w:ascii="Arial" w:hAnsi="Arial" w:cs="Arial"/>
          <w:bCs/>
          <w:sz w:val="20"/>
          <w:szCs w:val="20"/>
        </w:rPr>
        <w:t>Team &amp; Role:</w:t>
      </w:r>
      <w:r w:rsidR="00F14DC9" w:rsidRPr="009928CE">
        <w:rPr>
          <w:rFonts w:ascii="Arial" w:hAnsi="Arial" w:cs="Arial"/>
          <w:sz w:val="20"/>
          <w:szCs w:val="20"/>
        </w:rPr>
        <w:t xml:space="preserve">  8, Test Engineer        </w:t>
      </w:r>
      <w:r w:rsidR="00F14DC9" w:rsidRPr="009928CE">
        <w:rPr>
          <w:rFonts w:ascii="Arial" w:hAnsi="Arial" w:cs="Arial"/>
          <w:sz w:val="20"/>
          <w:szCs w:val="20"/>
        </w:rPr>
        <w:tab/>
      </w:r>
      <w:r w:rsidRPr="009928CE">
        <w:rPr>
          <w:rFonts w:ascii="Arial" w:hAnsi="Arial" w:cs="Arial"/>
          <w:bCs/>
          <w:sz w:val="20"/>
          <w:szCs w:val="20"/>
        </w:rPr>
        <w:t>Organization:</w:t>
      </w:r>
      <w:r w:rsidRPr="009928CE">
        <w:rPr>
          <w:rFonts w:ascii="Arial" w:hAnsi="Arial" w:cs="Arial"/>
          <w:sz w:val="20"/>
          <w:szCs w:val="20"/>
        </w:rPr>
        <w:t xml:space="preserve"> Braahmam Net Solutions</w:t>
      </w:r>
    </w:p>
    <w:p w:rsidR="005456E2" w:rsidRPr="009928CE" w:rsidRDefault="005456E2" w:rsidP="005456E2">
      <w:pPr>
        <w:tabs>
          <w:tab w:val="left" w:pos="-900"/>
          <w:tab w:val="left" w:pos="720"/>
          <w:tab w:val="left" w:pos="1620"/>
          <w:tab w:val="left" w:pos="1800"/>
        </w:tabs>
        <w:ind w:left="-900" w:firstLine="180"/>
        <w:rPr>
          <w:rFonts w:ascii="Arial" w:hAnsi="Arial" w:cs="Arial"/>
          <w:sz w:val="20"/>
          <w:szCs w:val="20"/>
        </w:rPr>
      </w:pPr>
      <w:r w:rsidRPr="009928CE">
        <w:rPr>
          <w:rFonts w:ascii="Arial" w:hAnsi="Arial" w:cs="Arial"/>
          <w:bCs/>
          <w:sz w:val="20"/>
          <w:szCs w:val="20"/>
        </w:rPr>
        <w:tab/>
        <w:t>Tools: XML,</w:t>
      </w:r>
      <w:r w:rsidRPr="009928CE">
        <w:rPr>
          <w:rFonts w:ascii="Arial" w:hAnsi="Arial" w:cs="Arial"/>
          <w:sz w:val="20"/>
          <w:szCs w:val="20"/>
        </w:rPr>
        <w:t xml:space="preserve"> Manual Testing, PDF Exchange viewer.</w:t>
      </w:r>
    </w:p>
    <w:p w:rsidR="005456E2" w:rsidRPr="00A86409" w:rsidRDefault="005456E2" w:rsidP="005456E2">
      <w:pPr>
        <w:tabs>
          <w:tab w:val="left" w:pos="-900"/>
          <w:tab w:val="left" w:pos="720"/>
          <w:tab w:val="left" w:pos="1620"/>
          <w:tab w:val="left" w:pos="1800"/>
          <w:tab w:val="left" w:pos="2574"/>
        </w:tabs>
        <w:ind w:left="-900" w:firstLine="180"/>
        <w:rPr>
          <w:rFonts w:ascii="Arial" w:hAnsi="Arial" w:cs="Arial"/>
          <w:bCs/>
        </w:rPr>
      </w:pPr>
    </w:p>
    <w:p w:rsidR="005456E2" w:rsidRPr="00A86409" w:rsidRDefault="005456E2" w:rsidP="009928CE">
      <w:pPr>
        <w:tabs>
          <w:tab w:val="left" w:pos="1260"/>
        </w:tabs>
        <w:ind w:left="1350" w:hanging="1260"/>
        <w:jc w:val="both"/>
        <w:rPr>
          <w:rStyle w:val="Normal10ptChar"/>
          <w:b w:val="0"/>
          <w:sz w:val="20"/>
          <w:szCs w:val="20"/>
        </w:rPr>
      </w:pPr>
      <w:r w:rsidRPr="00A86409">
        <w:rPr>
          <w:rFonts w:ascii="Arial" w:hAnsi="Arial" w:cs="Arial"/>
          <w:b/>
          <w:bCs/>
          <w:sz w:val="20"/>
          <w:szCs w:val="20"/>
        </w:rPr>
        <w:t>Description</w:t>
      </w:r>
      <w:r w:rsidRPr="00A86409">
        <w:rPr>
          <w:rFonts w:ascii="Arial" w:hAnsi="Arial" w:cs="Arial"/>
          <w:bCs/>
          <w:sz w:val="20"/>
          <w:szCs w:val="20"/>
        </w:rPr>
        <w:t xml:space="preserve">: </w:t>
      </w:r>
      <w:r w:rsidR="004A3305">
        <w:rPr>
          <w:rFonts w:ascii="Arial" w:hAnsi="Arial" w:cs="Arial"/>
          <w:bCs/>
          <w:sz w:val="20"/>
          <w:szCs w:val="20"/>
        </w:rPr>
        <w:t xml:space="preserve"> </w:t>
      </w:r>
      <w:r w:rsidR="004A3305" w:rsidRPr="004A3305">
        <w:rPr>
          <w:rStyle w:val="Normal10ptChar"/>
          <w:b w:val="0"/>
          <w:sz w:val="20"/>
          <w:szCs w:val="20"/>
        </w:rPr>
        <w:t>EMC Publishing, headquartered in USA is one of the premier publishing houses, offering quality educational books and multimedia educational courses to learners and educators</w:t>
      </w:r>
      <w:r w:rsidR="0053323B">
        <w:rPr>
          <w:rStyle w:val="Normal10ptChar"/>
          <w:b w:val="0"/>
          <w:sz w:val="20"/>
          <w:szCs w:val="20"/>
        </w:rPr>
        <w:t>.</w:t>
      </w:r>
      <w:r w:rsidR="004A3305" w:rsidRPr="004A3305">
        <w:rPr>
          <w:rStyle w:val="Normal10ptChar"/>
          <w:b w:val="0"/>
          <w:sz w:val="20"/>
          <w:szCs w:val="20"/>
        </w:rPr>
        <w:t xml:space="preserve">  The course-wares include world languages, English or language arts, Business Education &amp; Computer Skills, Finance, Social Studies, Applied Science, and Career and Life Skills. The innovative content by EMCP makes it the </w:t>
      </w:r>
      <w:r w:rsidR="00E729B9" w:rsidRPr="004A3305">
        <w:rPr>
          <w:rStyle w:val="Normal10ptChar"/>
          <w:b w:val="0"/>
          <w:sz w:val="20"/>
          <w:szCs w:val="20"/>
        </w:rPr>
        <w:t>favourite</w:t>
      </w:r>
      <w:r w:rsidR="004A3305" w:rsidRPr="004A3305">
        <w:rPr>
          <w:rStyle w:val="Normal10ptChar"/>
          <w:b w:val="0"/>
          <w:sz w:val="20"/>
          <w:szCs w:val="20"/>
        </w:rPr>
        <w:t xml:space="preserve"> choice of educators in both paper based as well as web based courses.</w:t>
      </w:r>
      <w:r w:rsidRPr="00A05056">
        <w:rPr>
          <w:rStyle w:val="Normal10ptChar"/>
          <w:b w:val="0"/>
          <w:sz w:val="20"/>
          <w:szCs w:val="20"/>
        </w:rPr>
        <w:t xml:space="preserve"> </w:t>
      </w:r>
    </w:p>
    <w:p w:rsidR="005456E2" w:rsidRPr="00A86409" w:rsidRDefault="005456E2" w:rsidP="005456E2">
      <w:pPr>
        <w:ind w:firstLine="720"/>
        <w:jc w:val="both"/>
        <w:rPr>
          <w:rFonts w:ascii="Arial" w:hAnsi="Arial" w:cs="Arial"/>
          <w:bCs/>
          <w:sz w:val="20"/>
          <w:szCs w:val="20"/>
        </w:rPr>
      </w:pPr>
    </w:p>
    <w:p w:rsidR="00EA4BC1" w:rsidRDefault="00EA4BC1" w:rsidP="005334BA">
      <w:pPr>
        <w:ind w:left="90" w:firstLine="0"/>
        <w:jc w:val="both"/>
        <w:rPr>
          <w:rFonts w:ascii="Arial" w:hAnsi="Arial" w:cs="Arial"/>
          <w:b/>
          <w:sz w:val="20"/>
          <w:szCs w:val="20"/>
        </w:rPr>
      </w:pPr>
    </w:p>
    <w:p w:rsidR="00A05056" w:rsidRPr="00A86409" w:rsidRDefault="005456E2" w:rsidP="005334BA">
      <w:pPr>
        <w:ind w:left="90" w:firstLine="0"/>
        <w:jc w:val="both"/>
        <w:rPr>
          <w:rFonts w:ascii="Arial" w:hAnsi="Arial" w:cs="Arial"/>
          <w:b/>
          <w:sz w:val="20"/>
          <w:szCs w:val="20"/>
        </w:rPr>
      </w:pPr>
      <w:r w:rsidRPr="00A86409">
        <w:rPr>
          <w:rFonts w:ascii="Arial" w:hAnsi="Arial" w:cs="Arial"/>
          <w:b/>
          <w:sz w:val="20"/>
          <w:szCs w:val="20"/>
        </w:rPr>
        <w:t>Responsibilities</w:t>
      </w:r>
      <w:r w:rsidR="005334BA">
        <w:rPr>
          <w:rFonts w:ascii="Arial" w:hAnsi="Arial" w:cs="Arial"/>
          <w:b/>
          <w:sz w:val="20"/>
          <w:szCs w:val="20"/>
        </w:rPr>
        <w:t>:</w:t>
      </w:r>
    </w:p>
    <w:p w:rsidR="005456E2" w:rsidRPr="00A05056" w:rsidRDefault="005456E2" w:rsidP="00A05056">
      <w:pPr>
        <w:pStyle w:val="ListParagraph"/>
        <w:widowControl w:val="0"/>
        <w:numPr>
          <w:ilvl w:val="1"/>
          <w:numId w:val="26"/>
        </w:numPr>
        <w:tabs>
          <w:tab w:val="left" w:pos="1530"/>
          <w:tab w:val="left" w:pos="1800"/>
        </w:tabs>
        <w:autoSpaceDE w:val="0"/>
        <w:ind w:left="720"/>
        <w:rPr>
          <w:rFonts w:ascii="Arial" w:hAnsi="Arial" w:cs="Arial"/>
          <w:sz w:val="20"/>
          <w:szCs w:val="20"/>
        </w:rPr>
      </w:pPr>
      <w:r w:rsidRPr="00A05056">
        <w:rPr>
          <w:rFonts w:ascii="Arial" w:hAnsi="Arial" w:cs="Arial"/>
          <w:sz w:val="20"/>
          <w:szCs w:val="20"/>
        </w:rPr>
        <w:t>Analyzed, prepared and executed test cases</w:t>
      </w:r>
    </w:p>
    <w:p w:rsidR="005456E2" w:rsidRPr="00A05056" w:rsidRDefault="005456E2" w:rsidP="00A05056">
      <w:pPr>
        <w:pStyle w:val="ListParagraph"/>
        <w:widowControl w:val="0"/>
        <w:numPr>
          <w:ilvl w:val="1"/>
          <w:numId w:val="26"/>
        </w:numPr>
        <w:tabs>
          <w:tab w:val="left" w:pos="1530"/>
          <w:tab w:val="left" w:pos="1800"/>
        </w:tabs>
        <w:autoSpaceDE w:val="0"/>
        <w:ind w:left="720"/>
        <w:rPr>
          <w:rFonts w:ascii="Arial" w:hAnsi="Arial" w:cs="Arial"/>
          <w:sz w:val="20"/>
          <w:szCs w:val="20"/>
        </w:rPr>
      </w:pPr>
      <w:r w:rsidRPr="00A05056">
        <w:rPr>
          <w:rFonts w:ascii="Arial" w:hAnsi="Arial" w:cs="Arial"/>
          <w:sz w:val="20"/>
          <w:szCs w:val="20"/>
        </w:rPr>
        <w:t>Tracked defects, reported and prepared technical reviews with developers</w:t>
      </w:r>
    </w:p>
    <w:p w:rsidR="005456E2" w:rsidRPr="00A05056" w:rsidRDefault="005456E2" w:rsidP="00A05056">
      <w:pPr>
        <w:pStyle w:val="ListParagraph"/>
        <w:widowControl w:val="0"/>
        <w:numPr>
          <w:ilvl w:val="1"/>
          <w:numId w:val="26"/>
        </w:numPr>
        <w:tabs>
          <w:tab w:val="left" w:pos="1530"/>
          <w:tab w:val="left" w:pos="1800"/>
        </w:tabs>
        <w:autoSpaceDE w:val="0"/>
        <w:ind w:left="720"/>
        <w:rPr>
          <w:rFonts w:ascii="Arial" w:hAnsi="Arial" w:cs="Arial"/>
          <w:sz w:val="20"/>
          <w:szCs w:val="20"/>
        </w:rPr>
      </w:pPr>
      <w:r w:rsidRPr="00A05056">
        <w:rPr>
          <w:rFonts w:ascii="Arial" w:hAnsi="Arial" w:cs="Arial"/>
          <w:sz w:val="20"/>
          <w:szCs w:val="20"/>
        </w:rPr>
        <w:t>Participated in technical discussions</w:t>
      </w:r>
    </w:p>
    <w:p w:rsidR="005456E2" w:rsidRDefault="005456E2" w:rsidP="00A05056">
      <w:pPr>
        <w:pStyle w:val="ListParagraph"/>
        <w:widowControl w:val="0"/>
        <w:numPr>
          <w:ilvl w:val="1"/>
          <w:numId w:val="26"/>
        </w:numPr>
        <w:tabs>
          <w:tab w:val="left" w:pos="1530"/>
        </w:tabs>
        <w:suppressAutoHyphens/>
        <w:autoSpaceDE w:val="0"/>
        <w:spacing w:line="240" w:lineRule="auto"/>
        <w:ind w:left="720"/>
        <w:rPr>
          <w:rFonts w:ascii="Arial" w:hAnsi="Arial" w:cs="Arial"/>
          <w:sz w:val="20"/>
          <w:szCs w:val="20"/>
        </w:rPr>
      </w:pPr>
      <w:r w:rsidRPr="00A05056">
        <w:rPr>
          <w:rFonts w:ascii="Arial" w:hAnsi="Arial" w:cs="Arial"/>
          <w:sz w:val="20"/>
          <w:szCs w:val="20"/>
        </w:rPr>
        <w:t>Integration and Functional Testing.</w:t>
      </w:r>
    </w:p>
    <w:p w:rsidR="00805A22" w:rsidRDefault="00805A22" w:rsidP="00805A22">
      <w:pPr>
        <w:pStyle w:val="ListParagraph"/>
        <w:widowControl w:val="0"/>
        <w:tabs>
          <w:tab w:val="left" w:pos="1530"/>
        </w:tabs>
        <w:suppressAutoHyphens/>
        <w:autoSpaceDE w:val="0"/>
        <w:spacing w:line="240" w:lineRule="auto"/>
        <w:ind w:firstLine="0"/>
        <w:rPr>
          <w:rFonts w:ascii="Arial" w:hAnsi="Arial" w:cs="Arial"/>
          <w:sz w:val="20"/>
          <w:szCs w:val="20"/>
        </w:rPr>
      </w:pPr>
    </w:p>
    <w:p w:rsidR="005456E2" w:rsidRDefault="00D1576C" w:rsidP="00805A22">
      <w:pPr>
        <w:pStyle w:val="ListParagraph"/>
        <w:widowControl w:val="0"/>
        <w:tabs>
          <w:tab w:val="left" w:pos="1530"/>
        </w:tabs>
        <w:suppressAutoHyphens/>
        <w:autoSpaceDE w:val="0"/>
        <w:spacing w:line="240" w:lineRule="auto"/>
        <w:ind w:left="90" w:firstLine="0"/>
        <w:rPr>
          <w:rFonts w:ascii="Arial" w:hAnsi="Arial" w:cs="Arial"/>
          <w:sz w:val="20"/>
          <w:szCs w:val="20"/>
        </w:rPr>
      </w:pPr>
      <w:r>
        <w:rPr>
          <w:rFonts w:ascii="Arial" w:hAnsi="Arial" w:cs="Arial"/>
          <w:sz w:val="20"/>
          <w:szCs w:val="20"/>
        </w:rPr>
        <w:pict>
          <v:shape id="_x0000_i1033" type="#_x0000_t75" style="width:463pt;height:7.75pt" o:hrpct="0" o:hr="t">
            <v:imagedata r:id="rId10" o:title="BD14845_"/>
          </v:shape>
        </w:pict>
      </w:r>
    </w:p>
    <w:p w:rsidR="00F00998" w:rsidRDefault="00F00998" w:rsidP="00805A22">
      <w:pPr>
        <w:pStyle w:val="ListParagraph"/>
        <w:widowControl w:val="0"/>
        <w:tabs>
          <w:tab w:val="left" w:pos="1530"/>
        </w:tabs>
        <w:suppressAutoHyphens/>
        <w:autoSpaceDE w:val="0"/>
        <w:spacing w:line="240" w:lineRule="auto"/>
        <w:ind w:left="90" w:firstLine="0"/>
        <w:rPr>
          <w:rFonts w:ascii="Arial" w:hAnsi="Arial" w:cs="Arial"/>
          <w:b/>
          <w:sz w:val="24"/>
          <w:szCs w:val="24"/>
        </w:rPr>
      </w:pPr>
      <w:r>
        <w:rPr>
          <w:rFonts w:ascii="Arial" w:hAnsi="Arial" w:cs="Arial"/>
          <w:b/>
          <w:sz w:val="24"/>
          <w:szCs w:val="24"/>
        </w:rPr>
        <w:t>IDMS</w:t>
      </w:r>
      <w:r w:rsidRPr="00495B18">
        <w:rPr>
          <w:rFonts w:ascii="Arial" w:hAnsi="Arial" w:cs="Arial"/>
          <w:b/>
          <w:sz w:val="24"/>
          <w:szCs w:val="24"/>
        </w:rPr>
        <w:t xml:space="preserve"> Projects</w:t>
      </w:r>
    </w:p>
    <w:p w:rsidR="0035048C" w:rsidRDefault="0035048C" w:rsidP="00805A22">
      <w:pPr>
        <w:pStyle w:val="ListParagraph"/>
        <w:widowControl w:val="0"/>
        <w:tabs>
          <w:tab w:val="left" w:pos="1530"/>
        </w:tabs>
        <w:suppressAutoHyphens/>
        <w:autoSpaceDE w:val="0"/>
        <w:spacing w:line="240" w:lineRule="auto"/>
        <w:ind w:left="90" w:firstLine="0"/>
        <w:rPr>
          <w:rFonts w:ascii="Arial" w:hAnsi="Arial" w:cs="Arial"/>
          <w:b/>
          <w:sz w:val="24"/>
          <w:szCs w:val="24"/>
        </w:rPr>
      </w:pPr>
    </w:p>
    <w:p w:rsidR="001474B2" w:rsidRPr="00A86409" w:rsidRDefault="001474B2" w:rsidP="00805A22">
      <w:pPr>
        <w:pStyle w:val="ListParagraph"/>
        <w:widowControl w:val="0"/>
        <w:tabs>
          <w:tab w:val="left" w:pos="1530"/>
        </w:tabs>
        <w:suppressAutoHyphens/>
        <w:autoSpaceDE w:val="0"/>
        <w:spacing w:line="240" w:lineRule="auto"/>
        <w:ind w:left="90" w:firstLine="0"/>
        <w:rPr>
          <w:rFonts w:ascii="Arial" w:hAnsi="Arial" w:cs="Arial"/>
          <w:sz w:val="20"/>
          <w:szCs w:val="20"/>
        </w:rPr>
      </w:pPr>
    </w:p>
    <w:p w:rsidR="00C7129F" w:rsidRPr="00936CB9" w:rsidRDefault="00675034" w:rsidP="00F14DC9">
      <w:pPr>
        <w:tabs>
          <w:tab w:val="left" w:pos="720"/>
          <w:tab w:val="left" w:pos="5490"/>
        </w:tabs>
        <w:spacing w:after="60"/>
        <w:ind w:hanging="1710"/>
        <w:jc w:val="both"/>
        <w:rPr>
          <w:rFonts w:ascii="Arial" w:hAnsi="Arial" w:cs="Arial"/>
          <w:sz w:val="20"/>
          <w:szCs w:val="20"/>
        </w:rPr>
      </w:pPr>
      <w:r>
        <w:rPr>
          <w:rFonts w:ascii="Arial" w:hAnsi="Arial" w:cs="Arial"/>
          <w:sz w:val="20"/>
          <w:szCs w:val="20"/>
        </w:rPr>
        <w:t>10</w:t>
      </w:r>
      <w:r w:rsidR="00C7129F" w:rsidRPr="00936CB9">
        <w:rPr>
          <w:rFonts w:ascii="Arial" w:hAnsi="Arial" w:cs="Arial"/>
          <w:sz w:val="20"/>
          <w:szCs w:val="20"/>
        </w:rPr>
        <w:t>.)</w:t>
      </w:r>
      <w:r w:rsidR="00C7129F" w:rsidRPr="00936CB9">
        <w:rPr>
          <w:rFonts w:ascii="Arial" w:hAnsi="Arial" w:cs="Arial"/>
          <w:sz w:val="20"/>
          <w:szCs w:val="20"/>
        </w:rPr>
        <w:tab/>
      </w:r>
      <w:r w:rsidR="005456E2" w:rsidRPr="00936CB9">
        <w:rPr>
          <w:rFonts w:ascii="Arial" w:hAnsi="Arial" w:cs="Arial"/>
          <w:sz w:val="20"/>
          <w:szCs w:val="20"/>
        </w:rPr>
        <w:t>Title</w:t>
      </w:r>
      <w:r w:rsidR="005456E2" w:rsidRPr="00936CB9">
        <w:rPr>
          <w:rFonts w:ascii="Arial" w:hAnsi="Arial" w:cs="Arial"/>
          <w:b/>
          <w:sz w:val="20"/>
          <w:szCs w:val="20"/>
        </w:rPr>
        <w:t xml:space="preserve">: </w:t>
      </w:r>
      <w:proofErr w:type="spellStart"/>
      <w:r w:rsidR="005456E2" w:rsidRPr="00936CB9">
        <w:rPr>
          <w:rFonts w:ascii="Arial" w:hAnsi="Arial" w:cs="Arial"/>
          <w:b/>
          <w:sz w:val="20"/>
          <w:szCs w:val="20"/>
        </w:rPr>
        <w:t>Autoserve</w:t>
      </w:r>
      <w:proofErr w:type="spellEnd"/>
      <w:r w:rsidR="005456E2" w:rsidRPr="00936CB9">
        <w:rPr>
          <w:rFonts w:ascii="Arial" w:hAnsi="Arial" w:cs="Arial"/>
          <w:b/>
          <w:sz w:val="20"/>
          <w:szCs w:val="20"/>
        </w:rPr>
        <w:t xml:space="preserve"> </w:t>
      </w:r>
      <w:proofErr w:type="spellStart"/>
      <w:r w:rsidR="005456E2" w:rsidRPr="00936CB9">
        <w:rPr>
          <w:rFonts w:ascii="Arial" w:hAnsi="Arial" w:cs="Arial"/>
          <w:b/>
          <w:bCs/>
          <w:sz w:val="20"/>
          <w:szCs w:val="20"/>
        </w:rPr>
        <w:t>WiDMS</w:t>
      </w:r>
      <w:proofErr w:type="spellEnd"/>
      <w:r w:rsidR="005456E2" w:rsidRPr="00936CB9">
        <w:rPr>
          <w:rFonts w:ascii="Arial" w:hAnsi="Arial" w:cs="Arial"/>
          <w:b/>
          <w:bCs/>
          <w:sz w:val="20"/>
          <w:szCs w:val="20"/>
        </w:rPr>
        <w:t xml:space="preserve">            </w:t>
      </w:r>
      <w:r w:rsidR="00C7129F" w:rsidRPr="00936CB9">
        <w:rPr>
          <w:rFonts w:ascii="Arial" w:hAnsi="Arial" w:cs="Arial"/>
          <w:b/>
          <w:bCs/>
          <w:sz w:val="20"/>
          <w:szCs w:val="20"/>
        </w:rPr>
        <w:tab/>
      </w:r>
      <w:r w:rsidR="005456E2" w:rsidRPr="00936CB9">
        <w:rPr>
          <w:rFonts w:ascii="Arial" w:hAnsi="Arial" w:cs="Arial"/>
          <w:sz w:val="20"/>
          <w:szCs w:val="20"/>
        </w:rPr>
        <w:t>Client: GENRAL MOTORS.</w:t>
      </w:r>
    </w:p>
    <w:p w:rsidR="005456E2" w:rsidRPr="00936CB9" w:rsidRDefault="005456E2" w:rsidP="00925778">
      <w:pPr>
        <w:tabs>
          <w:tab w:val="left" w:pos="5130"/>
          <w:tab w:val="left" w:pos="5490"/>
        </w:tabs>
        <w:spacing w:after="60"/>
        <w:ind w:hanging="1080"/>
        <w:jc w:val="both"/>
        <w:rPr>
          <w:rFonts w:ascii="Arial" w:hAnsi="Arial" w:cs="Arial"/>
          <w:sz w:val="20"/>
          <w:szCs w:val="20"/>
        </w:rPr>
      </w:pPr>
      <w:r w:rsidRPr="00936CB9">
        <w:rPr>
          <w:rFonts w:ascii="Arial" w:hAnsi="Arial" w:cs="Arial"/>
          <w:sz w:val="20"/>
          <w:szCs w:val="20"/>
        </w:rPr>
        <w:t>Team</w:t>
      </w:r>
      <w:r w:rsidR="00AE4EEA" w:rsidRPr="00936CB9">
        <w:rPr>
          <w:rFonts w:ascii="Arial" w:hAnsi="Arial" w:cs="Arial"/>
          <w:sz w:val="20"/>
          <w:szCs w:val="20"/>
        </w:rPr>
        <w:t xml:space="preserve"> &amp; Role</w:t>
      </w:r>
      <w:r w:rsidRPr="00936CB9">
        <w:rPr>
          <w:rFonts w:ascii="Arial" w:hAnsi="Arial" w:cs="Arial"/>
          <w:sz w:val="20"/>
          <w:szCs w:val="20"/>
        </w:rPr>
        <w:t>: 5</w:t>
      </w:r>
      <w:r w:rsidR="00AE4EEA" w:rsidRPr="00936CB9">
        <w:rPr>
          <w:rFonts w:ascii="Arial" w:hAnsi="Arial" w:cs="Arial"/>
          <w:sz w:val="20"/>
          <w:szCs w:val="20"/>
        </w:rPr>
        <w:t>, Test Engineer</w:t>
      </w:r>
      <w:r w:rsidR="00C7129F" w:rsidRPr="00936CB9">
        <w:rPr>
          <w:rFonts w:ascii="Arial" w:hAnsi="Arial" w:cs="Arial"/>
          <w:sz w:val="20"/>
          <w:szCs w:val="20"/>
        </w:rPr>
        <w:tab/>
      </w:r>
      <w:r w:rsidRPr="00936CB9">
        <w:rPr>
          <w:rFonts w:ascii="Arial" w:hAnsi="Arial" w:cs="Arial"/>
          <w:sz w:val="20"/>
          <w:szCs w:val="20"/>
        </w:rPr>
        <w:t xml:space="preserve"> </w:t>
      </w:r>
      <w:r w:rsidR="00AE4EEA" w:rsidRPr="00936CB9">
        <w:rPr>
          <w:rFonts w:ascii="Arial" w:hAnsi="Arial" w:cs="Arial"/>
          <w:sz w:val="20"/>
          <w:szCs w:val="20"/>
        </w:rPr>
        <w:tab/>
      </w:r>
      <w:r w:rsidRPr="00936CB9">
        <w:rPr>
          <w:rFonts w:ascii="Arial" w:hAnsi="Arial" w:cs="Arial"/>
          <w:bCs/>
          <w:sz w:val="20"/>
          <w:szCs w:val="20"/>
        </w:rPr>
        <w:t>Organization:</w:t>
      </w:r>
      <w:r w:rsidRPr="00936CB9">
        <w:rPr>
          <w:rFonts w:ascii="Arial" w:hAnsi="Arial" w:cs="Arial"/>
          <w:sz w:val="20"/>
          <w:szCs w:val="20"/>
        </w:rPr>
        <w:t xml:space="preserve"> IIPL </w:t>
      </w:r>
    </w:p>
    <w:p w:rsidR="005456E2" w:rsidRPr="00936CB9" w:rsidRDefault="005456E2" w:rsidP="00C7129F">
      <w:pPr>
        <w:spacing w:after="60"/>
        <w:ind w:left="720"/>
        <w:jc w:val="both"/>
        <w:rPr>
          <w:rFonts w:ascii="Arial" w:hAnsi="Arial" w:cs="Arial"/>
          <w:sz w:val="20"/>
          <w:szCs w:val="20"/>
        </w:rPr>
      </w:pPr>
      <w:r w:rsidRPr="00936CB9">
        <w:rPr>
          <w:rFonts w:ascii="Arial" w:hAnsi="Arial" w:cs="Arial"/>
          <w:bCs/>
          <w:sz w:val="20"/>
          <w:szCs w:val="20"/>
        </w:rPr>
        <w:t xml:space="preserve">       Tools</w:t>
      </w:r>
      <w:r w:rsidRPr="00936CB9">
        <w:rPr>
          <w:rFonts w:ascii="Arial" w:hAnsi="Arial" w:cs="Arial"/>
          <w:sz w:val="20"/>
          <w:szCs w:val="20"/>
        </w:rPr>
        <w:t xml:space="preserve">: ASP.Net, SQL Server2005, QTP 9.0, manual testing </w:t>
      </w:r>
    </w:p>
    <w:p w:rsidR="001F04EE" w:rsidRDefault="001F04EE" w:rsidP="001F04EE">
      <w:pPr>
        <w:spacing w:after="60"/>
        <w:ind w:left="1440" w:hanging="1350"/>
        <w:rPr>
          <w:rFonts w:ascii="Arial" w:hAnsi="Arial" w:cs="Arial"/>
          <w:b/>
          <w:bCs/>
          <w:sz w:val="20"/>
          <w:szCs w:val="20"/>
        </w:rPr>
      </w:pPr>
    </w:p>
    <w:p w:rsidR="005456E2" w:rsidRDefault="005456E2" w:rsidP="00080565">
      <w:pPr>
        <w:spacing w:after="60"/>
        <w:ind w:left="1440" w:hanging="1350"/>
        <w:jc w:val="both"/>
        <w:rPr>
          <w:rFonts w:ascii="Arial" w:hAnsi="Arial" w:cs="Arial"/>
          <w:sz w:val="20"/>
          <w:szCs w:val="20"/>
        </w:rPr>
      </w:pPr>
      <w:r w:rsidRPr="00A86409">
        <w:rPr>
          <w:rFonts w:ascii="Arial" w:hAnsi="Arial" w:cs="Arial"/>
          <w:b/>
          <w:bCs/>
          <w:sz w:val="20"/>
          <w:szCs w:val="20"/>
        </w:rPr>
        <w:t>Description</w:t>
      </w:r>
      <w:r w:rsidRPr="00A86409">
        <w:rPr>
          <w:rFonts w:ascii="Arial" w:hAnsi="Arial" w:cs="Arial"/>
          <w:bCs/>
          <w:sz w:val="20"/>
          <w:szCs w:val="20"/>
        </w:rPr>
        <w:t>:</w:t>
      </w:r>
      <w:r w:rsidRPr="00A86409">
        <w:rPr>
          <w:rFonts w:ascii="Arial" w:hAnsi="Arial" w:cs="Arial"/>
          <w:b/>
          <w:sz w:val="20"/>
          <w:szCs w:val="20"/>
        </w:rPr>
        <w:t xml:space="preserve"> </w:t>
      </w:r>
      <w:r w:rsidR="001F04EE">
        <w:rPr>
          <w:rFonts w:ascii="Arial" w:hAnsi="Arial" w:cs="Arial"/>
          <w:b/>
          <w:sz w:val="20"/>
          <w:szCs w:val="20"/>
        </w:rPr>
        <w:tab/>
      </w:r>
      <w:proofErr w:type="spellStart"/>
      <w:r w:rsidRPr="00A86409">
        <w:rPr>
          <w:rFonts w:ascii="Arial" w:hAnsi="Arial" w:cs="Arial"/>
          <w:sz w:val="20"/>
          <w:szCs w:val="20"/>
        </w:rPr>
        <w:t>Autoserve</w:t>
      </w:r>
      <w:proofErr w:type="spellEnd"/>
      <w:r w:rsidRPr="00A86409">
        <w:rPr>
          <w:rFonts w:ascii="Arial" w:hAnsi="Arial" w:cs="Arial"/>
          <w:sz w:val="20"/>
          <w:szCs w:val="20"/>
        </w:rPr>
        <w:t xml:space="preserve"> </w:t>
      </w:r>
      <w:proofErr w:type="spellStart"/>
      <w:r w:rsidRPr="00A86409">
        <w:rPr>
          <w:rFonts w:ascii="Arial" w:hAnsi="Arial" w:cs="Arial"/>
          <w:sz w:val="20"/>
          <w:szCs w:val="20"/>
        </w:rPr>
        <w:t>WiDMS</w:t>
      </w:r>
      <w:proofErr w:type="spellEnd"/>
      <w:r w:rsidRPr="00A86409">
        <w:rPr>
          <w:rFonts w:ascii="Arial" w:hAnsi="Arial" w:cs="Arial"/>
          <w:sz w:val="20"/>
          <w:szCs w:val="20"/>
        </w:rPr>
        <w:t xml:space="preserve"> is for </w:t>
      </w:r>
      <w:proofErr w:type="spellStart"/>
      <w:r w:rsidRPr="00A86409">
        <w:rPr>
          <w:rFonts w:ascii="Arial" w:hAnsi="Arial" w:cs="Arial"/>
          <w:sz w:val="20"/>
          <w:szCs w:val="20"/>
        </w:rPr>
        <w:t>Genral</w:t>
      </w:r>
      <w:proofErr w:type="spellEnd"/>
      <w:r w:rsidRPr="00A86409">
        <w:rPr>
          <w:rFonts w:ascii="Arial" w:hAnsi="Arial" w:cs="Arial"/>
          <w:sz w:val="20"/>
          <w:szCs w:val="20"/>
        </w:rPr>
        <w:t xml:space="preserve"> Motors dealerships in India. This is </w:t>
      </w:r>
      <w:proofErr w:type="gramStart"/>
      <w:r w:rsidRPr="00A86409">
        <w:rPr>
          <w:rFonts w:ascii="Arial" w:hAnsi="Arial" w:cs="Arial"/>
          <w:sz w:val="20"/>
          <w:szCs w:val="20"/>
        </w:rPr>
        <w:t>web</w:t>
      </w:r>
      <w:proofErr w:type="gramEnd"/>
      <w:r w:rsidRPr="00A86409">
        <w:rPr>
          <w:rFonts w:ascii="Arial" w:hAnsi="Arial" w:cs="Arial"/>
          <w:sz w:val="20"/>
          <w:szCs w:val="20"/>
        </w:rPr>
        <w:t xml:space="preserve"> based System for GM SALE, SERVICE, PARTS, SALE AFTER SERVICE, and SUPPORTS &amp; MAINTANANCE. GM Dealers go through day to day activities and maintains the dealership and GMI operations. </w:t>
      </w:r>
    </w:p>
    <w:p w:rsidR="00080565" w:rsidRPr="00A86409" w:rsidRDefault="00080565" w:rsidP="00080565">
      <w:pPr>
        <w:spacing w:after="60"/>
        <w:ind w:left="1440" w:hanging="1350"/>
        <w:jc w:val="both"/>
        <w:rPr>
          <w:rFonts w:ascii="Arial" w:hAnsi="Arial" w:cs="Arial"/>
          <w:sz w:val="20"/>
          <w:szCs w:val="20"/>
        </w:rPr>
      </w:pPr>
    </w:p>
    <w:p w:rsidR="001F04EE" w:rsidRPr="00A86409" w:rsidRDefault="005456E2" w:rsidP="001F04EE">
      <w:pPr>
        <w:ind w:hanging="1710"/>
        <w:jc w:val="both"/>
        <w:rPr>
          <w:rFonts w:ascii="Arial" w:hAnsi="Arial" w:cs="Arial"/>
          <w:b/>
          <w:sz w:val="20"/>
          <w:szCs w:val="20"/>
        </w:rPr>
      </w:pPr>
      <w:r w:rsidRPr="00A86409">
        <w:rPr>
          <w:rFonts w:ascii="Arial" w:hAnsi="Arial" w:cs="Arial"/>
          <w:b/>
          <w:sz w:val="20"/>
          <w:szCs w:val="20"/>
        </w:rPr>
        <w:t>Responsibilities</w:t>
      </w:r>
      <w:r w:rsidR="005334BA">
        <w:rPr>
          <w:rFonts w:ascii="Arial" w:hAnsi="Arial" w:cs="Arial"/>
          <w:b/>
          <w:sz w:val="20"/>
          <w:szCs w:val="20"/>
        </w:rPr>
        <w:t>:</w:t>
      </w:r>
    </w:p>
    <w:p w:rsidR="005456E2" w:rsidRPr="001F04EE" w:rsidRDefault="005456E2" w:rsidP="009A48ED">
      <w:pPr>
        <w:pStyle w:val="ListParagraph"/>
        <w:numPr>
          <w:ilvl w:val="0"/>
          <w:numId w:val="28"/>
        </w:numPr>
        <w:suppressAutoHyphens/>
        <w:autoSpaceDE w:val="0"/>
        <w:spacing w:line="240" w:lineRule="auto"/>
        <w:ind w:left="720"/>
        <w:jc w:val="both"/>
        <w:rPr>
          <w:rFonts w:ascii="Arial" w:hAnsi="Arial" w:cs="Arial"/>
          <w:sz w:val="20"/>
          <w:szCs w:val="20"/>
        </w:rPr>
      </w:pPr>
      <w:r w:rsidRPr="001F04EE">
        <w:rPr>
          <w:rFonts w:ascii="Arial" w:hAnsi="Arial" w:cs="Arial"/>
          <w:sz w:val="20"/>
          <w:szCs w:val="20"/>
        </w:rPr>
        <w:t>Requirement Mapping and finalizing project functionalities.</w:t>
      </w:r>
    </w:p>
    <w:p w:rsidR="005456E2" w:rsidRPr="001F04EE" w:rsidRDefault="005456E2" w:rsidP="009A48ED">
      <w:pPr>
        <w:pStyle w:val="ListParagraph"/>
        <w:numPr>
          <w:ilvl w:val="0"/>
          <w:numId w:val="28"/>
        </w:numPr>
        <w:suppressAutoHyphens/>
        <w:autoSpaceDE w:val="0"/>
        <w:spacing w:line="240" w:lineRule="auto"/>
        <w:ind w:left="720"/>
        <w:jc w:val="both"/>
        <w:rPr>
          <w:rFonts w:ascii="Arial" w:hAnsi="Arial" w:cs="Arial"/>
          <w:sz w:val="20"/>
          <w:szCs w:val="20"/>
        </w:rPr>
      </w:pPr>
      <w:r w:rsidRPr="001F04EE">
        <w:rPr>
          <w:rFonts w:ascii="Arial" w:hAnsi="Arial" w:cs="Arial"/>
          <w:sz w:val="20"/>
          <w:szCs w:val="20"/>
        </w:rPr>
        <w:t xml:space="preserve">Performed </w:t>
      </w:r>
      <w:r w:rsidRPr="001F04EE">
        <w:rPr>
          <w:rFonts w:ascii="Arial" w:hAnsi="Arial" w:cs="Arial"/>
          <w:b/>
          <w:sz w:val="20"/>
          <w:szCs w:val="20"/>
        </w:rPr>
        <w:t>Ad</w:t>
      </w:r>
      <w:r w:rsidR="00080565">
        <w:rPr>
          <w:rFonts w:ascii="Arial" w:hAnsi="Arial" w:cs="Arial"/>
          <w:b/>
          <w:sz w:val="20"/>
          <w:szCs w:val="20"/>
        </w:rPr>
        <w:t>-</w:t>
      </w:r>
      <w:r w:rsidRPr="001F04EE">
        <w:rPr>
          <w:rFonts w:ascii="Arial" w:hAnsi="Arial" w:cs="Arial"/>
          <w:b/>
          <w:sz w:val="20"/>
          <w:szCs w:val="20"/>
        </w:rPr>
        <w:t>hoc</w:t>
      </w:r>
      <w:r w:rsidRPr="001F04EE">
        <w:rPr>
          <w:rFonts w:ascii="Arial" w:hAnsi="Arial" w:cs="Arial"/>
          <w:sz w:val="20"/>
          <w:szCs w:val="20"/>
        </w:rPr>
        <w:t xml:space="preserve"> </w:t>
      </w:r>
      <w:r w:rsidR="00080565" w:rsidRPr="001F04EE">
        <w:rPr>
          <w:rFonts w:ascii="Arial" w:hAnsi="Arial" w:cs="Arial"/>
          <w:sz w:val="20"/>
          <w:szCs w:val="20"/>
        </w:rPr>
        <w:t>testing</w:t>
      </w:r>
      <w:r w:rsidRPr="001F04EE">
        <w:rPr>
          <w:rFonts w:ascii="Arial" w:hAnsi="Arial" w:cs="Arial"/>
          <w:sz w:val="20"/>
          <w:szCs w:val="20"/>
        </w:rPr>
        <w:t xml:space="preserve"> for the entire application to understand functionality of the application much better.</w:t>
      </w:r>
    </w:p>
    <w:p w:rsidR="005456E2" w:rsidRPr="001F04EE" w:rsidRDefault="005456E2" w:rsidP="009A48ED">
      <w:pPr>
        <w:pStyle w:val="ListParagraph"/>
        <w:numPr>
          <w:ilvl w:val="0"/>
          <w:numId w:val="28"/>
        </w:numPr>
        <w:suppressAutoHyphens/>
        <w:spacing w:line="240" w:lineRule="auto"/>
        <w:ind w:left="720"/>
        <w:jc w:val="both"/>
        <w:rPr>
          <w:rFonts w:ascii="Arial" w:hAnsi="Arial" w:cs="Arial"/>
          <w:sz w:val="20"/>
          <w:szCs w:val="20"/>
        </w:rPr>
      </w:pPr>
      <w:r w:rsidRPr="001F04EE">
        <w:rPr>
          <w:rFonts w:ascii="Arial" w:hAnsi="Arial" w:cs="Arial"/>
          <w:b/>
          <w:sz w:val="20"/>
          <w:szCs w:val="20"/>
        </w:rPr>
        <w:t>Regression</w:t>
      </w:r>
      <w:r w:rsidRPr="001F04EE">
        <w:rPr>
          <w:rFonts w:ascii="Arial" w:hAnsi="Arial" w:cs="Arial"/>
          <w:sz w:val="20"/>
          <w:szCs w:val="20"/>
        </w:rPr>
        <w:t xml:space="preserve">, </w:t>
      </w:r>
      <w:r w:rsidRPr="001F04EE">
        <w:rPr>
          <w:rFonts w:ascii="Arial" w:hAnsi="Arial" w:cs="Arial"/>
          <w:b/>
          <w:sz w:val="20"/>
          <w:szCs w:val="20"/>
        </w:rPr>
        <w:t>Functional</w:t>
      </w:r>
      <w:r w:rsidRPr="001F04EE">
        <w:rPr>
          <w:rFonts w:ascii="Arial" w:hAnsi="Arial" w:cs="Arial"/>
          <w:sz w:val="20"/>
          <w:szCs w:val="20"/>
        </w:rPr>
        <w:t xml:space="preserve"> and </w:t>
      </w:r>
      <w:r w:rsidRPr="001F04EE">
        <w:rPr>
          <w:rFonts w:ascii="Arial" w:hAnsi="Arial" w:cs="Arial"/>
          <w:b/>
          <w:sz w:val="20"/>
          <w:szCs w:val="20"/>
        </w:rPr>
        <w:t>GUI</w:t>
      </w:r>
      <w:r w:rsidRPr="001F04EE">
        <w:rPr>
          <w:rFonts w:ascii="Arial" w:hAnsi="Arial" w:cs="Arial"/>
          <w:sz w:val="20"/>
          <w:szCs w:val="20"/>
        </w:rPr>
        <w:t xml:space="preserve"> testing.</w:t>
      </w:r>
    </w:p>
    <w:p w:rsidR="005456E2" w:rsidRPr="001F04EE" w:rsidRDefault="005456E2" w:rsidP="009A48ED">
      <w:pPr>
        <w:pStyle w:val="ListParagraph"/>
        <w:numPr>
          <w:ilvl w:val="0"/>
          <w:numId w:val="28"/>
        </w:numPr>
        <w:suppressAutoHyphens/>
        <w:spacing w:line="240" w:lineRule="auto"/>
        <w:ind w:left="720"/>
        <w:jc w:val="both"/>
        <w:rPr>
          <w:rFonts w:ascii="Arial" w:hAnsi="Arial" w:cs="Arial"/>
          <w:sz w:val="20"/>
          <w:szCs w:val="20"/>
        </w:rPr>
      </w:pPr>
      <w:r w:rsidRPr="001F04EE">
        <w:rPr>
          <w:rFonts w:ascii="Arial" w:hAnsi="Arial" w:cs="Arial"/>
          <w:sz w:val="20"/>
          <w:szCs w:val="20"/>
        </w:rPr>
        <w:t>Coordination with development team for each conflict.</w:t>
      </w:r>
    </w:p>
    <w:p w:rsidR="005456E2" w:rsidRPr="001F04EE" w:rsidRDefault="005456E2" w:rsidP="009A48ED">
      <w:pPr>
        <w:pStyle w:val="ListParagraph"/>
        <w:numPr>
          <w:ilvl w:val="0"/>
          <w:numId w:val="28"/>
        </w:numPr>
        <w:suppressAutoHyphens/>
        <w:spacing w:line="240" w:lineRule="auto"/>
        <w:ind w:left="720"/>
        <w:jc w:val="both"/>
        <w:rPr>
          <w:rFonts w:ascii="Arial" w:hAnsi="Arial" w:cs="Arial"/>
          <w:sz w:val="20"/>
          <w:szCs w:val="20"/>
        </w:rPr>
      </w:pPr>
      <w:r w:rsidRPr="001F04EE">
        <w:rPr>
          <w:rFonts w:ascii="Arial" w:hAnsi="Arial" w:cs="Arial"/>
          <w:sz w:val="20"/>
          <w:szCs w:val="20"/>
        </w:rPr>
        <w:t>Comparison of actual and expected results; reporting the bugs and its status for the test runs.</w:t>
      </w:r>
    </w:p>
    <w:p w:rsidR="005456E2" w:rsidRPr="00A86409" w:rsidRDefault="005456E2" w:rsidP="005456E2">
      <w:pPr>
        <w:ind w:left="720"/>
        <w:jc w:val="both"/>
        <w:rPr>
          <w:rFonts w:ascii="Arial" w:hAnsi="Arial" w:cs="Arial"/>
          <w:sz w:val="20"/>
          <w:szCs w:val="20"/>
        </w:rPr>
      </w:pPr>
    </w:p>
    <w:p w:rsidR="005456E2" w:rsidRPr="00936CB9" w:rsidRDefault="00675034" w:rsidP="00925778">
      <w:pPr>
        <w:tabs>
          <w:tab w:val="left" w:pos="720"/>
          <w:tab w:val="left" w:pos="5490"/>
        </w:tabs>
        <w:spacing w:after="60"/>
        <w:ind w:left="1890" w:hanging="1800"/>
        <w:jc w:val="both"/>
        <w:rPr>
          <w:rFonts w:ascii="Arial" w:hAnsi="Arial" w:cs="Arial"/>
          <w:sz w:val="20"/>
          <w:szCs w:val="20"/>
        </w:rPr>
      </w:pPr>
      <w:r>
        <w:rPr>
          <w:rFonts w:ascii="Arial" w:hAnsi="Arial" w:cs="Arial"/>
          <w:sz w:val="20"/>
          <w:szCs w:val="20"/>
        </w:rPr>
        <w:t>11</w:t>
      </w:r>
      <w:r w:rsidR="00DF657E" w:rsidRPr="00936CB9">
        <w:rPr>
          <w:rFonts w:ascii="Arial" w:hAnsi="Arial" w:cs="Arial"/>
          <w:sz w:val="20"/>
          <w:szCs w:val="20"/>
        </w:rPr>
        <w:t>.)</w:t>
      </w:r>
      <w:r w:rsidR="00DF657E" w:rsidRPr="00936CB9">
        <w:rPr>
          <w:rFonts w:ascii="Arial" w:hAnsi="Arial" w:cs="Arial"/>
          <w:sz w:val="20"/>
          <w:szCs w:val="20"/>
        </w:rPr>
        <w:tab/>
      </w:r>
      <w:r w:rsidR="005456E2" w:rsidRPr="00936CB9">
        <w:rPr>
          <w:rFonts w:ascii="Arial" w:hAnsi="Arial" w:cs="Arial"/>
          <w:sz w:val="20"/>
          <w:szCs w:val="20"/>
        </w:rPr>
        <w:t>Title</w:t>
      </w:r>
      <w:r w:rsidR="005456E2" w:rsidRPr="00936CB9">
        <w:rPr>
          <w:rFonts w:ascii="Arial" w:hAnsi="Arial" w:cs="Arial"/>
          <w:b/>
          <w:sz w:val="20"/>
          <w:szCs w:val="20"/>
        </w:rPr>
        <w:t xml:space="preserve">: </w:t>
      </w:r>
      <w:r w:rsidR="005456E2" w:rsidRPr="00936CB9">
        <w:rPr>
          <w:rFonts w:ascii="Arial" w:hAnsi="Arial" w:cs="Arial"/>
          <w:b/>
          <w:bCs/>
          <w:sz w:val="20"/>
          <w:szCs w:val="20"/>
        </w:rPr>
        <w:t xml:space="preserve">GWM                    </w:t>
      </w:r>
      <w:r w:rsidR="00DF657E" w:rsidRPr="00936CB9">
        <w:rPr>
          <w:rFonts w:ascii="Arial" w:hAnsi="Arial" w:cs="Arial"/>
          <w:b/>
          <w:bCs/>
          <w:sz w:val="20"/>
          <w:szCs w:val="20"/>
        </w:rPr>
        <w:tab/>
      </w:r>
      <w:r w:rsidR="005456E2" w:rsidRPr="00936CB9">
        <w:rPr>
          <w:rFonts w:ascii="Arial" w:hAnsi="Arial" w:cs="Arial"/>
          <w:sz w:val="20"/>
          <w:szCs w:val="20"/>
        </w:rPr>
        <w:t>Client: GENRAL MOTORS.</w:t>
      </w:r>
    </w:p>
    <w:p w:rsidR="00DF657E" w:rsidRPr="00936CB9" w:rsidRDefault="00925778" w:rsidP="00925778">
      <w:pPr>
        <w:tabs>
          <w:tab w:val="left" w:pos="5490"/>
        </w:tabs>
        <w:spacing w:after="60"/>
        <w:ind w:left="288" w:firstLine="432"/>
        <w:jc w:val="both"/>
        <w:rPr>
          <w:rFonts w:ascii="Arial" w:hAnsi="Arial" w:cs="Arial"/>
          <w:sz w:val="20"/>
          <w:szCs w:val="20"/>
        </w:rPr>
      </w:pPr>
      <w:r w:rsidRPr="00936CB9">
        <w:rPr>
          <w:rFonts w:ascii="Arial" w:hAnsi="Arial" w:cs="Arial"/>
          <w:sz w:val="20"/>
          <w:szCs w:val="20"/>
        </w:rPr>
        <w:t xml:space="preserve">Team Size: </w:t>
      </w:r>
      <w:r w:rsidRPr="00936CB9">
        <w:rPr>
          <w:rFonts w:ascii="Arial" w:hAnsi="Arial" w:cs="Arial"/>
          <w:sz w:val="20"/>
          <w:szCs w:val="20"/>
        </w:rPr>
        <w:tab/>
      </w:r>
      <w:r w:rsidR="005456E2" w:rsidRPr="00936CB9">
        <w:rPr>
          <w:rFonts w:ascii="Arial" w:hAnsi="Arial" w:cs="Arial"/>
          <w:bCs/>
          <w:sz w:val="20"/>
          <w:szCs w:val="20"/>
        </w:rPr>
        <w:t>Organization:</w:t>
      </w:r>
      <w:r w:rsidR="005456E2" w:rsidRPr="00936CB9">
        <w:rPr>
          <w:rFonts w:ascii="Arial" w:hAnsi="Arial" w:cs="Arial"/>
          <w:sz w:val="20"/>
          <w:szCs w:val="20"/>
        </w:rPr>
        <w:t xml:space="preserve">  IIPL </w:t>
      </w:r>
    </w:p>
    <w:p w:rsidR="005456E2" w:rsidRPr="00936CB9" w:rsidRDefault="005456E2" w:rsidP="00DF657E">
      <w:pPr>
        <w:spacing w:after="60"/>
        <w:ind w:left="288" w:firstLine="432"/>
        <w:jc w:val="both"/>
        <w:rPr>
          <w:rFonts w:ascii="Arial" w:hAnsi="Arial" w:cs="Arial"/>
          <w:sz w:val="20"/>
          <w:szCs w:val="20"/>
        </w:rPr>
      </w:pPr>
      <w:r w:rsidRPr="00936CB9">
        <w:rPr>
          <w:rFonts w:ascii="Arial" w:hAnsi="Arial" w:cs="Arial"/>
          <w:bCs/>
          <w:sz w:val="20"/>
          <w:szCs w:val="20"/>
        </w:rPr>
        <w:t>Tools</w:t>
      </w:r>
      <w:r w:rsidRPr="00936CB9">
        <w:rPr>
          <w:rFonts w:ascii="Arial" w:hAnsi="Arial" w:cs="Arial"/>
          <w:sz w:val="20"/>
          <w:szCs w:val="20"/>
        </w:rPr>
        <w:t>: VB, SQL Server, QTP 9.0, manual testing.</w:t>
      </w:r>
    </w:p>
    <w:p w:rsidR="005456E2" w:rsidRPr="00A86409" w:rsidRDefault="005456E2" w:rsidP="00DF657E">
      <w:pPr>
        <w:spacing w:after="60"/>
        <w:ind w:left="1350" w:hanging="1260"/>
        <w:jc w:val="both"/>
        <w:rPr>
          <w:rFonts w:ascii="Arial" w:hAnsi="Arial" w:cs="Arial"/>
          <w:sz w:val="20"/>
          <w:szCs w:val="20"/>
        </w:rPr>
      </w:pPr>
      <w:r w:rsidRPr="00A86409">
        <w:rPr>
          <w:rFonts w:ascii="Arial" w:hAnsi="Arial" w:cs="Arial"/>
          <w:b/>
          <w:bCs/>
          <w:sz w:val="20"/>
          <w:szCs w:val="20"/>
        </w:rPr>
        <w:lastRenderedPageBreak/>
        <w:t>Description</w:t>
      </w:r>
      <w:r w:rsidRPr="00A86409">
        <w:rPr>
          <w:rFonts w:ascii="Arial" w:hAnsi="Arial" w:cs="Arial"/>
          <w:bCs/>
          <w:sz w:val="20"/>
          <w:szCs w:val="20"/>
        </w:rPr>
        <w:t>:</w:t>
      </w:r>
      <w:r w:rsidRPr="00A86409">
        <w:rPr>
          <w:rFonts w:ascii="Arial" w:hAnsi="Arial" w:cs="Arial"/>
          <w:b/>
          <w:sz w:val="20"/>
          <w:szCs w:val="20"/>
        </w:rPr>
        <w:t xml:space="preserve"> </w:t>
      </w:r>
      <w:r w:rsidRPr="00A86409">
        <w:rPr>
          <w:rFonts w:ascii="Arial" w:hAnsi="Arial" w:cs="Arial"/>
          <w:sz w:val="20"/>
          <w:szCs w:val="20"/>
        </w:rPr>
        <w:t xml:space="preserve">The Project is totally related to the Automobile field. Global warranty management is for GM –Vehicles warranty claim globally. In this system   Dealers send warranty claim to the GM Office for vehicles claim through the application. GM will respond the status of concerned warranty claim to the GM dealers. This system is totally global; every dealers of GM will collect the total information of GM activities through this application and followed the operations of the GM SALE, SERVICE, PARTS, SALE AFTER SERVICE, and SUPPORTS &amp; MAINTANANCE etc. </w:t>
      </w:r>
    </w:p>
    <w:p w:rsidR="005456E2" w:rsidRPr="00A86409" w:rsidRDefault="005456E2" w:rsidP="00B75392">
      <w:pPr>
        <w:ind w:left="720" w:firstLine="1800"/>
        <w:jc w:val="both"/>
        <w:rPr>
          <w:rFonts w:ascii="Arial" w:hAnsi="Arial" w:cs="Arial"/>
          <w:b/>
          <w:bCs/>
          <w:sz w:val="20"/>
          <w:szCs w:val="20"/>
        </w:rPr>
      </w:pPr>
    </w:p>
    <w:p w:rsidR="00DA0ACB" w:rsidRPr="00A86409" w:rsidRDefault="005456E2" w:rsidP="00DF657E">
      <w:pPr>
        <w:ind w:hanging="1710"/>
        <w:jc w:val="both"/>
        <w:rPr>
          <w:rFonts w:ascii="Arial" w:hAnsi="Arial" w:cs="Arial"/>
          <w:b/>
          <w:sz w:val="20"/>
          <w:szCs w:val="20"/>
        </w:rPr>
      </w:pPr>
      <w:r w:rsidRPr="00A86409">
        <w:rPr>
          <w:rFonts w:ascii="Arial" w:hAnsi="Arial" w:cs="Arial"/>
          <w:b/>
          <w:sz w:val="20"/>
          <w:szCs w:val="20"/>
        </w:rPr>
        <w:t xml:space="preserve"> Responsibilities</w:t>
      </w:r>
      <w:r w:rsidR="00073303">
        <w:rPr>
          <w:rFonts w:ascii="Arial" w:hAnsi="Arial" w:cs="Arial"/>
          <w:b/>
          <w:sz w:val="20"/>
          <w:szCs w:val="20"/>
        </w:rPr>
        <w:t>:</w:t>
      </w:r>
    </w:p>
    <w:p w:rsidR="005456E2" w:rsidRPr="00DA0ACB" w:rsidRDefault="005456E2" w:rsidP="00DA0ACB">
      <w:pPr>
        <w:pStyle w:val="ListParagraph"/>
        <w:numPr>
          <w:ilvl w:val="0"/>
          <w:numId w:val="29"/>
        </w:numPr>
        <w:suppressAutoHyphens/>
        <w:autoSpaceDE w:val="0"/>
        <w:spacing w:line="240" w:lineRule="auto"/>
        <w:ind w:left="720"/>
        <w:jc w:val="both"/>
        <w:rPr>
          <w:rFonts w:ascii="Arial" w:hAnsi="Arial" w:cs="Arial"/>
          <w:sz w:val="20"/>
          <w:szCs w:val="20"/>
        </w:rPr>
      </w:pPr>
      <w:r w:rsidRPr="00DA0ACB">
        <w:rPr>
          <w:rFonts w:ascii="Arial" w:hAnsi="Arial" w:cs="Arial"/>
          <w:sz w:val="20"/>
          <w:szCs w:val="20"/>
        </w:rPr>
        <w:t>Requirement Mapping and finalizing project functionalities.</w:t>
      </w:r>
    </w:p>
    <w:p w:rsidR="005456E2" w:rsidRPr="00DA0ACB" w:rsidRDefault="005456E2" w:rsidP="00DA0ACB">
      <w:pPr>
        <w:pStyle w:val="ListParagraph"/>
        <w:numPr>
          <w:ilvl w:val="0"/>
          <w:numId w:val="29"/>
        </w:numPr>
        <w:suppressAutoHyphens/>
        <w:spacing w:line="240" w:lineRule="auto"/>
        <w:ind w:left="720"/>
        <w:jc w:val="both"/>
        <w:rPr>
          <w:rFonts w:ascii="Arial" w:hAnsi="Arial" w:cs="Arial"/>
          <w:sz w:val="20"/>
          <w:szCs w:val="20"/>
        </w:rPr>
      </w:pPr>
      <w:r w:rsidRPr="00DA0ACB">
        <w:rPr>
          <w:rFonts w:ascii="Arial" w:hAnsi="Arial" w:cs="Arial"/>
          <w:sz w:val="20"/>
          <w:szCs w:val="20"/>
        </w:rPr>
        <w:t>Regression, Functional and GUI testing.</w:t>
      </w:r>
    </w:p>
    <w:p w:rsidR="005456E2" w:rsidRDefault="005456E2" w:rsidP="00DA0ACB">
      <w:pPr>
        <w:pStyle w:val="ListParagraph"/>
        <w:numPr>
          <w:ilvl w:val="0"/>
          <w:numId w:val="29"/>
        </w:numPr>
        <w:suppressAutoHyphens/>
        <w:spacing w:line="240" w:lineRule="auto"/>
        <w:ind w:left="720"/>
        <w:jc w:val="both"/>
        <w:rPr>
          <w:rFonts w:ascii="Arial" w:hAnsi="Arial" w:cs="Arial"/>
          <w:sz w:val="20"/>
          <w:szCs w:val="20"/>
        </w:rPr>
      </w:pPr>
      <w:r w:rsidRPr="00DA0ACB">
        <w:rPr>
          <w:rFonts w:ascii="Arial" w:hAnsi="Arial" w:cs="Arial"/>
          <w:sz w:val="20"/>
          <w:szCs w:val="20"/>
        </w:rPr>
        <w:t>Comparison of actual and expected results; reporting the bugs and its status for the test runs.</w:t>
      </w:r>
    </w:p>
    <w:p w:rsidR="001474B2" w:rsidRPr="00DA0ACB" w:rsidRDefault="00D1576C" w:rsidP="001474B2">
      <w:pPr>
        <w:pStyle w:val="ListParagraph"/>
        <w:suppressAutoHyphens/>
        <w:spacing w:line="240" w:lineRule="auto"/>
        <w:ind w:left="90" w:firstLine="0"/>
        <w:jc w:val="both"/>
        <w:rPr>
          <w:rFonts w:ascii="Arial" w:hAnsi="Arial" w:cs="Arial"/>
          <w:sz w:val="20"/>
          <w:szCs w:val="20"/>
        </w:rPr>
      </w:pPr>
      <w:r>
        <w:rPr>
          <w:rFonts w:ascii="Arial" w:hAnsi="Arial" w:cs="Arial"/>
          <w:sz w:val="20"/>
          <w:szCs w:val="20"/>
        </w:rPr>
        <w:pict>
          <v:shape id="_x0000_i1034" type="#_x0000_t75" style="width:463pt;height:7.75pt" o:hrpct="0" o:hr="t">
            <v:imagedata r:id="rId10" o:title="BD14845_"/>
          </v:shape>
        </w:pict>
      </w:r>
    </w:p>
    <w:p w:rsidR="005456E2" w:rsidRDefault="001474B2" w:rsidP="001474B2">
      <w:pPr>
        <w:tabs>
          <w:tab w:val="left" w:pos="870"/>
        </w:tabs>
        <w:ind w:left="180" w:firstLine="0"/>
        <w:jc w:val="both"/>
        <w:rPr>
          <w:rFonts w:ascii="Arial" w:hAnsi="Arial" w:cs="Arial"/>
          <w:sz w:val="20"/>
          <w:szCs w:val="20"/>
        </w:rPr>
      </w:pPr>
      <w:r>
        <w:rPr>
          <w:rFonts w:ascii="Arial" w:hAnsi="Arial" w:cs="Arial"/>
          <w:b/>
          <w:sz w:val="24"/>
          <w:szCs w:val="24"/>
        </w:rPr>
        <w:t>Embedded and Other</w:t>
      </w:r>
      <w:r w:rsidRPr="00495B18">
        <w:rPr>
          <w:rFonts w:ascii="Arial" w:hAnsi="Arial" w:cs="Arial"/>
          <w:b/>
          <w:sz w:val="24"/>
          <w:szCs w:val="24"/>
        </w:rPr>
        <w:t xml:space="preserve"> Projects</w:t>
      </w:r>
    </w:p>
    <w:p w:rsidR="005456E2" w:rsidRPr="008C5297" w:rsidRDefault="005456E2" w:rsidP="005456E2">
      <w:pPr>
        <w:ind w:left="1440" w:hanging="720"/>
        <w:jc w:val="both"/>
        <w:rPr>
          <w:rFonts w:ascii="Arial" w:hAnsi="Arial" w:cs="Arial"/>
          <w:b/>
          <w:sz w:val="20"/>
          <w:szCs w:val="20"/>
        </w:rPr>
      </w:pPr>
      <w:r w:rsidRPr="008C5297">
        <w:rPr>
          <w:rFonts w:ascii="Arial" w:hAnsi="Arial" w:cs="Arial"/>
          <w:b/>
          <w:sz w:val="20"/>
          <w:szCs w:val="20"/>
        </w:rPr>
        <w:tab/>
      </w:r>
    </w:p>
    <w:p w:rsidR="00BE5ECD" w:rsidRPr="008C5297" w:rsidRDefault="00675034" w:rsidP="00925778">
      <w:pPr>
        <w:tabs>
          <w:tab w:val="left" w:pos="5490"/>
        </w:tabs>
        <w:spacing w:after="60"/>
        <w:ind w:left="720" w:hanging="630"/>
        <w:jc w:val="both"/>
        <w:rPr>
          <w:rFonts w:ascii="Arial" w:hAnsi="Arial" w:cs="Arial"/>
          <w:sz w:val="20"/>
          <w:szCs w:val="20"/>
        </w:rPr>
      </w:pPr>
      <w:r>
        <w:rPr>
          <w:rFonts w:ascii="Arial" w:hAnsi="Arial" w:cs="Arial"/>
          <w:sz w:val="20"/>
          <w:szCs w:val="20"/>
        </w:rPr>
        <w:t>12</w:t>
      </w:r>
      <w:r w:rsidR="00BE5ECD" w:rsidRPr="008C5297">
        <w:rPr>
          <w:rFonts w:ascii="Arial" w:hAnsi="Arial" w:cs="Arial"/>
          <w:sz w:val="20"/>
          <w:szCs w:val="20"/>
        </w:rPr>
        <w:t>.)</w:t>
      </w:r>
      <w:r w:rsidR="00BE5ECD" w:rsidRPr="008C5297">
        <w:rPr>
          <w:rFonts w:ascii="Arial" w:hAnsi="Arial" w:cs="Arial"/>
          <w:sz w:val="20"/>
          <w:szCs w:val="20"/>
        </w:rPr>
        <w:tab/>
      </w:r>
      <w:r w:rsidR="005456E2" w:rsidRPr="008C5297">
        <w:rPr>
          <w:rFonts w:ascii="Arial" w:hAnsi="Arial" w:cs="Arial"/>
          <w:sz w:val="20"/>
          <w:szCs w:val="20"/>
        </w:rPr>
        <w:t>Title</w:t>
      </w:r>
      <w:r w:rsidR="005456E2" w:rsidRPr="008C5297">
        <w:rPr>
          <w:rFonts w:ascii="Arial" w:hAnsi="Arial" w:cs="Arial"/>
          <w:b/>
          <w:sz w:val="20"/>
          <w:szCs w:val="20"/>
        </w:rPr>
        <w:t xml:space="preserve">: </w:t>
      </w:r>
      <w:r w:rsidR="00BE5ECD" w:rsidRPr="008C5297">
        <w:rPr>
          <w:rFonts w:ascii="Arial" w:hAnsi="Arial" w:cs="Arial"/>
          <w:b/>
          <w:bCs/>
          <w:sz w:val="20"/>
          <w:szCs w:val="20"/>
        </w:rPr>
        <w:t xml:space="preserve">BSNL </w:t>
      </w:r>
      <w:proofErr w:type="spellStart"/>
      <w:r w:rsidR="00BE5ECD" w:rsidRPr="008C5297">
        <w:rPr>
          <w:rFonts w:ascii="Arial" w:hAnsi="Arial" w:cs="Arial"/>
          <w:b/>
          <w:bCs/>
          <w:sz w:val="20"/>
          <w:szCs w:val="20"/>
        </w:rPr>
        <w:t>C</w:t>
      </w:r>
      <w:r w:rsidR="005456E2" w:rsidRPr="008C5297">
        <w:rPr>
          <w:rFonts w:ascii="Arial" w:hAnsi="Arial" w:cs="Arial"/>
          <w:b/>
          <w:bCs/>
          <w:sz w:val="20"/>
          <w:szCs w:val="20"/>
        </w:rPr>
        <w:t>heque</w:t>
      </w:r>
      <w:proofErr w:type="spellEnd"/>
      <w:r w:rsidR="005456E2" w:rsidRPr="008C5297">
        <w:rPr>
          <w:rFonts w:ascii="Arial" w:hAnsi="Arial" w:cs="Arial"/>
          <w:b/>
          <w:bCs/>
          <w:sz w:val="20"/>
          <w:szCs w:val="20"/>
        </w:rPr>
        <w:t xml:space="preserve"> Depository KIOSK</w:t>
      </w:r>
      <w:r w:rsidR="005456E2" w:rsidRPr="008C5297">
        <w:rPr>
          <w:rFonts w:ascii="Arial" w:hAnsi="Arial" w:cs="Arial"/>
          <w:b/>
          <w:sz w:val="20"/>
          <w:szCs w:val="20"/>
        </w:rPr>
        <w:tab/>
      </w:r>
      <w:r w:rsidR="005456E2" w:rsidRPr="008C5297">
        <w:rPr>
          <w:rFonts w:ascii="Arial" w:hAnsi="Arial" w:cs="Arial"/>
          <w:sz w:val="20"/>
          <w:szCs w:val="20"/>
        </w:rPr>
        <w:t>Client: BSNL Meerut.</w:t>
      </w:r>
    </w:p>
    <w:p w:rsidR="005456E2" w:rsidRPr="008C5297" w:rsidRDefault="005456E2" w:rsidP="00925778">
      <w:pPr>
        <w:tabs>
          <w:tab w:val="left" w:pos="5490"/>
        </w:tabs>
        <w:spacing w:after="60"/>
        <w:ind w:left="720" w:firstLine="0"/>
        <w:jc w:val="both"/>
        <w:rPr>
          <w:rFonts w:ascii="Arial" w:hAnsi="Arial" w:cs="Arial"/>
          <w:sz w:val="20"/>
          <w:szCs w:val="20"/>
        </w:rPr>
      </w:pPr>
      <w:r w:rsidRPr="008C5297">
        <w:rPr>
          <w:rFonts w:ascii="Arial" w:hAnsi="Arial" w:cs="Arial"/>
          <w:sz w:val="20"/>
          <w:szCs w:val="20"/>
        </w:rPr>
        <w:t>Team Size: 5</w:t>
      </w:r>
      <w:r w:rsidRPr="008C5297">
        <w:rPr>
          <w:rFonts w:ascii="Arial" w:hAnsi="Arial" w:cs="Arial"/>
          <w:sz w:val="20"/>
          <w:szCs w:val="20"/>
        </w:rPr>
        <w:tab/>
      </w:r>
      <w:proofErr w:type="gramStart"/>
      <w:r w:rsidRPr="008C5297">
        <w:rPr>
          <w:rFonts w:ascii="Arial" w:hAnsi="Arial" w:cs="Arial"/>
          <w:bCs/>
          <w:sz w:val="20"/>
          <w:szCs w:val="20"/>
        </w:rPr>
        <w:t>Organization</w:t>
      </w:r>
      <w:proofErr w:type="gramEnd"/>
      <w:r w:rsidRPr="008C5297">
        <w:rPr>
          <w:rFonts w:ascii="Arial" w:hAnsi="Arial" w:cs="Arial"/>
          <w:bCs/>
          <w:sz w:val="20"/>
          <w:szCs w:val="20"/>
        </w:rPr>
        <w:t>:</w:t>
      </w:r>
      <w:r w:rsidRPr="008C5297">
        <w:rPr>
          <w:rFonts w:ascii="Arial" w:hAnsi="Arial" w:cs="Arial"/>
          <w:sz w:val="20"/>
          <w:szCs w:val="20"/>
        </w:rPr>
        <w:t xml:space="preserve">  HCL</w:t>
      </w:r>
    </w:p>
    <w:p w:rsidR="005456E2" w:rsidRPr="008C5297" w:rsidRDefault="005456E2" w:rsidP="00B84611">
      <w:pPr>
        <w:tabs>
          <w:tab w:val="left" w:pos="810"/>
        </w:tabs>
        <w:spacing w:after="60"/>
        <w:ind w:left="720" w:firstLine="0"/>
        <w:jc w:val="both"/>
        <w:rPr>
          <w:rFonts w:ascii="Arial" w:hAnsi="Arial" w:cs="Arial"/>
          <w:sz w:val="20"/>
          <w:szCs w:val="20"/>
        </w:rPr>
      </w:pPr>
      <w:r w:rsidRPr="008C5297">
        <w:rPr>
          <w:rFonts w:ascii="Arial" w:hAnsi="Arial" w:cs="Arial"/>
          <w:bCs/>
          <w:sz w:val="20"/>
          <w:szCs w:val="20"/>
        </w:rPr>
        <w:t xml:space="preserve"> Tools</w:t>
      </w:r>
      <w:r w:rsidRPr="008C5297">
        <w:rPr>
          <w:rFonts w:ascii="Arial" w:hAnsi="Arial" w:cs="Arial"/>
          <w:sz w:val="20"/>
          <w:szCs w:val="20"/>
        </w:rPr>
        <w:t>: VB, SQL Server, manual testing</w:t>
      </w:r>
    </w:p>
    <w:p w:rsidR="005456E2" w:rsidRPr="00A86409" w:rsidRDefault="005456E2" w:rsidP="00B84611">
      <w:pPr>
        <w:spacing w:after="60"/>
        <w:ind w:left="1260" w:hanging="1170"/>
        <w:rPr>
          <w:rFonts w:ascii="Arial" w:hAnsi="Arial" w:cs="Arial"/>
          <w:sz w:val="20"/>
          <w:szCs w:val="20"/>
        </w:rPr>
      </w:pPr>
      <w:r w:rsidRPr="00A86409">
        <w:rPr>
          <w:rFonts w:ascii="Arial" w:hAnsi="Arial" w:cs="Arial"/>
          <w:b/>
          <w:bCs/>
          <w:sz w:val="20"/>
          <w:szCs w:val="20"/>
        </w:rPr>
        <w:t>Description</w:t>
      </w:r>
      <w:r w:rsidRPr="00A86409">
        <w:rPr>
          <w:rFonts w:ascii="Arial" w:hAnsi="Arial" w:cs="Arial"/>
          <w:bCs/>
          <w:sz w:val="20"/>
          <w:szCs w:val="20"/>
        </w:rPr>
        <w:t>:</w:t>
      </w:r>
      <w:r w:rsidRPr="00A86409">
        <w:rPr>
          <w:rFonts w:ascii="Arial" w:hAnsi="Arial" w:cs="Arial"/>
          <w:b/>
          <w:sz w:val="20"/>
          <w:szCs w:val="20"/>
        </w:rPr>
        <w:t xml:space="preserve"> </w:t>
      </w:r>
      <w:r w:rsidRPr="00A86409">
        <w:rPr>
          <w:rFonts w:ascii="Arial" w:hAnsi="Arial" w:cs="Arial"/>
          <w:sz w:val="20"/>
          <w:szCs w:val="20"/>
        </w:rPr>
        <w:t xml:space="preserve">The Complete information about customer telephone billing. </w:t>
      </w:r>
      <w:proofErr w:type="gramStart"/>
      <w:r w:rsidRPr="00A86409">
        <w:rPr>
          <w:rFonts w:ascii="Arial" w:hAnsi="Arial" w:cs="Arial"/>
          <w:sz w:val="20"/>
          <w:szCs w:val="20"/>
        </w:rPr>
        <w:t>KIOSK is directly connected to the BSNL server and update</w:t>
      </w:r>
      <w:proofErr w:type="gramEnd"/>
      <w:r w:rsidRPr="00A86409">
        <w:rPr>
          <w:rFonts w:ascii="Arial" w:hAnsi="Arial" w:cs="Arial"/>
          <w:sz w:val="20"/>
          <w:szCs w:val="20"/>
        </w:rPr>
        <w:t xml:space="preserve"> the server. Provide bill payment through </w:t>
      </w:r>
      <w:proofErr w:type="spellStart"/>
      <w:r w:rsidRPr="00A86409">
        <w:rPr>
          <w:rFonts w:ascii="Arial" w:hAnsi="Arial" w:cs="Arial"/>
          <w:sz w:val="20"/>
          <w:szCs w:val="20"/>
        </w:rPr>
        <w:t>Cheque</w:t>
      </w:r>
      <w:proofErr w:type="spellEnd"/>
      <w:r w:rsidRPr="00A86409">
        <w:rPr>
          <w:rFonts w:ascii="Arial" w:hAnsi="Arial" w:cs="Arial"/>
          <w:sz w:val="20"/>
          <w:szCs w:val="20"/>
        </w:rPr>
        <w:t xml:space="preserve">. Automated connection establishment facility. </w:t>
      </w:r>
      <w:proofErr w:type="gramStart"/>
      <w:r w:rsidRPr="00A86409">
        <w:rPr>
          <w:rFonts w:ascii="Arial" w:hAnsi="Arial" w:cs="Arial"/>
          <w:sz w:val="20"/>
          <w:szCs w:val="20"/>
        </w:rPr>
        <w:t>Automatic server updating when it gets the connection.</w:t>
      </w:r>
      <w:proofErr w:type="gramEnd"/>
      <w:r w:rsidRPr="00A86409">
        <w:rPr>
          <w:rFonts w:ascii="Arial" w:hAnsi="Arial" w:cs="Arial"/>
          <w:sz w:val="20"/>
          <w:szCs w:val="20"/>
        </w:rPr>
        <w:t xml:space="preserve"> </w:t>
      </w:r>
    </w:p>
    <w:p w:rsidR="005456E2" w:rsidRPr="00A86409" w:rsidRDefault="005456E2" w:rsidP="005456E2">
      <w:pPr>
        <w:ind w:firstLine="720"/>
        <w:jc w:val="both"/>
        <w:rPr>
          <w:rFonts w:ascii="Arial" w:hAnsi="Arial" w:cs="Arial"/>
          <w:b/>
          <w:bCs/>
          <w:sz w:val="20"/>
          <w:szCs w:val="20"/>
        </w:rPr>
      </w:pPr>
    </w:p>
    <w:p w:rsidR="005456E2" w:rsidRPr="00A86409" w:rsidRDefault="005456E2" w:rsidP="00B75392">
      <w:pPr>
        <w:ind w:left="180" w:hanging="90"/>
        <w:jc w:val="both"/>
        <w:rPr>
          <w:rFonts w:ascii="Arial" w:hAnsi="Arial" w:cs="Arial"/>
          <w:b/>
          <w:sz w:val="20"/>
          <w:szCs w:val="20"/>
        </w:rPr>
      </w:pPr>
      <w:r w:rsidRPr="00A86409">
        <w:rPr>
          <w:rFonts w:ascii="Arial" w:hAnsi="Arial" w:cs="Arial"/>
          <w:b/>
          <w:sz w:val="20"/>
          <w:szCs w:val="20"/>
        </w:rPr>
        <w:t xml:space="preserve"> Responsibilities</w:t>
      </w:r>
      <w:r w:rsidR="00D3661F">
        <w:rPr>
          <w:rFonts w:ascii="Arial" w:hAnsi="Arial" w:cs="Arial"/>
          <w:b/>
          <w:sz w:val="20"/>
          <w:szCs w:val="20"/>
        </w:rPr>
        <w:t>:</w:t>
      </w:r>
      <w:r w:rsidRPr="00A86409">
        <w:rPr>
          <w:rFonts w:ascii="Arial" w:hAnsi="Arial" w:cs="Arial"/>
          <w:b/>
          <w:sz w:val="20"/>
          <w:szCs w:val="20"/>
        </w:rPr>
        <w:t xml:space="preserve"> </w:t>
      </w:r>
    </w:p>
    <w:p w:rsidR="005456E2" w:rsidRPr="00B75392" w:rsidRDefault="005456E2" w:rsidP="00B75392">
      <w:pPr>
        <w:pStyle w:val="ListParagraph"/>
        <w:numPr>
          <w:ilvl w:val="0"/>
          <w:numId w:val="30"/>
        </w:numPr>
        <w:suppressAutoHyphens/>
        <w:autoSpaceDE w:val="0"/>
        <w:spacing w:line="240" w:lineRule="auto"/>
        <w:ind w:left="720"/>
        <w:jc w:val="both"/>
        <w:rPr>
          <w:rFonts w:ascii="Arial" w:hAnsi="Arial" w:cs="Arial"/>
          <w:sz w:val="20"/>
          <w:szCs w:val="20"/>
        </w:rPr>
      </w:pPr>
      <w:r w:rsidRPr="00B75392">
        <w:rPr>
          <w:rFonts w:ascii="Arial" w:hAnsi="Arial" w:cs="Arial"/>
          <w:sz w:val="20"/>
          <w:szCs w:val="20"/>
        </w:rPr>
        <w:t>Requirement Mapping and finalizing project functionalities.</w:t>
      </w:r>
    </w:p>
    <w:p w:rsidR="005456E2" w:rsidRPr="00B75392" w:rsidRDefault="005456E2" w:rsidP="00B75392">
      <w:pPr>
        <w:pStyle w:val="ListParagraph"/>
        <w:numPr>
          <w:ilvl w:val="0"/>
          <w:numId w:val="30"/>
        </w:numPr>
        <w:suppressAutoHyphens/>
        <w:spacing w:line="240" w:lineRule="auto"/>
        <w:ind w:left="720"/>
        <w:jc w:val="both"/>
        <w:rPr>
          <w:rFonts w:ascii="Arial" w:hAnsi="Arial" w:cs="Arial"/>
          <w:sz w:val="20"/>
          <w:szCs w:val="20"/>
        </w:rPr>
      </w:pPr>
      <w:r w:rsidRPr="00B75392">
        <w:rPr>
          <w:rFonts w:ascii="Arial" w:hAnsi="Arial" w:cs="Arial"/>
          <w:sz w:val="20"/>
          <w:szCs w:val="20"/>
        </w:rPr>
        <w:t>Regression, Functional and GUI testing.</w:t>
      </w:r>
    </w:p>
    <w:p w:rsidR="005456E2" w:rsidRPr="00B75392" w:rsidRDefault="005456E2" w:rsidP="00B75392">
      <w:pPr>
        <w:pStyle w:val="ListParagraph"/>
        <w:numPr>
          <w:ilvl w:val="0"/>
          <w:numId w:val="30"/>
        </w:numPr>
        <w:suppressAutoHyphens/>
        <w:spacing w:line="240" w:lineRule="auto"/>
        <w:ind w:left="720"/>
        <w:jc w:val="both"/>
        <w:rPr>
          <w:rFonts w:ascii="Arial" w:hAnsi="Arial" w:cs="Arial"/>
          <w:sz w:val="20"/>
          <w:szCs w:val="20"/>
        </w:rPr>
      </w:pPr>
      <w:r w:rsidRPr="00B75392">
        <w:rPr>
          <w:rFonts w:ascii="Arial" w:hAnsi="Arial" w:cs="Arial"/>
          <w:sz w:val="20"/>
          <w:szCs w:val="20"/>
        </w:rPr>
        <w:t>Comparison of actual and expected results; reporting the bugs and its status for the test runs.</w:t>
      </w:r>
    </w:p>
    <w:p w:rsidR="008C5297" w:rsidRPr="00A86409" w:rsidRDefault="008C5297" w:rsidP="005456E2">
      <w:pPr>
        <w:spacing w:after="60"/>
        <w:jc w:val="both"/>
        <w:rPr>
          <w:rFonts w:ascii="Arial" w:hAnsi="Arial" w:cs="Arial"/>
          <w:sz w:val="20"/>
          <w:szCs w:val="20"/>
        </w:rPr>
      </w:pPr>
    </w:p>
    <w:p w:rsidR="005456E2" w:rsidRPr="008C5297" w:rsidRDefault="00675034" w:rsidP="00925778">
      <w:pPr>
        <w:tabs>
          <w:tab w:val="left" w:pos="720"/>
          <w:tab w:val="left" w:pos="5490"/>
        </w:tabs>
        <w:spacing w:after="60"/>
        <w:ind w:left="990" w:hanging="900"/>
        <w:jc w:val="both"/>
        <w:rPr>
          <w:rFonts w:ascii="Arial" w:hAnsi="Arial" w:cs="Arial"/>
          <w:sz w:val="20"/>
          <w:szCs w:val="20"/>
        </w:rPr>
      </w:pPr>
      <w:r>
        <w:rPr>
          <w:rFonts w:ascii="Arial" w:hAnsi="Arial" w:cs="Arial"/>
          <w:sz w:val="20"/>
          <w:szCs w:val="20"/>
        </w:rPr>
        <w:t>13</w:t>
      </w:r>
      <w:r w:rsidR="005456E2" w:rsidRPr="008C5297">
        <w:rPr>
          <w:rFonts w:ascii="Arial" w:hAnsi="Arial" w:cs="Arial"/>
          <w:sz w:val="20"/>
          <w:szCs w:val="20"/>
        </w:rPr>
        <w:t>.)</w:t>
      </w:r>
      <w:r w:rsidR="00B75392" w:rsidRPr="008C5297">
        <w:rPr>
          <w:rFonts w:ascii="Arial" w:hAnsi="Arial" w:cs="Arial"/>
          <w:sz w:val="20"/>
          <w:szCs w:val="20"/>
        </w:rPr>
        <w:tab/>
      </w:r>
      <w:r w:rsidR="005456E2" w:rsidRPr="008C5297">
        <w:rPr>
          <w:rFonts w:ascii="Arial" w:hAnsi="Arial" w:cs="Arial"/>
          <w:sz w:val="20"/>
          <w:szCs w:val="20"/>
        </w:rPr>
        <w:t>Title</w:t>
      </w:r>
      <w:r w:rsidR="005456E2" w:rsidRPr="008C5297">
        <w:rPr>
          <w:rFonts w:ascii="Arial" w:hAnsi="Arial" w:cs="Arial"/>
          <w:b/>
          <w:sz w:val="20"/>
          <w:szCs w:val="20"/>
        </w:rPr>
        <w:t xml:space="preserve">: </w:t>
      </w:r>
      <w:r w:rsidR="005456E2" w:rsidRPr="008C5297">
        <w:rPr>
          <w:rFonts w:ascii="Arial" w:hAnsi="Arial" w:cs="Arial"/>
          <w:b/>
          <w:bCs/>
          <w:sz w:val="20"/>
          <w:szCs w:val="20"/>
        </w:rPr>
        <w:t xml:space="preserve"> AMCU</w:t>
      </w:r>
      <w:r w:rsidR="00B75392" w:rsidRPr="008C5297">
        <w:rPr>
          <w:rFonts w:ascii="Arial" w:hAnsi="Arial" w:cs="Arial"/>
          <w:b/>
          <w:bCs/>
          <w:sz w:val="20"/>
          <w:szCs w:val="20"/>
        </w:rPr>
        <w:t xml:space="preserve"> </w:t>
      </w:r>
      <w:r w:rsidR="00B75392" w:rsidRPr="008C5297">
        <w:rPr>
          <w:rFonts w:ascii="Arial" w:hAnsi="Arial" w:cs="Arial"/>
          <w:b/>
          <w:bCs/>
          <w:sz w:val="20"/>
          <w:szCs w:val="20"/>
        </w:rPr>
        <w:tab/>
      </w:r>
      <w:r w:rsidR="005456E2" w:rsidRPr="008C5297">
        <w:rPr>
          <w:rFonts w:ascii="Arial" w:hAnsi="Arial" w:cs="Arial"/>
          <w:sz w:val="20"/>
          <w:szCs w:val="20"/>
        </w:rPr>
        <w:t xml:space="preserve">Client: </w:t>
      </w:r>
      <w:proofErr w:type="spellStart"/>
      <w:r w:rsidR="005456E2" w:rsidRPr="008C5297">
        <w:rPr>
          <w:rFonts w:ascii="Arial" w:hAnsi="Arial" w:cs="Arial"/>
          <w:sz w:val="20"/>
          <w:szCs w:val="20"/>
        </w:rPr>
        <w:t>Parag</w:t>
      </w:r>
      <w:proofErr w:type="spellEnd"/>
      <w:r w:rsidR="005456E2" w:rsidRPr="008C5297">
        <w:rPr>
          <w:rFonts w:ascii="Arial" w:hAnsi="Arial" w:cs="Arial"/>
          <w:sz w:val="20"/>
          <w:szCs w:val="20"/>
        </w:rPr>
        <w:t xml:space="preserve"> Dairy, </w:t>
      </w:r>
      <w:proofErr w:type="spellStart"/>
      <w:r w:rsidR="005456E2" w:rsidRPr="008C5297">
        <w:rPr>
          <w:rFonts w:ascii="Arial" w:hAnsi="Arial" w:cs="Arial"/>
          <w:sz w:val="20"/>
          <w:szCs w:val="20"/>
        </w:rPr>
        <w:t>Ammul</w:t>
      </w:r>
      <w:proofErr w:type="spellEnd"/>
      <w:r w:rsidR="005456E2" w:rsidRPr="008C5297">
        <w:rPr>
          <w:rFonts w:ascii="Arial" w:hAnsi="Arial" w:cs="Arial"/>
          <w:sz w:val="20"/>
          <w:szCs w:val="20"/>
        </w:rPr>
        <w:t xml:space="preserve"> Dairy.</w:t>
      </w:r>
    </w:p>
    <w:p w:rsidR="005456E2" w:rsidRPr="008C5297" w:rsidRDefault="005456E2" w:rsidP="00925778">
      <w:pPr>
        <w:tabs>
          <w:tab w:val="left" w:pos="5490"/>
        </w:tabs>
        <w:spacing w:after="60"/>
        <w:ind w:left="288" w:firstLine="432"/>
        <w:jc w:val="both"/>
        <w:rPr>
          <w:rFonts w:ascii="Arial" w:hAnsi="Arial" w:cs="Arial"/>
          <w:sz w:val="20"/>
          <w:szCs w:val="20"/>
        </w:rPr>
      </w:pPr>
      <w:r w:rsidRPr="008C5297">
        <w:rPr>
          <w:rFonts w:ascii="Arial" w:hAnsi="Arial" w:cs="Arial"/>
          <w:sz w:val="20"/>
          <w:szCs w:val="20"/>
        </w:rPr>
        <w:t>Team Size: 5</w:t>
      </w:r>
      <w:r w:rsidR="00B75392" w:rsidRPr="008C5297">
        <w:rPr>
          <w:rFonts w:ascii="Arial" w:hAnsi="Arial" w:cs="Arial"/>
          <w:sz w:val="20"/>
          <w:szCs w:val="20"/>
        </w:rPr>
        <w:t xml:space="preserve"> </w:t>
      </w:r>
      <w:r w:rsidR="00B75392" w:rsidRPr="008C5297">
        <w:rPr>
          <w:rFonts w:ascii="Arial" w:hAnsi="Arial" w:cs="Arial"/>
          <w:sz w:val="20"/>
          <w:szCs w:val="20"/>
        </w:rPr>
        <w:tab/>
      </w:r>
      <w:r w:rsidRPr="008C5297">
        <w:rPr>
          <w:rFonts w:ascii="Arial" w:hAnsi="Arial" w:cs="Arial"/>
          <w:bCs/>
          <w:sz w:val="20"/>
          <w:szCs w:val="20"/>
        </w:rPr>
        <w:t>Organization:</w:t>
      </w:r>
      <w:r w:rsidRPr="008C5297">
        <w:rPr>
          <w:rFonts w:ascii="Arial" w:hAnsi="Arial" w:cs="Arial"/>
          <w:sz w:val="20"/>
          <w:szCs w:val="20"/>
        </w:rPr>
        <w:t xml:space="preserve">  HCL</w:t>
      </w:r>
    </w:p>
    <w:p w:rsidR="005456E2" w:rsidRPr="008C5297" w:rsidRDefault="005456E2" w:rsidP="00B75392">
      <w:pPr>
        <w:spacing w:after="60"/>
        <w:ind w:left="720"/>
        <w:jc w:val="both"/>
        <w:rPr>
          <w:rFonts w:ascii="Arial" w:hAnsi="Arial" w:cs="Arial"/>
          <w:sz w:val="20"/>
          <w:szCs w:val="20"/>
        </w:rPr>
      </w:pPr>
      <w:r w:rsidRPr="008C5297">
        <w:rPr>
          <w:rFonts w:ascii="Arial" w:hAnsi="Arial" w:cs="Arial"/>
          <w:bCs/>
          <w:sz w:val="20"/>
          <w:szCs w:val="20"/>
        </w:rPr>
        <w:t xml:space="preserve">     </w:t>
      </w:r>
      <w:r w:rsidR="00B75392" w:rsidRPr="008C5297">
        <w:rPr>
          <w:rFonts w:ascii="Arial" w:hAnsi="Arial" w:cs="Arial"/>
          <w:bCs/>
          <w:sz w:val="20"/>
          <w:szCs w:val="20"/>
        </w:rPr>
        <w:tab/>
      </w:r>
      <w:r w:rsidRPr="008C5297">
        <w:rPr>
          <w:rFonts w:ascii="Arial" w:hAnsi="Arial" w:cs="Arial"/>
          <w:bCs/>
          <w:sz w:val="20"/>
          <w:szCs w:val="20"/>
        </w:rPr>
        <w:t>Tools</w:t>
      </w:r>
      <w:r w:rsidRPr="008C5297">
        <w:rPr>
          <w:rFonts w:ascii="Arial" w:hAnsi="Arial" w:cs="Arial"/>
          <w:sz w:val="20"/>
          <w:szCs w:val="20"/>
        </w:rPr>
        <w:t>: VB.NET, SQL Server, Manual testing.</w:t>
      </w:r>
    </w:p>
    <w:p w:rsidR="005456E2" w:rsidRPr="00A86409" w:rsidRDefault="005456E2" w:rsidP="00BB4965">
      <w:pPr>
        <w:tabs>
          <w:tab w:val="left" w:pos="810"/>
        </w:tabs>
        <w:spacing w:after="60"/>
        <w:ind w:left="1260" w:hanging="1170"/>
        <w:jc w:val="both"/>
        <w:rPr>
          <w:rFonts w:ascii="Arial" w:hAnsi="Arial" w:cs="Arial"/>
          <w:sz w:val="20"/>
          <w:szCs w:val="20"/>
        </w:rPr>
      </w:pPr>
      <w:r w:rsidRPr="00A86409">
        <w:rPr>
          <w:rFonts w:ascii="Arial" w:hAnsi="Arial" w:cs="Arial"/>
          <w:b/>
          <w:bCs/>
          <w:sz w:val="20"/>
          <w:szCs w:val="20"/>
        </w:rPr>
        <w:t>Description</w:t>
      </w:r>
      <w:r w:rsidRPr="00A86409">
        <w:rPr>
          <w:rFonts w:ascii="Arial" w:hAnsi="Arial" w:cs="Arial"/>
          <w:bCs/>
          <w:sz w:val="20"/>
          <w:szCs w:val="20"/>
        </w:rPr>
        <w:t>:</w:t>
      </w:r>
      <w:r w:rsidRPr="00A86409">
        <w:rPr>
          <w:rFonts w:ascii="Arial" w:hAnsi="Arial" w:cs="Arial"/>
          <w:b/>
          <w:sz w:val="20"/>
          <w:szCs w:val="20"/>
        </w:rPr>
        <w:t xml:space="preserve"> </w:t>
      </w:r>
      <w:r w:rsidRPr="00A86409">
        <w:rPr>
          <w:rFonts w:ascii="Arial" w:hAnsi="Arial" w:cs="Arial"/>
          <w:sz w:val="20"/>
          <w:szCs w:val="20"/>
        </w:rPr>
        <w:t xml:space="preserve">The </w:t>
      </w:r>
      <w:r w:rsidR="0025010C">
        <w:rPr>
          <w:rFonts w:ascii="Arial" w:hAnsi="Arial" w:cs="Arial"/>
          <w:sz w:val="20"/>
          <w:szCs w:val="20"/>
        </w:rPr>
        <w:t xml:space="preserve">Retail </w:t>
      </w:r>
      <w:r w:rsidRPr="00A86409">
        <w:rPr>
          <w:rFonts w:ascii="Arial" w:hAnsi="Arial" w:cs="Arial"/>
          <w:sz w:val="20"/>
          <w:szCs w:val="20"/>
        </w:rPr>
        <w:t xml:space="preserve">project involved the design, development; testing and implementation of Milk societies of Utter Pradesh Dairy foundation, </w:t>
      </w:r>
      <w:proofErr w:type="spellStart"/>
      <w:r w:rsidRPr="00A86409">
        <w:rPr>
          <w:rFonts w:ascii="Arial" w:hAnsi="Arial" w:cs="Arial"/>
          <w:sz w:val="20"/>
          <w:szCs w:val="20"/>
        </w:rPr>
        <w:t>Parag</w:t>
      </w:r>
      <w:proofErr w:type="spellEnd"/>
      <w:r w:rsidRPr="00A86409">
        <w:rPr>
          <w:rFonts w:ascii="Arial" w:hAnsi="Arial" w:cs="Arial"/>
          <w:sz w:val="20"/>
          <w:szCs w:val="20"/>
        </w:rPr>
        <w:t xml:space="preserve"> Dairy and </w:t>
      </w:r>
      <w:proofErr w:type="spellStart"/>
      <w:r w:rsidRPr="00A86409">
        <w:rPr>
          <w:rFonts w:ascii="Arial" w:hAnsi="Arial" w:cs="Arial"/>
          <w:sz w:val="20"/>
          <w:szCs w:val="20"/>
        </w:rPr>
        <w:t>Ammul</w:t>
      </w:r>
      <w:proofErr w:type="spellEnd"/>
      <w:r w:rsidRPr="00A86409">
        <w:rPr>
          <w:rFonts w:ascii="Arial" w:hAnsi="Arial" w:cs="Arial"/>
          <w:sz w:val="20"/>
          <w:szCs w:val="20"/>
        </w:rPr>
        <w:t xml:space="preserve"> Dairies solution with modules like maintain Dairies Info., Inventory, Day to day Transactions of Societies and Associated Dairy, Stock Maintain, functions related to milk Societies and Dairy and Reporting. These modules maintain the records of Total Stock and dairy-society relationship.</w:t>
      </w:r>
    </w:p>
    <w:p w:rsidR="005456E2" w:rsidRPr="00A86409" w:rsidRDefault="003259BE" w:rsidP="003259BE">
      <w:pPr>
        <w:tabs>
          <w:tab w:val="left" w:pos="4050"/>
        </w:tabs>
        <w:ind w:firstLine="720"/>
        <w:jc w:val="both"/>
        <w:rPr>
          <w:rFonts w:ascii="Arial" w:hAnsi="Arial" w:cs="Arial"/>
          <w:b/>
          <w:bCs/>
          <w:sz w:val="20"/>
          <w:szCs w:val="20"/>
        </w:rPr>
      </w:pPr>
      <w:r>
        <w:rPr>
          <w:rFonts w:ascii="Arial" w:hAnsi="Arial" w:cs="Arial"/>
          <w:b/>
          <w:bCs/>
          <w:sz w:val="20"/>
          <w:szCs w:val="20"/>
        </w:rPr>
        <w:tab/>
      </w:r>
    </w:p>
    <w:p w:rsidR="00581354" w:rsidRPr="00A86409" w:rsidRDefault="005456E2" w:rsidP="00A629FE">
      <w:pPr>
        <w:ind w:hanging="1710"/>
        <w:jc w:val="both"/>
        <w:rPr>
          <w:rFonts w:ascii="Arial" w:hAnsi="Arial" w:cs="Arial"/>
          <w:b/>
          <w:sz w:val="20"/>
          <w:szCs w:val="20"/>
        </w:rPr>
      </w:pPr>
      <w:r w:rsidRPr="00A86409">
        <w:rPr>
          <w:rFonts w:ascii="Arial" w:hAnsi="Arial" w:cs="Arial"/>
          <w:b/>
          <w:sz w:val="20"/>
          <w:szCs w:val="20"/>
        </w:rPr>
        <w:t>Responsibilities</w:t>
      </w:r>
      <w:r w:rsidR="00CE6E2D">
        <w:rPr>
          <w:rFonts w:ascii="Arial" w:hAnsi="Arial" w:cs="Arial"/>
          <w:b/>
          <w:sz w:val="20"/>
          <w:szCs w:val="20"/>
        </w:rPr>
        <w:t>:</w:t>
      </w:r>
    </w:p>
    <w:p w:rsidR="005456E2" w:rsidRPr="00581354" w:rsidRDefault="005456E2" w:rsidP="00581354">
      <w:pPr>
        <w:pStyle w:val="ListParagraph"/>
        <w:numPr>
          <w:ilvl w:val="0"/>
          <w:numId w:val="30"/>
        </w:numPr>
        <w:suppressAutoHyphens/>
        <w:autoSpaceDE w:val="0"/>
        <w:spacing w:line="240" w:lineRule="auto"/>
        <w:ind w:left="720"/>
        <w:jc w:val="both"/>
        <w:rPr>
          <w:rFonts w:ascii="Arial" w:hAnsi="Arial" w:cs="Arial"/>
          <w:sz w:val="20"/>
          <w:szCs w:val="20"/>
        </w:rPr>
      </w:pPr>
      <w:r w:rsidRPr="00581354">
        <w:rPr>
          <w:rFonts w:ascii="Arial" w:hAnsi="Arial" w:cs="Arial"/>
          <w:sz w:val="20"/>
          <w:szCs w:val="20"/>
        </w:rPr>
        <w:t>Participated in technical discussions</w:t>
      </w:r>
    </w:p>
    <w:p w:rsidR="005456E2" w:rsidRPr="00581354" w:rsidRDefault="005456E2" w:rsidP="00581354">
      <w:pPr>
        <w:pStyle w:val="ListParagraph"/>
        <w:numPr>
          <w:ilvl w:val="0"/>
          <w:numId w:val="30"/>
        </w:numPr>
        <w:suppressAutoHyphens/>
        <w:autoSpaceDE w:val="0"/>
        <w:spacing w:line="240" w:lineRule="auto"/>
        <w:ind w:left="720"/>
        <w:jc w:val="both"/>
        <w:rPr>
          <w:rFonts w:ascii="Arial" w:hAnsi="Arial" w:cs="Arial"/>
          <w:sz w:val="20"/>
          <w:szCs w:val="20"/>
        </w:rPr>
      </w:pPr>
      <w:r w:rsidRPr="00581354">
        <w:rPr>
          <w:rFonts w:ascii="Arial" w:hAnsi="Arial" w:cs="Arial"/>
          <w:sz w:val="20"/>
          <w:szCs w:val="20"/>
        </w:rPr>
        <w:t>Requirement Mapping and finalizing project functionalities.</w:t>
      </w:r>
    </w:p>
    <w:p w:rsidR="005456E2" w:rsidRPr="00581354" w:rsidRDefault="005456E2" w:rsidP="00581354">
      <w:pPr>
        <w:pStyle w:val="ListParagraph"/>
        <w:numPr>
          <w:ilvl w:val="0"/>
          <w:numId w:val="30"/>
        </w:numPr>
        <w:suppressAutoHyphens/>
        <w:autoSpaceDE w:val="0"/>
        <w:spacing w:line="240" w:lineRule="auto"/>
        <w:ind w:left="720"/>
        <w:jc w:val="both"/>
        <w:rPr>
          <w:rFonts w:ascii="Arial" w:hAnsi="Arial" w:cs="Arial"/>
          <w:sz w:val="20"/>
          <w:szCs w:val="20"/>
        </w:rPr>
      </w:pPr>
      <w:r w:rsidRPr="00581354">
        <w:rPr>
          <w:rFonts w:ascii="Arial" w:hAnsi="Arial" w:cs="Arial"/>
          <w:sz w:val="20"/>
          <w:szCs w:val="20"/>
        </w:rPr>
        <w:t>Regression, Integration and GUI testing.</w:t>
      </w:r>
    </w:p>
    <w:p w:rsidR="005456E2" w:rsidRPr="00581354" w:rsidRDefault="005456E2" w:rsidP="00581354">
      <w:pPr>
        <w:pStyle w:val="ListParagraph"/>
        <w:numPr>
          <w:ilvl w:val="0"/>
          <w:numId w:val="30"/>
        </w:numPr>
        <w:suppressAutoHyphens/>
        <w:autoSpaceDE w:val="0"/>
        <w:spacing w:line="240" w:lineRule="auto"/>
        <w:ind w:left="720"/>
        <w:jc w:val="both"/>
        <w:rPr>
          <w:rFonts w:ascii="Arial" w:hAnsi="Arial" w:cs="Arial"/>
          <w:sz w:val="20"/>
          <w:szCs w:val="20"/>
        </w:rPr>
      </w:pPr>
      <w:r w:rsidRPr="00581354">
        <w:rPr>
          <w:rFonts w:ascii="Arial" w:hAnsi="Arial" w:cs="Arial"/>
          <w:sz w:val="20"/>
          <w:szCs w:val="20"/>
        </w:rPr>
        <w:t>Comparison of actual and expected results; reporting the bugs and its status for the test runs.</w:t>
      </w:r>
    </w:p>
    <w:p w:rsidR="005456E2" w:rsidRPr="00ED4C1B" w:rsidRDefault="00BE431D" w:rsidP="003018F7">
      <w:pPr>
        <w:widowControl w:val="0"/>
        <w:tabs>
          <w:tab w:val="left" w:pos="-720"/>
          <w:tab w:val="left" w:pos="720"/>
          <w:tab w:val="left" w:pos="1440"/>
          <w:tab w:val="left" w:pos="1530"/>
          <w:tab w:val="left" w:pos="4830"/>
        </w:tabs>
        <w:autoSpaceDE w:val="0"/>
        <w:rPr>
          <w:rFonts w:ascii="Arial" w:hAnsi="Arial" w:cs="Arial"/>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p>
    <w:p w:rsidR="005456E2" w:rsidRDefault="005456E2" w:rsidP="005456E2">
      <w:pPr>
        <w:suppressAutoHyphens/>
        <w:spacing w:line="240" w:lineRule="auto"/>
        <w:ind w:left="288" w:firstLine="0"/>
        <w:jc w:val="both"/>
        <w:rPr>
          <w:rFonts w:ascii="Arial" w:hAnsi="Arial" w:cs="Arial"/>
          <w:b/>
          <w:sz w:val="20"/>
          <w:szCs w:val="20"/>
        </w:rPr>
      </w:pPr>
    </w:p>
    <w:p w:rsidR="005456E2" w:rsidRDefault="005456E2" w:rsidP="005456E2">
      <w:pPr>
        <w:suppressAutoHyphens/>
        <w:spacing w:line="240" w:lineRule="auto"/>
        <w:ind w:left="288" w:firstLine="0"/>
        <w:jc w:val="both"/>
        <w:rPr>
          <w:rFonts w:ascii="Arial" w:hAnsi="Arial" w:cs="Arial"/>
          <w:sz w:val="20"/>
          <w:szCs w:val="20"/>
        </w:rPr>
      </w:pPr>
    </w:p>
    <w:p w:rsidR="002D0A7E" w:rsidRDefault="00D1576C" w:rsidP="005456E2">
      <w:pPr>
        <w:suppressAutoHyphens/>
        <w:spacing w:line="240" w:lineRule="auto"/>
        <w:ind w:left="288" w:firstLine="0"/>
        <w:jc w:val="both"/>
        <w:rPr>
          <w:rFonts w:ascii="Arial" w:hAnsi="Arial" w:cs="Arial"/>
          <w:sz w:val="20"/>
          <w:szCs w:val="20"/>
        </w:rPr>
      </w:pPr>
      <w:r>
        <w:rPr>
          <w:rFonts w:ascii="Arial" w:hAnsi="Arial" w:cs="Arial"/>
          <w:sz w:val="20"/>
          <w:szCs w:val="20"/>
        </w:rPr>
        <w:pict>
          <v:shape id="_x0000_i1035" type="#_x0000_t75" style="width:463pt;height:7.75pt" o:hrpct="0" o:hr="t">
            <v:imagedata r:id="rId10" o:title="BD14845_"/>
          </v:shape>
        </w:pict>
      </w:r>
    </w:p>
    <w:p w:rsidR="005456E2" w:rsidRDefault="005456E2" w:rsidP="005456E2">
      <w:pPr>
        <w:suppressAutoHyphens/>
        <w:spacing w:line="240" w:lineRule="auto"/>
        <w:ind w:left="288" w:firstLine="0"/>
        <w:jc w:val="both"/>
        <w:rPr>
          <w:rFonts w:ascii="Arial" w:hAnsi="Arial" w:cs="Arial"/>
          <w:b/>
          <w:sz w:val="20"/>
          <w:szCs w:val="20"/>
        </w:rPr>
      </w:pPr>
      <w:r w:rsidRPr="00CC2FEB">
        <w:rPr>
          <w:rFonts w:ascii="Arial" w:hAnsi="Arial" w:cs="Arial"/>
          <w:b/>
          <w:sz w:val="20"/>
          <w:szCs w:val="20"/>
        </w:rPr>
        <w:t>E</w:t>
      </w:r>
      <w:r w:rsidR="00CB043E">
        <w:rPr>
          <w:rFonts w:ascii="Arial" w:hAnsi="Arial" w:cs="Arial"/>
          <w:b/>
          <w:sz w:val="20"/>
          <w:szCs w:val="20"/>
        </w:rPr>
        <w:t>ducational</w:t>
      </w:r>
      <w:r w:rsidRPr="00CC2FEB">
        <w:rPr>
          <w:rFonts w:ascii="Arial" w:hAnsi="Arial" w:cs="Arial"/>
          <w:b/>
          <w:sz w:val="20"/>
          <w:szCs w:val="20"/>
        </w:rPr>
        <w:t xml:space="preserve"> C</w:t>
      </w:r>
      <w:r w:rsidR="00CB043E">
        <w:rPr>
          <w:rFonts w:ascii="Arial" w:hAnsi="Arial" w:cs="Arial"/>
          <w:b/>
          <w:sz w:val="20"/>
          <w:szCs w:val="20"/>
        </w:rPr>
        <w:t>redentials</w:t>
      </w:r>
    </w:p>
    <w:p w:rsidR="00CB043E" w:rsidRDefault="00CB043E" w:rsidP="005456E2">
      <w:pPr>
        <w:suppressAutoHyphens/>
        <w:spacing w:line="240" w:lineRule="auto"/>
        <w:ind w:left="288" w:firstLine="0"/>
        <w:jc w:val="both"/>
        <w:rPr>
          <w:rFonts w:ascii="Arial" w:hAnsi="Arial" w:cs="Arial"/>
          <w:b/>
          <w:sz w:val="20"/>
          <w:szCs w:val="20"/>
        </w:rPr>
      </w:pPr>
    </w:p>
    <w:p w:rsidR="005456E2" w:rsidRPr="00EE5AF9" w:rsidRDefault="005456E2" w:rsidP="00EE5AF9">
      <w:pPr>
        <w:pStyle w:val="ListParagraph"/>
        <w:numPr>
          <w:ilvl w:val="0"/>
          <w:numId w:val="33"/>
        </w:numPr>
        <w:suppressAutoHyphens/>
        <w:spacing w:line="240" w:lineRule="auto"/>
        <w:jc w:val="both"/>
        <w:rPr>
          <w:rFonts w:ascii="Arial" w:hAnsi="Arial" w:cs="Arial"/>
          <w:b/>
          <w:sz w:val="20"/>
          <w:szCs w:val="20"/>
        </w:rPr>
      </w:pPr>
      <w:r w:rsidRPr="00EE5AF9">
        <w:rPr>
          <w:rFonts w:ascii="Arial" w:hAnsi="Arial" w:cs="Arial"/>
          <w:b/>
          <w:sz w:val="20"/>
          <w:szCs w:val="20"/>
        </w:rPr>
        <w:t xml:space="preserve">Done BCA from Chaudhary </w:t>
      </w:r>
      <w:proofErr w:type="spellStart"/>
      <w:r w:rsidRPr="00EE5AF9">
        <w:rPr>
          <w:rFonts w:ascii="Arial" w:hAnsi="Arial" w:cs="Arial"/>
          <w:b/>
          <w:sz w:val="20"/>
          <w:szCs w:val="20"/>
        </w:rPr>
        <w:t>Charan</w:t>
      </w:r>
      <w:proofErr w:type="spellEnd"/>
      <w:r w:rsidRPr="00EE5AF9">
        <w:rPr>
          <w:rFonts w:ascii="Arial" w:hAnsi="Arial" w:cs="Arial"/>
          <w:b/>
          <w:sz w:val="20"/>
          <w:szCs w:val="20"/>
        </w:rPr>
        <w:t xml:space="preserve"> Singh University Meerut.</w:t>
      </w:r>
    </w:p>
    <w:p w:rsidR="005456E2" w:rsidRPr="00EE5AF9" w:rsidRDefault="005456E2" w:rsidP="00EE5AF9">
      <w:pPr>
        <w:pStyle w:val="ListParagraph"/>
        <w:numPr>
          <w:ilvl w:val="0"/>
          <w:numId w:val="33"/>
        </w:numPr>
        <w:suppressAutoHyphens/>
        <w:spacing w:line="240" w:lineRule="auto"/>
        <w:jc w:val="both"/>
        <w:rPr>
          <w:rFonts w:ascii="Arial" w:hAnsi="Arial" w:cs="Arial"/>
          <w:b/>
          <w:sz w:val="20"/>
          <w:szCs w:val="20"/>
        </w:rPr>
      </w:pPr>
      <w:r w:rsidRPr="00EE5AF9">
        <w:rPr>
          <w:rFonts w:ascii="Arial" w:hAnsi="Arial" w:cs="Arial"/>
          <w:b/>
          <w:sz w:val="20"/>
          <w:szCs w:val="20"/>
        </w:rPr>
        <w:t xml:space="preserve">Pursuing MCA from Indira </w:t>
      </w:r>
      <w:proofErr w:type="spellStart"/>
      <w:r w:rsidRPr="00EE5AF9">
        <w:rPr>
          <w:rFonts w:ascii="Arial" w:hAnsi="Arial" w:cs="Arial"/>
          <w:b/>
          <w:sz w:val="20"/>
          <w:szCs w:val="20"/>
        </w:rPr>
        <w:t>Ghandhi</w:t>
      </w:r>
      <w:proofErr w:type="spellEnd"/>
      <w:r w:rsidRPr="00EE5AF9">
        <w:rPr>
          <w:rFonts w:ascii="Arial" w:hAnsi="Arial" w:cs="Arial"/>
          <w:b/>
          <w:sz w:val="20"/>
          <w:szCs w:val="20"/>
        </w:rPr>
        <w:t xml:space="preserve"> National University Delhi</w:t>
      </w:r>
    </w:p>
    <w:p w:rsidR="00BE0C80" w:rsidRDefault="00BE0C80" w:rsidP="005456E2">
      <w:pPr>
        <w:suppressAutoHyphens/>
        <w:spacing w:line="240" w:lineRule="auto"/>
        <w:ind w:left="288" w:firstLine="0"/>
        <w:jc w:val="both"/>
        <w:rPr>
          <w:rFonts w:ascii="Arial" w:hAnsi="Arial" w:cs="Arial"/>
          <w:b/>
          <w:sz w:val="20"/>
          <w:szCs w:val="20"/>
        </w:rPr>
      </w:pPr>
    </w:p>
    <w:p w:rsidR="00BE0C80" w:rsidRDefault="00D1576C" w:rsidP="005456E2">
      <w:pPr>
        <w:suppressAutoHyphens/>
        <w:spacing w:line="240" w:lineRule="auto"/>
        <w:ind w:left="288" w:firstLine="0"/>
        <w:jc w:val="both"/>
        <w:rPr>
          <w:rFonts w:ascii="Arial" w:hAnsi="Arial" w:cs="Arial"/>
          <w:b/>
          <w:sz w:val="20"/>
          <w:szCs w:val="20"/>
        </w:rPr>
      </w:pPr>
      <w:r>
        <w:rPr>
          <w:rFonts w:ascii="Arial" w:hAnsi="Arial" w:cs="Arial"/>
          <w:sz w:val="20"/>
          <w:szCs w:val="20"/>
        </w:rPr>
        <w:pict>
          <v:shape id="_x0000_i1036" type="#_x0000_t75" style="width:463pt;height:7.75pt" o:hrpct="0" o:hr="t">
            <v:imagedata r:id="rId10" o:title="BD14845_"/>
          </v:shape>
        </w:pict>
      </w:r>
    </w:p>
    <w:p w:rsidR="002E54A7" w:rsidRDefault="002E54A7" w:rsidP="00BE0C80">
      <w:pPr>
        <w:tabs>
          <w:tab w:val="left" w:pos="1710"/>
        </w:tabs>
        <w:ind w:left="270" w:firstLine="0"/>
        <w:rPr>
          <w:rFonts w:ascii="Arial" w:hAnsi="Arial" w:cs="Arial"/>
          <w:b/>
          <w:sz w:val="20"/>
          <w:szCs w:val="20"/>
        </w:rPr>
      </w:pPr>
    </w:p>
    <w:p w:rsidR="005456E2" w:rsidRPr="00BE0C80" w:rsidRDefault="005456E2" w:rsidP="00BE0C80">
      <w:pPr>
        <w:tabs>
          <w:tab w:val="left" w:pos="1710"/>
        </w:tabs>
        <w:ind w:left="270" w:firstLine="0"/>
        <w:rPr>
          <w:rFonts w:ascii="Arial" w:hAnsi="Arial" w:cs="Arial"/>
          <w:b/>
          <w:sz w:val="20"/>
          <w:szCs w:val="20"/>
        </w:rPr>
      </w:pPr>
      <w:r w:rsidRPr="00BE0C80">
        <w:rPr>
          <w:rFonts w:ascii="Arial" w:hAnsi="Arial" w:cs="Arial"/>
          <w:b/>
          <w:sz w:val="20"/>
          <w:szCs w:val="20"/>
        </w:rPr>
        <w:lastRenderedPageBreak/>
        <w:t>Personal &amp; Professional Details</w:t>
      </w:r>
    </w:p>
    <w:p w:rsidR="005456E2" w:rsidRDefault="005456E2" w:rsidP="005456E2">
      <w:pPr>
        <w:rPr>
          <w:rFonts w:ascii="Arial" w:hAnsi="Arial" w:cs="Arial"/>
          <w:sz w:val="20"/>
          <w:szCs w:val="20"/>
        </w:rPr>
      </w:pPr>
    </w:p>
    <w:p w:rsidR="005456E2" w:rsidRPr="00A86409" w:rsidRDefault="005456E2" w:rsidP="00CE6E2D">
      <w:pPr>
        <w:pStyle w:val="BodyText"/>
        <w:tabs>
          <w:tab w:val="clear" w:pos="3780"/>
          <w:tab w:val="left" w:pos="4410"/>
          <w:tab w:val="left" w:pos="9000"/>
        </w:tabs>
        <w:ind w:left="270" w:right="29"/>
        <w:rPr>
          <w:rFonts w:ascii="Arial" w:hAnsi="Arial" w:cs="Arial"/>
          <w:sz w:val="20"/>
          <w:szCs w:val="20"/>
        </w:rPr>
      </w:pPr>
      <w:r w:rsidRPr="00A86409">
        <w:rPr>
          <w:rFonts w:ascii="Arial" w:hAnsi="Arial" w:cs="Arial"/>
          <w:sz w:val="20"/>
          <w:szCs w:val="20"/>
        </w:rPr>
        <w:t>Address (Mailing)</w:t>
      </w:r>
      <w:r w:rsidRPr="00A86409">
        <w:rPr>
          <w:rFonts w:ascii="Arial" w:hAnsi="Arial" w:cs="Arial"/>
          <w:sz w:val="20"/>
          <w:szCs w:val="20"/>
        </w:rPr>
        <w:tab/>
        <w:t>H No. 46 ty</w:t>
      </w:r>
      <w:bookmarkStart w:id="0" w:name="_GoBack"/>
      <w:bookmarkEnd w:id="0"/>
      <w:r w:rsidRPr="00A86409">
        <w:rPr>
          <w:rFonts w:ascii="Arial" w:hAnsi="Arial" w:cs="Arial"/>
          <w:sz w:val="20"/>
          <w:szCs w:val="20"/>
        </w:rPr>
        <w:t xml:space="preserve">pe-III, </w:t>
      </w:r>
      <w:proofErr w:type="spellStart"/>
      <w:r w:rsidRPr="00A86409">
        <w:rPr>
          <w:rFonts w:ascii="Arial" w:hAnsi="Arial" w:cs="Arial"/>
          <w:sz w:val="20"/>
          <w:szCs w:val="20"/>
        </w:rPr>
        <w:t>Jal</w:t>
      </w:r>
      <w:proofErr w:type="spellEnd"/>
      <w:r w:rsidRPr="00A86409">
        <w:rPr>
          <w:rFonts w:ascii="Arial" w:hAnsi="Arial" w:cs="Arial"/>
          <w:sz w:val="20"/>
          <w:szCs w:val="20"/>
        </w:rPr>
        <w:t xml:space="preserve"> </w:t>
      </w:r>
      <w:proofErr w:type="spellStart"/>
      <w:r w:rsidRPr="00A86409">
        <w:rPr>
          <w:rFonts w:ascii="Arial" w:hAnsi="Arial" w:cs="Arial"/>
          <w:sz w:val="20"/>
          <w:szCs w:val="20"/>
        </w:rPr>
        <w:t>Vihar</w:t>
      </w:r>
      <w:proofErr w:type="spellEnd"/>
      <w:r w:rsidRPr="00A86409">
        <w:rPr>
          <w:rFonts w:ascii="Arial" w:hAnsi="Arial" w:cs="Arial"/>
          <w:sz w:val="20"/>
          <w:szCs w:val="20"/>
        </w:rPr>
        <w:t xml:space="preserve"> </w:t>
      </w:r>
      <w:proofErr w:type="spellStart"/>
      <w:r w:rsidRPr="00A86409">
        <w:rPr>
          <w:rFonts w:ascii="Arial" w:hAnsi="Arial" w:cs="Arial"/>
          <w:sz w:val="20"/>
          <w:szCs w:val="20"/>
        </w:rPr>
        <w:t>Lajpat</w:t>
      </w:r>
      <w:proofErr w:type="spellEnd"/>
      <w:r w:rsidRPr="00A86409">
        <w:rPr>
          <w:rFonts w:ascii="Arial" w:hAnsi="Arial" w:cs="Arial"/>
          <w:sz w:val="20"/>
          <w:szCs w:val="20"/>
        </w:rPr>
        <w:t xml:space="preserve"> Nagar New Delhi</w:t>
      </w:r>
    </w:p>
    <w:p w:rsidR="005456E2" w:rsidRDefault="005456E2" w:rsidP="00BE0C80">
      <w:pPr>
        <w:pStyle w:val="BodyText"/>
        <w:tabs>
          <w:tab w:val="left" w:pos="8880"/>
        </w:tabs>
        <w:ind w:left="270" w:right="-91"/>
        <w:rPr>
          <w:rFonts w:ascii="Arial" w:hAnsi="Arial" w:cs="Arial"/>
          <w:sz w:val="20"/>
          <w:szCs w:val="20"/>
        </w:rPr>
      </w:pPr>
      <w:r w:rsidRPr="00A86409">
        <w:rPr>
          <w:rFonts w:ascii="Arial" w:hAnsi="Arial" w:cs="Arial"/>
          <w:sz w:val="20"/>
          <w:szCs w:val="20"/>
        </w:rPr>
        <w:t>Passport No.</w:t>
      </w:r>
      <w:r w:rsidRPr="00A86409">
        <w:rPr>
          <w:rFonts w:ascii="Arial" w:hAnsi="Arial" w:cs="Arial"/>
          <w:sz w:val="20"/>
          <w:szCs w:val="20"/>
        </w:rPr>
        <w:tab/>
      </w:r>
      <w:r w:rsidR="00CE6E2D">
        <w:rPr>
          <w:rFonts w:ascii="Arial" w:hAnsi="Arial" w:cs="Arial"/>
          <w:sz w:val="20"/>
          <w:szCs w:val="20"/>
        </w:rPr>
        <w:tab/>
      </w:r>
      <w:r w:rsidRPr="00A86409">
        <w:rPr>
          <w:rFonts w:ascii="Arial" w:hAnsi="Arial" w:cs="Arial"/>
          <w:sz w:val="20"/>
          <w:szCs w:val="20"/>
        </w:rPr>
        <w:t>G2475317</w:t>
      </w:r>
    </w:p>
    <w:p w:rsidR="005456E2" w:rsidRPr="00A86409" w:rsidRDefault="005456E2" w:rsidP="00D86D14">
      <w:pPr>
        <w:pStyle w:val="BodyText"/>
        <w:spacing w:line="240" w:lineRule="auto"/>
        <w:ind w:right="720" w:firstLine="270"/>
        <w:rPr>
          <w:rFonts w:ascii="Arial" w:hAnsi="Arial" w:cs="Arial"/>
          <w:sz w:val="20"/>
          <w:szCs w:val="20"/>
        </w:rPr>
      </w:pPr>
      <w:r w:rsidRPr="00A86409">
        <w:rPr>
          <w:rFonts w:ascii="Arial" w:hAnsi="Arial" w:cs="Arial"/>
          <w:sz w:val="20"/>
          <w:szCs w:val="20"/>
        </w:rPr>
        <w:t>Designation</w:t>
      </w:r>
      <w:r w:rsidRPr="00A86409">
        <w:rPr>
          <w:rFonts w:ascii="Arial" w:hAnsi="Arial" w:cs="Arial"/>
          <w:sz w:val="20"/>
          <w:szCs w:val="20"/>
        </w:rPr>
        <w:tab/>
      </w:r>
      <w:r w:rsidR="00CE6E2D">
        <w:rPr>
          <w:rFonts w:ascii="Arial" w:hAnsi="Arial" w:cs="Arial"/>
          <w:sz w:val="20"/>
          <w:szCs w:val="20"/>
        </w:rPr>
        <w:tab/>
      </w:r>
      <w:r w:rsidRPr="00A86409">
        <w:rPr>
          <w:rFonts w:ascii="Arial" w:hAnsi="Arial" w:cs="Arial"/>
          <w:sz w:val="20"/>
          <w:szCs w:val="20"/>
        </w:rPr>
        <w:t>Sr. Test Engineer</w:t>
      </w:r>
    </w:p>
    <w:p w:rsidR="005456E2" w:rsidRPr="00A86409" w:rsidRDefault="005456E2" w:rsidP="00BE0C80">
      <w:pPr>
        <w:pStyle w:val="BodyText"/>
        <w:spacing w:line="240" w:lineRule="auto"/>
        <w:ind w:left="270" w:right="720"/>
        <w:rPr>
          <w:rFonts w:ascii="Arial" w:hAnsi="Arial" w:cs="Arial"/>
          <w:sz w:val="20"/>
          <w:szCs w:val="20"/>
        </w:rPr>
      </w:pPr>
      <w:r w:rsidRPr="00A86409">
        <w:rPr>
          <w:rFonts w:ascii="Arial" w:hAnsi="Arial" w:cs="Arial"/>
          <w:sz w:val="20"/>
          <w:szCs w:val="20"/>
        </w:rPr>
        <w:t>Expected CTC</w:t>
      </w:r>
      <w:r w:rsidRPr="00A86409">
        <w:rPr>
          <w:rFonts w:ascii="Arial" w:hAnsi="Arial" w:cs="Arial"/>
          <w:sz w:val="20"/>
          <w:szCs w:val="20"/>
        </w:rPr>
        <w:tab/>
      </w:r>
      <w:r w:rsidR="00CE6E2D">
        <w:rPr>
          <w:rFonts w:ascii="Arial" w:hAnsi="Arial" w:cs="Arial"/>
          <w:sz w:val="20"/>
          <w:szCs w:val="20"/>
        </w:rPr>
        <w:tab/>
      </w:r>
      <w:r w:rsidRPr="00A86409">
        <w:rPr>
          <w:rFonts w:ascii="Arial" w:hAnsi="Arial" w:cs="Arial"/>
          <w:sz w:val="20"/>
          <w:szCs w:val="20"/>
        </w:rPr>
        <w:t>as per Company Standard</w:t>
      </w:r>
    </w:p>
    <w:p w:rsidR="005456E2" w:rsidRPr="00A86409" w:rsidRDefault="005456E2" w:rsidP="00BE0C80">
      <w:pPr>
        <w:pStyle w:val="BodyText"/>
        <w:tabs>
          <w:tab w:val="left" w:pos="8640"/>
          <w:tab w:val="left" w:pos="9000"/>
        </w:tabs>
        <w:spacing w:line="240" w:lineRule="auto"/>
        <w:ind w:left="270" w:right="-91"/>
        <w:rPr>
          <w:rFonts w:ascii="Arial" w:hAnsi="Arial" w:cs="Arial"/>
          <w:sz w:val="20"/>
          <w:szCs w:val="20"/>
        </w:rPr>
      </w:pPr>
      <w:r w:rsidRPr="00A86409">
        <w:rPr>
          <w:rFonts w:ascii="Arial" w:hAnsi="Arial" w:cs="Arial"/>
          <w:sz w:val="20"/>
          <w:szCs w:val="20"/>
        </w:rPr>
        <w:t>Current Location</w:t>
      </w:r>
      <w:r w:rsidRPr="00A86409">
        <w:rPr>
          <w:rFonts w:ascii="Arial" w:hAnsi="Arial" w:cs="Arial"/>
          <w:sz w:val="20"/>
          <w:szCs w:val="20"/>
        </w:rPr>
        <w:tab/>
      </w:r>
      <w:r w:rsidR="00CE6E2D">
        <w:rPr>
          <w:rFonts w:ascii="Arial" w:hAnsi="Arial" w:cs="Arial"/>
          <w:sz w:val="20"/>
          <w:szCs w:val="20"/>
        </w:rPr>
        <w:tab/>
      </w:r>
      <w:r w:rsidRPr="00A86409">
        <w:rPr>
          <w:rFonts w:ascii="Arial" w:hAnsi="Arial" w:cs="Arial"/>
          <w:sz w:val="20"/>
          <w:szCs w:val="20"/>
        </w:rPr>
        <w:t>Noida</w:t>
      </w:r>
    </w:p>
    <w:p w:rsidR="005456E2" w:rsidRDefault="005456E2" w:rsidP="00BE0C80">
      <w:pPr>
        <w:pStyle w:val="BodyText"/>
        <w:tabs>
          <w:tab w:val="left" w:pos="8880"/>
        </w:tabs>
        <w:ind w:left="270" w:right="-91"/>
        <w:rPr>
          <w:rFonts w:ascii="Arial" w:hAnsi="Arial" w:cs="Arial"/>
          <w:sz w:val="20"/>
          <w:szCs w:val="20"/>
        </w:rPr>
      </w:pPr>
      <w:r w:rsidRPr="00A86409">
        <w:rPr>
          <w:rFonts w:ascii="Arial" w:hAnsi="Arial" w:cs="Arial"/>
          <w:sz w:val="20"/>
          <w:szCs w:val="20"/>
        </w:rPr>
        <w:t xml:space="preserve">Preferred Location </w:t>
      </w:r>
      <w:r w:rsidRPr="00A86409">
        <w:rPr>
          <w:rFonts w:ascii="Arial" w:hAnsi="Arial" w:cs="Arial"/>
          <w:sz w:val="20"/>
          <w:szCs w:val="20"/>
        </w:rPr>
        <w:tab/>
      </w:r>
      <w:r w:rsidR="00CE6E2D">
        <w:rPr>
          <w:rFonts w:ascii="Arial" w:hAnsi="Arial" w:cs="Arial"/>
          <w:sz w:val="20"/>
          <w:szCs w:val="20"/>
        </w:rPr>
        <w:tab/>
      </w:r>
      <w:r w:rsidRPr="00A86409">
        <w:rPr>
          <w:rFonts w:ascii="Arial" w:hAnsi="Arial" w:cs="Arial"/>
          <w:sz w:val="20"/>
          <w:szCs w:val="20"/>
        </w:rPr>
        <w:t>Delhi, Noida, Gurgaon</w:t>
      </w:r>
    </w:p>
    <w:p w:rsidR="005456E2" w:rsidRDefault="005456E2" w:rsidP="005456E2">
      <w:pPr>
        <w:pStyle w:val="BodyText"/>
        <w:tabs>
          <w:tab w:val="left" w:pos="8880"/>
        </w:tabs>
        <w:ind w:right="-91"/>
        <w:rPr>
          <w:rFonts w:ascii="Arial" w:hAnsi="Arial" w:cs="Arial"/>
          <w:sz w:val="20"/>
          <w:szCs w:val="20"/>
        </w:rPr>
      </w:pPr>
    </w:p>
    <w:p w:rsidR="005456E2" w:rsidRDefault="005456E2" w:rsidP="005456E2">
      <w:pPr>
        <w:pStyle w:val="BodyText"/>
        <w:tabs>
          <w:tab w:val="left" w:pos="8880"/>
        </w:tabs>
        <w:ind w:right="-91"/>
        <w:rPr>
          <w:rFonts w:ascii="Arial" w:hAnsi="Arial" w:cs="Arial"/>
          <w:sz w:val="20"/>
          <w:szCs w:val="20"/>
        </w:rPr>
      </w:pPr>
    </w:p>
    <w:p w:rsidR="005456E2" w:rsidRPr="00A86409" w:rsidRDefault="005456E2" w:rsidP="00CE6E2D">
      <w:pPr>
        <w:pStyle w:val="BodyText"/>
        <w:tabs>
          <w:tab w:val="clear" w:pos="3780"/>
          <w:tab w:val="left" w:pos="4410"/>
          <w:tab w:val="left" w:pos="8880"/>
        </w:tabs>
        <w:ind w:right="-91"/>
        <w:rPr>
          <w:rFonts w:ascii="Arial" w:hAnsi="Arial" w:cs="Arial"/>
          <w:sz w:val="20"/>
          <w:szCs w:val="20"/>
        </w:rPr>
      </w:pPr>
    </w:p>
    <w:p w:rsidR="005456E2" w:rsidRPr="005456E2" w:rsidRDefault="005456E2" w:rsidP="005456E2">
      <w:pPr>
        <w:rPr>
          <w:rFonts w:ascii="Arial" w:hAnsi="Arial" w:cs="Arial"/>
          <w:sz w:val="20"/>
          <w:szCs w:val="20"/>
        </w:rPr>
      </w:pPr>
    </w:p>
    <w:sectPr w:rsidR="005456E2" w:rsidRPr="005456E2" w:rsidSect="00834257">
      <w:pgSz w:w="12240" w:h="15840" w:code="1"/>
      <w:pgMar w:top="720" w:right="1440" w:bottom="81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98F" w:rsidRDefault="0009698F" w:rsidP="00A37415">
      <w:pPr>
        <w:spacing w:line="240" w:lineRule="auto"/>
      </w:pPr>
      <w:r>
        <w:separator/>
      </w:r>
    </w:p>
  </w:endnote>
  <w:endnote w:type="continuationSeparator" w:id="0">
    <w:p w:rsidR="0009698F" w:rsidRDefault="0009698F" w:rsidP="00A37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98F" w:rsidRDefault="0009698F" w:rsidP="00A37415">
      <w:pPr>
        <w:spacing w:line="240" w:lineRule="auto"/>
      </w:pPr>
      <w:r>
        <w:separator/>
      </w:r>
    </w:p>
  </w:footnote>
  <w:footnote w:type="continuationSeparator" w:id="0">
    <w:p w:rsidR="0009698F" w:rsidRDefault="0009698F" w:rsidP="00A3741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288"/>
        </w:tabs>
        <w:ind w:left="288" w:hanging="288"/>
      </w:pPr>
      <w:rPr>
        <w:rFonts w:ascii="Wingdings" w:hAnsi="Wingdings" w:cs="Times New Roman"/>
        <w:b w:val="0"/>
      </w:rPr>
    </w:lvl>
    <w:lvl w:ilvl="1">
      <w:start w:val="1"/>
      <w:numFmt w:val="bullet"/>
      <w:lvlText w:val=""/>
      <w:lvlJc w:val="left"/>
      <w:pPr>
        <w:tabs>
          <w:tab w:val="num" w:pos="288"/>
        </w:tabs>
        <w:ind w:left="288" w:hanging="288"/>
      </w:pPr>
      <w:rPr>
        <w:rFonts w:ascii="Wingdings" w:hAnsi="Wingdings" w:cs="Times New Roman"/>
        <w:b w:val="0"/>
      </w:rPr>
    </w:lvl>
    <w:lvl w:ilvl="2">
      <w:start w:val="1"/>
      <w:numFmt w:val="bullet"/>
      <w:lvlText w:val=""/>
      <w:lvlJc w:val="left"/>
      <w:pPr>
        <w:tabs>
          <w:tab w:val="num" w:pos="2160"/>
        </w:tabs>
        <w:ind w:left="2160" w:hanging="360"/>
      </w:pPr>
      <w:rPr>
        <w:rFonts w:ascii="Wingdings" w:hAnsi="Wingdings" w:cs="Times New Roman"/>
        <w:b w:val="0"/>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b w:val="0"/>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b w:val="0"/>
      </w:rPr>
    </w:lvl>
  </w:abstractNum>
  <w:abstractNum w:abstractNumId="1">
    <w:nsid w:val="00000005"/>
    <w:multiLevelType w:val="singleLevel"/>
    <w:tmpl w:val="00000005"/>
    <w:name w:val="WW8Num5"/>
    <w:lvl w:ilvl="0">
      <w:start w:val="1"/>
      <w:numFmt w:val="bullet"/>
      <w:lvlText w:val="-"/>
      <w:lvlJc w:val="left"/>
      <w:pPr>
        <w:tabs>
          <w:tab w:val="num" w:pos="1440"/>
        </w:tabs>
        <w:ind w:left="1440" w:hanging="720"/>
      </w:pPr>
      <w:rPr>
        <w:rFonts w:ascii="Times New Roman" w:hAnsi="Times New Roman" w:cs="Wingdings"/>
      </w:rPr>
    </w:lvl>
  </w:abstractNum>
  <w:abstractNum w:abstractNumId="2">
    <w:nsid w:val="00000006"/>
    <w:multiLevelType w:val="singleLevel"/>
    <w:tmpl w:val="00000006"/>
    <w:name w:val="WW8Num6"/>
    <w:lvl w:ilvl="0">
      <w:start w:val="1"/>
      <w:numFmt w:val="bullet"/>
      <w:lvlText w:val=""/>
      <w:lvlJc w:val="left"/>
      <w:pPr>
        <w:tabs>
          <w:tab w:val="num" w:pos="288"/>
        </w:tabs>
        <w:ind w:left="288" w:hanging="288"/>
      </w:pPr>
      <w:rPr>
        <w:rFonts w:ascii="Wingdings" w:hAnsi="Wingdings" w:cs="Wingdings"/>
      </w:rPr>
    </w:lvl>
  </w:abstractNum>
  <w:abstractNum w:abstractNumId="3">
    <w:nsid w:val="00000008"/>
    <w:multiLevelType w:val="singleLevel"/>
    <w:tmpl w:val="00000008"/>
    <w:name w:val="WW8Num8"/>
    <w:lvl w:ilvl="0">
      <w:start w:val="1"/>
      <w:numFmt w:val="bullet"/>
      <w:lvlText w:val=""/>
      <w:lvlJc w:val="left"/>
      <w:pPr>
        <w:tabs>
          <w:tab w:val="num" w:pos="288"/>
        </w:tabs>
        <w:ind w:left="288" w:hanging="288"/>
      </w:pPr>
      <w:rPr>
        <w:rFonts w:ascii="Wingdings" w:hAnsi="Wingdings" w:cs="Wingdings"/>
      </w:rPr>
    </w:lvl>
  </w:abstractNum>
  <w:abstractNum w:abstractNumId="4">
    <w:nsid w:val="01181364"/>
    <w:multiLevelType w:val="hybridMultilevel"/>
    <w:tmpl w:val="31084C90"/>
    <w:lvl w:ilvl="0" w:tplc="DC3A52D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42998"/>
    <w:multiLevelType w:val="multilevel"/>
    <w:tmpl w:val="C80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567DBA"/>
    <w:multiLevelType w:val="hybridMultilevel"/>
    <w:tmpl w:val="2AF2E1B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9F6F1B"/>
    <w:multiLevelType w:val="hybridMultilevel"/>
    <w:tmpl w:val="3D94BCBC"/>
    <w:lvl w:ilvl="0" w:tplc="138EA45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E6FE0"/>
    <w:multiLevelType w:val="hybridMultilevel"/>
    <w:tmpl w:val="8C087E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53DC4"/>
    <w:multiLevelType w:val="hybridMultilevel"/>
    <w:tmpl w:val="3C584EC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0A34585"/>
    <w:multiLevelType w:val="hybridMultilevel"/>
    <w:tmpl w:val="8DA69CCA"/>
    <w:lvl w:ilvl="0" w:tplc="00000005">
      <w:start w:val="1"/>
      <w:numFmt w:val="bullet"/>
      <w:lvlText w:val="-"/>
      <w:lvlJc w:val="left"/>
      <w:pPr>
        <w:ind w:left="1080" w:hanging="360"/>
      </w:pPr>
      <w:rPr>
        <w:rFonts w:ascii="Times New Roman" w:hAnsi="Times New Roman" w:cs="Wingding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076A24"/>
    <w:multiLevelType w:val="hybridMultilevel"/>
    <w:tmpl w:val="5CF0BBDE"/>
    <w:lvl w:ilvl="0" w:tplc="138EA45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D0706"/>
    <w:multiLevelType w:val="hybridMultilevel"/>
    <w:tmpl w:val="9EDA9B6A"/>
    <w:lvl w:ilvl="0" w:tplc="00000005">
      <w:start w:val="1"/>
      <w:numFmt w:val="bullet"/>
      <w:lvlText w:val="-"/>
      <w:lvlJc w:val="left"/>
      <w:pPr>
        <w:ind w:left="720" w:hanging="360"/>
      </w:pPr>
      <w:rPr>
        <w:rFonts w:ascii="Times New Roman" w:hAnsi="Times New Roman" w:cs="Wingdings"/>
      </w:rPr>
    </w:lvl>
    <w:lvl w:ilvl="1" w:tplc="9A6EE9FE">
      <w:start w:val="1"/>
      <w:numFmt w:val="bullet"/>
      <w:lvlText w:val="o"/>
      <w:lvlJc w:val="left"/>
      <w:pPr>
        <w:ind w:left="1440" w:hanging="360"/>
      </w:pPr>
      <w:rPr>
        <w:rFonts w:ascii="Courier New" w:hAnsi="Courier New" w:cs="Courier New"/>
      </w:rPr>
    </w:lvl>
    <w:lvl w:ilvl="2" w:tplc="468CB630">
      <w:start w:val="1"/>
      <w:numFmt w:val="bullet"/>
      <w:lvlText w:val=""/>
      <w:lvlJc w:val="left"/>
      <w:pPr>
        <w:ind w:left="2160" w:hanging="360"/>
      </w:pPr>
      <w:rPr>
        <w:rFonts w:ascii="Wingdings" w:hAnsi="Wingdings"/>
      </w:rPr>
    </w:lvl>
    <w:lvl w:ilvl="3" w:tplc="D05AA632">
      <w:start w:val="1"/>
      <w:numFmt w:val="bullet"/>
      <w:lvlText w:val=""/>
      <w:lvlJc w:val="left"/>
      <w:pPr>
        <w:ind w:left="2880" w:hanging="360"/>
      </w:pPr>
      <w:rPr>
        <w:rFonts w:ascii="Symbol" w:hAnsi="Symbol"/>
      </w:rPr>
    </w:lvl>
    <w:lvl w:ilvl="4" w:tplc="7E96E7F4">
      <w:start w:val="1"/>
      <w:numFmt w:val="bullet"/>
      <w:lvlText w:val="o"/>
      <w:lvlJc w:val="left"/>
      <w:pPr>
        <w:ind w:left="3600" w:hanging="360"/>
      </w:pPr>
      <w:rPr>
        <w:rFonts w:ascii="Courier New" w:hAnsi="Courier New" w:cs="Courier New"/>
      </w:rPr>
    </w:lvl>
    <w:lvl w:ilvl="5" w:tplc="1F02D626">
      <w:start w:val="1"/>
      <w:numFmt w:val="bullet"/>
      <w:lvlText w:val=""/>
      <w:lvlJc w:val="left"/>
      <w:pPr>
        <w:ind w:left="4320" w:hanging="360"/>
      </w:pPr>
      <w:rPr>
        <w:rFonts w:ascii="Wingdings" w:hAnsi="Wingdings"/>
      </w:rPr>
    </w:lvl>
    <w:lvl w:ilvl="6" w:tplc="0D7CB834">
      <w:start w:val="1"/>
      <w:numFmt w:val="bullet"/>
      <w:lvlText w:val=""/>
      <w:lvlJc w:val="left"/>
      <w:pPr>
        <w:ind w:left="5040" w:hanging="360"/>
      </w:pPr>
      <w:rPr>
        <w:rFonts w:ascii="Symbol" w:hAnsi="Symbol"/>
      </w:rPr>
    </w:lvl>
    <w:lvl w:ilvl="7" w:tplc="1804A556">
      <w:start w:val="1"/>
      <w:numFmt w:val="bullet"/>
      <w:lvlText w:val="o"/>
      <w:lvlJc w:val="left"/>
      <w:pPr>
        <w:ind w:left="5760" w:hanging="360"/>
      </w:pPr>
      <w:rPr>
        <w:rFonts w:ascii="Courier New" w:hAnsi="Courier New" w:cs="Courier New"/>
      </w:rPr>
    </w:lvl>
    <w:lvl w:ilvl="8" w:tplc="7AA0C2E2">
      <w:start w:val="1"/>
      <w:numFmt w:val="bullet"/>
      <w:lvlText w:val=""/>
      <w:lvlJc w:val="left"/>
      <w:pPr>
        <w:ind w:left="6480" w:hanging="360"/>
      </w:pPr>
      <w:rPr>
        <w:rFonts w:ascii="Wingdings" w:hAnsi="Wingdings"/>
      </w:rPr>
    </w:lvl>
  </w:abstractNum>
  <w:abstractNum w:abstractNumId="13">
    <w:nsid w:val="30404D22"/>
    <w:multiLevelType w:val="hybridMultilevel"/>
    <w:tmpl w:val="A1828984"/>
    <w:lvl w:ilvl="0" w:tplc="00000005">
      <w:start w:val="1"/>
      <w:numFmt w:val="bullet"/>
      <w:lvlText w:val="-"/>
      <w:lvlJc w:val="left"/>
      <w:pPr>
        <w:ind w:left="720" w:hanging="360"/>
      </w:pPr>
      <w:rPr>
        <w:rFonts w:ascii="Times New Roman" w:hAnsi="Times New Roman"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357173"/>
    <w:multiLevelType w:val="hybridMultilevel"/>
    <w:tmpl w:val="69543B30"/>
    <w:lvl w:ilvl="0" w:tplc="138EA452">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D95DF6"/>
    <w:multiLevelType w:val="hybridMultilevel"/>
    <w:tmpl w:val="07361E46"/>
    <w:lvl w:ilvl="0" w:tplc="138EA452">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22C5CE2"/>
    <w:multiLevelType w:val="hybridMultilevel"/>
    <w:tmpl w:val="278A561A"/>
    <w:lvl w:ilvl="0" w:tplc="00000005">
      <w:start w:val="1"/>
      <w:numFmt w:val="bullet"/>
      <w:lvlText w:val="-"/>
      <w:lvlJc w:val="left"/>
      <w:pPr>
        <w:ind w:left="1440" w:hanging="360"/>
      </w:pPr>
      <w:rPr>
        <w:rFonts w:ascii="Times New Roman" w:hAnsi="Times New Roman" w:cs="Wingding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3244BD"/>
    <w:multiLevelType w:val="hybridMultilevel"/>
    <w:tmpl w:val="8732121E"/>
    <w:lvl w:ilvl="0" w:tplc="00000005">
      <w:start w:val="1"/>
      <w:numFmt w:val="bullet"/>
      <w:lvlText w:val="-"/>
      <w:lvlJc w:val="left"/>
      <w:pPr>
        <w:ind w:left="720" w:hanging="360"/>
      </w:pPr>
      <w:rPr>
        <w:rFonts w:ascii="Times New Roman" w:hAnsi="Times New Roman"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976EB6"/>
    <w:multiLevelType w:val="hybridMultilevel"/>
    <w:tmpl w:val="175806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D1944"/>
    <w:multiLevelType w:val="hybridMultilevel"/>
    <w:tmpl w:val="EFECB4D8"/>
    <w:lvl w:ilvl="0" w:tplc="138EA45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AC6745"/>
    <w:multiLevelType w:val="hybridMultilevel"/>
    <w:tmpl w:val="2A488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02B89"/>
    <w:multiLevelType w:val="hybridMultilevel"/>
    <w:tmpl w:val="D64A60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DA1154"/>
    <w:multiLevelType w:val="hybridMultilevel"/>
    <w:tmpl w:val="D542D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C467DE"/>
    <w:multiLevelType w:val="hybridMultilevel"/>
    <w:tmpl w:val="0DF4AD16"/>
    <w:lvl w:ilvl="0" w:tplc="00000005">
      <w:start w:val="1"/>
      <w:numFmt w:val="bullet"/>
      <w:lvlText w:val="-"/>
      <w:lvlJc w:val="left"/>
      <w:pPr>
        <w:ind w:left="2160" w:hanging="360"/>
      </w:pPr>
      <w:rPr>
        <w:rFonts w:ascii="Times New Roman" w:hAnsi="Times New Roman" w:cs="Wingding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0A46E2A"/>
    <w:multiLevelType w:val="hybridMultilevel"/>
    <w:tmpl w:val="39BE8658"/>
    <w:lvl w:ilvl="0" w:tplc="138EA452">
      <w:numFmt w:val="bullet"/>
      <w:lvlText w:val="-"/>
      <w:lvlJc w:val="left"/>
      <w:pPr>
        <w:ind w:left="720" w:hanging="360"/>
      </w:pPr>
      <w:rPr>
        <w:rFonts w:ascii="Arial" w:eastAsiaTheme="minorEastAsia" w:hAnsi="Arial" w:cs="Arial" w:hint="default"/>
      </w:rPr>
    </w:lvl>
    <w:lvl w:ilvl="1" w:tplc="9A6EE9FE">
      <w:start w:val="1"/>
      <w:numFmt w:val="bullet"/>
      <w:lvlText w:val="o"/>
      <w:lvlJc w:val="left"/>
      <w:pPr>
        <w:ind w:left="1440" w:hanging="360"/>
      </w:pPr>
      <w:rPr>
        <w:rFonts w:ascii="Courier New" w:hAnsi="Courier New" w:cs="Courier New"/>
      </w:rPr>
    </w:lvl>
    <w:lvl w:ilvl="2" w:tplc="468CB630">
      <w:start w:val="1"/>
      <w:numFmt w:val="bullet"/>
      <w:lvlText w:val=""/>
      <w:lvlJc w:val="left"/>
      <w:pPr>
        <w:ind w:left="2160" w:hanging="360"/>
      </w:pPr>
      <w:rPr>
        <w:rFonts w:ascii="Wingdings" w:hAnsi="Wingdings"/>
      </w:rPr>
    </w:lvl>
    <w:lvl w:ilvl="3" w:tplc="D05AA632">
      <w:start w:val="1"/>
      <w:numFmt w:val="bullet"/>
      <w:lvlText w:val=""/>
      <w:lvlJc w:val="left"/>
      <w:pPr>
        <w:ind w:left="2880" w:hanging="360"/>
      </w:pPr>
      <w:rPr>
        <w:rFonts w:ascii="Symbol" w:hAnsi="Symbol"/>
      </w:rPr>
    </w:lvl>
    <w:lvl w:ilvl="4" w:tplc="7E96E7F4">
      <w:start w:val="1"/>
      <w:numFmt w:val="bullet"/>
      <w:lvlText w:val="o"/>
      <w:lvlJc w:val="left"/>
      <w:pPr>
        <w:ind w:left="3600" w:hanging="360"/>
      </w:pPr>
      <w:rPr>
        <w:rFonts w:ascii="Courier New" w:hAnsi="Courier New" w:cs="Courier New"/>
      </w:rPr>
    </w:lvl>
    <w:lvl w:ilvl="5" w:tplc="1F02D626">
      <w:start w:val="1"/>
      <w:numFmt w:val="bullet"/>
      <w:lvlText w:val=""/>
      <w:lvlJc w:val="left"/>
      <w:pPr>
        <w:ind w:left="4320" w:hanging="360"/>
      </w:pPr>
      <w:rPr>
        <w:rFonts w:ascii="Wingdings" w:hAnsi="Wingdings"/>
      </w:rPr>
    </w:lvl>
    <w:lvl w:ilvl="6" w:tplc="0D7CB834">
      <w:start w:val="1"/>
      <w:numFmt w:val="bullet"/>
      <w:lvlText w:val=""/>
      <w:lvlJc w:val="left"/>
      <w:pPr>
        <w:ind w:left="5040" w:hanging="360"/>
      </w:pPr>
      <w:rPr>
        <w:rFonts w:ascii="Symbol" w:hAnsi="Symbol"/>
      </w:rPr>
    </w:lvl>
    <w:lvl w:ilvl="7" w:tplc="1804A556">
      <w:start w:val="1"/>
      <w:numFmt w:val="bullet"/>
      <w:lvlText w:val="o"/>
      <w:lvlJc w:val="left"/>
      <w:pPr>
        <w:ind w:left="5760" w:hanging="360"/>
      </w:pPr>
      <w:rPr>
        <w:rFonts w:ascii="Courier New" w:hAnsi="Courier New" w:cs="Courier New"/>
      </w:rPr>
    </w:lvl>
    <w:lvl w:ilvl="8" w:tplc="7AA0C2E2">
      <w:start w:val="1"/>
      <w:numFmt w:val="bullet"/>
      <w:lvlText w:val=""/>
      <w:lvlJc w:val="left"/>
      <w:pPr>
        <w:ind w:left="6480" w:hanging="360"/>
      </w:pPr>
      <w:rPr>
        <w:rFonts w:ascii="Wingdings" w:hAnsi="Wingdings"/>
      </w:rPr>
    </w:lvl>
  </w:abstractNum>
  <w:abstractNum w:abstractNumId="25">
    <w:nsid w:val="567E614C"/>
    <w:multiLevelType w:val="hybridMultilevel"/>
    <w:tmpl w:val="D13A21D8"/>
    <w:lvl w:ilvl="0" w:tplc="138EA45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482CE9"/>
    <w:multiLevelType w:val="hybridMultilevel"/>
    <w:tmpl w:val="46F6DBCA"/>
    <w:lvl w:ilvl="0" w:tplc="D05AA632">
      <w:start w:val="1"/>
      <w:numFmt w:val="bullet"/>
      <w:lvlText w:val=""/>
      <w:lvlJc w:val="left"/>
      <w:pPr>
        <w:ind w:left="1008" w:hanging="360"/>
      </w:pPr>
      <w:rPr>
        <w:rFonts w:ascii="Symbol" w:hAnsi="Symbol"/>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58C244AE"/>
    <w:multiLevelType w:val="hybridMultilevel"/>
    <w:tmpl w:val="344E104C"/>
    <w:lvl w:ilvl="0" w:tplc="00000005">
      <w:start w:val="1"/>
      <w:numFmt w:val="bullet"/>
      <w:lvlText w:val="-"/>
      <w:lvlJc w:val="left"/>
      <w:pPr>
        <w:ind w:left="720" w:hanging="360"/>
      </w:pPr>
      <w:rPr>
        <w:rFonts w:ascii="Times New Roman" w:hAnsi="Times New Roman" w:cs="Wingdings"/>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6A4C62"/>
    <w:multiLevelType w:val="hybridMultilevel"/>
    <w:tmpl w:val="F1C844C6"/>
    <w:lvl w:ilvl="0" w:tplc="15385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227FD8"/>
    <w:multiLevelType w:val="hybridMultilevel"/>
    <w:tmpl w:val="875661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D763D90"/>
    <w:multiLevelType w:val="multilevel"/>
    <w:tmpl w:val="E4C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F63B81"/>
    <w:multiLevelType w:val="hybridMultilevel"/>
    <w:tmpl w:val="006EE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AA5A5A"/>
    <w:multiLevelType w:val="hybridMultilevel"/>
    <w:tmpl w:val="D35AB904"/>
    <w:lvl w:ilvl="0" w:tplc="138EA452">
      <w:numFmt w:val="bullet"/>
      <w:lvlText w:val="-"/>
      <w:lvlJc w:val="left"/>
      <w:pPr>
        <w:ind w:left="720" w:hanging="360"/>
      </w:pPr>
      <w:rPr>
        <w:rFonts w:ascii="Arial" w:eastAsiaTheme="minorEastAsia" w:hAnsi="Arial" w:cs="Arial" w:hint="default"/>
      </w:rPr>
    </w:lvl>
    <w:lvl w:ilvl="1" w:tplc="138EA452">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BD1B3B"/>
    <w:multiLevelType w:val="hybridMultilevel"/>
    <w:tmpl w:val="3EFCB64E"/>
    <w:lvl w:ilvl="0" w:tplc="04090001">
      <w:start w:val="1"/>
      <w:numFmt w:val="bullet"/>
      <w:lvlText w:val=""/>
      <w:lvlJc w:val="left"/>
      <w:pPr>
        <w:ind w:left="720" w:hanging="360"/>
      </w:pPr>
      <w:rPr>
        <w:rFonts w:ascii="Symbol" w:hAnsi="Symbol" w:hint="default"/>
      </w:rPr>
    </w:lvl>
    <w:lvl w:ilvl="1" w:tplc="48E4E990">
      <w:numFmt w:val="bullet"/>
      <w:lvlText w:val="-"/>
      <w:lvlJc w:val="left"/>
      <w:pPr>
        <w:ind w:left="1440" w:hanging="360"/>
      </w:pPr>
      <w:rPr>
        <w:rFonts w:ascii="Arial" w:eastAsiaTheme="minorEastAsia" w:hAnsi="Arial" w:cs="Aria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8D34E1"/>
    <w:multiLevelType w:val="hybridMultilevel"/>
    <w:tmpl w:val="AC2210C6"/>
    <w:lvl w:ilvl="0" w:tplc="00000008">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2C2316"/>
    <w:multiLevelType w:val="singleLevel"/>
    <w:tmpl w:val="00000005"/>
    <w:lvl w:ilvl="0">
      <w:start w:val="1"/>
      <w:numFmt w:val="bullet"/>
      <w:lvlText w:val="-"/>
      <w:lvlJc w:val="left"/>
      <w:pPr>
        <w:ind w:left="360" w:hanging="360"/>
      </w:pPr>
      <w:rPr>
        <w:rFonts w:ascii="Times New Roman" w:hAnsi="Times New Roman" w:cs="Wingdings"/>
      </w:rPr>
    </w:lvl>
  </w:abstractNum>
  <w:abstractNum w:abstractNumId="36">
    <w:nsid w:val="7BD43E95"/>
    <w:multiLevelType w:val="hybridMultilevel"/>
    <w:tmpl w:val="5864812E"/>
    <w:lvl w:ilvl="0" w:tplc="00000005">
      <w:start w:val="1"/>
      <w:numFmt w:val="bullet"/>
      <w:lvlText w:val="-"/>
      <w:lvlJc w:val="left"/>
      <w:pPr>
        <w:ind w:left="720" w:hanging="360"/>
      </w:pPr>
      <w:rPr>
        <w:rFonts w:ascii="Times New Roman" w:hAnsi="Times New Roman" w:cs="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18"/>
  </w:num>
  <w:num w:numId="4">
    <w:abstractNumId w:val="4"/>
  </w:num>
  <w:num w:numId="5">
    <w:abstractNumId w:val="31"/>
  </w:num>
  <w:num w:numId="6">
    <w:abstractNumId w:val="34"/>
  </w:num>
  <w:num w:numId="7">
    <w:abstractNumId w:val="20"/>
  </w:num>
  <w:num w:numId="8">
    <w:abstractNumId w:val="17"/>
  </w:num>
  <w:num w:numId="9">
    <w:abstractNumId w:val="33"/>
  </w:num>
  <w:num w:numId="10">
    <w:abstractNumId w:val="9"/>
  </w:num>
  <w:num w:numId="11">
    <w:abstractNumId w:val="14"/>
  </w:num>
  <w:num w:numId="12">
    <w:abstractNumId w:val="8"/>
  </w:num>
  <w:num w:numId="13">
    <w:abstractNumId w:val="22"/>
  </w:num>
  <w:num w:numId="14">
    <w:abstractNumId w:val="21"/>
  </w:num>
  <w:num w:numId="15">
    <w:abstractNumId w:val="0"/>
  </w:num>
  <w:num w:numId="16">
    <w:abstractNumId w:val="35"/>
  </w:num>
  <w:num w:numId="17">
    <w:abstractNumId w:val="12"/>
  </w:num>
  <w:num w:numId="18">
    <w:abstractNumId w:val="1"/>
  </w:num>
  <w:num w:numId="19">
    <w:abstractNumId w:val="2"/>
  </w:num>
  <w:num w:numId="20">
    <w:abstractNumId w:val="13"/>
  </w:num>
  <w:num w:numId="21">
    <w:abstractNumId w:val="24"/>
  </w:num>
  <w:num w:numId="22">
    <w:abstractNumId w:val="7"/>
  </w:num>
  <w:num w:numId="23">
    <w:abstractNumId w:val="25"/>
  </w:num>
  <w:num w:numId="24">
    <w:abstractNumId w:val="11"/>
  </w:num>
  <w:num w:numId="25">
    <w:abstractNumId w:val="19"/>
  </w:num>
  <w:num w:numId="26">
    <w:abstractNumId w:val="32"/>
  </w:num>
  <w:num w:numId="27">
    <w:abstractNumId w:val="15"/>
  </w:num>
  <w:num w:numId="28">
    <w:abstractNumId w:val="10"/>
  </w:num>
  <w:num w:numId="29">
    <w:abstractNumId w:val="23"/>
  </w:num>
  <w:num w:numId="30">
    <w:abstractNumId w:val="16"/>
  </w:num>
  <w:num w:numId="31">
    <w:abstractNumId w:val="27"/>
  </w:num>
  <w:num w:numId="32">
    <w:abstractNumId w:val="36"/>
  </w:num>
  <w:num w:numId="33">
    <w:abstractNumId w:val="26"/>
  </w:num>
  <w:num w:numId="34">
    <w:abstractNumId w:val="6"/>
  </w:num>
  <w:num w:numId="35">
    <w:abstractNumId w:val="5"/>
  </w:num>
  <w:num w:numId="36">
    <w:abstractNumId w:val="3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F16"/>
    <w:rsid w:val="000148AB"/>
    <w:rsid w:val="00027E5A"/>
    <w:rsid w:val="00031393"/>
    <w:rsid w:val="0004579B"/>
    <w:rsid w:val="000474B8"/>
    <w:rsid w:val="0005340A"/>
    <w:rsid w:val="00066970"/>
    <w:rsid w:val="000727F8"/>
    <w:rsid w:val="00073303"/>
    <w:rsid w:val="00074459"/>
    <w:rsid w:val="000753BF"/>
    <w:rsid w:val="00080565"/>
    <w:rsid w:val="00087ACB"/>
    <w:rsid w:val="00095E22"/>
    <w:rsid w:val="0009698F"/>
    <w:rsid w:val="00096F9F"/>
    <w:rsid w:val="000A3190"/>
    <w:rsid w:val="000B704D"/>
    <w:rsid w:val="000B7457"/>
    <w:rsid w:val="000B7E0E"/>
    <w:rsid w:val="000C1CFC"/>
    <w:rsid w:val="000C2C97"/>
    <w:rsid w:val="000D39CA"/>
    <w:rsid w:val="000E66D1"/>
    <w:rsid w:val="000F01A4"/>
    <w:rsid w:val="000F26B1"/>
    <w:rsid w:val="000F42CA"/>
    <w:rsid w:val="000F4623"/>
    <w:rsid w:val="000F5FA4"/>
    <w:rsid w:val="00107357"/>
    <w:rsid w:val="001077E8"/>
    <w:rsid w:val="001146AC"/>
    <w:rsid w:val="0012262B"/>
    <w:rsid w:val="00136964"/>
    <w:rsid w:val="00137493"/>
    <w:rsid w:val="00141D2E"/>
    <w:rsid w:val="001474B2"/>
    <w:rsid w:val="00147716"/>
    <w:rsid w:val="00151992"/>
    <w:rsid w:val="001557AD"/>
    <w:rsid w:val="00156405"/>
    <w:rsid w:val="00160145"/>
    <w:rsid w:val="0016182F"/>
    <w:rsid w:val="001706F8"/>
    <w:rsid w:val="001718B7"/>
    <w:rsid w:val="001778AE"/>
    <w:rsid w:val="0018024F"/>
    <w:rsid w:val="0018090F"/>
    <w:rsid w:val="00196B36"/>
    <w:rsid w:val="001A07A7"/>
    <w:rsid w:val="001B1112"/>
    <w:rsid w:val="001B1277"/>
    <w:rsid w:val="001B28A5"/>
    <w:rsid w:val="001B3AFD"/>
    <w:rsid w:val="001B4BE6"/>
    <w:rsid w:val="001B75FC"/>
    <w:rsid w:val="001D2ECD"/>
    <w:rsid w:val="001F04EE"/>
    <w:rsid w:val="00214CC3"/>
    <w:rsid w:val="0022230A"/>
    <w:rsid w:val="0023515B"/>
    <w:rsid w:val="00236D20"/>
    <w:rsid w:val="0024388D"/>
    <w:rsid w:val="002444D5"/>
    <w:rsid w:val="00244645"/>
    <w:rsid w:val="0025010C"/>
    <w:rsid w:val="002722D8"/>
    <w:rsid w:val="00272337"/>
    <w:rsid w:val="00290638"/>
    <w:rsid w:val="00294E3B"/>
    <w:rsid w:val="002965AE"/>
    <w:rsid w:val="002A041A"/>
    <w:rsid w:val="002B04BE"/>
    <w:rsid w:val="002B7A87"/>
    <w:rsid w:val="002C3436"/>
    <w:rsid w:val="002C4807"/>
    <w:rsid w:val="002D0A7E"/>
    <w:rsid w:val="002D329A"/>
    <w:rsid w:val="002E3BB2"/>
    <w:rsid w:val="002E54A7"/>
    <w:rsid w:val="002F187C"/>
    <w:rsid w:val="003018F7"/>
    <w:rsid w:val="003259BE"/>
    <w:rsid w:val="00325EE7"/>
    <w:rsid w:val="003269F6"/>
    <w:rsid w:val="003332EE"/>
    <w:rsid w:val="00337D44"/>
    <w:rsid w:val="00341B37"/>
    <w:rsid w:val="003459E0"/>
    <w:rsid w:val="0035048C"/>
    <w:rsid w:val="00350FAF"/>
    <w:rsid w:val="00363D3D"/>
    <w:rsid w:val="00364C86"/>
    <w:rsid w:val="00387259"/>
    <w:rsid w:val="0039640F"/>
    <w:rsid w:val="003A251E"/>
    <w:rsid w:val="003B5F50"/>
    <w:rsid w:val="003B7526"/>
    <w:rsid w:val="003C1AA0"/>
    <w:rsid w:val="003C468F"/>
    <w:rsid w:val="003C60A0"/>
    <w:rsid w:val="003D3CBB"/>
    <w:rsid w:val="003E230C"/>
    <w:rsid w:val="003E3420"/>
    <w:rsid w:val="003F24F6"/>
    <w:rsid w:val="003F435B"/>
    <w:rsid w:val="00407CAD"/>
    <w:rsid w:val="00415B7C"/>
    <w:rsid w:val="004364BB"/>
    <w:rsid w:val="00437C12"/>
    <w:rsid w:val="0046218A"/>
    <w:rsid w:val="00465DA7"/>
    <w:rsid w:val="00473C07"/>
    <w:rsid w:val="004901FB"/>
    <w:rsid w:val="00495912"/>
    <w:rsid w:val="00495B18"/>
    <w:rsid w:val="004962A9"/>
    <w:rsid w:val="004966E0"/>
    <w:rsid w:val="004A3305"/>
    <w:rsid w:val="004A7991"/>
    <w:rsid w:val="004B2E27"/>
    <w:rsid w:val="004C45A0"/>
    <w:rsid w:val="004C7E7C"/>
    <w:rsid w:val="004D6DDC"/>
    <w:rsid w:val="004D7D56"/>
    <w:rsid w:val="005122F8"/>
    <w:rsid w:val="0052291A"/>
    <w:rsid w:val="0052637D"/>
    <w:rsid w:val="0053323B"/>
    <w:rsid w:val="005334BA"/>
    <w:rsid w:val="005342C0"/>
    <w:rsid w:val="00536D32"/>
    <w:rsid w:val="005420D3"/>
    <w:rsid w:val="005456E2"/>
    <w:rsid w:val="005664C8"/>
    <w:rsid w:val="005732C1"/>
    <w:rsid w:val="00581354"/>
    <w:rsid w:val="005A392D"/>
    <w:rsid w:val="005A5DEC"/>
    <w:rsid w:val="005D4937"/>
    <w:rsid w:val="005D6E8D"/>
    <w:rsid w:val="005D790F"/>
    <w:rsid w:val="005E15E8"/>
    <w:rsid w:val="006166E0"/>
    <w:rsid w:val="0062164D"/>
    <w:rsid w:val="00621D49"/>
    <w:rsid w:val="00624C8A"/>
    <w:rsid w:val="0062600F"/>
    <w:rsid w:val="00633FE5"/>
    <w:rsid w:val="00635D80"/>
    <w:rsid w:val="00642B65"/>
    <w:rsid w:val="00653C5F"/>
    <w:rsid w:val="00660C87"/>
    <w:rsid w:val="00661701"/>
    <w:rsid w:val="006656E3"/>
    <w:rsid w:val="00672ADA"/>
    <w:rsid w:val="00675034"/>
    <w:rsid w:val="00680181"/>
    <w:rsid w:val="00690D87"/>
    <w:rsid w:val="006A0A65"/>
    <w:rsid w:val="006A5A5A"/>
    <w:rsid w:val="006B195C"/>
    <w:rsid w:val="006B7354"/>
    <w:rsid w:val="006C5788"/>
    <w:rsid w:val="006D07D1"/>
    <w:rsid w:val="006D2462"/>
    <w:rsid w:val="006D34E6"/>
    <w:rsid w:val="006E4F13"/>
    <w:rsid w:val="006F66BD"/>
    <w:rsid w:val="00701441"/>
    <w:rsid w:val="0070284E"/>
    <w:rsid w:val="007070ED"/>
    <w:rsid w:val="007210D8"/>
    <w:rsid w:val="007257F4"/>
    <w:rsid w:val="007300DB"/>
    <w:rsid w:val="0075152B"/>
    <w:rsid w:val="00754A9E"/>
    <w:rsid w:val="00754B15"/>
    <w:rsid w:val="00761DE4"/>
    <w:rsid w:val="0078557C"/>
    <w:rsid w:val="007A2AA4"/>
    <w:rsid w:val="007A370E"/>
    <w:rsid w:val="007B19AD"/>
    <w:rsid w:val="007B52D3"/>
    <w:rsid w:val="007D790F"/>
    <w:rsid w:val="007F42C9"/>
    <w:rsid w:val="007F70A8"/>
    <w:rsid w:val="00805A22"/>
    <w:rsid w:val="00812B12"/>
    <w:rsid w:val="00812EF9"/>
    <w:rsid w:val="0081321B"/>
    <w:rsid w:val="0082101A"/>
    <w:rsid w:val="0083287B"/>
    <w:rsid w:val="00834257"/>
    <w:rsid w:val="00844C3C"/>
    <w:rsid w:val="00854128"/>
    <w:rsid w:val="0086081D"/>
    <w:rsid w:val="00862266"/>
    <w:rsid w:val="0087294B"/>
    <w:rsid w:val="00877F45"/>
    <w:rsid w:val="008A4D2C"/>
    <w:rsid w:val="008A7BAA"/>
    <w:rsid w:val="008B5AFF"/>
    <w:rsid w:val="008C488F"/>
    <w:rsid w:val="008C5297"/>
    <w:rsid w:val="008D57CB"/>
    <w:rsid w:val="00900475"/>
    <w:rsid w:val="009112AC"/>
    <w:rsid w:val="00913535"/>
    <w:rsid w:val="0091409F"/>
    <w:rsid w:val="00925778"/>
    <w:rsid w:val="009263BF"/>
    <w:rsid w:val="00936081"/>
    <w:rsid w:val="00936CB9"/>
    <w:rsid w:val="009529A0"/>
    <w:rsid w:val="00962133"/>
    <w:rsid w:val="0096469D"/>
    <w:rsid w:val="00974263"/>
    <w:rsid w:val="00975BE4"/>
    <w:rsid w:val="0098015D"/>
    <w:rsid w:val="0098586B"/>
    <w:rsid w:val="0098624F"/>
    <w:rsid w:val="009928CE"/>
    <w:rsid w:val="009A48ED"/>
    <w:rsid w:val="009B2113"/>
    <w:rsid w:val="009B4712"/>
    <w:rsid w:val="009D235F"/>
    <w:rsid w:val="009D5BD7"/>
    <w:rsid w:val="009D671C"/>
    <w:rsid w:val="009D6CC6"/>
    <w:rsid w:val="009E18F1"/>
    <w:rsid w:val="009F548C"/>
    <w:rsid w:val="009F58D6"/>
    <w:rsid w:val="00A01679"/>
    <w:rsid w:val="00A05056"/>
    <w:rsid w:val="00A215EB"/>
    <w:rsid w:val="00A21838"/>
    <w:rsid w:val="00A23DEC"/>
    <w:rsid w:val="00A275F2"/>
    <w:rsid w:val="00A33B8F"/>
    <w:rsid w:val="00A34038"/>
    <w:rsid w:val="00A37415"/>
    <w:rsid w:val="00A43486"/>
    <w:rsid w:val="00A60AEC"/>
    <w:rsid w:val="00A62485"/>
    <w:rsid w:val="00A629BB"/>
    <w:rsid w:val="00A629FE"/>
    <w:rsid w:val="00A65809"/>
    <w:rsid w:val="00A66B4A"/>
    <w:rsid w:val="00A817C6"/>
    <w:rsid w:val="00A933DD"/>
    <w:rsid w:val="00AA162D"/>
    <w:rsid w:val="00AB4451"/>
    <w:rsid w:val="00AC2A7E"/>
    <w:rsid w:val="00AD6064"/>
    <w:rsid w:val="00AD6D2E"/>
    <w:rsid w:val="00AD7D38"/>
    <w:rsid w:val="00AE286F"/>
    <w:rsid w:val="00AE4EEA"/>
    <w:rsid w:val="00AF0F4A"/>
    <w:rsid w:val="00AF47D0"/>
    <w:rsid w:val="00B000FA"/>
    <w:rsid w:val="00B00B03"/>
    <w:rsid w:val="00B1087C"/>
    <w:rsid w:val="00B130CD"/>
    <w:rsid w:val="00B3045E"/>
    <w:rsid w:val="00B34F16"/>
    <w:rsid w:val="00B35C81"/>
    <w:rsid w:val="00B377C5"/>
    <w:rsid w:val="00B648D3"/>
    <w:rsid w:val="00B653F8"/>
    <w:rsid w:val="00B66712"/>
    <w:rsid w:val="00B75392"/>
    <w:rsid w:val="00B82F89"/>
    <w:rsid w:val="00B84611"/>
    <w:rsid w:val="00B87A14"/>
    <w:rsid w:val="00B978EA"/>
    <w:rsid w:val="00BA18E7"/>
    <w:rsid w:val="00BA3657"/>
    <w:rsid w:val="00BA3AFF"/>
    <w:rsid w:val="00BB4965"/>
    <w:rsid w:val="00BB7385"/>
    <w:rsid w:val="00BC0A7A"/>
    <w:rsid w:val="00BE0C80"/>
    <w:rsid w:val="00BE3626"/>
    <w:rsid w:val="00BE431D"/>
    <w:rsid w:val="00BE5ECD"/>
    <w:rsid w:val="00BF1448"/>
    <w:rsid w:val="00BF51EF"/>
    <w:rsid w:val="00C00F32"/>
    <w:rsid w:val="00C01FD6"/>
    <w:rsid w:val="00C0549A"/>
    <w:rsid w:val="00C1389C"/>
    <w:rsid w:val="00C213A9"/>
    <w:rsid w:val="00C428EA"/>
    <w:rsid w:val="00C6607C"/>
    <w:rsid w:val="00C7129F"/>
    <w:rsid w:val="00C8079C"/>
    <w:rsid w:val="00C9013A"/>
    <w:rsid w:val="00C94CFE"/>
    <w:rsid w:val="00CB043E"/>
    <w:rsid w:val="00CB719F"/>
    <w:rsid w:val="00CC4AB1"/>
    <w:rsid w:val="00CD1D4A"/>
    <w:rsid w:val="00CE25D6"/>
    <w:rsid w:val="00CE56AF"/>
    <w:rsid w:val="00CE6E2D"/>
    <w:rsid w:val="00CF5079"/>
    <w:rsid w:val="00CF59D5"/>
    <w:rsid w:val="00D1576C"/>
    <w:rsid w:val="00D22733"/>
    <w:rsid w:val="00D3661F"/>
    <w:rsid w:val="00D4273A"/>
    <w:rsid w:val="00D5003A"/>
    <w:rsid w:val="00D54069"/>
    <w:rsid w:val="00D6082F"/>
    <w:rsid w:val="00D64B09"/>
    <w:rsid w:val="00D667CD"/>
    <w:rsid w:val="00D73B17"/>
    <w:rsid w:val="00D81EF5"/>
    <w:rsid w:val="00D85BAD"/>
    <w:rsid w:val="00D86D14"/>
    <w:rsid w:val="00DA0ACB"/>
    <w:rsid w:val="00DC4375"/>
    <w:rsid w:val="00DC4D9D"/>
    <w:rsid w:val="00DD2DA1"/>
    <w:rsid w:val="00DD3BCF"/>
    <w:rsid w:val="00DF657E"/>
    <w:rsid w:val="00DF7781"/>
    <w:rsid w:val="00DF7BD3"/>
    <w:rsid w:val="00E02FF4"/>
    <w:rsid w:val="00E065C7"/>
    <w:rsid w:val="00E16741"/>
    <w:rsid w:val="00E233D8"/>
    <w:rsid w:val="00E43F80"/>
    <w:rsid w:val="00E46043"/>
    <w:rsid w:val="00E46C41"/>
    <w:rsid w:val="00E55305"/>
    <w:rsid w:val="00E61106"/>
    <w:rsid w:val="00E6228D"/>
    <w:rsid w:val="00E634A0"/>
    <w:rsid w:val="00E71C34"/>
    <w:rsid w:val="00E72091"/>
    <w:rsid w:val="00E729B9"/>
    <w:rsid w:val="00E74AEB"/>
    <w:rsid w:val="00E8751A"/>
    <w:rsid w:val="00E917BE"/>
    <w:rsid w:val="00E95BFF"/>
    <w:rsid w:val="00EA3DB5"/>
    <w:rsid w:val="00EA4921"/>
    <w:rsid w:val="00EA4BC1"/>
    <w:rsid w:val="00EB095E"/>
    <w:rsid w:val="00EB3B70"/>
    <w:rsid w:val="00EC765C"/>
    <w:rsid w:val="00ED45C0"/>
    <w:rsid w:val="00ED4C1B"/>
    <w:rsid w:val="00EE5AF9"/>
    <w:rsid w:val="00EF05BC"/>
    <w:rsid w:val="00F00998"/>
    <w:rsid w:val="00F020B3"/>
    <w:rsid w:val="00F107EB"/>
    <w:rsid w:val="00F14DC9"/>
    <w:rsid w:val="00F17FEF"/>
    <w:rsid w:val="00F21D27"/>
    <w:rsid w:val="00F229F1"/>
    <w:rsid w:val="00F25F18"/>
    <w:rsid w:val="00F36E4A"/>
    <w:rsid w:val="00F67DDA"/>
    <w:rsid w:val="00F81500"/>
    <w:rsid w:val="00F853AD"/>
    <w:rsid w:val="00F93C85"/>
    <w:rsid w:val="00F94FE6"/>
    <w:rsid w:val="00FA5D54"/>
    <w:rsid w:val="00FC0159"/>
    <w:rsid w:val="00FC2225"/>
    <w:rsid w:val="00FE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ind w:left="180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7CD"/>
  </w:style>
  <w:style w:type="paragraph" w:styleId="Heading3">
    <w:name w:val="heading 3"/>
    <w:basedOn w:val="Normal"/>
    <w:link w:val="Heading3Char"/>
    <w:uiPriority w:val="9"/>
    <w:qFormat/>
    <w:rsid w:val="001B28A5"/>
    <w:pPr>
      <w:spacing w:before="100" w:beforeAutospacing="1" w:after="100" w:afterAutospacing="1" w:line="240" w:lineRule="auto"/>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F16"/>
    <w:rPr>
      <w:color w:val="0000FF" w:themeColor="hyperlink"/>
      <w:u w:val="single"/>
    </w:rPr>
  </w:style>
  <w:style w:type="character" w:customStyle="1" w:styleId="apple-converted-space">
    <w:name w:val="apple-converted-space"/>
    <w:basedOn w:val="DefaultParagraphFont"/>
    <w:rsid w:val="0070284E"/>
  </w:style>
  <w:style w:type="paragraph" w:styleId="ListParagraph">
    <w:name w:val="List Paragraph"/>
    <w:basedOn w:val="Normal"/>
    <w:uiPriority w:val="34"/>
    <w:qFormat/>
    <w:rsid w:val="0070284E"/>
    <w:pPr>
      <w:ind w:left="720"/>
      <w:contextualSpacing/>
    </w:pPr>
  </w:style>
  <w:style w:type="character" w:styleId="Strong">
    <w:name w:val="Strong"/>
    <w:basedOn w:val="DefaultParagraphFont"/>
    <w:uiPriority w:val="22"/>
    <w:qFormat/>
    <w:rsid w:val="004C7E7C"/>
    <w:rPr>
      <w:b/>
      <w:bCs/>
    </w:rPr>
  </w:style>
  <w:style w:type="paragraph" w:styleId="Header">
    <w:name w:val="header"/>
    <w:basedOn w:val="Normal"/>
    <w:link w:val="HeaderChar"/>
    <w:uiPriority w:val="99"/>
    <w:unhideWhenUsed/>
    <w:rsid w:val="00A37415"/>
    <w:pPr>
      <w:tabs>
        <w:tab w:val="center" w:pos="4680"/>
        <w:tab w:val="right" w:pos="9360"/>
      </w:tabs>
      <w:spacing w:line="240" w:lineRule="auto"/>
    </w:pPr>
  </w:style>
  <w:style w:type="character" w:customStyle="1" w:styleId="HeaderChar">
    <w:name w:val="Header Char"/>
    <w:basedOn w:val="DefaultParagraphFont"/>
    <w:link w:val="Header"/>
    <w:uiPriority w:val="99"/>
    <w:rsid w:val="00A37415"/>
  </w:style>
  <w:style w:type="paragraph" w:styleId="Footer">
    <w:name w:val="footer"/>
    <w:basedOn w:val="Normal"/>
    <w:link w:val="FooterChar"/>
    <w:uiPriority w:val="99"/>
    <w:semiHidden/>
    <w:unhideWhenUsed/>
    <w:rsid w:val="00A3741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37415"/>
  </w:style>
  <w:style w:type="character" w:customStyle="1" w:styleId="Normal10ptChar">
    <w:name w:val="Normal + 10pt Char"/>
    <w:rsid w:val="005456E2"/>
    <w:rPr>
      <w:rFonts w:ascii="Arial" w:hAnsi="Arial" w:cs="Arial"/>
      <w:b/>
      <w:bCs/>
      <w:color w:val="000000"/>
      <w:lang w:val="en-GB" w:eastAsia="ar-SA" w:bidi="ar-SA"/>
    </w:rPr>
  </w:style>
  <w:style w:type="paragraph" w:styleId="BodyText">
    <w:name w:val="Body Text"/>
    <w:basedOn w:val="Normal"/>
    <w:link w:val="BodyTextChar"/>
    <w:rsid w:val="005456E2"/>
    <w:pPr>
      <w:tabs>
        <w:tab w:val="left" w:pos="3780"/>
        <w:tab w:val="left" w:pos="4320"/>
      </w:tabs>
      <w:suppressAutoHyphens/>
      <w:spacing w:line="360" w:lineRule="auto"/>
      <w:ind w:left="0" w:firstLine="0"/>
      <w:jc w:val="both"/>
    </w:pPr>
    <w:rPr>
      <w:rFonts w:ascii="Verdana" w:eastAsia="Times New Roman" w:hAnsi="Verdana" w:cs="Times New Roman"/>
      <w:sz w:val="26"/>
      <w:szCs w:val="26"/>
      <w:lang w:eastAsia="ar-SA"/>
    </w:rPr>
  </w:style>
  <w:style w:type="character" w:customStyle="1" w:styleId="BodyTextChar">
    <w:name w:val="Body Text Char"/>
    <w:basedOn w:val="DefaultParagraphFont"/>
    <w:link w:val="BodyText"/>
    <w:rsid w:val="005456E2"/>
    <w:rPr>
      <w:rFonts w:ascii="Verdana" w:eastAsia="Times New Roman" w:hAnsi="Verdana" w:cs="Times New Roman"/>
      <w:sz w:val="26"/>
      <w:szCs w:val="26"/>
      <w:lang w:eastAsia="ar-SA"/>
    </w:rPr>
  </w:style>
  <w:style w:type="character" w:customStyle="1" w:styleId="Absatz-Standardschriftart">
    <w:name w:val="Absatz-Standardschriftart"/>
    <w:rsid w:val="005456E2"/>
  </w:style>
  <w:style w:type="paragraph" w:customStyle="1" w:styleId="CharCharCharCharCharCharChar">
    <w:name w:val="Char Char Char Char Char Char Char"/>
    <w:basedOn w:val="Normal"/>
    <w:rsid w:val="00761DE4"/>
    <w:pPr>
      <w:spacing w:after="160" w:line="240" w:lineRule="exact"/>
      <w:ind w:left="0" w:firstLine="0"/>
    </w:pPr>
    <w:rPr>
      <w:rFonts w:ascii="Verdana" w:eastAsia="Times New Roman" w:hAnsi="Verdana" w:cs="Times New Roman"/>
      <w:sz w:val="20"/>
      <w:szCs w:val="20"/>
    </w:rPr>
  </w:style>
  <w:style w:type="character" w:customStyle="1" w:styleId="Heading3Char">
    <w:name w:val="Heading 3 Char"/>
    <w:basedOn w:val="DefaultParagraphFont"/>
    <w:link w:val="Heading3"/>
    <w:uiPriority w:val="9"/>
    <w:rsid w:val="001B28A5"/>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846">
      <w:bodyDiv w:val="1"/>
      <w:marLeft w:val="0"/>
      <w:marRight w:val="0"/>
      <w:marTop w:val="0"/>
      <w:marBottom w:val="0"/>
      <w:divBdr>
        <w:top w:val="none" w:sz="0" w:space="0" w:color="auto"/>
        <w:left w:val="none" w:sz="0" w:space="0" w:color="auto"/>
        <w:bottom w:val="none" w:sz="0" w:space="0" w:color="auto"/>
        <w:right w:val="none" w:sz="0" w:space="0" w:color="auto"/>
      </w:divBdr>
    </w:div>
    <w:div w:id="533464833">
      <w:bodyDiv w:val="1"/>
      <w:marLeft w:val="0"/>
      <w:marRight w:val="0"/>
      <w:marTop w:val="0"/>
      <w:marBottom w:val="0"/>
      <w:divBdr>
        <w:top w:val="none" w:sz="0" w:space="0" w:color="auto"/>
        <w:left w:val="none" w:sz="0" w:space="0" w:color="auto"/>
        <w:bottom w:val="none" w:sz="0" w:space="0" w:color="auto"/>
        <w:right w:val="none" w:sz="0" w:space="0" w:color="auto"/>
      </w:divBdr>
    </w:div>
    <w:div w:id="1169976869">
      <w:bodyDiv w:val="1"/>
      <w:marLeft w:val="0"/>
      <w:marRight w:val="0"/>
      <w:marTop w:val="0"/>
      <w:marBottom w:val="0"/>
      <w:divBdr>
        <w:top w:val="none" w:sz="0" w:space="0" w:color="auto"/>
        <w:left w:val="none" w:sz="0" w:space="0" w:color="auto"/>
        <w:bottom w:val="none" w:sz="0" w:space="0" w:color="auto"/>
        <w:right w:val="none" w:sz="0" w:space="0" w:color="auto"/>
      </w:divBdr>
      <w:divsChild>
        <w:div w:id="792989048">
          <w:marLeft w:val="120"/>
          <w:marRight w:val="0"/>
          <w:marTop w:val="0"/>
          <w:marBottom w:val="0"/>
          <w:divBdr>
            <w:top w:val="none" w:sz="0" w:space="0" w:color="auto"/>
            <w:left w:val="none" w:sz="0" w:space="0" w:color="auto"/>
            <w:bottom w:val="none" w:sz="0" w:space="0" w:color="auto"/>
            <w:right w:val="none" w:sz="0" w:space="0" w:color="auto"/>
          </w:divBdr>
        </w:div>
      </w:divsChild>
    </w:div>
    <w:div w:id="14488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singh.rajmo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F9000-0F16-4004-9D2D-3CF4212E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Rajmohan Singh</cp:lastModifiedBy>
  <cp:revision>24</cp:revision>
  <dcterms:created xsi:type="dcterms:W3CDTF">2014-12-13T19:28:00Z</dcterms:created>
  <dcterms:modified xsi:type="dcterms:W3CDTF">2015-01-02T11:25:00Z</dcterms:modified>
</cp:coreProperties>
</file>