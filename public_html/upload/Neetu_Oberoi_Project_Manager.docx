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746F" w:rsidRDefault="007B78F7" w:rsidP="007A7DDC">
      <w:pPr>
        <w:pStyle w:val="Title"/>
        <w:jc w:val="left"/>
      </w:pPr>
      <w:r>
        <w:t>NEETU OBEROI</w:t>
      </w:r>
    </w:p>
    <w:p w:rsidR="007A7DDC" w:rsidRDefault="00F9746F" w:rsidP="007A7DD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Interra Information Techn</w:t>
      </w:r>
      <w:r w:rsidR="007A7DDC">
        <w:rPr>
          <w:rFonts w:ascii="Times New Roman" w:hAnsi="Times New Roman"/>
          <w:sz w:val="20"/>
        </w:rPr>
        <w:t>ologies</w:t>
      </w:r>
    </w:p>
    <w:p w:rsidR="007A7DDC" w:rsidRDefault="007A7DDC" w:rsidP="007A7DD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Contact: 9958995867</w:t>
      </w:r>
    </w:p>
    <w:p w:rsidR="007A7DDC" w:rsidRDefault="007A7DDC" w:rsidP="007A7DDC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Email: </w:t>
      </w:r>
      <w:hyperlink r:id="rId9" w:history="1">
        <w:r w:rsidR="00A0739E" w:rsidRPr="00393428">
          <w:rPr>
            <w:rStyle w:val="Hyperlink"/>
            <w:rFonts w:ascii="Times New Roman" w:hAnsi="Times New Roman"/>
            <w:sz w:val="20"/>
          </w:rPr>
          <w:t>neetuoberoi07@gmail.com</w:t>
        </w:r>
      </w:hyperlink>
    </w:p>
    <w:p w:rsidR="007A7DDC" w:rsidRDefault="007A7DDC" w:rsidP="007A7DDC">
      <w:pPr>
        <w:rPr>
          <w:rFonts w:ascii="Times New Roman" w:hAnsi="Times New Roman"/>
          <w:sz w:val="20"/>
        </w:rPr>
      </w:pPr>
    </w:p>
    <w:p w:rsidR="00F9746F" w:rsidRDefault="00F9746F">
      <w:pPr>
        <w:pBdr>
          <w:top w:val="single" w:sz="8" w:space="1" w:color="000000"/>
        </w:pBdr>
        <w:jc w:val="both"/>
        <w:rPr>
          <w:rFonts w:ascii="Times New Roman" w:hAnsi="Times New Roman"/>
          <w:sz w:val="20"/>
        </w:rPr>
      </w:pPr>
    </w:p>
    <w:p w:rsidR="00F9746F" w:rsidRDefault="00F9746F">
      <w:pPr>
        <w:pBdr>
          <w:top w:val="single" w:sz="8" w:space="1" w:color="000000"/>
        </w:pBdr>
        <w:jc w:val="both"/>
        <w:rPr>
          <w:rFonts w:ascii="Times New Roman" w:hAnsi="Times New Roman"/>
          <w:sz w:val="20"/>
        </w:rPr>
      </w:pPr>
    </w:p>
    <w:p w:rsidR="00F9746F" w:rsidRDefault="00F9746F">
      <w:pPr>
        <w:pStyle w:val="Heading4"/>
      </w:pPr>
      <w:r>
        <w:t>PROFILE SUMMARY</w:t>
      </w:r>
    </w:p>
    <w:p w:rsidR="00F9746F" w:rsidRDefault="00F9746F">
      <w:pPr>
        <w:keepNext/>
        <w:rPr>
          <w:rFonts w:ascii="Times New Roman" w:hAnsi="Times New Roman"/>
          <w:sz w:val="20"/>
        </w:rPr>
      </w:pPr>
    </w:p>
    <w:p w:rsidR="007A7DDC" w:rsidRPr="000D551E" w:rsidRDefault="00CA4FC8" w:rsidP="009D18C4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Total 14</w:t>
      </w:r>
      <w:r w:rsidR="00286181" w:rsidRPr="000D551E">
        <w:rPr>
          <w:rFonts w:ascii="Times New Roman" w:hAnsi="Times New Roman"/>
          <w:sz w:val="18"/>
          <w:szCs w:val="18"/>
        </w:rPr>
        <w:t>+ years</w:t>
      </w:r>
      <w:r w:rsidR="002213A7" w:rsidRPr="000D551E">
        <w:rPr>
          <w:rFonts w:ascii="Times New Roman" w:hAnsi="Times New Roman"/>
          <w:sz w:val="18"/>
          <w:szCs w:val="18"/>
        </w:rPr>
        <w:t xml:space="preserve"> of industry</w:t>
      </w:r>
      <w:r w:rsidR="00286181" w:rsidRPr="000D551E">
        <w:rPr>
          <w:rFonts w:ascii="Times New Roman" w:hAnsi="Times New Roman"/>
          <w:sz w:val="18"/>
          <w:szCs w:val="18"/>
        </w:rPr>
        <w:t xml:space="preserve"> experience</w:t>
      </w:r>
      <w:r w:rsidR="002213A7" w:rsidRPr="000D551E">
        <w:rPr>
          <w:rFonts w:ascii="Times New Roman" w:hAnsi="Times New Roman"/>
          <w:sz w:val="18"/>
          <w:szCs w:val="18"/>
        </w:rPr>
        <w:t xml:space="preserve"> having </w:t>
      </w:r>
      <w:r>
        <w:rPr>
          <w:rFonts w:ascii="Times New Roman" w:hAnsi="Times New Roman"/>
          <w:sz w:val="18"/>
          <w:szCs w:val="18"/>
        </w:rPr>
        <w:t>10+</w:t>
      </w:r>
      <w:r w:rsidR="00AA2803" w:rsidRPr="000D551E">
        <w:rPr>
          <w:rFonts w:ascii="Times New Roman" w:hAnsi="Times New Roman"/>
          <w:sz w:val="18"/>
          <w:szCs w:val="18"/>
        </w:rPr>
        <w:t xml:space="preserve"> years </w:t>
      </w:r>
      <w:r w:rsidR="00F9746F" w:rsidRPr="000D551E">
        <w:rPr>
          <w:rFonts w:ascii="Times New Roman" w:hAnsi="Times New Roman"/>
          <w:sz w:val="18"/>
          <w:szCs w:val="18"/>
        </w:rPr>
        <w:t xml:space="preserve">in software </w:t>
      </w:r>
      <w:r w:rsidR="00684C2C" w:rsidRPr="000D551E">
        <w:rPr>
          <w:rFonts w:ascii="Times New Roman" w:hAnsi="Times New Roman"/>
          <w:sz w:val="18"/>
          <w:szCs w:val="18"/>
        </w:rPr>
        <w:t xml:space="preserve">testing, </w:t>
      </w:r>
      <w:r w:rsidR="00AA2803" w:rsidRPr="000D551E">
        <w:rPr>
          <w:rFonts w:ascii="Times New Roman" w:hAnsi="Times New Roman"/>
          <w:sz w:val="18"/>
          <w:szCs w:val="18"/>
        </w:rPr>
        <w:t>team</w:t>
      </w:r>
      <w:r w:rsidR="00D64001" w:rsidRPr="000D551E">
        <w:rPr>
          <w:rFonts w:ascii="Times New Roman" w:hAnsi="Times New Roman"/>
          <w:sz w:val="18"/>
          <w:szCs w:val="18"/>
        </w:rPr>
        <w:t xml:space="preserve"> </w:t>
      </w:r>
      <w:r w:rsidR="007A7DDC" w:rsidRPr="000D551E">
        <w:rPr>
          <w:rFonts w:ascii="Times New Roman" w:hAnsi="Times New Roman"/>
          <w:sz w:val="18"/>
          <w:szCs w:val="18"/>
        </w:rPr>
        <w:t>management</w:t>
      </w:r>
      <w:r w:rsidR="002213A7" w:rsidRPr="000D551E">
        <w:rPr>
          <w:rFonts w:ascii="Times New Roman" w:hAnsi="Times New Roman"/>
          <w:sz w:val="18"/>
          <w:szCs w:val="18"/>
        </w:rPr>
        <w:t xml:space="preserve"> </w:t>
      </w:r>
      <w:r w:rsidR="00684C2C" w:rsidRPr="000D551E">
        <w:rPr>
          <w:rFonts w:ascii="Times New Roman" w:hAnsi="Times New Roman"/>
          <w:sz w:val="18"/>
          <w:szCs w:val="18"/>
        </w:rPr>
        <w:t>&amp; project management</w:t>
      </w:r>
    </w:p>
    <w:p w:rsidR="00286181" w:rsidRPr="000D551E" w:rsidRDefault="00684C2C" w:rsidP="009D18C4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Currently w</w:t>
      </w:r>
      <w:r w:rsidR="00034339" w:rsidRPr="000D551E">
        <w:rPr>
          <w:rFonts w:ascii="Times New Roman" w:hAnsi="Times New Roman"/>
          <w:sz w:val="18"/>
          <w:szCs w:val="18"/>
        </w:rPr>
        <w:t>orking as a</w:t>
      </w:r>
      <w:r w:rsidR="00CA4FC8">
        <w:rPr>
          <w:rFonts w:ascii="Times New Roman" w:hAnsi="Times New Roman"/>
          <w:sz w:val="18"/>
          <w:szCs w:val="18"/>
        </w:rPr>
        <w:t xml:space="preserve"> Software testing</w:t>
      </w:r>
      <w:r w:rsidR="00034339" w:rsidRPr="000D551E">
        <w:rPr>
          <w:rFonts w:ascii="Times New Roman" w:hAnsi="Times New Roman"/>
          <w:sz w:val="18"/>
          <w:szCs w:val="18"/>
        </w:rPr>
        <w:t xml:space="preserve"> project manager </w:t>
      </w:r>
    </w:p>
    <w:p w:rsidR="00684C2C" w:rsidRPr="000D551E" w:rsidRDefault="00684C2C" w:rsidP="00684C2C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Around 2+ years of IT industry experience as a system engineer </w:t>
      </w:r>
    </w:p>
    <w:p w:rsidR="00034339" w:rsidRPr="000D551E" w:rsidRDefault="00034339" w:rsidP="009D18C4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Onsite experience in USA on B1 visa</w:t>
      </w:r>
      <w:r w:rsidR="00684C2C" w:rsidRPr="000D551E">
        <w:rPr>
          <w:rFonts w:ascii="Times New Roman" w:hAnsi="Times New Roman"/>
          <w:sz w:val="18"/>
          <w:szCs w:val="18"/>
        </w:rPr>
        <w:t>, c</w:t>
      </w:r>
      <w:r w:rsidRPr="000D551E">
        <w:rPr>
          <w:rFonts w:ascii="Times New Roman" w:hAnsi="Times New Roman"/>
          <w:sz w:val="18"/>
          <w:szCs w:val="18"/>
        </w:rPr>
        <w:t>urrently possessing H1 visa</w:t>
      </w:r>
    </w:p>
    <w:p w:rsidR="00684C2C" w:rsidRPr="000D551E" w:rsidRDefault="00684C2C" w:rsidP="00684C2C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Rich testing experience across various Black Box &amp; White Box testing activities</w:t>
      </w:r>
    </w:p>
    <w:p w:rsidR="00F9746F" w:rsidRPr="000D551E" w:rsidRDefault="00F9746F" w:rsidP="009D18C4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Post Gra</w:t>
      </w:r>
      <w:r w:rsidR="00AA2803" w:rsidRPr="000D551E">
        <w:rPr>
          <w:rFonts w:ascii="Times New Roman" w:hAnsi="Times New Roman"/>
          <w:sz w:val="18"/>
          <w:szCs w:val="18"/>
        </w:rPr>
        <w:t xml:space="preserve">duate </w:t>
      </w:r>
      <w:r w:rsidR="00034339" w:rsidRPr="000D551E">
        <w:rPr>
          <w:rFonts w:ascii="Times New Roman" w:hAnsi="Times New Roman"/>
          <w:sz w:val="18"/>
          <w:szCs w:val="18"/>
        </w:rPr>
        <w:t>(MSc. IT) from KSOU</w:t>
      </w:r>
      <w:r w:rsidR="00AA2803" w:rsidRPr="000D551E">
        <w:rPr>
          <w:rFonts w:ascii="Times New Roman" w:hAnsi="Times New Roman"/>
          <w:sz w:val="18"/>
          <w:szCs w:val="18"/>
        </w:rPr>
        <w:t xml:space="preserve"> &amp; </w:t>
      </w:r>
      <w:r w:rsidR="00034339" w:rsidRPr="000D551E">
        <w:rPr>
          <w:rFonts w:ascii="Times New Roman" w:hAnsi="Times New Roman"/>
          <w:sz w:val="18"/>
          <w:szCs w:val="18"/>
        </w:rPr>
        <w:t xml:space="preserve">PGDCA from </w:t>
      </w:r>
      <w:proofErr w:type="spellStart"/>
      <w:r w:rsidR="00034339" w:rsidRPr="000D551E">
        <w:rPr>
          <w:rFonts w:ascii="Times New Roman" w:hAnsi="Times New Roman"/>
          <w:sz w:val="18"/>
          <w:szCs w:val="18"/>
        </w:rPr>
        <w:t>Kurukshetra</w:t>
      </w:r>
      <w:proofErr w:type="spellEnd"/>
      <w:r w:rsidR="00684C2C" w:rsidRPr="000D551E">
        <w:rPr>
          <w:rFonts w:ascii="Times New Roman" w:hAnsi="Times New Roman"/>
          <w:sz w:val="18"/>
          <w:szCs w:val="18"/>
        </w:rPr>
        <w:t>, certified Microsoft professional,</w:t>
      </w:r>
    </w:p>
    <w:p w:rsidR="000274CA" w:rsidRPr="000D551E" w:rsidRDefault="000274CA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Multiple Awards </w:t>
      </w:r>
      <w:r w:rsidR="00155C9F" w:rsidRPr="000D551E">
        <w:rPr>
          <w:rFonts w:ascii="Times New Roman" w:hAnsi="Times New Roman"/>
          <w:sz w:val="18"/>
          <w:szCs w:val="18"/>
        </w:rPr>
        <w:t>w</w:t>
      </w:r>
      <w:r w:rsidRPr="000D551E">
        <w:rPr>
          <w:rFonts w:ascii="Times New Roman" w:hAnsi="Times New Roman"/>
          <w:sz w:val="18"/>
          <w:szCs w:val="18"/>
        </w:rPr>
        <w:t>inner</w:t>
      </w:r>
      <w:r w:rsidR="0063633E" w:rsidRPr="000D551E">
        <w:rPr>
          <w:rFonts w:ascii="Times New Roman" w:hAnsi="Times New Roman"/>
          <w:sz w:val="18"/>
          <w:szCs w:val="18"/>
        </w:rPr>
        <w:t xml:space="preserve"> organization</w:t>
      </w:r>
      <w:r w:rsidR="002E6FC6" w:rsidRPr="000D551E">
        <w:rPr>
          <w:rFonts w:ascii="Times New Roman" w:hAnsi="Times New Roman"/>
          <w:sz w:val="18"/>
          <w:szCs w:val="18"/>
        </w:rPr>
        <w:t xml:space="preserve"> </w:t>
      </w:r>
      <w:r w:rsidR="0063633E" w:rsidRPr="000D551E">
        <w:rPr>
          <w:rFonts w:ascii="Times New Roman" w:hAnsi="Times New Roman"/>
          <w:sz w:val="18"/>
          <w:szCs w:val="18"/>
        </w:rPr>
        <w:t>wide</w:t>
      </w:r>
      <w:r w:rsidR="00155C9F" w:rsidRPr="000D551E">
        <w:rPr>
          <w:rFonts w:ascii="Times New Roman" w:hAnsi="Times New Roman"/>
          <w:sz w:val="18"/>
          <w:szCs w:val="18"/>
        </w:rPr>
        <w:t xml:space="preserve"> – most current being star </w:t>
      </w:r>
      <w:r w:rsidRPr="000D551E">
        <w:rPr>
          <w:rFonts w:ascii="Times New Roman" w:hAnsi="Times New Roman"/>
          <w:sz w:val="18"/>
          <w:szCs w:val="18"/>
        </w:rPr>
        <w:t>performer of the year</w:t>
      </w:r>
      <w:r w:rsidR="0063633E" w:rsidRPr="000D551E">
        <w:rPr>
          <w:rFonts w:ascii="Times New Roman" w:hAnsi="Times New Roman"/>
          <w:sz w:val="18"/>
          <w:szCs w:val="18"/>
        </w:rPr>
        <w:t xml:space="preserve"> 2011</w:t>
      </w:r>
    </w:p>
    <w:p w:rsidR="00684C2C" w:rsidRPr="000D551E" w:rsidRDefault="00F9746F" w:rsidP="00684C2C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Responsibility conscious, believe in Positive Attitude and Team Work </w:t>
      </w:r>
    </w:p>
    <w:p w:rsidR="002213A7" w:rsidRDefault="002213A7" w:rsidP="002213A7">
      <w:pPr>
        <w:ind w:left="283"/>
        <w:rPr>
          <w:rFonts w:ascii="Times New Roman" w:hAnsi="Times New Roman"/>
          <w:sz w:val="18"/>
        </w:rPr>
      </w:pPr>
    </w:p>
    <w:p w:rsidR="00F9746F" w:rsidRDefault="00F9746F">
      <w:pPr>
        <w:tabs>
          <w:tab w:val="left" w:pos="720"/>
        </w:tabs>
        <w:ind w:left="360"/>
        <w:jc w:val="both"/>
        <w:rPr>
          <w:rFonts w:ascii="Times New Roman" w:hAnsi="Times New Roman"/>
          <w:sz w:val="18"/>
        </w:rPr>
      </w:pPr>
    </w:p>
    <w:p w:rsidR="00F9746F" w:rsidRDefault="00F9746F">
      <w:pPr>
        <w:pStyle w:val="Heading4"/>
      </w:pPr>
      <w:r>
        <w:t>SKILLS</w:t>
      </w:r>
    </w:p>
    <w:p w:rsidR="00D21A00" w:rsidRDefault="00D21A00">
      <w:pPr>
        <w:pStyle w:val="Heading5"/>
      </w:pPr>
    </w:p>
    <w:p w:rsidR="000875B1" w:rsidRDefault="000875B1" w:rsidP="000875B1">
      <w:pPr>
        <w:pStyle w:val="Heading6"/>
        <w:tabs>
          <w:tab w:val="clear" w:pos="1152"/>
        </w:tabs>
      </w:pPr>
      <w:r w:rsidRPr="000875B1">
        <w:t>Management</w:t>
      </w:r>
    </w:p>
    <w:p w:rsidR="00FC1CEE" w:rsidRPr="000D551E" w:rsidRDefault="00FC1CE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Team management, Process management and test management</w:t>
      </w:r>
    </w:p>
    <w:p w:rsidR="00FC1CEE" w:rsidRPr="000D551E" w:rsidRDefault="00FC1CE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Project scheduling &amp; effort estimation using master project plans</w:t>
      </w:r>
    </w:p>
    <w:p w:rsidR="002213A7" w:rsidRPr="000D551E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Preparation of Test Documentation and Reports</w:t>
      </w:r>
    </w:p>
    <w:p w:rsidR="00FC1CEE" w:rsidRPr="000D551E" w:rsidRDefault="00034339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Team structuring </w:t>
      </w:r>
      <w:r w:rsidR="00FC1CEE" w:rsidRPr="000D551E">
        <w:rPr>
          <w:rFonts w:ascii="Times New Roman" w:hAnsi="Times New Roman"/>
          <w:sz w:val="18"/>
          <w:szCs w:val="18"/>
        </w:rPr>
        <w:t>and task assignment</w:t>
      </w:r>
      <w:r w:rsidR="00CA4FC8">
        <w:rPr>
          <w:rFonts w:ascii="Times New Roman" w:hAnsi="Times New Roman"/>
          <w:sz w:val="18"/>
          <w:szCs w:val="18"/>
        </w:rPr>
        <w:t xml:space="preserve"> and task management</w:t>
      </w:r>
    </w:p>
    <w:p w:rsidR="00FC1CEE" w:rsidRPr="000D551E" w:rsidRDefault="00FC1CE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Currently managing the team of 12-15 members in the project</w:t>
      </w:r>
    </w:p>
    <w:p w:rsidR="002213A7" w:rsidRPr="000D551E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Trainings to fresher’s, team trainings on new modules</w:t>
      </w:r>
    </w:p>
    <w:p w:rsidR="002213A7" w:rsidRPr="000D551E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promoting testing practices in the organization</w:t>
      </w:r>
    </w:p>
    <w:p w:rsidR="00FC1CEE" w:rsidRPr="000D551E" w:rsidRDefault="00FC1CE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Leadi</w:t>
      </w:r>
      <w:r w:rsidR="00034339" w:rsidRPr="000D551E">
        <w:rPr>
          <w:rFonts w:ascii="Times New Roman" w:hAnsi="Times New Roman"/>
          <w:sz w:val="18"/>
          <w:szCs w:val="18"/>
        </w:rPr>
        <w:t xml:space="preserve">ng testing center of excellence </w:t>
      </w:r>
      <w:r w:rsidRPr="000D551E">
        <w:rPr>
          <w:rFonts w:ascii="Times New Roman" w:hAnsi="Times New Roman"/>
          <w:sz w:val="18"/>
          <w:szCs w:val="18"/>
        </w:rPr>
        <w:t>within organization</w:t>
      </w:r>
    </w:p>
    <w:p w:rsidR="00034339" w:rsidRDefault="00034339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A member of interview panel in the organization</w:t>
      </w:r>
    </w:p>
    <w:p w:rsidR="000305CE" w:rsidRDefault="000305C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Preparation of Project management plans and MPP</w:t>
      </w:r>
    </w:p>
    <w:p w:rsidR="000305CE" w:rsidRPr="000D551E" w:rsidRDefault="000305C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Project management from project kickoff till UAT Support</w:t>
      </w:r>
    </w:p>
    <w:p w:rsidR="00FC1CEE" w:rsidRPr="00FC1CEE" w:rsidRDefault="00FC1CEE" w:rsidP="00FC1CEE"/>
    <w:p w:rsidR="00D21A00" w:rsidRDefault="00D21A00" w:rsidP="00D21A00">
      <w:pPr>
        <w:pStyle w:val="Heading6"/>
        <w:tabs>
          <w:tab w:val="clear" w:pos="1152"/>
        </w:tabs>
      </w:pPr>
      <w:r>
        <w:t xml:space="preserve">Functional </w:t>
      </w:r>
    </w:p>
    <w:p w:rsidR="00D21A00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Testing of application based on Enterprise Application Integration</w:t>
      </w:r>
    </w:p>
    <w:p w:rsidR="00CA4FC8" w:rsidRPr="000D551E" w:rsidRDefault="00CA4FC8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Planning and execution of testing on  CMS Drupal based applications</w:t>
      </w:r>
    </w:p>
    <w:p w:rsidR="00E03A12" w:rsidRPr="000D551E" w:rsidRDefault="00E03A12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E03A12">
        <w:rPr>
          <w:rFonts w:ascii="Times New Roman" w:hAnsi="Times New Roman"/>
          <w:sz w:val="18"/>
          <w:szCs w:val="18"/>
        </w:rPr>
        <w:t>Conducting estimates, creating test plans, test cases and doing risk analysis prior to product releases</w:t>
      </w:r>
    </w:p>
    <w:p w:rsidR="002213A7" w:rsidRPr="000D551E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Defect Logging, Analysis of Test Results &amp; Bug Reporting using tools </w:t>
      </w:r>
    </w:p>
    <w:p w:rsidR="002213A7" w:rsidRPr="000D551E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Database Testing on multiple databases using Black box testing techniques</w:t>
      </w:r>
    </w:p>
    <w:p w:rsidR="002213A7" w:rsidRDefault="002213A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Build Installation, Regression, Sanity &amp; Smoke Testing</w:t>
      </w:r>
    </w:p>
    <w:p w:rsidR="00E03A12" w:rsidRPr="000D551E" w:rsidRDefault="00E03A12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Build and defect analysis</w:t>
      </w:r>
    </w:p>
    <w:p w:rsidR="00D21A00" w:rsidRPr="000D551E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Integration testing amongst multiple CRM and ERP systems – Salesforce, SAP, </w:t>
      </w:r>
      <w:proofErr w:type="spellStart"/>
      <w:r w:rsidRPr="000D551E">
        <w:rPr>
          <w:rFonts w:ascii="Times New Roman" w:hAnsi="Times New Roman"/>
          <w:sz w:val="18"/>
          <w:szCs w:val="18"/>
        </w:rPr>
        <w:t>Peoplesoft</w:t>
      </w:r>
      <w:proofErr w:type="spellEnd"/>
      <w:r w:rsidRPr="000D551E">
        <w:rPr>
          <w:rFonts w:ascii="Times New Roman" w:hAnsi="Times New Roman"/>
          <w:sz w:val="18"/>
          <w:szCs w:val="18"/>
        </w:rPr>
        <w:t>, Netsuite etc.</w:t>
      </w:r>
    </w:p>
    <w:p w:rsidR="00D21A00" w:rsidRPr="000D551E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Testing SAAS </w:t>
      </w:r>
      <w:r w:rsidR="000875B1" w:rsidRPr="000D551E">
        <w:rPr>
          <w:rFonts w:ascii="Times New Roman" w:hAnsi="Times New Roman"/>
          <w:sz w:val="18"/>
          <w:szCs w:val="18"/>
        </w:rPr>
        <w:t xml:space="preserve">&amp; on premise </w:t>
      </w:r>
      <w:r w:rsidRPr="000D551E">
        <w:rPr>
          <w:rFonts w:ascii="Times New Roman" w:hAnsi="Times New Roman"/>
          <w:sz w:val="18"/>
          <w:szCs w:val="18"/>
        </w:rPr>
        <w:t xml:space="preserve">applications in </w:t>
      </w:r>
      <w:r w:rsidR="00034339" w:rsidRPr="000D551E">
        <w:rPr>
          <w:rFonts w:ascii="Times New Roman" w:hAnsi="Times New Roman"/>
          <w:sz w:val="18"/>
          <w:szCs w:val="18"/>
        </w:rPr>
        <w:t>physical, virtual and c</w:t>
      </w:r>
      <w:r w:rsidRPr="000D551E">
        <w:rPr>
          <w:rFonts w:ascii="Times New Roman" w:hAnsi="Times New Roman"/>
          <w:sz w:val="18"/>
          <w:szCs w:val="18"/>
        </w:rPr>
        <w:t>loud environments</w:t>
      </w:r>
    </w:p>
    <w:p w:rsidR="00D21A00" w:rsidRPr="000D551E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Networking, Highly available integration appliances</w:t>
      </w:r>
      <w:r w:rsidR="003B34B8" w:rsidRPr="000D551E">
        <w:rPr>
          <w:rFonts w:ascii="Times New Roman" w:hAnsi="Times New Roman"/>
          <w:sz w:val="18"/>
          <w:szCs w:val="18"/>
        </w:rPr>
        <w:t>, User &amp; group management,  PKI, Single sign on testing</w:t>
      </w:r>
    </w:p>
    <w:p w:rsidR="00D21A00" w:rsidRDefault="003B34B8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 xml:space="preserve">Multi browser/ </w:t>
      </w:r>
      <w:proofErr w:type="spellStart"/>
      <w:r w:rsidRPr="000D551E">
        <w:rPr>
          <w:rFonts w:ascii="Times New Roman" w:hAnsi="Times New Roman"/>
          <w:sz w:val="18"/>
          <w:szCs w:val="18"/>
        </w:rPr>
        <w:t>Multi platform</w:t>
      </w:r>
      <w:proofErr w:type="spellEnd"/>
      <w:r w:rsidRPr="000D551E">
        <w:rPr>
          <w:rFonts w:ascii="Times New Roman" w:hAnsi="Times New Roman"/>
          <w:sz w:val="18"/>
          <w:szCs w:val="18"/>
        </w:rPr>
        <w:t xml:space="preserve">/ multi tenancy </w:t>
      </w:r>
      <w:r w:rsidR="00D21A00" w:rsidRPr="000D551E">
        <w:rPr>
          <w:rFonts w:ascii="Times New Roman" w:hAnsi="Times New Roman"/>
          <w:sz w:val="18"/>
          <w:szCs w:val="18"/>
        </w:rPr>
        <w:t>testing</w:t>
      </w:r>
    </w:p>
    <w:p w:rsidR="00915297" w:rsidRPr="000D551E" w:rsidRDefault="00915297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Mobile testing on IOS version </w:t>
      </w:r>
      <w:bookmarkStart w:id="0" w:name="_GoBack"/>
      <w:bookmarkEnd w:id="0"/>
      <w:r>
        <w:rPr>
          <w:rFonts w:ascii="Times New Roman" w:hAnsi="Times New Roman"/>
          <w:sz w:val="18"/>
          <w:szCs w:val="18"/>
        </w:rPr>
        <w:t>7.1.2, 8.x</w:t>
      </w:r>
    </w:p>
    <w:p w:rsidR="000875B1" w:rsidRPr="000D551E" w:rsidRDefault="00034339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Conceptual</w:t>
      </w:r>
      <w:r w:rsidR="003B34B8" w:rsidRPr="000D551E">
        <w:rPr>
          <w:rFonts w:ascii="Times New Roman" w:hAnsi="Times New Roman"/>
          <w:sz w:val="18"/>
          <w:szCs w:val="18"/>
        </w:rPr>
        <w:t xml:space="preserve"> </w:t>
      </w:r>
      <w:r w:rsidR="000875B1" w:rsidRPr="000D551E">
        <w:rPr>
          <w:rFonts w:ascii="Times New Roman" w:hAnsi="Times New Roman"/>
          <w:sz w:val="18"/>
          <w:szCs w:val="18"/>
        </w:rPr>
        <w:t>knowledge on test automation</w:t>
      </w:r>
      <w:r w:rsidRPr="000D551E">
        <w:rPr>
          <w:rFonts w:ascii="Times New Roman" w:hAnsi="Times New Roman"/>
          <w:sz w:val="18"/>
          <w:szCs w:val="18"/>
        </w:rPr>
        <w:t xml:space="preserve"> tools such as</w:t>
      </w:r>
      <w:r w:rsidR="003B34B8" w:rsidRPr="000D551E">
        <w:rPr>
          <w:rFonts w:ascii="Times New Roman" w:hAnsi="Times New Roman"/>
          <w:sz w:val="18"/>
          <w:szCs w:val="18"/>
        </w:rPr>
        <w:t xml:space="preserve"> </w:t>
      </w:r>
      <w:r w:rsidRPr="000D551E">
        <w:rPr>
          <w:rFonts w:ascii="Times New Roman" w:hAnsi="Times New Roman"/>
          <w:sz w:val="18"/>
          <w:szCs w:val="18"/>
        </w:rPr>
        <w:t xml:space="preserve"> JMETER &amp; </w:t>
      </w:r>
      <w:r w:rsidR="003B34B8" w:rsidRPr="000D551E">
        <w:rPr>
          <w:rFonts w:ascii="Times New Roman" w:hAnsi="Times New Roman"/>
          <w:sz w:val="18"/>
          <w:szCs w:val="18"/>
        </w:rPr>
        <w:t>Selenium</w:t>
      </w:r>
    </w:p>
    <w:p w:rsidR="002213A7" w:rsidRPr="000D551E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Working Experience on Amazon EC2 Cloud Infrastructure</w:t>
      </w:r>
      <w:r w:rsidR="00034339" w:rsidRPr="000D551E">
        <w:rPr>
          <w:rFonts w:ascii="Times New Roman" w:hAnsi="Times New Roman"/>
          <w:sz w:val="18"/>
          <w:szCs w:val="18"/>
        </w:rPr>
        <w:t xml:space="preserve"> &amp; VMWare virtual environment</w:t>
      </w:r>
    </w:p>
    <w:p w:rsidR="00D21A00" w:rsidRPr="000D551E" w:rsidRDefault="00D21A00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API testing using SOAPUI &amp; consumption through CURL and Poster</w:t>
      </w:r>
    </w:p>
    <w:p w:rsidR="00D21A00" w:rsidRDefault="00D21A00">
      <w:pPr>
        <w:pStyle w:val="Heading5"/>
      </w:pPr>
    </w:p>
    <w:p w:rsidR="00F9746F" w:rsidRDefault="00F9746F">
      <w:pPr>
        <w:pStyle w:val="Heading5"/>
      </w:pPr>
      <w:r>
        <w:t>Technical</w:t>
      </w:r>
    </w:p>
    <w:tbl>
      <w:tblPr>
        <w:tblW w:w="9588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628"/>
        <w:gridCol w:w="6960"/>
      </w:tblGrid>
      <w:tr w:rsidR="00F9746F" w:rsidTr="00FC1CEE">
        <w:trPr>
          <w:cantSplit/>
        </w:trPr>
        <w:tc>
          <w:tcPr>
            <w:tcW w:w="2628" w:type="dxa"/>
          </w:tcPr>
          <w:p w:rsidR="00F9746F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="00F9746F" w:rsidRPr="000D551E">
              <w:rPr>
                <w:rFonts w:ascii="Times New Roman" w:hAnsi="Times New Roman"/>
                <w:sz w:val="18"/>
                <w:szCs w:val="18"/>
              </w:rPr>
              <w:t>Operating Systems:</w:t>
            </w:r>
          </w:p>
        </w:tc>
        <w:tc>
          <w:tcPr>
            <w:tcW w:w="6960" w:type="dxa"/>
          </w:tcPr>
          <w:p w:rsidR="00F9746F" w:rsidRPr="000D551E" w:rsidRDefault="005F4162" w:rsidP="000D551E">
            <w:pPr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>Linux, Windows</w:t>
            </w:r>
          </w:p>
        </w:tc>
      </w:tr>
      <w:tr w:rsidR="00F9746F" w:rsidTr="00FC1CEE">
        <w:trPr>
          <w:cantSplit/>
        </w:trPr>
        <w:tc>
          <w:tcPr>
            <w:tcW w:w="2628" w:type="dxa"/>
          </w:tcPr>
          <w:p w:rsidR="00F9746F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9D18C4" w:rsidRPr="000D551E">
              <w:rPr>
                <w:rFonts w:ascii="Times New Roman" w:hAnsi="Times New Roman"/>
                <w:sz w:val="18"/>
                <w:szCs w:val="18"/>
              </w:rPr>
              <w:t>Technologies</w:t>
            </w:r>
          </w:p>
        </w:tc>
        <w:tc>
          <w:tcPr>
            <w:tcW w:w="6960" w:type="dxa"/>
          </w:tcPr>
          <w:p w:rsidR="00F9746F" w:rsidRPr="000D551E" w:rsidRDefault="009D18C4" w:rsidP="000D551E">
            <w:pPr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XML, </w:t>
            </w:r>
            <w:r w:rsidR="00F1274D" w:rsidRPr="000D551E">
              <w:rPr>
                <w:rFonts w:ascii="Times New Roman" w:hAnsi="Times New Roman"/>
                <w:sz w:val="18"/>
                <w:szCs w:val="18"/>
              </w:rPr>
              <w:t>Web services</w:t>
            </w:r>
            <w:r w:rsidR="00A32A51">
              <w:rPr>
                <w:rFonts w:ascii="Times New Roman" w:hAnsi="Times New Roman"/>
                <w:sz w:val="18"/>
                <w:szCs w:val="18"/>
              </w:rPr>
              <w:t>, salesforce</w:t>
            </w:r>
          </w:p>
        </w:tc>
      </w:tr>
      <w:tr w:rsidR="00895720" w:rsidTr="00FC1CEE">
        <w:trPr>
          <w:cantSplit/>
        </w:trPr>
        <w:tc>
          <w:tcPr>
            <w:tcW w:w="2628" w:type="dxa"/>
          </w:tcPr>
          <w:p w:rsidR="00895720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895720" w:rsidRPr="000D551E">
              <w:rPr>
                <w:rFonts w:ascii="Times New Roman" w:hAnsi="Times New Roman"/>
                <w:sz w:val="18"/>
                <w:szCs w:val="18"/>
              </w:rPr>
              <w:t>Multi browser testing:</w:t>
            </w:r>
          </w:p>
        </w:tc>
        <w:tc>
          <w:tcPr>
            <w:tcW w:w="6960" w:type="dxa"/>
          </w:tcPr>
          <w:p w:rsidR="00895720" w:rsidRPr="000D551E" w:rsidRDefault="00895720" w:rsidP="000D551E">
            <w:pPr>
              <w:tabs>
                <w:tab w:val="right" w:pos="6744"/>
              </w:tabs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>I</w:t>
            </w:r>
            <w:r w:rsidR="005F4162" w:rsidRPr="000D551E">
              <w:rPr>
                <w:rFonts w:ascii="Times New Roman" w:hAnsi="Times New Roman"/>
                <w:sz w:val="18"/>
                <w:szCs w:val="18"/>
              </w:rPr>
              <w:t xml:space="preserve">E, Chrome, </w:t>
            </w:r>
            <w:proofErr w:type="spellStart"/>
            <w:r w:rsidR="005F4162" w:rsidRPr="000D551E">
              <w:rPr>
                <w:rFonts w:ascii="Times New Roman" w:hAnsi="Times New Roman"/>
                <w:sz w:val="18"/>
                <w:szCs w:val="18"/>
              </w:rPr>
              <w:t>FireFox</w:t>
            </w:r>
            <w:proofErr w:type="spellEnd"/>
            <w:r w:rsidR="005F4162" w:rsidRPr="000D551E">
              <w:rPr>
                <w:rFonts w:ascii="Times New Roman" w:hAnsi="Times New Roman"/>
                <w:sz w:val="18"/>
                <w:szCs w:val="18"/>
              </w:rPr>
              <w:t>, Safari</w:t>
            </w:r>
          </w:p>
        </w:tc>
      </w:tr>
      <w:tr w:rsidR="00F9746F" w:rsidTr="00FC1CEE">
        <w:trPr>
          <w:cantSplit/>
        </w:trPr>
        <w:tc>
          <w:tcPr>
            <w:tcW w:w="2628" w:type="dxa"/>
          </w:tcPr>
          <w:p w:rsidR="00F9746F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F9746F" w:rsidRPr="000D551E">
              <w:rPr>
                <w:rFonts w:ascii="Times New Roman" w:hAnsi="Times New Roman"/>
                <w:sz w:val="18"/>
                <w:szCs w:val="18"/>
              </w:rPr>
              <w:t>DBMS:</w:t>
            </w:r>
          </w:p>
        </w:tc>
        <w:tc>
          <w:tcPr>
            <w:tcW w:w="6960" w:type="dxa"/>
          </w:tcPr>
          <w:p w:rsidR="00F9746F" w:rsidRPr="000D551E" w:rsidRDefault="00F9746F" w:rsidP="000D551E">
            <w:pPr>
              <w:tabs>
                <w:tab w:val="right" w:pos="6744"/>
              </w:tabs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Sybase, </w:t>
            </w:r>
            <w:r w:rsidR="00D21A00" w:rsidRPr="000D551E">
              <w:rPr>
                <w:rFonts w:ascii="Times New Roman" w:hAnsi="Times New Roman"/>
                <w:sz w:val="18"/>
                <w:szCs w:val="18"/>
              </w:rPr>
              <w:t xml:space="preserve">MS </w:t>
            </w:r>
            <w:r w:rsidRPr="000D551E">
              <w:rPr>
                <w:rFonts w:ascii="Times New Roman" w:hAnsi="Times New Roman"/>
                <w:sz w:val="18"/>
                <w:szCs w:val="18"/>
              </w:rPr>
              <w:t>SQL, Oracle</w:t>
            </w:r>
            <w:r w:rsidR="00984582" w:rsidRPr="000D551E">
              <w:rPr>
                <w:rFonts w:ascii="Times New Roman" w:hAnsi="Times New Roman"/>
                <w:sz w:val="18"/>
                <w:szCs w:val="18"/>
              </w:rPr>
              <w:t>, MySQL</w:t>
            </w:r>
            <w:r w:rsidR="00895720" w:rsidRPr="000D551E">
              <w:rPr>
                <w:rFonts w:ascii="Times New Roman" w:hAnsi="Times New Roman"/>
                <w:sz w:val="18"/>
                <w:szCs w:val="18"/>
              </w:rPr>
              <w:tab/>
            </w:r>
          </w:p>
        </w:tc>
      </w:tr>
      <w:tr w:rsidR="00F9746F" w:rsidTr="00FC1CEE">
        <w:trPr>
          <w:cantSplit/>
        </w:trPr>
        <w:tc>
          <w:tcPr>
            <w:tcW w:w="2628" w:type="dxa"/>
          </w:tcPr>
          <w:p w:rsidR="00F9746F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lastRenderedPageBreak/>
              <w:t xml:space="preserve">   </w:t>
            </w:r>
            <w:r w:rsidR="00F9746F" w:rsidRPr="000D551E">
              <w:rPr>
                <w:rFonts w:ascii="Times New Roman" w:hAnsi="Times New Roman"/>
                <w:sz w:val="18"/>
                <w:szCs w:val="18"/>
              </w:rPr>
              <w:t>Special Software:</w:t>
            </w:r>
          </w:p>
        </w:tc>
        <w:tc>
          <w:tcPr>
            <w:tcW w:w="6960" w:type="dxa"/>
          </w:tcPr>
          <w:p w:rsidR="00F9746F" w:rsidRPr="000D551E" w:rsidRDefault="00F93DB7" w:rsidP="000D551E">
            <w:pPr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RQM, RTC, Jira, Bugzilla, Testlink, </w:t>
            </w:r>
            <w:proofErr w:type="spellStart"/>
            <w:r w:rsidR="00D21A00" w:rsidRPr="000D551E">
              <w:rPr>
                <w:rFonts w:ascii="Times New Roman" w:hAnsi="Times New Roman"/>
                <w:sz w:val="18"/>
                <w:szCs w:val="18"/>
              </w:rPr>
              <w:t>N</w:t>
            </w:r>
            <w:r w:rsidR="00F9746F" w:rsidRPr="000D551E">
              <w:rPr>
                <w:rFonts w:ascii="Times New Roman" w:hAnsi="Times New Roman"/>
                <w:sz w:val="18"/>
                <w:szCs w:val="18"/>
              </w:rPr>
              <w:t>etgripp</w:t>
            </w:r>
            <w:proofErr w:type="spellEnd"/>
            <w:r w:rsidR="00F9746F" w:rsidRPr="000D551E">
              <w:rPr>
                <w:rFonts w:ascii="Times New Roman" w:hAnsi="Times New Roman"/>
                <w:sz w:val="18"/>
                <w:szCs w:val="18"/>
              </w:rPr>
              <w:t>, MIB Browser, SOL Proxy</w:t>
            </w:r>
            <w:r w:rsidR="009D18C4" w:rsidRPr="000D551E">
              <w:rPr>
                <w:rFonts w:ascii="Times New Roman" w:hAnsi="Times New Roman"/>
                <w:sz w:val="18"/>
                <w:szCs w:val="18"/>
              </w:rPr>
              <w:t xml:space="preserve">, Aqua </w:t>
            </w:r>
            <w:r w:rsidR="000D551E">
              <w:rPr>
                <w:rFonts w:ascii="Times New Roman" w:hAnsi="Times New Roman"/>
                <w:sz w:val="18"/>
                <w:szCs w:val="18"/>
              </w:rPr>
              <w:t xml:space="preserve">data </w:t>
            </w:r>
            <w:r w:rsidR="009D18C4" w:rsidRPr="000D551E">
              <w:rPr>
                <w:rFonts w:ascii="Times New Roman" w:hAnsi="Times New Roman"/>
                <w:sz w:val="18"/>
                <w:szCs w:val="18"/>
              </w:rPr>
              <w:t>studio</w:t>
            </w:r>
          </w:p>
        </w:tc>
      </w:tr>
      <w:tr w:rsidR="00F9746F" w:rsidTr="00FC1CEE">
        <w:trPr>
          <w:cantSplit/>
        </w:trPr>
        <w:tc>
          <w:tcPr>
            <w:tcW w:w="2628" w:type="dxa"/>
          </w:tcPr>
          <w:p w:rsidR="00F9746F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F9746F" w:rsidRPr="000D551E">
              <w:rPr>
                <w:rFonts w:ascii="Times New Roman" w:hAnsi="Times New Roman"/>
                <w:sz w:val="18"/>
                <w:szCs w:val="18"/>
              </w:rPr>
              <w:t>Other Tools:</w:t>
            </w:r>
          </w:p>
        </w:tc>
        <w:tc>
          <w:tcPr>
            <w:tcW w:w="6960" w:type="dxa"/>
          </w:tcPr>
          <w:p w:rsidR="00F9746F" w:rsidRPr="000D551E" w:rsidRDefault="00F93DB7" w:rsidP="000D551E">
            <w:pPr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>LDAP, IIS, v</w:t>
            </w:r>
            <w:r w:rsidR="00984582" w:rsidRPr="000D551E">
              <w:rPr>
                <w:rFonts w:ascii="Times New Roman" w:hAnsi="Times New Roman"/>
                <w:sz w:val="18"/>
                <w:szCs w:val="18"/>
              </w:rPr>
              <w:t>irtual Servers</w:t>
            </w:r>
            <w:r w:rsidR="0063633E"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Pr="000D551E">
              <w:rPr>
                <w:rFonts w:ascii="Times New Roman" w:hAnsi="Times New Roman"/>
                <w:sz w:val="18"/>
                <w:szCs w:val="18"/>
              </w:rPr>
              <w:t>MIB browser</w:t>
            </w:r>
            <w:r w:rsidR="002E74B5"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="002E74B5" w:rsidRPr="000D551E">
              <w:rPr>
                <w:rFonts w:ascii="Times New Roman" w:hAnsi="Times New Roman"/>
                <w:sz w:val="18"/>
                <w:szCs w:val="18"/>
              </w:rPr>
              <w:t>SNMPTrapD</w:t>
            </w:r>
            <w:proofErr w:type="spellEnd"/>
            <w:r w:rsidR="00E84F3E"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63633E" w:rsidRPr="000D551E">
              <w:rPr>
                <w:rFonts w:ascii="Times New Roman" w:hAnsi="Times New Roman"/>
                <w:sz w:val="18"/>
                <w:szCs w:val="18"/>
              </w:rPr>
              <w:t xml:space="preserve">Jmeter, HTTP Analyzer, Firebug, Poster, </w:t>
            </w:r>
            <w:proofErr w:type="spellStart"/>
            <w:r w:rsidR="00E84F3E" w:rsidRPr="000D551E">
              <w:rPr>
                <w:rFonts w:ascii="Times New Roman" w:hAnsi="Times New Roman"/>
                <w:sz w:val="18"/>
                <w:szCs w:val="18"/>
              </w:rPr>
              <w:t>syslogging</w:t>
            </w:r>
            <w:proofErr w:type="spellEnd"/>
            <w:r w:rsidR="00406F10"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r w:rsidR="000274CA" w:rsidRPr="000D551E">
              <w:rPr>
                <w:rFonts w:ascii="Times New Roman" w:hAnsi="Times New Roman"/>
                <w:sz w:val="18"/>
                <w:szCs w:val="18"/>
              </w:rPr>
              <w:t>Hyperic</w:t>
            </w:r>
            <w:r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Pr="000D551E">
              <w:rPr>
                <w:rFonts w:ascii="Times New Roman" w:hAnsi="Times New Roman"/>
                <w:sz w:val="18"/>
                <w:szCs w:val="18"/>
              </w:rPr>
              <w:t>RightScale</w:t>
            </w:r>
            <w:proofErr w:type="spellEnd"/>
            <w:r w:rsidR="0063633E" w:rsidRPr="000D551E">
              <w:rPr>
                <w:rFonts w:ascii="Times New Roman" w:hAnsi="Times New Roman"/>
                <w:sz w:val="18"/>
                <w:szCs w:val="18"/>
              </w:rPr>
              <w:t xml:space="preserve">, </w:t>
            </w:r>
            <w:proofErr w:type="spellStart"/>
            <w:r w:rsidR="0063633E" w:rsidRPr="000D551E">
              <w:rPr>
                <w:rFonts w:ascii="Times New Roman" w:hAnsi="Times New Roman"/>
                <w:sz w:val="18"/>
                <w:szCs w:val="18"/>
              </w:rPr>
              <w:t>SoapUI</w:t>
            </w:r>
            <w:proofErr w:type="spellEnd"/>
            <w:r w:rsidRPr="000D551E">
              <w:rPr>
                <w:rFonts w:ascii="Times New Roman" w:hAnsi="Times New Roman"/>
                <w:sz w:val="18"/>
                <w:szCs w:val="18"/>
              </w:rPr>
              <w:t xml:space="preserve"> &amp; Curl</w:t>
            </w:r>
          </w:p>
        </w:tc>
      </w:tr>
      <w:tr w:rsidR="000274CA" w:rsidTr="00FC1CEE">
        <w:trPr>
          <w:cantSplit/>
        </w:trPr>
        <w:tc>
          <w:tcPr>
            <w:tcW w:w="2628" w:type="dxa"/>
          </w:tcPr>
          <w:p w:rsidR="000274CA" w:rsidRPr="000D551E" w:rsidRDefault="00D21A00" w:rsidP="000D551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 xml:space="preserve">   </w:t>
            </w:r>
            <w:r w:rsidR="000274CA" w:rsidRPr="000D551E">
              <w:rPr>
                <w:rFonts w:ascii="Times New Roman" w:hAnsi="Times New Roman"/>
                <w:sz w:val="18"/>
                <w:szCs w:val="18"/>
              </w:rPr>
              <w:t>Protocols</w:t>
            </w:r>
          </w:p>
        </w:tc>
        <w:tc>
          <w:tcPr>
            <w:tcW w:w="6960" w:type="dxa"/>
          </w:tcPr>
          <w:p w:rsidR="000274CA" w:rsidRPr="000D551E" w:rsidRDefault="000274CA" w:rsidP="000D551E">
            <w:pPr>
              <w:ind w:left="283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D551E">
              <w:rPr>
                <w:rFonts w:ascii="Times New Roman" w:hAnsi="Times New Roman"/>
                <w:sz w:val="18"/>
                <w:szCs w:val="18"/>
              </w:rPr>
              <w:t>SNMP, HTTP, HTTPS, Web Services</w:t>
            </w:r>
            <w:r w:rsidR="00F93DB7" w:rsidRPr="000D551E">
              <w:rPr>
                <w:rFonts w:ascii="Times New Roman" w:hAnsi="Times New Roman"/>
                <w:sz w:val="18"/>
                <w:szCs w:val="18"/>
              </w:rPr>
              <w:t xml:space="preserve"> and SMTP</w:t>
            </w:r>
          </w:p>
        </w:tc>
      </w:tr>
    </w:tbl>
    <w:p w:rsidR="00F9746F" w:rsidRDefault="00F9746F">
      <w:pPr>
        <w:jc w:val="both"/>
      </w:pPr>
    </w:p>
    <w:p w:rsidR="00E84F3E" w:rsidRDefault="00E84F3E">
      <w:pPr>
        <w:pStyle w:val="Heading5"/>
      </w:pPr>
    </w:p>
    <w:p w:rsidR="00F9746F" w:rsidRDefault="00F9746F">
      <w:pPr>
        <w:pStyle w:val="Heading5"/>
      </w:pPr>
      <w:r>
        <w:t>Process/Methodology</w:t>
      </w:r>
    </w:p>
    <w:p w:rsidR="009D18C4" w:rsidRDefault="009D18C4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Agile</w:t>
      </w:r>
      <w:r w:rsidR="00345494" w:rsidRPr="000D551E">
        <w:rPr>
          <w:rFonts w:ascii="Times New Roman" w:hAnsi="Times New Roman"/>
          <w:sz w:val="18"/>
          <w:szCs w:val="18"/>
        </w:rPr>
        <w:t xml:space="preserve"> &amp; </w:t>
      </w:r>
      <w:r w:rsidRPr="000D551E">
        <w:rPr>
          <w:rFonts w:ascii="Times New Roman" w:hAnsi="Times New Roman"/>
          <w:sz w:val="18"/>
          <w:szCs w:val="18"/>
        </w:rPr>
        <w:t>SDLC</w:t>
      </w:r>
    </w:p>
    <w:p w:rsidR="000D551E" w:rsidRPr="000D551E" w:rsidRDefault="000D551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Functional, regression, sanity and smoke testing</w:t>
      </w:r>
    </w:p>
    <w:p w:rsidR="000D551E" w:rsidRPr="000D551E" w:rsidRDefault="000D551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0D551E">
        <w:rPr>
          <w:rFonts w:ascii="Times New Roman" w:hAnsi="Times New Roman"/>
          <w:sz w:val="18"/>
          <w:szCs w:val="18"/>
        </w:rPr>
        <w:t>Resource matrix, traceability matrix, test reporting</w:t>
      </w:r>
    </w:p>
    <w:p w:rsidR="00F93DB7" w:rsidRPr="000D551E" w:rsidRDefault="000D551E" w:rsidP="000D551E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D</w:t>
      </w:r>
      <w:r w:rsidR="00F93DB7" w:rsidRPr="000D551E">
        <w:rPr>
          <w:rFonts w:ascii="Times New Roman" w:hAnsi="Times New Roman"/>
          <w:sz w:val="18"/>
          <w:szCs w:val="18"/>
        </w:rPr>
        <w:t>efect analysis, escape analysis</w:t>
      </w:r>
    </w:p>
    <w:p w:rsidR="00F9746F" w:rsidRDefault="00F9746F">
      <w:pPr>
        <w:jc w:val="both"/>
        <w:rPr>
          <w:rFonts w:ascii="Times New Roman" w:hAnsi="Times New Roman"/>
          <w:sz w:val="20"/>
        </w:rPr>
      </w:pPr>
    </w:p>
    <w:p w:rsidR="00F9746F" w:rsidRDefault="00F9746F">
      <w:pPr>
        <w:pStyle w:val="Heading3"/>
        <w:jc w:val="center"/>
        <w:rPr>
          <w:i w:val="0"/>
        </w:rPr>
      </w:pPr>
      <w:r>
        <w:rPr>
          <w:i w:val="0"/>
        </w:rPr>
        <w:t>PROFESSIONAL EXPERIENCE</w:t>
      </w:r>
    </w:p>
    <w:p w:rsidR="00F9746F" w:rsidRDefault="00F9746F">
      <w:pPr>
        <w:keepNext/>
        <w:rPr>
          <w:rFonts w:ascii="Times New Roman" w:hAnsi="Times New Roman"/>
          <w:sz w:val="20"/>
        </w:rPr>
      </w:pPr>
    </w:p>
    <w:p w:rsidR="00F9746F" w:rsidRDefault="00F9746F" w:rsidP="00AD6607">
      <w:pPr>
        <w:pStyle w:val="Heading5"/>
      </w:pPr>
      <w:r>
        <w:t>Employment History</w:t>
      </w:r>
    </w:p>
    <w:tbl>
      <w:tblPr>
        <w:tblW w:w="9588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2088"/>
        <w:gridCol w:w="2970"/>
        <w:gridCol w:w="1620"/>
        <w:gridCol w:w="2910"/>
      </w:tblGrid>
      <w:tr w:rsidR="00F9746F">
        <w:trPr>
          <w:cantSplit/>
          <w:trHeight w:val="278"/>
          <w:tblHeader/>
        </w:trPr>
        <w:tc>
          <w:tcPr>
            <w:tcW w:w="20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Period</w:t>
            </w:r>
          </w:p>
        </w:tc>
        <w:tc>
          <w:tcPr>
            <w:tcW w:w="29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Employer</w:t>
            </w:r>
          </w:p>
        </w:tc>
        <w:tc>
          <w:tcPr>
            <w:tcW w:w="16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Location</w:t>
            </w:r>
          </w:p>
        </w:tc>
        <w:tc>
          <w:tcPr>
            <w:tcW w:w="291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Designation</w:t>
            </w:r>
          </w:p>
        </w:tc>
      </w:tr>
      <w:tr w:rsidR="00F9746F">
        <w:trPr>
          <w:cantSplit/>
        </w:trPr>
        <w:tc>
          <w:tcPr>
            <w:tcW w:w="2088" w:type="dxa"/>
            <w:tcBorders>
              <w:left w:val="single" w:sz="1" w:space="0" w:color="000000"/>
            </w:tcBorders>
          </w:tcPr>
          <w:p w:rsidR="00F9746F" w:rsidRDefault="007A7DDC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June 2005-t</w:t>
            </w:r>
            <w:r w:rsidR="00F9746F">
              <w:rPr>
                <w:rFonts w:ascii="Times New Roman" w:hAnsi="Times New Roman" w:cs="Times New Roman"/>
                <w:sz w:val="20"/>
              </w:rPr>
              <w:t>ill date</w:t>
            </w:r>
          </w:p>
        </w:tc>
        <w:tc>
          <w:tcPr>
            <w:tcW w:w="2970" w:type="dxa"/>
            <w:tcBorders>
              <w:left w:val="single" w:sz="1" w:space="0" w:color="000000"/>
            </w:tcBorders>
          </w:tcPr>
          <w:p w:rsidR="00F9746F" w:rsidRDefault="00F974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Interra IT</w:t>
            </w:r>
          </w:p>
        </w:tc>
        <w:tc>
          <w:tcPr>
            <w:tcW w:w="1620" w:type="dxa"/>
            <w:tcBorders>
              <w:left w:val="single" w:sz="1" w:space="0" w:color="000000"/>
            </w:tcBorders>
          </w:tcPr>
          <w:p w:rsidR="00F9746F" w:rsidRDefault="00F9746F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Noida</w:t>
            </w:r>
          </w:p>
        </w:tc>
        <w:tc>
          <w:tcPr>
            <w:tcW w:w="2910" w:type="dxa"/>
            <w:tcBorders>
              <w:left w:val="single" w:sz="1" w:space="0" w:color="000000"/>
              <w:right w:val="single" w:sz="1" w:space="0" w:color="000000"/>
            </w:tcBorders>
          </w:tcPr>
          <w:p w:rsidR="00F9746F" w:rsidRDefault="00AD6607" w:rsidP="00EF7457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Project Manager (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Sr.Team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Lead)</w:t>
            </w:r>
          </w:p>
        </w:tc>
      </w:tr>
      <w:tr w:rsidR="008401A9">
        <w:trPr>
          <w:cantSplit/>
        </w:trPr>
        <w:tc>
          <w:tcPr>
            <w:tcW w:w="2088" w:type="dxa"/>
            <w:tcBorders>
              <w:left w:val="single" w:sz="1" w:space="0" w:color="000000"/>
              <w:bottom w:val="single" w:sz="1" w:space="0" w:color="000000"/>
            </w:tcBorders>
          </w:tcPr>
          <w:p w:rsidR="008401A9" w:rsidRDefault="008401A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</w:tcPr>
          <w:p w:rsidR="008401A9" w:rsidRDefault="008401A9">
            <w:pPr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8401A9" w:rsidRDefault="008401A9">
            <w:pPr>
              <w:pStyle w:val="WW-CommentText"/>
              <w:rPr>
                <w:rFonts w:eastAsia="Times" w:cs="Times New Roman"/>
              </w:rPr>
            </w:pPr>
          </w:p>
        </w:tc>
        <w:tc>
          <w:tcPr>
            <w:tcW w:w="29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401A9" w:rsidRDefault="008401A9">
            <w:pPr>
              <w:rPr>
                <w:rFonts w:ascii="Times New Roman" w:hAnsi="Times New Roman" w:cs="Times New Roman"/>
                <w:sz w:val="20"/>
              </w:rPr>
            </w:pPr>
          </w:p>
        </w:tc>
      </w:tr>
      <w:tr w:rsidR="00B37719" w:rsidTr="00B37719">
        <w:trPr>
          <w:cantSplit/>
        </w:trPr>
        <w:tc>
          <w:tcPr>
            <w:tcW w:w="2088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Default="00B37719" w:rsidP="00B37719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November 2002-May 2005</w:t>
            </w:r>
          </w:p>
        </w:tc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Default="00B37719" w:rsidP="00995BD4">
            <w:pPr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vCustomer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India</w:t>
            </w: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Pr="00B37719" w:rsidRDefault="00B37719" w:rsidP="00B37719">
            <w:pPr>
              <w:pStyle w:val="WW-CommentText"/>
              <w:rPr>
                <w:rFonts w:eastAsia="Times" w:cs="Times New Roman"/>
              </w:rPr>
            </w:pPr>
            <w:r>
              <w:rPr>
                <w:rFonts w:eastAsia="Times" w:cs="Times New Roman"/>
              </w:rPr>
              <w:t>New Delhi</w:t>
            </w:r>
          </w:p>
        </w:tc>
        <w:tc>
          <w:tcPr>
            <w:tcW w:w="29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7719" w:rsidRDefault="00B37719" w:rsidP="00995BD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Technical Trainer</w:t>
            </w:r>
            <w:r w:rsidR="002E1CD1">
              <w:rPr>
                <w:rFonts w:ascii="Times New Roman" w:hAnsi="Times New Roman" w:cs="Times New Roman"/>
                <w:sz w:val="20"/>
              </w:rPr>
              <w:t>, special support group</w:t>
            </w:r>
          </w:p>
        </w:tc>
      </w:tr>
      <w:tr w:rsidR="00B37719" w:rsidTr="00B37719">
        <w:trPr>
          <w:cantSplit/>
        </w:trPr>
        <w:tc>
          <w:tcPr>
            <w:tcW w:w="2088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Default="002E1CD1" w:rsidP="002E1CD1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2000</w:t>
            </w:r>
            <w:r w:rsidR="00B37719">
              <w:rPr>
                <w:rFonts w:ascii="Times New Roman" w:hAnsi="Times New Roman" w:cs="Times New Roman"/>
                <w:sz w:val="20"/>
              </w:rPr>
              <w:t xml:space="preserve"> –2002</w:t>
            </w:r>
          </w:p>
        </w:tc>
        <w:tc>
          <w:tcPr>
            <w:tcW w:w="2970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Default="00B37719" w:rsidP="00995BD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Jain ISP</w:t>
            </w:r>
          </w:p>
        </w:tc>
        <w:tc>
          <w:tcPr>
            <w:tcW w:w="1620" w:type="dxa"/>
            <w:tcBorders>
              <w:left w:val="single" w:sz="1" w:space="0" w:color="000000"/>
              <w:bottom w:val="single" w:sz="1" w:space="0" w:color="000000"/>
            </w:tcBorders>
          </w:tcPr>
          <w:p w:rsidR="00B37719" w:rsidRDefault="00B37719" w:rsidP="00995BD4">
            <w:pPr>
              <w:pStyle w:val="WW-CommentText"/>
              <w:rPr>
                <w:rFonts w:eastAsia="Times" w:cs="Times New Roman"/>
              </w:rPr>
            </w:pPr>
            <w:r>
              <w:rPr>
                <w:rFonts w:eastAsia="Times" w:cs="Times New Roman"/>
              </w:rPr>
              <w:t>New Delhi</w:t>
            </w:r>
          </w:p>
        </w:tc>
        <w:tc>
          <w:tcPr>
            <w:tcW w:w="291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37719" w:rsidRDefault="00B37719" w:rsidP="00995BD4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System Engineer</w:t>
            </w:r>
          </w:p>
        </w:tc>
      </w:tr>
    </w:tbl>
    <w:p w:rsidR="00F9746F" w:rsidRDefault="00F9746F">
      <w:pPr>
        <w:jc w:val="both"/>
      </w:pPr>
    </w:p>
    <w:p w:rsidR="00F9746F" w:rsidRDefault="00F9746F">
      <w:pPr>
        <w:pStyle w:val="Heading6"/>
        <w:tabs>
          <w:tab w:val="clear" w:pos="1152"/>
        </w:tabs>
      </w:pPr>
      <w:r>
        <w:t xml:space="preserve">Major </w:t>
      </w:r>
      <w:r w:rsidR="00A7369D">
        <w:t>Projects handled</w:t>
      </w:r>
    </w:p>
    <w:p w:rsidR="00E03A12" w:rsidRDefault="00E03A12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|Mazda </w:t>
      </w:r>
    </w:p>
    <w:p w:rsidR="00F9746F" w:rsidRPr="00582102" w:rsidRDefault="00A9252F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582102">
        <w:rPr>
          <w:rFonts w:ascii="Times New Roman" w:hAnsi="Times New Roman"/>
          <w:sz w:val="18"/>
          <w:szCs w:val="18"/>
        </w:rPr>
        <w:t xml:space="preserve">IBM </w:t>
      </w:r>
      <w:r w:rsidR="00C24A97">
        <w:rPr>
          <w:rFonts w:ascii="Times New Roman" w:hAnsi="Times New Roman"/>
          <w:sz w:val="18"/>
          <w:szCs w:val="18"/>
        </w:rPr>
        <w:t>Castiron</w:t>
      </w:r>
    </w:p>
    <w:p w:rsidR="00332B57" w:rsidRDefault="00332B57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proofErr w:type="spellStart"/>
      <w:r w:rsidRPr="00582102">
        <w:rPr>
          <w:rFonts w:ascii="Times New Roman" w:hAnsi="Times New Roman"/>
          <w:sz w:val="18"/>
          <w:szCs w:val="18"/>
        </w:rPr>
        <w:t>Knewco</w:t>
      </w:r>
      <w:proofErr w:type="spellEnd"/>
    </w:p>
    <w:p w:rsidR="00E03A12" w:rsidRPr="00582102" w:rsidRDefault="00E03A12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Verio</w:t>
      </w:r>
    </w:p>
    <w:p w:rsidR="0063633E" w:rsidRPr="00582102" w:rsidRDefault="0063633E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582102">
        <w:rPr>
          <w:rFonts w:ascii="Times New Roman" w:hAnsi="Times New Roman"/>
          <w:sz w:val="18"/>
          <w:szCs w:val="18"/>
        </w:rPr>
        <w:t>NWS</w:t>
      </w:r>
    </w:p>
    <w:p w:rsidR="000B404E" w:rsidRPr="00582102" w:rsidRDefault="000B404E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582102">
        <w:rPr>
          <w:rFonts w:ascii="Times New Roman" w:hAnsi="Times New Roman"/>
          <w:sz w:val="18"/>
          <w:szCs w:val="18"/>
        </w:rPr>
        <w:t>Leading QA practices in the company</w:t>
      </w:r>
    </w:p>
    <w:p w:rsidR="00992218" w:rsidRPr="00582102" w:rsidRDefault="00992218" w:rsidP="00582102">
      <w:pPr>
        <w:numPr>
          <w:ilvl w:val="0"/>
          <w:numId w:val="2"/>
        </w:numPr>
        <w:ind w:left="283" w:hanging="283"/>
        <w:rPr>
          <w:rFonts w:ascii="Times New Roman" w:hAnsi="Times New Roman"/>
          <w:sz w:val="18"/>
          <w:szCs w:val="18"/>
        </w:rPr>
      </w:pPr>
      <w:r w:rsidRPr="00582102">
        <w:rPr>
          <w:rFonts w:ascii="Times New Roman" w:hAnsi="Times New Roman"/>
          <w:sz w:val="18"/>
          <w:szCs w:val="18"/>
        </w:rPr>
        <w:t>Member of Testing Services Group within the organization</w:t>
      </w:r>
    </w:p>
    <w:p w:rsidR="00992218" w:rsidRPr="00F87486" w:rsidRDefault="00992218" w:rsidP="00992218">
      <w:pPr>
        <w:tabs>
          <w:tab w:val="num" w:pos="360"/>
          <w:tab w:val="left" w:pos="1080"/>
        </w:tabs>
        <w:ind w:left="720"/>
        <w:jc w:val="both"/>
        <w:rPr>
          <w:rFonts w:ascii="Times New Roman" w:hAnsi="Times New Roman"/>
          <w:sz w:val="20"/>
        </w:rPr>
      </w:pPr>
    </w:p>
    <w:p w:rsidR="00F9746F" w:rsidRDefault="00F9746F">
      <w:pPr>
        <w:pStyle w:val="Heading2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Detailed Project Profiles</w:t>
      </w:r>
    </w:p>
    <w:tbl>
      <w:tblPr>
        <w:tblW w:w="9936" w:type="dxa"/>
        <w:tblLayout w:type="fixed"/>
        <w:tblLook w:val="0000" w:firstRow="0" w:lastRow="0" w:firstColumn="0" w:lastColumn="0" w:noHBand="0" w:noVBand="0"/>
      </w:tblPr>
      <w:tblGrid>
        <w:gridCol w:w="2088"/>
        <w:gridCol w:w="7848"/>
      </w:tblGrid>
      <w:tr w:rsidR="006E45AB" w:rsidTr="00B531AC">
        <w:trPr>
          <w:cantSplit/>
          <w:trHeight w:val="100"/>
        </w:trPr>
        <w:tc>
          <w:tcPr>
            <w:tcW w:w="2088" w:type="dxa"/>
          </w:tcPr>
          <w:p w:rsidR="006E45AB" w:rsidRPr="00691A85" w:rsidRDefault="006E45AB" w:rsidP="00691A85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Period:</w:t>
            </w:r>
          </w:p>
        </w:tc>
        <w:tc>
          <w:tcPr>
            <w:tcW w:w="7848" w:type="dxa"/>
          </w:tcPr>
          <w:p w:rsidR="006E45AB" w:rsidRPr="00691A85" w:rsidRDefault="00F56707" w:rsidP="00691A85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Feb 2011</w:t>
            </w:r>
            <w:r w:rsidR="006E45AB" w:rsidRPr="00691A85">
              <w:rPr>
                <w:rFonts w:ascii="Times New Roman" w:hAnsi="Times New Roman"/>
                <w:sz w:val="18"/>
                <w:szCs w:val="18"/>
              </w:rPr>
              <w:t xml:space="preserve"> till </w:t>
            </w:r>
            <w:r w:rsidRPr="00691A85">
              <w:rPr>
                <w:rFonts w:ascii="Times New Roman" w:hAnsi="Times New Roman"/>
                <w:sz w:val="18"/>
                <w:szCs w:val="18"/>
              </w:rPr>
              <w:t>date</w:t>
            </w:r>
          </w:p>
        </w:tc>
      </w:tr>
      <w:tr w:rsidR="006E45AB" w:rsidTr="00B531AC">
        <w:trPr>
          <w:cantSplit/>
          <w:trHeight w:val="100"/>
        </w:trPr>
        <w:tc>
          <w:tcPr>
            <w:tcW w:w="2088" w:type="dxa"/>
          </w:tcPr>
          <w:p w:rsidR="006E45AB" w:rsidRPr="00691A85" w:rsidRDefault="006E45AB" w:rsidP="00691A85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Employer:</w:t>
            </w:r>
          </w:p>
        </w:tc>
        <w:tc>
          <w:tcPr>
            <w:tcW w:w="7848" w:type="dxa"/>
          </w:tcPr>
          <w:p w:rsidR="006E45AB" w:rsidRPr="00691A85" w:rsidRDefault="006E45AB" w:rsidP="00691A85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Interra Information Technologies</w:t>
            </w:r>
          </w:p>
        </w:tc>
      </w:tr>
      <w:tr w:rsidR="006E45AB" w:rsidTr="00B531AC">
        <w:trPr>
          <w:cantSplit/>
          <w:trHeight w:val="100"/>
        </w:trPr>
        <w:tc>
          <w:tcPr>
            <w:tcW w:w="2088" w:type="dxa"/>
          </w:tcPr>
          <w:p w:rsidR="006E45AB" w:rsidRPr="00691A85" w:rsidRDefault="006E45AB" w:rsidP="00691A85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Project:</w:t>
            </w:r>
          </w:p>
        </w:tc>
        <w:tc>
          <w:tcPr>
            <w:tcW w:w="7848" w:type="dxa"/>
          </w:tcPr>
          <w:p w:rsidR="006E45AB" w:rsidRPr="00691A85" w:rsidRDefault="008F3680" w:rsidP="00691A85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EAI &amp; cloud testing</w:t>
            </w:r>
          </w:p>
        </w:tc>
      </w:tr>
      <w:tr w:rsidR="006E45AB" w:rsidTr="00B531AC">
        <w:trPr>
          <w:cantSplit/>
          <w:trHeight w:val="80"/>
        </w:trPr>
        <w:tc>
          <w:tcPr>
            <w:tcW w:w="2088" w:type="dxa"/>
          </w:tcPr>
          <w:p w:rsidR="006E45AB" w:rsidRPr="00691A85" w:rsidRDefault="006E45AB" w:rsidP="00691A85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Role:</w:t>
            </w:r>
          </w:p>
        </w:tc>
        <w:tc>
          <w:tcPr>
            <w:tcW w:w="7848" w:type="dxa"/>
          </w:tcPr>
          <w:p w:rsidR="006E45AB" w:rsidRPr="00691A85" w:rsidRDefault="006E45AB" w:rsidP="00691A85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 xml:space="preserve">Sr. Team </w:t>
            </w:r>
            <w:r w:rsidR="008F3680" w:rsidRPr="00691A85">
              <w:rPr>
                <w:rFonts w:ascii="Times New Roman" w:hAnsi="Times New Roman"/>
                <w:sz w:val="18"/>
                <w:szCs w:val="18"/>
              </w:rPr>
              <w:t>Lead  - QA</w:t>
            </w:r>
            <w:r w:rsidR="00D329DF" w:rsidRPr="00691A85">
              <w:rPr>
                <w:rFonts w:ascii="Times New Roman" w:hAnsi="Times New Roman"/>
                <w:sz w:val="18"/>
                <w:szCs w:val="18"/>
              </w:rPr>
              <w:t xml:space="preserve"> (Working as project manager since October 2012)</w:t>
            </w:r>
          </w:p>
        </w:tc>
      </w:tr>
      <w:tr w:rsidR="006E45AB" w:rsidRPr="00E00D1C" w:rsidTr="00B531AC">
        <w:trPr>
          <w:cantSplit/>
          <w:trHeight w:val="100"/>
        </w:trPr>
        <w:tc>
          <w:tcPr>
            <w:tcW w:w="2088" w:type="dxa"/>
          </w:tcPr>
          <w:p w:rsidR="006E45AB" w:rsidRPr="00691A85" w:rsidRDefault="006E45AB" w:rsidP="00691A85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691A85">
              <w:rPr>
                <w:rFonts w:ascii="Times New Roman" w:hAnsi="Times New Roman"/>
                <w:sz w:val="18"/>
                <w:szCs w:val="18"/>
              </w:rPr>
              <w:t>Team size:</w:t>
            </w:r>
          </w:p>
        </w:tc>
        <w:tc>
          <w:tcPr>
            <w:tcW w:w="7848" w:type="dxa"/>
            <w:vAlign w:val="bottom"/>
          </w:tcPr>
          <w:p w:rsidR="0023325D" w:rsidRPr="00691A85" w:rsidRDefault="006E45AB" w:rsidP="0023325D">
            <w:pPr>
              <w:pStyle w:val="WW-CommentText"/>
              <w:ind w:left="283"/>
              <w:rPr>
                <w:rFonts w:eastAsia="Times"/>
                <w:sz w:val="18"/>
                <w:szCs w:val="18"/>
              </w:rPr>
            </w:pPr>
            <w:r w:rsidRPr="00691A85">
              <w:rPr>
                <w:rFonts w:eastAsia="Times"/>
                <w:sz w:val="18"/>
                <w:szCs w:val="18"/>
              </w:rPr>
              <w:t>12</w:t>
            </w:r>
          </w:p>
        </w:tc>
      </w:tr>
      <w:tr w:rsidR="008A4BE5" w:rsidRPr="0023325D" w:rsidTr="00B531AC">
        <w:trPr>
          <w:gridAfter w:val="1"/>
          <w:wAfter w:w="7848" w:type="dxa"/>
          <w:cantSplit/>
        </w:trPr>
        <w:tc>
          <w:tcPr>
            <w:tcW w:w="2088" w:type="dxa"/>
          </w:tcPr>
          <w:p w:rsidR="00793423" w:rsidRPr="0023325D" w:rsidRDefault="00793423" w:rsidP="00B531AC">
            <w:pPr>
              <w:ind w:left="1430" w:right="-648" w:hanging="1147"/>
              <w:rPr>
                <w:rFonts w:ascii="Times New Roman" w:hAnsi="Times New Roman"/>
                <w:sz w:val="18"/>
                <w:szCs w:val="18"/>
              </w:rPr>
            </w:pPr>
          </w:p>
          <w:p w:rsidR="008A4BE5" w:rsidRPr="0023325D" w:rsidRDefault="008A4BE5" w:rsidP="0014069A">
            <w:pPr>
              <w:pStyle w:val="Heading2"/>
              <w:tabs>
                <w:tab w:val="clear" w:pos="0"/>
              </w:tabs>
              <w:rPr>
                <w:rFonts w:ascii="Times New Roman" w:eastAsia="Times" w:hAnsi="Times New Roman"/>
                <w:b w:val="0"/>
                <w:sz w:val="18"/>
                <w:szCs w:val="18"/>
              </w:rPr>
            </w:pPr>
            <w:r w:rsidRPr="0014069A">
              <w:rPr>
                <w:rFonts w:ascii="Times New Roman" w:eastAsia="Times" w:hAnsi="Times New Roman"/>
                <w:sz w:val="18"/>
                <w:szCs w:val="18"/>
                <w:u w:val="single"/>
              </w:rPr>
              <w:t>Responsibilities</w:t>
            </w:r>
            <w:r w:rsidRPr="0023325D">
              <w:rPr>
                <w:rFonts w:ascii="Times New Roman" w:eastAsia="Times" w:hAnsi="Times New Roman"/>
                <w:b w:val="0"/>
                <w:sz w:val="18"/>
                <w:szCs w:val="18"/>
              </w:rPr>
              <w:t>:</w:t>
            </w:r>
          </w:p>
        </w:tc>
      </w:tr>
    </w:tbl>
    <w:p w:rsidR="00D42927" w:rsidRPr="00D42927" w:rsidRDefault="00D329DF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 xml:space="preserve">Leading entire QA process for IBM </w:t>
      </w:r>
      <w:r w:rsidR="001940DE" w:rsidRPr="00D42927">
        <w:rPr>
          <w:rFonts w:ascii="Times New Roman" w:hAnsi="Times New Roman"/>
          <w:sz w:val="18"/>
          <w:szCs w:val="18"/>
        </w:rPr>
        <w:t>castiron project</w:t>
      </w:r>
      <w:r w:rsidRPr="00D42927">
        <w:rPr>
          <w:rFonts w:ascii="Times New Roman" w:hAnsi="Times New Roman"/>
          <w:sz w:val="18"/>
          <w:szCs w:val="18"/>
        </w:rPr>
        <w:t xml:space="preserve"> </w:t>
      </w:r>
    </w:p>
    <w:p w:rsidR="006518BE" w:rsidRPr="00D42927" w:rsidRDefault="006518BE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Team management, test management &amp; defect management</w:t>
      </w:r>
    </w:p>
    <w:p w:rsidR="00D329DF" w:rsidRPr="00D42927" w:rsidRDefault="00D329DF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Managing releases from QA estimation towards successful  delivery of all major, minor, fix pack releases</w:t>
      </w:r>
    </w:p>
    <w:p w:rsidR="00D329DF" w:rsidRDefault="00D329DF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Managing and handling day to day activities within the team</w:t>
      </w:r>
    </w:p>
    <w:p w:rsidR="00C24A97" w:rsidRDefault="00C24A97" w:rsidP="00C24A9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Developing &amp; running end to end flow of castiron orchestrations – SFDC, SAP, </w:t>
      </w:r>
      <w:proofErr w:type="spellStart"/>
      <w:r>
        <w:rPr>
          <w:rFonts w:ascii="Times New Roman" w:hAnsi="Times New Roman"/>
          <w:sz w:val="18"/>
          <w:szCs w:val="18"/>
        </w:rPr>
        <w:t>Peoplesoft</w:t>
      </w:r>
      <w:proofErr w:type="spellEnd"/>
      <w:r>
        <w:rPr>
          <w:rFonts w:ascii="Times New Roman" w:hAnsi="Times New Roman"/>
          <w:sz w:val="18"/>
          <w:szCs w:val="18"/>
        </w:rPr>
        <w:t>, Netsuite, HTTP etc.</w:t>
      </w:r>
    </w:p>
    <w:p w:rsidR="00D329DF" w:rsidRPr="00D42927" w:rsidRDefault="001940DE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Creating master test plans, t</w:t>
      </w:r>
      <w:r w:rsidR="00D329DF" w:rsidRPr="00D42927">
        <w:rPr>
          <w:rFonts w:ascii="Times New Roman" w:hAnsi="Times New Roman"/>
          <w:sz w:val="18"/>
          <w:szCs w:val="18"/>
        </w:rPr>
        <w:t>est reports</w:t>
      </w:r>
      <w:r w:rsidRPr="00D42927">
        <w:rPr>
          <w:rFonts w:ascii="Times New Roman" w:hAnsi="Times New Roman"/>
          <w:sz w:val="18"/>
          <w:szCs w:val="18"/>
        </w:rPr>
        <w:t>, resource matrix</w:t>
      </w:r>
      <w:r w:rsidR="00D329DF" w:rsidRPr="00D42927">
        <w:rPr>
          <w:rFonts w:ascii="Times New Roman" w:hAnsi="Times New Roman"/>
          <w:sz w:val="18"/>
          <w:szCs w:val="18"/>
        </w:rPr>
        <w:t xml:space="preserve"> and traceability matrix</w:t>
      </w:r>
    </w:p>
    <w:p w:rsidR="00D329DF" w:rsidRPr="00D42927" w:rsidRDefault="00D329DF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Defect Life Cycle, testing methodologies, Certification reports</w:t>
      </w:r>
    </w:p>
    <w:p w:rsidR="00CD43C5" w:rsidRPr="00D42927" w:rsidRDefault="00CD43C5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>Escape analysis, defect analysis</w:t>
      </w:r>
    </w:p>
    <w:p w:rsidR="00D329DF" w:rsidRPr="00D42927" w:rsidRDefault="00D329DF" w:rsidP="00D42927">
      <w:pPr>
        <w:numPr>
          <w:ilvl w:val="0"/>
          <w:numId w:val="19"/>
        </w:numPr>
        <w:ind w:left="720" w:hanging="360"/>
        <w:rPr>
          <w:rFonts w:ascii="Times New Roman" w:hAnsi="Times New Roman"/>
          <w:sz w:val="18"/>
          <w:szCs w:val="18"/>
        </w:rPr>
      </w:pPr>
      <w:r w:rsidRPr="00D42927">
        <w:rPr>
          <w:rFonts w:ascii="Times New Roman" w:hAnsi="Times New Roman"/>
          <w:sz w:val="18"/>
          <w:szCs w:val="18"/>
        </w:rPr>
        <w:t xml:space="preserve"> Training the team on new processes/ modules in the project</w:t>
      </w:r>
    </w:p>
    <w:p w:rsidR="00D329DF" w:rsidRDefault="00D329DF" w:rsidP="00D329DF">
      <w:pPr>
        <w:ind w:left="720"/>
        <w:rPr>
          <w:rFonts w:ascii="Times New Roman" w:hAnsi="Times New Roman"/>
          <w:sz w:val="18"/>
        </w:rPr>
      </w:pPr>
    </w:p>
    <w:p w:rsidR="00F64B79" w:rsidRDefault="00F64B79" w:rsidP="00F64B79">
      <w:pPr>
        <w:rPr>
          <w:rFonts w:ascii="Times New Roman" w:hAnsi="Times New Roman"/>
          <w:sz w:val="20"/>
        </w:rPr>
      </w:pPr>
      <w:r w:rsidRPr="004C26DC">
        <w:rPr>
          <w:rFonts w:ascii="Times New Roman" w:hAnsi="Times New Roman"/>
          <w:b/>
          <w:sz w:val="20"/>
          <w:u w:val="single"/>
        </w:rPr>
        <w:t>Environment:</w:t>
      </w:r>
      <w:r w:rsidRPr="00AC14F8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 xml:space="preserve">      </w:t>
      </w:r>
      <w:r w:rsidR="00047F90">
        <w:rPr>
          <w:rFonts w:ascii="Times New Roman" w:hAnsi="Times New Roman"/>
          <w:b/>
          <w:sz w:val="20"/>
        </w:rPr>
        <w:t xml:space="preserve">  </w:t>
      </w:r>
      <w:r>
        <w:rPr>
          <w:rFonts w:ascii="Times New Roman" w:hAnsi="Times New Roman"/>
          <w:sz w:val="20"/>
        </w:rPr>
        <w:t>QA, Staging and Production</w:t>
      </w:r>
    </w:p>
    <w:p w:rsidR="00F64B79" w:rsidRDefault="00F64B79" w:rsidP="00D329DF">
      <w:pPr>
        <w:ind w:left="720"/>
        <w:rPr>
          <w:rFonts w:ascii="Times New Roman" w:hAnsi="Times New Roman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728"/>
        <w:gridCol w:w="7848"/>
      </w:tblGrid>
      <w:tr w:rsidR="00332B57">
        <w:trPr>
          <w:cantSplit/>
          <w:trHeight w:val="100"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Period:</w:t>
            </w:r>
          </w:p>
        </w:tc>
        <w:tc>
          <w:tcPr>
            <w:tcW w:w="7848" w:type="dxa"/>
          </w:tcPr>
          <w:p w:rsidR="00332B57" w:rsidRPr="00B00FCA" w:rsidRDefault="006E45AB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 xml:space="preserve">Feb </w:t>
            </w:r>
            <w:r w:rsidR="00F56707" w:rsidRPr="00B00FCA">
              <w:rPr>
                <w:rFonts w:ascii="Times New Roman" w:hAnsi="Times New Roman"/>
                <w:sz w:val="18"/>
                <w:szCs w:val="18"/>
              </w:rPr>
              <w:t>2010</w:t>
            </w:r>
            <w:r w:rsidR="00332B57" w:rsidRPr="00B00FCA">
              <w:rPr>
                <w:rFonts w:ascii="Times New Roman" w:hAnsi="Times New Roman"/>
                <w:sz w:val="18"/>
                <w:szCs w:val="18"/>
              </w:rPr>
              <w:t xml:space="preserve"> till </w:t>
            </w:r>
            <w:r w:rsidR="00F56707" w:rsidRPr="00B00FCA">
              <w:rPr>
                <w:rFonts w:ascii="Times New Roman" w:hAnsi="Times New Roman"/>
                <w:sz w:val="18"/>
                <w:szCs w:val="18"/>
              </w:rPr>
              <w:t>January</w:t>
            </w:r>
            <w:r w:rsidRPr="00B00FCA">
              <w:rPr>
                <w:rFonts w:ascii="Times New Roman" w:hAnsi="Times New Roman"/>
                <w:sz w:val="18"/>
                <w:szCs w:val="18"/>
              </w:rPr>
              <w:t xml:space="preserve"> 20</w:t>
            </w:r>
            <w:r w:rsidR="00F56707" w:rsidRPr="00B00FCA">
              <w:rPr>
                <w:rFonts w:ascii="Times New Roman" w:hAnsi="Times New Roman"/>
                <w:sz w:val="18"/>
                <w:szCs w:val="18"/>
              </w:rPr>
              <w:t>11</w:t>
            </w:r>
          </w:p>
        </w:tc>
      </w:tr>
      <w:tr w:rsidR="00332B57">
        <w:trPr>
          <w:cantSplit/>
          <w:trHeight w:val="100"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Employer:</w:t>
            </w:r>
          </w:p>
        </w:tc>
        <w:tc>
          <w:tcPr>
            <w:tcW w:w="7848" w:type="dxa"/>
          </w:tcPr>
          <w:p w:rsidR="00332B57" w:rsidRPr="00B00FCA" w:rsidRDefault="00332B57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Interra Information Technologies</w:t>
            </w:r>
          </w:p>
        </w:tc>
      </w:tr>
      <w:tr w:rsidR="00332B57">
        <w:trPr>
          <w:cantSplit/>
          <w:trHeight w:val="90"/>
        </w:trPr>
        <w:tc>
          <w:tcPr>
            <w:tcW w:w="1728" w:type="dxa"/>
          </w:tcPr>
          <w:p w:rsidR="00332B57" w:rsidRPr="00B00FCA" w:rsidRDefault="00332B57" w:rsidP="00C75EDE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Client:</w:t>
            </w:r>
          </w:p>
        </w:tc>
        <w:tc>
          <w:tcPr>
            <w:tcW w:w="7848" w:type="dxa"/>
          </w:tcPr>
          <w:p w:rsidR="00332B57" w:rsidRPr="00B00FCA" w:rsidRDefault="00332B57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B00FCA">
              <w:rPr>
                <w:rFonts w:ascii="Times New Roman" w:hAnsi="Times New Roman"/>
                <w:sz w:val="18"/>
                <w:szCs w:val="18"/>
              </w:rPr>
              <w:t>KnewCo</w:t>
            </w:r>
            <w:proofErr w:type="spellEnd"/>
          </w:p>
        </w:tc>
      </w:tr>
      <w:tr w:rsidR="00332B57">
        <w:trPr>
          <w:cantSplit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Project:</w:t>
            </w:r>
          </w:p>
        </w:tc>
        <w:tc>
          <w:tcPr>
            <w:tcW w:w="7848" w:type="dxa"/>
          </w:tcPr>
          <w:p w:rsidR="00332B57" w:rsidRPr="00B00FCA" w:rsidRDefault="006E45AB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 xml:space="preserve">Content search </w:t>
            </w:r>
            <w:r w:rsidR="00332B57" w:rsidRPr="00B00FCA">
              <w:rPr>
                <w:rFonts w:ascii="Times New Roman" w:hAnsi="Times New Roman"/>
                <w:sz w:val="18"/>
                <w:szCs w:val="18"/>
              </w:rPr>
              <w:t>and Logs Testing</w:t>
            </w:r>
          </w:p>
        </w:tc>
      </w:tr>
      <w:tr w:rsidR="00332B57">
        <w:trPr>
          <w:cantSplit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Location:</w:t>
            </w:r>
          </w:p>
        </w:tc>
        <w:tc>
          <w:tcPr>
            <w:tcW w:w="7848" w:type="dxa"/>
          </w:tcPr>
          <w:p w:rsidR="00332B57" w:rsidRPr="00B00FCA" w:rsidRDefault="00332B57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NSEZ - Noida</w:t>
            </w:r>
          </w:p>
        </w:tc>
      </w:tr>
      <w:tr w:rsidR="00332B57">
        <w:trPr>
          <w:cantSplit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Role:</w:t>
            </w:r>
          </w:p>
        </w:tc>
        <w:tc>
          <w:tcPr>
            <w:tcW w:w="7848" w:type="dxa"/>
          </w:tcPr>
          <w:p w:rsidR="00332B57" w:rsidRPr="00B00FCA" w:rsidRDefault="00332B57" w:rsidP="005958C0">
            <w:pPr>
              <w:ind w:left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t>Lead - QA</w:t>
            </w:r>
          </w:p>
        </w:tc>
      </w:tr>
      <w:tr w:rsidR="00332B57">
        <w:trPr>
          <w:cantSplit/>
        </w:trPr>
        <w:tc>
          <w:tcPr>
            <w:tcW w:w="1728" w:type="dxa"/>
          </w:tcPr>
          <w:p w:rsidR="00332B57" w:rsidRPr="00B00FCA" w:rsidRDefault="00332B57" w:rsidP="005958C0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B00FCA">
              <w:rPr>
                <w:rFonts w:ascii="Times New Roman" w:hAnsi="Times New Roman"/>
                <w:sz w:val="18"/>
                <w:szCs w:val="18"/>
              </w:rPr>
              <w:lastRenderedPageBreak/>
              <w:t>Team size:</w:t>
            </w:r>
          </w:p>
        </w:tc>
        <w:tc>
          <w:tcPr>
            <w:tcW w:w="7848" w:type="dxa"/>
            <w:vAlign w:val="bottom"/>
          </w:tcPr>
          <w:p w:rsidR="00332B57" w:rsidRPr="00B00FCA" w:rsidRDefault="006E45AB" w:rsidP="005958C0">
            <w:pPr>
              <w:pStyle w:val="WW-CommentText"/>
              <w:ind w:left="283"/>
              <w:rPr>
                <w:rFonts w:eastAsia="Times"/>
                <w:sz w:val="18"/>
                <w:szCs w:val="18"/>
              </w:rPr>
            </w:pPr>
            <w:r w:rsidRPr="00B00FCA">
              <w:rPr>
                <w:rFonts w:eastAsia="Times"/>
                <w:sz w:val="18"/>
                <w:szCs w:val="18"/>
              </w:rPr>
              <w:t>5</w:t>
            </w:r>
          </w:p>
        </w:tc>
      </w:tr>
      <w:tr w:rsidR="00332B57">
        <w:trPr>
          <w:cantSplit/>
        </w:trPr>
        <w:tc>
          <w:tcPr>
            <w:tcW w:w="1728" w:type="dxa"/>
          </w:tcPr>
          <w:p w:rsidR="00332B57" w:rsidRPr="00B00FCA" w:rsidRDefault="00332B57" w:rsidP="001127EF">
            <w:pPr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  <w:tc>
          <w:tcPr>
            <w:tcW w:w="7848" w:type="dxa"/>
          </w:tcPr>
          <w:p w:rsidR="00332B57" w:rsidRPr="00B00FCA" w:rsidRDefault="00332B57" w:rsidP="00C522BC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</w:tbl>
    <w:p w:rsidR="00306462" w:rsidRDefault="00306462"/>
    <w:tbl>
      <w:tblPr>
        <w:tblW w:w="13968" w:type="dxa"/>
        <w:tblLayout w:type="fixed"/>
        <w:tblLook w:val="0000" w:firstRow="0" w:lastRow="0" w:firstColumn="0" w:lastColumn="0" w:noHBand="0" w:noVBand="0"/>
      </w:tblPr>
      <w:tblGrid>
        <w:gridCol w:w="9288"/>
        <w:gridCol w:w="540"/>
        <w:gridCol w:w="4140"/>
      </w:tblGrid>
      <w:tr w:rsidR="00956AA4" w:rsidTr="00407EC1">
        <w:trPr>
          <w:gridAfter w:val="2"/>
          <w:wAfter w:w="4680" w:type="dxa"/>
          <w:cantSplit/>
          <w:trHeight w:val="13203"/>
        </w:trPr>
        <w:tc>
          <w:tcPr>
            <w:tcW w:w="9288" w:type="dxa"/>
          </w:tcPr>
          <w:p w:rsidR="00956AA4" w:rsidRDefault="00956AA4" w:rsidP="000E3BB9">
            <w:pPr>
              <w:rPr>
                <w:rFonts w:ascii="Times New Roman" w:eastAsia="Times New Roman" w:hAnsi="Times New Roman"/>
                <w:b/>
                <w:sz w:val="20"/>
                <w:u w:val="single"/>
              </w:rPr>
            </w:pPr>
          </w:p>
          <w:p w:rsidR="00956AA4" w:rsidRPr="00514492" w:rsidRDefault="00956AA4" w:rsidP="00514492">
            <w:pPr>
              <w:pStyle w:val="Heading2"/>
              <w:rPr>
                <w:rFonts w:ascii="Times New Roman" w:hAnsi="Times New Roman"/>
                <w:u w:val="single"/>
              </w:rPr>
            </w:pPr>
            <w:r w:rsidRPr="001F5601">
              <w:rPr>
                <w:rFonts w:ascii="Times New Roman" w:hAnsi="Times New Roman"/>
                <w:u w:val="single"/>
              </w:rPr>
              <w:t>Responsibilitie</w:t>
            </w:r>
            <w:r w:rsidRPr="00514492">
              <w:rPr>
                <w:rFonts w:ascii="Times New Roman" w:hAnsi="Times New Roman"/>
                <w:u w:val="single"/>
              </w:rPr>
              <w:t>s:</w:t>
            </w:r>
          </w:p>
          <w:p w:rsid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>Load Testing on server side and Client Side</w:t>
            </w:r>
          </w:p>
          <w:p w:rsidR="00956AA4" w:rsidRP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>Testing Ad contents and configuration of the ad server</w:t>
            </w:r>
          </w:p>
          <w:p w:rsidR="00956AA4" w:rsidRP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 xml:space="preserve">Testing various web services using </w:t>
            </w:r>
            <w:proofErr w:type="spellStart"/>
            <w:r w:rsidRPr="00AC14F8">
              <w:rPr>
                <w:rFonts w:ascii="Times New Roman" w:hAnsi="Times New Roman"/>
                <w:sz w:val="18"/>
                <w:szCs w:val="18"/>
              </w:rPr>
              <w:t>knewco</w:t>
            </w:r>
            <w:proofErr w:type="spellEnd"/>
            <w:r w:rsidRPr="00AC14F8">
              <w:rPr>
                <w:rFonts w:ascii="Times New Roman" w:hAnsi="Times New Roman"/>
                <w:sz w:val="18"/>
                <w:szCs w:val="18"/>
              </w:rPr>
              <w:t xml:space="preserve"> web servers</w:t>
            </w:r>
          </w:p>
          <w:p w:rsidR="00956AA4" w:rsidRP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>Scrapbook Testing</w:t>
            </w:r>
          </w:p>
          <w:p w:rsidR="00956AA4" w:rsidRP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>Verification of Medical Terms from Thesaurus</w:t>
            </w:r>
          </w:p>
          <w:p w:rsidR="00956AA4" w:rsidRPr="00AC14F8" w:rsidRDefault="00956AA4" w:rsidP="004E5209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AC14F8">
              <w:rPr>
                <w:rFonts w:ascii="Times New Roman" w:hAnsi="Times New Roman"/>
                <w:sz w:val="18"/>
                <w:szCs w:val="18"/>
              </w:rPr>
              <w:t>Review of the status related tasks on daily basis</w:t>
            </w:r>
          </w:p>
          <w:p w:rsidR="00956AA4" w:rsidRDefault="00956AA4" w:rsidP="000E3BB9">
            <w:pPr>
              <w:rPr>
                <w:rFonts w:ascii="Times New Roman" w:hAnsi="Times New Roman"/>
                <w:sz w:val="18"/>
              </w:rPr>
            </w:pPr>
          </w:p>
          <w:p w:rsidR="00956AA4" w:rsidRPr="00AA36B9" w:rsidRDefault="00956AA4" w:rsidP="000E3BB9">
            <w:pPr>
              <w:rPr>
                <w:rFonts w:ascii="Times New Roman" w:hAnsi="Times New Roman"/>
                <w:b/>
                <w:sz w:val="20"/>
              </w:rPr>
            </w:pPr>
            <w:r w:rsidRPr="004C26DC">
              <w:rPr>
                <w:rFonts w:ascii="Times New Roman" w:hAnsi="Times New Roman"/>
                <w:b/>
                <w:sz w:val="20"/>
                <w:u w:val="single"/>
              </w:rPr>
              <w:t>Environment:</w:t>
            </w:r>
            <w:r w:rsidRPr="00AC14F8">
              <w:rPr>
                <w:rFonts w:ascii="Times New Roman" w:hAnsi="Times New Roman"/>
                <w:b/>
                <w:sz w:val="20"/>
              </w:rPr>
              <w:t xml:space="preserve"> </w:t>
            </w:r>
            <w:r w:rsidR="00AA36B9">
              <w:rPr>
                <w:rFonts w:ascii="Times New Roman" w:hAnsi="Times New Roman"/>
                <w:b/>
                <w:sz w:val="20"/>
              </w:rPr>
              <w:t xml:space="preserve">  </w:t>
            </w:r>
            <w:r w:rsidR="00AC14F8">
              <w:rPr>
                <w:rFonts w:ascii="Times New Roman" w:hAnsi="Times New Roman"/>
                <w:b/>
                <w:sz w:val="20"/>
              </w:rPr>
              <w:t xml:space="preserve">    </w:t>
            </w:r>
            <w:r w:rsidR="00047F90">
              <w:rPr>
                <w:rFonts w:ascii="Times New Roman" w:hAnsi="Times New Roman"/>
                <w:b/>
                <w:sz w:val="20"/>
              </w:rPr>
              <w:t xml:space="preserve">      </w:t>
            </w:r>
            <w:r w:rsidR="00AA36B9">
              <w:rPr>
                <w:rFonts w:ascii="Times New Roman" w:hAnsi="Times New Roman"/>
                <w:b/>
                <w:sz w:val="20"/>
              </w:rPr>
              <w:t xml:space="preserve">      </w:t>
            </w:r>
            <w:r>
              <w:rPr>
                <w:rFonts w:ascii="Times New Roman" w:hAnsi="Times New Roman"/>
                <w:sz w:val="20"/>
              </w:rPr>
              <w:t>EC2 amazon cloud – QA and Staging</w:t>
            </w:r>
          </w:p>
          <w:p w:rsidR="00956AA4" w:rsidRDefault="00956AA4" w:rsidP="000E3BB9">
            <w:pPr>
              <w:ind w:left="360"/>
              <w:rPr>
                <w:rFonts w:ascii="Times New Roman" w:hAnsi="Times New Roman"/>
                <w:sz w:val="18"/>
              </w:rPr>
            </w:pPr>
          </w:p>
          <w:tbl>
            <w:tblPr>
              <w:tblW w:w="9162" w:type="dxa"/>
              <w:tblLayout w:type="fixed"/>
              <w:tblLook w:val="0000" w:firstRow="0" w:lastRow="0" w:firstColumn="0" w:lastColumn="0" w:noHBand="0" w:noVBand="0"/>
            </w:tblPr>
            <w:tblGrid>
              <w:gridCol w:w="1782"/>
              <w:gridCol w:w="7380"/>
            </w:tblGrid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Period: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F64B79" w:rsidP="00F64B79">
                  <w:pPr>
                    <w:ind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Fe         February </w:t>
                  </w:r>
                  <w:r w:rsidR="00956AA4" w:rsidRPr="00F64B79">
                    <w:rPr>
                      <w:rFonts w:ascii="Times New Roman" w:hAnsi="Times New Roman"/>
                      <w:sz w:val="18"/>
                      <w:szCs w:val="18"/>
                    </w:rPr>
                    <w:t>2007 till August 2010</w:t>
                  </w:r>
                </w:p>
              </w:tc>
            </w:tr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Employer: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F64B79" w:rsidP="00F64B79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I</w:t>
                  </w:r>
                  <w:r w:rsidR="00956AA4" w:rsidRPr="00F64B79">
                    <w:rPr>
                      <w:rFonts w:ascii="Times New Roman" w:hAnsi="Times New Roman"/>
                      <w:sz w:val="18"/>
                      <w:szCs w:val="18"/>
                    </w:rPr>
                    <w:t>nterra Information Technologies</w:t>
                  </w:r>
                </w:p>
              </w:tc>
            </w:tr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Client: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956AA4" w:rsidP="00F64B79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IBM Castiron</w:t>
                  </w:r>
                </w:p>
              </w:tc>
            </w:tr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Project: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956AA4" w:rsidP="00F64B79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Integration Appliance Testing</w:t>
                  </w:r>
                </w:p>
              </w:tc>
            </w:tr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956AA4" w:rsidP="00F64B79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NSEZ - Noida</w:t>
                  </w:r>
                </w:p>
              </w:tc>
            </w:tr>
            <w:tr w:rsidR="00956AA4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Role:</w:t>
                  </w:r>
                </w:p>
              </w:tc>
              <w:tc>
                <w:tcPr>
                  <w:tcW w:w="7380" w:type="dxa"/>
                </w:tcPr>
                <w:p w:rsidR="00956AA4" w:rsidRPr="00F64B79" w:rsidRDefault="00956AA4" w:rsidP="00F64B79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Sr. Team Lead - QA</w:t>
                  </w:r>
                </w:p>
              </w:tc>
            </w:tr>
            <w:tr w:rsidR="00956AA4" w:rsidRPr="00E00D1C" w:rsidTr="0073727F">
              <w:trPr>
                <w:cantSplit/>
                <w:trHeight w:val="100"/>
              </w:trPr>
              <w:tc>
                <w:tcPr>
                  <w:tcW w:w="1782" w:type="dxa"/>
                </w:tcPr>
                <w:p w:rsidR="00956AA4" w:rsidRPr="00F64B79" w:rsidRDefault="00956AA4" w:rsidP="00F64B79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F64B79">
                    <w:rPr>
                      <w:rFonts w:ascii="Times New Roman" w:hAnsi="Times New Roman"/>
                      <w:sz w:val="18"/>
                      <w:szCs w:val="18"/>
                    </w:rPr>
                    <w:t>Team size:</w:t>
                  </w:r>
                </w:p>
              </w:tc>
              <w:tc>
                <w:tcPr>
                  <w:tcW w:w="7380" w:type="dxa"/>
                  <w:vAlign w:val="bottom"/>
                </w:tcPr>
                <w:p w:rsidR="00956AA4" w:rsidRPr="00F64B79" w:rsidRDefault="00956AA4" w:rsidP="00F64B79">
                  <w:pPr>
                    <w:pStyle w:val="WW-CommentText"/>
                    <w:ind w:left="283"/>
                    <w:rPr>
                      <w:rFonts w:eastAsia="Times"/>
                      <w:sz w:val="18"/>
                      <w:szCs w:val="18"/>
                    </w:rPr>
                  </w:pPr>
                  <w:r w:rsidRPr="00F64B79">
                    <w:rPr>
                      <w:rFonts w:eastAsia="Times"/>
                      <w:sz w:val="18"/>
                      <w:szCs w:val="18"/>
                    </w:rPr>
                    <w:t>12</w:t>
                  </w:r>
                </w:p>
              </w:tc>
            </w:tr>
            <w:tr w:rsidR="00D5512E" w:rsidTr="00C55072">
              <w:trPr>
                <w:cantSplit/>
              </w:trPr>
              <w:tc>
                <w:tcPr>
                  <w:tcW w:w="9162" w:type="dxa"/>
                  <w:gridSpan w:val="2"/>
                </w:tcPr>
                <w:p w:rsidR="00C75EDE" w:rsidRDefault="00C75EDE" w:rsidP="000E3BB9">
                  <w:pPr>
                    <w:rPr>
                      <w:rFonts w:ascii="Times New Roman" w:hAnsi="Times New Roman"/>
                      <w:b/>
                      <w:sz w:val="20"/>
                      <w:u w:val="single"/>
                    </w:rPr>
                  </w:pPr>
                </w:p>
                <w:p w:rsidR="00D5512E" w:rsidRDefault="00D5512E" w:rsidP="000E3BB9">
                  <w:pPr>
                    <w:rPr>
                      <w:rFonts w:ascii="Times New Roman" w:hAnsi="Times New Roman"/>
                      <w:b/>
                      <w:sz w:val="20"/>
                    </w:rPr>
                  </w:pPr>
                  <w:r w:rsidRPr="0073727F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Responsibilities</w:t>
                  </w:r>
                  <w:r>
                    <w:rPr>
                      <w:rFonts w:ascii="Times New Roman" w:hAnsi="Times New Roman"/>
                      <w:b/>
                      <w:sz w:val="20"/>
                    </w:rPr>
                    <w:t>: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Test planning &amp; test execution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Functional, Regression, sanity &amp; smoke testing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Managing releases from QA estimation towards successful  delivery of all major, minor, fix pack releases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Managing and handling day to day activities within the team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 xml:space="preserve">Managing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adapters</w:t>
                  </w:r>
                  <w:r w:rsidR="00E70996">
                    <w:rPr>
                      <w:rFonts w:ascii="Times New Roman" w:hAnsi="Times New Roman"/>
                      <w:sz w:val="18"/>
                      <w:szCs w:val="18"/>
                    </w:rPr>
                    <w:t xml:space="preserve"> t</w:t>
                  </w: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 xml:space="preserve">esting –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On premise applications </w:t>
                  </w: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 xml:space="preserve">such as FTP, HTTP, Webservice, Database, Studio, JMS,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and </w:t>
                  </w: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MQ.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SAP, Netsuite, SFDC, Domino adapters testing on cloud &amp; virtual environments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IBM Integration Platform testing that includes O/S testing, Installation, upgrade, Migration, Web management console, Command Line Testing, Virtualization, cloud, High Availability etc.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HTTP protocols testing – Kerberos, Digest, Basic and NTLM authentication methods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Setting up and testing physical and virtual integration appliances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Other areas that include Notifications, Logs, User and Group management, Access rights, Backward compatibility, Networking, Monitoring, Diagnostic, RAC Setup and testing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Testing and setup of High Availability clustering devices is also included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Product performance in the form of stress tests, comparison charts etc.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Setup of Cast Iron QA lab in Noida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 xml:space="preserve">Setup and maintenance of DNS and DHCP , </w:t>
                  </w:r>
                  <w:proofErr w:type="spellStart"/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IISservers</w:t>
                  </w:r>
                  <w:proofErr w:type="spellEnd"/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>Defect Life Cycle, testing methodologies, Certification reports</w:t>
                  </w:r>
                </w:p>
                <w:p w:rsidR="00D5512E" w:rsidRPr="00D5512E" w:rsidRDefault="00D5512E" w:rsidP="00D5512E">
                  <w:pPr>
                    <w:numPr>
                      <w:ilvl w:val="0"/>
                      <w:numId w:val="19"/>
                    </w:numPr>
                    <w:ind w:left="720" w:hanging="360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D5512E">
                    <w:rPr>
                      <w:rFonts w:ascii="Times New Roman" w:hAnsi="Times New Roman"/>
                      <w:sz w:val="18"/>
                      <w:szCs w:val="18"/>
                    </w:rPr>
                    <w:t xml:space="preserve"> Training the team on new processes/ technologies</w:t>
                  </w:r>
                </w:p>
                <w:p w:rsidR="00D5512E" w:rsidRDefault="00D5512E" w:rsidP="000E3BB9">
                  <w:pPr>
                    <w:rPr>
                      <w:rFonts w:ascii="Times New Roman" w:hAnsi="Times New Roman"/>
                      <w:sz w:val="18"/>
                    </w:rPr>
                  </w:pPr>
                </w:p>
                <w:p w:rsidR="00D5512E" w:rsidRDefault="00D5512E" w:rsidP="00AA36B9">
                  <w:pPr>
                    <w:rPr>
                      <w:rFonts w:ascii="Times New Roman" w:hAnsi="Times New Roman"/>
                      <w:sz w:val="18"/>
                    </w:rPr>
                  </w:pPr>
                  <w:r w:rsidRPr="004C26DC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Environment</w:t>
                  </w:r>
                  <w:r w:rsidR="00AA36B9">
                    <w:rPr>
                      <w:rFonts w:ascii="Times New Roman" w:hAnsi="Times New Roman"/>
                      <w:sz w:val="20"/>
                    </w:rPr>
                    <w:t xml:space="preserve">                   QA, staging and production, physical, virtual and Cloud</w:t>
                  </w:r>
                </w:p>
              </w:tc>
            </w:tr>
          </w:tbl>
          <w:p w:rsidR="00956AA4" w:rsidRDefault="00956AA4" w:rsidP="000E3BB9">
            <w:pPr>
              <w:rPr>
                <w:rFonts w:ascii="Times New Roman" w:hAnsi="Times New Roman"/>
                <w:sz w:val="20"/>
              </w:rPr>
            </w:pPr>
          </w:p>
          <w:p w:rsidR="00956AA4" w:rsidRPr="004A252A" w:rsidRDefault="004A252A" w:rsidP="004A252A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Period:</w:t>
            </w:r>
            <w:r w:rsidR="00AA36B9" w:rsidRPr="004A252A">
              <w:rPr>
                <w:rFonts w:ascii="Times New Roman" w:hAnsi="Times New Roman"/>
                <w:sz w:val="18"/>
                <w:szCs w:val="18"/>
              </w:rPr>
              <w:t xml:space="preserve">                             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June 2005 till January 2007</w:t>
            </w:r>
          </w:p>
          <w:p w:rsidR="00956AA4" w:rsidRPr="004A252A" w:rsidRDefault="004A252A" w:rsidP="004A252A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Employer:</w:t>
            </w:r>
            <w:r w:rsidR="00AA36B9" w:rsidRPr="004A252A">
              <w:rPr>
                <w:rFonts w:ascii="Times New Roman" w:hAnsi="Times New Roman"/>
                <w:sz w:val="18"/>
                <w:szCs w:val="18"/>
              </w:rPr>
              <w:t xml:space="preserve">                        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Interra Information Technologies</w:t>
            </w:r>
          </w:p>
          <w:p w:rsidR="00956AA4" w:rsidRPr="004A252A" w:rsidRDefault="004A252A" w:rsidP="004A252A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Client:</w:t>
            </w:r>
            <w:r w:rsidR="00AA36B9" w:rsidRPr="004A252A">
              <w:rPr>
                <w:rFonts w:ascii="Times New Roman" w:hAnsi="Times New Roman"/>
                <w:sz w:val="18"/>
                <w:szCs w:val="18"/>
              </w:rPr>
              <w:t xml:space="preserve">                              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NWS</w:t>
            </w:r>
          </w:p>
          <w:p w:rsidR="00956AA4" w:rsidRPr="004A252A" w:rsidRDefault="004A252A" w:rsidP="004A252A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56AA4" w:rsidRPr="004A252A">
              <w:rPr>
                <w:rFonts w:ascii="Times New Roman" w:hAnsi="Times New Roman"/>
                <w:sz w:val="18"/>
                <w:szCs w:val="18"/>
              </w:rPr>
              <w:t>Project:</w:t>
            </w:r>
            <w:r w:rsidR="00AA36B9" w:rsidRPr="004A252A">
              <w:rPr>
                <w:rFonts w:ascii="Times New Roman" w:hAnsi="Times New Roman"/>
                <w:sz w:val="18"/>
                <w:szCs w:val="18"/>
              </w:rPr>
              <w:t xml:space="preserve">                            </w:t>
            </w:r>
            <w:r w:rsidR="005E72F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AA36B9" w:rsidRPr="004A252A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proofErr w:type="spellStart"/>
            <w:r w:rsidR="00956AA4" w:rsidRPr="004A252A">
              <w:rPr>
                <w:rFonts w:ascii="Times New Roman" w:hAnsi="Times New Roman"/>
                <w:sz w:val="18"/>
                <w:szCs w:val="18"/>
              </w:rPr>
              <w:t>eProfile</w:t>
            </w:r>
            <w:proofErr w:type="spellEnd"/>
            <w:r w:rsidR="00956AA4" w:rsidRPr="004A252A">
              <w:rPr>
                <w:rFonts w:ascii="Times New Roman" w:hAnsi="Times New Roman"/>
                <w:sz w:val="18"/>
                <w:szCs w:val="18"/>
              </w:rPr>
              <w:t xml:space="preserve"> Manager providing financial services to its customers</w:t>
            </w:r>
          </w:p>
          <w:p w:rsidR="00AA36B9" w:rsidRPr="005E72F7" w:rsidRDefault="004A252A" w:rsidP="000E3BB9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b/>
                <w:sz w:val="20"/>
              </w:rPr>
            </w:pPr>
            <w:r w:rsidRPr="005E72F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956AA4" w:rsidRPr="005E72F7">
              <w:rPr>
                <w:rFonts w:ascii="Times New Roman" w:hAnsi="Times New Roman"/>
                <w:sz w:val="18"/>
                <w:szCs w:val="18"/>
              </w:rPr>
              <w:t>Location:</w:t>
            </w:r>
            <w:r w:rsidR="00AA36B9" w:rsidRPr="005E72F7">
              <w:rPr>
                <w:rFonts w:ascii="Times New Roman" w:hAnsi="Times New Roman"/>
                <w:sz w:val="18"/>
                <w:szCs w:val="18"/>
              </w:rPr>
              <w:t xml:space="preserve">                           </w:t>
            </w:r>
            <w:r w:rsidR="00956AA4" w:rsidRPr="005E72F7">
              <w:rPr>
                <w:rFonts w:ascii="Times New Roman" w:hAnsi="Times New Roman"/>
                <w:sz w:val="18"/>
                <w:szCs w:val="18"/>
              </w:rPr>
              <w:t>NSEZ - Noida</w:t>
            </w:r>
          </w:p>
          <w:p w:rsidR="005E72F7" w:rsidRDefault="00956AA4" w:rsidP="005E72F7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5E72F7">
              <w:rPr>
                <w:rFonts w:ascii="Times New Roman" w:hAnsi="Times New Roman"/>
                <w:sz w:val="18"/>
                <w:szCs w:val="18"/>
              </w:rPr>
              <w:t>Role:</w:t>
            </w:r>
            <w:r w:rsidR="00AA36B9" w:rsidRPr="005E72F7">
              <w:rPr>
                <w:rFonts w:ascii="Times New Roman" w:hAnsi="Times New Roman"/>
                <w:sz w:val="18"/>
                <w:szCs w:val="18"/>
              </w:rPr>
              <w:t xml:space="preserve">                  </w:t>
            </w:r>
            <w:r w:rsidR="005E72F7">
              <w:rPr>
                <w:rFonts w:ascii="Times New Roman" w:hAnsi="Times New Roman"/>
                <w:sz w:val="18"/>
                <w:szCs w:val="18"/>
              </w:rPr>
              <w:t xml:space="preserve">                </w:t>
            </w:r>
            <w:r w:rsidR="00AA36B9" w:rsidRPr="005E72F7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5E72F7">
              <w:rPr>
                <w:rFonts w:ascii="Times New Roman" w:hAnsi="Times New Roman"/>
                <w:sz w:val="18"/>
                <w:szCs w:val="18"/>
              </w:rPr>
              <w:t xml:space="preserve">Lead </w:t>
            </w:r>
            <w:r w:rsidR="005E72F7">
              <w:rPr>
                <w:rFonts w:ascii="Times New Roman" w:hAnsi="Times New Roman"/>
                <w:sz w:val="18"/>
                <w:szCs w:val="18"/>
              </w:rPr>
              <w:t>–</w:t>
            </w:r>
            <w:r w:rsidRPr="005E72F7">
              <w:rPr>
                <w:rFonts w:ascii="Times New Roman" w:hAnsi="Times New Roman"/>
                <w:sz w:val="18"/>
                <w:szCs w:val="18"/>
              </w:rPr>
              <w:t xml:space="preserve"> QA</w:t>
            </w:r>
          </w:p>
          <w:p w:rsidR="005E72F7" w:rsidRDefault="00956AA4" w:rsidP="005E72F7">
            <w:pPr>
              <w:numPr>
                <w:ilvl w:val="0"/>
                <w:numId w:val="2"/>
              </w:numPr>
              <w:ind w:left="283" w:hanging="283"/>
              <w:rPr>
                <w:rFonts w:ascii="Times New Roman" w:hAnsi="Times New Roman"/>
                <w:sz w:val="18"/>
                <w:szCs w:val="18"/>
              </w:rPr>
            </w:pPr>
            <w:r w:rsidRPr="005E72F7">
              <w:rPr>
                <w:rFonts w:ascii="Times New Roman" w:hAnsi="Times New Roman"/>
                <w:sz w:val="18"/>
                <w:szCs w:val="18"/>
              </w:rPr>
              <w:t>Team size:</w:t>
            </w:r>
            <w:r w:rsidR="005E72F7">
              <w:rPr>
                <w:rFonts w:ascii="Times New Roman" w:hAnsi="Times New Roman"/>
                <w:sz w:val="18"/>
                <w:szCs w:val="18"/>
              </w:rPr>
              <w:t xml:space="preserve">                          </w:t>
            </w:r>
            <w:r w:rsidRPr="005E72F7">
              <w:rPr>
                <w:rFonts w:ascii="Times New Roman" w:hAnsi="Times New Roman"/>
                <w:sz w:val="18"/>
                <w:szCs w:val="18"/>
              </w:rPr>
              <w:t>2</w:t>
            </w:r>
          </w:p>
          <w:p w:rsidR="00781E5A" w:rsidRPr="00781E5A" w:rsidRDefault="00781E5A" w:rsidP="00781E5A">
            <w:pPr>
              <w:rPr>
                <w:rFonts w:ascii="Times New Roman" w:hAnsi="Times New Roman"/>
                <w:sz w:val="20"/>
              </w:rPr>
            </w:pPr>
          </w:p>
          <w:p w:rsidR="002A7DE5" w:rsidRDefault="002A7DE5" w:rsidP="002A7DE5">
            <w:pPr>
              <w:rPr>
                <w:rFonts w:ascii="Times New Roman" w:hAnsi="Times New Roman"/>
                <w:b/>
                <w:sz w:val="20"/>
              </w:rPr>
            </w:pPr>
            <w:r w:rsidRPr="0073727F">
              <w:rPr>
                <w:rFonts w:ascii="Times New Roman" w:hAnsi="Times New Roman"/>
                <w:b/>
                <w:sz w:val="20"/>
                <w:u w:val="single"/>
              </w:rPr>
              <w:t>Responsibilities</w:t>
            </w:r>
            <w:r>
              <w:rPr>
                <w:rFonts w:ascii="Times New Roman" w:hAnsi="Times New Roman"/>
                <w:b/>
                <w:sz w:val="20"/>
              </w:rPr>
              <w:t>:</w:t>
            </w:r>
          </w:p>
          <w:p w:rsidR="00956AA4" w:rsidRPr="002A7DE5" w:rsidRDefault="00956AA4" w:rsidP="002A7DE5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2A7DE5">
              <w:rPr>
                <w:rFonts w:ascii="Times New Roman" w:hAnsi="Times New Roman"/>
                <w:sz w:val="18"/>
                <w:szCs w:val="18"/>
              </w:rPr>
              <w:t>Team management &amp; test management</w:t>
            </w:r>
          </w:p>
          <w:p w:rsidR="00956AA4" w:rsidRPr="002A7DE5" w:rsidRDefault="00956AA4" w:rsidP="002A7DE5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2A7DE5">
              <w:rPr>
                <w:rFonts w:ascii="Times New Roman" w:hAnsi="Times New Roman"/>
                <w:sz w:val="18"/>
                <w:szCs w:val="18"/>
              </w:rPr>
              <w:t>From Approach document towards successful completion of test documents</w:t>
            </w:r>
          </w:p>
          <w:p w:rsidR="00956AA4" w:rsidRPr="002A7DE5" w:rsidRDefault="00956AA4" w:rsidP="002A7DE5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2A7DE5">
              <w:rPr>
                <w:rFonts w:ascii="Times New Roman" w:hAnsi="Times New Roman"/>
                <w:sz w:val="18"/>
                <w:szCs w:val="18"/>
              </w:rPr>
              <w:t>Managing Load Testing on server side using Jmeter</w:t>
            </w:r>
          </w:p>
          <w:p w:rsidR="002A7DE5" w:rsidRPr="002A7DE5" w:rsidRDefault="002A7DE5" w:rsidP="002A7DE5">
            <w:pPr>
              <w:numPr>
                <w:ilvl w:val="0"/>
                <w:numId w:val="19"/>
              </w:numPr>
              <w:ind w:left="720" w:hanging="360"/>
              <w:rPr>
                <w:rFonts w:ascii="Times New Roman" w:hAnsi="Times New Roman"/>
                <w:sz w:val="18"/>
                <w:szCs w:val="18"/>
              </w:rPr>
            </w:pPr>
            <w:r w:rsidRPr="002A7DE5">
              <w:rPr>
                <w:rFonts w:ascii="Times New Roman" w:hAnsi="Times New Roman"/>
                <w:sz w:val="18"/>
                <w:szCs w:val="18"/>
              </w:rPr>
              <w:t>Managing functional testing of the application</w:t>
            </w:r>
          </w:p>
          <w:p w:rsidR="002A7DE5" w:rsidRDefault="002A7DE5" w:rsidP="002A7DE5">
            <w:pPr>
              <w:ind w:left="720"/>
              <w:rPr>
                <w:rFonts w:ascii="Times New Roman" w:hAnsi="Times New Roman"/>
                <w:sz w:val="18"/>
              </w:rPr>
            </w:pPr>
          </w:p>
        </w:tc>
      </w:tr>
      <w:tr w:rsidR="008401A9" w:rsidTr="00407EC1">
        <w:trPr>
          <w:cantSplit/>
        </w:trPr>
        <w:tc>
          <w:tcPr>
            <w:tcW w:w="9828" w:type="dxa"/>
            <w:gridSpan w:val="2"/>
          </w:tcPr>
          <w:p w:rsidR="00AD5209" w:rsidRDefault="00AD5209" w:rsidP="00AF3FC3">
            <w:pPr>
              <w:rPr>
                <w:rFonts w:ascii="Times New Roman" w:hAnsi="Times New Roman"/>
                <w:sz w:val="20"/>
              </w:rPr>
            </w:pPr>
            <w:r w:rsidRPr="002A7DE5">
              <w:rPr>
                <w:rFonts w:ascii="Times New Roman" w:hAnsi="Times New Roman"/>
                <w:b/>
                <w:sz w:val="20"/>
                <w:u w:val="single"/>
              </w:rPr>
              <w:lastRenderedPageBreak/>
              <w:t>Environment:</w:t>
            </w:r>
            <w:r w:rsidRPr="00AD5209">
              <w:rPr>
                <w:rFonts w:ascii="Times New Roman" w:hAnsi="Times New Roman"/>
                <w:b/>
                <w:sz w:val="20"/>
              </w:rPr>
              <w:t xml:space="preserve">     </w:t>
            </w:r>
            <w:r>
              <w:rPr>
                <w:rFonts w:ascii="Times New Roman" w:hAnsi="Times New Roman"/>
                <w:b/>
                <w:sz w:val="20"/>
              </w:rPr>
              <w:t xml:space="preserve">   </w:t>
            </w:r>
            <w:r w:rsidR="00AF3FC3" w:rsidRPr="00AF3FC3">
              <w:rPr>
                <w:rFonts w:ascii="Times New Roman" w:hAnsi="Times New Roman"/>
                <w:sz w:val="20"/>
              </w:rPr>
              <w:t>QA, Staging and production</w:t>
            </w:r>
          </w:p>
          <w:p w:rsidR="000F066D" w:rsidRDefault="000F066D" w:rsidP="00AF3FC3">
            <w:pPr>
              <w:rPr>
                <w:rFonts w:ascii="Times New Roman" w:hAnsi="Times New Roman"/>
                <w:sz w:val="20"/>
              </w:rPr>
            </w:pPr>
          </w:p>
          <w:tbl>
            <w:tblPr>
              <w:tblpPr w:leftFromText="180" w:rightFromText="180" w:vertAnchor="text" w:horzAnchor="page" w:tblpX="1876" w:tblpY="302"/>
              <w:tblOverlap w:val="never"/>
              <w:tblW w:w="24750" w:type="dxa"/>
              <w:tblLayout w:type="fixed"/>
              <w:tblLook w:val="0000" w:firstRow="0" w:lastRow="0" w:firstColumn="0" w:lastColumn="0" w:noHBand="0" w:noVBand="0"/>
            </w:tblPr>
            <w:tblGrid>
              <w:gridCol w:w="1350"/>
              <w:gridCol w:w="9900"/>
              <w:gridCol w:w="13500"/>
            </w:tblGrid>
            <w:tr w:rsidR="000F066D" w:rsidTr="0058244D">
              <w:trPr>
                <w:gridAfter w:val="1"/>
                <w:wAfter w:w="13500" w:type="dxa"/>
                <w:cantSplit/>
                <w:trHeight w:val="100"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Period: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0F066D" w:rsidP="000F066D">
                  <w:pPr>
                    <w:pStyle w:val="WW-CommentText"/>
                    <w:ind w:left="283"/>
                    <w:rPr>
                      <w:rFonts w:eastAsia="Times"/>
                      <w:sz w:val="18"/>
                      <w:szCs w:val="18"/>
                    </w:rPr>
                  </w:pPr>
                  <w:r>
                    <w:rPr>
                      <w:rFonts w:eastAsia="Times"/>
                      <w:sz w:val="18"/>
                      <w:szCs w:val="18"/>
                    </w:rPr>
                    <w:t>Nov</w:t>
                  </w:r>
                  <w:r w:rsidR="001F2973">
                    <w:rPr>
                      <w:rFonts w:eastAsia="Times"/>
                      <w:sz w:val="18"/>
                      <w:szCs w:val="18"/>
                    </w:rPr>
                    <w:t xml:space="preserve"> </w:t>
                  </w:r>
                  <w:r w:rsidR="004F7378">
                    <w:rPr>
                      <w:rFonts w:eastAsia="Times"/>
                      <w:sz w:val="18"/>
                      <w:szCs w:val="18"/>
                    </w:rPr>
                    <w:t xml:space="preserve"> </w:t>
                  </w:r>
                  <w:r w:rsidRPr="00AD5209">
                    <w:rPr>
                      <w:rFonts w:eastAsia="Times"/>
                      <w:sz w:val="18"/>
                      <w:szCs w:val="18"/>
                    </w:rPr>
                    <w:t>200</w:t>
                  </w:r>
                  <w:r>
                    <w:rPr>
                      <w:rFonts w:eastAsia="Times"/>
                      <w:sz w:val="18"/>
                      <w:szCs w:val="18"/>
                    </w:rPr>
                    <w:t>2</w:t>
                  </w:r>
                  <w:r w:rsidRPr="00AD5209">
                    <w:rPr>
                      <w:rFonts w:eastAsia="Times"/>
                      <w:sz w:val="18"/>
                      <w:szCs w:val="18"/>
                    </w:rPr>
                    <w:t xml:space="preserve"> – </w:t>
                  </w:r>
                  <w:r>
                    <w:rPr>
                      <w:rFonts w:eastAsia="Times"/>
                      <w:sz w:val="18"/>
                      <w:szCs w:val="18"/>
                    </w:rPr>
                    <w:t>May</w:t>
                  </w:r>
                  <w:r w:rsidRPr="00AD5209">
                    <w:rPr>
                      <w:rFonts w:eastAsia="Times"/>
                      <w:sz w:val="18"/>
                      <w:szCs w:val="18"/>
                    </w:rPr>
                    <w:t xml:space="preserve"> 200</w:t>
                  </w:r>
                  <w:r>
                    <w:rPr>
                      <w:rFonts w:eastAsia="Times"/>
                      <w:sz w:val="18"/>
                      <w:szCs w:val="18"/>
                    </w:rPr>
                    <w:t>5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  <w:trHeight w:val="100"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Employe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</w:t>
                  </w: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0F066D" w:rsidP="000F066D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Times New Roman" w:hAnsi="Times New Roman"/>
                      <w:sz w:val="18"/>
                      <w:szCs w:val="18"/>
                    </w:rPr>
                    <w:t>vCustomer</w:t>
                  </w:r>
                  <w:proofErr w:type="spellEnd"/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 India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  <w:trHeight w:val="90"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Client: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0F066D" w:rsidP="000F066D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HP (USA)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Project: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0F066D" w:rsidP="000F066D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Network &amp; wireless printers, HP AIOs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0F066D" w:rsidP="000F066D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Delhi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Role:</w:t>
                  </w:r>
                </w:p>
              </w:tc>
              <w:tc>
                <w:tcPr>
                  <w:tcW w:w="9900" w:type="dxa"/>
                </w:tcPr>
                <w:p w:rsidR="000F066D" w:rsidRPr="00AD5209" w:rsidRDefault="00D40584" w:rsidP="00D40584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Member of advanced</w:t>
                  </w:r>
                  <w:r w:rsidR="000F066D">
                    <w:rPr>
                      <w:rFonts w:ascii="Times New Roman" w:hAnsi="Times New Roman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technical </w:t>
                  </w:r>
                  <w:r w:rsidR="000F066D">
                    <w:rPr>
                      <w:rFonts w:ascii="Times New Roman" w:hAnsi="Times New Roman"/>
                      <w:sz w:val="18"/>
                      <w:szCs w:val="18"/>
                    </w:rPr>
                    <w:t>escalation group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, Technical trainer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  <w:trHeight w:val="210"/>
              </w:trPr>
              <w:tc>
                <w:tcPr>
                  <w:tcW w:w="1350" w:type="dxa"/>
                </w:tcPr>
                <w:p w:rsidR="000F066D" w:rsidRPr="00AD5209" w:rsidRDefault="000F066D" w:rsidP="000F066D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Team size:</w:t>
                  </w:r>
                </w:p>
              </w:tc>
              <w:tc>
                <w:tcPr>
                  <w:tcW w:w="9900" w:type="dxa"/>
                  <w:vAlign w:val="bottom"/>
                </w:tcPr>
                <w:p w:rsidR="000F066D" w:rsidRPr="00AD5209" w:rsidRDefault="000F066D" w:rsidP="000F066D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2</w:t>
                  </w:r>
                  <w:r w:rsidR="0088756B">
                    <w:rPr>
                      <w:rFonts w:ascii="Times New Roman" w:hAnsi="Times New Roman"/>
                      <w:sz w:val="18"/>
                      <w:szCs w:val="18"/>
                    </w:rPr>
                    <w:t>5</w:t>
                  </w:r>
                </w:p>
              </w:tc>
            </w:tr>
            <w:tr w:rsidR="000F066D" w:rsidTr="0058244D">
              <w:trPr>
                <w:cantSplit/>
              </w:trPr>
              <w:tc>
                <w:tcPr>
                  <w:tcW w:w="11250" w:type="dxa"/>
                  <w:gridSpan w:val="2"/>
                </w:tcPr>
                <w:p w:rsidR="000F066D" w:rsidRDefault="000F066D" w:rsidP="000F066D">
                  <w:pPr>
                    <w:jc w:val="right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755640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esponsibiliti</w:t>
                  </w:r>
                  <w:r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es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:</w:t>
                  </w:r>
                </w:p>
                <w:p w:rsidR="000F066D" w:rsidRPr="00C75EDE" w:rsidRDefault="000F066D" w:rsidP="000F066D">
                  <w:pPr>
                    <w:rPr>
                      <w:rFonts w:ascii="Times New Roman" w:hAnsi="Times New Roman"/>
                      <w:b/>
                      <w:sz w:val="20"/>
                      <w:u w:val="single"/>
                    </w:rPr>
                  </w:pPr>
                  <w:r w:rsidRPr="00C75EDE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Responsibilities:</w:t>
                  </w:r>
                </w:p>
                <w:p w:rsidR="008F644B" w:rsidRPr="008F644B" w:rsidRDefault="008F644B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Working on 802.11 wireless routers</w:t>
                  </w:r>
                </w:p>
                <w:p w:rsidR="000F066D" w:rsidRPr="008F644B" w:rsidRDefault="007713C9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Maintaining hardware, network and wireless lab</w:t>
                  </w:r>
                </w:p>
                <w:p w:rsidR="007713C9" w:rsidRPr="007713C9" w:rsidRDefault="007713C9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 xml:space="preserve">Taking US based customer’s </w:t>
                  </w:r>
                  <w:r w:rsidR="008F644B">
                    <w:rPr>
                      <w:rFonts w:ascii="Times New Roman" w:hAnsi="Times New Roman"/>
                      <w:sz w:val="18"/>
                      <w:szCs w:val="18"/>
                    </w:rPr>
                    <w:t xml:space="preserve">technical 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escalations</w:t>
                  </w:r>
                </w:p>
                <w:p w:rsidR="007713C9" w:rsidRPr="007713C9" w:rsidRDefault="007713C9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Providing technical trainings to support engineers</w:t>
                  </w:r>
                </w:p>
                <w:p w:rsidR="000F066D" w:rsidRDefault="007713C9" w:rsidP="007713C9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sz w:val="18"/>
                      <w:szCs w:val="18"/>
                    </w:rPr>
                    <w:t>Managing the team of 20-25 support engineers</w:t>
                  </w:r>
                </w:p>
                <w:p w:rsidR="000F066D" w:rsidRPr="007755C7" w:rsidRDefault="000F066D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Maintenance &amp; updating Hardware/Software i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nventory details</w:t>
                  </w: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.</w:t>
                  </w:r>
                </w:p>
                <w:p w:rsidR="000F066D" w:rsidRPr="007755C7" w:rsidRDefault="000F066D" w:rsidP="000F066D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Ensuring the immediate &amp; appropriate action against 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persistent technical issues</w:t>
                  </w: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.</w:t>
                  </w:r>
                </w:p>
                <w:p w:rsidR="000F066D" w:rsidRDefault="000F066D" w:rsidP="007713C9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E</w:t>
                  </w:r>
                  <w:r w:rsidR="007713C9">
                    <w:rPr>
                      <w:rFonts w:ascii="Times New Roman" w:hAnsi="Times New Roman"/>
                      <w:color w:val="000000"/>
                      <w:sz w:val="18"/>
                    </w:rPr>
                    <w:t>nsuring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 customer </w:t>
                  </w:r>
                  <w:r w:rsidR="007713C9">
                    <w:rPr>
                      <w:rFonts w:ascii="Times New Roman" w:hAnsi="Times New Roman"/>
                      <w:color w:val="000000"/>
                      <w:sz w:val="18"/>
                    </w:rPr>
                    <w:t>delight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 while working in teams.</w:t>
                  </w:r>
                </w:p>
              </w:tc>
              <w:tc>
                <w:tcPr>
                  <w:tcW w:w="13500" w:type="dxa"/>
                </w:tcPr>
                <w:p w:rsidR="000F066D" w:rsidRDefault="000F066D" w:rsidP="000F066D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Linux, Windows, Servers, Networking</w:t>
                  </w:r>
                </w:p>
              </w:tc>
            </w:tr>
            <w:tr w:rsidR="000F066D" w:rsidTr="0058244D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0F066D" w:rsidRDefault="000F066D" w:rsidP="000F066D">
                  <w:pPr>
                    <w:jc w:val="right"/>
                    <w:rPr>
                      <w:rFonts w:ascii="Times New Roman" w:hAnsi="Times New Roman"/>
                      <w:b/>
                      <w:sz w:val="20"/>
                    </w:rPr>
                  </w:pPr>
                </w:p>
              </w:tc>
              <w:tc>
                <w:tcPr>
                  <w:tcW w:w="9900" w:type="dxa"/>
                </w:tcPr>
                <w:p w:rsidR="000F066D" w:rsidRDefault="000F066D" w:rsidP="000F066D">
                  <w:pPr>
                    <w:rPr>
                      <w:rFonts w:ascii="Times New Roman" w:hAnsi="Times New Roman"/>
                      <w:sz w:val="20"/>
                    </w:rPr>
                  </w:pPr>
                </w:p>
              </w:tc>
            </w:tr>
          </w:tbl>
          <w:p w:rsidR="000F066D" w:rsidRPr="00AE7880" w:rsidRDefault="000F066D" w:rsidP="00AF3FC3">
            <w:pPr>
              <w:rPr>
                <w:b/>
                <w:u w:val="single"/>
              </w:rPr>
            </w:pPr>
            <w:r w:rsidRPr="00AE7880">
              <w:rPr>
                <w:b/>
                <w:u w:val="single"/>
              </w:rPr>
              <w:t>Previous</w:t>
            </w:r>
          </w:p>
          <w:tbl>
            <w:tblPr>
              <w:tblpPr w:leftFromText="180" w:rightFromText="180" w:vertAnchor="text" w:horzAnchor="page" w:tblpX="1876" w:tblpY="302"/>
              <w:tblOverlap w:val="never"/>
              <w:tblW w:w="24750" w:type="dxa"/>
              <w:tblLayout w:type="fixed"/>
              <w:tblLook w:val="0000" w:firstRow="0" w:lastRow="0" w:firstColumn="0" w:lastColumn="0" w:noHBand="0" w:noVBand="0"/>
            </w:tblPr>
            <w:tblGrid>
              <w:gridCol w:w="1350"/>
              <w:gridCol w:w="9900"/>
              <w:gridCol w:w="13500"/>
            </w:tblGrid>
            <w:tr w:rsidR="00D13955" w:rsidTr="00AC2300">
              <w:trPr>
                <w:gridAfter w:val="1"/>
                <w:wAfter w:w="13500" w:type="dxa"/>
                <w:cantSplit/>
                <w:trHeight w:val="100"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Period: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833674">
                  <w:pPr>
                    <w:pStyle w:val="WW-CommentText"/>
                    <w:ind w:left="283"/>
                    <w:rPr>
                      <w:rFonts w:eastAsia="Times"/>
                      <w:sz w:val="18"/>
                      <w:szCs w:val="18"/>
                    </w:rPr>
                  </w:pPr>
                  <w:r w:rsidRPr="00AD5209">
                    <w:rPr>
                      <w:rFonts w:eastAsia="Times"/>
                      <w:sz w:val="18"/>
                      <w:szCs w:val="18"/>
                    </w:rPr>
                    <w:t xml:space="preserve">May,2000 – </w:t>
                  </w:r>
                  <w:r w:rsidR="00833674">
                    <w:rPr>
                      <w:rFonts w:eastAsia="Times"/>
                      <w:sz w:val="18"/>
                      <w:szCs w:val="18"/>
                    </w:rPr>
                    <w:t>Nov</w:t>
                  </w:r>
                  <w:r w:rsidRPr="00AD5209">
                    <w:rPr>
                      <w:rFonts w:eastAsia="Times"/>
                      <w:sz w:val="18"/>
                      <w:szCs w:val="18"/>
                    </w:rPr>
                    <w:t xml:space="preserve"> 200</w:t>
                  </w:r>
                  <w:r w:rsidR="00833674">
                    <w:rPr>
                      <w:rFonts w:eastAsia="Times"/>
                      <w:sz w:val="18"/>
                      <w:szCs w:val="18"/>
                    </w:rPr>
                    <w:t>2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  <w:trHeight w:val="100"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Employe</w:t>
                  </w:r>
                  <w:r>
                    <w:rPr>
                      <w:rFonts w:ascii="Times New Roman" w:hAnsi="Times New Roman"/>
                      <w:sz w:val="18"/>
                      <w:szCs w:val="18"/>
                    </w:rPr>
                    <w:t>e</w:t>
                  </w: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Jain Networks</w:t>
                  </w:r>
                  <w:r w:rsidR="006E2C03">
                    <w:rPr>
                      <w:rFonts w:ascii="Times New Roman" w:hAnsi="Times New Roman"/>
                      <w:sz w:val="18"/>
                      <w:szCs w:val="18"/>
                    </w:rPr>
                    <w:t>(Ltd.)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  <w:trHeight w:val="90"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Client: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In house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Project: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ISP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Location: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Delhi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Role:</w:t>
                  </w:r>
                </w:p>
              </w:tc>
              <w:tc>
                <w:tcPr>
                  <w:tcW w:w="9900" w:type="dxa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System Engineer</w:t>
                  </w:r>
                </w:p>
              </w:tc>
            </w:tr>
            <w:tr w:rsidR="00D13955" w:rsidTr="00AC2300">
              <w:trPr>
                <w:gridAfter w:val="1"/>
                <w:wAfter w:w="13500" w:type="dxa"/>
                <w:cantSplit/>
                <w:trHeight w:val="210"/>
              </w:trPr>
              <w:tc>
                <w:tcPr>
                  <w:tcW w:w="1350" w:type="dxa"/>
                </w:tcPr>
                <w:p w:rsidR="00AD5209" w:rsidRPr="00AD5209" w:rsidRDefault="00AD5209" w:rsidP="00FC05DC">
                  <w:pPr>
                    <w:numPr>
                      <w:ilvl w:val="0"/>
                      <w:numId w:val="2"/>
                    </w:numPr>
                    <w:ind w:left="283" w:hanging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Team size:</w:t>
                  </w:r>
                </w:p>
              </w:tc>
              <w:tc>
                <w:tcPr>
                  <w:tcW w:w="9900" w:type="dxa"/>
                  <w:vAlign w:val="bottom"/>
                </w:tcPr>
                <w:p w:rsidR="00AD5209" w:rsidRPr="00AD5209" w:rsidRDefault="00AD5209" w:rsidP="00FC05DC">
                  <w:pPr>
                    <w:ind w:left="283"/>
                    <w:rPr>
                      <w:rFonts w:ascii="Times New Roman" w:hAnsi="Times New Roman"/>
                      <w:sz w:val="18"/>
                      <w:szCs w:val="18"/>
                    </w:rPr>
                  </w:pPr>
                  <w:r w:rsidRPr="00AD5209">
                    <w:rPr>
                      <w:rFonts w:ascii="Times New Roman" w:hAnsi="Times New Roman"/>
                      <w:sz w:val="18"/>
                      <w:szCs w:val="18"/>
                    </w:rPr>
                    <w:t>20</w:t>
                  </w:r>
                </w:p>
              </w:tc>
            </w:tr>
            <w:tr w:rsidR="00D13955" w:rsidTr="00AC2300">
              <w:trPr>
                <w:cantSplit/>
              </w:trPr>
              <w:tc>
                <w:tcPr>
                  <w:tcW w:w="11250" w:type="dxa"/>
                  <w:gridSpan w:val="2"/>
                </w:tcPr>
                <w:p w:rsidR="00D13955" w:rsidRDefault="00D13955" w:rsidP="00C75EDE">
                  <w:pPr>
                    <w:jc w:val="right"/>
                    <w:rPr>
                      <w:rFonts w:ascii="Times New Roman" w:hAnsi="Times New Roman"/>
                      <w:b/>
                      <w:sz w:val="20"/>
                    </w:rPr>
                  </w:pPr>
                  <w:proofErr w:type="spellStart"/>
                  <w:r w:rsidRPr="00755640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esponsibiliti</w:t>
                  </w:r>
                  <w:r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es</w:t>
                  </w:r>
                  <w:proofErr w:type="spellEnd"/>
                  <w:r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:</w:t>
                  </w:r>
                </w:p>
                <w:p w:rsidR="00D13955" w:rsidRPr="00C75EDE" w:rsidRDefault="00D13955" w:rsidP="00C75EDE">
                  <w:pPr>
                    <w:rPr>
                      <w:rFonts w:ascii="Times New Roman" w:hAnsi="Times New Roman"/>
                      <w:b/>
                      <w:sz w:val="20"/>
                      <w:u w:val="single"/>
                    </w:rPr>
                  </w:pPr>
                  <w:r w:rsidRPr="00C75EDE">
                    <w:rPr>
                      <w:rFonts w:ascii="Times New Roman" w:hAnsi="Times New Roman"/>
                      <w:b/>
                      <w:sz w:val="20"/>
                      <w:u w:val="single"/>
                    </w:rPr>
                    <w:t>Responsibilities:</w:t>
                  </w:r>
                </w:p>
                <w:p w:rsidR="007755C7" w:rsidRPr="007755C7" w:rsidRDefault="00D13955" w:rsidP="00AC230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sz w:val="18"/>
                      <w:szCs w:val="18"/>
                    </w:rPr>
                    <w:t>Installation of Red Hat Linux server, Windows NT, windows</w:t>
                  </w:r>
                </w:p>
                <w:p w:rsidR="00D13955" w:rsidRPr="007755C7" w:rsidRDefault="00D13955" w:rsidP="00AC2300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Implementing initial checklists on Linux servers on the basis of various security majors.</w:t>
                  </w:r>
                </w:p>
                <w:p w:rsidR="00D13955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Monitoring various services e.g. LDAP server, Radius Server, Web mail Service etc.</w:t>
                  </w:r>
                </w:p>
                <w:p w:rsidR="00D13955" w:rsidRDefault="007755C7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T</w:t>
                  </w:r>
                  <w:r w:rsidR="00D13955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racking and troubleshooting server’s communication &amp; network connectivity problems </w:t>
                  </w:r>
                </w:p>
                <w:p w:rsidR="00D13955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Monitoring &amp; troubleshooting the status of ISDN Connection </w:t>
                  </w:r>
                </w:p>
                <w:p w:rsidR="00D13955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Looking after the billing software’s i.e.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JHotline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 &amp; 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Jisp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 of Jain Networks.</w:t>
                  </w:r>
                </w:p>
                <w:p w:rsidR="00D13955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Installation &amp; configuration of NICs in different Operating Systems.</w:t>
                  </w:r>
                </w:p>
                <w:p w:rsidR="00D13955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Tracking Routing activities, which include monitoring RAS Links &amp; services.   </w:t>
                  </w:r>
                </w:p>
                <w:p w:rsidR="00D13955" w:rsidRDefault="007755C7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H</w:t>
                  </w:r>
                  <w:r w:rsidR="00D13955">
                    <w:rPr>
                      <w:rFonts w:ascii="Times New Roman" w:hAnsi="Times New Roman"/>
                      <w:color w:val="000000"/>
                      <w:sz w:val="18"/>
                    </w:rPr>
                    <w:t>andling all types of problems varying from simple Dial Up to ISDN Dial Up connections.</w:t>
                  </w:r>
                </w:p>
                <w:p w:rsidR="00D13955" w:rsidRPr="007755C7" w:rsidRDefault="007755C7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Maintenance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 &amp; </w:t>
                  </w: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updating Hardware/Software i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nventory details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.</w:t>
                  </w:r>
                </w:p>
                <w:p w:rsidR="007755C7" w:rsidRDefault="00D13955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Preparing MIR reports </w:t>
                  </w:r>
                </w:p>
                <w:p w:rsidR="00D13955" w:rsidRPr="007755C7" w:rsidRDefault="007755C7" w:rsidP="007755C7">
                  <w:pPr>
                    <w:pStyle w:val="ListParagraph"/>
                    <w:numPr>
                      <w:ilvl w:val="0"/>
                      <w:numId w:val="22"/>
                    </w:numPr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E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nsuring </w:t>
                  </w: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th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e immediate </w:t>
                  </w:r>
                  <w:r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&amp; appropriate action 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 xml:space="preserve">against </w:t>
                  </w:r>
                  <w:r>
                    <w:rPr>
                      <w:rFonts w:ascii="Times New Roman" w:hAnsi="Times New Roman"/>
                      <w:color w:val="000000"/>
                      <w:sz w:val="18"/>
                    </w:rPr>
                    <w:t>persistent technical issues</w:t>
                  </w:r>
                  <w:r w:rsidR="00D13955" w:rsidRPr="007755C7">
                    <w:rPr>
                      <w:rFonts w:ascii="Times New Roman" w:hAnsi="Times New Roman"/>
                      <w:color w:val="000000"/>
                      <w:sz w:val="18"/>
                    </w:rPr>
                    <w:t>.</w:t>
                  </w:r>
                </w:p>
                <w:p w:rsidR="00D13955" w:rsidRDefault="00D13955" w:rsidP="007713C9">
                  <w:pPr>
                    <w:pStyle w:val="ListParagraph"/>
                    <w:tabs>
                      <w:tab w:val="left" w:pos="720"/>
                    </w:tabs>
                    <w:jc w:val="both"/>
                    <w:rPr>
                      <w:rFonts w:ascii="Times New Roman" w:hAnsi="Times New Roman"/>
                      <w:color w:val="000000"/>
                      <w:sz w:val="18"/>
                    </w:rPr>
                  </w:pPr>
                </w:p>
              </w:tc>
              <w:tc>
                <w:tcPr>
                  <w:tcW w:w="13500" w:type="dxa"/>
                </w:tcPr>
                <w:p w:rsidR="00D13955" w:rsidRDefault="00D13955" w:rsidP="00FC05DC">
                  <w:pPr>
                    <w:rPr>
                      <w:rFonts w:ascii="Times New Roman" w:hAnsi="Times New Roman"/>
                      <w:sz w:val="20"/>
                    </w:rPr>
                  </w:pPr>
                  <w:r>
                    <w:rPr>
                      <w:rFonts w:ascii="Times New Roman" w:hAnsi="Times New Roman"/>
                      <w:sz w:val="20"/>
                    </w:rPr>
                    <w:t>Linux, Windows, Servers, Networking</w:t>
                  </w:r>
                </w:p>
              </w:tc>
            </w:tr>
          </w:tbl>
          <w:p w:rsidR="00AD5209" w:rsidRDefault="00AD5209" w:rsidP="00AD5209">
            <w:pPr>
              <w:ind w:right="-288"/>
              <w:jc w:val="right"/>
              <w:rPr>
                <w:rFonts w:ascii="Times New Roman" w:hAnsi="Times New Roman"/>
                <w:b/>
                <w:sz w:val="20"/>
                <w:u w:val="single"/>
              </w:rPr>
            </w:pPr>
          </w:p>
          <w:p w:rsidR="00AD5209" w:rsidRDefault="00AD5209" w:rsidP="00FC4C79">
            <w:pPr>
              <w:jc w:val="right"/>
              <w:rPr>
                <w:rFonts w:ascii="Times New Roman" w:hAnsi="Times New Roman"/>
                <w:b/>
                <w:sz w:val="20"/>
                <w:u w:val="single"/>
              </w:rPr>
            </w:pPr>
          </w:p>
          <w:p w:rsidR="00AD5209" w:rsidRPr="002A7DE5" w:rsidRDefault="00AD5209" w:rsidP="00FC4C79">
            <w:pPr>
              <w:jc w:val="right"/>
              <w:rPr>
                <w:rFonts w:ascii="Times New Roman" w:hAnsi="Times New Roman"/>
                <w:b/>
                <w:sz w:val="20"/>
                <w:u w:val="single"/>
              </w:rPr>
            </w:pPr>
          </w:p>
        </w:tc>
        <w:tc>
          <w:tcPr>
            <w:tcW w:w="4140" w:type="dxa"/>
          </w:tcPr>
          <w:p w:rsidR="00AD5209" w:rsidRDefault="00AD5209" w:rsidP="002A7DE5">
            <w:pPr>
              <w:tabs>
                <w:tab w:val="left" w:pos="612"/>
              </w:tabs>
              <w:rPr>
                <w:rFonts w:ascii="Times New Roman" w:hAnsi="Times New Roman"/>
                <w:sz w:val="20"/>
              </w:rPr>
            </w:pPr>
          </w:p>
          <w:p w:rsidR="00755640" w:rsidRDefault="002A7DE5" w:rsidP="002A7DE5">
            <w:pPr>
              <w:tabs>
                <w:tab w:val="left" w:pos="612"/>
              </w:tabs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</w:t>
            </w:r>
          </w:p>
          <w:p w:rsidR="00635425" w:rsidRDefault="00635425" w:rsidP="002A7DE5">
            <w:pPr>
              <w:tabs>
                <w:tab w:val="left" w:pos="612"/>
              </w:tabs>
              <w:rPr>
                <w:rFonts w:ascii="Times New Roman" w:hAnsi="Times New Roman"/>
                <w:sz w:val="20"/>
              </w:rPr>
            </w:pPr>
          </w:p>
          <w:p w:rsidR="00755640" w:rsidRDefault="00755640" w:rsidP="008401A9">
            <w:pPr>
              <w:rPr>
                <w:rFonts w:ascii="Times New Roman" w:hAnsi="Times New Roman"/>
                <w:sz w:val="20"/>
              </w:rPr>
            </w:pPr>
          </w:p>
          <w:p w:rsidR="00E66039" w:rsidRDefault="00E66039" w:rsidP="00E66039">
            <w:pPr>
              <w:ind w:left="360"/>
              <w:rPr>
                <w:rFonts w:ascii="Times New Roman" w:hAnsi="Times New Roman"/>
                <w:b/>
                <w:sz w:val="18"/>
              </w:rPr>
            </w:pPr>
          </w:p>
          <w:p w:rsidR="00E66039" w:rsidRDefault="00E66039" w:rsidP="00E66039">
            <w:pPr>
              <w:ind w:left="360"/>
              <w:rPr>
                <w:rFonts w:ascii="Times New Roman" w:hAnsi="Times New Roman"/>
                <w:b/>
                <w:sz w:val="18"/>
              </w:rPr>
            </w:pPr>
          </w:p>
          <w:p w:rsidR="008401A9" w:rsidRDefault="008401A9" w:rsidP="008401A9">
            <w:pPr>
              <w:rPr>
                <w:rFonts w:ascii="Times New Roman" w:hAnsi="Times New Roman"/>
                <w:sz w:val="20"/>
              </w:rPr>
            </w:pPr>
          </w:p>
          <w:p w:rsidR="008401A9" w:rsidRDefault="008401A9" w:rsidP="008401A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F9746F" w:rsidRDefault="00F9746F">
      <w:pPr>
        <w:pStyle w:val="Heading4"/>
        <w:keepLines/>
      </w:pPr>
      <w:r>
        <w:t>EDUCATIONAL BACKGROUND</w:t>
      </w:r>
    </w:p>
    <w:p w:rsidR="00F9746F" w:rsidRDefault="00F9746F">
      <w:pPr>
        <w:keepNext/>
        <w:keepLines/>
        <w:jc w:val="both"/>
        <w:rPr>
          <w:rFonts w:ascii="Times New Roman" w:hAnsi="Times New Roman"/>
          <w:sz w:val="20"/>
        </w:rPr>
      </w:pPr>
    </w:p>
    <w:tbl>
      <w:tblPr>
        <w:tblW w:w="0" w:type="auto"/>
        <w:tblInd w:w="-6" w:type="dxa"/>
        <w:tblLayout w:type="fixed"/>
        <w:tblLook w:val="0000" w:firstRow="0" w:lastRow="0" w:firstColumn="0" w:lastColumn="0" w:noHBand="0" w:noVBand="0"/>
      </w:tblPr>
      <w:tblGrid>
        <w:gridCol w:w="1098"/>
        <w:gridCol w:w="4482"/>
        <w:gridCol w:w="4008"/>
      </w:tblGrid>
      <w:tr w:rsidR="00F9746F">
        <w:trPr>
          <w:cantSplit/>
          <w:trHeight w:val="279"/>
          <w:tblHeader/>
        </w:trPr>
        <w:tc>
          <w:tcPr>
            <w:tcW w:w="10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Year</w:t>
            </w:r>
          </w:p>
        </w:tc>
        <w:tc>
          <w:tcPr>
            <w:tcW w:w="44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Degree</w:t>
            </w:r>
          </w:p>
        </w:tc>
        <w:tc>
          <w:tcPr>
            <w:tcW w:w="4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5E5E5"/>
          </w:tcPr>
          <w:p w:rsidR="00F9746F" w:rsidRDefault="00F9746F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University</w:t>
            </w:r>
          </w:p>
        </w:tc>
      </w:tr>
      <w:tr w:rsidR="00F9746F">
        <w:trPr>
          <w:cantSplit/>
        </w:trPr>
        <w:tc>
          <w:tcPr>
            <w:tcW w:w="1098" w:type="dxa"/>
            <w:tcBorders>
              <w:left w:val="single" w:sz="1" w:space="0" w:color="000000"/>
              <w:bottom w:val="single" w:sz="1" w:space="0" w:color="000000"/>
            </w:tcBorders>
          </w:tcPr>
          <w:p w:rsidR="00D66FD8" w:rsidRDefault="00D66FD8">
            <w:pPr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2001</w:t>
            </w: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2002</w:t>
            </w: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2006</w:t>
            </w:r>
          </w:p>
        </w:tc>
        <w:tc>
          <w:tcPr>
            <w:tcW w:w="4482" w:type="dxa"/>
            <w:tcBorders>
              <w:left w:val="single" w:sz="1" w:space="0" w:color="000000"/>
              <w:bottom w:val="single" w:sz="1" w:space="0" w:color="000000"/>
            </w:tcBorders>
          </w:tcPr>
          <w:p w:rsidR="00F9746F" w:rsidRDefault="00F9746F">
            <w:pPr>
              <w:rPr>
                <w:rFonts w:ascii="Times New Roman" w:hAnsi="Times New Roman"/>
                <w:sz w:val="18"/>
              </w:rPr>
            </w:pPr>
          </w:p>
          <w:p w:rsidR="00F9746F" w:rsidRDefault="00F9746F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 xml:space="preserve">PG Diploma in Computing Applications from </w:t>
            </w: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18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18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2 years GNIIT Diploma Course from NIIT</w:t>
            </w:r>
          </w:p>
          <w:p w:rsidR="00F9746F" w:rsidRDefault="00F9746F">
            <w:pPr>
              <w:rPr>
                <w:rFonts w:ascii="Times New Roman" w:hAnsi="Times New Roman"/>
                <w:b/>
                <w:sz w:val="18"/>
              </w:rPr>
            </w:pPr>
          </w:p>
          <w:p w:rsidR="00F9746F" w:rsidRDefault="00F9746F">
            <w:pPr>
              <w:keepNext/>
              <w:keepLines/>
              <w:rPr>
                <w:rFonts w:ascii="Tahoma" w:hAnsi="Tahoma"/>
                <w:color w:val="000000"/>
                <w:sz w:val="18"/>
              </w:rPr>
            </w:pPr>
          </w:p>
          <w:p w:rsidR="00F9746F" w:rsidRDefault="00F9746F">
            <w:pPr>
              <w:keepNext/>
              <w:keepLines/>
              <w:rPr>
                <w:rFonts w:ascii="Tahoma" w:hAnsi="Tahoma"/>
                <w:color w:val="000000"/>
                <w:sz w:val="18"/>
              </w:rPr>
            </w:pPr>
            <w:r>
              <w:rPr>
                <w:rFonts w:ascii="Tahoma" w:hAnsi="Tahoma"/>
                <w:color w:val="000000"/>
                <w:sz w:val="18"/>
              </w:rPr>
              <w:t>Msc. (IT)</w:t>
            </w:r>
          </w:p>
        </w:tc>
        <w:tc>
          <w:tcPr>
            <w:tcW w:w="4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66FD8" w:rsidRDefault="00D66FD8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18"/>
              </w:rPr>
            </w:pPr>
            <w:proofErr w:type="spellStart"/>
            <w:r>
              <w:rPr>
                <w:rFonts w:ascii="Times New Roman" w:hAnsi="Times New Roman"/>
                <w:sz w:val="18"/>
              </w:rPr>
              <w:t>Kurukshetra</w:t>
            </w:r>
            <w:proofErr w:type="spellEnd"/>
            <w:r>
              <w:rPr>
                <w:rFonts w:ascii="Times New Roman" w:hAnsi="Times New Roman"/>
                <w:sz w:val="18"/>
              </w:rPr>
              <w:t xml:space="preserve"> University</w:t>
            </w: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NIIT-Delhi</w:t>
            </w: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0"/>
                  </w:rPr>
                  <w:t>Karnataka</w:t>
                </w:r>
              </w:smartTag>
              <w:r>
                <w:rPr>
                  <w:rFonts w:ascii="Times New Roman" w:hAnsi="Times New Roman"/>
                  <w:sz w:val="20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0"/>
                  </w:rPr>
                  <w:t>University</w:t>
                </w:r>
              </w:smartTag>
            </w:smartTag>
            <w:r>
              <w:rPr>
                <w:rFonts w:ascii="Times New Roman" w:hAnsi="Times New Roman"/>
                <w:sz w:val="20"/>
              </w:rPr>
              <w:t xml:space="preserve"> </w:t>
            </w: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  <w:p w:rsidR="00F9746F" w:rsidRDefault="00F9746F">
            <w:pPr>
              <w:keepNext/>
              <w:keepLines/>
              <w:rPr>
                <w:rFonts w:ascii="Times New Roman" w:hAnsi="Times New Roman"/>
                <w:sz w:val="20"/>
              </w:rPr>
            </w:pPr>
          </w:p>
        </w:tc>
      </w:tr>
    </w:tbl>
    <w:p w:rsidR="00F9746F" w:rsidRDefault="00F9746F"/>
    <w:sectPr w:rsidR="00F9746F" w:rsidSect="00550785">
      <w:headerReference w:type="default" r:id="rId10"/>
      <w:footerReference w:type="default" r:id="rId11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65C8" w:rsidRDefault="002F65C8">
      <w:r>
        <w:separator/>
      </w:r>
    </w:p>
  </w:endnote>
  <w:endnote w:type="continuationSeparator" w:id="0">
    <w:p w:rsidR="002F65C8" w:rsidRDefault="002F65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324" w:rsidRDefault="00ED2324">
    <w:pPr>
      <w:pStyle w:val="Footer"/>
      <w:pBdr>
        <w:top w:val="single" w:sz="1" w:space="1" w:color="000000"/>
      </w:pBdr>
      <w:tabs>
        <w:tab w:val="clear" w:pos="4320"/>
        <w:tab w:val="clear" w:pos="8640"/>
        <w:tab w:val="center" w:pos="4507"/>
        <w:tab w:val="right" w:pos="9450"/>
      </w:tabs>
      <w:ind w:right="-61"/>
    </w:pPr>
    <w:r>
      <w:rPr>
        <w:rFonts w:ascii="Times New Roman" w:hAnsi="Times New Roman"/>
        <w:sz w:val="18"/>
      </w:rPr>
      <w:tab/>
    </w:r>
    <w:r>
      <w:rPr>
        <w:rFonts w:ascii="Times New Roman" w:hAnsi="Times New Roman"/>
        <w:sz w:val="18"/>
      </w:rPr>
      <w:tab/>
      <w:t xml:space="preserve">Page </w:t>
    </w:r>
    <w:r w:rsidR="00CB5225"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 xml:space="preserve"> PAGE \*ARABIC </w:instrText>
    </w:r>
    <w:r w:rsidR="00CB5225">
      <w:rPr>
        <w:rFonts w:ascii="Times New Roman" w:hAnsi="Times New Roman"/>
        <w:sz w:val="18"/>
      </w:rPr>
      <w:fldChar w:fldCharType="separate"/>
    </w:r>
    <w:r w:rsidR="00915297">
      <w:rPr>
        <w:rFonts w:ascii="Times New Roman" w:hAnsi="Times New Roman"/>
        <w:noProof/>
        <w:sz w:val="18"/>
      </w:rPr>
      <w:t>1</w:t>
    </w:r>
    <w:r w:rsidR="00CB5225">
      <w:rPr>
        <w:rFonts w:ascii="Times New Roman" w:hAnsi="Times New Roman"/>
        <w:sz w:val="18"/>
      </w:rPr>
      <w:fldChar w:fldCharType="end"/>
    </w:r>
    <w:r>
      <w:rPr>
        <w:rFonts w:ascii="Times New Roman" w:hAnsi="Times New Roman"/>
        <w:sz w:val="18"/>
      </w:rPr>
      <w:t xml:space="preserve"> of </w:t>
    </w:r>
    <w:r w:rsidR="00CB5225">
      <w:rPr>
        <w:rFonts w:ascii="Times New Roman" w:hAnsi="Times New Roman"/>
        <w:sz w:val="18"/>
      </w:rPr>
      <w:fldChar w:fldCharType="begin"/>
    </w:r>
    <w:r>
      <w:rPr>
        <w:rFonts w:ascii="Times New Roman" w:hAnsi="Times New Roman"/>
        <w:sz w:val="18"/>
      </w:rPr>
      <w:instrText xml:space="preserve"> NUMPAGES \*ARABIC </w:instrText>
    </w:r>
    <w:r w:rsidR="00CB5225">
      <w:rPr>
        <w:rFonts w:ascii="Times New Roman" w:hAnsi="Times New Roman"/>
        <w:sz w:val="18"/>
      </w:rPr>
      <w:fldChar w:fldCharType="separate"/>
    </w:r>
    <w:r w:rsidR="00915297">
      <w:rPr>
        <w:rFonts w:ascii="Times New Roman" w:hAnsi="Times New Roman"/>
        <w:noProof/>
        <w:sz w:val="18"/>
      </w:rPr>
      <w:t>6</w:t>
    </w:r>
    <w:r w:rsidR="00CB5225">
      <w:rPr>
        <w:rFonts w:ascii="Times New Roman" w:hAnsi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65C8" w:rsidRDefault="002F65C8">
      <w:r>
        <w:separator/>
      </w:r>
    </w:p>
  </w:footnote>
  <w:footnote w:type="continuationSeparator" w:id="0">
    <w:p w:rsidR="002F65C8" w:rsidRDefault="002F65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2295"/>
      <w:gridCol w:w="7263"/>
    </w:tblGrid>
    <w:tr w:rsidR="00ED2324">
      <w:trPr>
        <w:cantSplit/>
        <w:trHeight w:val="520"/>
      </w:trPr>
      <w:tc>
        <w:tcPr>
          <w:tcW w:w="2295" w:type="dxa"/>
          <w:vAlign w:val="bottom"/>
        </w:tcPr>
        <w:p w:rsidR="00ED2324" w:rsidRDefault="00ED2324"/>
      </w:tc>
      <w:tc>
        <w:tcPr>
          <w:tcW w:w="7263" w:type="dxa"/>
          <w:vAlign w:val="center"/>
        </w:tcPr>
        <w:p w:rsidR="00ED2324" w:rsidRDefault="00ED2324">
          <w:pPr>
            <w:pStyle w:val="Heading7"/>
            <w:rPr>
              <w:b w:val="0"/>
            </w:rPr>
          </w:pPr>
          <w:r>
            <w:rPr>
              <w:b w:val="0"/>
            </w:rPr>
            <w:t>Neetu Oberoi</w:t>
          </w:r>
        </w:p>
        <w:p w:rsidR="00ED2324" w:rsidRDefault="00ED2324" w:rsidP="00A9252F">
          <w:pPr>
            <w:pStyle w:val="Heading7"/>
            <w:rPr>
              <w:b w:val="0"/>
              <w:sz w:val="18"/>
            </w:rPr>
          </w:pPr>
        </w:p>
      </w:tc>
    </w:tr>
  </w:tbl>
  <w:p w:rsidR="00ED2324" w:rsidRDefault="00ED232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numFmt w:val="bullet"/>
      <w:lvlText w:val="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·"/>
      <w:lvlJc w:val="left"/>
      <w:pPr>
        <w:tabs>
          <w:tab w:val="num" w:pos="283"/>
        </w:tabs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2">
    <w:nsid w:val="00000003"/>
    <w:multiLevelType w:val="multilevel"/>
    <w:tmpl w:val="00000003"/>
    <w:name w:val="WW8Num4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3">
    <w:nsid w:val="00000004"/>
    <w:multiLevelType w:val="multilevel"/>
    <w:tmpl w:val="00000004"/>
    <w:name w:val="WW8Num5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4">
    <w:nsid w:val="00000005"/>
    <w:multiLevelType w:val="multilevel"/>
    <w:tmpl w:val="00000005"/>
    <w:name w:val="WW8Num6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5">
    <w:nsid w:val="00000006"/>
    <w:multiLevelType w:val="multilevel"/>
    <w:tmpl w:val="00000006"/>
    <w:name w:val="WW8Num7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6">
    <w:nsid w:val="00000007"/>
    <w:multiLevelType w:val="multilevel"/>
    <w:tmpl w:val="00000007"/>
    <w:name w:val="WW8Num8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7">
    <w:nsid w:val="00000008"/>
    <w:multiLevelType w:val="multilevel"/>
    <w:tmpl w:val="00000008"/>
    <w:name w:val="WW8Num9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8">
    <w:nsid w:val="00000009"/>
    <w:multiLevelType w:val="multilevel"/>
    <w:tmpl w:val="00000009"/>
    <w:name w:val="WW8Num10"/>
    <w:lvl w:ilvl="0">
      <w:numFmt w:val="bullet"/>
      <w:lvlText w:val="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567"/>
        </w:tabs>
      </w:pPr>
    </w:lvl>
    <w:lvl w:ilvl="2">
      <w:start w:val="1"/>
      <w:numFmt w:val="decimal"/>
      <w:lvlText w:val="%3."/>
      <w:lvlJc w:val="left"/>
      <w:pPr>
        <w:tabs>
          <w:tab w:val="num" w:pos="850"/>
        </w:tabs>
      </w:pPr>
    </w:lvl>
    <w:lvl w:ilvl="3">
      <w:start w:val="1"/>
      <w:numFmt w:val="decimal"/>
      <w:lvlText w:val="%4."/>
      <w:lvlJc w:val="left"/>
      <w:pPr>
        <w:tabs>
          <w:tab w:val="num" w:pos="1134"/>
        </w:tabs>
      </w:pPr>
    </w:lvl>
    <w:lvl w:ilvl="4">
      <w:start w:val="1"/>
      <w:numFmt w:val="decimal"/>
      <w:lvlText w:val="%5."/>
      <w:lvlJc w:val="left"/>
      <w:pPr>
        <w:tabs>
          <w:tab w:val="num" w:pos="1417"/>
        </w:tabs>
      </w:pPr>
    </w:lvl>
    <w:lvl w:ilvl="5">
      <w:start w:val="1"/>
      <w:numFmt w:val="decimal"/>
      <w:lvlText w:val="%6."/>
      <w:lvlJc w:val="left"/>
      <w:pPr>
        <w:tabs>
          <w:tab w:val="num" w:pos="1701"/>
        </w:tabs>
      </w:pPr>
    </w:lvl>
    <w:lvl w:ilvl="6">
      <w:start w:val="1"/>
      <w:numFmt w:val="decimal"/>
      <w:lvlText w:val="%7."/>
      <w:lvlJc w:val="left"/>
      <w:pPr>
        <w:tabs>
          <w:tab w:val="num" w:pos="1984"/>
        </w:tabs>
      </w:pPr>
    </w:lvl>
    <w:lvl w:ilvl="7">
      <w:start w:val="1"/>
      <w:numFmt w:val="decimal"/>
      <w:lvlText w:val="%8."/>
      <w:lvlJc w:val="left"/>
      <w:pPr>
        <w:tabs>
          <w:tab w:val="num" w:pos="2268"/>
        </w:tabs>
      </w:pPr>
    </w:lvl>
    <w:lvl w:ilvl="8">
      <w:start w:val="1"/>
      <w:numFmt w:val="decimal"/>
      <w:lvlText w:val="%9."/>
      <w:lvlJc w:val="left"/>
      <w:pPr>
        <w:tabs>
          <w:tab w:val="num" w:pos="2551"/>
        </w:tabs>
      </w:pPr>
    </w:lvl>
  </w:abstractNum>
  <w:abstractNum w:abstractNumId="9">
    <w:nsid w:val="0000000A"/>
    <w:multiLevelType w:val="multilevel"/>
    <w:tmpl w:val="0000000A"/>
    <w:name w:val="Outline"/>
    <w:lvl w:ilvl="0">
      <w:start w:val="1"/>
      <w:numFmt w:val="none"/>
      <w:lvlText w:val=""/>
      <w:lvlJc w:val="left"/>
      <w:pPr>
        <w:tabs>
          <w:tab w:val="num" w:pos="0"/>
        </w:tabs>
      </w:pPr>
    </w:lvl>
    <w:lvl w:ilvl="1">
      <w:start w:val="1"/>
      <w:numFmt w:val="none"/>
      <w:lvlText w:val=""/>
      <w:lvlJc w:val="left"/>
      <w:pPr>
        <w:tabs>
          <w:tab w:val="num" w:pos="0"/>
        </w:tabs>
      </w:pPr>
    </w:lvl>
    <w:lvl w:ilvl="2">
      <w:start w:val="1"/>
      <w:numFmt w:val="none"/>
      <w:lvlText w:val=""/>
      <w:lvlJc w:val="left"/>
      <w:pPr>
        <w:tabs>
          <w:tab w:val="num" w:pos="0"/>
        </w:tabs>
      </w:pPr>
    </w:lvl>
    <w:lvl w:ilvl="3">
      <w:start w:val="1"/>
      <w:numFmt w:val="none"/>
      <w:lvlText w:val=""/>
      <w:lvlJc w:val="left"/>
      <w:pPr>
        <w:tabs>
          <w:tab w:val="num" w:pos="0"/>
        </w:tabs>
      </w:pPr>
    </w:lvl>
    <w:lvl w:ilvl="4">
      <w:start w:val="1"/>
      <w:numFmt w:val="none"/>
      <w:lvlText w:val=""/>
      <w:lvlJc w:val="left"/>
      <w:pPr>
        <w:tabs>
          <w:tab w:val="num" w:pos="0"/>
        </w:tabs>
      </w:pPr>
    </w:lvl>
    <w:lvl w:ilvl="5">
      <w:start w:val="1"/>
      <w:numFmt w:val="none"/>
      <w:lvlText w:val=""/>
      <w:lvlJc w:val="left"/>
      <w:pPr>
        <w:tabs>
          <w:tab w:val="num" w:pos="0"/>
        </w:tabs>
      </w:pPr>
    </w:lvl>
    <w:lvl w:ilvl="6">
      <w:start w:val="1"/>
      <w:numFmt w:val="none"/>
      <w:lvlText w:val=""/>
      <w:lvlJc w:val="left"/>
      <w:pPr>
        <w:tabs>
          <w:tab w:val="num" w:pos="0"/>
        </w:tabs>
      </w:pPr>
    </w:lvl>
    <w:lvl w:ilvl="7">
      <w:start w:val="1"/>
      <w:numFmt w:val="none"/>
      <w:lvlText w:val=""/>
      <w:lvlJc w:val="left"/>
      <w:pPr>
        <w:tabs>
          <w:tab w:val="num" w:pos="0"/>
        </w:tabs>
      </w:pPr>
    </w:lvl>
    <w:lvl w:ilvl="8">
      <w:start w:val="1"/>
      <w:numFmt w:val="none"/>
      <w:lvlText w:val=""/>
      <w:lvlJc w:val="left"/>
      <w:pPr>
        <w:tabs>
          <w:tab w:val="num" w:pos="0"/>
        </w:tabs>
      </w:pPr>
    </w:lvl>
  </w:abstractNum>
  <w:abstractNum w:abstractNumId="10">
    <w:nsid w:val="00F609D4"/>
    <w:multiLevelType w:val="hybridMultilevel"/>
    <w:tmpl w:val="7716E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ADE14E7"/>
    <w:multiLevelType w:val="multilevel"/>
    <w:tmpl w:val="239A0F0E"/>
    <w:lvl w:ilvl="0">
      <w:start w:val="1"/>
      <w:numFmt w:val="bullet"/>
      <w:lvlText w:val=""/>
      <w:lvlJc w:val="left"/>
      <w:pPr>
        <w:tabs>
          <w:tab w:val="num" w:pos="283"/>
        </w:tabs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</w:pPr>
      <w:rPr>
        <w:rFonts w:ascii="Symbol" w:hAnsi="Symbol" w:cs="StarSymbol"/>
        <w:sz w:val="18"/>
        <w:szCs w:val="18"/>
      </w:rPr>
    </w:lvl>
  </w:abstractNum>
  <w:abstractNum w:abstractNumId="12">
    <w:nsid w:val="0FF67106"/>
    <w:multiLevelType w:val="hybridMultilevel"/>
    <w:tmpl w:val="CACA60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B3796B"/>
    <w:multiLevelType w:val="hybridMultilevel"/>
    <w:tmpl w:val="D5F6F52E"/>
    <w:lvl w:ilvl="0" w:tplc="53CC26EE">
      <w:start w:val="3500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48857A6"/>
    <w:multiLevelType w:val="hybridMultilevel"/>
    <w:tmpl w:val="97A081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8D3111"/>
    <w:multiLevelType w:val="hybridMultilevel"/>
    <w:tmpl w:val="28443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871EE"/>
    <w:multiLevelType w:val="hybridMultilevel"/>
    <w:tmpl w:val="FCFCF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A509B9"/>
    <w:multiLevelType w:val="hybridMultilevel"/>
    <w:tmpl w:val="3B7A3024"/>
    <w:lvl w:ilvl="0" w:tplc="1E1A2D6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" w:hAnsi="Wingding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54F20B96"/>
    <w:multiLevelType w:val="hybridMultilevel"/>
    <w:tmpl w:val="17FC885C"/>
    <w:lvl w:ilvl="0" w:tplc="1E1A2D6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" w:hAnsi="Wingdings" w:cs="Time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729181D"/>
    <w:multiLevelType w:val="hybridMultilevel"/>
    <w:tmpl w:val="9EA47DE2"/>
    <w:lvl w:ilvl="0" w:tplc="F96C59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13431D"/>
    <w:multiLevelType w:val="hybridMultilevel"/>
    <w:tmpl w:val="E990EBD8"/>
    <w:lvl w:ilvl="0" w:tplc="44BA28A6"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Times" w:hAnsi="Wingdings" w:cs="Time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2FB744B"/>
    <w:multiLevelType w:val="hybridMultilevel"/>
    <w:tmpl w:val="9EA47DE2"/>
    <w:lvl w:ilvl="0" w:tplc="C824B276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20"/>
  </w:num>
  <w:num w:numId="12">
    <w:abstractNumId w:val="18"/>
  </w:num>
  <w:num w:numId="13">
    <w:abstractNumId w:val="17"/>
  </w:num>
  <w:num w:numId="14">
    <w:abstractNumId w:val="12"/>
  </w:num>
  <w:num w:numId="15">
    <w:abstractNumId w:val="13"/>
  </w:num>
  <w:num w:numId="16">
    <w:abstractNumId w:val="10"/>
  </w:num>
  <w:num w:numId="17">
    <w:abstractNumId w:val="19"/>
  </w:num>
  <w:num w:numId="18">
    <w:abstractNumId w:val="21"/>
  </w:num>
  <w:num w:numId="19">
    <w:abstractNumId w:val="11"/>
  </w:num>
  <w:num w:numId="20">
    <w:abstractNumId w:val="15"/>
  </w:num>
  <w:num w:numId="21">
    <w:abstractNumId w:val="16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582"/>
    <w:rsid w:val="00023523"/>
    <w:rsid w:val="000274CA"/>
    <w:rsid w:val="000305CE"/>
    <w:rsid w:val="000329CC"/>
    <w:rsid w:val="00034339"/>
    <w:rsid w:val="00047F90"/>
    <w:rsid w:val="000875B1"/>
    <w:rsid w:val="000B404E"/>
    <w:rsid w:val="000C0FE7"/>
    <w:rsid w:val="000D551E"/>
    <w:rsid w:val="000E3BB9"/>
    <w:rsid w:val="000F066D"/>
    <w:rsid w:val="0010608C"/>
    <w:rsid w:val="001127EF"/>
    <w:rsid w:val="00127498"/>
    <w:rsid w:val="00131733"/>
    <w:rsid w:val="0014069A"/>
    <w:rsid w:val="00155C9F"/>
    <w:rsid w:val="00163773"/>
    <w:rsid w:val="00184C5C"/>
    <w:rsid w:val="001940DE"/>
    <w:rsid w:val="00197903"/>
    <w:rsid w:val="001C00C3"/>
    <w:rsid w:val="001C7281"/>
    <w:rsid w:val="001F2973"/>
    <w:rsid w:val="001F5601"/>
    <w:rsid w:val="0020330B"/>
    <w:rsid w:val="00216C2D"/>
    <w:rsid w:val="002213A7"/>
    <w:rsid w:val="0023325D"/>
    <w:rsid w:val="002620C8"/>
    <w:rsid w:val="00286181"/>
    <w:rsid w:val="002A42DA"/>
    <w:rsid w:val="002A7DE5"/>
    <w:rsid w:val="002C278C"/>
    <w:rsid w:val="002C36B2"/>
    <w:rsid w:val="002D32B5"/>
    <w:rsid w:val="002E1CD1"/>
    <w:rsid w:val="002E6FC6"/>
    <w:rsid w:val="002E74B5"/>
    <w:rsid w:val="002F65C8"/>
    <w:rsid w:val="00306462"/>
    <w:rsid w:val="0031380E"/>
    <w:rsid w:val="0032256D"/>
    <w:rsid w:val="00332B57"/>
    <w:rsid w:val="003354B4"/>
    <w:rsid w:val="00345494"/>
    <w:rsid w:val="00360DE5"/>
    <w:rsid w:val="00366FBA"/>
    <w:rsid w:val="00380AA6"/>
    <w:rsid w:val="00392AD7"/>
    <w:rsid w:val="003A3766"/>
    <w:rsid w:val="003B34B8"/>
    <w:rsid w:val="003D5106"/>
    <w:rsid w:val="003E2E71"/>
    <w:rsid w:val="003F3737"/>
    <w:rsid w:val="003F56D7"/>
    <w:rsid w:val="00405EAF"/>
    <w:rsid w:val="00406F10"/>
    <w:rsid w:val="00407EC1"/>
    <w:rsid w:val="0046577C"/>
    <w:rsid w:val="004A252A"/>
    <w:rsid w:val="004C26DC"/>
    <w:rsid w:val="004D2EA6"/>
    <w:rsid w:val="004E5209"/>
    <w:rsid w:val="004E6F06"/>
    <w:rsid w:val="004F7378"/>
    <w:rsid w:val="004F7CFB"/>
    <w:rsid w:val="00514492"/>
    <w:rsid w:val="00523260"/>
    <w:rsid w:val="00550785"/>
    <w:rsid w:val="005542DB"/>
    <w:rsid w:val="00582102"/>
    <w:rsid w:val="005958C0"/>
    <w:rsid w:val="005B7DD6"/>
    <w:rsid w:val="005C427C"/>
    <w:rsid w:val="005E72F7"/>
    <w:rsid w:val="005E7D5C"/>
    <w:rsid w:val="005F4162"/>
    <w:rsid w:val="00635425"/>
    <w:rsid w:val="0063633E"/>
    <w:rsid w:val="006518BE"/>
    <w:rsid w:val="006545BF"/>
    <w:rsid w:val="006669EE"/>
    <w:rsid w:val="00667C7F"/>
    <w:rsid w:val="00684C2C"/>
    <w:rsid w:val="00691A85"/>
    <w:rsid w:val="006A0AA1"/>
    <w:rsid w:val="006A45DD"/>
    <w:rsid w:val="006E2C03"/>
    <w:rsid w:val="006E45AB"/>
    <w:rsid w:val="00701C92"/>
    <w:rsid w:val="00734FD2"/>
    <w:rsid w:val="0073727F"/>
    <w:rsid w:val="00755640"/>
    <w:rsid w:val="007713C9"/>
    <w:rsid w:val="007733D2"/>
    <w:rsid w:val="007755C7"/>
    <w:rsid w:val="00781E5A"/>
    <w:rsid w:val="00791D6F"/>
    <w:rsid w:val="00793423"/>
    <w:rsid w:val="007A16BE"/>
    <w:rsid w:val="007A7DDC"/>
    <w:rsid w:val="007B78F7"/>
    <w:rsid w:val="007C3F04"/>
    <w:rsid w:val="007E7DD2"/>
    <w:rsid w:val="007F5FB8"/>
    <w:rsid w:val="007F77FC"/>
    <w:rsid w:val="00831B0F"/>
    <w:rsid w:val="00833674"/>
    <w:rsid w:val="008401A9"/>
    <w:rsid w:val="00841139"/>
    <w:rsid w:val="008422E2"/>
    <w:rsid w:val="00863890"/>
    <w:rsid w:val="0088731B"/>
    <w:rsid w:val="0088756B"/>
    <w:rsid w:val="00890DB2"/>
    <w:rsid w:val="00895720"/>
    <w:rsid w:val="008A2EA6"/>
    <w:rsid w:val="008A4BE5"/>
    <w:rsid w:val="008C5BDF"/>
    <w:rsid w:val="008E04A6"/>
    <w:rsid w:val="008F3680"/>
    <w:rsid w:val="008F644B"/>
    <w:rsid w:val="00915297"/>
    <w:rsid w:val="009405CF"/>
    <w:rsid w:val="00943C34"/>
    <w:rsid w:val="00956AA4"/>
    <w:rsid w:val="00981691"/>
    <w:rsid w:val="00984582"/>
    <w:rsid w:val="00992218"/>
    <w:rsid w:val="00994055"/>
    <w:rsid w:val="009D18C4"/>
    <w:rsid w:val="00A01619"/>
    <w:rsid w:val="00A047F8"/>
    <w:rsid w:val="00A04BBA"/>
    <w:rsid w:val="00A0716F"/>
    <w:rsid w:val="00A0739E"/>
    <w:rsid w:val="00A20B2E"/>
    <w:rsid w:val="00A32A51"/>
    <w:rsid w:val="00A3657B"/>
    <w:rsid w:val="00A7369D"/>
    <w:rsid w:val="00A8526E"/>
    <w:rsid w:val="00A90E05"/>
    <w:rsid w:val="00A912B4"/>
    <w:rsid w:val="00A9252F"/>
    <w:rsid w:val="00AA2803"/>
    <w:rsid w:val="00AA36B9"/>
    <w:rsid w:val="00AC0A7A"/>
    <w:rsid w:val="00AC14F8"/>
    <w:rsid w:val="00AC2300"/>
    <w:rsid w:val="00AC52B7"/>
    <w:rsid w:val="00AD5209"/>
    <w:rsid w:val="00AD6607"/>
    <w:rsid w:val="00AE104A"/>
    <w:rsid w:val="00AE7880"/>
    <w:rsid w:val="00AF3FC3"/>
    <w:rsid w:val="00B00FCA"/>
    <w:rsid w:val="00B163FB"/>
    <w:rsid w:val="00B23A45"/>
    <w:rsid w:val="00B36BCB"/>
    <w:rsid w:val="00B37719"/>
    <w:rsid w:val="00B457E4"/>
    <w:rsid w:val="00B531AC"/>
    <w:rsid w:val="00B54292"/>
    <w:rsid w:val="00B977AD"/>
    <w:rsid w:val="00BD0472"/>
    <w:rsid w:val="00C23C83"/>
    <w:rsid w:val="00C24A97"/>
    <w:rsid w:val="00C522BC"/>
    <w:rsid w:val="00C75EDE"/>
    <w:rsid w:val="00C9641D"/>
    <w:rsid w:val="00CA4FC8"/>
    <w:rsid w:val="00CB48A3"/>
    <w:rsid w:val="00CB5225"/>
    <w:rsid w:val="00CD0AF9"/>
    <w:rsid w:val="00CD43C5"/>
    <w:rsid w:val="00CE0BF6"/>
    <w:rsid w:val="00D0484B"/>
    <w:rsid w:val="00D13955"/>
    <w:rsid w:val="00D21422"/>
    <w:rsid w:val="00D21A00"/>
    <w:rsid w:val="00D329DF"/>
    <w:rsid w:val="00D40584"/>
    <w:rsid w:val="00D42927"/>
    <w:rsid w:val="00D5512E"/>
    <w:rsid w:val="00D6307C"/>
    <w:rsid w:val="00D64001"/>
    <w:rsid w:val="00D66FD8"/>
    <w:rsid w:val="00D8657B"/>
    <w:rsid w:val="00D97D1B"/>
    <w:rsid w:val="00DA50C4"/>
    <w:rsid w:val="00DB46A0"/>
    <w:rsid w:val="00DC10F1"/>
    <w:rsid w:val="00DD49A9"/>
    <w:rsid w:val="00E00D1C"/>
    <w:rsid w:val="00E03A12"/>
    <w:rsid w:val="00E102B5"/>
    <w:rsid w:val="00E51224"/>
    <w:rsid w:val="00E515E9"/>
    <w:rsid w:val="00E66039"/>
    <w:rsid w:val="00E70930"/>
    <w:rsid w:val="00E70996"/>
    <w:rsid w:val="00E84F3E"/>
    <w:rsid w:val="00EA5935"/>
    <w:rsid w:val="00EB4B61"/>
    <w:rsid w:val="00ED2324"/>
    <w:rsid w:val="00EE065B"/>
    <w:rsid w:val="00EF01A3"/>
    <w:rsid w:val="00EF535B"/>
    <w:rsid w:val="00EF7457"/>
    <w:rsid w:val="00F00167"/>
    <w:rsid w:val="00F1274D"/>
    <w:rsid w:val="00F56707"/>
    <w:rsid w:val="00F5761C"/>
    <w:rsid w:val="00F64B79"/>
    <w:rsid w:val="00F84B04"/>
    <w:rsid w:val="00F87486"/>
    <w:rsid w:val="00F93DB7"/>
    <w:rsid w:val="00F9746F"/>
    <w:rsid w:val="00FA0CDF"/>
    <w:rsid w:val="00FB0569"/>
    <w:rsid w:val="00FC1CEE"/>
    <w:rsid w:val="00FC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785"/>
    <w:pPr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rsid w:val="00550785"/>
    <w:pPr>
      <w:keepNext/>
      <w:tabs>
        <w:tab w:val="num" w:pos="0"/>
        <w:tab w:val="left" w:pos="6300"/>
      </w:tabs>
      <w:outlineLvl w:val="0"/>
    </w:pPr>
    <w:rPr>
      <w:rFonts w:ascii="Times New Roman" w:eastAsia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rsid w:val="00550785"/>
    <w:pPr>
      <w:keepNext/>
      <w:tabs>
        <w:tab w:val="num" w:pos="0"/>
      </w:tabs>
      <w:autoSpaceDE w:val="0"/>
      <w:jc w:val="both"/>
      <w:outlineLvl w:val="1"/>
    </w:pPr>
    <w:rPr>
      <w:rFonts w:ascii="Arial" w:eastAsia="Times New Roman" w:hAnsi="Arial"/>
      <w:b/>
      <w:sz w:val="20"/>
    </w:rPr>
  </w:style>
  <w:style w:type="paragraph" w:styleId="Heading3">
    <w:name w:val="heading 3"/>
    <w:basedOn w:val="Normal"/>
    <w:next w:val="Normal"/>
    <w:qFormat/>
    <w:rsid w:val="00550785"/>
    <w:pPr>
      <w:keepNext/>
      <w:tabs>
        <w:tab w:val="num" w:pos="0"/>
      </w:tabs>
      <w:autoSpaceDE w:val="0"/>
      <w:jc w:val="both"/>
      <w:outlineLvl w:val="2"/>
    </w:pPr>
    <w:rPr>
      <w:rFonts w:ascii="Times New Roman" w:eastAsia="Times New Roman" w:hAnsi="Times New Roman"/>
      <w:b/>
      <w:i/>
      <w:sz w:val="20"/>
    </w:rPr>
  </w:style>
  <w:style w:type="paragraph" w:styleId="Heading4">
    <w:name w:val="heading 4"/>
    <w:basedOn w:val="Normal"/>
    <w:next w:val="Normal"/>
    <w:qFormat/>
    <w:rsid w:val="00550785"/>
    <w:pPr>
      <w:keepNext/>
      <w:tabs>
        <w:tab w:val="num" w:pos="0"/>
      </w:tabs>
      <w:autoSpaceDE w:val="0"/>
      <w:jc w:val="center"/>
      <w:outlineLvl w:val="3"/>
    </w:pPr>
    <w:rPr>
      <w:rFonts w:ascii="Times New Roman" w:eastAsia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rsid w:val="00550785"/>
    <w:pPr>
      <w:keepNext/>
      <w:tabs>
        <w:tab w:val="num" w:pos="0"/>
      </w:tabs>
      <w:autoSpaceDE w:val="0"/>
      <w:outlineLvl w:val="4"/>
    </w:pPr>
    <w:rPr>
      <w:rFonts w:ascii="Times New Roman" w:eastAsia="Times New Roman" w:hAnsi="Times New Roman"/>
      <w:b/>
      <w:sz w:val="20"/>
      <w:u w:val="single"/>
    </w:rPr>
  </w:style>
  <w:style w:type="paragraph" w:styleId="Heading6">
    <w:name w:val="heading 6"/>
    <w:basedOn w:val="Normal"/>
    <w:next w:val="Normal"/>
    <w:qFormat/>
    <w:rsid w:val="00550785"/>
    <w:pPr>
      <w:keepNext/>
      <w:tabs>
        <w:tab w:val="num" w:pos="0"/>
        <w:tab w:val="left" w:pos="1152"/>
      </w:tabs>
      <w:autoSpaceDE w:val="0"/>
      <w:jc w:val="both"/>
      <w:outlineLvl w:val="5"/>
    </w:pPr>
    <w:rPr>
      <w:rFonts w:ascii="Times New Roman" w:eastAsia="Times New Roman" w:hAnsi="Times New Roman"/>
      <w:b/>
      <w:sz w:val="20"/>
      <w:u w:val="single"/>
    </w:rPr>
  </w:style>
  <w:style w:type="paragraph" w:styleId="Heading7">
    <w:name w:val="heading 7"/>
    <w:basedOn w:val="Normal"/>
    <w:next w:val="Normal"/>
    <w:qFormat/>
    <w:rsid w:val="00550785"/>
    <w:pPr>
      <w:keepNext/>
      <w:tabs>
        <w:tab w:val="num" w:pos="0"/>
      </w:tabs>
      <w:jc w:val="right"/>
      <w:outlineLvl w:val="6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50785"/>
    <w:rPr>
      <w:rFonts w:ascii="Symbol" w:hAnsi="Symbol"/>
    </w:rPr>
  </w:style>
  <w:style w:type="character" w:customStyle="1" w:styleId="WW8Num1z1">
    <w:name w:val="WW8Num1z1"/>
    <w:rsid w:val="00550785"/>
    <w:rPr>
      <w:rFonts w:ascii="Courier New" w:hAnsi="Courier New"/>
    </w:rPr>
  </w:style>
  <w:style w:type="character" w:customStyle="1" w:styleId="WW8Num1z2">
    <w:name w:val="WW8Num1z2"/>
    <w:rsid w:val="00550785"/>
    <w:rPr>
      <w:rFonts w:ascii="Wingdings" w:hAnsi="Wingdings"/>
    </w:rPr>
  </w:style>
  <w:style w:type="character" w:customStyle="1" w:styleId="WW8Num2z0">
    <w:name w:val="WW8Num2z0"/>
    <w:rsid w:val="00550785"/>
    <w:rPr>
      <w:rFonts w:ascii="Symbol" w:hAnsi="Symbol"/>
    </w:rPr>
  </w:style>
  <w:style w:type="character" w:customStyle="1" w:styleId="WW8Num3z0">
    <w:name w:val="WW8Num3z0"/>
    <w:rsid w:val="00550785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550785"/>
    <w:rPr>
      <w:rFonts w:ascii="Symbol" w:hAnsi="Symbol"/>
    </w:rPr>
  </w:style>
  <w:style w:type="character" w:customStyle="1" w:styleId="WW8Num5z0">
    <w:name w:val="WW8Num5z0"/>
    <w:rsid w:val="00550785"/>
    <w:rPr>
      <w:rFonts w:ascii="Symbol" w:hAnsi="Symbol"/>
    </w:rPr>
  </w:style>
  <w:style w:type="character" w:customStyle="1" w:styleId="WW8Num6z0">
    <w:name w:val="WW8Num6z0"/>
    <w:rsid w:val="00550785"/>
    <w:rPr>
      <w:rFonts w:ascii="Symbol" w:hAnsi="Symbol"/>
    </w:rPr>
  </w:style>
  <w:style w:type="character" w:customStyle="1" w:styleId="WW8Num7z0">
    <w:name w:val="WW8Num7z0"/>
    <w:rsid w:val="00550785"/>
    <w:rPr>
      <w:rFonts w:ascii="Symbol" w:hAnsi="Symbol"/>
    </w:rPr>
  </w:style>
  <w:style w:type="character" w:customStyle="1" w:styleId="WW8Num8z0">
    <w:name w:val="WW8Num8z0"/>
    <w:rsid w:val="00550785"/>
    <w:rPr>
      <w:rFonts w:ascii="Symbol" w:hAnsi="Symbol"/>
    </w:rPr>
  </w:style>
  <w:style w:type="character" w:customStyle="1" w:styleId="WW8Num9z0">
    <w:name w:val="WW8Num9z0"/>
    <w:rsid w:val="00550785"/>
    <w:rPr>
      <w:rFonts w:ascii="Symbol" w:hAnsi="Symbol"/>
    </w:rPr>
  </w:style>
  <w:style w:type="character" w:customStyle="1" w:styleId="WW8Num10z0">
    <w:name w:val="WW8Num10z0"/>
    <w:rsid w:val="00550785"/>
    <w:rPr>
      <w:rFonts w:ascii="Symbol" w:hAnsi="Symbol"/>
    </w:rPr>
  </w:style>
  <w:style w:type="character" w:customStyle="1" w:styleId="WW-DefaultParagraphFont">
    <w:name w:val="WW-Default Paragraph Font"/>
    <w:rsid w:val="00550785"/>
  </w:style>
  <w:style w:type="character" w:customStyle="1" w:styleId="WW-WW8Num2z0">
    <w:name w:val="WW-WW8Num2z0"/>
    <w:rsid w:val="00550785"/>
    <w:rPr>
      <w:rFonts w:ascii="Symbol" w:hAnsi="Symbol"/>
    </w:rPr>
  </w:style>
  <w:style w:type="character" w:customStyle="1" w:styleId="WW-WW8Num3z0">
    <w:name w:val="WW-WW8Num3z0"/>
    <w:rsid w:val="00550785"/>
    <w:rPr>
      <w:rFonts w:ascii="Wingdings" w:hAnsi="Wingdings"/>
    </w:rPr>
  </w:style>
  <w:style w:type="character" w:customStyle="1" w:styleId="WW-WW8Num4z0">
    <w:name w:val="WW-WW8Num4z0"/>
    <w:rsid w:val="00550785"/>
    <w:rPr>
      <w:rFonts w:ascii="Symbol" w:hAnsi="Symbol"/>
    </w:rPr>
  </w:style>
  <w:style w:type="character" w:customStyle="1" w:styleId="WW8Num4z1">
    <w:name w:val="WW8Num4z1"/>
    <w:rsid w:val="00550785"/>
    <w:rPr>
      <w:rFonts w:ascii="Courier New" w:hAnsi="Courier New"/>
    </w:rPr>
  </w:style>
  <w:style w:type="character" w:customStyle="1" w:styleId="WW8Num4z2">
    <w:name w:val="WW8Num4z2"/>
    <w:rsid w:val="00550785"/>
    <w:rPr>
      <w:rFonts w:ascii="Wingdings" w:hAnsi="Wingdings"/>
    </w:rPr>
  </w:style>
  <w:style w:type="character" w:customStyle="1" w:styleId="WW-WW8Num5z0">
    <w:name w:val="WW-WW8Num5z0"/>
    <w:rsid w:val="00550785"/>
    <w:rPr>
      <w:rFonts w:ascii="Symbol" w:hAnsi="Symbol"/>
    </w:rPr>
  </w:style>
  <w:style w:type="character" w:customStyle="1" w:styleId="WW-WW8Num6z0">
    <w:name w:val="WW-WW8Num6z0"/>
    <w:rsid w:val="00550785"/>
    <w:rPr>
      <w:rFonts w:ascii="Symbol" w:hAnsi="Symbol"/>
    </w:rPr>
  </w:style>
  <w:style w:type="character" w:customStyle="1" w:styleId="WW8Num6z1">
    <w:name w:val="WW8Num6z1"/>
    <w:rsid w:val="00550785"/>
    <w:rPr>
      <w:rFonts w:ascii="Courier New" w:hAnsi="Courier New"/>
    </w:rPr>
  </w:style>
  <w:style w:type="character" w:customStyle="1" w:styleId="WW8Num6z2">
    <w:name w:val="WW8Num6z2"/>
    <w:rsid w:val="00550785"/>
    <w:rPr>
      <w:rFonts w:ascii="Wingdings" w:hAnsi="Wingdings"/>
    </w:rPr>
  </w:style>
  <w:style w:type="character" w:customStyle="1" w:styleId="WW8NumSt1z0">
    <w:name w:val="WW8NumSt1z0"/>
    <w:rsid w:val="00550785"/>
    <w:rPr>
      <w:rFonts w:ascii="Symbol" w:hAnsi="Symbol"/>
    </w:rPr>
  </w:style>
  <w:style w:type="character" w:customStyle="1" w:styleId="WW8NumSt1z1">
    <w:name w:val="WW8NumSt1z1"/>
    <w:rsid w:val="00550785"/>
    <w:rPr>
      <w:rFonts w:ascii="Courier New" w:hAnsi="Courier New"/>
    </w:rPr>
  </w:style>
  <w:style w:type="character" w:customStyle="1" w:styleId="WW8NumSt1z2">
    <w:name w:val="WW8NumSt1z2"/>
    <w:rsid w:val="00550785"/>
    <w:rPr>
      <w:rFonts w:ascii="Wingdings" w:hAnsi="Wingdings"/>
    </w:rPr>
  </w:style>
  <w:style w:type="character" w:customStyle="1" w:styleId="WW-DefaultParagraphFont1">
    <w:name w:val="WW-Default Paragraph Font1"/>
    <w:rsid w:val="00550785"/>
  </w:style>
  <w:style w:type="character" w:customStyle="1" w:styleId="Bullets">
    <w:name w:val="Bullets"/>
    <w:rsid w:val="00550785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sid w:val="00550785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550785"/>
    <w:p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jc w:val="both"/>
    </w:pPr>
    <w:rPr>
      <w:rFonts w:ascii="Times New Roman" w:eastAsia="Times New Roman" w:hAnsi="Times New Roman"/>
      <w:sz w:val="20"/>
    </w:rPr>
  </w:style>
  <w:style w:type="paragraph" w:styleId="List">
    <w:name w:val="List"/>
    <w:basedOn w:val="BodyText"/>
    <w:rsid w:val="00550785"/>
    <w:rPr>
      <w:rFonts w:cs="Tahoma"/>
    </w:rPr>
  </w:style>
  <w:style w:type="paragraph" w:styleId="Caption">
    <w:name w:val="caption"/>
    <w:basedOn w:val="Normal"/>
    <w:qFormat/>
    <w:rsid w:val="0055078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550785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55078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">
    <w:name w:val="WW-Caption"/>
    <w:basedOn w:val="Normal"/>
    <w:rsid w:val="0055078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">
    <w:name w:val="WW-Index"/>
    <w:basedOn w:val="Normal"/>
    <w:rsid w:val="00550785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55078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rsid w:val="00550785"/>
    <w:pPr>
      <w:jc w:val="center"/>
    </w:pPr>
    <w:rPr>
      <w:rFonts w:ascii="Times New Roman" w:eastAsia="Times New Roman" w:hAnsi="Times New Roman"/>
      <w:b/>
      <w:sz w:val="20"/>
    </w:rPr>
  </w:style>
  <w:style w:type="paragraph" w:styleId="Subtitle">
    <w:name w:val="Subtitle"/>
    <w:basedOn w:val="WW-Heading"/>
    <w:next w:val="BodyText"/>
    <w:qFormat/>
    <w:rsid w:val="00550785"/>
    <w:pPr>
      <w:jc w:val="center"/>
    </w:pPr>
    <w:rPr>
      <w:i/>
      <w:iCs/>
    </w:rPr>
  </w:style>
  <w:style w:type="paragraph" w:customStyle="1" w:styleId="WW-CommentText">
    <w:name w:val="WW-Comment Text"/>
    <w:basedOn w:val="Normal"/>
    <w:rsid w:val="00550785"/>
    <w:rPr>
      <w:rFonts w:ascii="Times New Roman" w:eastAsia="Times New Roman" w:hAnsi="Times New Roman"/>
      <w:sz w:val="20"/>
    </w:rPr>
  </w:style>
  <w:style w:type="paragraph" w:styleId="Header">
    <w:name w:val="header"/>
    <w:basedOn w:val="Normal"/>
    <w:rsid w:val="00550785"/>
    <w:pPr>
      <w:tabs>
        <w:tab w:val="center" w:pos="4320"/>
        <w:tab w:val="right" w:pos="8640"/>
      </w:tabs>
      <w:autoSpaceDE w:val="0"/>
    </w:pPr>
    <w:rPr>
      <w:rFonts w:ascii="MS Sans Serif" w:eastAsia="Times New Roman" w:hAnsi="MS Sans Serif"/>
      <w:sz w:val="20"/>
    </w:rPr>
  </w:style>
  <w:style w:type="paragraph" w:customStyle="1" w:styleId="WW-BodyText2">
    <w:name w:val="WW-Body Text 2"/>
    <w:basedOn w:val="Normal"/>
    <w:rsid w:val="00550785"/>
    <w:pPr>
      <w:jc w:val="both"/>
    </w:pPr>
    <w:rPr>
      <w:rFonts w:ascii="Times New Roman" w:eastAsia="Times New Roman" w:hAnsi="Times New Roman"/>
      <w:sz w:val="20"/>
    </w:rPr>
  </w:style>
  <w:style w:type="paragraph" w:styleId="BodyTextIndent">
    <w:name w:val="Body Text Indent"/>
    <w:basedOn w:val="Normal"/>
    <w:rsid w:val="00550785"/>
    <w:pPr>
      <w:tabs>
        <w:tab w:val="left" w:pos="2250"/>
      </w:tabs>
      <w:ind w:left="2250" w:hanging="2250"/>
      <w:jc w:val="both"/>
    </w:pPr>
    <w:rPr>
      <w:rFonts w:ascii="Times New Roman" w:eastAsia="Times New Roman" w:hAnsi="Times New Roman"/>
      <w:sz w:val="20"/>
    </w:rPr>
  </w:style>
  <w:style w:type="paragraph" w:customStyle="1" w:styleId="WW-BodyTextIndent2">
    <w:name w:val="WW-Body Text Indent 2"/>
    <w:basedOn w:val="Normal"/>
    <w:rsid w:val="00550785"/>
    <w:pPr>
      <w:ind w:left="2160" w:hanging="2160"/>
      <w:jc w:val="both"/>
    </w:pPr>
    <w:rPr>
      <w:rFonts w:ascii="Times New Roman" w:eastAsia="Times New Roman" w:hAnsi="Times New Roman"/>
      <w:sz w:val="20"/>
    </w:rPr>
  </w:style>
  <w:style w:type="paragraph" w:styleId="Footer">
    <w:name w:val="footer"/>
    <w:basedOn w:val="Normal"/>
    <w:rsid w:val="00550785"/>
    <w:pPr>
      <w:tabs>
        <w:tab w:val="center" w:pos="4320"/>
        <w:tab w:val="right" w:pos="8640"/>
      </w:tabs>
      <w:autoSpaceDE w:val="0"/>
    </w:pPr>
    <w:rPr>
      <w:rFonts w:ascii="MS Sans Serif" w:eastAsia="Times New Roman" w:hAnsi="MS Sans Serif"/>
      <w:sz w:val="20"/>
    </w:rPr>
  </w:style>
  <w:style w:type="paragraph" w:customStyle="1" w:styleId="TableContents">
    <w:name w:val="Table Contents"/>
    <w:basedOn w:val="BodyText"/>
    <w:rsid w:val="00550785"/>
    <w:pPr>
      <w:suppressLineNumbers/>
    </w:pPr>
  </w:style>
  <w:style w:type="paragraph" w:customStyle="1" w:styleId="WW-TableContents">
    <w:name w:val="WW-Table Contents"/>
    <w:basedOn w:val="BodyText"/>
    <w:rsid w:val="00550785"/>
    <w:pPr>
      <w:suppressLineNumbers/>
    </w:pPr>
  </w:style>
  <w:style w:type="paragraph" w:customStyle="1" w:styleId="TableHeading">
    <w:name w:val="Table Heading"/>
    <w:basedOn w:val="TableContents"/>
    <w:rsid w:val="00550785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rsid w:val="00550785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D18C4"/>
    <w:pPr>
      <w:ind w:left="720"/>
    </w:pPr>
  </w:style>
  <w:style w:type="character" w:styleId="Hyperlink">
    <w:name w:val="Hyperlink"/>
    <w:basedOn w:val="DefaultParagraphFont"/>
    <w:rsid w:val="007A7DD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0785"/>
    <w:pPr>
      <w:suppressAutoHyphens/>
    </w:pPr>
    <w:rPr>
      <w:rFonts w:ascii="Times" w:eastAsia="Times" w:hAnsi="Times" w:cs="Times"/>
      <w:sz w:val="24"/>
      <w:lang w:eastAsia="ar-SA"/>
    </w:rPr>
  </w:style>
  <w:style w:type="paragraph" w:styleId="Heading1">
    <w:name w:val="heading 1"/>
    <w:basedOn w:val="Normal"/>
    <w:next w:val="Normal"/>
    <w:qFormat/>
    <w:rsid w:val="00550785"/>
    <w:pPr>
      <w:keepNext/>
      <w:tabs>
        <w:tab w:val="num" w:pos="0"/>
        <w:tab w:val="left" w:pos="6300"/>
      </w:tabs>
      <w:outlineLvl w:val="0"/>
    </w:pPr>
    <w:rPr>
      <w:rFonts w:ascii="Times New Roman" w:eastAsia="Times New Roman" w:hAnsi="Times New Roman"/>
      <w:b/>
      <w:sz w:val="20"/>
    </w:rPr>
  </w:style>
  <w:style w:type="paragraph" w:styleId="Heading2">
    <w:name w:val="heading 2"/>
    <w:basedOn w:val="Normal"/>
    <w:next w:val="Normal"/>
    <w:qFormat/>
    <w:rsid w:val="00550785"/>
    <w:pPr>
      <w:keepNext/>
      <w:tabs>
        <w:tab w:val="num" w:pos="0"/>
      </w:tabs>
      <w:autoSpaceDE w:val="0"/>
      <w:jc w:val="both"/>
      <w:outlineLvl w:val="1"/>
    </w:pPr>
    <w:rPr>
      <w:rFonts w:ascii="Arial" w:eastAsia="Times New Roman" w:hAnsi="Arial"/>
      <w:b/>
      <w:sz w:val="20"/>
    </w:rPr>
  </w:style>
  <w:style w:type="paragraph" w:styleId="Heading3">
    <w:name w:val="heading 3"/>
    <w:basedOn w:val="Normal"/>
    <w:next w:val="Normal"/>
    <w:qFormat/>
    <w:rsid w:val="00550785"/>
    <w:pPr>
      <w:keepNext/>
      <w:tabs>
        <w:tab w:val="num" w:pos="0"/>
      </w:tabs>
      <w:autoSpaceDE w:val="0"/>
      <w:jc w:val="both"/>
      <w:outlineLvl w:val="2"/>
    </w:pPr>
    <w:rPr>
      <w:rFonts w:ascii="Times New Roman" w:eastAsia="Times New Roman" w:hAnsi="Times New Roman"/>
      <w:b/>
      <w:i/>
      <w:sz w:val="20"/>
    </w:rPr>
  </w:style>
  <w:style w:type="paragraph" w:styleId="Heading4">
    <w:name w:val="heading 4"/>
    <w:basedOn w:val="Normal"/>
    <w:next w:val="Normal"/>
    <w:qFormat/>
    <w:rsid w:val="00550785"/>
    <w:pPr>
      <w:keepNext/>
      <w:tabs>
        <w:tab w:val="num" w:pos="0"/>
      </w:tabs>
      <w:autoSpaceDE w:val="0"/>
      <w:jc w:val="center"/>
      <w:outlineLvl w:val="3"/>
    </w:pPr>
    <w:rPr>
      <w:rFonts w:ascii="Times New Roman" w:eastAsia="Times New Roman" w:hAnsi="Times New Roman"/>
      <w:b/>
      <w:sz w:val="20"/>
    </w:rPr>
  </w:style>
  <w:style w:type="paragraph" w:styleId="Heading5">
    <w:name w:val="heading 5"/>
    <w:basedOn w:val="Normal"/>
    <w:next w:val="Normal"/>
    <w:qFormat/>
    <w:rsid w:val="00550785"/>
    <w:pPr>
      <w:keepNext/>
      <w:tabs>
        <w:tab w:val="num" w:pos="0"/>
      </w:tabs>
      <w:autoSpaceDE w:val="0"/>
      <w:outlineLvl w:val="4"/>
    </w:pPr>
    <w:rPr>
      <w:rFonts w:ascii="Times New Roman" w:eastAsia="Times New Roman" w:hAnsi="Times New Roman"/>
      <w:b/>
      <w:sz w:val="20"/>
      <w:u w:val="single"/>
    </w:rPr>
  </w:style>
  <w:style w:type="paragraph" w:styleId="Heading6">
    <w:name w:val="heading 6"/>
    <w:basedOn w:val="Normal"/>
    <w:next w:val="Normal"/>
    <w:qFormat/>
    <w:rsid w:val="00550785"/>
    <w:pPr>
      <w:keepNext/>
      <w:tabs>
        <w:tab w:val="num" w:pos="0"/>
        <w:tab w:val="left" w:pos="1152"/>
      </w:tabs>
      <w:autoSpaceDE w:val="0"/>
      <w:jc w:val="both"/>
      <w:outlineLvl w:val="5"/>
    </w:pPr>
    <w:rPr>
      <w:rFonts w:ascii="Times New Roman" w:eastAsia="Times New Roman" w:hAnsi="Times New Roman"/>
      <w:b/>
      <w:sz w:val="20"/>
      <w:u w:val="single"/>
    </w:rPr>
  </w:style>
  <w:style w:type="paragraph" w:styleId="Heading7">
    <w:name w:val="heading 7"/>
    <w:basedOn w:val="Normal"/>
    <w:next w:val="Normal"/>
    <w:qFormat/>
    <w:rsid w:val="00550785"/>
    <w:pPr>
      <w:keepNext/>
      <w:tabs>
        <w:tab w:val="num" w:pos="0"/>
      </w:tabs>
      <w:jc w:val="right"/>
      <w:outlineLvl w:val="6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50785"/>
    <w:rPr>
      <w:rFonts w:ascii="Symbol" w:hAnsi="Symbol"/>
    </w:rPr>
  </w:style>
  <w:style w:type="character" w:customStyle="1" w:styleId="WW8Num1z1">
    <w:name w:val="WW8Num1z1"/>
    <w:rsid w:val="00550785"/>
    <w:rPr>
      <w:rFonts w:ascii="Courier New" w:hAnsi="Courier New"/>
    </w:rPr>
  </w:style>
  <w:style w:type="character" w:customStyle="1" w:styleId="WW8Num1z2">
    <w:name w:val="WW8Num1z2"/>
    <w:rsid w:val="00550785"/>
    <w:rPr>
      <w:rFonts w:ascii="Wingdings" w:hAnsi="Wingdings"/>
    </w:rPr>
  </w:style>
  <w:style w:type="character" w:customStyle="1" w:styleId="WW8Num2z0">
    <w:name w:val="WW8Num2z0"/>
    <w:rsid w:val="00550785"/>
    <w:rPr>
      <w:rFonts w:ascii="Symbol" w:hAnsi="Symbol"/>
    </w:rPr>
  </w:style>
  <w:style w:type="character" w:customStyle="1" w:styleId="WW8Num3z0">
    <w:name w:val="WW8Num3z0"/>
    <w:rsid w:val="00550785"/>
    <w:rPr>
      <w:rFonts w:ascii="Symbol" w:hAnsi="Symbol" w:cs="StarSymbol"/>
      <w:sz w:val="18"/>
      <w:szCs w:val="18"/>
    </w:rPr>
  </w:style>
  <w:style w:type="character" w:customStyle="1" w:styleId="WW8Num4z0">
    <w:name w:val="WW8Num4z0"/>
    <w:rsid w:val="00550785"/>
    <w:rPr>
      <w:rFonts w:ascii="Symbol" w:hAnsi="Symbol"/>
    </w:rPr>
  </w:style>
  <w:style w:type="character" w:customStyle="1" w:styleId="WW8Num5z0">
    <w:name w:val="WW8Num5z0"/>
    <w:rsid w:val="00550785"/>
    <w:rPr>
      <w:rFonts w:ascii="Symbol" w:hAnsi="Symbol"/>
    </w:rPr>
  </w:style>
  <w:style w:type="character" w:customStyle="1" w:styleId="WW8Num6z0">
    <w:name w:val="WW8Num6z0"/>
    <w:rsid w:val="00550785"/>
    <w:rPr>
      <w:rFonts w:ascii="Symbol" w:hAnsi="Symbol"/>
    </w:rPr>
  </w:style>
  <w:style w:type="character" w:customStyle="1" w:styleId="WW8Num7z0">
    <w:name w:val="WW8Num7z0"/>
    <w:rsid w:val="00550785"/>
    <w:rPr>
      <w:rFonts w:ascii="Symbol" w:hAnsi="Symbol"/>
    </w:rPr>
  </w:style>
  <w:style w:type="character" w:customStyle="1" w:styleId="WW8Num8z0">
    <w:name w:val="WW8Num8z0"/>
    <w:rsid w:val="00550785"/>
    <w:rPr>
      <w:rFonts w:ascii="Symbol" w:hAnsi="Symbol"/>
    </w:rPr>
  </w:style>
  <w:style w:type="character" w:customStyle="1" w:styleId="WW8Num9z0">
    <w:name w:val="WW8Num9z0"/>
    <w:rsid w:val="00550785"/>
    <w:rPr>
      <w:rFonts w:ascii="Symbol" w:hAnsi="Symbol"/>
    </w:rPr>
  </w:style>
  <w:style w:type="character" w:customStyle="1" w:styleId="WW8Num10z0">
    <w:name w:val="WW8Num10z0"/>
    <w:rsid w:val="00550785"/>
    <w:rPr>
      <w:rFonts w:ascii="Symbol" w:hAnsi="Symbol"/>
    </w:rPr>
  </w:style>
  <w:style w:type="character" w:customStyle="1" w:styleId="WW-DefaultParagraphFont">
    <w:name w:val="WW-Default Paragraph Font"/>
    <w:rsid w:val="00550785"/>
  </w:style>
  <w:style w:type="character" w:customStyle="1" w:styleId="WW-WW8Num2z0">
    <w:name w:val="WW-WW8Num2z0"/>
    <w:rsid w:val="00550785"/>
    <w:rPr>
      <w:rFonts w:ascii="Symbol" w:hAnsi="Symbol"/>
    </w:rPr>
  </w:style>
  <w:style w:type="character" w:customStyle="1" w:styleId="WW-WW8Num3z0">
    <w:name w:val="WW-WW8Num3z0"/>
    <w:rsid w:val="00550785"/>
    <w:rPr>
      <w:rFonts w:ascii="Wingdings" w:hAnsi="Wingdings"/>
    </w:rPr>
  </w:style>
  <w:style w:type="character" w:customStyle="1" w:styleId="WW-WW8Num4z0">
    <w:name w:val="WW-WW8Num4z0"/>
    <w:rsid w:val="00550785"/>
    <w:rPr>
      <w:rFonts w:ascii="Symbol" w:hAnsi="Symbol"/>
    </w:rPr>
  </w:style>
  <w:style w:type="character" w:customStyle="1" w:styleId="WW8Num4z1">
    <w:name w:val="WW8Num4z1"/>
    <w:rsid w:val="00550785"/>
    <w:rPr>
      <w:rFonts w:ascii="Courier New" w:hAnsi="Courier New"/>
    </w:rPr>
  </w:style>
  <w:style w:type="character" w:customStyle="1" w:styleId="WW8Num4z2">
    <w:name w:val="WW8Num4z2"/>
    <w:rsid w:val="00550785"/>
    <w:rPr>
      <w:rFonts w:ascii="Wingdings" w:hAnsi="Wingdings"/>
    </w:rPr>
  </w:style>
  <w:style w:type="character" w:customStyle="1" w:styleId="WW-WW8Num5z0">
    <w:name w:val="WW-WW8Num5z0"/>
    <w:rsid w:val="00550785"/>
    <w:rPr>
      <w:rFonts w:ascii="Symbol" w:hAnsi="Symbol"/>
    </w:rPr>
  </w:style>
  <w:style w:type="character" w:customStyle="1" w:styleId="WW-WW8Num6z0">
    <w:name w:val="WW-WW8Num6z0"/>
    <w:rsid w:val="00550785"/>
    <w:rPr>
      <w:rFonts w:ascii="Symbol" w:hAnsi="Symbol"/>
    </w:rPr>
  </w:style>
  <w:style w:type="character" w:customStyle="1" w:styleId="WW8Num6z1">
    <w:name w:val="WW8Num6z1"/>
    <w:rsid w:val="00550785"/>
    <w:rPr>
      <w:rFonts w:ascii="Courier New" w:hAnsi="Courier New"/>
    </w:rPr>
  </w:style>
  <w:style w:type="character" w:customStyle="1" w:styleId="WW8Num6z2">
    <w:name w:val="WW8Num6z2"/>
    <w:rsid w:val="00550785"/>
    <w:rPr>
      <w:rFonts w:ascii="Wingdings" w:hAnsi="Wingdings"/>
    </w:rPr>
  </w:style>
  <w:style w:type="character" w:customStyle="1" w:styleId="WW8NumSt1z0">
    <w:name w:val="WW8NumSt1z0"/>
    <w:rsid w:val="00550785"/>
    <w:rPr>
      <w:rFonts w:ascii="Symbol" w:hAnsi="Symbol"/>
    </w:rPr>
  </w:style>
  <w:style w:type="character" w:customStyle="1" w:styleId="WW8NumSt1z1">
    <w:name w:val="WW8NumSt1z1"/>
    <w:rsid w:val="00550785"/>
    <w:rPr>
      <w:rFonts w:ascii="Courier New" w:hAnsi="Courier New"/>
    </w:rPr>
  </w:style>
  <w:style w:type="character" w:customStyle="1" w:styleId="WW8NumSt1z2">
    <w:name w:val="WW8NumSt1z2"/>
    <w:rsid w:val="00550785"/>
    <w:rPr>
      <w:rFonts w:ascii="Wingdings" w:hAnsi="Wingdings"/>
    </w:rPr>
  </w:style>
  <w:style w:type="character" w:customStyle="1" w:styleId="WW-DefaultParagraphFont1">
    <w:name w:val="WW-Default Paragraph Font1"/>
    <w:rsid w:val="00550785"/>
  </w:style>
  <w:style w:type="character" w:customStyle="1" w:styleId="Bullets">
    <w:name w:val="Bullets"/>
    <w:rsid w:val="00550785"/>
    <w:rPr>
      <w:rFonts w:ascii="StarSymbol" w:eastAsia="StarSymbol" w:hAnsi="StarSymbol" w:cs="StarSymbol"/>
      <w:sz w:val="18"/>
      <w:szCs w:val="18"/>
    </w:rPr>
  </w:style>
  <w:style w:type="character" w:customStyle="1" w:styleId="WW-Bullets">
    <w:name w:val="WW-Bullets"/>
    <w:rsid w:val="00550785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550785"/>
    <w:p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autoSpaceDE w:val="0"/>
      <w:jc w:val="both"/>
    </w:pPr>
    <w:rPr>
      <w:rFonts w:ascii="Times New Roman" w:eastAsia="Times New Roman" w:hAnsi="Times New Roman"/>
      <w:sz w:val="20"/>
    </w:rPr>
  </w:style>
  <w:style w:type="paragraph" w:styleId="List">
    <w:name w:val="List"/>
    <w:basedOn w:val="BodyText"/>
    <w:rsid w:val="00550785"/>
    <w:rPr>
      <w:rFonts w:cs="Tahoma"/>
    </w:rPr>
  </w:style>
  <w:style w:type="paragraph" w:styleId="Caption">
    <w:name w:val="caption"/>
    <w:basedOn w:val="Normal"/>
    <w:qFormat/>
    <w:rsid w:val="0055078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550785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55078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aption">
    <w:name w:val="WW-Caption"/>
    <w:basedOn w:val="Normal"/>
    <w:rsid w:val="00550785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WW-Index">
    <w:name w:val="WW-Index"/>
    <w:basedOn w:val="Normal"/>
    <w:rsid w:val="00550785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550785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rsid w:val="00550785"/>
    <w:pPr>
      <w:jc w:val="center"/>
    </w:pPr>
    <w:rPr>
      <w:rFonts w:ascii="Times New Roman" w:eastAsia="Times New Roman" w:hAnsi="Times New Roman"/>
      <w:b/>
      <w:sz w:val="20"/>
    </w:rPr>
  </w:style>
  <w:style w:type="paragraph" w:styleId="Subtitle">
    <w:name w:val="Subtitle"/>
    <w:basedOn w:val="WW-Heading"/>
    <w:next w:val="BodyText"/>
    <w:qFormat/>
    <w:rsid w:val="00550785"/>
    <w:pPr>
      <w:jc w:val="center"/>
    </w:pPr>
    <w:rPr>
      <w:i/>
      <w:iCs/>
    </w:rPr>
  </w:style>
  <w:style w:type="paragraph" w:customStyle="1" w:styleId="WW-CommentText">
    <w:name w:val="WW-Comment Text"/>
    <w:basedOn w:val="Normal"/>
    <w:rsid w:val="00550785"/>
    <w:rPr>
      <w:rFonts w:ascii="Times New Roman" w:eastAsia="Times New Roman" w:hAnsi="Times New Roman"/>
      <w:sz w:val="20"/>
    </w:rPr>
  </w:style>
  <w:style w:type="paragraph" w:styleId="Header">
    <w:name w:val="header"/>
    <w:basedOn w:val="Normal"/>
    <w:rsid w:val="00550785"/>
    <w:pPr>
      <w:tabs>
        <w:tab w:val="center" w:pos="4320"/>
        <w:tab w:val="right" w:pos="8640"/>
      </w:tabs>
      <w:autoSpaceDE w:val="0"/>
    </w:pPr>
    <w:rPr>
      <w:rFonts w:ascii="MS Sans Serif" w:eastAsia="Times New Roman" w:hAnsi="MS Sans Serif"/>
      <w:sz w:val="20"/>
    </w:rPr>
  </w:style>
  <w:style w:type="paragraph" w:customStyle="1" w:styleId="WW-BodyText2">
    <w:name w:val="WW-Body Text 2"/>
    <w:basedOn w:val="Normal"/>
    <w:rsid w:val="00550785"/>
    <w:pPr>
      <w:jc w:val="both"/>
    </w:pPr>
    <w:rPr>
      <w:rFonts w:ascii="Times New Roman" w:eastAsia="Times New Roman" w:hAnsi="Times New Roman"/>
      <w:sz w:val="20"/>
    </w:rPr>
  </w:style>
  <w:style w:type="paragraph" w:styleId="BodyTextIndent">
    <w:name w:val="Body Text Indent"/>
    <w:basedOn w:val="Normal"/>
    <w:rsid w:val="00550785"/>
    <w:pPr>
      <w:tabs>
        <w:tab w:val="left" w:pos="2250"/>
      </w:tabs>
      <w:ind w:left="2250" w:hanging="2250"/>
      <w:jc w:val="both"/>
    </w:pPr>
    <w:rPr>
      <w:rFonts w:ascii="Times New Roman" w:eastAsia="Times New Roman" w:hAnsi="Times New Roman"/>
      <w:sz w:val="20"/>
    </w:rPr>
  </w:style>
  <w:style w:type="paragraph" w:customStyle="1" w:styleId="WW-BodyTextIndent2">
    <w:name w:val="WW-Body Text Indent 2"/>
    <w:basedOn w:val="Normal"/>
    <w:rsid w:val="00550785"/>
    <w:pPr>
      <w:ind w:left="2160" w:hanging="2160"/>
      <w:jc w:val="both"/>
    </w:pPr>
    <w:rPr>
      <w:rFonts w:ascii="Times New Roman" w:eastAsia="Times New Roman" w:hAnsi="Times New Roman"/>
      <w:sz w:val="20"/>
    </w:rPr>
  </w:style>
  <w:style w:type="paragraph" w:styleId="Footer">
    <w:name w:val="footer"/>
    <w:basedOn w:val="Normal"/>
    <w:rsid w:val="00550785"/>
    <w:pPr>
      <w:tabs>
        <w:tab w:val="center" w:pos="4320"/>
        <w:tab w:val="right" w:pos="8640"/>
      </w:tabs>
      <w:autoSpaceDE w:val="0"/>
    </w:pPr>
    <w:rPr>
      <w:rFonts w:ascii="MS Sans Serif" w:eastAsia="Times New Roman" w:hAnsi="MS Sans Serif"/>
      <w:sz w:val="20"/>
    </w:rPr>
  </w:style>
  <w:style w:type="paragraph" w:customStyle="1" w:styleId="TableContents">
    <w:name w:val="Table Contents"/>
    <w:basedOn w:val="BodyText"/>
    <w:rsid w:val="00550785"/>
    <w:pPr>
      <w:suppressLineNumbers/>
    </w:pPr>
  </w:style>
  <w:style w:type="paragraph" w:customStyle="1" w:styleId="WW-TableContents">
    <w:name w:val="WW-Table Contents"/>
    <w:basedOn w:val="BodyText"/>
    <w:rsid w:val="00550785"/>
    <w:pPr>
      <w:suppressLineNumbers/>
    </w:pPr>
  </w:style>
  <w:style w:type="paragraph" w:customStyle="1" w:styleId="TableHeading">
    <w:name w:val="Table Heading"/>
    <w:basedOn w:val="TableContents"/>
    <w:rsid w:val="00550785"/>
    <w:pPr>
      <w:jc w:val="center"/>
    </w:pPr>
    <w:rPr>
      <w:b/>
      <w:bCs/>
      <w:i/>
      <w:iCs/>
    </w:rPr>
  </w:style>
  <w:style w:type="paragraph" w:customStyle="1" w:styleId="WW-TableHeading">
    <w:name w:val="WW-Table Heading"/>
    <w:basedOn w:val="WW-TableContents"/>
    <w:rsid w:val="00550785"/>
    <w:pPr>
      <w:jc w:val="center"/>
    </w:pPr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9D18C4"/>
    <w:pPr>
      <w:ind w:left="720"/>
    </w:pPr>
  </w:style>
  <w:style w:type="character" w:styleId="Hyperlink">
    <w:name w:val="Hyperlink"/>
    <w:basedOn w:val="DefaultParagraphFont"/>
    <w:rsid w:val="007A7D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neetuoberoi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576D92-26F0-450F-B236-969C7D36C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1409</Words>
  <Characters>8036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&lt;Name&gt;</vt:lpstr>
    </vt:vector>
  </TitlesOfParts>
  <Company>Toshiba</Company>
  <LinksUpToDate>false</LinksUpToDate>
  <CharactersWithSpaces>9427</CharactersWithSpaces>
  <SharedDoc>false</SharedDoc>
  <HLinks>
    <vt:vector size="6" baseType="variant">
      <vt:variant>
        <vt:i4>2949141</vt:i4>
      </vt:variant>
      <vt:variant>
        <vt:i4>0</vt:i4>
      </vt:variant>
      <vt:variant>
        <vt:i4>0</vt:i4>
      </vt:variant>
      <vt:variant>
        <vt:i4>5</vt:i4>
      </vt:variant>
      <vt:variant>
        <vt:lpwstr>mailto:getneetudhawan@rediffmail.com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&lt;Name&gt;</dc:title>
  <dc:creator>QA</dc:creator>
  <cp:lastModifiedBy>Neetu Dhawan</cp:lastModifiedBy>
  <cp:revision>12</cp:revision>
  <cp:lastPrinted>1900-12-31T18:30:00Z</cp:lastPrinted>
  <dcterms:created xsi:type="dcterms:W3CDTF">2014-12-31T06:58:00Z</dcterms:created>
  <dcterms:modified xsi:type="dcterms:W3CDTF">2014-12-31T07:08:00Z</dcterms:modified>
</cp:coreProperties>
</file>