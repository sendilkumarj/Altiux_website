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2E5E" w:rsidRDefault="00252E5E">
      <w:pPr>
        <w:spacing w:after="10" w:line="240" w:lineRule="atLeast"/>
        <w:ind w:left="2" w:right="-637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Rohini Narayan Dagade</w:t>
      </w:r>
    </w:p>
    <w:p w:rsidR="00252E5E" w:rsidRDefault="00252E5E">
      <w:pPr>
        <w:spacing w:after="10" w:line="240" w:lineRule="atLeast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Mobile: </w:t>
      </w:r>
      <w:r>
        <w:rPr>
          <w:rFonts w:ascii="Calibri" w:hAnsi="Calibri" w:cs="Calibri"/>
          <w:sz w:val="22"/>
          <w:szCs w:val="22"/>
        </w:rPr>
        <w:t xml:space="preserve">+91 9821966964 </w:t>
      </w:r>
      <w:r>
        <w:rPr>
          <w:rFonts w:ascii="Calibri" w:hAnsi="Calibri" w:cs="Calibri"/>
          <w:b/>
          <w:sz w:val="22"/>
          <w:szCs w:val="22"/>
        </w:rPr>
        <w:t>~ E-Mail: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r>
          <w:rPr>
            <w:rStyle w:val="Hyperlink"/>
            <w:rFonts w:ascii="Calibri" w:hAnsi="Calibri"/>
          </w:rPr>
          <w:t>rohini.dagade5@gmail.com</w:t>
        </w:r>
      </w:hyperlink>
    </w:p>
    <w:p w:rsidR="00252E5E" w:rsidRDefault="00252E5E">
      <w:pPr>
        <w:spacing w:after="10" w:line="240" w:lineRule="atLeast"/>
        <w:jc w:val="center"/>
        <w:rPr>
          <w:rFonts w:ascii="Calibri" w:hAnsi="Calibri" w:cs="Calibri"/>
          <w:sz w:val="22"/>
          <w:szCs w:val="22"/>
        </w:rPr>
      </w:pPr>
    </w:p>
    <w:p w:rsidR="00252E5E" w:rsidRDefault="00252E5E">
      <w:pPr>
        <w:pBdr>
          <w:top w:val="threeDEngrave" w:sz="6" w:space="1" w:color="000000"/>
          <w:left w:val="threeDEngrave" w:sz="6" w:space="4" w:color="000000"/>
          <w:bottom w:val="threeDEngrave" w:sz="6" w:space="1" w:color="000000"/>
          <w:right w:val="threeDEngrave" w:sz="6" w:space="16" w:color="000000"/>
        </w:pBdr>
        <w:shd w:val="clear" w:color="auto" w:fill="E0E0E0"/>
        <w:spacing w:after="10" w:line="240" w:lineRule="atLeast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Objective: </w:t>
      </w:r>
      <w:r>
        <w:rPr>
          <w:rFonts w:ascii="Calibri" w:hAnsi="Calibri" w:cs="Calibri"/>
          <w:sz w:val="22"/>
          <w:szCs w:val="22"/>
        </w:rPr>
        <w:t xml:space="preserve">To work in a challenging environment which enables me to optimally use my Testing </w:t>
      </w:r>
    </w:p>
    <w:p w:rsidR="00252E5E" w:rsidRDefault="00252E5E">
      <w:pPr>
        <w:pBdr>
          <w:top w:val="threeDEngrave" w:sz="6" w:space="1" w:color="000000"/>
          <w:left w:val="threeDEngrave" w:sz="6" w:space="4" w:color="000000"/>
          <w:bottom w:val="threeDEngrave" w:sz="6" w:space="1" w:color="000000"/>
          <w:right w:val="threeDEngrave" w:sz="6" w:space="16" w:color="000000"/>
        </w:pBdr>
        <w:shd w:val="clear" w:color="auto" w:fill="E0E0E0"/>
        <w:spacing w:after="10" w:line="240" w:lineRule="atLeast"/>
        <w:jc w:val="center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Knowledge &amp; skills for delivering the best Quality and there by contributing to the success of the organization</w:t>
      </w:r>
    </w:p>
    <w:p w:rsidR="00252E5E" w:rsidRDefault="00252E5E">
      <w:pPr>
        <w:spacing w:after="10" w:line="240" w:lineRule="atLeast"/>
        <w:ind w:left="3600" w:firstLine="720"/>
        <w:rPr>
          <w:rFonts w:ascii="Calibri" w:hAnsi="Calibri" w:cs="Calibri"/>
          <w:b/>
          <w:sz w:val="22"/>
          <w:szCs w:val="22"/>
          <w:u w:val="single"/>
        </w:rPr>
      </w:pPr>
    </w:p>
    <w:p w:rsidR="00252E5E" w:rsidRDefault="00252E5E">
      <w:pPr>
        <w:spacing w:after="10" w:line="240" w:lineRule="atLeast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Career Snapshot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:</w:t>
      </w:r>
    </w:p>
    <w:p w:rsidR="00252E5E" w:rsidRDefault="00252E5E">
      <w:pPr>
        <w:spacing w:after="10" w:line="240" w:lineRule="atLeast"/>
        <w:ind w:left="3600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252E5E" w:rsidRDefault="00252E5E">
      <w:pPr>
        <w:spacing w:after="10" w:line="240" w:lineRule="atLeast"/>
        <w:ind w:left="10"/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>Educational Qualification: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29"/>
        <w:gridCol w:w="2438"/>
        <w:gridCol w:w="2430"/>
        <w:gridCol w:w="1935"/>
      </w:tblGrid>
      <w:tr w:rsidR="00252E5E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Standard</w:t>
            </w:r>
          </w:p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Board/University</w:t>
            </w:r>
          </w:p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Year Of Passing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Percentage</w:t>
            </w:r>
          </w:p>
        </w:tc>
      </w:tr>
      <w:tr w:rsidR="00252E5E">
        <w:tc>
          <w:tcPr>
            <w:tcW w:w="24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S.S.C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Maharashtra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2004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73.20</w:t>
            </w:r>
          </w:p>
        </w:tc>
      </w:tr>
      <w:tr w:rsidR="00252E5E">
        <w:tc>
          <w:tcPr>
            <w:tcW w:w="24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H.S.C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Maharashtra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2006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</w:t>
            </w:r>
          </w:p>
        </w:tc>
      </w:tr>
      <w:tr w:rsidR="00252E5E">
        <w:tc>
          <w:tcPr>
            <w:tcW w:w="24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B.E. Biomedical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Mumbai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2011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</w:pPr>
            <w:r>
              <w:rPr>
                <w:rFonts w:ascii="Calibri" w:hAnsi="Calibri" w:cs="Calibri"/>
                <w:sz w:val="22"/>
                <w:szCs w:val="22"/>
              </w:rPr>
              <w:t>60.66%</w:t>
            </w:r>
          </w:p>
        </w:tc>
      </w:tr>
    </w:tbl>
    <w:p w:rsidR="00252E5E" w:rsidRDefault="00252E5E">
      <w:pPr>
        <w:pStyle w:val="HTMLPreformatted"/>
      </w:pPr>
    </w:p>
    <w:p w:rsidR="00252E5E" w:rsidRDefault="00252E5E">
      <w:pPr>
        <w:pStyle w:val="HTMLPreformatted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sz w:val="22"/>
          <w:szCs w:val="22"/>
          <w:u w:val="single"/>
          <w:lang w:val="en-GB"/>
        </w:rPr>
        <w:t>Technical Skills:</w:t>
      </w:r>
    </w:p>
    <w:tbl>
      <w:tblPr>
        <w:tblW w:w="0" w:type="auto"/>
        <w:tblInd w:w="-1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790"/>
        <w:gridCol w:w="5520"/>
      </w:tblGrid>
      <w:tr w:rsidR="00252E5E"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Languages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C, C++, Core Java</w:t>
            </w:r>
          </w:p>
        </w:tc>
      </w:tr>
      <w:tr w:rsidR="00252E5E">
        <w:tc>
          <w:tcPr>
            <w:tcW w:w="3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Web Development Technologies</w:t>
            </w:r>
          </w:p>
        </w:tc>
        <w:tc>
          <w:tcPr>
            <w:tcW w:w="5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HTML</w:t>
            </w:r>
          </w:p>
        </w:tc>
      </w:tr>
      <w:tr w:rsidR="00252E5E">
        <w:tc>
          <w:tcPr>
            <w:tcW w:w="3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Database Technologies</w:t>
            </w:r>
          </w:p>
        </w:tc>
        <w:tc>
          <w:tcPr>
            <w:tcW w:w="5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SQL, Oracle (10g),mysql2</w:t>
            </w:r>
          </w:p>
        </w:tc>
      </w:tr>
      <w:tr w:rsidR="00252E5E">
        <w:tc>
          <w:tcPr>
            <w:tcW w:w="3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Operating System</w:t>
            </w:r>
          </w:p>
        </w:tc>
        <w:tc>
          <w:tcPr>
            <w:tcW w:w="5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HTMLPreformatted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Windows 2007,Windows Xp, Windows 7,Linux Ubantu 12.1</w:t>
            </w:r>
          </w:p>
        </w:tc>
      </w:tr>
      <w:tr w:rsidR="00252E5E">
        <w:tc>
          <w:tcPr>
            <w:tcW w:w="3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Defect Tracking Tools</w:t>
            </w:r>
          </w:p>
        </w:tc>
        <w:tc>
          <w:tcPr>
            <w:tcW w:w="5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52E5E" w:rsidRDefault="00252E5E">
            <w:pPr>
              <w:pStyle w:val="TableContents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Bugzilla, Mantis, Jira, QC</w:t>
            </w:r>
          </w:p>
        </w:tc>
      </w:tr>
    </w:tbl>
    <w:p w:rsidR="00252E5E" w:rsidRDefault="00252E5E">
      <w:pPr>
        <w:spacing w:after="10" w:line="240" w:lineRule="atLeast"/>
        <w:ind w:left="3600" w:firstLine="720"/>
        <w:jc w:val="both"/>
      </w:pPr>
    </w:p>
    <w:p w:rsidR="00252E5E" w:rsidRDefault="00252E5E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1Year &amp; 9months </w:t>
      </w:r>
      <w:r>
        <w:rPr>
          <w:rFonts w:ascii="Calibri" w:hAnsi="Calibri" w:cs="Calibri"/>
          <w:sz w:val="22"/>
          <w:szCs w:val="22"/>
        </w:rPr>
        <w:t xml:space="preserve">of experience in Software Testing (Manual)  </w:t>
      </w:r>
    </w:p>
    <w:p w:rsidR="00252E5E" w:rsidRDefault="00252E5E">
      <w:pPr>
        <w:numPr>
          <w:ilvl w:val="0"/>
          <w:numId w:val="1"/>
        </w:num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Currently designated with</w:t>
      </w:r>
      <w:r>
        <w:rPr>
          <w:rFonts w:ascii="Calibri" w:hAnsi="Calibri" w:cs="Calibri"/>
          <w:b/>
          <w:sz w:val="22"/>
          <w:szCs w:val="22"/>
        </w:rPr>
        <w:t xml:space="preserve"> V2solutions Pvt Ltd.</w:t>
      </w:r>
      <w:r>
        <w:rPr>
          <w:rFonts w:ascii="Calibri" w:hAnsi="Calibri" w:cs="Calibri"/>
          <w:sz w:val="22"/>
          <w:szCs w:val="22"/>
        </w:rPr>
        <w:t xml:space="preserve"> as</w:t>
      </w:r>
      <w:r>
        <w:rPr>
          <w:rFonts w:ascii="Calibri" w:hAnsi="Calibri" w:cs="Calibri"/>
          <w:b/>
          <w:sz w:val="22"/>
          <w:szCs w:val="22"/>
        </w:rPr>
        <w:t xml:space="preserve"> a QA Engineer.</w:t>
      </w:r>
    </w:p>
    <w:p w:rsidR="00252E5E" w:rsidRDefault="00252E5E">
      <w:pPr>
        <w:widowControl w:val="0"/>
        <w:numPr>
          <w:ilvl w:val="0"/>
          <w:numId w:val="1"/>
        </w:numPr>
        <w:tabs>
          <w:tab w:val="left" w:pos="8364"/>
        </w:tabs>
        <w:autoSpaceDE w:val="0"/>
        <w:spacing w:after="10" w:line="240" w:lineRule="atLeast"/>
        <w:ind w:right="27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in </w:t>
      </w:r>
      <w:r>
        <w:rPr>
          <w:rFonts w:ascii="Calibri" w:hAnsi="Calibri" w:cs="Calibri"/>
          <w:b/>
          <w:sz w:val="22"/>
          <w:szCs w:val="22"/>
        </w:rPr>
        <w:t xml:space="preserve">Manual </w:t>
      </w:r>
      <w:r>
        <w:rPr>
          <w:rFonts w:ascii="Calibri" w:hAnsi="Calibri" w:cs="Calibri"/>
          <w:sz w:val="22"/>
          <w:szCs w:val="22"/>
        </w:rPr>
        <w:t xml:space="preserve">testing, </w:t>
      </w:r>
      <w:r>
        <w:rPr>
          <w:rFonts w:ascii="Calibri" w:hAnsi="Calibri" w:cs="Calibri"/>
          <w:b/>
          <w:bCs/>
          <w:sz w:val="22"/>
          <w:szCs w:val="22"/>
        </w:rPr>
        <w:t>Web</w:t>
      </w:r>
      <w:r>
        <w:rPr>
          <w:rFonts w:ascii="Calibri" w:hAnsi="Calibri" w:cs="Calibri"/>
          <w:sz w:val="22"/>
          <w:szCs w:val="22"/>
        </w:rPr>
        <w:t xml:space="preserve"> application testing , </w:t>
      </w:r>
      <w:r>
        <w:rPr>
          <w:rFonts w:ascii="Calibri" w:hAnsi="Calibri" w:cs="Calibri"/>
          <w:b/>
          <w:bCs/>
          <w:sz w:val="22"/>
          <w:szCs w:val="22"/>
        </w:rPr>
        <w:t xml:space="preserve">Mobile </w:t>
      </w:r>
      <w:r>
        <w:rPr>
          <w:rFonts w:ascii="Calibri" w:hAnsi="Calibri" w:cs="Calibri"/>
          <w:sz w:val="22"/>
          <w:szCs w:val="22"/>
        </w:rPr>
        <w:t>Application testing</w:t>
      </w:r>
    </w:p>
    <w:p w:rsidR="00252E5E" w:rsidRDefault="00252E5E">
      <w:pPr>
        <w:widowControl w:val="0"/>
        <w:numPr>
          <w:ilvl w:val="0"/>
          <w:numId w:val="1"/>
        </w:numPr>
        <w:tabs>
          <w:tab w:val="left" w:pos="8364"/>
        </w:tabs>
        <w:autoSpaceDE w:val="0"/>
        <w:ind w:right="27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Proficiency i</w:t>
      </w:r>
      <w:r>
        <w:rPr>
          <w:rFonts w:ascii="Calibri" w:hAnsi="Calibri" w:cs="Calibri"/>
          <w:b/>
          <w:sz w:val="22"/>
          <w:szCs w:val="22"/>
        </w:rPr>
        <w:t xml:space="preserve">n Defining </w:t>
      </w:r>
      <w:r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b/>
          <w:sz w:val="22"/>
          <w:szCs w:val="22"/>
        </w:rPr>
        <w:t xml:space="preserve"> Executing Test cases</w:t>
      </w:r>
      <w:r>
        <w:rPr>
          <w:rFonts w:ascii="Calibri" w:hAnsi="Calibri" w:cs="Calibri"/>
          <w:sz w:val="22"/>
          <w:szCs w:val="22"/>
        </w:rPr>
        <w:t>, developing, maintaining Test cases and analysing the bugs.</w:t>
      </w:r>
    </w:p>
    <w:p w:rsidR="00252E5E" w:rsidRDefault="00252E5E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Proficient in Planning, Processes &amp; Metrics</w:t>
      </w:r>
    </w:p>
    <w:p w:rsidR="00252E5E" w:rsidRDefault="00252E5E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Proficient in Manual Testing</w:t>
      </w:r>
    </w:p>
    <w:p w:rsidR="00252E5E" w:rsidRDefault="00252E5E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Involved in Database Testing, Writing SQL queries.</w:t>
      </w:r>
    </w:p>
    <w:p w:rsidR="00252E5E" w:rsidRDefault="00252E5E">
      <w:pPr>
        <w:numPr>
          <w:ilvl w:val="0"/>
          <w:numId w:val="1"/>
        </w:numPr>
        <w:jc w:val="both"/>
        <w:rPr>
          <w:rStyle w:val="HTMLTypewriter"/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Profound Knowledge in</w:t>
      </w:r>
      <w:r>
        <w:rPr>
          <w:rFonts w:ascii="Calibri" w:hAnsi="Calibri" w:cs="Calibri"/>
          <w:b/>
          <w:sz w:val="22"/>
          <w:szCs w:val="22"/>
        </w:rPr>
        <w:t xml:space="preserve"> SDLC</w:t>
      </w:r>
      <w:r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b/>
          <w:sz w:val="22"/>
          <w:szCs w:val="22"/>
        </w:rPr>
        <w:t xml:space="preserve"> STLC</w:t>
      </w:r>
      <w:r>
        <w:rPr>
          <w:rFonts w:ascii="Calibri" w:hAnsi="Calibri" w:cs="Calibri"/>
          <w:sz w:val="22"/>
          <w:szCs w:val="22"/>
        </w:rPr>
        <w:t>.</w:t>
      </w:r>
    </w:p>
    <w:p w:rsidR="00252E5E" w:rsidRDefault="00252E5E">
      <w:pPr>
        <w:numPr>
          <w:ilvl w:val="0"/>
          <w:numId w:val="1"/>
        </w:numPr>
        <w:autoSpaceDE w:val="0"/>
        <w:spacing w:before="20" w:after="20"/>
        <w:rPr>
          <w:rFonts w:ascii="Calibri" w:hAnsi="Calibri" w:cs="Calibri"/>
          <w:sz w:val="22"/>
          <w:szCs w:val="22"/>
        </w:rPr>
      </w:pPr>
      <w:r>
        <w:rPr>
          <w:rStyle w:val="HTMLTypewriter"/>
          <w:rFonts w:ascii="Calibri" w:hAnsi="Calibri" w:cs="Calibri"/>
          <w:color w:val="000000"/>
          <w:sz w:val="22"/>
          <w:szCs w:val="22"/>
        </w:rPr>
        <w:t xml:space="preserve">Experience in </w:t>
      </w:r>
      <w:r>
        <w:rPr>
          <w:rStyle w:val="HTMLTypewriter"/>
          <w:rFonts w:ascii="Calibri" w:hAnsi="Calibri" w:cs="Calibri"/>
          <w:b/>
          <w:bCs/>
          <w:color w:val="000000"/>
          <w:sz w:val="22"/>
          <w:szCs w:val="22"/>
        </w:rPr>
        <w:t xml:space="preserve">Functional, Integration, Regression, Mobile , Database </w:t>
      </w:r>
      <w:r>
        <w:rPr>
          <w:rStyle w:val="HTMLTypewriter"/>
          <w:rFonts w:ascii="Calibri" w:hAnsi="Calibri" w:cs="Calibri"/>
          <w:bCs/>
          <w:color w:val="000000"/>
          <w:sz w:val="22"/>
          <w:szCs w:val="22"/>
        </w:rPr>
        <w:t>and</w:t>
      </w:r>
      <w:r>
        <w:rPr>
          <w:rStyle w:val="HTMLTypewriter"/>
          <w:rFonts w:ascii="Calibri" w:hAnsi="Calibri" w:cs="Calibri"/>
          <w:b/>
          <w:bCs/>
          <w:color w:val="000000"/>
          <w:sz w:val="22"/>
          <w:szCs w:val="22"/>
        </w:rPr>
        <w:t xml:space="preserve"> System testing.</w:t>
      </w:r>
    </w:p>
    <w:p w:rsidR="00252E5E" w:rsidRDefault="00252E5E">
      <w:pPr>
        <w:numPr>
          <w:ilvl w:val="0"/>
          <w:numId w:val="1"/>
        </w:numPr>
      </w:pPr>
      <w:r>
        <w:rPr>
          <w:rFonts w:ascii="Calibri" w:hAnsi="Calibri" w:cs="Calibri"/>
          <w:sz w:val="22"/>
          <w:szCs w:val="22"/>
        </w:rPr>
        <w:t>Effective team player and able to achieve common goals and business objectives.</w:t>
      </w:r>
    </w:p>
    <w:p w:rsidR="00252E5E" w:rsidRDefault="00252E5E">
      <w:pPr>
        <w:spacing w:after="10" w:line="240" w:lineRule="atLeast"/>
        <w:ind w:left="360"/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cs="Calibri"/>
          <w:sz w:val="22"/>
          <w:szCs w:val="22"/>
        </w:rPr>
      </w:r>
      <w:r>
        <w:pict>
          <v:rect id="_x0000_s1026" style="width:.05pt;height:1.5pt;mso-wrap-style:none;mso-position-horizontal-relative:char;mso-position-vertical-relative:line;v-text-anchor:middle" fillcolor="gray" stroked="f" strokecolor="gray">
            <v:fill color2="#7f7f7f"/>
            <v:stroke color2="#7f7f7f" joinstyle="round"/>
            <w10:anchorlock/>
          </v:rect>
        </w:pict>
      </w:r>
    </w:p>
    <w:p w:rsidR="00252E5E" w:rsidRDefault="00252E5E">
      <w:pPr>
        <w:spacing w:after="10" w:line="240" w:lineRule="atLeast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Areas of Exposure</w:t>
      </w: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 xml:space="preserve">Test </w:t>
      </w:r>
      <w:r>
        <w:rPr>
          <w:rFonts w:ascii="Calibri" w:eastAsia="Verdana" w:hAnsi="Calibri" w:cs="Calibri"/>
          <w:b/>
          <w:sz w:val="22"/>
          <w:szCs w:val="22"/>
          <w:u w:val="single"/>
        </w:rPr>
        <w:t>Planning &amp; Control:</w:t>
      </w:r>
    </w:p>
    <w:p w:rsidR="00252E5E" w:rsidRDefault="00252E5E">
      <w:pPr>
        <w:spacing w:after="10" w:line="240" w:lineRule="atLeast"/>
        <w:ind w:firstLine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plan, coordinate with team to understand the requirement flow.</w:t>
      </w:r>
    </w:p>
    <w:p w:rsidR="00252E5E" w:rsidRDefault="00252E5E">
      <w:pPr>
        <w:pStyle w:val="HTMLPreformatted"/>
        <w:numPr>
          <w:ilvl w:val="0"/>
          <w:numId w:val="2"/>
        </w:numPr>
        <w:shd w:val="clear" w:color="auto" w:fill="FFFFFF"/>
        <w:rPr>
          <w:rFonts w:ascii="Calibri" w:eastAsia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</w:rPr>
        <w:t>To address the non-compliance issues within the project testing and escalate them to superior.</w:t>
      </w:r>
    </w:p>
    <w:p w:rsidR="00252E5E" w:rsidRDefault="00252E5E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eastAsia="ar-SA"/>
        </w:rPr>
        <w:t xml:space="preserve"> </w:t>
      </w:r>
      <w:r>
        <w:rPr>
          <w:rFonts w:ascii="Calibri" w:hAnsi="Calibri" w:cs="Calibri"/>
          <w:sz w:val="22"/>
          <w:szCs w:val="22"/>
          <w:lang w:eastAsia="ar-SA"/>
        </w:rPr>
        <w:t>Monitoring and scheduling tasks towards testing of projects.</w:t>
      </w:r>
      <w:r>
        <w:rPr>
          <w:rFonts w:ascii="Calibri" w:hAnsi="Calibri" w:cs="Calibri"/>
          <w:sz w:val="22"/>
          <w:szCs w:val="22"/>
        </w:rPr>
        <w:t xml:space="preserve"> To ensure that time and schedule management are adhered to as per the plan. </w:t>
      </w:r>
    </w:p>
    <w:p w:rsidR="00252E5E" w:rsidRDefault="00252E5E">
      <w:pPr>
        <w:pStyle w:val="HTMLPreformatted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Provide test Schedule</w:t>
      </w:r>
    </w:p>
    <w:p w:rsidR="00252E5E" w:rsidRDefault="00252E5E">
      <w:pPr>
        <w:pStyle w:val="HTMLPreformatted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Preparing test plans and test strategy. </w:t>
      </w:r>
    </w:p>
    <w:p w:rsidR="00252E5E" w:rsidRDefault="00252E5E">
      <w:pPr>
        <w:pStyle w:val="HTMLPreformatted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Creating Test Cases according to defined requirements.</w:t>
      </w:r>
    </w:p>
    <w:p w:rsidR="00252E5E" w:rsidRDefault="00252E5E">
      <w:pPr>
        <w:pStyle w:val="HTMLPreformatted"/>
        <w:numPr>
          <w:ilvl w:val="0"/>
          <w:numId w:val="2"/>
        </w:numPr>
        <w:rPr>
          <w:rFonts w:ascii="Calibri" w:eastAsia="Times New Roman" w:hAnsi="Calibri" w:cs="Calibri"/>
          <w:b/>
          <w:sz w:val="22"/>
          <w:szCs w:val="22"/>
          <w:u w:val="single"/>
          <w:lang w:val="en-GB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Providing Test Sign Off for the release</w:t>
      </w:r>
    </w:p>
    <w:p w:rsidR="00252E5E" w:rsidRDefault="00252E5E">
      <w:pPr>
        <w:pStyle w:val="HTMLPreformatted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sz w:val="22"/>
          <w:szCs w:val="22"/>
          <w:u w:val="single"/>
          <w:lang w:val="en-GB"/>
        </w:rPr>
        <w:t>Quality Assurance</w:t>
      </w:r>
      <w:r>
        <w:rPr>
          <w:rFonts w:ascii="Calibri" w:hAnsi="Calibri" w:cs="Calibri"/>
          <w:b/>
          <w:color w:val="000000"/>
          <w:sz w:val="22"/>
          <w:szCs w:val="22"/>
        </w:rPr>
        <w:t>:</w:t>
      </w:r>
    </w:p>
    <w:p w:rsidR="00252E5E" w:rsidRDefault="00252E5E">
      <w:pPr>
        <w:pStyle w:val="HTMLPreformatted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Involved in writing and executing test cases</w:t>
      </w:r>
    </w:p>
    <w:p w:rsidR="00252E5E" w:rsidRDefault="00252E5E">
      <w:pPr>
        <w:pStyle w:val="HTMLPreformatted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Post Mortem Meetings after Go Live.</w:t>
      </w: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Professional Experience:</w:t>
      </w:r>
    </w:p>
    <w:p w:rsidR="00252E5E" w:rsidRDefault="00252E5E">
      <w:pPr>
        <w:spacing w:after="10" w:line="240" w:lineRule="atLeast"/>
        <w:jc w:val="center"/>
        <w:rPr>
          <w:rFonts w:ascii="Calibri" w:hAnsi="Calibri" w:cs="Calibri"/>
          <w:b/>
          <w:sz w:val="22"/>
          <w:szCs w:val="22"/>
        </w:rPr>
      </w:pPr>
    </w:p>
    <w:p w:rsidR="00252E5E" w:rsidRDefault="00252E5E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E0E0E0"/>
        <w:spacing w:after="10" w:line="24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V2solutions Pvt ltd, Vashi, NaviMumbai            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           Since july2012- Dec2012</w:t>
      </w:r>
    </w:p>
    <w:p w:rsidR="00252E5E" w:rsidRDefault="00252E5E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E0E0E0"/>
        <w:spacing w:after="10" w:line="24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QA Engineer</w:t>
      </w: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b/>
          <w:sz w:val="22"/>
          <w:szCs w:val="22"/>
        </w:rPr>
      </w:pPr>
    </w:p>
    <w:p w:rsidR="00252E5E" w:rsidRDefault="00252E5E">
      <w:pPr>
        <w:spacing w:after="10" w:line="24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Project 1</w:t>
      </w:r>
      <w:r>
        <w:rPr>
          <w:rFonts w:ascii="Calibri" w:hAnsi="Calibri" w:cs="Calibri"/>
          <w:b/>
          <w:sz w:val="22"/>
          <w:szCs w:val="22"/>
        </w:rPr>
        <w:tab/>
        <w:t>: Tiny Monsters -Tlyted Inc</w:t>
      </w: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Client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b/>
          <w:sz w:val="22"/>
          <w:szCs w:val="22"/>
        </w:rPr>
        <w:t xml:space="preserve">Tinyco </w:t>
      </w:r>
    </w:p>
    <w:p w:rsidR="00252E5E" w:rsidRDefault="00252E5E">
      <w:pPr>
        <w:spacing w:after="10" w:line="240" w:lineRule="atLeast"/>
        <w:ind w:left="1440" w:hanging="144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Description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TinyCo makes beautiful, fun and engaging games that can be played anywhere on mobile devices.</w:t>
      </w:r>
      <w:r>
        <w:rPr>
          <w:rFonts w:ascii="Calibri" w:hAnsi="Calibri" w:cs="Calibri"/>
          <w:sz w:val="22"/>
          <w:szCs w:val="22"/>
        </w:rPr>
        <w:t xml:space="preserve"> They have their Game Applications (www.tinyco.com) that is under development; with this they have more than 10 Gaming applications. They needed the testing for these Game applications as per there testing strategy.</w:t>
      </w: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Accountabilities:</w:t>
      </w:r>
    </w:p>
    <w:p w:rsidR="00252E5E" w:rsidRDefault="00252E5E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Attend the Planning meeting for the New Sprint to understand the requirement.</w:t>
      </w:r>
    </w:p>
    <w:p w:rsidR="00252E5E" w:rsidRDefault="00252E5E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Preparing test plans and tests strategy Estimate time on the Stories of Sprint.</w:t>
      </w:r>
    </w:p>
    <w:p w:rsidR="00252E5E" w:rsidRDefault="00252E5E">
      <w:pPr>
        <w:numPr>
          <w:ilvl w:val="0"/>
          <w:numId w:val="3"/>
        </w:numPr>
        <w:autoSpaceDE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Preparation of Test plan.</w:t>
      </w:r>
    </w:p>
    <w:p w:rsidR="00252E5E" w:rsidRDefault="00252E5E">
      <w:pPr>
        <w:numPr>
          <w:ilvl w:val="0"/>
          <w:numId w:val="3"/>
        </w:numPr>
        <w:autoSpaceDE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Preparation of Test cases.</w:t>
      </w:r>
    </w:p>
    <w:p w:rsidR="00252E5E" w:rsidRDefault="00252E5E">
      <w:pPr>
        <w:numPr>
          <w:ilvl w:val="0"/>
          <w:numId w:val="3"/>
        </w:numPr>
        <w:autoSpaceDE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Report the Defect’s/Incident in Mantis (Defect Management tool).</w:t>
      </w:r>
    </w:p>
    <w:p w:rsidR="00252E5E" w:rsidRDefault="00252E5E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Prepared Requirement Traceability Matrix based on Requirements doc and Test Cases.</w:t>
      </w:r>
    </w:p>
    <w:p w:rsidR="00252E5E" w:rsidRDefault="00252E5E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Performed UAT Testing and Interaction with the Client and preparing weekly Status Report.</w:t>
      </w:r>
    </w:p>
    <w:p w:rsidR="00252E5E" w:rsidRDefault="00252E5E">
      <w:pPr>
        <w:numPr>
          <w:ilvl w:val="0"/>
          <w:numId w:val="3"/>
        </w:num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Writing and Executing Test cases</w:t>
      </w:r>
    </w:p>
    <w:p w:rsidR="00252E5E" w:rsidRDefault="00252E5E">
      <w:pPr>
        <w:numPr>
          <w:ilvl w:val="0"/>
          <w:numId w:val="3"/>
        </w:num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Involved in Functional Testing</w:t>
      </w: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</w:p>
    <w:p w:rsidR="00252E5E" w:rsidRDefault="00252E5E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E0E0E0"/>
        <w:spacing w:after="10" w:line="24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V2solutions Pvt ltd, Vashi, NaviMumbai            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          Since Dec2012- Dec2013</w:t>
      </w:r>
    </w:p>
    <w:p w:rsidR="00252E5E" w:rsidRDefault="00252E5E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E0E0E0"/>
        <w:spacing w:after="10" w:line="24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QA Engineer</w:t>
      </w:r>
    </w:p>
    <w:p w:rsidR="00263739" w:rsidRDefault="00263739">
      <w:pPr>
        <w:spacing w:after="10" w:line="240" w:lineRule="atLeast"/>
        <w:rPr>
          <w:rFonts w:ascii="Calibri" w:hAnsi="Calibri" w:cs="Calibri"/>
          <w:b/>
          <w:sz w:val="22"/>
          <w:szCs w:val="22"/>
        </w:rPr>
      </w:pPr>
    </w:p>
    <w:p w:rsidR="00252E5E" w:rsidRDefault="00252E5E">
      <w:pPr>
        <w:spacing w:after="10" w:line="24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Project 2</w:t>
      </w:r>
      <w:r>
        <w:rPr>
          <w:rFonts w:ascii="Calibri" w:hAnsi="Calibri" w:cs="Calibri"/>
          <w:b/>
          <w:sz w:val="22"/>
          <w:szCs w:val="22"/>
        </w:rPr>
        <w:tab/>
        <w:t>: The body shop</w:t>
      </w: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Client                  : The body shop </w:t>
      </w:r>
    </w:p>
    <w:p w:rsidR="00252E5E" w:rsidRDefault="00252E5E">
      <w:pPr>
        <w:spacing w:after="10" w:line="240" w:lineRule="atLeast"/>
        <w:ind w:left="1530" w:hanging="153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Description       :</w:t>
      </w:r>
      <w:r>
        <w:rPr>
          <w:rFonts w:ascii="Calibri" w:hAnsi="Calibri" w:cs="Calibri"/>
          <w:sz w:val="22"/>
          <w:szCs w:val="22"/>
        </w:rPr>
        <w:t>The Body Shop International plc is the original, natural and ethical beauty brand,with over 2,500 stores in over 60 markets worldwide. The Body Shop is a leader in promoting  greater corporate transparency, and we have been a force for positive social and environmental change through our campaigns around our five core Values: Support Community Trade, Defend Human Rights, Against Animal Testing, Activate Self-Esteem, and Protect Our Planet. The Body Shop has its E-Commerce and static websites for different countries our role is to test front end testing, back end SAP processing and End to End testing of the product</w:t>
      </w: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Accountabilities:</w:t>
      </w:r>
    </w:p>
    <w:p w:rsidR="00252E5E" w:rsidRDefault="00252E5E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Attend the Planning meeting for the New Sprint to understand the requirement.</w:t>
      </w:r>
    </w:p>
    <w:p w:rsidR="00252E5E" w:rsidRDefault="00252E5E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Preparing test plans and tests strategy Estimate time on the Stories of Sprint.</w:t>
      </w:r>
    </w:p>
    <w:p w:rsidR="00252E5E" w:rsidRDefault="00252E5E">
      <w:pPr>
        <w:numPr>
          <w:ilvl w:val="0"/>
          <w:numId w:val="3"/>
        </w:numPr>
        <w:autoSpaceDE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Creation &amp; Execution of Test cases.</w:t>
      </w:r>
    </w:p>
    <w:p w:rsidR="00252E5E" w:rsidRDefault="00252E5E">
      <w:pPr>
        <w:pStyle w:val="HTMLPreformatted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  <w:lang w:val="en-GB"/>
        </w:rPr>
      </w:pPr>
      <w:r>
        <w:rPr>
          <w:rFonts w:ascii="Calibri" w:eastAsia="Times New Roman" w:hAnsi="Calibri" w:cs="Calibri"/>
          <w:sz w:val="22"/>
          <w:szCs w:val="22"/>
          <w:lang w:val="en-GB"/>
        </w:rPr>
        <w:t>Designing SQL queries</w:t>
      </w:r>
    </w:p>
    <w:p w:rsidR="00252E5E" w:rsidRDefault="00252E5E">
      <w:pPr>
        <w:pStyle w:val="HTMLPreformatted"/>
        <w:numPr>
          <w:ilvl w:val="0"/>
          <w:numId w:val="3"/>
        </w:numPr>
        <w:autoSpaceDE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GB"/>
        </w:rPr>
        <w:lastRenderedPageBreak/>
        <w:t>Involved in database testing</w:t>
      </w:r>
    </w:p>
    <w:p w:rsidR="00252E5E" w:rsidRDefault="00252E5E">
      <w:pPr>
        <w:numPr>
          <w:ilvl w:val="0"/>
          <w:numId w:val="3"/>
        </w:numPr>
        <w:autoSpaceDE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Report the Defect’s/Incident in Jira (Defect Management tool).</w:t>
      </w:r>
    </w:p>
    <w:p w:rsidR="00252E5E" w:rsidRDefault="00252E5E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Prepared Requirement Traceability Matrix based on Requirements doc and Test Cases.</w:t>
      </w:r>
    </w:p>
    <w:p w:rsidR="00252E5E" w:rsidRDefault="00252E5E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Performed UAT Testing, Adhoc testing and Interaction with the Client and preparing weekly Status Report.</w:t>
      </w:r>
    </w:p>
    <w:p w:rsidR="00252E5E" w:rsidRDefault="00252E5E">
      <w:pPr>
        <w:numPr>
          <w:ilvl w:val="0"/>
          <w:numId w:val="3"/>
        </w:num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Writing and Executing Test cases</w:t>
      </w:r>
    </w:p>
    <w:p w:rsidR="00252E5E" w:rsidRDefault="00252E5E">
      <w:pPr>
        <w:numPr>
          <w:ilvl w:val="0"/>
          <w:numId w:val="3"/>
        </w:num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Involved in Functional Testing and UI testing</w:t>
      </w: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</w:p>
    <w:p w:rsidR="00252E5E" w:rsidRDefault="00252E5E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E0E0E0"/>
        <w:spacing w:after="10" w:line="24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V2solutions Pvt ltd, Vashi, NaviMumbai            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           Since DEC2013- Till Date</w:t>
      </w:r>
    </w:p>
    <w:p w:rsidR="00252E5E" w:rsidRDefault="00252E5E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E0E0E0"/>
        <w:spacing w:after="10" w:line="24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QA Engineer</w:t>
      </w:r>
    </w:p>
    <w:p w:rsidR="00263739" w:rsidRDefault="00263739">
      <w:pPr>
        <w:spacing w:after="10" w:line="240" w:lineRule="atLeast"/>
        <w:rPr>
          <w:rFonts w:ascii="Calibri" w:hAnsi="Calibri" w:cs="Calibri"/>
          <w:b/>
          <w:sz w:val="22"/>
          <w:szCs w:val="22"/>
        </w:rPr>
      </w:pPr>
    </w:p>
    <w:p w:rsidR="00252E5E" w:rsidRDefault="00252E5E">
      <w:pPr>
        <w:spacing w:after="10" w:line="24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Project 3</w:t>
      </w:r>
      <w:r>
        <w:rPr>
          <w:rFonts w:ascii="Calibri" w:hAnsi="Calibri" w:cs="Calibri"/>
          <w:b/>
          <w:sz w:val="22"/>
          <w:szCs w:val="22"/>
        </w:rPr>
        <w:tab/>
        <w:t xml:space="preserve">: Vibrant Web </w:t>
      </w: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Client                  : V2Solutions</w:t>
      </w:r>
    </w:p>
    <w:p w:rsidR="00252E5E" w:rsidRDefault="00252E5E">
      <w:pPr>
        <w:spacing w:after="10" w:line="240" w:lineRule="atLeast"/>
        <w:ind w:left="1530" w:hanging="153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Description    :</w:t>
      </w:r>
      <w:r>
        <w:rPr>
          <w:rFonts w:ascii="Calibri" w:eastAsia="Calibri" w:hAnsi="Calibri" w:cs="Calibri"/>
          <w:sz w:val="22"/>
          <w:szCs w:val="22"/>
          <w:lang/>
        </w:rPr>
        <w:t>Vibrant Web-</w:t>
      </w:r>
      <w:r>
        <w:rPr>
          <w:rFonts w:ascii="Calibri" w:eastAsia="Calibri" w:hAnsi="Calibri" w:cs="Calibri"/>
          <w:b/>
          <w:sz w:val="22"/>
          <w:szCs w:val="22"/>
          <w:lang/>
        </w:rPr>
        <w:t xml:space="preserve"> </w:t>
      </w:r>
      <w:r>
        <w:rPr>
          <w:rFonts w:ascii="Calibri" w:eastAsia="Calibri" w:hAnsi="Calibri" w:cs="Calibri"/>
          <w:sz w:val="22"/>
          <w:szCs w:val="22"/>
          <w:lang/>
        </w:rPr>
        <w:t>Project Is related human resource management system,  Project comprises of lot many confidential data (Professional &amp; Personal details), which is highly critical as resources Attendance, leave management,  HR procedure(Confirmation, Appraisal , Seperation),Finance Management,  Admin , Help desk managent  is carried out through this application,  as the data through out the application is very critical and confidential . Methodology used for this project is Agile technology</w:t>
      </w: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Accountabilities:</w:t>
      </w:r>
    </w:p>
    <w:p w:rsidR="00252E5E" w:rsidRDefault="00252E5E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Attend the Planning meeting for the New Sprint to understand the requirement.</w:t>
      </w:r>
    </w:p>
    <w:p w:rsidR="00252E5E" w:rsidRDefault="00252E5E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Preparing test plans and tests strategy Estimate time </w:t>
      </w:r>
    </w:p>
    <w:p w:rsidR="00252E5E" w:rsidRDefault="00252E5E">
      <w:pPr>
        <w:pStyle w:val="HTMLPreformatted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GB"/>
        </w:rPr>
        <w:t>Designing SQL queries</w:t>
      </w:r>
    </w:p>
    <w:p w:rsidR="00252E5E" w:rsidRDefault="00252E5E">
      <w:pPr>
        <w:numPr>
          <w:ilvl w:val="0"/>
          <w:numId w:val="3"/>
        </w:numPr>
        <w:autoSpaceDE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Report the Defect’s/Incident in Internal Defect tracking tool</w:t>
      </w:r>
    </w:p>
    <w:p w:rsidR="00252E5E" w:rsidRDefault="00252E5E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Prepared Requirement Traceability Matrix based on Requirements doc and Test Cases.</w:t>
      </w:r>
    </w:p>
    <w:p w:rsidR="00252E5E" w:rsidRDefault="00252E5E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Performed UAT Testing, Adhoc testing and Interaction with the Client and preparing weekly Status Report.</w:t>
      </w:r>
    </w:p>
    <w:p w:rsidR="00252E5E" w:rsidRDefault="00252E5E">
      <w:pPr>
        <w:numPr>
          <w:ilvl w:val="0"/>
          <w:numId w:val="3"/>
        </w:num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Writing and Executing Test cases</w:t>
      </w:r>
    </w:p>
    <w:p w:rsidR="00252E5E" w:rsidRDefault="00252E5E">
      <w:pPr>
        <w:numPr>
          <w:ilvl w:val="0"/>
          <w:numId w:val="3"/>
        </w:num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Involved in Functional Testing, Database testing and UI testing</w:t>
      </w: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Strengths</w:t>
      </w:r>
      <w:r>
        <w:rPr>
          <w:rFonts w:ascii="Calibri" w:hAnsi="Calibri" w:cs="Calibri"/>
          <w:sz w:val="22"/>
          <w:szCs w:val="22"/>
        </w:rPr>
        <w:t>: Team working, leadership, Interpersonal skills, Analytical thinking, Communications Skills</w:t>
      </w: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Ready to take challenges.</w:t>
      </w:r>
    </w:p>
    <w:p w:rsidR="00252E5E" w:rsidRDefault="00252E5E">
      <w:pPr>
        <w:spacing w:after="10" w:line="240" w:lineRule="atLeas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252E5E" w:rsidRDefault="00252E5E">
      <w:pPr>
        <w:spacing w:after="10" w:line="24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Personal Details</w:t>
      </w:r>
    </w:p>
    <w:p w:rsidR="00252E5E" w:rsidRDefault="00252E5E">
      <w:pPr>
        <w:ind w:left="-1170" w:firstLine="117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Name:</w:t>
      </w:r>
      <w:r>
        <w:rPr>
          <w:rFonts w:ascii="Calibri" w:hAnsi="Calibri" w:cs="Calibri"/>
          <w:sz w:val="22"/>
          <w:szCs w:val="22"/>
        </w:rPr>
        <w:t xml:space="preserve"> Rohini Narayan Dagade</w:t>
      </w:r>
    </w:p>
    <w:p w:rsidR="00252E5E" w:rsidRDefault="00252E5E">
      <w:pPr>
        <w:ind w:left="-1170" w:firstLine="117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Date of Birth: </w:t>
      </w:r>
      <w:r>
        <w:rPr>
          <w:rFonts w:ascii="Calibri" w:hAnsi="Calibri" w:cs="Calibri"/>
          <w:sz w:val="22"/>
          <w:szCs w:val="22"/>
        </w:rPr>
        <w:t>23/04/1989</w:t>
      </w:r>
    </w:p>
    <w:p w:rsidR="00252E5E" w:rsidRDefault="00252E5E">
      <w:pPr>
        <w:ind w:left="-1170" w:firstLine="117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Sex: </w:t>
      </w:r>
      <w:r>
        <w:rPr>
          <w:rFonts w:ascii="Calibri" w:hAnsi="Calibri" w:cs="Calibri"/>
          <w:sz w:val="22"/>
          <w:szCs w:val="22"/>
        </w:rPr>
        <w:t>Female</w:t>
      </w:r>
    </w:p>
    <w:p w:rsidR="00252E5E" w:rsidRDefault="00252E5E">
      <w:pPr>
        <w:ind w:left="-1170" w:firstLine="117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Address:</w:t>
      </w:r>
      <w:r>
        <w:rPr>
          <w:rFonts w:ascii="Calibri" w:hAnsi="Calibri" w:cs="Calibri"/>
          <w:sz w:val="22"/>
          <w:szCs w:val="22"/>
        </w:rPr>
        <w:t xml:space="preserve"> A 304 HariAshirwad CHS, Plot no:18, sector: 15A, Newpanvel, NaviMumbai PIN: 410206</w:t>
      </w:r>
    </w:p>
    <w:p w:rsidR="00252E5E" w:rsidRDefault="00252E5E">
      <w:pPr>
        <w:ind w:left="-1170" w:firstLine="117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Mobile No:</w:t>
      </w:r>
      <w:r>
        <w:rPr>
          <w:rFonts w:ascii="Calibri" w:hAnsi="Calibri" w:cs="Calibri"/>
          <w:sz w:val="22"/>
          <w:szCs w:val="22"/>
        </w:rPr>
        <w:t xml:space="preserve"> 9821966964</w:t>
      </w:r>
    </w:p>
    <w:p w:rsidR="00252E5E" w:rsidRDefault="00252E5E">
      <w:pPr>
        <w:ind w:left="-1170" w:firstLine="117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Marital Status: </w:t>
      </w:r>
      <w:r>
        <w:rPr>
          <w:rFonts w:ascii="Calibri" w:hAnsi="Calibri" w:cs="Calibri"/>
          <w:sz w:val="22"/>
          <w:szCs w:val="22"/>
        </w:rPr>
        <w:t>Single</w:t>
      </w:r>
    </w:p>
    <w:p w:rsidR="00252E5E" w:rsidRDefault="00252E5E">
      <w:pPr>
        <w:ind w:left="-1170" w:firstLine="117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Nationality: </w:t>
      </w:r>
      <w:r>
        <w:rPr>
          <w:rFonts w:ascii="Calibri" w:hAnsi="Calibri" w:cs="Calibri"/>
          <w:sz w:val="22"/>
          <w:szCs w:val="22"/>
        </w:rPr>
        <w:t>Indian</w:t>
      </w:r>
    </w:p>
    <w:p w:rsidR="00252E5E" w:rsidRDefault="00252E5E">
      <w:pPr>
        <w:ind w:left="-1170" w:firstLine="117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Language Known:</w:t>
      </w:r>
      <w:r>
        <w:rPr>
          <w:rFonts w:ascii="Calibri" w:hAnsi="Calibri" w:cs="Calibri"/>
          <w:sz w:val="22"/>
          <w:szCs w:val="22"/>
        </w:rPr>
        <w:t xml:space="preserve"> English, Hindi, Marathi</w:t>
      </w:r>
    </w:p>
    <w:p w:rsidR="00252E5E" w:rsidRDefault="00252E5E">
      <w:pPr>
        <w:ind w:left="-1170" w:firstLine="1170"/>
      </w:pPr>
      <w:r>
        <w:rPr>
          <w:rFonts w:ascii="Calibri" w:hAnsi="Calibri" w:cs="Calibri"/>
          <w:b/>
          <w:sz w:val="22"/>
          <w:szCs w:val="22"/>
        </w:rPr>
        <w:t xml:space="preserve">Hobbies: </w:t>
      </w:r>
      <w:r>
        <w:rPr>
          <w:rFonts w:ascii="Calibri" w:hAnsi="Calibri" w:cs="Calibri"/>
          <w:sz w:val="22"/>
          <w:szCs w:val="22"/>
        </w:rPr>
        <w:t>Cooking, Travelling, Listening Music</w:t>
      </w:r>
      <w:r w:rsidR="00263739">
        <w:rPr>
          <w:rFonts w:ascii="Calibri" w:hAnsi="Calibri" w:cs="Calibri"/>
          <w:sz w:val="22"/>
          <w:szCs w:val="22"/>
        </w:rPr>
        <w:t>,Browsing</w:t>
      </w:r>
    </w:p>
    <w:sectPr w:rsidR="00252E5E">
      <w:pgSz w:w="11906" w:h="16838"/>
      <w:pgMar w:top="1533" w:right="1533" w:bottom="1533" w:left="1533" w:header="720" w:footer="720" w:gutter="0"/>
      <w:pgBorders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00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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263739"/>
    <w:rsid w:val="00252E5E"/>
    <w:rsid w:val="00263739"/>
    <w:rsid w:val="00B20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styleId="DefaultParagraphFont0">
    <w:name w:val="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-Absatz-Standardschriftart11111111111">
    <w:name w:val="WW-Absatz-Standardschriftart111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  <w:color w:val="00000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alibri" w:eastAsia="Times New Roman" w:hAnsi="Calibri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color w:val="000000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Times New Roman"/>
    </w:rPr>
  </w:style>
  <w:style w:type="character" w:customStyle="1" w:styleId="WW8Num21z1">
    <w:name w:val="WW8Num21z1"/>
    <w:rPr>
      <w:rFonts w:ascii="Wingdings" w:hAnsi="Wingdings" w:cs="Wingdings"/>
      <w:color w:val="000000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styleId="HTMLTypewriter">
    <w:name w:val="HTML Typewriter"/>
    <w:basedOn w:val="WW-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WW-DefaultParagraphFont"/>
    <w:rPr>
      <w:rFonts w:ascii="Arial Unicode MS" w:eastAsia="Arial Unicode MS" w:hAnsi="Arial Unicode MS" w:cs="Arial Unicode MS"/>
    </w:rPr>
  </w:style>
  <w:style w:type="character" w:customStyle="1" w:styleId="BodyTextChar">
    <w:name w:val="Body Text Char"/>
    <w:basedOn w:val="WW-DefaultParagraphFont"/>
    <w:rPr>
      <w:sz w:val="24"/>
    </w:rPr>
  </w:style>
  <w:style w:type="character" w:customStyle="1" w:styleId="PlainTextChar">
    <w:name w:val="Plain Text Char"/>
    <w:basedOn w:val="WW-DefaultParagraphFont"/>
    <w:rPr>
      <w:rFonts w:ascii="Courier New" w:hAnsi="Courier New" w:cs="Courier New"/>
    </w:rPr>
  </w:style>
  <w:style w:type="character" w:customStyle="1" w:styleId="ccbntxt">
    <w:name w:val="ccbntxt"/>
    <w:basedOn w:val="WW-DefaultParagraphFont"/>
  </w:style>
  <w:style w:type="character" w:customStyle="1" w:styleId="RT-EducationBodyChar">
    <w:name w:val="RT - Education Body Char"/>
    <w:basedOn w:val="WW-DefaultParagraphFont"/>
    <w:rPr>
      <w:bCs/>
      <w:sz w:val="22"/>
    </w:rPr>
  </w:style>
  <w:style w:type="character" w:styleId="Emphasis">
    <w:name w:val="Emphasis"/>
    <w:basedOn w:val="WW-DefaultParagraphFont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Cs w:val="20"/>
      <w:lang w:val="en-US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n-US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  <w:lang w:val="en-US"/>
    </w:rPr>
  </w:style>
  <w:style w:type="paragraph" w:customStyle="1" w:styleId="RT-EducationBody">
    <w:name w:val="RT - Education Body"/>
    <w:basedOn w:val="Normal"/>
    <w:pPr>
      <w:numPr>
        <w:numId w:val="3"/>
      </w:numPr>
      <w:spacing w:after="60"/>
    </w:pPr>
    <w:rPr>
      <w:bCs/>
      <w:sz w:val="22"/>
      <w:szCs w:val="20"/>
      <w:lang w:val="en-U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hini.dagade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Dipak M</vt:lpstr>
    </vt:vector>
  </TitlesOfParts>
  <Company/>
  <LinksUpToDate>false</LinksUpToDate>
  <CharactersWithSpaces>6196</CharactersWithSpaces>
  <SharedDoc>false</SharedDoc>
  <HLinks>
    <vt:vector size="6" baseType="variant">
      <vt:variant>
        <vt:i4>5767294</vt:i4>
      </vt:variant>
      <vt:variant>
        <vt:i4>0</vt:i4>
      </vt:variant>
      <vt:variant>
        <vt:i4>0</vt:i4>
      </vt:variant>
      <vt:variant>
        <vt:i4>5</vt:i4>
      </vt:variant>
      <vt:variant>
        <vt:lpwstr>mailto:rohini.dagade5@gmail.com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Dipak M</dc:title>
  <dc:subject/>
  <dc:creator>Isha</dc:creator>
  <cp:keywords/>
  <cp:lastModifiedBy>admin</cp:lastModifiedBy>
  <cp:revision>2</cp:revision>
  <cp:lastPrinted>2014-03-26T10:15:00Z</cp:lastPrinted>
  <dcterms:created xsi:type="dcterms:W3CDTF">2014-03-29T18:57:00Z</dcterms:created>
  <dcterms:modified xsi:type="dcterms:W3CDTF">2014-03-29T18:57:00Z</dcterms:modified>
</cp:coreProperties>
</file>