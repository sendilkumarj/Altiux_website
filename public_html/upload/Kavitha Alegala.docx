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736" w:rsidRDefault="004E631F" w:rsidP="000014DB">
      <w:pPr>
        <w:ind w:left="2880" w:firstLine="720"/>
        <w:rPr>
          <w:rFonts w:ascii="Times New Roman Bold" w:hAnsi="Times New Roman Bold"/>
          <w:sz w:val="22"/>
        </w:rPr>
      </w:pPr>
      <w:r>
        <w:rPr>
          <w:rFonts w:ascii="Times New Roman Bold" w:hAnsi="Times New Roman Bold"/>
          <w:sz w:val="22"/>
        </w:rPr>
        <w:t>CURRICULUM VITAE</w:t>
      </w:r>
    </w:p>
    <w:p w:rsidR="00C617A9" w:rsidRDefault="00054736">
      <w:pPr>
        <w:ind w:left="13"/>
        <w:rPr>
          <w:rFonts w:ascii="Times New Roman Bold" w:hAnsi="Times New Roman Bold"/>
          <w:sz w:val="22"/>
        </w:rPr>
      </w:pPr>
      <w:r>
        <w:rPr>
          <w:rFonts w:ascii="Times New Roman Bold" w:hAnsi="Times New Roman Bold"/>
          <w:sz w:val="22"/>
        </w:rPr>
        <w:t>KAVITHA ALEGALA</w:t>
      </w:r>
    </w:p>
    <w:p w:rsidR="00054736" w:rsidRDefault="00054736">
      <w:pPr>
        <w:ind w:left="13"/>
        <w:rPr>
          <w:rFonts w:ascii="Times New Roman Bold" w:hAnsi="Times New Roman Bold"/>
          <w:sz w:val="22"/>
        </w:rPr>
      </w:pPr>
    </w:p>
    <w:p w:rsidR="00C617A9" w:rsidRDefault="003901DC">
      <w:pPr>
        <w:rPr>
          <w:rFonts w:ascii="Times New Roman" w:hAnsi="Times New Roman"/>
          <w:sz w:val="22"/>
        </w:rPr>
      </w:pPr>
      <w:r>
        <w:rPr>
          <w:rFonts w:ascii="Times New Roman Bold" w:hAnsi="Times New Roman Bold"/>
          <w:sz w:val="22"/>
        </w:rPr>
        <w:t>Phone:</w:t>
      </w:r>
      <w:r>
        <w:rPr>
          <w:rFonts w:ascii="Times New Roman" w:hAnsi="Times New Roman"/>
          <w:sz w:val="22"/>
        </w:rPr>
        <w:t xml:space="preserve"> +91-</w:t>
      </w:r>
      <w:r w:rsidR="00191489" w:rsidRPr="0098665C">
        <w:rPr>
          <w:rFonts w:ascii="Times New Roman" w:hAnsi="Times New Roman"/>
          <w:b/>
          <w:sz w:val="22"/>
        </w:rPr>
        <w:t>9642777288</w:t>
      </w:r>
    </w:p>
    <w:p w:rsidR="00C617A9" w:rsidRDefault="003901DC">
      <w:pPr>
        <w:rPr>
          <w:rFonts w:ascii="Times New Roman" w:hAnsi="Times New Roman"/>
          <w:color w:val="0000FF"/>
          <w:sz w:val="22"/>
          <w:u w:val="single"/>
          <w:lang w:val="it-IT"/>
        </w:rPr>
      </w:pPr>
      <w:r>
        <w:rPr>
          <w:rFonts w:ascii="Times New Roman Bold" w:hAnsi="Times New Roman Bold"/>
          <w:sz w:val="22"/>
        </w:rPr>
        <w:t>E-mail:</w:t>
      </w:r>
      <w:r w:rsidR="003104E8">
        <w:rPr>
          <w:rFonts w:ascii="Times New Roman Bold" w:hAnsi="Times New Roman Bold"/>
          <w:sz w:val="22"/>
        </w:rPr>
        <w:t xml:space="preserve"> </w:t>
      </w:r>
      <w:hyperlink r:id="rId8" w:history="1">
        <w:r w:rsidR="00207616" w:rsidRPr="00321045">
          <w:rPr>
            <w:rStyle w:val="Hyperlink"/>
            <w:rFonts w:ascii="Times New Roman" w:hAnsi="Times New Roman"/>
            <w:sz w:val="22"/>
            <w:lang w:val="it-IT"/>
          </w:rPr>
          <w:t>kavitha.alegala@gmail.com</w:t>
        </w:r>
      </w:hyperlink>
    </w:p>
    <w:p w:rsidR="00207616" w:rsidRDefault="00207616">
      <w:pPr>
        <w:rPr>
          <w:rFonts w:ascii="Times New Roman" w:hAnsi="Times New Roman"/>
          <w:color w:val="0000FF"/>
          <w:sz w:val="22"/>
          <w:u w:val="single"/>
          <w:lang w:val="it-IT"/>
        </w:rPr>
      </w:pPr>
    </w:p>
    <w:p w:rsidR="00C617A9" w:rsidRDefault="003901DC">
      <w:pPr>
        <w:shd w:val="clear" w:color="auto" w:fill="C0C0C0"/>
        <w:spacing w:after="180"/>
        <w:jc w:val="both"/>
        <w:rPr>
          <w:rFonts w:ascii="Times New Roman Bold" w:hAnsi="Times New Roman Bold"/>
          <w:sz w:val="22"/>
        </w:rPr>
      </w:pPr>
      <w:r>
        <w:rPr>
          <w:rFonts w:ascii="Times New Roman Bold" w:hAnsi="Times New Roman Bold"/>
          <w:sz w:val="22"/>
        </w:rPr>
        <w:t>Experience Summary</w:t>
      </w:r>
    </w:p>
    <w:p w:rsidR="00236125" w:rsidRPr="00227737" w:rsidRDefault="003901DC" w:rsidP="00227737">
      <w:pPr>
        <w:pStyle w:val="ListParagraph"/>
        <w:numPr>
          <w:ilvl w:val="0"/>
          <w:numId w:val="16"/>
        </w:numPr>
        <w:jc w:val="both"/>
        <w:rPr>
          <w:rFonts w:ascii="Times New Roman" w:hAnsi="Times New Roman"/>
          <w:b/>
          <w:sz w:val="22"/>
        </w:rPr>
      </w:pPr>
      <w:r w:rsidRPr="00227737">
        <w:rPr>
          <w:rFonts w:ascii="Times New Roman" w:hAnsi="Times New Roman"/>
          <w:sz w:val="22"/>
        </w:rPr>
        <w:t xml:space="preserve">Test Specialist with </w:t>
      </w:r>
      <w:r w:rsidR="00236125" w:rsidRPr="00227737">
        <w:rPr>
          <w:rFonts w:ascii="Times New Roman" w:hAnsi="Times New Roman"/>
          <w:b/>
          <w:sz w:val="22"/>
        </w:rPr>
        <w:t>7</w:t>
      </w:r>
      <w:r w:rsidR="00236125" w:rsidRPr="00227737">
        <w:rPr>
          <w:rFonts w:ascii="Times New Roman" w:hAnsi="Times New Roman"/>
          <w:sz w:val="22"/>
        </w:rPr>
        <w:t>+</w:t>
      </w:r>
      <w:r w:rsidRPr="00227737">
        <w:rPr>
          <w:rFonts w:ascii="Times New Roman" w:hAnsi="Times New Roman"/>
          <w:sz w:val="22"/>
        </w:rPr>
        <w:t xml:space="preserve"> years of </w:t>
      </w:r>
      <w:r w:rsidR="00004A88" w:rsidRPr="00227737">
        <w:rPr>
          <w:rFonts w:ascii="Times New Roman" w:hAnsi="Times New Roman"/>
          <w:sz w:val="22"/>
        </w:rPr>
        <w:t xml:space="preserve">experience </w:t>
      </w:r>
      <w:r w:rsidR="00236125" w:rsidRPr="00227737">
        <w:rPr>
          <w:rFonts w:ascii="Times New Roman" w:hAnsi="Times New Roman"/>
          <w:sz w:val="22"/>
        </w:rPr>
        <w:t xml:space="preserve">as </w:t>
      </w:r>
      <w:r w:rsidR="00236125" w:rsidRPr="00227737">
        <w:rPr>
          <w:rFonts w:ascii="Times New Roman" w:hAnsi="Times New Roman"/>
          <w:b/>
          <w:sz w:val="22"/>
        </w:rPr>
        <w:t>S</w:t>
      </w:r>
      <w:r w:rsidR="00004A88" w:rsidRPr="00227737">
        <w:rPr>
          <w:rFonts w:ascii="Times New Roman" w:hAnsi="Times New Roman"/>
          <w:b/>
          <w:sz w:val="22"/>
        </w:rPr>
        <w:t xml:space="preserve">oftware </w:t>
      </w:r>
      <w:r w:rsidR="00236125" w:rsidRPr="00227737">
        <w:rPr>
          <w:rFonts w:ascii="Times New Roman" w:hAnsi="Times New Roman"/>
          <w:b/>
          <w:sz w:val="22"/>
        </w:rPr>
        <w:t>Test Engineer</w:t>
      </w:r>
      <w:r w:rsidR="00236125" w:rsidRPr="00227737">
        <w:rPr>
          <w:rFonts w:ascii="Times New Roman" w:hAnsi="Times New Roman"/>
          <w:sz w:val="22"/>
        </w:rPr>
        <w:t xml:space="preserve"> and </w:t>
      </w:r>
      <w:r w:rsidR="00236125" w:rsidRPr="00227737">
        <w:rPr>
          <w:rFonts w:ascii="Times New Roman" w:hAnsi="Times New Roman"/>
          <w:b/>
          <w:sz w:val="22"/>
        </w:rPr>
        <w:t>Automation Tester.</w:t>
      </w:r>
    </w:p>
    <w:p w:rsidR="00C617A9" w:rsidRPr="00227737" w:rsidRDefault="00236125" w:rsidP="00227737">
      <w:pPr>
        <w:pStyle w:val="ListParagraph"/>
        <w:numPr>
          <w:ilvl w:val="0"/>
          <w:numId w:val="16"/>
        </w:numPr>
        <w:jc w:val="both"/>
        <w:rPr>
          <w:rFonts w:ascii="Times New Roman" w:hAnsi="Times New Roman"/>
          <w:sz w:val="22"/>
        </w:rPr>
      </w:pPr>
      <w:r w:rsidRPr="00227737">
        <w:rPr>
          <w:rFonts w:ascii="Times New Roman" w:hAnsi="Times New Roman"/>
          <w:sz w:val="22"/>
        </w:rPr>
        <w:t>E</w:t>
      </w:r>
      <w:r w:rsidR="003E6DD7" w:rsidRPr="00227737">
        <w:rPr>
          <w:rFonts w:ascii="Times New Roman" w:hAnsi="Times New Roman"/>
          <w:sz w:val="22"/>
        </w:rPr>
        <w:t xml:space="preserve">xpertise </w:t>
      </w:r>
      <w:r w:rsidR="003901DC" w:rsidRPr="00227737">
        <w:rPr>
          <w:rFonts w:ascii="Times New Roman" w:hAnsi="Times New Roman"/>
          <w:sz w:val="22"/>
        </w:rPr>
        <w:t>in</w:t>
      </w:r>
      <w:r w:rsidR="00946792" w:rsidRPr="00227737">
        <w:rPr>
          <w:rFonts w:ascii="Times New Roman" w:hAnsi="Times New Roman"/>
          <w:sz w:val="22"/>
        </w:rPr>
        <w:t xml:space="preserve"> </w:t>
      </w:r>
      <w:r w:rsidRPr="00227737">
        <w:rPr>
          <w:rFonts w:ascii="Times New Roman" w:hAnsi="Times New Roman"/>
          <w:b/>
          <w:sz w:val="22"/>
        </w:rPr>
        <w:t>Functional and GUI Testing</w:t>
      </w:r>
      <w:r w:rsidRPr="00227737">
        <w:rPr>
          <w:rFonts w:ascii="Times New Roman" w:hAnsi="Times New Roman"/>
          <w:sz w:val="22"/>
        </w:rPr>
        <w:t xml:space="preserve"> </w:t>
      </w:r>
      <w:r w:rsidR="003901DC" w:rsidRPr="00227737">
        <w:rPr>
          <w:rFonts w:ascii="Times New Roman" w:hAnsi="Times New Roman"/>
          <w:sz w:val="22"/>
        </w:rPr>
        <w:t>for Web based applications.</w:t>
      </w:r>
    </w:p>
    <w:p w:rsidR="00236125" w:rsidRPr="00227737" w:rsidRDefault="003E6DD7" w:rsidP="00227737">
      <w:pPr>
        <w:pStyle w:val="ListParagraph"/>
        <w:numPr>
          <w:ilvl w:val="0"/>
          <w:numId w:val="16"/>
        </w:numPr>
        <w:jc w:val="both"/>
        <w:rPr>
          <w:rFonts w:ascii="Times New Roman" w:hAnsi="Times New Roman"/>
          <w:b/>
          <w:color w:val="0D0D0D"/>
          <w:sz w:val="22"/>
        </w:rPr>
      </w:pPr>
      <w:r w:rsidRPr="00227737">
        <w:rPr>
          <w:rFonts w:ascii="Times New Roman" w:hAnsi="Times New Roman"/>
          <w:color w:val="0D0D0D"/>
          <w:sz w:val="22"/>
        </w:rPr>
        <w:t>Extensive</w:t>
      </w:r>
      <w:r w:rsidR="00236125" w:rsidRPr="00227737">
        <w:rPr>
          <w:rFonts w:ascii="Times New Roman" w:hAnsi="Times New Roman"/>
          <w:color w:val="0D0D0D"/>
          <w:sz w:val="22"/>
        </w:rPr>
        <w:t xml:space="preserve"> experience in </w:t>
      </w:r>
      <w:r w:rsidR="00236125" w:rsidRPr="00227737">
        <w:rPr>
          <w:rFonts w:ascii="Times New Roman" w:hAnsi="Times New Roman"/>
          <w:b/>
          <w:color w:val="0D0D0D"/>
          <w:sz w:val="22"/>
        </w:rPr>
        <w:t xml:space="preserve">Smoke testing, Regression testing, </w:t>
      </w:r>
      <w:r w:rsidR="00471DCD" w:rsidRPr="00227737">
        <w:rPr>
          <w:rFonts w:ascii="Times New Roman" w:hAnsi="Times New Roman"/>
          <w:b/>
          <w:color w:val="0D0D0D"/>
          <w:sz w:val="22"/>
        </w:rPr>
        <w:t xml:space="preserve">User acceptance testing, </w:t>
      </w:r>
      <w:r w:rsidR="00236125" w:rsidRPr="00227737">
        <w:rPr>
          <w:rFonts w:ascii="Times New Roman" w:hAnsi="Times New Roman"/>
          <w:b/>
          <w:color w:val="0D0D0D"/>
          <w:sz w:val="22"/>
        </w:rPr>
        <w:t>Cross browser/platform testing, browser security, Antivirus and Toolbar testing.</w:t>
      </w:r>
    </w:p>
    <w:p w:rsidR="00946792" w:rsidRPr="00227737" w:rsidRDefault="00B41DA2" w:rsidP="00227737">
      <w:pPr>
        <w:pStyle w:val="ListParagraph"/>
        <w:numPr>
          <w:ilvl w:val="0"/>
          <w:numId w:val="16"/>
        </w:numPr>
        <w:jc w:val="both"/>
        <w:rPr>
          <w:rFonts w:ascii="Times New Roman" w:hAnsi="Times New Roman"/>
          <w:b/>
          <w:color w:val="0D0D0D"/>
          <w:sz w:val="22"/>
        </w:rPr>
      </w:pPr>
      <w:r w:rsidRPr="00227737">
        <w:rPr>
          <w:rFonts w:ascii="Times New Roman" w:hAnsi="Times New Roman"/>
          <w:color w:val="0D0D0D"/>
          <w:sz w:val="22"/>
        </w:rPr>
        <w:t>Specialized in</w:t>
      </w:r>
      <w:r w:rsidR="00471DCD" w:rsidRPr="00227737">
        <w:rPr>
          <w:rFonts w:ascii="Times New Roman" w:hAnsi="Times New Roman"/>
          <w:color w:val="0D0D0D"/>
          <w:sz w:val="22"/>
        </w:rPr>
        <w:t xml:space="preserve"> </w:t>
      </w:r>
      <w:r w:rsidR="00471DCD" w:rsidRPr="00227737">
        <w:rPr>
          <w:rFonts w:ascii="Times New Roman" w:hAnsi="Times New Roman"/>
          <w:b/>
          <w:color w:val="0D0D0D"/>
          <w:sz w:val="22"/>
        </w:rPr>
        <w:t xml:space="preserve">Design and Execution of Test cases, </w:t>
      </w:r>
      <w:r w:rsidR="00471DCD" w:rsidRPr="00227737">
        <w:rPr>
          <w:rFonts w:ascii="Times New Roman" w:hAnsi="Times New Roman"/>
          <w:color w:val="0D0D0D"/>
          <w:sz w:val="22"/>
        </w:rPr>
        <w:t xml:space="preserve">Test Environment setup, </w:t>
      </w:r>
      <w:r w:rsidR="00471DCD" w:rsidRPr="00227737">
        <w:rPr>
          <w:rFonts w:ascii="Times New Roman" w:hAnsi="Times New Roman"/>
          <w:b/>
          <w:color w:val="0D0D0D"/>
          <w:sz w:val="22"/>
        </w:rPr>
        <w:t>Defect Verification</w:t>
      </w:r>
      <w:r w:rsidR="00471DCD" w:rsidRPr="00227737">
        <w:rPr>
          <w:rFonts w:ascii="Times New Roman" w:hAnsi="Times New Roman"/>
          <w:color w:val="0D0D0D"/>
          <w:sz w:val="22"/>
        </w:rPr>
        <w:t xml:space="preserve"> </w:t>
      </w:r>
      <w:r w:rsidR="00471DCD" w:rsidRPr="00227737">
        <w:rPr>
          <w:rFonts w:ascii="Times New Roman" w:hAnsi="Times New Roman"/>
          <w:b/>
          <w:color w:val="0D0D0D"/>
          <w:sz w:val="22"/>
        </w:rPr>
        <w:t>and Management</w:t>
      </w:r>
      <w:r w:rsidR="00471DCD" w:rsidRPr="00227737">
        <w:rPr>
          <w:rFonts w:ascii="Times New Roman" w:hAnsi="Times New Roman"/>
          <w:color w:val="0D0D0D"/>
          <w:sz w:val="22"/>
        </w:rPr>
        <w:t>.</w:t>
      </w:r>
    </w:p>
    <w:p w:rsidR="004E59F2" w:rsidRPr="00227737" w:rsidRDefault="004E59F2" w:rsidP="00227737">
      <w:pPr>
        <w:pStyle w:val="ListParagraph"/>
        <w:numPr>
          <w:ilvl w:val="0"/>
          <w:numId w:val="16"/>
        </w:numPr>
        <w:jc w:val="both"/>
        <w:rPr>
          <w:rFonts w:ascii="Times New Roman" w:hAnsi="Times New Roman"/>
          <w:color w:val="0D0D0D"/>
          <w:sz w:val="22"/>
        </w:rPr>
      </w:pPr>
      <w:r w:rsidRPr="00227737">
        <w:rPr>
          <w:rFonts w:ascii="Times New Roman" w:hAnsi="Times New Roman"/>
          <w:color w:val="0D0D0D"/>
          <w:sz w:val="22"/>
        </w:rPr>
        <w:t xml:space="preserve">Good experience in </w:t>
      </w:r>
      <w:r w:rsidRPr="00227737">
        <w:rPr>
          <w:rFonts w:ascii="Times New Roman" w:hAnsi="Times New Roman"/>
          <w:b/>
          <w:color w:val="0D0D0D"/>
          <w:sz w:val="22"/>
        </w:rPr>
        <w:t>Automation testing</w:t>
      </w:r>
      <w:r w:rsidR="00204606" w:rsidRPr="00227737">
        <w:rPr>
          <w:rFonts w:ascii="Times New Roman" w:hAnsi="Times New Roman"/>
          <w:color w:val="0D0D0D"/>
          <w:sz w:val="22"/>
        </w:rPr>
        <w:t xml:space="preserve"> using </w:t>
      </w:r>
      <w:r w:rsidR="00204606" w:rsidRPr="00227737">
        <w:rPr>
          <w:rFonts w:ascii="Times New Roman" w:hAnsi="Times New Roman"/>
          <w:b/>
          <w:color w:val="0D0D0D"/>
          <w:sz w:val="22"/>
        </w:rPr>
        <w:t>QTP</w:t>
      </w:r>
      <w:r w:rsidR="00204606" w:rsidRPr="00227737">
        <w:rPr>
          <w:rFonts w:ascii="Times New Roman" w:hAnsi="Times New Roman"/>
          <w:color w:val="0D0D0D"/>
          <w:sz w:val="22"/>
        </w:rPr>
        <w:t xml:space="preserve"> </w:t>
      </w:r>
      <w:r w:rsidRPr="00227737">
        <w:rPr>
          <w:bCs/>
          <w:sz w:val="22"/>
          <w:szCs w:val="22"/>
        </w:rPr>
        <w:t>(</w:t>
      </w:r>
      <w:r w:rsidRPr="00227737">
        <w:rPr>
          <w:b/>
          <w:bCs/>
          <w:sz w:val="22"/>
          <w:szCs w:val="22"/>
        </w:rPr>
        <w:t>Quick Test</w:t>
      </w:r>
      <w:r w:rsidRPr="00227737">
        <w:rPr>
          <w:bCs/>
          <w:sz w:val="22"/>
          <w:szCs w:val="22"/>
        </w:rPr>
        <w:t xml:space="preserve"> </w:t>
      </w:r>
      <w:r w:rsidRPr="00227737">
        <w:rPr>
          <w:b/>
          <w:bCs/>
          <w:sz w:val="22"/>
          <w:szCs w:val="22"/>
        </w:rPr>
        <w:t>Professional</w:t>
      </w:r>
      <w:bookmarkStart w:id="0" w:name="_GoBack"/>
      <w:bookmarkEnd w:id="0"/>
      <w:r w:rsidRPr="00227737">
        <w:rPr>
          <w:bCs/>
          <w:sz w:val="22"/>
          <w:szCs w:val="22"/>
        </w:rPr>
        <w:t xml:space="preserve">) </w:t>
      </w:r>
      <w:r w:rsidR="00B41DA2" w:rsidRPr="00227737">
        <w:rPr>
          <w:bCs/>
          <w:sz w:val="22"/>
          <w:szCs w:val="22"/>
        </w:rPr>
        <w:t>in development, maintenance and execution of automation scripts.</w:t>
      </w:r>
    </w:p>
    <w:p w:rsidR="004E59F2" w:rsidRPr="00227737" w:rsidRDefault="003901DC" w:rsidP="00227737">
      <w:pPr>
        <w:pStyle w:val="ListParagraph"/>
        <w:numPr>
          <w:ilvl w:val="0"/>
          <w:numId w:val="16"/>
        </w:numPr>
        <w:jc w:val="both"/>
        <w:rPr>
          <w:rFonts w:ascii="Times New Roman" w:hAnsi="Times New Roman"/>
          <w:color w:val="0D0D0D"/>
          <w:sz w:val="22"/>
        </w:rPr>
      </w:pPr>
      <w:r w:rsidRPr="00227737">
        <w:rPr>
          <w:rFonts w:ascii="Times New Roman" w:hAnsi="Times New Roman"/>
          <w:color w:val="0D0D0D"/>
          <w:sz w:val="22"/>
        </w:rPr>
        <w:t xml:space="preserve">Well-versed with all stages of </w:t>
      </w:r>
      <w:r w:rsidRPr="00227737">
        <w:rPr>
          <w:rFonts w:ascii="Times New Roman" w:hAnsi="Times New Roman"/>
          <w:b/>
          <w:color w:val="0D0D0D"/>
          <w:sz w:val="22"/>
        </w:rPr>
        <w:t>Software Development Life Cycle (SDLC)</w:t>
      </w:r>
      <w:r w:rsidR="004E59F2" w:rsidRPr="00227737">
        <w:rPr>
          <w:rFonts w:ascii="Times New Roman" w:hAnsi="Times New Roman"/>
          <w:color w:val="0D0D0D"/>
          <w:sz w:val="22"/>
        </w:rPr>
        <w:t xml:space="preserve">, </w:t>
      </w:r>
      <w:r w:rsidRPr="00227737">
        <w:rPr>
          <w:rFonts w:ascii="Times New Roman" w:hAnsi="Times New Roman"/>
          <w:b/>
          <w:color w:val="0D0D0D"/>
          <w:sz w:val="22"/>
        </w:rPr>
        <w:t>Sof</w:t>
      </w:r>
      <w:r w:rsidR="004E59F2" w:rsidRPr="00227737">
        <w:rPr>
          <w:rFonts w:ascii="Times New Roman" w:hAnsi="Times New Roman"/>
          <w:b/>
          <w:color w:val="0D0D0D"/>
          <w:sz w:val="22"/>
        </w:rPr>
        <w:t>tware Testing Life Cycle (STLC) and Bug Life Cycle.</w:t>
      </w:r>
      <w:r w:rsidR="004E59F2" w:rsidRPr="00227737">
        <w:rPr>
          <w:rFonts w:ascii="Times New Roman" w:hAnsi="Times New Roman"/>
          <w:color w:val="0D0D0D"/>
          <w:sz w:val="22"/>
        </w:rPr>
        <w:t xml:space="preserve"> </w:t>
      </w:r>
    </w:p>
    <w:p w:rsidR="00C617A9" w:rsidRPr="00227737" w:rsidRDefault="003901DC" w:rsidP="00227737">
      <w:pPr>
        <w:pStyle w:val="ListParagraph"/>
        <w:numPr>
          <w:ilvl w:val="0"/>
          <w:numId w:val="16"/>
        </w:numPr>
        <w:jc w:val="both"/>
        <w:rPr>
          <w:rFonts w:ascii="Times New Roman" w:hAnsi="Times New Roman"/>
          <w:color w:val="0D0D0D"/>
          <w:sz w:val="22"/>
        </w:rPr>
      </w:pPr>
      <w:r w:rsidRPr="00227737">
        <w:rPr>
          <w:rFonts w:ascii="Times New Roman" w:hAnsi="Times New Roman"/>
          <w:color w:val="0D0D0D"/>
          <w:sz w:val="22"/>
        </w:rPr>
        <w:t xml:space="preserve">Good expertise in </w:t>
      </w:r>
      <w:r w:rsidRPr="00227737">
        <w:rPr>
          <w:rFonts w:ascii="Times New Roman" w:hAnsi="Times New Roman"/>
          <w:b/>
          <w:color w:val="0D0D0D"/>
          <w:sz w:val="22"/>
        </w:rPr>
        <w:t>peer reviews</w:t>
      </w:r>
      <w:r w:rsidRPr="00227737">
        <w:rPr>
          <w:rFonts w:ascii="Times New Roman" w:hAnsi="Times New Roman"/>
          <w:color w:val="0D0D0D"/>
          <w:sz w:val="22"/>
        </w:rPr>
        <w:t xml:space="preserve"> (Test Design and Bug scrub).</w:t>
      </w:r>
    </w:p>
    <w:p w:rsidR="00C617A9" w:rsidRPr="00227737" w:rsidRDefault="003901DC" w:rsidP="00227737">
      <w:pPr>
        <w:pStyle w:val="ListParagraph"/>
        <w:numPr>
          <w:ilvl w:val="0"/>
          <w:numId w:val="16"/>
        </w:numPr>
        <w:jc w:val="both"/>
        <w:rPr>
          <w:rFonts w:ascii="Times New Roman" w:hAnsi="Times New Roman"/>
          <w:color w:val="0D0D0D"/>
          <w:sz w:val="22"/>
        </w:rPr>
      </w:pPr>
      <w:r w:rsidRPr="00227737">
        <w:rPr>
          <w:rFonts w:ascii="Times New Roman" w:hAnsi="Times New Roman"/>
          <w:color w:val="0D0D0D"/>
          <w:sz w:val="22"/>
        </w:rPr>
        <w:t xml:space="preserve">Exposure in </w:t>
      </w:r>
      <w:r w:rsidRPr="00227737">
        <w:rPr>
          <w:rFonts w:ascii="Times New Roman" w:hAnsi="Times New Roman"/>
          <w:b/>
          <w:color w:val="0D0D0D"/>
          <w:sz w:val="22"/>
        </w:rPr>
        <w:t>installing builds and trouble shooting</w:t>
      </w:r>
      <w:r w:rsidRPr="00227737">
        <w:rPr>
          <w:rFonts w:ascii="Times New Roman" w:hAnsi="Times New Roman"/>
          <w:color w:val="0D0D0D"/>
          <w:sz w:val="22"/>
        </w:rPr>
        <w:t>.</w:t>
      </w:r>
    </w:p>
    <w:p w:rsidR="00C617A9" w:rsidRPr="00227737" w:rsidRDefault="003901DC" w:rsidP="00227737">
      <w:pPr>
        <w:pStyle w:val="ListParagraph"/>
        <w:numPr>
          <w:ilvl w:val="0"/>
          <w:numId w:val="16"/>
        </w:numPr>
        <w:jc w:val="both"/>
        <w:rPr>
          <w:rFonts w:ascii="Times New Roman" w:hAnsi="Times New Roman"/>
          <w:color w:val="0D0D0D"/>
          <w:sz w:val="22"/>
        </w:rPr>
      </w:pPr>
      <w:r w:rsidRPr="00227737">
        <w:rPr>
          <w:rFonts w:ascii="Times New Roman" w:hAnsi="Times New Roman"/>
          <w:color w:val="0D0D0D"/>
          <w:sz w:val="22"/>
        </w:rPr>
        <w:t xml:space="preserve">Experience in executing </w:t>
      </w:r>
      <w:r w:rsidRPr="00227737">
        <w:rPr>
          <w:rFonts w:ascii="Times New Roman" w:hAnsi="Times New Roman"/>
          <w:b/>
          <w:color w:val="0D0D0D"/>
          <w:sz w:val="22"/>
        </w:rPr>
        <w:t>SQL queries</w:t>
      </w:r>
      <w:r w:rsidRPr="00227737">
        <w:rPr>
          <w:rFonts w:ascii="Times New Roman" w:hAnsi="Times New Roman"/>
          <w:color w:val="0D0D0D"/>
          <w:sz w:val="22"/>
        </w:rPr>
        <w:t xml:space="preserve"> in order to view successful transactions of data and for validating data.</w:t>
      </w:r>
    </w:p>
    <w:p w:rsidR="00004A88" w:rsidRPr="00227737" w:rsidRDefault="00004A88" w:rsidP="00227737">
      <w:pPr>
        <w:pStyle w:val="ListParagraph"/>
        <w:numPr>
          <w:ilvl w:val="0"/>
          <w:numId w:val="16"/>
        </w:numPr>
        <w:jc w:val="both"/>
        <w:rPr>
          <w:rFonts w:ascii="Times New Roman" w:hAnsi="Times New Roman"/>
          <w:color w:val="0D0D0D"/>
          <w:sz w:val="22"/>
        </w:rPr>
      </w:pPr>
      <w:r w:rsidRPr="00227737">
        <w:rPr>
          <w:rFonts w:ascii="Times New Roman" w:hAnsi="Times New Roman"/>
          <w:color w:val="0D0D0D"/>
          <w:sz w:val="22"/>
        </w:rPr>
        <w:t xml:space="preserve">Exposure to </w:t>
      </w:r>
      <w:r w:rsidRPr="00227737">
        <w:rPr>
          <w:rFonts w:ascii="Times New Roman" w:hAnsi="Times New Roman"/>
          <w:b/>
          <w:color w:val="0D0D0D"/>
          <w:sz w:val="22"/>
        </w:rPr>
        <w:t>API Testing</w:t>
      </w:r>
      <w:r w:rsidRPr="00227737">
        <w:rPr>
          <w:rFonts w:ascii="Times New Roman" w:hAnsi="Times New Roman"/>
          <w:color w:val="0D0D0D"/>
          <w:sz w:val="22"/>
        </w:rPr>
        <w:t xml:space="preserve"> using </w:t>
      </w:r>
      <w:proofErr w:type="spellStart"/>
      <w:r w:rsidRPr="00227737">
        <w:rPr>
          <w:rFonts w:ascii="Times New Roman" w:hAnsi="Times New Roman"/>
          <w:color w:val="0D0D0D"/>
          <w:sz w:val="22"/>
        </w:rPr>
        <w:t>JMeter</w:t>
      </w:r>
      <w:proofErr w:type="spellEnd"/>
      <w:r w:rsidRPr="00227737">
        <w:rPr>
          <w:rFonts w:ascii="Times New Roman" w:hAnsi="Times New Roman"/>
          <w:color w:val="0D0D0D"/>
          <w:sz w:val="22"/>
        </w:rPr>
        <w:t>.</w:t>
      </w:r>
    </w:p>
    <w:p w:rsidR="00C617A9" w:rsidRPr="00227737" w:rsidRDefault="00750566" w:rsidP="00227737">
      <w:pPr>
        <w:pStyle w:val="ListParagraph"/>
        <w:numPr>
          <w:ilvl w:val="0"/>
          <w:numId w:val="16"/>
        </w:numPr>
        <w:jc w:val="both"/>
        <w:rPr>
          <w:rFonts w:ascii="Times New Roman" w:hAnsi="Times New Roman"/>
          <w:color w:val="0D0D0D"/>
          <w:sz w:val="22"/>
        </w:rPr>
      </w:pPr>
      <w:r w:rsidRPr="00227737">
        <w:rPr>
          <w:bCs/>
          <w:sz w:val="22"/>
          <w:szCs w:val="22"/>
        </w:rPr>
        <w:t>Professional</w:t>
      </w:r>
      <w:r w:rsidR="00B41DA2" w:rsidRPr="00227737">
        <w:rPr>
          <w:bCs/>
          <w:sz w:val="22"/>
          <w:szCs w:val="22"/>
        </w:rPr>
        <w:t xml:space="preserve"> with an excellent record of accomplishing projects using innovative approach within limits of time, budget and stakeholders’ satisfaction.</w:t>
      </w:r>
    </w:p>
    <w:p w:rsidR="00527DAA" w:rsidRPr="00227737" w:rsidRDefault="00527DAA" w:rsidP="00227737">
      <w:pPr>
        <w:pStyle w:val="ListParagraph"/>
        <w:numPr>
          <w:ilvl w:val="0"/>
          <w:numId w:val="16"/>
        </w:numPr>
        <w:jc w:val="both"/>
        <w:rPr>
          <w:rFonts w:ascii="Times New Roman" w:hAnsi="Times New Roman"/>
          <w:color w:val="0D0D0D"/>
          <w:sz w:val="22"/>
        </w:rPr>
      </w:pPr>
      <w:r w:rsidRPr="00227737">
        <w:rPr>
          <w:rFonts w:ascii="Times New Roman" w:hAnsi="Times New Roman"/>
          <w:color w:val="0D0D0D"/>
          <w:sz w:val="22"/>
        </w:rPr>
        <w:t>Good interpersonal skills, commitment, result oriented, hard working with a quest and zeal to learn new technologies.</w:t>
      </w:r>
    </w:p>
    <w:p w:rsidR="00C617A9" w:rsidRDefault="003901DC">
      <w:pPr>
        <w:shd w:val="clear" w:color="auto" w:fill="C0C0C0"/>
        <w:spacing w:after="180"/>
        <w:jc w:val="both"/>
        <w:rPr>
          <w:rFonts w:ascii="Times New Roman Bold" w:hAnsi="Times New Roman Bold"/>
          <w:sz w:val="22"/>
        </w:rPr>
      </w:pPr>
      <w:r>
        <w:rPr>
          <w:rFonts w:ascii="Times New Roman Bold" w:hAnsi="Times New Roman Bold"/>
          <w:sz w:val="22"/>
        </w:rPr>
        <w:t>Professional Experience</w:t>
      </w:r>
    </w:p>
    <w:p w:rsidR="00C617A9" w:rsidRPr="004023AF" w:rsidRDefault="003901DC" w:rsidP="004023AF">
      <w:pPr>
        <w:pStyle w:val="ListParagraph"/>
        <w:numPr>
          <w:ilvl w:val="0"/>
          <w:numId w:val="11"/>
        </w:numPr>
        <w:jc w:val="both"/>
        <w:rPr>
          <w:rFonts w:ascii="Times New Roman" w:hAnsi="Times New Roman"/>
          <w:sz w:val="22"/>
        </w:rPr>
      </w:pPr>
      <w:r w:rsidRPr="004023AF">
        <w:rPr>
          <w:rFonts w:ascii="Times New Roman" w:hAnsi="Times New Roman"/>
          <w:sz w:val="22"/>
        </w:rPr>
        <w:t xml:space="preserve">Working as a </w:t>
      </w:r>
      <w:r w:rsidRPr="004023AF">
        <w:rPr>
          <w:rFonts w:ascii="Times New Roman" w:hAnsi="Times New Roman"/>
          <w:b/>
          <w:sz w:val="22"/>
        </w:rPr>
        <w:t xml:space="preserve">Test Specialist for </w:t>
      </w:r>
      <w:r w:rsidR="004A4EC6" w:rsidRPr="004023AF">
        <w:rPr>
          <w:rFonts w:ascii="Times New Roman" w:hAnsi="Times New Roman"/>
          <w:b/>
          <w:sz w:val="22"/>
        </w:rPr>
        <w:t>Mind tree</w:t>
      </w:r>
      <w:r w:rsidRPr="004023AF">
        <w:rPr>
          <w:rFonts w:ascii="Times New Roman" w:hAnsi="Times New Roman"/>
          <w:b/>
          <w:sz w:val="22"/>
        </w:rPr>
        <w:t xml:space="preserve"> Ltd,</w:t>
      </w:r>
      <w:r w:rsidRPr="004023AF">
        <w:rPr>
          <w:rFonts w:ascii="Times New Roman" w:hAnsi="Times New Roman"/>
          <w:sz w:val="22"/>
        </w:rPr>
        <w:t xml:space="preserve"> Bangalore since Jan-08.</w:t>
      </w:r>
    </w:p>
    <w:p w:rsidR="00C617A9" w:rsidRPr="004023AF" w:rsidRDefault="003901DC" w:rsidP="004023AF">
      <w:pPr>
        <w:pStyle w:val="ListParagraph"/>
        <w:numPr>
          <w:ilvl w:val="0"/>
          <w:numId w:val="11"/>
        </w:numPr>
        <w:jc w:val="both"/>
        <w:rPr>
          <w:rFonts w:ascii="Times New Roman" w:hAnsi="Times New Roman"/>
          <w:sz w:val="22"/>
        </w:rPr>
      </w:pPr>
      <w:r w:rsidRPr="004023AF">
        <w:rPr>
          <w:rFonts w:ascii="Times New Roman" w:hAnsi="Times New Roman"/>
          <w:sz w:val="22"/>
        </w:rPr>
        <w:t xml:space="preserve">Worked as </w:t>
      </w:r>
      <w:r w:rsidRPr="0074087B">
        <w:rPr>
          <w:rFonts w:ascii="Times New Roman" w:hAnsi="Times New Roman"/>
          <w:b/>
          <w:sz w:val="22"/>
        </w:rPr>
        <w:t xml:space="preserve">Software Test Engineer for </w:t>
      </w:r>
      <w:proofErr w:type="spellStart"/>
      <w:r w:rsidR="004A4EC6" w:rsidRPr="0074087B">
        <w:rPr>
          <w:rFonts w:ascii="Times New Roman" w:hAnsi="Times New Roman"/>
          <w:b/>
          <w:sz w:val="22"/>
        </w:rPr>
        <w:t>Arya</w:t>
      </w:r>
      <w:r w:rsidR="0074087B">
        <w:rPr>
          <w:rFonts w:ascii="Times New Roman" w:hAnsi="Times New Roman"/>
          <w:b/>
          <w:sz w:val="22"/>
        </w:rPr>
        <w:t>anS</w:t>
      </w:r>
      <w:proofErr w:type="spellEnd"/>
      <w:r w:rsidRPr="0074087B">
        <w:rPr>
          <w:rFonts w:ascii="Times New Roman" w:hAnsi="Times New Roman"/>
          <w:b/>
          <w:sz w:val="22"/>
        </w:rPr>
        <w:t xml:space="preserve"> Solutions</w:t>
      </w:r>
      <w:r w:rsidRPr="004023AF">
        <w:rPr>
          <w:rFonts w:ascii="Times New Roman" w:hAnsi="Times New Roman"/>
          <w:sz w:val="22"/>
        </w:rPr>
        <w:t>, Bangalore from Aug-06 to Dec-07.</w:t>
      </w:r>
    </w:p>
    <w:p w:rsidR="00C617A9" w:rsidRPr="004023AF" w:rsidRDefault="003901DC" w:rsidP="004023AF">
      <w:pPr>
        <w:pStyle w:val="ListParagraph"/>
        <w:numPr>
          <w:ilvl w:val="0"/>
          <w:numId w:val="11"/>
        </w:numPr>
        <w:jc w:val="both"/>
        <w:rPr>
          <w:rFonts w:ascii="Times New Roman" w:hAnsi="Times New Roman"/>
          <w:sz w:val="22"/>
        </w:rPr>
      </w:pPr>
      <w:r w:rsidRPr="004023AF">
        <w:rPr>
          <w:rFonts w:ascii="Times New Roman" w:hAnsi="Times New Roman"/>
          <w:sz w:val="22"/>
        </w:rPr>
        <w:t xml:space="preserve">Worked as </w:t>
      </w:r>
      <w:r w:rsidRPr="0074087B">
        <w:rPr>
          <w:rFonts w:ascii="Times New Roman" w:hAnsi="Times New Roman"/>
          <w:b/>
          <w:sz w:val="22"/>
        </w:rPr>
        <w:t>Asst. Systems Engineer for Tata Consultancy Services</w:t>
      </w:r>
      <w:r w:rsidRPr="004023AF">
        <w:rPr>
          <w:rFonts w:ascii="Times New Roman" w:hAnsi="Times New Roman"/>
          <w:sz w:val="22"/>
        </w:rPr>
        <w:t>, Chennai from Dec-02 to Dec-04.</w:t>
      </w:r>
    </w:p>
    <w:p w:rsidR="00C617A9" w:rsidRPr="004023AF" w:rsidRDefault="003901DC" w:rsidP="004023AF">
      <w:pPr>
        <w:pStyle w:val="ListParagraph"/>
        <w:numPr>
          <w:ilvl w:val="0"/>
          <w:numId w:val="11"/>
        </w:numPr>
        <w:jc w:val="both"/>
        <w:rPr>
          <w:rFonts w:ascii="Times New Roman" w:hAnsi="Times New Roman"/>
          <w:sz w:val="22"/>
        </w:rPr>
      </w:pPr>
      <w:r w:rsidRPr="004023AF">
        <w:rPr>
          <w:rFonts w:ascii="Times New Roman" w:hAnsi="Times New Roman"/>
          <w:sz w:val="22"/>
        </w:rPr>
        <w:t xml:space="preserve">Worked as </w:t>
      </w:r>
      <w:r w:rsidRPr="0074087B">
        <w:rPr>
          <w:rFonts w:ascii="Times New Roman" w:hAnsi="Times New Roman"/>
          <w:b/>
          <w:sz w:val="22"/>
        </w:rPr>
        <w:t>Academic Assistant for Jawaharlal Nehru Technology University</w:t>
      </w:r>
      <w:r w:rsidRPr="004023AF">
        <w:rPr>
          <w:rFonts w:ascii="Times New Roman" w:hAnsi="Times New Roman"/>
          <w:sz w:val="22"/>
        </w:rPr>
        <w:t>, Hyderabad from Jun-02 to Dec-02.</w:t>
      </w:r>
    </w:p>
    <w:p w:rsidR="00C617A9" w:rsidRDefault="003901DC">
      <w:pPr>
        <w:shd w:val="clear" w:color="auto" w:fill="C0C0C0"/>
        <w:spacing w:after="180"/>
        <w:jc w:val="both"/>
        <w:rPr>
          <w:rFonts w:ascii="Times New Roman Bold" w:hAnsi="Times New Roman Bold"/>
          <w:sz w:val="22"/>
        </w:rPr>
      </w:pPr>
      <w:r>
        <w:rPr>
          <w:rFonts w:ascii="Times New Roman Bold" w:hAnsi="Times New Roman Bold"/>
          <w:sz w:val="22"/>
        </w:rPr>
        <w:t>Academic Qualifications</w:t>
      </w:r>
    </w:p>
    <w:p w:rsidR="00C617A9" w:rsidRPr="00227737" w:rsidRDefault="003901DC" w:rsidP="00227737">
      <w:pPr>
        <w:pStyle w:val="ListParagraph"/>
        <w:numPr>
          <w:ilvl w:val="0"/>
          <w:numId w:val="14"/>
        </w:numPr>
        <w:rPr>
          <w:rFonts w:ascii="Times New Roman" w:hAnsi="Times New Roman"/>
          <w:b/>
          <w:sz w:val="22"/>
        </w:rPr>
      </w:pPr>
      <w:r w:rsidRPr="00227737">
        <w:rPr>
          <w:rFonts w:ascii="Times New Roman" w:hAnsi="Times New Roman"/>
          <w:b/>
          <w:sz w:val="22"/>
        </w:rPr>
        <w:t>Master of Computer Applications</w:t>
      </w:r>
      <w:r w:rsidRPr="00227737">
        <w:rPr>
          <w:rFonts w:ascii="Times New Roman" w:hAnsi="Times New Roman"/>
          <w:sz w:val="22"/>
        </w:rPr>
        <w:t xml:space="preserve"> from Osmania University (Year- 2002) with </w:t>
      </w:r>
      <w:r w:rsidRPr="00227737">
        <w:rPr>
          <w:rFonts w:ascii="Times New Roman" w:hAnsi="Times New Roman"/>
          <w:b/>
          <w:sz w:val="22"/>
        </w:rPr>
        <w:t xml:space="preserve">Distinction 84% </w:t>
      </w:r>
    </w:p>
    <w:p w:rsidR="00C617A9" w:rsidRPr="00227737" w:rsidRDefault="003901DC" w:rsidP="00227737">
      <w:pPr>
        <w:pStyle w:val="ListParagraph"/>
        <w:numPr>
          <w:ilvl w:val="0"/>
          <w:numId w:val="14"/>
        </w:numPr>
        <w:rPr>
          <w:rFonts w:ascii="Times New Roman" w:hAnsi="Times New Roman"/>
          <w:b/>
          <w:sz w:val="22"/>
        </w:rPr>
      </w:pPr>
      <w:r w:rsidRPr="00227737">
        <w:rPr>
          <w:rFonts w:ascii="Times New Roman" w:hAnsi="Times New Roman"/>
          <w:b/>
          <w:sz w:val="22"/>
        </w:rPr>
        <w:t>Bachelor of Computer Science</w:t>
      </w:r>
      <w:r w:rsidRPr="00227737">
        <w:rPr>
          <w:rFonts w:ascii="Times New Roman" w:hAnsi="Times New Roman"/>
          <w:sz w:val="22"/>
        </w:rPr>
        <w:t xml:space="preserve"> from Osmania University (Year -1999) with </w:t>
      </w:r>
      <w:r w:rsidRPr="00227737">
        <w:rPr>
          <w:rFonts w:ascii="Times New Roman" w:hAnsi="Times New Roman"/>
          <w:b/>
          <w:sz w:val="22"/>
        </w:rPr>
        <w:t xml:space="preserve">Distinction 90% </w:t>
      </w:r>
    </w:p>
    <w:p w:rsidR="00C617A9" w:rsidRDefault="003901DC">
      <w:pPr>
        <w:shd w:val="clear" w:color="auto" w:fill="C0C0C0"/>
        <w:spacing w:after="180"/>
        <w:jc w:val="both"/>
        <w:rPr>
          <w:rFonts w:ascii="Times New Roman Bold" w:hAnsi="Times New Roman Bold"/>
          <w:sz w:val="22"/>
        </w:rPr>
      </w:pPr>
      <w:r>
        <w:rPr>
          <w:rFonts w:ascii="Times New Roman Bold" w:hAnsi="Times New Roman Bold"/>
          <w:sz w:val="22"/>
        </w:rPr>
        <w:t>Technical Skills</w:t>
      </w:r>
    </w:p>
    <w:p w:rsidR="00C617A9" w:rsidRDefault="003901DC">
      <w:pPr>
        <w:rPr>
          <w:rFonts w:ascii="Times New Roman" w:hAnsi="Times New Roman"/>
          <w:sz w:val="22"/>
        </w:rPr>
      </w:pPr>
      <w:r w:rsidRPr="002B1FEE">
        <w:rPr>
          <w:rFonts w:ascii="Times New Roman" w:hAnsi="Times New Roman"/>
          <w:b/>
          <w:sz w:val="22"/>
        </w:rPr>
        <w:t>Operating systems</w:t>
      </w:r>
      <w:r w:rsidR="002B1FEE">
        <w:rPr>
          <w:rFonts w:ascii="Times New Roman" w:hAnsi="Times New Roman"/>
          <w:b/>
          <w:sz w:val="22"/>
        </w:rPr>
        <w:t>:</w:t>
      </w:r>
      <w:r w:rsidR="009E2DD6">
        <w:rPr>
          <w:rFonts w:ascii="Times New Roman" w:hAnsi="Times New Roman"/>
          <w:b/>
          <w:sz w:val="22"/>
        </w:rPr>
        <w:tab/>
      </w:r>
      <w:r w:rsidR="009E2DD6">
        <w:rPr>
          <w:rFonts w:ascii="Times New Roman" w:hAnsi="Times New Roman"/>
          <w:b/>
          <w:sz w:val="22"/>
        </w:rPr>
        <w:tab/>
      </w:r>
      <w:r w:rsidR="00424CC6">
        <w:rPr>
          <w:rFonts w:ascii="Times New Roman" w:hAnsi="Times New Roman"/>
          <w:sz w:val="22"/>
        </w:rPr>
        <w:t xml:space="preserve">  Windows and</w:t>
      </w:r>
      <w:r w:rsidR="009E2DD6">
        <w:rPr>
          <w:rFonts w:ascii="Times New Roman" w:hAnsi="Times New Roman"/>
          <w:sz w:val="22"/>
        </w:rPr>
        <w:t xml:space="preserve"> </w:t>
      </w:r>
      <w:r w:rsidR="00424CC6">
        <w:rPr>
          <w:rFonts w:ascii="Times New Roman" w:hAnsi="Times New Roman"/>
          <w:sz w:val="22"/>
        </w:rPr>
        <w:t>Macintosh</w:t>
      </w:r>
    </w:p>
    <w:p w:rsidR="002B1FEE" w:rsidRDefault="009E2DD6" w:rsidP="002B1FEE">
      <w:pPr>
        <w:ind w:left="2880" w:hanging="2880"/>
        <w:rPr>
          <w:rFonts w:ascii="Times New Roman" w:hAnsi="Times New Roman"/>
          <w:sz w:val="22"/>
        </w:rPr>
      </w:pPr>
      <w:r>
        <w:rPr>
          <w:rFonts w:ascii="Times New Roman" w:hAnsi="Times New Roman"/>
          <w:b/>
          <w:sz w:val="22"/>
        </w:rPr>
        <w:t>Testing/Automation Tools:</w:t>
      </w:r>
      <w:r w:rsidR="002B1FEE">
        <w:rPr>
          <w:rFonts w:ascii="Times New Roman" w:hAnsi="Times New Roman"/>
          <w:sz w:val="22"/>
        </w:rPr>
        <w:tab/>
        <w:t xml:space="preserve">  </w:t>
      </w:r>
      <w:r w:rsidR="002B1FEE" w:rsidRPr="002B1FEE">
        <w:rPr>
          <w:bCs/>
          <w:sz w:val="22"/>
          <w:szCs w:val="22"/>
        </w:rPr>
        <w:t>Quick Test Professional 9.2</w:t>
      </w:r>
      <w:r w:rsidR="002B1FEE">
        <w:rPr>
          <w:rFonts w:ascii="Times New Roman" w:hAnsi="Times New Roman"/>
          <w:sz w:val="22"/>
        </w:rPr>
        <w:t>, JMETER, and Query Analyzer</w:t>
      </w:r>
    </w:p>
    <w:p w:rsidR="00C617A9" w:rsidRDefault="003901DC">
      <w:pPr>
        <w:rPr>
          <w:rFonts w:ascii="Times New Roman" w:hAnsi="Times New Roman"/>
          <w:sz w:val="22"/>
          <w:lang w:val="en-GB"/>
        </w:rPr>
      </w:pPr>
      <w:r w:rsidRPr="002B1FEE">
        <w:rPr>
          <w:rFonts w:ascii="Times New Roman" w:hAnsi="Times New Roman"/>
          <w:b/>
          <w:sz w:val="22"/>
        </w:rPr>
        <w:t>Languages</w:t>
      </w:r>
      <w:r w:rsidR="009E2DD6">
        <w:rPr>
          <w:rFonts w:ascii="Times New Roman" w:hAnsi="Times New Roman"/>
          <w:b/>
          <w:sz w:val="22"/>
        </w:rPr>
        <w:t>:</w:t>
      </w:r>
      <w:r w:rsidR="002B1FEE">
        <w:rPr>
          <w:rFonts w:ascii="Times New Roman" w:hAnsi="Times New Roman"/>
          <w:b/>
          <w:sz w:val="22"/>
        </w:rPr>
        <w:tab/>
      </w:r>
      <w:r w:rsidR="002B1FEE">
        <w:rPr>
          <w:rFonts w:ascii="Times New Roman" w:hAnsi="Times New Roman"/>
          <w:b/>
          <w:sz w:val="22"/>
        </w:rPr>
        <w:tab/>
      </w:r>
      <w:r w:rsidR="009E2DD6">
        <w:rPr>
          <w:rFonts w:ascii="Times New Roman" w:hAnsi="Times New Roman"/>
          <w:sz w:val="22"/>
        </w:rPr>
        <w:tab/>
        <w:t xml:space="preserve">  </w:t>
      </w:r>
      <w:r>
        <w:rPr>
          <w:rFonts w:ascii="Times New Roman" w:hAnsi="Times New Roman"/>
          <w:sz w:val="22"/>
          <w:lang w:val="en-GB"/>
        </w:rPr>
        <w:t>VBScript</w:t>
      </w:r>
      <w:r w:rsidR="002B1FEE">
        <w:rPr>
          <w:rFonts w:ascii="Times New Roman" w:hAnsi="Times New Roman"/>
          <w:sz w:val="22"/>
          <w:lang w:val="en-GB"/>
        </w:rPr>
        <w:t>, UML, SQL, HTML</w:t>
      </w:r>
    </w:p>
    <w:p w:rsidR="00C617A9" w:rsidRDefault="003901DC">
      <w:pPr>
        <w:rPr>
          <w:rFonts w:ascii="Times New Roman" w:hAnsi="Times New Roman"/>
          <w:sz w:val="22"/>
          <w:lang w:val="en-GB"/>
        </w:rPr>
      </w:pPr>
      <w:r w:rsidRPr="002B1FEE">
        <w:rPr>
          <w:rFonts w:ascii="Times New Roman" w:hAnsi="Times New Roman"/>
          <w:b/>
          <w:sz w:val="22"/>
        </w:rPr>
        <w:t>Database</w:t>
      </w:r>
      <w:r w:rsidR="002B1FEE" w:rsidRPr="002B1FEE">
        <w:rPr>
          <w:rFonts w:ascii="Times New Roman" w:hAnsi="Times New Roman"/>
          <w:b/>
          <w:sz w:val="22"/>
        </w:rPr>
        <w:t>s</w:t>
      </w:r>
      <w:r w:rsidR="009E2DD6">
        <w:rPr>
          <w:rFonts w:ascii="Times New Roman" w:hAnsi="Times New Roman"/>
          <w:b/>
          <w:sz w:val="22"/>
        </w:rPr>
        <w:t>:</w:t>
      </w:r>
      <w:r w:rsidR="009E2DD6">
        <w:rPr>
          <w:rFonts w:ascii="Times New Roman" w:hAnsi="Times New Roman"/>
          <w:sz w:val="22"/>
        </w:rPr>
        <w:tab/>
      </w:r>
      <w:r w:rsidR="009E2DD6">
        <w:rPr>
          <w:rFonts w:ascii="Times New Roman" w:hAnsi="Times New Roman"/>
          <w:sz w:val="22"/>
        </w:rPr>
        <w:tab/>
      </w:r>
      <w:r w:rsidR="009E2DD6">
        <w:rPr>
          <w:rFonts w:ascii="Times New Roman" w:hAnsi="Times New Roman"/>
          <w:sz w:val="22"/>
        </w:rPr>
        <w:tab/>
        <w:t xml:space="preserve">  </w:t>
      </w:r>
      <w:r>
        <w:rPr>
          <w:rFonts w:ascii="Times New Roman" w:hAnsi="Times New Roman"/>
          <w:sz w:val="22"/>
          <w:lang w:val="en-GB"/>
        </w:rPr>
        <w:t>MySQL 5, Oracle 9i</w:t>
      </w:r>
    </w:p>
    <w:p w:rsidR="00C617A9" w:rsidRPr="002B1FEE" w:rsidRDefault="003901DC">
      <w:pPr>
        <w:rPr>
          <w:rFonts w:ascii="Times New Roman" w:hAnsi="Times New Roman"/>
          <w:b/>
          <w:sz w:val="22"/>
        </w:rPr>
      </w:pPr>
      <w:r w:rsidRPr="002B1FEE">
        <w:rPr>
          <w:rFonts w:ascii="Times New Roman" w:hAnsi="Times New Roman"/>
          <w:b/>
          <w:sz w:val="22"/>
        </w:rPr>
        <w:t>Test Management</w:t>
      </w:r>
      <w:r w:rsidR="009E2DD6">
        <w:rPr>
          <w:rFonts w:ascii="Times New Roman" w:hAnsi="Times New Roman"/>
          <w:b/>
          <w:sz w:val="22"/>
        </w:rPr>
        <w:t xml:space="preserve"> Tools: </w:t>
      </w:r>
      <w:r w:rsidR="009E2DD6">
        <w:rPr>
          <w:rFonts w:ascii="Times New Roman" w:hAnsi="Times New Roman"/>
          <w:b/>
          <w:sz w:val="22"/>
        </w:rPr>
        <w:tab/>
        <w:t xml:space="preserve">  </w:t>
      </w:r>
      <w:r w:rsidR="009E2DD6">
        <w:rPr>
          <w:rFonts w:ascii="Times New Roman" w:hAnsi="Times New Roman"/>
          <w:sz w:val="22"/>
        </w:rPr>
        <w:t xml:space="preserve">Test link, Test Director </w:t>
      </w:r>
      <w:r w:rsidR="009E2DD6">
        <w:rPr>
          <w:rFonts w:ascii="Times New Roman" w:hAnsi="Times New Roman"/>
          <w:b/>
          <w:sz w:val="22"/>
        </w:rPr>
        <w:tab/>
      </w:r>
      <w:r w:rsidRPr="002B1FEE">
        <w:rPr>
          <w:rFonts w:ascii="Times New Roman" w:hAnsi="Times New Roman"/>
          <w:b/>
          <w:sz w:val="22"/>
        </w:rPr>
        <w:t xml:space="preserve"> </w:t>
      </w:r>
    </w:p>
    <w:p w:rsidR="00C617A9" w:rsidRDefault="009E2DD6" w:rsidP="002B1FEE">
      <w:pPr>
        <w:ind w:left="2160" w:hanging="2160"/>
        <w:rPr>
          <w:rFonts w:ascii="Times New Roman" w:hAnsi="Times New Roman"/>
          <w:sz w:val="22"/>
        </w:rPr>
      </w:pPr>
      <w:r>
        <w:rPr>
          <w:b/>
          <w:sz w:val="22"/>
          <w:szCs w:val="22"/>
        </w:rPr>
        <w:t>Defect Management Tool:</w:t>
      </w:r>
      <w:r>
        <w:rPr>
          <w:rFonts w:ascii="Times New Roman" w:hAnsi="Times New Roman"/>
          <w:sz w:val="22"/>
        </w:rPr>
        <w:tab/>
        <w:t xml:space="preserve">  </w:t>
      </w:r>
      <w:r w:rsidR="00102530">
        <w:rPr>
          <w:rFonts w:ascii="Times New Roman" w:hAnsi="Times New Roman"/>
          <w:sz w:val="22"/>
        </w:rPr>
        <w:t>BLT (Bug Logging and Tracking)</w:t>
      </w:r>
      <w:r w:rsidR="003901DC">
        <w:rPr>
          <w:rFonts w:ascii="Times New Roman" w:hAnsi="Times New Roman"/>
          <w:sz w:val="22"/>
        </w:rPr>
        <w:t xml:space="preserve">, </w:t>
      </w:r>
      <w:proofErr w:type="spellStart"/>
      <w:r w:rsidR="003901DC">
        <w:rPr>
          <w:rFonts w:ascii="Times New Roman" w:hAnsi="Times New Roman"/>
          <w:sz w:val="22"/>
        </w:rPr>
        <w:t>Bugzilla</w:t>
      </w:r>
      <w:proofErr w:type="spellEnd"/>
      <w:r w:rsidR="003901DC">
        <w:rPr>
          <w:rFonts w:ascii="Times New Roman" w:hAnsi="Times New Roman"/>
          <w:sz w:val="22"/>
        </w:rPr>
        <w:t xml:space="preserve"> and JIRA</w:t>
      </w:r>
    </w:p>
    <w:p w:rsidR="00C617A9" w:rsidRDefault="0064124B">
      <w:pPr>
        <w:shd w:val="clear" w:color="auto" w:fill="C0C0C0"/>
        <w:spacing w:after="180"/>
        <w:jc w:val="both"/>
        <w:rPr>
          <w:rFonts w:ascii="Times New Roman Bold" w:hAnsi="Times New Roman Bold"/>
          <w:sz w:val="22"/>
        </w:rPr>
      </w:pPr>
      <w:r>
        <w:rPr>
          <w:rFonts w:ascii="Times New Roman Bold" w:hAnsi="Times New Roman Bold"/>
          <w:sz w:val="22"/>
        </w:rPr>
        <w:lastRenderedPageBreak/>
        <w:t>Professional Experience</w:t>
      </w:r>
    </w:p>
    <w:p w:rsidR="00C617A9" w:rsidRDefault="0064124B">
      <w:pPr>
        <w:rPr>
          <w:rFonts w:ascii="Times New Roman Bold" w:hAnsi="Times New Roman Bold"/>
          <w:sz w:val="22"/>
        </w:rPr>
      </w:pPr>
      <w:r>
        <w:rPr>
          <w:rFonts w:ascii="Times New Roman Bold" w:hAnsi="Times New Roman Bold"/>
          <w:sz w:val="22"/>
        </w:rPr>
        <w:t>Name</w:t>
      </w:r>
      <w:r w:rsidR="009C1108">
        <w:rPr>
          <w:rFonts w:ascii="Times New Roman Bold" w:hAnsi="Times New Roman Bold"/>
          <w:sz w:val="22"/>
        </w:rPr>
        <w:t>:</w:t>
      </w:r>
      <w:r>
        <w:rPr>
          <w:rFonts w:ascii="Times New Roman Bold" w:hAnsi="Times New Roman Bold"/>
          <w:sz w:val="22"/>
        </w:rPr>
        <w:tab/>
      </w:r>
      <w:r>
        <w:rPr>
          <w:rFonts w:ascii="Times New Roman Bold" w:hAnsi="Times New Roman Bold"/>
          <w:sz w:val="22"/>
        </w:rPr>
        <w:tab/>
      </w:r>
      <w:r>
        <w:rPr>
          <w:rFonts w:ascii="Times New Roman Bold" w:hAnsi="Times New Roman Bold"/>
          <w:sz w:val="22"/>
        </w:rPr>
        <w:tab/>
      </w:r>
      <w:r>
        <w:rPr>
          <w:rFonts w:ascii="Times New Roman Bold" w:hAnsi="Times New Roman Bold"/>
          <w:sz w:val="22"/>
        </w:rPr>
        <w:tab/>
      </w:r>
      <w:r w:rsidR="003901DC">
        <w:rPr>
          <w:rFonts w:ascii="Times New Roman Bold" w:hAnsi="Times New Roman Bold"/>
          <w:sz w:val="22"/>
        </w:rPr>
        <w:t>Phoenix (Client –AOL)</w:t>
      </w:r>
      <w:r>
        <w:rPr>
          <w:rFonts w:ascii="Times New Roman Bold" w:hAnsi="Times New Roman Bold"/>
          <w:sz w:val="22"/>
        </w:rPr>
        <w:t xml:space="preserve"> </w:t>
      </w:r>
    </w:p>
    <w:p w:rsidR="00C617A9" w:rsidRDefault="009C1108">
      <w:pPr>
        <w:rPr>
          <w:rFonts w:ascii="Times New Roman" w:hAnsi="Times New Roman"/>
          <w:sz w:val="22"/>
        </w:rPr>
      </w:pPr>
      <w:r>
        <w:rPr>
          <w:rFonts w:ascii="Times New Roman" w:hAnsi="Times New Roman"/>
          <w:sz w:val="22"/>
        </w:rPr>
        <w:t>Technologies:</w:t>
      </w:r>
      <w:r>
        <w:rPr>
          <w:rFonts w:ascii="Times New Roman" w:hAnsi="Times New Roman"/>
          <w:sz w:val="22"/>
        </w:rPr>
        <w:tab/>
      </w:r>
      <w:r w:rsidR="0064124B">
        <w:rPr>
          <w:rFonts w:ascii="Times New Roman" w:hAnsi="Times New Roman"/>
          <w:sz w:val="22"/>
        </w:rPr>
        <w:tab/>
      </w:r>
      <w:r w:rsidR="0064124B">
        <w:rPr>
          <w:rFonts w:ascii="Times New Roman" w:hAnsi="Times New Roman"/>
          <w:sz w:val="22"/>
        </w:rPr>
        <w:tab/>
      </w:r>
      <w:r w:rsidR="003901DC">
        <w:rPr>
          <w:rFonts w:ascii="Times New Roman" w:hAnsi="Times New Roman"/>
          <w:sz w:val="22"/>
        </w:rPr>
        <w:t>Dojo, Tomcat, Java (JSP/servlet)</w:t>
      </w:r>
    </w:p>
    <w:p w:rsidR="00C617A9" w:rsidRDefault="009C1108">
      <w:pPr>
        <w:rPr>
          <w:rFonts w:ascii="Times New Roman" w:hAnsi="Times New Roman"/>
          <w:sz w:val="22"/>
        </w:rPr>
      </w:pPr>
      <w:r>
        <w:rPr>
          <w:rFonts w:ascii="Times New Roman" w:hAnsi="Times New Roman"/>
          <w:sz w:val="22"/>
        </w:rPr>
        <w:t>Testing:</w:t>
      </w:r>
      <w:r>
        <w:rPr>
          <w:rFonts w:ascii="Times New Roman" w:hAnsi="Times New Roman"/>
          <w:sz w:val="22"/>
        </w:rPr>
        <w:tab/>
      </w:r>
      <w:r w:rsidR="0064124B">
        <w:rPr>
          <w:rFonts w:ascii="Times New Roman" w:hAnsi="Times New Roman"/>
          <w:sz w:val="22"/>
        </w:rPr>
        <w:tab/>
      </w:r>
      <w:r w:rsidR="0064124B">
        <w:rPr>
          <w:rFonts w:ascii="Times New Roman" w:hAnsi="Times New Roman"/>
          <w:sz w:val="22"/>
        </w:rPr>
        <w:tab/>
      </w:r>
      <w:r w:rsidR="0064124B">
        <w:rPr>
          <w:rFonts w:ascii="Times New Roman" w:hAnsi="Times New Roman"/>
          <w:sz w:val="22"/>
        </w:rPr>
        <w:tab/>
      </w:r>
      <w:r w:rsidR="003901DC">
        <w:rPr>
          <w:rFonts w:ascii="Times New Roman" w:hAnsi="Times New Roman"/>
          <w:sz w:val="22"/>
        </w:rPr>
        <w:t>Manual and Automation</w:t>
      </w:r>
    </w:p>
    <w:p w:rsidR="00C617A9" w:rsidRDefault="0064124B">
      <w:pPr>
        <w:rPr>
          <w:rFonts w:ascii="Times New Roman" w:hAnsi="Times New Roman"/>
          <w:sz w:val="22"/>
        </w:rPr>
      </w:pPr>
      <w:r>
        <w:rPr>
          <w:rFonts w:ascii="Times New Roman" w:hAnsi="Times New Roman"/>
          <w:sz w:val="22"/>
        </w:rPr>
        <w:t>Tools Used</w:t>
      </w:r>
      <w:r w:rsidR="009C1108">
        <w:rPr>
          <w:rFonts w:ascii="Times New Roman" w:hAnsi="Times New Roman"/>
          <w:sz w:val="22"/>
        </w:rPr>
        <w:t>:</w:t>
      </w:r>
      <w:r>
        <w:rPr>
          <w:rFonts w:ascii="Times New Roman" w:hAnsi="Times New Roman"/>
          <w:sz w:val="22"/>
        </w:rPr>
        <w:tab/>
      </w:r>
      <w:r>
        <w:rPr>
          <w:rFonts w:ascii="Times New Roman" w:hAnsi="Times New Roman"/>
          <w:sz w:val="22"/>
        </w:rPr>
        <w:tab/>
      </w:r>
      <w:r>
        <w:rPr>
          <w:rFonts w:ascii="Times New Roman" w:hAnsi="Times New Roman"/>
          <w:sz w:val="22"/>
        </w:rPr>
        <w:tab/>
      </w:r>
      <w:r w:rsidR="003901DC">
        <w:rPr>
          <w:rFonts w:ascii="Times New Roman" w:hAnsi="Times New Roman"/>
          <w:sz w:val="22"/>
        </w:rPr>
        <w:t xml:space="preserve">QTP, Test link, BLT (AOL customized bug tracking tool), </w:t>
      </w:r>
    </w:p>
    <w:p w:rsidR="00C617A9" w:rsidRDefault="003901DC">
      <w:pPr>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JMETER, JIRA</w:t>
      </w:r>
      <w:r>
        <w:rPr>
          <w:rFonts w:ascii="Times New Roman" w:hAnsi="Times New Roman"/>
          <w:sz w:val="22"/>
        </w:rPr>
        <w:tab/>
      </w:r>
      <w:r>
        <w:rPr>
          <w:rFonts w:ascii="Times New Roman" w:hAnsi="Times New Roman"/>
          <w:sz w:val="22"/>
        </w:rPr>
        <w:tab/>
      </w:r>
    </w:p>
    <w:p w:rsidR="00C617A9" w:rsidRDefault="0064124B">
      <w:pPr>
        <w:rPr>
          <w:rFonts w:ascii="Times New Roman" w:hAnsi="Times New Roman"/>
          <w:sz w:val="22"/>
        </w:rPr>
      </w:pPr>
      <w:r>
        <w:rPr>
          <w:rFonts w:ascii="Times New Roman" w:hAnsi="Times New Roman"/>
          <w:sz w:val="22"/>
        </w:rPr>
        <w:t>Role</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sidR="003901DC">
        <w:rPr>
          <w:rFonts w:ascii="Times New Roman" w:hAnsi="Times New Roman"/>
          <w:sz w:val="22"/>
        </w:rPr>
        <w:t xml:space="preserve">Test Specialist </w:t>
      </w:r>
    </w:p>
    <w:p w:rsidR="00C617A9" w:rsidRDefault="0064124B">
      <w:pPr>
        <w:rPr>
          <w:rFonts w:ascii="Times New Roman" w:hAnsi="Times New Roman"/>
          <w:sz w:val="22"/>
        </w:rPr>
      </w:pPr>
      <w:r>
        <w:rPr>
          <w:rFonts w:ascii="Times New Roman" w:hAnsi="Times New Roman"/>
          <w:sz w:val="22"/>
        </w:rPr>
        <w:t>Organization</w:t>
      </w:r>
      <w:r>
        <w:rPr>
          <w:rFonts w:ascii="Times New Roman" w:hAnsi="Times New Roman"/>
          <w:sz w:val="22"/>
        </w:rPr>
        <w:tab/>
      </w:r>
      <w:r>
        <w:rPr>
          <w:rFonts w:ascii="Times New Roman" w:hAnsi="Times New Roman"/>
          <w:sz w:val="22"/>
        </w:rPr>
        <w:tab/>
      </w:r>
      <w:r>
        <w:rPr>
          <w:rFonts w:ascii="Times New Roman" w:hAnsi="Times New Roman"/>
          <w:sz w:val="22"/>
        </w:rPr>
        <w:tab/>
        <w:t>Mind tree</w:t>
      </w:r>
    </w:p>
    <w:p w:rsidR="00C617A9" w:rsidRDefault="00C617A9">
      <w:pPr>
        <w:rPr>
          <w:rFonts w:ascii="Times New Roman" w:hAnsi="Times New Roman"/>
          <w:sz w:val="22"/>
        </w:rPr>
      </w:pPr>
    </w:p>
    <w:p w:rsidR="00C617A9" w:rsidRDefault="003901DC">
      <w:pPr>
        <w:rPr>
          <w:rFonts w:ascii="Times New Roman Bold" w:hAnsi="Times New Roman Bold"/>
          <w:sz w:val="22"/>
        </w:rPr>
      </w:pPr>
      <w:r>
        <w:rPr>
          <w:rFonts w:ascii="Times New Roman Bold" w:hAnsi="Times New Roman Bold"/>
          <w:sz w:val="22"/>
        </w:rPr>
        <w:t>Description:</w:t>
      </w:r>
    </w:p>
    <w:p w:rsidR="00C617A9" w:rsidRDefault="003901DC" w:rsidP="00DA55BB">
      <w:r>
        <w:t xml:space="preserve">Phoenix is a new ground up web mail development project using </w:t>
      </w:r>
      <w:proofErr w:type="spellStart"/>
      <w:r>
        <w:t>zimbra</w:t>
      </w:r>
      <w:proofErr w:type="spellEnd"/>
      <w:r>
        <w:t xml:space="preserve"> architecture with a goal of building a best in class web mail application, with a focus on significant performance, clean user interfacing, and leveraging the new mail functionality exposed by the Angelia backend. Phoenix is made of an application (server-side) layer that's as thin as possible, a lightweight client (browser-side) layer with moderate UI richness. The client layer will retrieve data directly from the host services where possible, without </w:t>
      </w:r>
      <w:proofErr w:type="spellStart"/>
      <w:r>
        <w:t>proxy’ing</w:t>
      </w:r>
      <w:proofErr w:type="spellEnd"/>
      <w:r>
        <w:t xml:space="preserve"> it through the application layer. Custom JavaScript code and widgets, rather than third-party, are preferred. For the best possible performance, while still supporting a moderate level of UI richness. Mail and Address Book data will be retrieved directly from the host services (OMAG and </w:t>
      </w:r>
      <w:proofErr w:type="spellStart"/>
      <w:r>
        <w:t>ABWeb</w:t>
      </w:r>
      <w:proofErr w:type="spellEnd"/>
      <w:r>
        <w:t xml:space="preserve"> API, respectively).</w:t>
      </w:r>
    </w:p>
    <w:p w:rsidR="00C617A9" w:rsidRDefault="003901DC">
      <w:pPr>
        <w:spacing w:line="360" w:lineRule="auto"/>
        <w:jc w:val="both"/>
        <w:rPr>
          <w:rFonts w:ascii="Times New Roman Bold" w:hAnsi="Times New Roman Bold"/>
          <w:sz w:val="22"/>
        </w:rPr>
      </w:pPr>
      <w:r>
        <w:rPr>
          <w:rFonts w:ascii="Times New Roman Bold" w:hAnsi="Times New Roman Bold"/>
          <w:sz w:val="22"/>
        </w:rPr>
        <w:t>Responsibilities:</w:t>
      </w:r>
    </w:p>
    <w:p w:rsidR="00A41478" w:rsidRPr="00DA55BB" w:rsidRDefault="00A41478" w:rsidP="00DA55BB">
      <w:pPr>
        <w:pStyle w:val="ListParagraph"/>
        <w:numPr>
          <w:ilvl w:val="0"/>
          <w:numId w:val="17"/>
        </w:numPr>
        <w:rPr>
          <w:b/>
        </w:rPr>
      </w:pPr>
      <w:r w:rsidRPr="00DA55BB">
        <w:t xml:space="preserve">Creation of </w:t>
      </w:r>
      <w:r w:rsidRPr="00DA55BB">
        <w:rPr>
          <w:b/>
          <w:bCs/>
        </w:rPr>
        <w:t>test data, test conditions and test cases</w:t>
      </w:r>
      <w:r w:rsidRPr="00DA55BB">
        <w:t xml:space="preserve"> from Test Scenarios, Identification of test cases to be automated for regression testing.</w:t>
      </w:r>
      <w:r w:rsidRPr="00DA55BB">
        <w:rPr>
          <w:b/>
        </w:rPr>
        <w:t xml:space="preserve"> </w:t>
      </w:r>
    </w:p>
    <w:p w:rsidR="00DD0E9A" w:rsidRPr="00DA55BB" w:rsidRDefault="003901DC" w:rsidP="00DA55BB">
      <w:pPr>
        <w:pStyle w:val="ListParagraph"/>
        <w:numPr>
          <w:ilvl w:val="0"/>
          <w:numId w:val="17"/>
        </w:numPr>
      </w:pPr>
      <w:r w:rsidRPr="00DA55BB">
        <w:t xml:space="preserve">Exposure to </w:t>
      </w:r>
      <w:r w:rsidRPr="00DA55BB">
        <w:rPr>
          <w:b/>
        </w:rPr>
        <w:t>installing Builds</w:t>
      </w:r>
      <w:r w:rsidR="00A41478" w:rsidRPr="00DA55BB">
        <w:t xml:space="preserve">, </w:t>
      </w:r>
      <w:r w:rsidR="00DA55BB">
        <w:rPr>
          <w:b/>
        </w:rPr>
        <w:t>L</w:t>
      </w:r>
      <w:r w:rsidRPr="00DA55BB">
        <w:rPr>
          <w:b/>
        </w:rPr>
        <w:t>og analysis</w:t>
      </w:r>
      <w:r w:rsidR="00DD0E9A" w:rsidRPr="00DA55BB">
        <w:t xml:space="preserve">, </w:t>
      </w:r>
      <w:r w:rsidR="00A41478" w:rsidRPr="00DA55BB">
        <w:t xml:space="preserve">Verify </w:t>
      </w:r>
      <w:proofErr w:type="spellStart"/>
      <w:r w:rsidR="00A41478" w:rsidRPr="00DA55BB">
        <w:rPr>
          <w:b/>
        </w:rPr>
        <w:t>checkins</w:t>
      </w:r>
      <w:proofErr w:type="spellEnd"/>
      <w:r w:rsidR="00A41478" w:rsidRPr="00DA55BB">
        <w:t xml:space="preserve"> on daily basis</w:t>
      </w:r>
      <w:r w:rsidR="00DD0E9A" w:rsidRPr="00DA55BB">
        <w:t xml:space="preserve"> and involve in </w:t>
      </w:r>
      <w:r w:rsidR="00DD0E9A" w:rsidRPr="00DA55BB">
        <w:rPr>
          <w:b/>
        </w:rPr>
        <w:t>Bug scrub meetings</w:t>
      </w:r>
      <w:r w:rsidR="00DD0E9A" w:rsidRPr="00DA55BB">
        <w:t>.</w:t>
      </w:r>
    </w:p>
    <w:p w:rsidR="00C617A9" w:rsidRPr="00DA55BB" w:rsidRDefault="003901DC" w:rsidP="00DA55BB">
      <w:pPr>
        <w:pStyle w:val="ListParagraph"/>
        <w:numPr>
          <w:ilvl w:val="0"/>
          <w:numId w:val="17"/>
        </w:numPr>
      </w:pPr>
      <w:r w:rsidRPr="00DA55BB">
        <w:t xml:space="preserve">Involved in preparation of </w:t>
      </w:r>
      <w:r w:rsidRPr="00DA55BB">
        <w:rPr>
          <w:b/>
        </w:rPr>
        <w:t>test plan</w:t>
      </w:r>
      <w:r w:rsidRPr="00DA55BB">
        <w:t xml:space="preserve"> and </w:t>
      </w:r>
      <w:r w:rsidRPr="00DA55BB">
        <w:rPr>
          <w:b/>
        </w:rPr>
        <w:t>environment setup</w:t>
      </w:r>
      <w:r w:rsidRPr="00DA55BB">
        <w:t xml:space="preserve"> for test execution.</w:t>
      </w:r>
    </w:p>
    <w:p w:rsidR="00864D81" w:rsidRPr="00864D81" w:rsidRDefault="00864D81" w:rsidP="00DA55BB">
      <w:pPr>
        <w:widowControl/>
        <w:numPr>
          <w:ilvl w:val="0"/>
          <w:numId w:val="17"/>
        </w:numPr>
        <w:tabs>
          <w:tab w:val="left" w:pos="360"/>
        </w:tabs>
        <w:jc w:val="both"/>
        <w:rPr>
          <w:sz w:val="22"/>
          <w:szCs w:val="22"/>
        </w:rPr>
      </w:pPr>
      <w:r>
        <w:rPr>
          <w:sz w:val="22"/>
          <w:szCs w:val="22"/>
        </w:rPr>
        <w:t xml:space="preserve">Execution of </w:t>
      </w:r>
      <w:r>
        <w:rPr>
          <w:b/>
          <w:bCs/>
          <w:sz w:val="22"/>
          <w:szCs w:val="22"/>
        </w:rPr>
        <w:t>Smoke Test, Functional Test, Regression Test</w:t>
      </w:r>
      <w:r>
        <w:rPr>
          <w:b/>
          <w:sz w:val="22"/>
          <w:szCs w:val="22"/>
        </w:rPr>
        <w:t xml:space="preserve"> and User Acceptance Test.</w:t>
      </w:r>
    </w:p>
    <w:p w:rsidR="00DA55BB" w:rsidRDefault="00DA55BB" w:rsidP="00DA55BB">
      <w:pPr>
        <w:widowControl/>
        <w:numPr>
          <w:ilvl w:val="0"/>
          <w:numId w:val="17"/>
        </w:numPr>
        <w:tabs>
          <w:tab w:val="left" w:pos="360"/>
        </w:tabs>
        <w:jc w:val="both"/>
        <w:rPr>
          <w:sz w:val="22"/>
          <w:szCs w:val="22"/>
        </w:rPr>
      </w:pPr>
      <w:r>
        <w:rPr>
          <w:b/>
          <w:sz w:val="22"/>
          <w:szCs w:val="22"/>
        </w:rPr>
        <w:t xml:space="preserve">Automation </w:t>
      </w:r>
      <w:r>
        <w:rPr>
          <w:sz w:val="22"/>
          <w:szCs w:val="22"/>
        </w:rPr>
        <w:t xml:space="preserve">of </w:t>
      </w:r>
      <w:r>
        <w:rPr>
          <w:b/>
          <w:sz w:val="22"/>
          <w:szCs w:val="22"/>
        </w:rPr>
        <w:t>test cases</w:t>
      </w:r>
      <w:r>
        <w:rPr>
          <w:sz w:val="22"/>
          <w:szCs w:val="22"/>
        </w:rPr>
        <w:t xml:space="preserve"> using </w:t>
      </w:r>
      <w:r>
        <w:rPr>
          <w:b/>
          <w:sz w:val="22"/>
          <w:szCs w:val="22"/>
        </w:rPr>
        <w:t xml:space="preserve">QTP 9.2. </w:t>
      </w:r>
      <w:r>
        <w:rPr>
          <w:sz w:val="22"/>
          <w:szCs w:val="22"/>
        </w:rPr>
        <w:t xml:space="preserve">Use of </w:t>
      </w:r>
      <w:r>
        <w:rPr>
          <w:b/>
          <w:sz w:val="22"/>
          <w:szCs w:val="22"/>
        </w:rPr>
        <w:t>VB Script</w:t>
      </w:r>
      <w:r>
        <w:rPr>
          <w:sz w:val="22"/>
          <w:szCs w:val="22"/>
        </w:rPr>
        <w:t xml:space="preserve">, </w:t>
      </w:r>
      <w:r>
        <w:rPr>
          <w:b/>
          <w:bCs/>
          <w:sz w:val="22"/>
          <w:szCs w:val="22"/>
        </w:rPr>
        <w:t>User Defined Functions</w:t>
      </w:r>
      <w:r>
        <w:rPr>
          <w:sz w:val="22"/>
          <w:szCs w:val="22"/>
        </w:rPr>
        <w:t xml:space="preserve">, </w:t>
      </w:r>
      <w:r>
        <w:rPr>
          <w:b/>
          <w:bCs/>
          <w:sz w:val="22"/>
          <w:szCs w:val="22"/>
        </w:rPr>
        <w:t xml:space="preserve">Recovery Scenarios, Descriptive Programming, </w:t>
      </w:r>
      <w:proofErr w:type="spellStart"/>
      <w:r>
        <w:rPr>
          <w:b/>
          <w:bCs/>
          <w:sz w:val="22"/>
          <w:szCs w:val="22"/>
        </w:rPr>
        <w:t>FileSystemObject</w:t>
      </w:r>
      <w:proofErr w:type="spellEnd"/>
      <w:r>
        <w:rPr>
          <w:b/>
          <w:bCs/>
          <w:sz w:val="22"/>
          <w:szCs w:val="22"/>
        </w:rPr>
        <w:t xml:space="preserve">, Excel Object, </w:t>
      </w:r>
      <w:r>
        <w:rPr>
          <w:sz w:val="22"/>
          <w:szCs w:val="22"/>
        </w:rPr>
        <w:t xml:space="preserve">in the script. </w:t>
      </w:r>
    </w:p>
    <w:p w:rsidR="00DA55BB" w:rsidRDefault="00DA55BB" w:rsidP="00DA55BB">
      <w:pPr>
        <w:widowControl/>
        <w:numPr>
          <w:ilvl w:val="0"/>
          <w:numId w:val="17"/>
        </w:numPr>
        <w:tabs>
          <w:tab w:val="left" w:pos="360"/>
        </w:tabs>
        <w:jc w:val="both"/>
        <w:rPr>
          <w:sz w:val="22"/>
          <w:szCs w:val="22"/>
        </w:rPr>
      </w:pPr>
      <w:r>
        <w:rPr>
          <w:b/>
          <w:bCs/>
          <w:sz w:val="22"/>
          <w:szCs w:val="22"/>
        </w:rPr>
        <w:t>Handled Automated Regression Test Execution</w:t>
      </w:r>
      <w:r>
        <w:rPr>
          <w:sz w:val="22"/>
          <w:szCs w:val="22"/>
        </w:rPr>
        <w:t xml:space="preserve"> that involved creation of Regression test suite, Regression Test Execution, creation of regression execution test results.</w:t>
      </w:r>
    </w:p>
    <w:p w:rsidR="00DA55BB" w:rsidRDefault="00DA55BB" w:rsidP="00DA55BB">
      <w:pPr>
        <w:widowControl/>
        <w:numPr>
          <w:ilvl w:val="0"/>
          <w:numId w:val="17"/>
        </w:numPr>
        <w:tabs>
          <w:tab w:val="left" w:pos="360"/>
        </w:tabs>
        <w:jc w:val="both"/>
        <w:rPr>
          <w:sz w:val="22"/>
          <w:szCs w:val="22"/>
        </w:rPr>
      </w:pPr>
      <w:r>
        <w:rPr>
          <w:b/>
          <w:bCs/>
          <w:sz w:val="22"/>
          <w:szCs w:val="22"/>
        </w:rPr>
        <w:t>Identification of Defects</w:t>
      </w:r>
      <w:r>
        <w:rPr>
          <w:sz w:val="22"/>
          <w:szCs w:val="22"/>
        </w:rPr>
        <w:t xml:space="preserve"> and creation of </w:t>
      </w:r>
      <w:r>
        <w:rPr>
          <w:b/>
          <w:bCs/>
          <w:sz w:val="22"/>
          <w:szCs w:val="22"/>
        </w:rPr>
        <w:t>Defect Report</w:t>
      </w:r>
      <w:r>
        <w:rPr>
          <w:sz w:val="22"/>
          <w:szCs w:val="22"/>
        </w:rPr>
        <w:t>.</w:t>
      </w:r>
      <w:r w:rsidR="00C502E0">
        <w:rPr>
          <w:sz w:val="22"/>
          <w:szCs w:val="22"/>
        </w:rPr>
        <w:t xml:space="preserve"> </w:t>
      </w:r>
      <w:r>
        <w:rPr>
          <w:sz w:val="22"/>
          <w:szCs w:val="22"/>
        </w:rPr>
        <w:t xml:space="preserve">Defect </w:t>
      </w:r>
      <w:r>
        <w:rPr>
          <w:b/>
          <w:sz w:val="22"/>
          <w:szCs w:val="22"/>
        </w:rPr>
        <w:t>logging</w:t>
      </w:r>
      <w:r>
        <w:rPr>
          <w:sz w:val="22"/>
          <w:szCs w:val="22"/>
        </w:rPr>
        <w:t xml:space="preserve"> </w:t>
      </w:r>
      <w:r w:rsidRPr="00C502E0">
        <w:rPr>
          <w:b/>
          <w:sz w:val="22"/>
          <w:szCs w:val="22"/>
        </w:rPr>
        <w:t>and tracking</w:t>
      </w:r>
      <w:r>
        <w:rPr>
          <w:sz w:val="22"/>
          <w:szCs w:val="22"/>
        </w:rPr>
        <w:t xml:space="preserve"> using </w:t>
      </w:r>
      <w:r>
        <w:rPr>
          <w:b/>
          <w:bCs/>
          <w:sz w:val="22"/>
          <w:szCs w:val="22"/>
        </w:rPr>
        <w:t>BLT</w:t>
      </w:r>
      <w:r>
        <w:rPr>
          <w:sz w:val="22"/>
          <w:szCs w:val="22"/>
        </w:rPr>
        <w:t xml:space="preserve">. Conducted </w:t>
      </w:r>
      <w:r>
        <w:rPr>
          <w:b/>
          <w:sz w:val="22"/>
          <w:szCs w:val="22"/>
        </w:rPr>
        <w:t>defect review meetings</w:t>
      </w:r>
      <w:r>
        <w:rPr>
          <w:sz w:val="22"/>
          <w:szCs w:val="22"/>
        </w:rPr>
        <w:t xml:space="preserve"> on a daily basis.</w:t>
      </w:r>
    </w:p>
    <w:p w:rsidR="00C617A9" w:rsidRPr="00BD1807" w:rsidRDefault="003901DC" w:rsidP="00BD1807">
      <w:pPr>
        <w:pStyle w:val="ListParagraph"/>
        <w:numPr>
          <w:ilvl w:val="0"/>
          <w:numId w:val="17"/>
        </w:numPr>
      </w:pPr>
      <w:r w:rsidRPr="00DA55BB">
        <w:t>E</w:t>
      </w:r>
      <w:r w:rsidRPr="00DA55BB">
        <w:rPr>
          <w:color w:val="101010"/>
        </w:rPr>
        <w:t xml:space="preserve">scalate and obtain resolution of the issues </w:t>
      </w:r>
      <w:r w:rsidR="00BD1807">
        <w:rPr>
          <w:color w:val="101010"/>
        </w:rPr>
        <w:t xml:space="preserve">by </w:t>
      </w:r>
      <w:r w:rsidR="00BD1807">
        <w:t>c</w:t>
      </w:r>
      <w:r w:rsidR="00BD1807" w:rsidRPr="00DA55BB">
        <w:t>oordinating with the Testing, Client and Development team members</w:t>
      </w:r>
      <w:r w:rsidR="00BD1807">
        <w:t xml:space="preserve"> </w:t>
      </w:r>
      <w:r w:rsidRPr="00BD1807">
        <w:rPr>
          <w:color w:val="101010"/>
        </w:rPr>
        <w:t>related to the test environment and team.</w:t>
      </w:r>
    </w:p>
    <w:p w:rsidR="00C617A9" w:rsidRDefault="003901DC" w:rsidP="00DA55BB">
      <w:pPr>
        <w:pStyle w:val="ListParagraph"/>
        <w:numPr>
          <w:ilvl w:val="0"/>
          <w:numId w:val="17"/>
        </w:numPr>
      </w:pPr>
      <w:r w:rsidRPr="00DA55BB">
        <w:t xml:space="preserve">Organize/Attend the </w:t>
      </w:r>
      <w:r w:rsidRPr="00560583">
        <w:rPr>
          <w:b/>
          <w:color w:val="000000" w:themeColor="text1"/>
          <w:shd w:val="clear" w:color="auto" w:fill="FFFFFF" w:themeFill="background1"/>
        </w:rPr>
        <w:t>status meetings</w:t>
      </w:r>
      <w:r w:rsidRPr="00DA55BB">
        <w:t xml:space="preserve"> and send the </w:t>
      </w:r>
      <w:r w:rsidRPr="00560583">
        <w:rPr>
          <w:b/>
        </w:rPr>
        <w:t>daily status Report</w:t>
      </w:r>
      <w:r w:rsidRPr="00DA55BB">
        <w:t xml:space="preserve"> to the Client.</w:t>
      </w:r>
    </w:p>
    <w:p w:rsidR="00864D81" w:rsidRPr="00897E17" w:rsidRDefault="00864D81" w:rsidP="00DA55BB">
      <w:pPr>
        <w:pStyle w:val="ListParagraph"/>
        <w:numPr>
          <w:ilvl w:val="0"/>
          <w:numId w:val="17"/>
        </w:numPr>
      </w:pPr>
      <w:r>
        <w:rPr>
          <w:sz w:val="22"/>
          <w:szCs w:val="22"/>
        </w:rPr>
        <w:t>Actively involved with</w:t>
      </w:r>
      <w:r>
        <w:rPr>
          <w:b/>
          <w:bCs/>
          <w:sz w:val="22"/>
          <w:szCs w:val="22"/>
        </w:rPr>
        <w:t xml:space="preserve"> Knowledge Sharing, Walkthrough Sessions and Technical Reviews</w:t>
      </w:r>
    </w:p>
    <w:p w:rsidR="00C617A9" w:rsidRDefault="00C617A9">
      <w:pPr>
        <w:spacing w:line="360" w:lineRule="auto"/>
        <w:ind w:left="720"/>
        <w:jc w:val="both"/>
        <w:rPr>
          <w:rFonts w:ascii="Times New Roman" w:hAnsi="Times New Roman"/>
          <w:sz w:val="22"/>
        </w:rPr>
      </w:pPr>
    </w:p>
    <w:p w:rsidR="00C617A9" w:rsidRDefault="0060486B">
      <w:pPr>
        <w:rPr>
          <w:rFonts w:ascii="Times New Roman Bold" w:hAnsi="Times New Roman Bold"/>
          <w:sz w:val="22"/>
        </w:rPr>
      </w:pPr>
      <w:r>
        <w:rPr>
          <w:rFonts w:ascii="Times New Roman Bold" w:hAnsi="Times New Roman Bold"/>
          <w:sz w:val="22"/>
        </w:rPr>
        <w:t>Name:</w:t>
      </w:r>
      <w:r>
        <w:rPr>
          <w:rFonts w:ascii="Times New Roman Bold" w:hAnsi="Times New Roman Bold"/>
          <w:sz w:val="22"/>
        </w:rPr>
        <w:tab/>
      </w:r>
      <w:r>
        <w:rPr>
          <w:rFonts w:ascii="Times New Roman Bold" w:hAnsi="Times New Roman Bold"/>
          <w:sz w:val="22"/>
        </w:rPr>
        <w:tab/>
      </w:r>
      <w:r>
        <w:rPr>
          <w:rFonts w:ascii="Times New Roman Bold" w:hAnsi="Times New Roman Bold"/>
          <w:sz w:val="22"/>
        </w:rPr>
        <w:tab/>
      </w:r>
      <w:r>
        <w:rPr>
          <w:rFonts w:ascii="Times New Roman Bold" w:hAnsi="Times New Roman Bold"/>
          <w:sz w:val="22"/>
        </w:rPr>
        <w:tab/>
      </w:r>
      <w:r w:rsidR="003901DC">
        <w:rPr>
          <w:rFonts w:ascii="Times New Roman Bold" w:hAnsi="Times New Roman Bold"/>
          <w:sz w:val="22"/>
        </w:rPr>
        <w:t>Web suite (Client –AOL)</w:t>
      </w:r>
    </w:p>
    <w:p w:rsidR="00C617A9" w:rsidRDefault="0060486B">
      <w:pPr>
        <w:rPr>
          <w:rFonts w:ascii="Times New Roman" w:hAnsi="Times New Roman"/>
          <w:sz w:val="22"/>
          <w:lang w:val="de-DE"/>
        </w:rPr>
      </w:pPr>
      <w:r>
        <w:rPr>
          <w:rFonts w:ascii="Times New Roman" w:hAnsi="Times New Roman"/>
          <w:sz w:val="22"/>
          <w:lang w:val="de-DE"/>
        </w:rPr>
        <w:t>Technologies:</w:t>
      </w:r>
      <w:r>
        <w:rPr>
          <w:rFonts w:ascii="Times New Roman" w:hAnsi="Times New Roman"/>
          <w:sz w:val="22"/>
          <w:lang w:val="de-DE"/>
        </w:rPr>
        <w:tab/>
      </w:r>
      <w:r>
        <w:rPr>
          <w:rFonts w:ascii="Times New Roman" w:hAnsi="Times New Roman"/>
          <w:sz w:val="22"/>
          <w:lang w:val="de-DE"/>
        </w:rPr>
        <w:tab/>
      </w:r>
      <w:r>
        <w:rPr>
          <w:rFonts w:ascii="Times New Roman" w:hAnsi="Times New Roman"/>
          <w:sz w:val="22"/>
          <w:lang w:val="de-DE"/>
        </w:rPr>
        <w:tab/>
      </w:r>
      <w:r w:rsidR="003901DC">
        <w:rPr>
          <w:rFonts w:ascii="Times New Roman" w:hAnsi="Times New Roman"/>
          <w:sz w:val="22"/>
          <w:lang w:val="de-DE"/>
        </w:rPr>
        <w:t>IIS/.NET/C#, Dojo</w:t>
      </w:r>
    </w:p>
    <w:p w:rsidR="00C617A9" w:rsidRDefault="0060486B">
      <w:pPr>
        <w:rPr>
          <w:rFonts w:ascii="Times New Roman" w:hAnsi="Times New Roman"/>
          <w:sz w:val="22"/>
          <w:lang w:val="de-DE"/>
        </w:rPr>
      </w:pPr>
      <w:r>
        <w:rPr>
          <w:rFonts w:ascii="Times New Roman" w:hAnsi="Times New Roman"/>
          <w:sz w:val="22"/>
          <w:lang w:val="de-DE"/>
        </w:rPr>
        <w:t>Testing:</w:t>
      </w:r>
      <w:r>
        <w:rPr>
          <w:rFonts w:ascii="Times New Roman" w:hAnsi="Times New Roman"/>
          <w:sz w:val="22"/>
          <w:lang w:val="de-DE"/>
        </w:rPr>
        <w:tab/>
      </w:r>
      <w:r>
        <w:rPr>
          <w:rFonts w:ascii="Times New Roman" w:hAnsi="Times New Roman"/>
          <w:sz w:val="22"/>
          <w:lang w:val="de-DE"/>
        </w:rPr>
        <w:tab/>
      </w:r>
      <w:r>
        <w:rPr>
          <w:rFonts w:ascii="Times New Roman" w:hAnsi="Times New Roman"/>
          <w:sz w:val="22"/>
          <w:lang w:val="de-DE"/>
        </w:rPr>
        <w:tab/>
      </w:r>
      <w:r>
        <w:rPr>
          <w:rFonts w:ascii="Times New Roman" w:hAnsi="Times New Roman"/>
          <w:sz w:val="22"/>
          <w:lang w:val="de-DE"/>
        </w:rPr>
        <w:tab/>
      </w:r>
      <w:r w:rsidR="003901DC">
        <w:rPr>
          <w:rFonts w:ascii="Times New Roman" w:hAnsi="Times New Roman"/>
          <w:sz w:val="22"/>
          <w:lang w:val="de-DE"/>
        </w:rPr>
        <w:t>Manual Testing</w:t>
      </w:r>
    </w:p>
    <w:p w:rsidR="00C617A9" w:rsidRDefault="0060486B">
      <w:pPr>
        <w:rPr>
          <w:rFonts w:ascii="Times New Roman" w:hAnsi="Times New Roman"/>
          <w:sz w:val="22"/>
        </w:rPr>
      </w:pPr>
      <w:r>
        <w:rPr>
          <w:rFonts w:ascii="Times New Roman" w:hAnsi="Times New Roman"/>
          <w:sz w:val="22"/>
        </w:rPr>
        <w:t>Tools Used:</w:t>
      </w:r>
      <w:r>
        <w:rPr>
          <w:rFonts w:ascii="Times New Roman" w:hAnsi="Times New Roman"/>
          <w:sz w:val="22"/>
        </w:rPr>
        <w:tab/>
      </w:r>
      <w:r>
        <w:rPr>
          <w:rFonts w:ascii="Times New Roman" w:hAnsi="Times New Roman"/>
          <w:sz w:val="22"/>
        </w:rPr>
        <w:tab/>
      </w:r>
      <w:r>
        <w:rPr>
          <w:rFonts w:ascii="Times New Roman" w:hAnsi="Times New Roman"/>
          <w:sz w:val="22"/>
        </w:rPr>
        <w:tab/>
      </w:r>
      <w:r w:rsidR="003901DC">
        <w:rPr>
          <w:rFonts w:ascii="Times New Roman" w:hAnsi="Times New Roman"/>
          <w:sz w:val="22"/>
        </w:rPr>
        <w:t>Test link, BLT,</w:t>
      </w:r>
      <w:r>
        <w:rPr>
          <w:rFonts w:ascii="Times New Roman" w:hAnsi="Times New Roman"/>
          <w:sz w:val="22"/>
        </w:rPr>
        <w:t xml:space="preserve"> </w:t>
      </w:r>
      <w:r>
        <w:rPr>
          <w:rFonts w:ascii="Times New Roman" w:hAnsi="Times New Roman"/>
          <w:sz w:val="22"/>
          <w:lang w:val="de-DE"/>
        </w:rPr>
        <w:t>JMETER</w:t>
      </w:r>
      <w:r w:rsidR="003901DC">
        <w:rPr>
          <w:rFonts w:ascii="Times New Roman" w:hAnsi="Times New Roman"/>
          <w:sz w:val="22"/>
        </w:rPr>
        <w:t xml:space="preserve"> and JIRA</w:t>
      </w:r>
    </w:p>
    <w:p w:rsidR="00C617A9" w:rsidRDefault="0060486B">
      <w:pPr>
        <w:rPr>
          <w:rFonts w:ascii="Times New Roman" w:hAnsi="Times New Roman"/>
          <w:sz w:val="22"/>
        </w:rPr>
      </w:pPr>
      <w:r>
        <w:rPr>
          <w:rFonts w:ascii="Times New Roman" w:hAnsi="Times New Roman"/>
          <w:sz w:val="22"/>
        </w:rPr>
        <w:t>Role:</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sidR="003901DC">
        <w:rPr>
          <w:rFonts w:ascii="Times New Roman" w:hAnsi="Times New Roman"/>
          <w:sz w:val="22"/>
        </w:rPr>
        <w:t xml:space="preserve">Senior Test Engineer </w:t>
      </w:r>
    </w:p>
    <w:p w:rsidR="00C617A9" w:rsidRDefault="0060486B">
      <w:pPr>
        <w:rPr>
          <w:rFonts w:ascii="Times New Roman" w:hAnsi="Times New Roman"/>
          <w:sz w:val="22"/>
        </w:rPr>
      </w:pPr>
      <w:r>
        <w:rPr>
          <w:rFonts w:ascii="Times New Roman" w:hAnsi="Times New Roman"/>
          <w:sz w:val="22"/>
        </w:rPr>
        <w:t>Organization:</w:t>
      </w:r>
      <w:r>
        <w:rPr>
          <w:rFonts w:ascii="Times New Roman" w:hAnsi="Times New Roman"/>
          <w:sz w:val="22"/>
        </w:rPr>
        <w:tab/>
      </w:r>
      <w:r>
        <w:rPr>
          <w:rFonts w:ascii="Times New Roman" w:hAnsi="Times New Roman"/>
          <w:sz w:val="22"/>
        </w:rPr>
        <w:tab/>
      </w:r>
      <w:r>
        <w:rPr>
          <w:rFonts w:ascii="Times New Roman" w:hAnsi="Times New Roman"/>
          <w:sz w:val="22"/>
        </w:rPr>
        <w:tab/>
      </w:r>
      <w:r w:rsidR="00D077AE">
        <w:rPr>
          <w:rFonts w:ascii="Times New Roman" w:hAnsi="Times New Roman"/>
          <w:sz w:val="22"/>
        </w:rPr>
        <w:t>Mind tree</w:t>
      </w:r>
    </w:p>
    <w:p w:rsidR="00C617A9" w:rsidRDefault="00C617A9">
      <w:pPr>
        <w:rPr>
          <w:rFonts w:ascii="Times New Roman" w:hAnsi="Times New Roman"/>
          <w:sz w:val="22"/>
        </w:rPr>
      </w:pPr>
    </w:p>
    <w:p w:rsidR="00C617A9" w:rsidRDefault="003901DC">
      <w:pPr>
        <w:rPr>
          <w:rFonts w:ascii="Times New Roman Bold" w:hAnsi="Times New Roman Bold"/>
          <w:sz w:val="22"/>
        </w:rPr>
      </w:pPr>
      <w:r>
        <w:rPr>
          <w:rFonts w:ascii="Times New Roman Bold" w:hAnsi="Times New Roman Bold"/>
          <w:sz w:val="22"/>
        </w:rPr>
        <w:lastRenderedPageBreak/>
        <w:t>Description:</w:t>
      </w:r>
    </w:p>
    <w:p w:rsidR="00C617A9" w:rsidRDefault="00C617A9">
      <w:pPr>
        <w:rPr>
          <w:rFonts w:ascii="Times New Roman Bold" w:hAnsi="Times New Roman Bold"/>
          <w:sz w:val="22"/>
        </w:rPr>
      </w:pPr>
    </w:p>
    <w:p w:rsidR="00C617A9" w:rsidRDefault="003901DC">
      <w:pPr>
        <w:jc w:val="both"/>
        <w:rPr>
          <w:rFonts w:ascii="Times New Roman" w:hAnsi="Times New Roman"/>
          <w:sz w:val="22"/>
        </w:rPr>
      </w:pPr>
      <w:r>
        <w:rPr>
          <w:rFonts w:ascii="Times New Roman" w:hAnsi="Times New Roman"/>
          <w:sz w:val="22"/>
        </w:rPr>
        <w:t>Web suite Standard is a web-based application that is made up of several components: Mail, Address Book and Calendar and plug-in gallery. In addition, the product is tightly integrated with other AOL services such as AIM, AOL Pictures and AOL Journals etc. User can have all the applications available at one click and the authentication is needed only once to access any component. Web suite LITE is a web-based application that is made up of three components: Mail, Address Book and Calendar. The product shares the same backend architecture of Web suite Standard while the user interface design will be based on Web suite but optimized for narrowband and lower end system requirements. This is especially the case in India where the Web suite Standard is not performing as expected due to low bandwidth connection speeds. It’s an augmented project and will continue for longer time with lots of releases.</w:t>
      </w:r>
    </w:p>
    <w:p w:rsidR="00C617A9" w:rsidRDefault="00C617A9">
      <w:pPr>
        <w:jc w:val="both"/>
        <w:rPr>
          <w:rFonts w:ascii="Times New Roman" w:hAnsi="Times New Roman"/>
          <w:sz w:val="22"/>
        </w:rPr>
      </w:pPr>
    </w:p>
    <w:p w:rsidR="00C617A9" w:rsidRDefault="003901DC">
      <w:pPr>
        <w:spacing w:line="360" w:lineRule="auto"/>
        <w:jc w:val="both"/>
        <w:rPr>
          <w:rFonts w:ascii="Times New Roman Bold" w:hAnsi="Times New Roman Bold"/>
          <w:sz w:val="22"/>
        </w:rPr>
      </w:pPr>
      <w:r>
        <w:rPr>
          <w:rFonts w:ascii="Times New Roman Bold" w:hAnsi="Times New Roman Bold"/>
          <w:sz w:val="22"/>
        </w:rPr>
        <w:t>Responsibilities:</w:t>
      </w:r>
    </w:p>
    <w:p w:rsidR="00C617A9" w:rsidRDefault="003901DC" w:rsidP="0060486B">
      <w:pPr>
        <w:pStyle w:val="ListParagraph"/>
        <w:numPr>
          <w:ilvl w:val="0"/>
          <w:numId w:val="18"/>
        </w:numPr>
      </w:pPr>
      <w:r w:rsidRPr="0060486B">
        <w:rPr>
          <w:b/>
        </w:rPr>
        <w:t>Designing of Test Cases</w:t>
      </w:r>
      <w:r>
        <w:t xml:space="preserve"> and </w:t>
      </w:r>
      <w:r w:rsidRPr="0060486B">
        <w:rPr>
          <w:b/>
        </w:rPr>
        <w:t>Execution</w:t>
      </w:r>
      <w:r>
        <w:t xml:space="preserve"> Process for various modules.</w:t>
      </w:r>
    </w:p>
    <w:p w:rsidR="00C617A9" w:rsidRDefault="0060486B" w:rsidP="0060486B">
      <w:pPr>
        <w:pStyle w:val="ListParagraph"/>
        <w:numPr>
          <w:ilvl w:val="0"/>
          <w:numId w:val="18"/>
        </w:numPr>
      </w:pPr>
      <w:r>
        <w:t>Involved in</w:t>
      </w:r>
      <w:r w:rsidR="003901DC">
        <w:t xml:space="preserve"> </w:t>
      </w:r>
      <w:r w:rsidR="003901DC" w:rsidRPr="0060486B">
        <w:rPr>
          <w:b/>
        </w:rPr>
        <w:t>functional testing, regression, and user acceptance testing</w:t>
      </w:r>
      <w:r w:rsidR="003901DC">
        <w:t xml:space="preserve"> across different platforms/browsers.</w:t>
      </w:r>
    </w:p>
    <w:p w:rsidR="00C617A9" w:rsidRDefault="003901DC" w:rsidP="0060486B">
      <w:pPr>
        <w:pStyle w:val="ListParagraph"/>
        <w:numPr>
          <w:ilvl w:val="0"/>
          <w:numId w:val="18"/>
        </w:numPr>
      </w:pPr>
      <w:r>
        <w:t xml:space="preserve">Exposure to </w:t>
      </w:r>
      <w:r w:rsidRPr="0060486B">
        <w:rPr>
          <w:b/>
        </w:rPr>
        <w:t>landing page testing</w:t>
      </w:r>
      <w:r>
        <w:t xml:space="preserve"> with different tool bars and browser security testing.</w:t>
      </w:r>
    </w:p>
    <w:p w:rsidR="00C617A9" w:rsidRDefault="003901DC" w:rsidP="0060486B">
      <w:pPr>
        <w:pStyle w:val="ListParagraph"/>
        <w:numPr>
          <w:ilvl w:val="0"/>
          <w:numId w:val="18"/>
        </w:numPr>
      </w:pPr>
      <w:r>
        <w:t xml:space="preserve">Testing with </w:t>
      </w:r>
      <w:r w:rsidRPr="0060486B">
        <w:rPr>
          <w:b/>
        </w:rPr>
        <w:t>different account</w:t>
      </w:r>
      <w:r>
        <w:t xml:space="preserve"> types like AOL/PD/AIM/</w:t>
      </w:r>
      <w:proofErr w:type="spellStart"/>
      <w:r>
        <w:t>Tunome</w:t>
      </w:r>
      <w:proofErr w:type="spellEnd"/>
      <w:r>
        <w:t xml:space="preserve"> Generic affinity accounts/Custom affinity/Kids/Young teen and France accounts</w:t>
      </w:r>
    </w:p>
    <w:p w:rsidR="00C617A9" w:rsidRPr="0060486B" w:rsidRDefault="003901DC" w:rsidP="0060486B">
      <w:pPr>
        <w:pStyle w:val="ListParagraph"/>
        <w:numPr>
          <w:ilvl w:val="0"/>
          <w:numId w:val="18"/>
        </w:numPr>
        <w:rPr>
          <w:color w:val="0D0D0D"/>
        </w:rPr>
      </w:pPr>
      <w:r w:rsidRPr="0060486B">
        <w:rPr>
          <w:color w:val="0D0D0D"/>
        </w:rPr>
        <w:t>Expertise in JSAPI testing and Address Book regression.</w:t>
      </w:r>
    </w:p>
    <w:p w:rsidR="00C617A9" w:rsidRPr="0060486B" w:rsidRDefault="003901DC" w:rsidP="0060486B">
      <w:pPr>
        <w:pStyle w:val="ListParagraph"/>
        <w:numPr>
          <w:ilvl w:val="0"/>
          <w:numId w:val="18"/>
        </w:numPr>
        <w:rPr>
          <w:color w:val="0D0D0D"/>
        </w:rPr>
      </w:pPr>
      <w:r w:rsidRPr="0060486B">
        <w:rPr>
          <w:color w:val="0D0D0D"/>
        </w:rPr>
        <w:t xml:space="preserve">Exposure to </w:t>
      </w:r>
      <w:proofErr w:type="spellStart"/>
      <w:r w:rsidRPr="0060486B">
        <w:rPr>
          <w:b/>
          <w:color w:val="0D0D0D"/>
        </w:rPr>
        <w:t>Calender</w:t>
      </w:r>
      <w:proofErr w:type="spellEnd"/>
      <w:r w:rsidRPr="0060486B">
        <w:rPr>
          <w:b/>
          <w:color w:val="0D0D0D"/>
        </w:rPr>
        <w:t xml:space="preserve"> API</w:t>
      </w:r>
      <w:r w:rsidRPr="0060486B">
        <w:rPr>
          <w:color w:val="0D0D0D"/>
        </w:rPr>
        <w:t xml:space="preserve"> testing</w:t>
      </w:r>
      <w:r w:rsidR="0060486B">
        <w:rPr>
          <w:color w:val="0D0D0D"/>
        </w:rPr>
        <w:t xml:space="preserve"> using JMETER</w:t>
      </w:r>
      <w:r w:rsidRPr="0060486B">
        <w:rPr>
          <w:color w:val="0D0D0D"/>
        </w:rPr>
        <w:t>.</w:t>
      </w:r>
    </w:p>
    <w:p w:rsidR="00C617A9" w:rsidRDefault="003901DC" w:rsidP="0060486B">
      <w:pPr>
        <w:pStyle w:val="ListParagraph"/>
        <w:numPr>
          <w:ilvl w:val="0"/>
          <w:numId w:val="18"/>
        </w:numPr>
      </w:pPr>
      <w:r>
        <w:t xml:space="preserve">Exposure in </w:t>
      </w:r>
      <w:proofErr w:type="spellStart"/>
      <w:r w:rsidRPr="0060486B">
        <w:rPr>
          <w:b/>
        </w:rPr>
        <w:t>Omniture</w:t>
      </w:r>
      <w:proofErr w:type="spellEnd"/>
      <w:r w:rsidRPr="0060486B">
        <w:rPr>
          <w:b/>
        </w:rPr>
        <w:t xml:space="preserve"> testing</w:t>
      </w:r>
      <w:r>
        <w:t xml:space="preserve"> using fiddler.</w:t>
      </w:r>
    </w:p>
    <w:p w:rsidR="00C617A9" w:rsidRDefault="003901DC" w:rsidP="0060486B">
      <w:pPr>
        <w:pStyle w:val="ListParagraph"/>
        <w:numPr>
          <w:ilvl w:val="0"/>
          <w:numId w:val="18"/>
        </w:numPr>
      </w:pPr>
      <w:r>
        <w:t>Logging bugs in BLT and verify the existing bugs.</w:t>
      </w:r>
    </w:p>
    <w:p w:rsidR="00C617A9" w:rsidRDefault="003901DC" w:rsidP="0060486B">
      <w:pPr>
        <w:pStyle w:val="ListParagraph"/>
        <w:numPr>
          <w:ilvl w:val="0"/>
          <w:numId w:val="18"/>
        </w:numPr>
      </w:pPr>
      <w:r>
        <w:t xml:space="preserve">Preparation of </w:t>
      </w:r>
      <w:r w:rsidRPr="0060486B">
        <w:rPr>
          <w:b/>
        </w:rPr>
        <w:t>Test Execution consolidated report</w:t>
      </w:r>
      <w:r>
        <w:t xml:space="preserve"> on daily basis.</w:t>
      </w:r>
    </w:p>
    <w:p w:rsidR="00C617A9" w:rsidRDefault="00C617A9">
      <w:pPr>
        <w:spacing w:line="360" w:lineRule="auto"/>
        <w:jc w:val="both"/>
        <w:rPr>
          <w:rFonts w:ascii="Times New Roman" w:hAnsi="Times New Roman"/>
          <w:sz w:val="22"/>
        </w:rPr>
      </w:pPr>
    </w:p>
    <w:p w:rsidR="00C617A9" w:rsidRDefault="0096181F">
      <w:pPr>
        <w:pStyle w:val="WW-Default"/>
        <w:rPr>
          <w:rFonts w:ascii="Times New Roman Bold" w:hAnsi="Times New Roman Bold"/>
          <w:sz w:val="22"/>
        </w:rPr>
      </w:pPr>
      <w:r>
        <w:rPr>
          <w:rFonts w:ascii="Times New Roman Bold" w:hAnsi="Times New Roman Bold"/>
          <w:sz w:val="22"/>
        </w:rPr>
        <w:t>Name:</w:t>
      </w:r>
      <w:r>
        <w:rPr>
          <w:rFonts w:ascii="Times New Roman Bold" w:hAnsi="Times New Roman Bold"/>
          <w:sz w:val="22"/>
        </w:rPr>
        <w:tab/>
      </w:r>
      <w:r>
        <w:rPr>
          <w:rFonts w:ascii="Times New Roman Bold" w:hAnsi="Times New Roman Bold"/>
          <w:sz w:val="22"/>
        </w:rPr>
        <w:tab/>
      </w:r>
      <w:r>
        <w:rPr>
          <w:rFonts w:ascii="Times New Roman Bold" w:hAnsi="Times New Roman Bold"/>
          <w:sz w:val="22"/>
        </w:rPr>
        <w:tab/>
      </w:r>
      <w:r>
        <w:rPr>
          <w:rFonts w:ascii="Times New Roman Bold" w:hAnsi="Times New Roman Bold"/>
          <w:sz w:val="22"/>
        </w:rPr>
        <w:tab/>
      </w:r>
      <w:r w:rsidR="003901DC">
        <w:rPr>
          <w:rFonts w:ascii="Times New Roman Bold" w:hAnsi="Times New Roman Bold"/>
          <w:sz w:val="22"/>
        </w:rPr>
        <w:t>Science Experts (Client –</w:t>
      </w:r>
      <w:r w:rsidR="00825EDB">
        <w:rPr>
          <w:rFonts w:ascii="Times New Roman Bold" w:hAnsi="Times New Roman Bold"/>
          <w:sz w:val="22"/>
        </w:rPr>
        <w:t>Stanford</w:t>
      </w:r>
      <w:r w:rsidR="003901DC">
        <w:rPr>
          <w:rFonts w:ascii="Times New Roman Bold" w:hAnsi="Times New Roman Bold"/>
          <w:sz w:val="22"/>
        </w:rPr>
        <w:t xml:space="preserve"> University)</w:t>
      </w:r>
    </w:p>
    <w:p w:rsidR="00C617A9" w:rsidRDefault="003901DC">
      <w:pPr>
        <w:pStyle w:val="WW-Default"/>
        <w:rPr>
          <w:rFonts w:ascii="Times New Roman" w:hAnsi="Times New Roman"/>
          <w:sz w:val="22"/>
        </w:rPr>
      </w:pPr>
      <w:r>
        <w:rPr>
          <w:rFonts w:ascii="Times New Roman" w:hAnsi="Times New Roman"/>
          <w:sz w:val="22"/>
        </w:rPr>
        <w:t>Technologies</w:t>
      </w:r>
      <w:r w:rsidR="0096181F">
        <w:rPr>
          <w:rFonts w:ascii="Times New Roman" w:hAnsi="Times New Roman"/>
          <w:sz w:val="22"/>
        </w:rPr>
        <w:t>:</w:t>
      </w:r>
      <w:r>
        <w:rPr>
          <w:rFonts w:ascii="Times New Roman" w:hAnsi="Times New Roman"/>
          <w:sz w:val="22"/>
        </w:rPr>
        <w:tab/>
      </w:r>
      <w:r>
        <w:rPr>
          <w:rFonts w:ascii="Times New Roman" w:hAnsi="Times New Roman"/>
          <w:sz w:val="22"/>
        </w:rPr>
        <w:tab/>
      </w:r>
      <w:r>
        <w:rPr>
          <w:rFonts w:ascii="Times New Roman" w:hAnsi="Times New Roman"/>
          <w:sz w:val="22"/>
        </w:rPr>
        <w:tab/>
        <w:t xml:space="preserve">JSP, Servlets, Tomcat, </w:t>
      </w:r>
      <w:r w:rsidR="00825EDB">
        <w:rPr>
          <w:rFonts w:ascii="Times New Roman" w:hAnsi="Times New Roman"/>
          <w:sz w:val="22"/>
        </w:rPr>
        <w:t>Protégé</w:t>
      </w:r>
    </w:p>
    <w:p w:rsidR="00C617A9" w:rsidRDefault="003901DC">
      <w:pPr>
        <w:pStyle w:val="WW-Default"/>
        <w:rPr>
          <w:rFonts w:ascii="Times New Roman" w:hAnsi="Times New Roman"/>
          <w:sz w:val="22"/>
        </w:rPr>
      </w:pPr>
      <w:r>
        <w:rPr>
          <w:rFonts w:ascii="Times New Roman" w:hAnsi="Times New Roman"/>
          <w:sz w:val="22"/>
        </w:rPr>
        <w:t>Testing</w:t>
      </w:r>
      <w:r w:rsidR="0096181F">
        <w:rPr>
          <w:rFonts w:ascii="Times New Roman" w:hAnsi="Times New Roman"/>
          <w:sz w:val="22"/>
        </w:rPr>
        <w:t>:</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Manual Testing</w:t>
      </w:r>
    </w:p>
    <w:p w:rsidR="00C617A9" w:rsidRDefault="003901DC">
      <w:pPr>
        <w:pStyle w:val="WW-Default"/>
        <w:rPr>
          <w:rFonts w:ascii="Times New Roman" w:hAnsi="Times New Roman"/>
          <w:sz w:val="22"/>
        </w:rPr>
      </w:pPr>
      <w:r>
        <w:rPr>
          <w:rFonts w:ascii="Times New Roman" w:hAnsi="Times New Roman"/>
          <w:sz w:val="22"/>
        </w:rPr>
        <w:t>Tools Used</w:t>
      </w:r>
      <w:r w:rsidR="0096181F">
        <w:rPr>
          <w:rFonts w:ascii="Times New Roman" w:hAnsi="Times New Roman"/>
          <w:sz w:val="22"/>
        </w:rPr>
        <w:t>:</w:t>
      </w:r>
      <w:r>
        <w:rPr>
          <w:rFonts w:ascii="Times New Roman" w:hAnsi="Times New Roman"/>
          <w:sz w:val="22"/>
        </w:rPr>
        <w:tab/>
      </w:r>
      <w:r>
        <w:rPr>
          <w:rFonts w:ascii="Times New Roman" w:hAnsi="Times New Roman"/>
          <w:sz w:val="22"/>
        </w:rPr>
        <w:tab/>
      </w:r>
      <w:r>
        <w:rPr>
          <w:rFonts w:ascii="Times New Roman" w:hAnsi="Times New Roman"/>
          <w:sz w:val="22"/>
        </w:rPr>
        <w:tab/>
        <w:t xml:space="preserve">Test Link, </w:t>
      </w:r>
      <w:proofErr w:type="spellStart"/>
      <w:r>
        <w:rPr>
          <w:rFonts w:ascii="Times New Roman" w:hAnsi="Times New Roman"/>
          <w:sz w:val="22"/>
        </w:rPr>
        <w:t>Bugzilla</w:t>
      </w:r>
      <w:proofErr w:type="spellEnd"/>
    </w:p>
    <w:p w:rsidR="00C617A9" w:rsidRDefault="003901DC">
      <w:pPr>
        <w:pStyle w:val="WW-Default"/>
        <w:rPr>
          <w:rFonts w:ascii="Times New Roman" w:hAnsi="Times New Roman"/>
          <w:sz w:val="22"/>
        </w:rPr>
      </w:pPr>
      <w:r>
        <w:rPr>
          <w:rFonts w:ascii="Times New Roman" w:hAnsi="Times New Roman"/>
          <w:sz w:val="22"/>
        </w:rPr>
        <w:t>Role</w:t>
      </w:r>
      <w:r w:rsidR="0096181F">
        <w:rPr>
          <w:rFonts w:ascii="Times New Roman" w:hAnsi="Times New Roman"/>
          <w:sz w:val="22"/>
        </w:rPr>
        <w:t>:</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 xml:space="preserve">Senior Test Engineer </w:t>
      </w:r>
    </w:p>
    <w:p w:rsidR="00C617A9" w:rsidRDefault="003901DC">
      <w:pPr>
        <w:pStyle w:val="WW-Default"/>
        <w:rPr>
          <w:rFonts w:ascii="Times New Roman" w:hAnsi="Times New Roman"/>
          <w:sz w:val="22"/>
        </w:rPr>
      </w:pPr>
      <w:r>
        <w:rPr>
          <w:rFonts w:ascii="Times New Roman" w:hAnsi="Times New Roman"/>
          <w:sz w:val="22"/>
        </w:rPr>
        <w:t>Organization</w:t>
      </w:r>
      <w:r w:rsidR="0096181F">
        <w:rPr>
          <w:rFonts w:ascii="Times New Roman" w:hAnsi="Times New Roman"/>
          <w:sz w:val="22"/>
        </w:rPr>
        <w:t>:</w:t>
      </w:r>
      <w:r>
        <w:rPr>
          <w:rFonts w:ascii="Times New Roman" w:hAnsi="Times New Roman"/>
          <w:sz w:val="22"/>
        </w:rPr>
        <w:tab/>
      </w:r>
      <w:r>
        <w:rPr>
          <w:rFonts w:ascii="Times New Roman" w:hAnsi="Times New Roman"/>
          <w:sz w:val="22"/>
        </w:rPr>
        <w:tab/>
      </w:r>
      <w:r>
        <w:rPr>
          <w:rFonts w:ascii="Times New Roman" w:hAnsi="Times New Roman"/>
          <w:sz w:val="22"/>
        </w:rPr>
        <w:tab/>
      </w:r>
      <w:r w:rsidR="00825EDB">
        <w:rPr>
          <w:rFonts w:ascii="Times New Roman" w:hAnsi="Times New Roman"/>
          <w:sz w:val="22"/>
        </w:rPr>
        <w:t>Mind tree</w:t>
      </w:r>
    </w:p>
    <w:p w:rsidR="00C617A9" w:rsidRDefault="00C617A9">
      <w:pPr>
        <w:pStyle w:val="WW-Default"/>
        <w:rPr>
          <w:rFonts w:ascii="Times New Roman" w:hAnsi="Times New Roman"/>
          <w:sz w:val="22"/>
        </w:rPr>
      </w:pPr>
    </w:p>
    <w:p w:rsidR="00C617A9" w:rsidRDefault="003901DC">
      <w:pPr>
        <w:pStyle w:val="WW-Default"/>
        <w:rPr>
          <w:rFonts w:ascii="Times New Roman Bold" w:hAnsi="Times New Roman Bold"/>
          <w:sz w:val="22"/>
        </w:rPr>
      </w:pPr>
      <w:r>
        <w:rPr>
          <w:rFonts w:ascii="Times New Roman Bold" w:hAnsi="Times New Roman Bold"/>
          <w:sz w:val="22"/>
        </w:rPr>
        <w:t>Description:</w:t>
      </w:r>
    </w:p>
    <w:p w:rsidR="00C617A9" w:rsidRDefault="00825EDB">
      <w:pPr>
        <w:pStyle w:val="WW-Default"/>
        <w:spacing w:before="100" w:after="100"/>
        <w:rPr>
          <w:rFonts w:ascii="Times New Roman" w:hAnsi="Times New Roman"/>
          <w:sz w:val="22"/>
        </w:rPr>
      </w:pPr>
      <w:r>
        <w:rPr>
          <w:rFonts w:ascii="Times New Roman" w:hAnsi="Times New Roman"/>
          <w:sz w:val="22"/>
        </w:rPr>
        <w:t>Woodside Logic</w:t>
      </w:r>
      <w:r w:rsidR="003901DC">
        <w:rPr>
          <w:rFonts w:ascii="Times New Roman" w:hAnsi="Times New Roman"/>
          <w:sz w:val="22"/>
        </w:rPr>
        <w:t xml:space="preserve"> in collaboration with </w:t>
      </w:r>
      <w:proofErr w:type="spellStart"/>
      <w:r w:rsidR="003901DC">
        <w:rPr>
          <w:rFonts w:ascii="Times New Roman" w:hAnsi="Times New Roman"/>
          <w:sz w:val="22"/>
        </w:rPr>
        <w:t>Herzenberg</w:t>
      </w:r>
      <w:proofErr w:type="spellEnd"/>
      <w:r w:rsidR="003901DC">
        <w:rPr>
          <w:rFonts w:ascii="Times New Roman" w:hAnsi="Times New Roman"/>
          <w:sz w:val="22"/>
        </w:rPr>
        <w:t xml:space="preserve"> lab of </w:t>
      </w:r>
      <w:r>
        <w:rPr>
          <w:rFonts w:ascii="Times New Roman" w:hAnsi="Times New Roman"/>
          <w:sz w:val="22"/>
        </w:rPr>
        <w:t>Stanford</w:t>
      </w:r>
      <w:r w:rsidR="003901DC">
        <w:rPr>
          <w:rFonts w:ascii="Times New Roman" w:hAnsi="Times New Roman"/>
          <w:sz w:val="22"/>
        </w:rPr>
        <w:t xml:space="preserve"> University offers for clinical and research laboratories involved in Flow </w:t>
      </w:r>
      <w:proofErr w:type="spellStart"/>
      <w:r w:rsidR="003901DC">
        <w:rPr>
          <w:rFonts w:ascii="Times New Roman" w:hAnsi="Times New Roman"/>
          <w:sz w:val="22"/>
        </w:rPr>
        <w:t>Cytometry</w:t>
      </w:r>
      <w:proofErr w:type="spellEnd"/>
      <w:r w:rsidR="003901DC">
        <w:rPr>
          <w:rFonts w:ascii="Times New Roman" w:hAnsi="Times New Roman"/>
          <w:sz w:val="22"/>
        </w:rPr>
        <w:t xml:space="preserve"> studies. Their products include: </w:t>
      </w:r>
      <w:proofErr w:type="spellStart"/>
      <w:r w:rsidR="003901DC">
        <w:rPr>
          <w:rFonts w:ascii="Times New Roman" w:hAnsi="Times New Roman"/>
          <w:sz w:val="22"/>
        </w:rPr>
        <w:t>CytoGenie</w:t>
      </w:r>
      <w:proofErr w:type="spellEnd"/>
      <w:r w:rsidR="003901DC">
        <w:rPr>
          <w:rFonts w:ascii="Times New Roman" w:hAnsi="Times New Roman"/>
          <w:sz w:val="22"/>
        </w:rPr>
        <w:t xml:space="preserve"> helps in designing high quality protocols/experiments for flow </w:t>
      </w:r>
      <w:proofErr w:type="spellStart"/>
      <w:r w:rsidR="003901DC">
        <w:rPr>
          <w:rFonts w:ascii="Times New Roman" w:hAnsi="Times New Roman"/>
          <w:sz w:val="22"/>
        </w:rPr>
        <w:t>cytometry</w:t>
      </w:r>
      <w:proofErr w:type="spellEnd"/>
      <w:r w:rsidR="003901DC">
        <w:rPr>
          <w:rFonts w:ascii="Times New Roman" w:hAnsi="Times New Roman"/>
          <w:sz w:val="22"/>
        </w:rPr>
        <w:t xml:space="preserve"> studies. </w:t>
      </w:r>
      <w:proofErr w:type="spellStart"/>
      <w:r w:rsidR="003901DC">
        <w:rPr>
          <w:rFonts w:ascii="Times New Roman" w:hAnsi="Times New Roman"/>
          <w:sz w:val="22"/>
        </w:rPr>
        <w:t>CytoHub</w:t>
      </w:r>
      <w:proofErr w:type="spellEnd"/>
      <w:r w:rsidR="003901DC">
        <w:rPr>
          <w:rFonts w:ascii="Times New Roman" w:hAnsi="Times New Roman"/>
          <w:sz w:val="22"/>
        </w:rPr>
        <w:t xml:space="preserve"> helps in execution of protocols/experiment. </w:t>
      </w:r>
      <w:proofErr w:type="spellStart"/>
      <w:r w:rsidR="003901DC">
        <w:rPr>
          <w:rFonts w:ascii="Times New Roman" w:hAnsi="Times New Roman"/>
          <w:sz w:val="22"/>
        </w:rPr>
        <w:t>Evertrieve</w:t>
      </w:r>
      <w:proofErr w:type="spellEnd"/>
      <w:r w:rsidR="003901DC">
        <w:rPr>
          <w:rFonts w:ascii="Times New Roman" w:hAnsi="Times New Roman"/>
          <w:sz w:val="22"/>
        </w:rPr>
        <w:t xml:space="preserve"> helps in protocols/experiment data storage and retrieval.  </w:t>
      </w:r>
      <w:r>
        <w:rPr>
          <w:rFonts w:ascii="Times New Roman" w:hAnsi="Times New Roman"/>
          <w:sz w:val="22"/>
        </w:rPr>
        <w:t>Account Manager</w:t>
      </w:r>
      <w:r w:rsidR="003901DC">
        <w:rPr>
          <w:rFonts w:ascii="Times New Roman" w:hAnsi="Times New Roman"/>
          <w:sz w:val="22"/>
        </w:rPr>
        <w:t>, administrator’s tool to manage user accounts, their privileges, user resources.</w:t>
      </w:r>
    </w:p>
    <w:p w:rsidR="00C617A9" w:rsidRDefault="003901DC">
      <w:pPr>
        <w:pStyle w:val="WW-Default"/>
        <w:spacing w:line="360" w:lineRule="auto"/>
        <w:jc w:val="both"/>
        <w:rPr>
          <w:rFonts w:ascii="Times New Roman Bold" w:hAnsi="Times New Roman Bold"/>
          <w:sz w:val="22"/>
        </w:rPr>
      </w:pPr>
      <w:r>
        <w:rPr>
          <w:rFonts w:ascii="Times New Roman Bold" w:hAnsi="Times New Roman Bold"/>
          <w:sz w:val="22"/>
        </w:rPr>
        <w:t>Responsibilities:</w:t>
      </w:r>
    </w:p>
    <w:p w:rsidR="00C617A9" w:rsidRDefault="003901DC" w:rsidP="001F138B">
      <w:pPr>
        <w:pStyle w:val="ListParagraph"/>
        <w:numPr>
          <w:ilvl w:val="0"/>
          <w:numId w:val="19"/>
        </w:numPr>
      </w:pPr>
      <w:r>
        <w:t xml:space="preserve">Responsible for the </w:t>
      </w:r>
      <w:r w:rsidRPr="001F138B">
        <w:rPr>
          <w:b/>
        </w:rPr>
        <w:t>entire testing life cycle at offshore</w:t>
      </w:r>
      <w:r>
        <w:t xml:space="preserve"> and all the testing needs that keep changing due to concurrent features development.</w:t>
      </w:r>
    </w:p>
    <w:p w:rsidR="00C617A9" w:rsidRDefault="003901DC" w:rsidP="001F138B">
      <w:pPr>
        <w:pStyle w:val="ListParagraph"/>
        <w:numPr>
          <w:ilvl w:val="0"/>
          <w:numId w:val="19"/>
        </w:numPr>
      </w:pPr>
      <w:r w:rsidRPr="001F138B">
        <w:rPr>
          <w:b/>
        </w:rPr>
        <w:t xml:space="preserve">Creating and </w:t>
      </w:r>
      <w:r w:rsidR="00825EDB" w:rsidRPr="001F138B">
        <w:rPr>
          <w:b/>
        </w:rPr>
        <w:t>reviewing</w:t>
      </w:r>
      <w:r w:rsidRPr="001F138B">
        <w:rPr>
          <w:b/>
        </w:rPr>
        <w:t xml:space="preserve"> test cases </w:t>
      </w:r>
      <w:r>
        <w:t>of all the enhancements before start of execution.</w:t>
      </w:r>
    </w:p>
    <w:p w:rsidR="00C617A9" w:rsidRDefault="003901DC" w:rsidP="001F138B">
      <w:pPr>
        <w:pStyle w:val="ListParagraph"/>
        <w:numPr>
          <w:ilvl w:val="0"/>
          <w:numId w:val="19"/>
        </w:numPr>
      </w:pPr>
      <w:r>
        <w:lastRenderedPageBreak/>
        <w:t>Interacting with client for receiving sign offs on all the enhancements</w:t>
      </w:r>
      <w:r w:rsidR="001F138B">
        <w:t>.</w:t>
      </w:r>
    </w:p>
    <w:p w:rsidR="00C617A9" w:rsidRDefault="003901DC" w:rsidP="001F138B">
      <w:pPr>
        <w:pStyle w:val="ListParagraph"/>
        <w:numPr>
          <w:ilvl w:val="0"/>
          <w:numId w:val="19"/>
        </w:numPr>
      </w:pPr>
      <w:r>
        <w:t>Testing the production servers and providing sign off after each release</w:t>
      </w:r>
      <w:r w:rsidR="001F138B">
        <w:t>.</w:t>
      </w:r>
    </w:p>
    <w:p w:rsidR="00C617A9" w:rsidRDefault="003901DC" w:rsidP="001F138B">
      <w:pPr>
        <w:pStyle w:val="ListParagraph"/>
        <w:numPr>
          <w:ilvl w:val="0"/>
          <w:numId w:val="19"/>
        </w:numPr>
      </w:pPr>
      <w:r>
        <w:t>Reporting Status and taking status call with client on release progress</w:t>
      </w:r>
    </w:p>
    <w:p w:rsidR="00C617A9" w:rsidRDefault="003901DC" w:rsidP="001F138B">
      <w:pPr>
        <w:pStyle w:val="ListParagraph"/>
        <w:numPr>
          <w:ilvl w:val="0"/>
          <w:numId w:val="19"/>
        </w:numPr>
      </w:pPr>
      <w:r>
        <w:t>Coordinating with support team on the issues/challenges faced production server and also on the production defects.</w:t>
      </w:r>
    </w:p>
    <w:p w:rsidR="00C617A9" w:rsidRDefault="00C617A9">
      <w:pPr>
        <w:spacing w:line="360" w:lineRule="auto"/>
        <w:jc w:val="both"/>
        <w:rPr>
          <w:rFonts w:ascii="Times New Roman" w:hAnsi="Times New Roman"/>
          <w:sz w:val="22"/>
        </w:rPr>
      </w:pPr>
    </w:p>
    <w:p w:rsidR="00C617A9" w:rsidRDefault="009A3337">
      <w:pPr>
        <w:rPr>
          <w:rFonts w:ascii="Times New Roman Bold" w:hAnsi="Times New Roman Bold"/>
          <w:sz w:val="22"/>
        </w:rPr>
      </w:pPr>
      <w:r>
        <w:rPr>
          <w:rFonts w:ascii="Times New Roman Bold" w:hAnsi="Times New Roman Bold"/>
          <w:sz w:val="22"/>
        </w:rPr>
        <w:t>Name</w:t>
      </w:r>
      <w:r>
        <w:rPr>
          <w:rFonts w:ascii="Times New Roman Bold" w:hAnsi="Times New Roman Bold"/>
          <w:sz w:val="22"/>
        </w:rPr>
        <w:tab/>
      </w:r>
      <w:r>
        <w:rPr>
          <w:rFonts w:ascii="Times New Roman Bold" w:hAnsi="Times New Roman Bold"/>
          <w:sz w:val="22"/>
        </w:rPr>
        <w:tab/>
      </w:r>
      <w:r>
        <w:rPr>
          <w:rFonts w:ascii="Times New Roman Bold" w:hAnsi="Times New Roman Bold"/>
          <w:sz w:val="22"/>
        </w:rPr>
        <w:tab/>
      </w:r>
      <w:r>
        <w:rPr>
          <w:rFonts w:ascii="Times New Roman Bold" w:hAnsi="Times New Roman Bold"/>
          <w:sz w:val="22"/>
        </w:rPr>
        <w:tab/>
        <w:t>C</w:t>
      </w:r>
      <w:r w:rsidR="003901DC">
        <w:rPr>
          <w:rFonts w:ascii="Times New Roman Bold" w:hAnsi="Times New Roman Bold"/>
          <w:sz w:val="22"/>
        </w:rPr>
        <w:t>ommission Agent Software (Client: Austin India Ltd)</w:t>
      </w:r>
    </w:p>
    <w:p w:rsidR="00C617A9" w:rsidRDefault="009A3337">
      <w:pPr>
        <w:rPr>
          <w:rFonts w:ascii="Times New Roman" w:hAnsi="Times New Roman"/>
          <w:sz w:val="22"/>
        </w:rPr>
      </w:pPr>
      <w:r>
        <w:rPr>
          <w:rFonts w:ascii="Times New Roman" w:hAnsi="Times New Roman"/>
          <w:sz w:val="22"/>
        </w:rPr>
        <w:t>Technologies</w:t>
      </w:r>
      <w:r>
        <w:rPr>
          <w:rFonts w:ascii="Times New Roman" w:hAnsi="Times New Roman"/>
          <w:sz w:val="22"/>
        </w:rPr>
        <w:tab/>
      </w:r>
      <w:r>
        <w:rPr>
          <w:rFonts w:ascii="Times New Roman" w:hAnsi="Times New Roman"/>
          <w:sz w:val="22"/>
        </w:rPr>
        <w:tab/>
      </w:r>
      <w:r>
        <w:rPr>
          <w:rFonts w:ascii="Times New Roman" w:hAnsi="Times New Roman"/>
          <w:sz w:val="22"/>
        </w:rPr>
        <w:tab/>
      </w:r>
      <w:r w:rsidR="003901DC">
        <w:rPr>
          <w:rFonts w:ascii="Times New Roman" w:hAnsi="Times New Roman"/>
          <w:sz w:val="22"/>
        </w:rPr>
        <w:t>VB.Net, ASP, IIS, SQL Server</w:t>
      </w:r>
    </w:p>
    <w:p w:rsidR="00C617A9" w:rsidRDefault="009A3337">
      <w:pPr>
        <w:rPr>
          <w:rFonts w:ascii="Times New Roman" w:hAnsi="Times New Roman"/>
          <w:sz w:val="22"/>
        </w:rPr>
      </w:pPr>
      <w:r>
        <w:rPr>
          <w:rFonts w:ascii="Times New Roman" w:hAnsi="Times New Roman"/>
          <w:sz w:val="22"/>
        </w:rPr>
        <w:t>Testing</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sidR="003901DC">
        <w:rPr>
          <w:rFonts w:ascii="Times New Roman" w:hAnsi="Times New Roman"/>
          <w:sz w:val="22"/>
        </w:rPr>
        <w:t>Manual Testing and Data Validation</w:t>
      </w:r>
    </w:p>
    <w:p w:rsidR="00C617A9" w:rsidRDefault="003901DC">
      <w:pPr>
        <w:rPr>
          <w:rFonts w:ascii="Times New Roman" w:hAnsi="Times New Roman"/>
          <w:sz w:val="22"/>
        </w:rPr>
      </w:pPr>
      <w:r>
        <w:rPr>
          <w:rFonts w:ascii="Times New Roman" w:hAnsi="Times New Roman"/>
          <w:sz w:val="22"/>
        </w:rPr>
        <w:t>Tools used</w:t>
      </w:r>
      <w:r>
        <w:rPr>
          <w:rFonts w:ascii="Times New Roman" w:hAnsi="Times New Roman"/>
          <w:sz w:val="22"/>
        </w:rPr>
        <w:tab/>
      </w:r>
      <w:r>
        <w:rPr>
          <w:rFonts w:ascii="Times New Roman" w:hAnsi="Times New Roman"/>
          <w:sz w:val="22"/>
        </w:rPr>
        <w:tab/>
      </w:r>
      <w:r>
        <w:rPr>
          <w:rFonts w:ascii="Times New Roman" w:hAnsi="Times New Roman"/>
          <w:sz w:val="22"/>
        </w:rPr>
        <w:tab/>
        <w:t xml:space="preserve">Test Director, Query Analyzer, </w:t>
      </w:r>
      <w:r w:rsidR="009A3337">
        <w:rPr>
          <w:rFonts w:ascii="Times New Roman" w:hAnsi="Times New Roman"/>
          <w:sz w:val="22"/>
        </w:rPr>
        <w:t xml:space="preserve">and </w:t>
      </w:r>
      <w:proofErr w:type="spellStart"/>
      <w:r w:rsidR="009A3337">
        <w:rPr>
          <w:rFonts w:ascii="Times New Roman" w:hAnsi="Times New Roman"/>
          <w:sz w:val="22"/>
        </w:rPr>
        <w:t>Bugzilla</w:t>
      </w:r>
      <w:proofErr w:type="spellEnd"/>
    </w:p>
    <w:p w:rsidR="00C617A9" w:rsidRDefault="009A3337">
      <w:pPr>
        <w:rPr>
          <w:rFonts w:ascii="Times New Roman" w:hAnsi="Times New Roman"/>
          <w:sz w:val="22"/>
        </w:rPr>
      </w:pPr>
      <w:r>
        <w:rPr>
          <w:rFonts w:ascii="Times New Roman" w:hAnsi="Times New Roman"/>
          <w:sz w:val="22"/>
        </w:rPr>
        <w:t>Role</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sidR="003901DC">
        <w:rPr>
          <w:rFonts w:ascii="Times New Roman" w:hAnsi="Times New Roman"/>
          <w:sz w:val="22"/>
        </w:rPr>
        <w:t xml:space="preserve">Test Engineer </w:t>
      </w:r>
      <w:r w:rsidR="00EA1640">
        <w:rPr>
          <w:rFonts w:ascii="Times New Roman" w:hAnsi="Times New Roman"/>
          <w:sz w:val="22"/>
        </w:rPr>
        <w:t>(Sep ‘06 to Dec ‘</w:t>
      </w:r>
      <w:r w:rsidR="003901DC">
        <w:rPr>
          <w:rFonts w:ascii="Times New Roman" w:hAnsi="Times New Roman"/>
          <w:sz w:val="22"/>
        </w:rPr>
        <w:t>07)</w:t>
      </w:r>
    </w:p>
    <w:p w:rsidR="00C617A9" w:rsidRDefault="003901DC">
      <w:pPr>
        <w:rPr>
          <w:rFonts w:ascii="Times New Roman" w:hAnsi="Times New Roman"/>
          <w:sz w:val="22"/>
        </w:rPr>
      </w:pPr>
      <w:r>
        <w:rPr>
          <w:rFonts w:ascii="Times New Roman" w:hAnsi="Times New Roman"/>
          <w:sz w:val="22"/>
        </w:rPr>
        <w:t>Organization</w:t>
      </w:r>
      <w:r>
        <w:rPr>
          <w:rFonts w:ascii="Times New Roman" w:hAnsi="Times New Roman"/>
          <w:sz w:val="22"/>
        </w:rPr>
        <w:tab/>
      </w:r>
      <w:r>
        <w:rPr>
          <w:rFonts w:ascii="Times New Roman" w:hAnsi="Times New Roman"/>
          <w:sz w:val="22"/>
        </w:rPr>
        <w:tab/>
      </w:r>
      <w:r>
        <w:rPr>
          <w:rFonts w:ascii="Times New Roman" w:hAnsi="Times New Roman"/>
          <w:sz w:val="22"/>
        </w:rPr>
        <w:tab/>
        <w:t xml:space="preserve"> </w:t>
      </w:r>
      <w:proofErr w:type="spellStart"/>
      <w:r w:rsidR="00825EDB">
        <w:rPr>
          <w:rFonts w:ascii="Times New Roman" w:hAnsi="Times New Roman"/>
          <w:sz w:val="22"/>
        </w:rPr>
        <w:t>Arya</w:t>
      </w:r>
      <w:r w:rsidR="00A9085D">
        <w:rPr>
          <w:rFonts w:ascii="Times New Roman" w:hAnsi="Times New Roman"/>
          <w:sz w:val="22"/>
        </w:rPr>
        <w:t>anS</w:t>
      </w:r>
      <w:proofErr w:type="spellEnd"/>
      <w:r>
        <w:rPr>
          <w:rFonts w:ascii="Times New Roman" w:hAnsi="Times New Roman"/>
          <w:sz w:val="22"/>
        </w:rPr>
        <w:t xml:space="preserve"> Solutions</w:t>
      </w:r>
    </w:p>
    <w:p w:rsidR="00C617A9" w:rsidRDefault="00C617A9">
      <w:pPr>
        <w:rPr>
          <w:rFonts w:ascii="Times New Roman" w:hAnsi="Times New Roman"/>
          <w:sz w:val="22"/>
        </w:rPr>
      </w:pPr>
    </w:p>
    <w:p w:rsidR="00C617A9" w:rsidRDefault="003901DC">
      <w:pPr>
        <w:rPr>
          <w:rFonts w:ascii="Times New Roman Bold" w:hAnsi="Times New Roman Bold"/>
          <w:sz w:val="22"/>
        </w:rPr>
      </w:pPr>
      <w:r>
        <w:rPr>
          <w:rFonts w:ascii="Times New Roman Bold" w:hAnsi="Times New Roman Bold"/>
          <w:sz w:val="22"/>
        </w:rPr>
        <w:t>Description:</w:t>
      </w:r>
    </w:p>
    <w:p w:rsidR="00C617A9" w:rsidRDefault="003901DC">
      <w:pPr>
        <w:jc w:val="both"/>
        <w:rPr>
          <w:rFonts w:ascii="Times New Roman" w:hAnsi="Times New Roman"/>
          <w:sz w:val="22"/>
        </w:rPr>
      </w:pPr>
      <w:r>
        <w:rPr>
          <w:rFonts w:ascii="Times New Roman" w:hAnsi="Times New Roman"/>
          <w:sz w:val="22"/>
        </w:rPr>
        <w:t>CAS is the complete Trading Management Tool that provides end-to-end management of Trading activities, purchase from farmer till it is bid and sold on-line or offline. This is a web-based project that uses IIS server for web server and SQL Server as its primary database. The target users for this tool are the merchants of RMC yard irrespective of any District or State. The Farmer Details system is responsible for handling the details of farmer. The Farmer Purchase system deals with transactions between the agent and the farmer. The Bidder Details system is responsible for handling the details of Bidder. The Bidder sale system deals with transactions between the bidder and the agent. Loan and Advance system is responsible for handling the loans given to the farmer and advance given by the bidder.</w:t>
      </w:r>
    </w:p>
    <w:p w:rsidR="00C617A9" w:rsidRDefault="00C617A9">
      <w:pPr>
        <w:jc w:val="both"/>
        <w:rPr>
          <w:rFonts w:ascii="Times New Roman" w:hAnsi="Times New Roman"/>
          <w:sz w:val="22"/>
        </w:rPr>
      </w:pPr>
    </w:p>
    <w:p w:rsidR="00C617A9" w:rsidRDefault="003901DC">
      <w:pPr>
        <w:spacing w:line="360" w:lineRule="auto"/>
        <w:jc w:val="both"/>
        <w:rPr>
          <w:rFonts w:ascii="Times New Roman Bold" w:hAnsi="Times New Roman Bold"/>
          <w:sz w:val="22"/>
        </w:rPr>
      </w:pPr>
      <w:r>
        <w:rPr>
          <w:rFonts w:ascii="Times New Roman Bold" w:hAnsi="Times New Roman Bold"/>
          <w:sz w:val="22"/>
        </w:rPr>
        <w:t>Responsibilities:</w:t>
      </w:r>
    </w:p>
    <w:p w:rsidR="00C617A9" w:rsidRDefault="003901DC" w:rsidP="006C7DC5">
      <w:pPr>
        <w:pStyle w:val="ListParagraph"/>
        <w:numPr>
          <w:ilvl w:val="0"/>
          <w:numId w:val="20"/>
        </w:numPr>
      </w:pPr>
      <w:r w:rsidRPr="006C7DC5">
        <w:rPr>
          <w:b/>
        </w:rPr>
        <w:t>Designing and execution</w:t>
      </w:r>
      <w:r>
        <w:t xml:space="preserve"> of test cases.</w:t>
      </w:r>
    </w:p>
    <w:p w:rsidR="00C617A9" w:rsidRDefault="003901DC" w:rsidP="006C7DC5">
      <w:pPr>
        <w:pStyle w:val="ListParagraph"/>
        <w:numPr>
          <w:ilvl w:val="0"/>
          <w:numId w:val="20"/>
        </w:numPr>
      </w:pPr>
      <w:r>
        <w:t>Designing/Modification of End User Acceptance Test cases.</w:t>
      </w:r>
    </w:p>
    <w:p w:rsidR="00C617A9" w:rsidRPr="006C7DC5" w:rsidRDefault="003901DC" w:rsidP="006C7DC5">
      <w:pPr>
        <w:pStyle w:val="ListParagraph"/>
        <w:numPr>
          <w:ilvl w:val="0"/>
          <w:numId w:val="20"/>
        </w:numPr>
        <w:rPr>
          <w:b/>
        </w:rPr>
      </w:pPr>
      <w:r>
        <w:t xml:space="preserve">Involved in </w:t>
      </w:r>
      <w:r w:rsidRPr="006C7DC5">
        <w:rPr>
          <w:b/>
        </w:rPr>
        <w:t>Functional Testing</w:t>
      </w:r>
      <w:r>
        <w:t xml:space="preserve"> along with </w:t>
      </w:r>
      <w:r w:rsidRPr="006C7DC5">
        <w:rPr>
          <w:b/>
        </w:rPr>
        <w:t xml:space="preserve">Regression, smoke, sanity and </w:t>
      </w:r>
      <w:proofErr w:type="spellStart"/>
      <w:r w:rsidRPr="006C7DC5">
        <w:rPr>
          <w:b/>
        </w:rPr>
        <w:t>Adhoc</w:t>
      </w:r>
      <w:proofErr w:type="spellEnd"/>
      <w:r w:rsidRPr="006C7DC5">
        <w:rPr>
          <w:b/>
        </w:rPr>
        <w:t xml:space="preserve"> testing.</w:t>
      </w:r>
    </w:p>
    <w:p w:rsidR="00C617A9" w:rsidRPr="006C7DC5" w:rsidRDefault="003901DC" w:rsidP="006C7DC5">
      <w:pPr>
        <w:pStyle w:val="ListParagraph"/>
        <w:numPr>
          <w:ilvl w:val="0"/>
          <w:numId w:val="20"/>
        </w:numPr>
        <w:rPr>
          <w:color w:val="0D0D0D"/>
        </w:rPr>
      </w:pPr>
      <w:r w:rsidRPr="00B93EE6">
        <w:rPr>
          <w:b/>
          <w:color w:val="0D0D0D"/>
        </w:rPr>
        <w:t>Executing SQL queries</w:t>
      </w:r>
      <w:r w:rsidRPr="006C7DC5">
        <w:rPr>
          <w:color w:val="0D0D0D"/>
        </w:rPr>
        <w:t xml:space="preserve"> using </w:t>
      </w:r>
      <w:r w:rsidRPr="00C24628">
        <w:rPr>
          <w:b/>
          <w:color w:val="0D0D0D"/>
        </w:rPr>
        <w:t>Query Analyzer</w:t>
      </w:r>
      <w:r w:rsidRPr="006C7DC5">
        <w:rPr>
          <w:color w:val="0D0D0D"/>
        </w:rPr>
        <w:t xml:space="preserve"> in order to view successful transactions of data and for validating data.</w:t>
      </w:r>
    </w:p>
    <w:p w:rsidR="00C617A9" w:rsidRPr="006C7DC5" w:rsidRDefault="003901DC" w:rsidP="006C7DC5">
      <w:pPr>
        <w:pStyle w:val="ListParagraph"/>
        <w:numPr>
          <w:ilvl w:val="0"/>
          <w:numId w:val="20"/>
        </w:numPr>
        <w:rPr>
          <w:color w:val="0D0D0D"/>
        </w:rPr>
      </w:pPr>
      <w:r w:rsidRPr="006C7DC5">
        <w:rPr>
          <w:color w:val="0D0D0D"/>
        </w:rPr>
        <w:t>Reporting the Coverage status of test performed on the daily/weekly basis.</w:t>
      </w:r>
    </w:p>
    <w:p w:rsidR="00C617A9" w:rsidRPr="006C7DC5" w:rsidRDefault="003901DC" w:rsidP="006C7DC5">
      <w:pPr>
        <w:pStyle w:val="ListParagraph"/>
        <w:numPr>
          <w:ilvl w:val="0"/>
          <w:numId w:val="20"/>
        </w:numPr>
        <w:rPr>
          <w:color w:val="0D0D0D"/>
        </w:rPr>
      </w:pPr>
      <w:r w:rsidRPr="006C7DC5">
        <w:rPr>
          <w:color w:val="0D0D0D"/>
        </w:rPr>
        <w:t>Involved in Project meetings and interacted to other team members in order to resolve the problems.</w:t>
      </w:r>
    </w:p>
    <w:p w:rsidR="00C617A9" w:rsidRDefault="003901DC" w:rsidP="006C7DC5">
      <w:pPr>
        <w:pStyle w:val="ListParagraph"/>
        <w:numPr>
          <w:ilvl w:val="0"/>
          <w:numId w:val="20"/>
        </w:numPr>
      </w:pPr>
      <w:r w:rsidRPr="00C97921">
        <w:rPr>
          <w:b/>
        </w:rPr>
        <w:t>Tracking and Reporting</w:t>
      </w:r>
      <w:r>
        <w:t xml:space="preserve"> the Bugs using Test Director.</w:t>
      </w:r>
    </w:p>
    <w:p w:rsidR="00B93EE6" w:rsidRDefault="00B93EE6" w:rsidP="00C24628">
      <w:pPr>
        <w:pStyle w:val="ListParagraph"/>
      </w:pPr>
    </w:p>
    <w:p w:rsidR="00C617A9" w:rsidRDefault="00C617A9">
      <w:pPr>
        <w:spacing w:line="360" w:lineRule="auto"/>
        <w:ind w:left="360" w:hanging="360"/>
        <w:jc w:val="both"/>
        <w:rPr>
          <w:rFonts w:ascii="Times New Roman" w:hAnsi="Times New Roman"/>
          <w:sz w:val="22"/>
        </w:rPr>
      </w:pPr>
    </w:p>
    <w:p w:rsidR="00C617A9" w:rsidRDefault="00B93EE6">
      <w:pPr>
        <w:rPr>
          <w:rFonts w:ascii="Times New Roman Bold" w:hAnsi="Times New Roman Bold"/>
          <w:sz w:val="22"/>
        </w:rPr>
      </w:pPr>
      <w:r>
        <w:rPr>
          <w:rFonts w:ascii="Times New Roman Bold" w:hAnsi="Times New Roman Bold"/>
          <w:sz w:val="22"/>
        </w:rPr>
        <w:t>Name:</w:t>
      </w:r>
      <w:r>
        <w:rPr>
          <w:rFonts w:ascii="Times New Roman Bold" w:hAnsi="Times New Roman Bold"/>
          <w:sz w:val="22"/>
        </w:rPr>
        <w:tab/>
      </w:r>
      <w:r>
        <w:rPr>
          <w:rFonts w:ascii="Times New Roman Bold" w:hAnsi="Times New Roman Bold"/>
          <w:sz w:val="22"/>
        </w:rPr>
        <w:tab/>
      </w:r>
      <w:r>
        <w:rPr>
          <w:rFonts w:ascii="Times New Roman Bold" w:hAnsi="Times New Roman Bold"/>
          <w:sz w:val="22"/>
        </w:rPr>
        <w:tab/>
      </w:r>
      <w:r>
        <w:rPr>
          <w:rFonts w:ascii="Times New Roman Bold" w:hAnsi="Times New Roman Bold"/>
          <w:sz w:val="22"/>
        </w:rPr>
        <w:tab/>
      </w:r>
      <w:r w:rsidR="003901DC">
        <w:rPr>
          <w:rFonts w:ascii="Times New Roman Bold" w:hAnsi="Times New Roman Bold"/>
          <w:sz w:val="22"/>
        </w:rPr>
        <w:t>PCS- Wireless (Client: Qwest/Sprint)</w:t>
      </w:r>
    </w:p>
    <w:p w:rsidR="00C617A9" w:rsidRDefault="003901DC">
      <w:pPr>
        <w:rPr>
          <w:rFonts w:ascii="Times New Roman" w:hAnsi="Times New Roman"/>
          <w:sz w:val="22"/>
          <w:lang w:val="en-GB"/>
        </w:rPr>
      </w:pPr>
      <w:r>
        <w:rPr>
          <w:rFonts w:ascii="Times New Roman" w:hAnsi="Times New Roman"/>
          <w:sz w:val="22"/>
        </w:rPr>
        <w:t>Technologies</w:t>
      </w:r>
      <w:r w:rsidR="00B93EE6">
        <w:rPr>
          <w:rFonts w:ascii="Times New Roman" w:hAnsi="Times New Roman"/>
          <w:sz w:val="22"/>
        </w:rPr>
        <w:t>:</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lang w:val="en-GB"/>
        </w:rPr>
        <w:t>JSP, Servlets, Apache Tomcat, Oracle</w:t>
      </w:r>
    </w:p>
    <w:p w:rsidR="00C617A9" w:rsidRDefault="003901DC">
      <w:pPr>
        <w:rPr>
          <w:rFonts w:ascii="Times New Roman" w:hAnsi="Times New Roman"/>
          <w:sz w:val="22"/>
          <w:lang w:val="en-GB"/>
        </w:rPr>
      </w:pPr>
      <w:r>
        <w:rPr>
          <w:rFonts w:ascii="Times New Roman" w:hAnsi="Times New Roman"/>
          <w:sz w:val="22"/>
          <w:lang w:val="en-GB"/>
        </w:rPr>
        <w:t>Testing</w:t>
      </w:r>
      <w:r w:rsidR="00B93EE6">
        <w:rPr>
          <w:rFonts w:ascii="Times New Roman" w:hAnsi="Times New Roman"/>
          <w:sz w:val="22"/>
          <w:lang w:val="en-GB"/>
        </w:rPr>
        <w:t>:</w:t>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r>
      <w:r>
        <w:rPr>
          <w:rFonts w:ascii="Times New Roman" w:hAnsi="Times New Roman"/>
          <w:sz w:val="22"/>
          <w:lang w:val="en-GB"/>
        </w:rPr>
        <w:tab/>
        <w:t>Manual Testing</w:t>
      </w:r>
    </w:p>
    <w:p w:rsidR="00C617A9" w:rsidRDefault="003901DC">
      <w:pPr>
        <w:rPr>
          <w:rFonts w:ascii="Times New Roman" w:hAnsi="Times New Roman"/>
          <w:sz w:val="22"/>
        </w:rPr>
      </w:pPr>
      <w:r>
        <w:rPr>
          <w:rFonts w:ascii="Times New Roman" w:hAnsi="Times New Roman"/>
          <w:sz w:val="22"/>
        </w:rPr>
        <w:t>Tools used</w:t>
      </w:r>
      <w:r w:rsidR="00B93EE6">
        <w:rPr>
          <w:rFonts w:ascii="Times New Roman" w:hAnsi="Times New Roman"/>
          <w:sz w:val="22"/>
        </w:rPr>
        <w:t>:</w:t>
      </w:r>
      <w:r>
        <w:rPr>
          <w:rFonts w:ascii="Times New Roman" w:hAnsi="Times New Roman"/>
          <w:sz w:val="22"/>
        </w:rPr>
        <w:tab/>
      </w:r>
      <w:r>
        <w:rPr>
          <w:rFonts w:ascii="Times New Roman" w:hAnsi="Times New Roman"/>
          <w:sz w:val="22"/>
        </w:rPr>
        <w:tab/>
      </w:r>
      <w:r>
        <w:rPr>
          <w:rFonts w:ascii="Times New Roman" w:hAnsi="Times New Roman"/>
          <w:sz w:val="22"/>
        </w:rPr>
        <w:tab/>
        <w:t>Test Director</w:t>
      </w:r>
    </w:p>
    <w:p w:rsidR="00C617A9" w:rsidRDefault="003901DC">
      <w:pPr>
        <w:rPr>
          <w:rFonts w:ascii="Times New Roman" w:hAnsi="Times New Roman"/>
          <w:sz w:val="22"/>
        </w:rPr>
      </w:pPr>
      <w:r>
        <w:rPr>
          <w:rFonts w:ascii="Times New Roman" w:hAnsi="Times New Roman"/>
          <w:sz w:val="22"/>
        </w:rPr>
        <w:t>Role</w:t>
      </w:r>
      <w:r w:rsidR="00B93EE6">
        <w:rPr>
          <w:rFonts w:ascii="Times New Roman" w:hAnsi="Times New Roman"/>
          <w:sz w:val="22"/>
        </w:rPr>
        <w:t>:</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sidR="00B93EE6">
        <w:rPr>
          <w:rFonts w:ascii="Times New Roman" w:hAnsi="Times New Roman"/>
          <w:sz w:val="22"/>
        </w:rPr>
        <w:t>Systems Engineer (Dec ‘02 – Dec ‘</w:t>
      </w:r>
      <w:r>
        <w:rPr>
          <w:rFonts w:ascii="Times New Roman" w:hAnsi="Times New Roman"/>
          <w:sz w:val="22"/>
        </w:rPr>
        <w:t>04)</w:t>
      </w:r>
    </w:p>
    <w:p w:rsidR="00C617A9" w:rsidRDefault="003901DC">
      <w:pPr>
        <w:rPr>
          <w:rFonts w:ascii="Times New Roman" w:hAnsi="Times New Roman"/>
          <w:sz w:val="22"/>
        </w:rPr>
      </w:pPr>
      <w:r>
        <w:rPr>
          <w:rFonts w:ascii="Times New Roman" w:hAnsi="Times New Roman"/>
          <w:sz w:val="22"/>
        </w:rPr>
        <w:t>Organization</w:t>
      </w:r>
      <w:r w:rsidR="00B93EE6">
        <w:rPr>
          <w:rFonts w:ascii="Times New Roman" w:hAnsi="Times New Roman"/>
          <w:sz w:val="22"/>
        </w:rPr>
        <w:t>:</w:t>
      </w:r>
      <w:r>
        <w:rPr>
          <w:rFonts w:ascii="Times New Roman" w:hAnsi="Times New Roman"/>
          <w:sz w:val="22"/>
        </w:rPr>
        <w:tab/>
      </w:r>
      <w:r>
        <w:rPr>
          <w:rFonts w:ascii="Times New Roman" w:hAnsi="Times New Roman"/>
          <w:sz w:val="22"/>
        </w:rPr>
        <w:tab/>
      </w:r>
      <w:r>
        <w:rPr>
          <w:rFonts w:ascii="Times New Roman" w:hAnsi="Times New Roman"/>
          <w:sz w:val="22"/>
        </w:rPr>
        <w:tab/>
        <w:t>Tata Consultancy Services</w:t>
      </w:r>
    </w:p>
    <w:p w:rsidR="00C617A9" w:rsidRDefault="00C617A9">
      <w:pPr>
        <w:rPr>
          <w:rFonts w:ascii="Times New Roman" w:hAnsi="Times New Roman"/>
          <w:sz w:val="22"/>
        </w:rPr>
      </w:pPr>
    </w:p>
    <w:p w:rsidR="00B93EE6" w:rsidRDefault="00B93EE6">
      <w:pPr>
        <w:rPr>
          <w:rFonts w:ascii="Times New Roman" w:hAnsi="Times New Roman"/>
          <w:sz w:val="22"/>
        </w:rPr>
      </w:pPr>
    </w:p>
    <w:p w:rsidR="00B93EE6" w:rsidRDefault="00B93EE6">
      <w:pPr>
        <w:rPr>
          <w:rFonts w:ascii="Times New Roman" w:hAnsi="Times New Roman"/>
          <w:sz w:val="22"/>
        </w:rPr>
      </w:pPr>
    </w:p>
    <w:p w:rsidR="00B93EE6" w:rsidRDefault="00B93EE6">
      <w:pPr>
        <w:rPr>
          <w:rFonts w:ascii="Times New Roman" w:hAnsi="Times New Roman"/>
          <w:sz w:val="22"/>
        </w:rPr>
      </w:pPr>
    </w:p>
    <w:p w:rsidR="00C617A9" w:rsidRDefault="003901DC">
      <w:pPr>
        <w:rPr>
          <w:rFonts w:ascii="Times New Roman Bold" w:hAnsi="Times New Roman Bold"/>
          <w:sz w:val="22"/>
        </w:rPr>
      </w:pPr>
      <w:r>
        <w:rPr>
          <w:rFonts w:ascii="Times New Roman Bold" w:hAnsi="Times New Roman Bold"/>
          <w:sz w:val="22"/>
        </w:rPr>
        <w:lastRenderedPageBreak/>
        <w:t>Description:</w:t>
      </w:r>
    </w:p>
    <w:p w:rsidR="00C617A9" w:rsidRDefault="00C617A9">
      <w:pPr>
        <w:rPr>
          <w:rFonts w:ascii="Times New Roman" w:hAnsi="Times New Roman"/>
          <w:sz w:val="22"/>
        </w:rPr>
      </w:pPr>
    </w:p>
    <w:p w:rsidR="00C617A9" w:rsidRDefault="003901DC">
      <w:pPr>
        <w:ind w:firstLine="720"/>
        <w:rPr>
          <w:rFonts w:ascii="Times New Roman" w:hAnsi="Times New Roman"/>
          <w:sz w:val="22"/>
        </w:rPr>
      </w:pPr>
      <w:r>
        <w:rPr>
          <w:rFonts w:ascii="Times New Roman" w:hAnsi="Times New Roman"/>
          <w:sz w:val="22"/>
        </w:rPr>
        <w:t>This project is for Qwest communications, Denver, USA. PCS- Wireless is a division of QWEST which provides Wireless services in 14 Western and Midwestern states. The Project involves Onsite &amp; Offshore Co-ordination for providing maintenance support. The Activation system performs activations and deactivations of the PCS phone service. The Service order system creates service orders for the services provided like Activation, Deactivation, and Suspend for non-pay and Reactivation. The Equipment system creates updates and maintains equipment orders. The Billing and Rating system is responsible for validating and applying charges to usage records. The Customer Management system is responsible for setting up the customer account using the Equipment and Activation system.</w:t>
      </w:r>
    </w:p>
    <w:p w:rsidR="00C617A9" w:rsidRDefault="00C617A9">
      <w:pPr>
        <w:ind w:firstLine="720"/>
        <w:rPr>
          <w:rFonts w:ascii="Times New Roman" w:hAnsi="Times New Roman"/>
          <w:sz w:val="22"/>
        </w:rPr>
      </w:pPr>
    </w:p>
    <w:p w:rsidR="00C617A9" w:rsidRDefault="003901DC">
      <w:pPr>
        <w:spacing w:line="360" w:lineRule="auto"/>
        <w:jc w:val="both"/>
        <w:rPr>
          <w:rFonts w:ascii="Times New Roman Bold" w:hAnsi="Times New Roman Bold"/>
          <w:sz w:val="22"/>
        </w:rPr>
      </w:pPr>
      <w:r>
        <w:rPr>
          <w:rFonts w:ascii="Times New Roman Bold" w:hAnsi="Times New Roman Bold"/>
          <w:sz w:val="22"/>
        </w:rPr>
        <w:t>Responsibilities:</w:t>
      </w:r>
    </w:p>
    <w:p w:rsidR="00C617A9" w:rsidRDefault="003901DC" w:rsidP="00B93EE6">
      <w:pPr>
        <w:pStyle w:val="ListParagraph"/>
        <w:numPr>
          <w:ilvl w:val="0"/>
          <w:numId w:val="21"/>
        </w:numPr>
      </w:pPr>
      <w:r w:rsidRPr="00B93EE6">
        <w:rPr>
          <w:b/>
        </w:rPr>
        <w:t>Executing Tests</w:t>
      </w:r>
      <w:r w:rsidR="00897E17">
        <w:t xml:space="preserve"> and </w:t>
      </w:r>
      <w:r w:rsidR="00897E17" w:rsidRPr="00897E17">
        <w:rPr>
          <w:b/>
        </w:rPr>
        <w:t>A</w:t>
      </w:r>
      <w:r w:rsidRPr="00897E17">
        <w:rPr>
          <w:b/>
        </w:rPr>
        <w:t>nalyzing results</w:t>
      </w:r>
      <w:r>
        <w:t xml:space="preserve"> as per client requirements.</w:t>
      </w:r>
    </w:p>
    <w:p w:rsidR="00C617A9" w:rsidRDefault="003901DC" w:rsidP="00B93EE6">
      <w:pPr>
        <w:pStyle w:val="ListParagraph"/>
        <w:numPr>
          <w:ilvl w:val="0"/>
          <w:numId w:val="21"/>
        </w:numPr>
      </w:pPr>
      <w:r w:rsidRPr="00B93EE6">
        <w:rPr>
          <w:b/>
        </w:rPr>
        <w:t>Detecting the bugs</w:t>
      </w:r>
      <w:r>
        <w:t xml:space="preserve"> and classifying them based on the severity/Priority.</w:t>
      </w:r>
    </w:p>
    <w:p w:rsidR="00C617A9" w:rsidRDefault="003901DC" w:rsidP="00B93EE6">
      <w:pPr>
        <w:pStyle w:val="ListParagraph"/>
        <w:numPr>
          <w:ilvl w:val="0"/>
          <w:numId w:val="21"/>
        </w:numPr>
      </w:pPr>
      <w:r>
        <w:t xml:space="preserve">Involved in </w:t>
      </w:r>
      <w:r w:rsidRPr="00B93EE6">
        <w:rPr>
          <w:b/>
        </w:rPr>
        <w:t xml:space="preserve">Functional Testing, GUI Testing </w:t>
      </w:r>
      <w:r w:rsidRPr="00B93EE6">
        <w:t>and</w:t>
      </w:r>
      <w:r w:rsidRPr="00B93EE6">
        <w:rPr>
          <w:b/>
        </w:rPr>
        <w:t xml:space="preserve"> Compatibility</w:t>
      </w:r>
      <w:r w:rsidR="00C24628">
        <w:rPr>
          <w:b/>
        </w:rPr>
        <w:t xml:space="preserve"> </w:t>
      </w:r>
      <w:r w:rsidRPr="00C24628">
        <w:rPr>
          <w:b/>
        </w:rPr>
        <w:t>Testing</w:t>
      </w:r>
      <w:r>
        <w:t>.</w:t>
      </w:r>
    </w:p>
    <w:p w:rsidR="00C617A9" w:rsidRDefault="003901DC" w:rsidP="00B93EE6">
      <w:pPr>
        <w:pStyle w:val="ListParagraph"/>
        <w:numPr>
          <w:ilvl w:val="0"/>
          <w:numId w:val="21"/>
        </w:numPr>
      </w:pPr>
      <w:r w:rsidRPr="00B93EE6">
        <w:rPr>
          <w:b/>
        </w:rPr>
        <w:t>Regression</w:t>
      </w:r>
      <w:r>
        <w:t xml:space="preserve"> testing performed on every new build of the application.</w:t>
      </w:r>
    </w:p>
    <w:p w:rsidR="00C617A9" w:rsidRDefault="003901DC" w:rsidP="00B93EE6">
      <w:pPr>
        <w:pStyle w:val="ListParagraph"/>
        <w:numPr>
          <w:ilvl w:val="0"/>
          <w:numId w:val="21"/>
        </w:numPr>
      </w:pPr>
      <w:r>
        <w:t>Reporting the Coverage status of test performed on the daily/weekly basis.</w:t>
      </w:r>
    </w:p>
    <w:p w:rsidR="003901DC" w:rsidRDefault="003901DC" w:rsidP="00B93EE6">
      <w:pPr>
        <w:pStyle w:val="ListParagraph"/>
        <w:numPr>
          <w:ilvl w:val="0"/>
          <w:numId w:val="21"/>
        </w:numPr>
      </w:pPr>
      <w:r>
        <w:t>Involved in Project meetings and Status updates.</w:t>
      </w:r>
    </w:p>
    <w:sectPr w:rsidR="003901DC" w:rsidSect="00782806">
      <w:footerReference w:type="even" r:id="rId9"/>
      <w:footerReference w:type="default" r:id="rId10"/>
      <w:pgSz w:w="12240" w:h="15840" w:orient="landscape"/>
      <w:pgMar w:top="1440" w:right="1800" w:bottom="1440" w:left="155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AD1" w:rsidRDefault="00593AD1">
      <w:r>
        <w:separator/>
      </w:r>
    </w:p>
  </w:endnote>
  <w:endnote w:type="continuationSeparator" w:id="0">
    <w:p w:rsidR="00593AD1" w:rsidRDefault="00593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roman"/>
    <w:pitch w:val="default"/>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D81" w:rsidRDefault="00864D81">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593AD1">
      <w:fldChar w:fldCharType="begin"/>
    </w:r>
    <w:r w:rsidR="00593AD1">
      <w:instrText xml:space="preserve"> PAGE   \* MERGEFORMAT </w:instrText>
    </w:r>
    <w:r w:rsidR="00593AD1">
      <w:fldChar w:fldCharType="separate"/>
    </w:r>
    <w:r w:rsidR="00021828" w:rsidRPr="00021828">
      <w:rPr>
        <w:rFonts w:asciiTheme="majorHAnsi" w:hAnsiTheme="majorHAnsi"/>
        <w:noProof/>
      </w:rPr>
      <w:t>4</w:t>
    </w:r>
    <w:r w:rsidR="00593AD1">
      <w:rPr>
        <w:rFonts w:asciiTheme="majorHAnsi" w:hAnsiTheme="majorHAnsi"/>
        <w:noProof/>
      </w:rPr>
      <w:fldChar w:fldCharType="end"/>
    </w:r>
  </w:p>
  <w:p w:rsidR="00C617A9" w:rsidRDefault="00C617A9">
    <w:pPr>
      <w:pStyle w:val="FreeFormA"/>
      <w:rPr>
        <w:rFonts w:eastAsia="Times New Roman"/>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31F" w:rsidRDefault="004E631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593AD1">
      <w:fldChar w:fldCharType="begin"/>
    </w:r>
    <w:r w:rsidR="00593AD1">
      <w:instrText xml:space="preserve"> PAGE   \* MERGEFORMAT </w:instrText>
    </w:r>
    <w:r w:rsidR="00593AD1">
      <w:fldChar w:fldCharType="separate"/>
    </w:r>
    <w:r w:rsidR="00021828" w:rsidRPr="00021828">
      <w:rPr>
        <w:rFonts w:asciiTheme="majorHAnsi" w:hAnsiTheme="majorHAnsi"/>
        <w:noProof/>
      </w:rPr>
      <w:t>1</w:t>
    </w:r>
    <w:r w:rsidR="00593AD1">
      <w:rPr>
        <w:rFonts w:asciiTheme="majorHAnsi" w:hAnsiTheme="majorHAnsi"/>
        <w:noProof/>
      </w:rPr>
      <w:fldChar w:fldCharType="end"/>
    </w:r>
  </w:p>
  <w:p w:rsidR="004E631F" w:rsidRDefault="004E63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AD1" w:rsidRDefault="00593AD1">
      <w:r>
        <w:separator/>
      </w:r>
    </w:p>
  </w:footnote>
  <w:footnote w:type="continuationSeparator" w:id="0">
    <w:p w:rsidR="00593AD1" w:rsidRDefault="00593A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360"/>
        </w:tabs>
        <w:ind w:left="360" w:firstLine="360"/>
      </w:pPr>
      <w:rPr>
        <w:rFonts w:ascii="Times New Roman" w:hAnsi="Times New Roman"/>
        <w:color w:val="000000"/>
        <w:position w:val="0"/>
        <w:sz w:val="24"/>
        <w:vertAlign w:val="baseline"/>
      </w:rPr>
    </w:lvl>
    <w:lvl w:ilvl="1">
      <w:start w:val="1"/>
      <w:numFmt w:val="bullet"/>
      <w:suff w:val="nothing"/>
      <w:lvlText w:val="◦"/>
      <w:lvlJc w:val="left"/>
      <w:pPr>
        <w:tabs>
          <w:tab w:val="num" w:pos="0"/>
        </w:tabs>
        <w:ind w:left="0" w:firstLine="1080"/>
      </w:pPr>
      <w:rPr>
        <w:rFonts w:ascii="Arial Unicode MS" w:hAnsi="Arial Unicode MS"/>
        <w:color w:val="000000"/>
        <w:position w:val="0"/>
        <w:sz w:val="24"/>
        <w:vertAlign w:val="baseline"/>
      </w:rPr>
    </w:lvl>
    <w:lvl w:ilvl="2">
      <w:start w:val="1"/>
      <w:numFmt w:val="bullet"/>
      <w:suff w:val="nothing"/>
      <w:lvlText w:val="▪"/>
      <w:lvlJc w:val="left"/>
      <w:pPr>
        <w:tabs>
          <w:tab w:val="num" w:pos="0"/>
        </w:tabs>
        <w:ind w:left="0" w:firstLine="1440"/>
      </w:pPr>
      <w:rPr>
        <w:rFonts w:ascii="Arial Unicode MS" w:hAnsi="Arial Unicode MS"/>
        <w:color w:val="000000"/>
        <w:position w:val="0"/>
        <w:sz w:val="24"/>
        <w:vertAlign w:val="baseline"/>
      </w:rPr>
    </w:lvl>
    <w:lvl w:ilvl="3">
      <w:start w:val="1"/>
      <w:numFmt w:val="bullet"/>
      <w:suff w:val="nothing"/>
      <w:lvlText w:val="·"/>
      <w:lvlJc w:val="left"/>
      <w:pPr>
        <w:tabs>
          <w:tab w:val="num" w:pos="0"/>
        </w:tabs>
        <w:ind w:left="0" w:firstLine="1800"/>
      </w:pPr>
      <w:rPr>
        <w:rFonts w:ascii="Times New Roman" w:hAnsi="Times New Roman"/>
        <w:color w:val="000000"/>
        <w:position w:val="0"/>
        <w:sz w:val="24"/>
        <w:vertAlign w:val="baseline"/>
      </w:rPr>
    </w:lvl>
    <w:lvl w:ilvl="4">
      <w:start w:val="1"/>
      <w:numFmt w:val="bullet"/>
      <w:suff w:val="nothing"/>
      <w:lvlText w:val="◦"/>
      <w:lvlJc w:val="left"/>
      <w:pPr>
        <w:tabs>
          <w:tab w:val="num" w:pos="0"/>
        </w:tabs>
        <w:ind w:left="0" w:firstLine="2160"/>
      </w:pPr>
      <w:rPr>
        <w:rFonts w:ascii="Arial Unicode MS" w:hAnsi="Arial Unicode MS"/>
        <w:color w:val="000000"/>
        <w:position w:val="0"/>
        <w:sz w:val="24"/>
        <w:vertAlign w:val="baseline"/>
      </w:rPr>
    </w:lvl>
    <w:lvl w:ilvl="5">
      <w:start w:val="1"/>
      <w:numFmt w:val="bullet"/>
      <w:suff w:val="nothing"/>
      <w:lvlText w:val="▪"/>
      <w:lvlJc w:val="left"/>
      <w:pPr>
        <w:tabs>
          <w:tab w:val="num" w:pos="0"/>
        </w:tabs>
        <w:ind w:left="0" w:firstLine="2520"/>
      </w:pPr>
      <w:rPr>
        <w:rFonts w:ascii="Arial Unicode MS" w:hAnsi="Arial Unicode MS"/>
        <w:color w:val="000000"/>
        <w:position w:val="0"/>
        <w:sz w:val="24"/>
        <w:vertAlign w:val="baseline"/>
      </w:rPr>
    </w:lvl>
    <w:lvl w:ilvl="6">
      <w:start w:val="1"/>
      <w:numFmt w:val="bullet"/>
      <w:suff w:val="nothing"/>
      <w:lvlText w:val="·"/>
      <w:lvlJc w:val="left"/>
      <w:pPr>
        <w:tabs>
          <w:tab w:val="num" w:pos="0"/>
        </w:tabs>
        <w:ind w:left="0" w:firstLine="2880"/>
      </w:pPr>
      <w:rPr>
        <w:rFonts w:ascii="Times New Roman" w:hAnsi="Times New Roman"/>
        <w:color w:val="000000"/>
        <w:position w:val="0"/>
        <w:sz w:val="24"/>
        <w:vertAlign w:val="baseline"/>
      </w:rPr>
    </w:lvl>
    <w:lvl w:ilvl="7">
      <w:start w:val="1"/>
      <w:numFmt w:val="bullet"/>
      <w:suff w:val="nothing"/>
      <w:lvlText w:val="◦"/>
      <w:lvlJc w:val="left"/>
      <w:pPr>
        <w:tabs>
          <w:tab w:val="num" w:pos="0"/>
        </w:tabs>
        <w:ind w:left="0" w:firstLine="3240"/>
      </w:pPr>
      <w:rPr>
        <w:rFonts w:ascii="Arial Unicode MS" w:hAnsi="Arial Unicode MS"/>
        <w:color w:val="000000"/>
        <w:position w:val="0"/>
        <w:sz w:val="24"/>
        <w:vertAlign w:val="baseline"/>
      </w:rPr>
    </w:lvl>
    <w:lvl w:ilvl="8">
      <w:start w:val="1"/>
      <w:numFmt w:val="bullet"/>
      <w:suff w:val="nothing"/>
      <w:lvlText w:val="▪"/>
      <w:lvlJc w:val="left"/>
      <w:pPr>
        <w:tabs>
          <w:tab w:val="num" w:pos="0"/>
        </w:tabs>
        <w:ind w:left="0" w:firstLine="3600"/>
      </w:pPr>
      <w:rPr>
        <w:rFonts w:ascii="Arial Unicode MS" w:hAnsi="Arial Unicode MS"/>
        <w:color w:val="000000"/>
        <w:position w:val="0"/>
        <w:sz w:val="24"/>
        <w:vertAlign w:val="baseline"/>
      </w:rPr>
    </w:lvl>
  </w:abstractNum>
  <w:abstractNum w:abstractNumId="1">
    <w:nsid w:val="00000002"/>
    <w:multiLevelType w:val="multilevel"/>
    <w:tmpl w:val="00000002"/>
    <w:name w:val="WW8Num2"/>
    <w:lvl w:ilvl="0">
      <w:start w:val="1"/>
      <w:numFmt w:val="bullet"/>
      <w:lvlText w:val="·"/>
      <w:lvlJc w:val="left"/>
      <w:pPr>
        <w:tabs>
          <w:tab w:val="num" w:pos="360"/>
        </w:tabs>
        <w:ind w:left="360" w:firstLine="360"/>
      </w:pPr>
      <w:rPr>
        <w:rFonts w:ascii="Times New Roman" w:hAnsi="Times New Roman"/>
        <w:color w:val="000000"/>
        <w:position w:val="0"/>
        <w:sz w:val="24"/>
        <w:vertAlign w:val="baseline"/>
      </w:rPr>
    </w:lvl>
    <w:lvl w:ilvl="1">
      <w:start w:val="1"/>
      <w:numFmt w:val="bullet"/>
      <w:suff w:val="nothing"/>
      <w:lvlText w:val="◦"/>
      <w:lvlJc w:val="left"/>
      <w:pPr>
        <w:tabs>
          <w:tab w:val="num" w:pos="0"/>
        </w:tabs>
        <w:ind w:left="0" w:firstLine="1080"/>
      </w:pPr>
      <w:rPr>
        <w:rFonts w:ascii="Arial Unicode MS" w:hAnsi="Arial Unicode MS"/>
        <w:color w:val="000000"/>
        <w:position w:val="0"/>
        <w:sz w:val="24"/>
        <w:vertAlign w:val="baseline"/>
      </w:rPr>
    </w:lvl>
    <w:lvl w:ilvl="2">
      <w:start w:val="1"/>
      <w:numFmt w:val="bullet"/>
      <w:suff w:val="nothing"/>
      <w:lvlText w:val="▪"/>
      <w:lvlJc w:val="left"/>
      <w:pPr>
        <w:tabs>
          <w:tab w:val="num" w:pos="0"/>
        </w:tabs>
        <w:ind w:left="0" w:firstLine="1440"/>
      </w:pPr>
      <w:rPr>
        <w:rFonts w:ascii="Arial Unicode MS" w:hAnsi="Arial Unicode MS"/>
        <w:color w:val="000000"/>
        <w:position w:val="0"/>
        <w:sz w:val="24"/>
        <w:vertAlign w:val="baseline"/>
      </w:rPr>
    </w:lvl>
    <w:lvl w:ilvl="3">
      <w:start w:val="1"/>
      <w:numFmt w:val="bullet"/>
      <w:suff w:val="nothing"/>
      <w:lvlText w:val="·"/>
      <w:lvlJc w:val="left"/>
      <w:pPr>
        <w:tabs>
          <w:tab w:val="num" w:pos="0"/>
        </w:tabs>
        <w:ind w:left="0" w:firstLine="1800"/>
      </w:pPr>
      <w:rPr>
        <w:rFonts w:ascii="Times New Roman" w:hAnsi="Times New Roman"/>
        <w:color w:val="000000"/>
        <w:position w:val="0"/>
        <w:sz w:val="24"/>
        <w:vertAlign w:val="baseline"/>
      </w:rPr>
    </w:lvl>
    <w:lvl w:ilvl="4">
      <w:start w:val="1"/>
      <w:numFmt w:val="bullet"/>
      <w:suff w:val="nothing"/>
      <w:lvlText w:val="◦"/>
      <w:lvlJc w:val="left"/>
      <w:pPr>
        <w:tabs>
          <w:tab w:val="num" w:pos="0"/>
        </w:tabs>
        <w:ind w:left="0" w:firstLine="2160"/>
      </w:pPr>
      <w:rPr>
        <w:rFonts w:ascii="Arial Unicode MS" w:hAnsi="Arial Unicode MS"/>
        <w:color w:val="000000"/>
        <w:position w:val="0"/>
        <w:sz w:val="24"/>
        <w:vertAlign w:val="baseline"/>
      </w:rPr>
    </w:lvl>
    <w:lvl w:ilvl="5">
      <w:start w:val="1"/>
      <w:numFmt w:val="bullet"/>
      <w:suff w:val="nothing"/>
      <w:lvlText w:val="▪"/>
      <w:lvlJc w:val="left"/>
      <w:pPr>
        <w:tabs>
          <w:tab w:val="num" w:pos="0"/>
        </w:tabs>
        <w:ind w:left="0" w:firstLine="2520"/>
      </w:pPr>
      <w:rPr>
        <w:rFonts w:ascii="Arial Unicode MS" w:hAnsi="Arial Unicode MS"/>
        <w:color w:val="000000"/>
        <w:position w:val="0"/>
        <w:sz w:val="24"/>
        <w:vertAlign w:val="baseline"/>
      </w:rPr>
    </w:lvl>
    <w:lvl w:ilvl="6">
      <w:start w:val="1"/>
      <w:numFmt w:val="bullet"/>
      <w:suff w:val="nothing"/>
      <w:lvlText w:val="·"/>
      <w:lvlJc w:val="left"/>
      <w:pPr>
        <w:tabs>
          <w:tab w:val="num" w:pos="0"/>
        </w:tabs>
        <w:ind w:left="0" w:firstLine="2880"/>
      </w:pPr>
      <w:rPr>
        <w:rFonts w:ascii="Times New Roman" w:hAnsi="Times New Roman"/>
        <w:color w:val="000000"/>
        <w:position w:val="0"/>
        <w:sz w:val="24"/>
        <w:vertAlign w:val="baseline"/>
      </w:rPr>
    </w:lvl>
    <w:lvl w:ilvl="7">
      <w:start w:val="1"/>
      <w:numFmt w:val="bullet"/>
      <w:suff w:val="nothing"/>
      <w:lvlText w:val="◦"/>
      <w:lvlJc w:val="left"/>
      <w:pPr>
        <w:tabs>
          <w:tab w:val="num" w:pos="0"/>
        </w:tabs>
        <w:ind w:left="0" w:firstLine="3240"/>
      </w:pPr>
      <w:rPr>
        <w:rFonts w:ascii="Arial Unicode MS" w:hAnsi="Arial Unicode MS"/>
        <w:color w:val="000000"/>
        <w:position w:val="0"/>
        <w:sz w:val="24"/>
        <w:vertAlign w:val="baseline"/>
      </w:rPr>
    </w:lvl>
    <w:lvl w:ilvl="8">
      <w:start w:val="1"/>
      <w:numFmt w:val="bullet"/>
      <w:suff w:val="nothing"/>
      <w:lvlText w:val="▪"/>
      <w:lvlJc w:val="left"/>
      <w:pPr>
        <w:tabs>
          <w:tab w:val="num" w:pos="0"/>
        </w:tabs>
        <w:ind w:left="0" w:firstLine="3600"/>
      </w:pPr>
      <w:rPr>
        <w:rFonts w:ascii="Arial Unicode MS" w:hAnsi="Arial Unicode MS"/>
        <w:color w:val="000000"/>
        <w:position w:val="0"/>
        <w:sz w:val="24"/>
        <w:vertAlign w:val="baseline"/>
      </w:rPr>
    </w:lvl>
  </w:abstractNum>
  <w:abstractNum w:abstractNumId="2">
    <w:nsid w:val="00000003"/>
    <w:multiLevelType w:val="multilevel"/>
    <w:tmpl w:val="00000003"/>
    <w:name w:val="WW8Num3"/>
    <w:lvl w:ilvl="0">
      <w:start w:val="1"/>
      <w:numFmt w:val="bullet"/>
      <w:lvlText w:val="·"/>
      <w:lvlJc w:val="left"/>
      <w:pPr>
        <w:tabs>
          <w:tab w:val="num" w:pos="360"/>
        </w:tabs>
        <w:ind w:left="360" w:firstLine="360"/>
      </w:pPr>
      <w:rPr>
        <w:rFonts w:ascii="Times New Roman" w:hAnsi="Times New Roman"/>
        <w:color w:val="000000"/>
        <w:position w:val="0"/>
        <w:sz w:val="24"/>
        <w:vertAlign w:val="baseline"/>
      </w:rPr>
    </w:lvl>
    <w:lvl w:ilvl="1">
      <w:start w:val="1"/>
      <w:numFmt w:val="bullet"/>
      <w:suff w:val="nothing"/>
      <w:lvlText w:val="◦"/>
      <w:lvlJc w:val="left"/>
      <w:pPr>
        <w:tabs>
          <w:tab w:val="num" w:pos="0"/>
        </w:tabs>
        <w:ind w:left="0" w:firstLine="1080"/>
      </w:pPr>
      <w:rPr>
        <w:rFonts w:ascii="Arial Unicode MS" w:hAnsi="Arial Unicode MS"/>
        <w:color w:val="000000"/>
        <w:position w:val="0"/>
        <w:sz w:val="24"/>
        <w:vertAlign w:val="baseline"/>
      </w:rPr>
    </w:lvl>
    <w:lvl w:ilvl="2">
      <w:start w:val="1"/>
      <w:numFmt w:val="bullet"/>
      <w:suff w:val="nothing"/>
      <w:lvlText w:val="▪"/>
      <w:lvlJc w:val="left"/>
      <w:pPr>
        <w:tabs>
          <w:tab w:val="num" w:pos="0"/>
        </w:tabs>
        <w:ind w:left="0" w:firstLine="1440"/>
      </w:pPr>
      <w:rPr>
        <w:rFonts w:ascii="Arial Unicode MS" w:hAnsi="Arial Unicode MS"/>
        <w:color w:val="000000"/>
        <w:position w:val="0"/>
        <w:sz w:val="24"/>
        <w:vertAlign w:val="baseline"/>
      </w:rPr>
    </w:lvl>
    <w:lvl w:ilvl="3">
      <w:start w:val="1"/>
      <w:numFmt w:val="bullet"/>
      <w:suff w:val="nothing"/>
      <w:lvlText w:val="·"/>
      <w:lvlJc w:val="left"/>
      <w:pPr>
        <w:tabs>
          <w:tab w:val="num" w:pos="0"/>
        </w:tabs>
        <w:ind w:left="0" w:firstLine="1800"/>
      </w:pPr>
      <w:rPr>
        <w:rFonts w:ascii="Times New Roman" w:hAnsi="Times New Roman"/>
        <w:color w:val="000000"/>
        <w:position w:val="0"/>
        <w:sz w:val="24"/>
        <w:vertAlign w:val="baseline"/>
      </w:rPr>
    </w:lvl>
    <w:lvl w:ilvl="4">
      <w:start w:val="1"/>
      <w:numFmt w:val="bullet"/>
      <w:suff w:val="nothing"/>
      <w:lvlText w:val="◦"/>
      <w:lvlJc w:val="left"/>
      <w:pPr>
        <w:tabs>
          <w:tab w:val="num" w:pos="0"/>
        </w:tabs>
        <w:ind w:left="0" w:firstLine="2160"/>
      </w:pPr>
      <w:rPr>
        <w:rFonts w:ascii="Arial Unicode MS" w:hAnsi="Arial Unicode MS"/>
        <w:color w:val="000000"/>
        <w:position w:val="0"/>
        <w:sz w:val="24"/>
        <w:vertAlign w:val="baseline"/>
      </w:rPr>
    </w:lvl>
    <w:lvl w:ilvl="5">
      <w:start w:val="1"/>
      <w:numFmt w:val="bullet"/>
      <w:suff w:val="nothing"/>
      <w:lvlText w:val="▪"/>
      <w:lvlJc w:val="left"/>
      <w:pPr>
        <w:tabs>
          <w:tab w:val="num" w:pos="0"/>
        </w:tabs>
        <w:ind w:left="0" w:firstLine="2520"/>
      </w:pPr>
      <w:rPr>
        <w:rFonts w:ascii="Arial Unicode MS" w:hAnsi="Arial Unicode MS"/>
        <w:color w:val="000000"/>
        <w:position w:val="0"/>
        <w:sz w:val="24"/>
        <w:vertAlign w:val="baseline"/>
      </w:rPr>
    </w:lvl>
    <w:lvl w:ilvl="6">
      <w:start w:val="1"/>
      <w:numFmt w:val="bullet"/>
      <w:suff w:val="nothing"/>
      <w:lvlText w:val="·"/>
      <w:lvlJc w:val="left"/>
      <w:pPr>
        <w:tabs>
          <w:tab w:val="num" w:pos="0"/>
        </w:tabs>
        <w:ind w:left="0" w:firstLine="2880"/>
      </w:pPr>
      <w:rPr>
        <w:rFonts w:ascii="Times New Roman" w:hAnsi="Times New Roman"/>
        <w:color w:val="000000"/>
        <w:position w:val="0"/>
        <w:sz w:val="24"/>
        <w:vertAlign w:val="baseline"/>
      </w:rPr>
    </w:lvl>
    <w:lvl w:ilvl="7">
      <w:start w:val="1"/>
      <w:numFmt w:val="bullet"/>
      <w:suff w:val="nothing"/>
      <w:lvlText w:val="◦"/>
      <w:lvlJc w:val="left"/>
      <w:pPr>
        <w:tabs>
          <w:tab w:val="num" w:pos="0"/>
        </w:tabs>
        <w:ind w:left="0" w:firstLine="3240"/>
      </w:pPr>
      <w:rPr>
        <w:rFonts w:ascii="Arial Unicode MS" w:hAnsi="Arial Unicode MS"/>
        <w:color w:val="000000"/>
        <w:position w:val="0"/>
        <w:sz w:val="24"/>
        <w:vertAlign w:val="baseline"/>
      </w:rPr>
    </w:lvl>
    <w:lvl w:ilvl="8">
      <w:start w:val="1"/>
      <w:numFmt w:val="bullet"/>
      <w:suff w:val="nothing"/>
      <w:lvlText w:val="▪"/>
      <w:lvlJc w:val="left"/>
      <w:pPr>
        <w:tabs>
          <w:tab w:val="num" w:pos="0"/>
        </w:tabs>
        <w:ind w:left="0" w:firstLine="3600"/>
      </w:pPr>
      <w:rPr>
        <w:rFonts w:ascii="Arial Unicode MS" w:hAnsi="Arial Unicode MS"/>
        <w:color w:val="000000"/>
        <w:position w:val="0"/>
        <w:sz w:val="24"/>
        <w:vertAlign w:val="baseline"/>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0AD7077A"/>
    <w:multiLevelType w:val="hybridMultilevel"/>
    <w:tmpl w:val="E79A9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436653"/>
    <w:multiLevelType w:val="hybridMultilevel"/>
    <w:tmpl w:val="B3B851C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E6A451F"/>
    <w:multiLevelType w:val="hybridMultilevel"/>
    <w:tmpl w:val="DC9A7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4F37EF"/>
    <w:multiLevelType w:val="hybridMultilevel"/>
    <w:tmpl w:val="28E68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7A7AA9"/>
    <w:multiLevelType w:val="hybridMultilevel"/>
    <w:tmpl w:val="DECE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596989"/>
    <w:multiLevelType w:val="hybridMultilevel"/>
    <w:tmpl w:val="16D0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EF40A1"/>
    <w:multiLevelType w:val="hybridMultilevel"/>
    <w:tmpl w:val="53EC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11D6E"/>
    <w:multiLevelType w:val="hybridMultilevel"/>
    <w:tmpl w:val="6C7E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2E51EC"/>
    <w:multiLevelType w:val="hybridMultilevel"/>
    <w:tmpl w:val="0DEA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D6542C"/>
    <w:multiLevelType w:val="hybridMultilevel"/>
    <w:tmpl w:val="A350A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AC96D51"/>
    <w:multiLevelType w:val="hybridMultilevel"/>
    <w:tmpl w:val="1008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2D1FB8"/>
    <w:multiLevelType w:val="hybridMultilevel"/>
    <w:tmpl w:val="0B8C6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0"/>
  </w:num>
  <w:num w:numId="11">
    <w:abstractNumId w:val="12"/>
  </w:num>
  <w:num w:numId="12">
    <w:abstractNumId w:val="11"/>
  </w:num>
  <w:num w:numId="13">
    <w:abstractNumId w:val="9"/>
  </w:num>
  <w:num w:numId="14">
    <w:abstractNumId w:val="13"/>
  </w:num>
  <w:num w:numId="15">
    <w:abstractNumId w:val="18"/>
  </w:num>
  <w:num w:numId="16">
    <w:abstractNumId w:val="10"/>
  </w:num>
  <w:num w:numId="17">
    <w:abstractNumId w:val="16"/>
  </w:num>
  <w:num w:numId="18">
    <w:abstractNumId w:val="17"/>
  </w:num>
  <w:num w:numId="19">
    <w:abstractNumId w:val="19"/>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004A88"/>
    <w:rsid w:val="000014DB"/>
    <w:rsid w:val="00004A88"/>
    <w:rsid w:val="00021828"/>
    <w:rsid w:val="00054736"/>
    <w:rsid w:val="000B08CB"/>
    <w:rsid w:val="00102530"/>
    <w:rsid w:val="001121A0"/>
    <w:rsid w:val="00165280"/>
    <w:rsid w:val="00191489"/>
    <w:rsid w:val="001E4CB0"/>
    <w:rsid w:val="001F138B"/>
    <w:rsid w:val="001F5F66"/>
    <w:rsid w:val="00204606"/>
    <w:rsid w:val="00207616"/>
    <w:rsid w:val="00227737"/>
    <w:rsid w:val="00233C6E"/>
    <w:rsid w:val="00236125"/>
    <w:rsid w:val="002477C4"/>
    <w:rsid w:val="002A321A"/>
    <w:rsid w:val="002B1FEE"/>
    <w:rsid w:val="003104E8"/>
    <w:rsid w:val="00385B8B"/>
    <w:rsid w:val="003901DC"/>
    <w:rsid w:val="003D288B"/>
    <w:rsid w:val="003E6DD7"/>
    <w:rsid w:val="004023AF"/>
    <w:rsid w:val="00410075"/>
    <w:rsid w:val="00424CC6"/>
    <w:rsid w:val="00471DCD"/>
    <w:rsid w:val="00497671"/>
    <w:rsid w:val="004A4EC6"/>
    <w:rsid w:val="004E59F2"/>
    <w:rsid w:val="004E631F"/>
    <w:rsid w:val="00527DAA"/>
    <w:rsid w:val="00560583"/>
    <w:rsid w:val="00593AD1"/>
    <w:rsid w:val="0060486B"/>
    <w:rsid w:val="00614485"/>
    <w:rsid w:val="00633178"/>
    <w:rsid w:val="0064124B"/>
    <w:rsid w:val="006604D9"/>
    <w:rsid w:val="006C7DC5"/>
    <w:rsid w:val="006D16FD"/>
    <w:rsid w:val="00715B4A"/>
    <w:rsid w:val="0074087B"/>
    <w:rsid w:val="00750566"/>
    <w:rsid w:val="00782806"/>
    <w:rsid w:val="0079092F"/>
    <w:rsid w:val="007E5D69"/>
    <w:rsid w:val="00825EDB"/>
    <w:rsid w:val="00864D81"/>
    <w:rsid w:val="00897E17"/>
    <w:rsid w:val="009456E4"/>
    <w:rsid w:val="00946792"/>
    <w:rsid w:val="0096181F"/>
    <w:rsid w:val="00982FFB"/>
    <w:rsid w:val="0098665C"/>
    <w:rsid w:val="009A3337"/>
    <w:rsid w:val="009C1108"/>
    <w:rsid w:val="009E2DD6"/>
    <w:rsid w:val="00A41478"/>
    <w:rsid w:val="00A57FEA"/>
    <w:rsid w:val="00A61307"/>
    <w:rsid w:val="00A9085D"/>
    <w:rsid w:val="00AA063F"/>
    <w:rsid w:val="00AD028C"/>
    <w:rsid w:val="00B41DA2"/>
    <w:rsid w:val="00B43425"/>
    <w:rsid w:val="00B53111"/>
    <w:rsid w:val="00B93EE6"/>
    <w:rsid w:val="00B959CD"/>
    <w:rsid w:val="00BD1807"/>
    <w:rsid w:val="00C20EAE"/>
    <w:rsid w:val="00C24628"/>
    <w:rsid w:val="00C44663"/>
    <w:rsid w:val="00C502E0"/>
    <w:rsid w:val="00C617A9"/>
    <w:rsid w:val="00C97921"/>
    <w:rsid w:val="00D077AE"/>
    <w:rsid w:val="00DA55BB"/>
    <w:rsid w:val="00DB0555"/>
    <w:rsid w:val="00DD0E9A"/>
    <w:rsid w:val="00DE0C7D"/>
    <w:rsid w:val="00DE0CE5"/>
    <w:rsid w:val="00E16F9F"/>
    <w:rsid w:val="00E63551"/>
    <w:rsid w:val="00E65658"/>
    <w:rsid w:val="00EA1640"/>
    <w:rsid w:val="00F42158"/>
    <w:rsid w:val="00FD34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806"/>
    <w:pPr>
      <w:widowControl w:val="0"/>
      <w:suppressAutoHyphens/>
    </w:pPr>
    <w:rPr>
      <w:rFonts w:ascii="Lucida Grande" w:eastAsia="ヒラギノ角ゴ Pro W3" w:hAnsi="Lucida Grande"/>
      <w:color w:val="000000"/>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82806"/>
    <w:rPr>
      <w:color w:val="000000"/>
      <w:position w:val="0"/>
      <w:sz w:val="24"/>
      <w:vertAlign w:val="baseline"/>
    </w:rPr>
  </w:style>
  <w:style w:type="character" w:customStyle="1" w:styleId="WW8Num1z1">
    <w:name w:val="WW8Num1z1"/>
    <w:rsid w:val="00782806"/>
    <w:rPr>
      <w:rFonts w:ascii="Arial Unicode MS" w:eastAsia="ヒラギノ角ゴ Pro W3" w:hAnsi="Arial Unicode MS"/>
      <w:color w:val="000000"/>
      <w:position w:val="0"/>
      <w:sz w:val="24"/>
      <w:vertAlign w:val="baseline"/>
    </w:rPr>
  </w:style>
  <w:style w:type="character" w:customStyle="1" w:styleId="WW8Num2z0">
    <w:name w:val="WW8Num2z0"/>
    <w:rsid w:val="00782806"/>
    <w:rPr>
      <w:color w:val="000000"/>
      <w:position w:val="0"/>
      <w:sz w:val="24"/>
      <w:vertAlign w:val="baseline"/>
    </w:rPr>
  </w:style>
  <w:style w:type="character" w:customStyle="1" w:styleId="WW8Num2z1">
    <w:name w:val="WW8Num2z1"/>
    <w:rsid w:val="00782806"/>
    <w:rPr>
      <w:rFonts w:ascii="Arial Unicode MS" w:eastAsia="ヒラギノ角ゴ Pro W3" w:hAnsi="Arial Unicode MS"/>
      <w:color w:val="000000"/>
      <w:position w:val="0"/>
      <w:sz w:val="24"/>
      <w:vertAlign w:val="baseline"/>
    </w:rPr>
  </w:style>
  <w:style w:type="character" w:customStyle="1" w:styleId="WW8Num3z0">
    <w:name w:val="WW8Num3z0"/>
    <w:rsid w:val="00782806"/>
    <w:rPr>
      <w:color w:val="000000"/>
      <w:position w:val="0"/>
      <w:sz w:val="24"/>
      <w:vertAlign w:val="baseline"/>
    </w:rPr>
  </w:style>
  <w:style w:type="character" w:customStyle="1" w:styleId="WW8Num3z1">
    <w:name w:val="WW8Num3z1"/>
    <w:rsid w:val="00782806"/>
    <w:rPr>
      <w:rFonts w:ascii="Arial Unicode MS" w:eastAsia="ヒラギノ角ゴ Pro W3" w:hAnsi="Arial Unicode MS"/>
      <w:color w:val="000000"/>
      <w:position w:val="0"/>
      <w:sz w:val="24"/>
      <w:vertAlign w:val="baseline"/>
    </w:rPr>
  </w:style>
  <w:style w:type="character" w:customStyle="1" w:styleId="WW8Num4z0">
    <w:name w:val="WW8Num4z0"/>
    <w:rsid w:val="00782806"/>
    <w:rPr>
      <w:color w:val="000000"/>
      <w:position w:val="0"/>
      <w:sz w:val="24"/>
      <w:vertAlign w:val="baseline"/>
    </w:rPr>
  </w:style>
  <w:style w:type="character" w:customStyle="1" w:styleId="WW8Num4z1">
    <w:name w:val="WW8Num4z1"/>
    <w:rsid w:val="00782806"/>
    <w:rPr>
      <w:rFonts w:ascii="Arial Unicode MS" w:eastAsia="ヒラギノ角ゴ Pro W3" w:hAnsi="Arial Unicode MS"/>
      <w:color w:val="000000"/>
      <w:position w:val="0"/>
      <w:sz w:val="24"/>
      <w:vertAlign w:val="baseline"/>
    </w:rPr>
  </w:style>
  <w:style w:type="character" w:customStyle="1" w:styleId="WW8Num5z0">
    <w:name w:val="WW8Num5z0"/>
    <w:rsid w:val="00782806"/>
    <w:rPr>
      <w:position w:val="0"/>
      <w:sz w:val="24"/>
      <w:vertAlign w:val="baseline"/>
    </w:rPr>
  </w:style>
  <w:style w:type="character" w:customStyle="1" w:styleId="WW8Num5z1">
    <w:name w:val="WW8Num5z1"/>
    <w:rsid w:val="00782806"/>
    <w:rPr>
      <w:rFonts w:ascii="OpenSymbol" w:hAnsi="OpenSymbol" w:cs="OpenSymbol"/>
    </w:rPr>
  </w:style>
  <w:style w:type="character" w:customStyle="1" w:styleId="WW8Num6z0">
    <w:name w:val="WW8Num6z0"/>
    <w:rsid w:val="00782806"/>
    <w:rPr>
      <w:position w:val="0"/>
      <w:sz w:val="24"/>
      <w:vertAlign w:val="baseline"/>
    </w:rPr>
  </w:style>
  <w:style w:type="character" w:customStyle="1" w:styleId="WW8Num6z1">
    <w:name w:val="WW8Num6z1"/>
    <w:rsid w:val="00782806"/>
    <w:rPr>
      <w:rFonts w:ascii="OpenSymbol" w:hAnsi="OpenSymbol" w:cs="OpenSymbol"/>
    </w:rPr>
  </w:style>
  <w:style w:type="character" w:customStyle="1" w:styleId="WW8Num7z0">
    <w:name w:val="WW8Num7z0"/>
    <w:rsid w:val="00782806"/>
    <w:rPr>
      <w:color w:val="000000"/>
      <w:position w:val="0"/>
      <w:sz w:val="24"/>
      <w:vertAlign w:val="baseline"/>
    </w:rPr>
  </w:style>
  <w:style w:type="character" w:customStyle="1" w:styleId="WW8Num7z1">
    <w:name w:val="WW8Num7z1"/>
    <w:rsid w:val="00782806"/>
    <w:rPr>
      <w:rFonts w:ascii="Arial Unicode MS" w:eastAsia="ヒラギノ角ゴ Pro W3" w:hAnsi="Arial Unicode MS"/>
      <w:color w:val="000000"/>
      <w:position w:val="0"/>
      <w:sz w:val="24"/>
      <w:vertAlign w:val="baseline"/>
    </w:rPr>
  </w:style>
  <w:style w:type="character" w:customStyle="1" w:styleId="WW8Num8z0">
    <w:name w:val="WW8Num8z0"/>
    <w:rsid w:val="00782806"/>
    <w:rPr>
      <w:rFonts w:ascii="Symbol" w:hAnsi="Symbol" w:cs="OpenSymbol"/>
    </w:rPr>
  </w:style>
  <w:style w:type="character" w:customStyle="1" w:styleId="WW8Num8z1">
    <w:name w:val="WW8Num8z1"/>
    <w:rsid w:val="00782806"/>
    <w:rPr>
      <w:rFonts w:ascii="OpenSymbol" w:hAnsi="OpenSymbol" w:cs="OpenSymbol"/>
    </w:rPr>
  </w:style>
  <w:style w:type="character" w:customStyle="1" w:styleId="WW8Num9z0">
    <w:name w:val="WW8Num9z0"/>
    <w:rsid w:val="00782806"/>
    <w:rPr>
      <w:rFonts w:ascii="Symbol" w:hAnsi="Symbol" w:cs="OpenSymbol"/>
    </w:rPr>
  </w:style>
  <w:style w:type="character" w:customStyle="1" w:styleId="WW8Num9z1">
    <w:name w:val="WW8Num9z1"/>
    <w:rsid w:val="00782806"/>
    <w:rPr>
      <w:rFonts w:ascii="OpenSymbol" w:hAnsi="OpenSymbol" w:cs="OpenSymbol"/>
    </w:rPr>
  </w:style>
  <w:style w:type="character" w:customStyle="1" w:styleId="Absatz-Standardschriftart">
    <w:name w:val="Absatz-Standardschriftart"/>
    <w:rsid w:val="00782806"/>
  </w:style>
  <w:style w:type="character" w:customStyle="1" w:styleId="WW-Absatz-Standardschriftart">
    <w:name w:val="WW-Absatz-Standardschriftart"/>
    <w:rsid w:val="00782806"/>
  </w:style>
  <w:style w:type="character" w:customStyle="1" w:styleId="WW-Absatz-Standardschriftart1">
    <w:name w:val="WW-Absatz-Standardschriftart1"/>
    <w:rsid w:val="00782806"/>
  </w:style>
  <w:style w:type="character" w:customStyle="1" w:styleId="WW-Absatz-Standardschriftart11">
    <w:name w:val="WW-Absatz-Standardschriftart11"/>
    <w:rsid w:val="00782806"/>
  </w:style>
  <w:style w:type="character" w:customStyle="1" w:styleId="Bullets">
    <w:name w:val="Bullets"/>
    <w:rsid w:val="00782806"/>
    <w:rPr>
      <w:rFonts w:ascii="OpenSymbol" w:eastAsia="OpenSymbol" w:hAnsi="OpenSymbol" w:cs="OpenSymbol"/>
    </w:rPr>
  </w:style>
  <w:style w:type="paragraph" w:customStyle="1" w:styleId="Heading">
    <w:name w:val="Heading"/>
    <w:basedOn w:val="Normal"/>
    <w:next w:val="BodyText"/>
    <w:rsid w:val="00782806"/>
    <w:pPr>
      <w:keepNext/>
      <w:spacing w:before="240" w:after="120"/>
    </w:pPr>
    <w:rPr>
      <w:rFonts w:ascii="Arial" w:eastAsia="Arial Unicode MS" w:hAnsi="Arial" w:cs="Arial Unicode MS"/>
      <w:sz w:val="28"/>
      <w:szCs w:val="28"/>
    </w:rPr>
  </w:style>
  <w:style w:type="paragraph" w:styleId="BodyText">
    <w:name w:val="Body Text"/>
    <w:basedOn w:val="Normal"/>
    <w:rsid w:val="00782806"/>
    <w:pPr>
      <w:spacing w:after="120"/>
    </w:pPr>
  </w:style>
  <w:style w:type="paragraph" w:styleId="List">
    <w:name w:val="List"/>
    <w:basedOn w:val="BodyText"/>
    <w:rsid w:val="00782806"/>
  </w:style>
  <w:style w:type="paragraph" w:styleId="Caption">
    <w:name w:val="caption"/>
    <w:basedOn w:val="Normal"/>
    <w:qFormat/>
    <w:rsid w:val="00782806"/>
    <w:pPr>
      <w:suppressLineNumbers/>
      <w:spacing w:before="120" w:after="120"/>
    </w:pPr>
    <w:rPr>
      <w:i/>
      <w:iCs/>
    </w:rPr>
  </w:style>
  <w:style w:type="paragraph" w:customStyle="1" w:styleId="Index">
    <w:name w:val="Index"/>
    <w:basedOn w:val="Normal"/>
    <w:rsid w:val="00782806"/>
    <w:pPr>
      <w:suppressLineNumbers/>
    </w:pPr>
  </w:style>
  <w:style w:type="paragraph" w:customStyle="1" w:styleId="FreeFormA">
    <w:name w:val="Free Form A"/>
    <w:rsid w:val="00782806"/>
    <w:rPr>
      <w:rFonts w:eastAsia="ヒラギノ角ゴ Pro W3"/>
      <w:color w:val="000000"/>
      <w:kern w:val="1"/>
      <w:lang w:eastAsia="hi-IN" w:bidi="hi-IN"/>
    </w:rPr>
  </w:style>
  <w:style w:type="paragraph" w:customStyle="1" w:styleId="WW-Default">
    <w:name w:val="WW-Default"/>
    <w:rsid w:val="00782806"/>
    <w:pPr>
      <w:widowControl w:val="0"/>
      <w:suppressAutoHyphens/>
    </w:pPr>
    <w:rPr>
      <w:rFonts w:ascii="Lucida Grande" w:eastAsia="ヒラギノ角ゴ Pro W3" w:hAnsi="Lucida Grande"/>
      <w:color w:val="000000"/>
      <w:kern w:val="1"/>
      <w:sz w:val="24"/>
      <w:lang w:eastAsia="hi-IN" w:bidi="hi-IN"/>
    </w:rPr>
  </w:style>
  <w:style w:type="paragraph" w:styleId="Footer">
    <w:name w:val="footer"/>
    <w:basedOn w:val="Normal"/>
    <w:link w:val="FooterChar"/>
    <w:uiPriority w:val="99"/>
    <w:rsid w:val="00782806"/>
    <w:pPr>
      <w:suppressLineNumbers/>
      <w:tabs>
        <w:tab w:val="center" w:pos="4986"/>
        <w:tab w:val="right" w:pos="9972"/>
      </w:tabs>
    </w:pPr>
  </w:style>
  <w:style w:type="paragraph" w:styleId="Header">
    <w:name w:val="header"/>
    <w:basedOn w:val="Normal"/>
    <w:link w:val="HeaderChar"/>
    <w:uiPriority w:val="99"/>
    <w:rsid w:val="00782806"/>
    <w:pPr>
      <w:suppressLineNumbers/>
      <w:tabs>
        <w:tab w:val="center" w:pos="4986"/>
        <w:tab w:val="right" w:pos="9972"/>
      </w:tabs>
    </w:pPr>
  </w:style>
  <w:style w:type="paragraph" w:styleId="ListParagraph">
    <w:name w:val="List Paragraph"/>
    <w:basedOn w:val="Normal"/>
    <w:uiPriority w:val="34"/>
    <w:qFormat/>
    <w:rsid w:val="00614485"/>
    <w:pPr>
      <w:ind w:left="720"/>
      <w:contextualSpacing/>
    </w:pPr>
  </w:style>
  <w:style w:type="character" w:styleId="Hyperlink">
    <w:name w:val="Hyperlink"/>
    <w:basedOn w:val="DefaultParagraphFont"/>
    <w:uiPriority w:val="99"/>
    <w:unhideWhenUsed/>
    <w:rsid w:val="00207616"/>
    <w:rPr>
      <w:color w:val="0000FF" w:themeColor="hyperlink"/>
      <w:u w:val="single"/>
    </w:rPr>
  </w:style>
  <w:style w:type="character" w:customStyle="1" w:styleId="HeaderChar">
    <w:name w:val="Header Char"/>
    <w:basedOn w:val="DefaultParagraphFont"/>
    <w:link w:val="Header"/>
    <w:uiPriority w:val="99"/>
    <w:rsid w:val="00864D81"/>
    <w:rPr>
      <w:rFonts w:ascii="Lucida Grande" w:eastAsia="ヒラギノ角ゴ Pro W3" w:hAnsi="Lucida Grande"/>
      <w:color w:val="000000"/>
      <w:kern w:val="1"/>
      <w:sz w:val="24"/>
      <w:szCs w:val="24"/>
      <w:lang w:eastAsia="ar-SA"/>
    </w:rPr>
  </w:style>
  <w:style w:type="paragraph" w:styleId="BalloonText">
    <w:name w:val="Balloon Text"/>
    <w:basedOn w:val="Normal"/>
    <w:link w:val="BalloonTextChar"/>
    <w:uiPriority w:val="99"/>
    <w:semiHidden/>
    <w:unhideWhenUsed/>
    <w:rsid w:val="00864D81"/>
    <w:rPr>
      <w:rFonts w:ascii="Tahoma" w:hAnsi="Tahoma" w:cs="Tahoma"/>
      <w:sz w:val="16"/>
      <w:szCs w:val="16"/>
    </w:rPr>
  </w:style>
  <w:style w:type="character" w:customStyle="1" w:styleId="BalloonTextChar">
    <w:name w:val="Balloon Text Char"/>
    <w:basedOn w:val="DefaultParagraphFont"/>
    <w:link w:val="BalloonText"/>
    <w:uiPriority w:val="99"/>
    <w:semiHidden/>
    <w:rsid w:val="00864D81"/>
    <w:rPr>
      <w:rFonts w:ascii="Tahoma" w:eastAsia="ヒラギノ角ゴ Pro W3" w:hAnsi="Tahoma" w:cs="Tahoma"/>
      <w:color w:val="000000"/>
      <w:kern w:val="1"/>
      <w:sz w:val="16"/>
      <w:szCs w:val="16"/>
      <w:lang w:eastAsia="ar-SA"/>
    </w:rPr>
  </w:style>
  <w:style w:type="character" w:customStyle="1" w:styleId="FooterChar">
    <w:name w:val="Footer Char"/>
    <w:basedOn w:val="DefaultParagraphFont"/>
    <w:link w:val="Footer"/>
    <w:uiPriority w:val="99"/>
    <w:rsid w:val="00864D81"/>
    <w:rPr>
      <w:rFonts w:ascii="Lucida Grande" w:eastAsia="ヒラギノ角ゴ Pro W3" w:hAnsi="Lucida Grande"/>
      <w:color w:val="000000"/>
      <w:kern w:val="1"/>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ucida Grande" w:eastAsia="ヒラギノ角ゴ Pro W3" w:hAnsi="Lucida Grande"/>
      <w:color w:val="000000"/>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color w:val="000000"/>
      <w:position w:val="0"/>
      <w:sz w:val="24"/>
      <w:vertAlign w:val="baseline"/>
    </w:rPr>
  </w:style>
  <w:style w:type="character" w:customStyle="1" w:styleId="WW8Num1z1">
    <w:name w:val="WW8Num1z1"/>
    <w:rPr>
      <w:rFonts w:ascii="Arial Unicode MS" w:eastAsia="ヒラギノ角ゴ Pro W3" w:hAnsi="Arial Unicode MS"/>
      <w:color w:val="000000"/>
      <w:position w:val="0"/>
      <w:sz w:val="24"/>
      <w:vertAlign w:val="baseline"/>
    </w:rPr>
  </w:style>
  <w:style w:type="character" w:customStyle="1" w:styleId="WW8Num2z0">
    <w:name w:val="WW8Num2z0"/>
    <w:rPr>
      <w:color w:val="000000"/>
      <w:position w:val="0"/>
      <w:sz w:val="24"/>
      <w:vertAlign w:val="baseline"/>
    </w:rPr>
  </w:style>
  <w:style w:type="character" w:customStyle="1" w:styleId="WW8Num2z1">
    <w:name w:val="WW8Num2z1"/>
    <w:rPr>
      <w:rFonts w:ascii="Arial Unicode MS" w:eastAsia="ヒラギノ角ゴ Pro W3" w:hAnsi="Arial Unicode MS"/>
      <w:color w:val="000000"/>
      <w:position w:val="0"/>
      <w:sz w:val="24"/>
      <w:vertAlign w:val="baseline"/>
    </w:rPr>
  </w:style>
  <w:style w:type="character" w:customStyle="1" w:styleId="WW8Num3z0">
    <w:name w:val="WW8Num3z0"/>
    <w:rPr>
      <w:color w:val="000000"/>
      <w:position w:val="0"/>
      <w:sz w:val="24"/>
      <w:vertAlign w:val="baseline"/>
    </w:rPr>
  </w:style>
  <w:style w:type="character" w:customStyle="1" w:styleId="WW8Num3z1">
    <w:name w:val="WW8Num3z1"/>
    <w:rPr>
      <w:rFonts w:ascii="Arial Unicode MS" w:eastAsia="ヒラギノ角ゴ Pro W3" w:hAnsi="Arial Unicode MS"/>
      <w:color w:val="000000"/>
      <w:position w:val="0"/>
      <w:sz w:val="24"/>
      <w:vertAlign w:val="baseline"/>
    </w:rPr>
  </w:style>
  <w:style w:type="character" w:customStyle="1" w:styleId="WW8Num4z0">
    <w:name w:val="WW8Num4z0"/>
    <w:rPr>
      <w:color w:val="000000"/>
      <w:position w:val="0"/>
      <w:sz w:val="24"/>
      <w:vertAlign w:val="baseline"/>
    </w:rPr>
  </w:style>
  <w:style w:type="character" w:customStyle="1" w:styleId="WW8Num4z1">
    <w:name w:val="WW8Num4z1"/>
    <w:rPr>
      <w:rFonts w:ascii="Arial Unicode MS" w:eastAsia="ヒラギノ角ゴ Pro W3" w:hAnsi="Arial Unicode MS"/>
      <w:color w:val="000000"/>
      <w:position w:val="0"/>
      <w:sz w:val="24"/>
      <w:vertAlign w:val="baseline"/>
    </w:rPr>
  </w:style>
  <w:style w:type="character" w:customStyle="1" w:styleId="WW8Num5z0">
    <w:name w:val="WW8Num5z0"/>
    <w:rPr>
      <w:position w:val="0"/>
      <w:sz w:val="24"/>
      <w:vertAlign w:val="baseline"/>
    </w:rPr>
  </w:style>
  <w:style w:type="character" w:customStyle="1" w:styleId="WW8Num5z1">
    <w:name w:val="WW8Num5z1"/>
    <w:rPr>
      <w:rFonts w:ascii="OpenSymbol" w:hAnsi="OpenSymbol" w:cs="OpenSymbol"/>
    </w:rPr>
  </w:style>
  <w:style w:type="character" w:customStyle="1" w:styleId="WW8Num6z0">
    <w:name w:val="WW8Num6z0"/>
    <w:rPr>
      <w:position w:val="0"/>
      <w:sz w:val="24"/>
      <w:vertAlign w:val="baseline"/>
    </w:rPr>
  </w:style>
  <w:style w:type="character" w:customStyle="1" w:styleId="WW8Num6z1">
    <w:name w:val="WW8Num6z1"/>
    <w:rPr>
      <w:rFonts w:ascii="OpenSymbol" w:hAnsi="OpenSymbol" w:cs="OpenSymbol"/>
    </w:rPr>
  </w:style>
  <w:style w:type="character" w:customStyle="1" w:styleId="WW8Num7z0">
    <w:name w:val="WW8Num7z0"/>
    <w:rPr>
      <w:color w:val="000000"/>
      <w:position w:val="0"/>
      <w:sz w:val="24"/>
      <w:vertAlign w:val="baseline"/>
    </w:rPr>
  </w:style>
  <w:style w:type="character" w:customStyle="1" w:styleId="WW8Num7z1">
    <w:name w:val="WW8Num7z1"/>
    <w:rPr>
      <w:rFonts w:ascii="Arial Unicode MS" w:eastAsia="ヒラギノ角ゴ Pro W3" w:hAnsi="Arial Unicode MS"/>
      <w:color w:val="000000"/>
      <w:position w:val="0"/>
      <w:sz w:val="24"/>
      <w:vertAlign w:val="baseline"/>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FreeFormA">
    <w:name w:val="Free Form A"/>
    <w:rPr>
      <w:rFonts w:eastAsia="ヒラギノ角ゴ Pro W3"/>
      <w:color w:val="000000"/>
      <w:kern w:val="1"/>
      <w:lang w:eastAsia="hi-IN" w:bidi="hi-IN"/>
    </w:rPr>
  </w:style>
  <w:style w:type="paragraph" w:customStyle="1" w:styleId="WW-Default">
    <w:name w:val="WW-Default"/>
    <w:pPr>
      <w:widowControl w:val="0"/>
      <w:suppressAutoHyphens/>
    </w:pPr>
    <w:rPr>
      <w:rFonts w:ascii="Lucida Grande" w:eastAsia="ヒラギノ角ゴ Pro W3" w:hAnsi="Lucida Grande"/>
      <w:color w:val="000000"/>
      <w:kern w:val="1"/>
      <w:sz w:val="24"/>
      <w:lang w:eastAsia="hi-IN" w:bidi="hi-IN"/>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vitha.alegala@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dc:creator>
  <cp:lastModifiedBy>v.j.kumar</cp:lastModifiedBy>
  <cp:revision>61</cp:revision>
  <cp:lastPrinted>1900-12-31T18:30:00Z</cp:lastPrinted>
  <dcterms:created xsi:type="dcterms:W3CDTF">2013-09-30T16:55:00Z</dcterms:created>
  <dcterms:modified xsi:type="dcterms:W3CDTF">2014-02-19T19:15:00Z</dcterms:modified>
</cp:coreProperties>
</file>