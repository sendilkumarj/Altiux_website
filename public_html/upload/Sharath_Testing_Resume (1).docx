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CC4" w:rsidRPr="001E64F8" w:rsidRDefault="001E64F8">
      <w:pPr>
        <w:pStyle w:val="Title"/>
        <w:pBdr>
          <w:bottom w:val="single" w:sz="8" w:space="2"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720"/>
          <w:tab w:val="left" w:pos="10080"/>
        </w:tabs>
        <w:rPr>
          <w:rFonts w:ascii="Times New Roman" w:hAnsi="Times New Roman" w:cs="Times New Roman"/>
        </w:rPr>
      </w:pPr>
      <w:r>
        <w:rPr>
          <w:rFonts w:ascii="Times New Roman" w:hAnsi="Times New Roman" w:cs="Times New Roman"/>
        </w:rPr>
        <w:t>CURRICULU</w:t>
      </w:r>
      <w:r w:rsidR="002F0CC4" w:rsidRPr="001E64F8">
        <w:rPr>
          <w:rFonts w:ascii="Times New Roman" w:hAnsi="Times New Roman" w:cs="Times New Roman"/>
        </w:rPr>
        <w:t>M VITAE     </w:t>
      </w:r>
      <w:r w:rsidR="002F0CC4" w:rsidRPr="001E64F8">
        <w:rPr>
          <w:rFonts w:ascii="Times New Roman" w:hAnsi="Times New Roman" w:cs="Times New Roman"/>
        </w:rPr>
        <w:tab/>
        <w:t xml:space="preserve">                   </w:t>
      </w:r>
    </w:p>
    <w:p w:rsidR="002F0CC4" w:rsidRPr="001E64F8" w:rsidRDefault="002F0CC4">
      <w:pPr>
        <w:spacing w:after="280"/>
        <w:rPr>
          <w:rFonts w:eastAsia="Arial"/>
          <w:b/>
        </w:rPr>
      </w:pPr>
      <w:r w:rsidRPr="001E64F8">
        <w:rPr>
          <w:rFonts w:eastAsia="Arial"/>
          <w:sz w:val="32"/>
          <w:szCs w:val="32"/>
        </w:rPr>
        <w:t>Sharath Kakade</w:t>
      </w:r>
      <w:r w:rsidRPr="001E64F8">
        <w:rPr>
          <w:rFonts w:eastAsia="Arial"/>
          <w:sz w:val="36"/>
        </w:rPr>
        <w:t xml:space="preserve"> </w:t>
      </w:r>
      <w:r w:rsidRPr="001E64F8">
        <w:rPr>
          <w:rFonts w:eastAsia="Arial"/>
          <w:b/>
          <w:color w:val="FF0000"/>
          <w:sz w:val="20"/>
        </w:rPr>
        <w:t xml:space="preserve">             </w:t>
      </w:r>
      <w:r w:rsidRPr="001E64F8">
        <w:rPr>
          <w:rFonts w:eastAsia="Arial"/>
          <w:b/>
          <w:sz w:val="20"/>
        </w:rPr>
        <w:t>             </w:t>
      </w:r>
      <w:r w:rsidR="007D77E0" w:rsidRPr="001E64F8">
        <w:rPr>
          <w:rFonts w:eastAsia="Arial"/>
          <w:b/>
          <w:sz w:val="20"/>
        </w:rPr>
        <w:t xml:space="preserve">                         </w:t>
      </w:r>
      <w:r w:rsidRPr="002870F3">
        <w:rPr>
          <w:rFonts w:eastAsia="Arial"/>
          <w:b/>
        </w:rPr>
        <w:t>E-Mail:</w:t>
      </w:r>
      <w:hyperlink r:id="rId7" w:history="1">
        <w:r w:rsidRPr="002870F3">
          <w:rPr>
            <w:rStyle w:val="Hyperlink"/>
            <w:rFonts w:eastAsia="Arial"/>
          </w:rPr>
          <w:t>sharathkakade@gmail.com</w:t>
        </w:r>
      </w:hyperlink>
      <w:r w:rsidRPr="001E64F8">
        <w:t xml:space="preserve"> </w:t>
      </w:r>
      <w:r w:rsidRPr="001E64F8">
        <w:rPr>
          <w:rFonts w:eastAsia="Arial"/>
          <w:sz w:val="20"/>
        </w:rPr>
        <w:t xml:space="preserve">                                                                                              </w:t>
      </w:r>
      <w:r w:rsidRPr="002870F3">
        <w:rPr>
          <w:rFonts w:eastAsia="Arial"/>
          <w:b/>
        </w:rPr>
        <w:t>Mobile:</w:t>
      </w:r>
      <w:r w:rsidRPr="002870F3">
        <w:t xml:space="preserve"> </w:t>
      </w:r>
      <w:r w:rsidRPr="002870F3">
        <w:rPr>
          <w:rFonts w:eastAsia="Arial"/>
          <w:b/>
        </w:rPr>
        <w:t>+91-9964181774</w:t>
      </w:r>
    </w:p>
    <w:p w:rsidR="002F0CC4" w:rsidRPr="001E64F8" w:rsidRDefault="002F0CC4">
      <w:pPr>
        <w:spacing w:after="280"/>
        <w:rPr>
          <w:b/>
          <w:bCs/>
          <w:shd w:val="clear" w:color="auto" w:fill="D9D9D9"/>
        </w:rPr>
      </w:pPr>
      <w:r w:rsidRPr="001E64F8">
        <w:rPr>
          <w:b/>
          <w:bCs/>
          <w:shd w:val="clear" w:color="auto" w:fill="D9D9D9"/>
        </w:rPr>
        <w:t>Objective</w:t>
      </w:r>
    </w:p>
    <w:p w:rsidR="002F0CC4" w:rsidRPr="001E64F8" w:rsidRDefault="002F0CC4">
      <w:pPr>
        <w:spacing w:after="280"/>
      </w:pPr>
      <w:r w:rsidRPr="001E64F8">
        <w:t xml:space="preserve">To obtain a challenging position in </w:t>
      </w:r>
      <w:r w:rsidRPr="001E64F8">
        <w:rPr>
          <w:b/>
        </w:rPr>
        <w:t>Software Testing</w:t>
      </w:r>
      <w:r w:rsidRPr="001E64F8">
        <w:t>, ideal to work with a company where I can put my Technical skills in front and I can emerge into new Technologies.</w:t>
      </w:r>
    </w:p>
    <w:p w:rsidR="002F0CC4" w:rsidRPr="002870F3" w:rsidRDefault="00730B6C">
      <w:pPr>
        <w:spacing w:after="280"/>
        <w:jc w:val="both"/>
        <w:rPr>
          <w:b/>
          <w:shd w:val="clear" w:color="auto" w:fill="D9D9D9"/>
        </w:rPr>
      </w:pPr>
      <w:r>
        <w:rPr>
          <w:b/>
          <w:shd w:val="clear" w:color="auto" w:fill="D9D9D9"/>
        </w:rPr>
        <w:t>Summary</w:t>
      </w:r>
    </w:p>
    <w:p w:rsidR="002F0CC4" w:rsidRPr="001E64F8" w:rsidRDefault="002F0CC4">
      <w:pPr>
        <w:numPr>
          <w:ilvl w:val="0"/>
          <w:numId w:val="5"/>
        </w:numPr>
        <w:ind w:left="0" w:right="-360" w:firstLine="0"/>
        <w:jc w:val="both"/>
      </w:pPr>
      <w:r w:rsidRPr="001E64F8">
        <w:t xml:space="preserve">Having </w:t>
      </w:r>
      <w:r w:rsidR="00906B8B">
        <w:rPr>
          <w:b/>
          <w:bCs/>
        </w:rPr>
        <w:t>4+</w:t>
      </w:r>
      <w:r w:rsidRPr="001E64F8">
        <w:rPr>
          <w:b/>
        </w:rPr>
        <w:t xml:space="preserve"> years</w:t>
      </w:r>
      <w:r w:rsidR="00C91544" w:rsidRPr="001E64F8">
        <w:t xml:space="preserve"> of experience in Software T</w:t>
      </w:r>
      <w:r w:rsidRPr="001E64F8">
        <w:t>esting</w:t>
      </w:r>
    </w:p>
    <w:p w:rsidR="002F0CC4" w:rsidRPr="001E64F8" w:rsidRDefault="002F0CC4">
      <w:pPr>
        <w:numPr>
          <w:ilvl w:val="0"/>
          <w:numId w:val="5"/>
        </w:numPr>
        <w:ind w:left="0" w:right="-360" w:firstLine="0"/>
        <w:jc w:val="both"/>
        <w:rPr>
          <w:b/>
        </w:rPr>
      </w:pPr>
      <w:r w:rsidRPr="001E64F8">
        <w:t xml:space="preserve">Proficiency in </w:t>
      </w:r>
      <w:r w:rsidR="00217CD3">
        <w:rPr>
          <w:b/>
        </w:rPr>
        <w:t>Software Testing</w:t>
      </w:r>
    </w:p>
    <w:p w:rsidR="002F0CC4" w:rsidRPr="001E64F8" w:rsidRDefault="002F0CC4">
      <w:pPr>
        <w:pStyle w:val="NormalJustified"/>
        <w:numPr>
          <w:ilvl w:val="0"/>
          <w:numId w:val="5"/>
        </w:numPr>
      </w:pPr>
      <w:r w:rsidRPr="001E64F8">
        <w:t xml:space="preserve">Good exposure in Requirements understanding and analyzing </w:t>
      </w:r>
    </w:p>
    <w:p w:rsidR="002F0CC4" w:rsidRPr="001E64F8" w:rsidRDefault="002F0CC4">
      <w:pPr>
        <w:numPr>
          <w:ilvl w:val="0"/>
          <w:numId w:val="5"/>
        </w:numPr>
        <w:spacing w:before="60" w:after="60"/>
      </w:pPr>
      <w:r w:rsidRPr="001E64F8">
        <w:t>Experience in Sanity, GUI, Functional, System and</w:t>
      </w:r>
      <w:r w:rsidR="00217CD3">
        <w:t xml:space="preserve"> Regression Testing</w:t>
      </w:r>
    </w:p>
    <w:p w:rsidR="002F0CC4" w:rsidRPr="001E64F8" w:rsidRDefault="002F0CC4">
      <w:pPr>
        <w:pStyle w:val="NormalJustified"/>
        <w:numPr>
          <w:ilvl w:val="0"/>
          <w:numId w:val="5"/>
        </w:numPr>
        <w:rPr>
          <w:sz w:val="22"/>
          <w:szCs w:val="22"/>
        </w:rPr>
      </w:pPr>
      <w:r w:rsidRPr="001E64F8">
        <w:t>Familiar with all aspects of Software Development Life Cycle.</w:t>
      </w:r>
      <w:r w:rsidRPr="001E64F8">
        <w:rPr>
          <w:sz w:val="22"/>
          <w:szCs w:val="22"/>
        </w:rPr>
        <w:t xml:space="preserve"> </w:t>
      </w:r>
    </w:p>
    <w:p w:rsidR="002F0CC4" w:rsidRPr="001E64F8" w:rsidRDefault="002F0CC4">
      <w:pPr>
        <w:pStyle w:val="NormalJustified"/>
        <w:numPr>
          <w:ilvl w:val="0"/>
          <w:numId w:val="5"/>
        </w:numPr>
        <w:rPr>
          <w:b/>
        </w:rPr>
      </w:pPr>
      <w:r w:rsidRPr="001E64F8">
        <w:t xml:space="preserve">Experience in design and execution of test cases </w:t>
      </w:r>
    </w:p>
    <w:p w:rsidR="002F0CC4" w:rsidRDefault="002F0CC4">
      <w:pPr>
        <w:pStyle w:val="NormalJustified"/>
        <w:numPr>
          <w:ilvl w:val="0"/>
          <w:numId w:val="5"/>
        </w:numPr>
      </w:pPr>
      <w:r w:rsidRPr="001E64F8">
        <w:t>Experience in Mobile Application Testing.</w:t>
      </w:r>
    </w:p>
    <w:p w:rsidR="002870F3" w:rsidRPr="001E64F8" w:rsidRDefault="002870F3">
      <w:pPr>
        <w:pStyle w:val="NormalJustified"/>
        <w:numPr>
          <w:ilvl w:val="0"/>
          <w:numId w:val="5"/>
        </w:numPr>
      </w:pPr>
      <w:r>
        <w:t>Sound Knowledge in SOAP UI</w:t>
      </w:r>
    </w:p>
    <w:p w:rsidR="002F0CC4" w:rsidRPr="001E64F8" w:rsidRDefault="002F0CC4">
      <w:pPr>
        <w:pStyle w:val="NormalJustified"/>
        <w:numPr>
          <w:ilvl w:val="0"/>
          <w:numId w:val="5"/>
        </w:numPr>
      </w:pPr>
      <w:r w:rsidRPr="001E64F8">
        <w:t xml:space="preserve">Good communication, interpersonal, analytical skills and strong ability to perform as    </w:t>
      </w:r>
      <w:r w:rsidR="00217CD3">
        <w:t xml:space="preserve">   individual or part of a team</w:t>
      </w:r>
    </w:p>
    <w:p w:rsidR="002F0CC4" w:rsidRPr="001E64F8" w:rsidRDefault="002F0CC4">
      <w:pPr>
        <w:pStyle w:val="NormalJustified"/>
        <w:numPr>
          <w:ilvl w:val="0"/>
          <w:numId w:val="5"/>
        </w:numPr>
      </w:pPr>
      <w:r w:rsidRPr="001E64F8">
        <w:t>Knowledge in the Software Testing Applications u</w:t>
      </w:r>
      <w:r w:rsidR="00217CD3">
        <w:t>sing manual testing methodology</w:t>
      </w:r>
    </w:p>
    <w:p w:rsidR="002F0CC4" w:rsidRPr="001E64F8" w:rsidRDefault="002F0CC4">
      <w:pPr>
        <w:numPr>
          <w:ilvl w:val="0"/>
          <w:numId w:val="5"/>
        </w:numPr>
        <w:spacing w:before="60" w:after="60"/>
      </w:pPr>
      <w:r w:rsidRPr="001E64F8">
        <w:t>Commitment, result oriented and inter</w:t>
      </w:r>
      <w:r w:rsidR="00217CD3">
        <w:t>ested to learn new technologies</w:t>
      </w:r>
    </w:p>
    <w:p w:rsidR="002F0CC4" w:rsidRPr="00173C5F" w:rsidRDefault="002F0CC4">
      <w:pPr>
        <w:pStyle w:val="NormalJustified"/>
        <w:numPr>
          <w:ilvl w:val="0"/>
          <w:numId w:val="5"/>
        </w:numPr>
      </w:pPr>
      <w:r w:rsidRPr="001E64F8">
        <w:t xml:space="preserve">Knowledge in </w:t>
      </w:r>
      <w:r w:rsidRPr="001E64F8">
        <w:rPr>
          <w:b/>
        </w:rPr>
        <w:t>Software Development Life Cycle (SDLC)</w:t>
      </w:r>
      <w:r w:rsidRPr="001E64F8">
        <w:t xml:space="preserve"> and </w:t>
      </w:r>
      <w:r w:rsidRPr="001E64F8">
        <w:rPr>
          <w:b/>
        </w:rPr>
        <w:t>Software testing life cycle (STLC)</w:t>
      </w:r>
    </w:p>
    <w:p w:rsidR="00173C5F" w:rsidRPr="001E64F8" w:rsidRDefault="00173C5F" w:rsidP="00173C5F">
      <w:pPr>
        <w:numPr>
          <w:ilvl w:val="0"/>
          <w:numId w:val="5"/>
        </w:numPr>
        <w:suppressAutoHyphens w:val="0"/>
      </w:pPr>
      <w:r>
        <w:t xml:space="preserve">Experience in </w:t>
      </w:r>
      <w:r w:rsidRPr="001E64F8">
        <w:t>Web Service Testing using SOAP UI</w:t>
      </w:r>
    </w:p>
    <w:p w:rsidR="002F0CC4" w:rsidRPr="001E64F8" w:rsidRDefault="002F0CC4">
      <w:pPr>
        <w:pStyle w:val="NormalJustified"/>
        <w:numPr>
          <w:ilvl w:val="0"/>
          <w:numId w:val="5"/>
        </w:numPr>
        <w:rPr>
          <w:b/>
        </w:rPr>
      </w:pPr>
      <w:r w:rsidRPr="001E64F8">
        <w:t xml:space="preserve">Proficient in area of Analyzing </w:t>
      </w:r>
      <w:r w:rsidRPr="001E64F8">
        <w:rPr>
          <w:b/>
        </w:rPr>
        <w:t>Requirements, Test Case Development, Execution, Review and Updating Test Cases, Traceability Matrix,</w:t>
      </w:r>
      <w:r w:rsidR="005B4B08">
        <w:rPr>
          <w:b/>
        </w:rPr>
        <w:t xml:space="preserve"> </w:t>
      </w:r>
      <w:r w:rsidR="00217CD3">
        <w:rPr>
          <w:b/>
        </w:rPr>
        <w:t>Defect tracking and Reporting</w:t>
      </w:r>
    </w:p>
    <w:p w:rsidR="002F0CC4" w:rsidRPr="001E64F8" w:rsidRDefault="002F0CC4">
      <w:pPr>
        <w:pStyle w:val="NormalJustified"/>
      </w:pPr>
    </w:p>
    <w:p w:rsidR="002F0CC4" w:rsidRPr="001E64F8" w:rsidRDefault="00730B6C">
      <w:pPr>
        <w:spacing w:after="280"/>
        <w:jc w:val="both"/>
        <w:rPr>
          <w:b/>
          <w:shd w:val="clear" w:color="auto" w:fill="D9D9D9"/>
        </w:rPr>
      </w:pPr>
      <w:proofErr w:type="gramStart"/>
      <w:r>
        <w:rPr>
          <w:b/>
          <w:shd w:val="clear" w:color="auto" w:fill="D9D9D9"/>
        </w:rPr>
        <w:t>Professional</w:t>
      </w:r>
      <w:r w:rsidR="002F0CC4" w:rsidRPr="001E64F8">
        <w:rPr>
          <w:b/>
          <w:shd w:val="clear" w:color="auto" w:fill="D9D9D9"/>
        </w:rPr>
        <w:t xml:space="preserve">  A</w:t>
      </w:r>
      <w:r>
        <w:rPr>
          <w:b/>
          <w:shd w:val="clear" w:color="auto" w:fill="D9D9D9"/>
        </w:rPr>
        <w:t>chievements</w:t>
      </w:r>
      <w:proofErr w:type="gramEnd"/>
      <w:r w:rsidR="002F0CC4" w:rsidRPr="001E64F8">
        <w:rPr>
          <w:b/>
          <w:shd w:val="clear" w:color="auto" w:fill="D9D9D9"/>
        </w:rPr>
        <w:t xml:space="preserve"> </w:t>
      </w:r>
    </w:p>
    <w:p w:rsidR="002F0CC4" w:rsidRPr="001E64F8" w:rsidRDefault="002F0CC4">
      <w:pPr>
        <w:pStyle w:val="NormalJustified"/>
        <w:numPr>
          <w:ilvl w:val="0"/>
          <w:numId w:val="5"/>
        </w:numPr>
      </w:pPr>
      <w:r w:rsidRPr="001E64F8">
        <w:t>Possess strong analytical skills helpful to handle Various Software modules independently, which enhanced the team capabilities and created confidence in my superiors for winning new b</w:t>
      </w:r>
      <w:r w:rsidR="00217CD3">
        <w:t>usiness and meet hard deadlines</w:t>
      </w:r>
    </w:p>
    <w:p w:rsidR="002F0CC4" w:rsidRPr="001E64F8" w:rsidRDefault="002F0CC4">
      <w:pPr>
        <w:pStyle w:val="NormalJustified"/>
        <w:numPr>
          <w:ilvl w:val="0"/>
          <w:numId w:val="5"/>
        </w:numPr>
      </w:pPr>
      <w:r w:rsidRPr="001E64F8">
        <w:t>Translate requirements to well defined documents which are helpful in flawless software</w:t>
      </w:r>
      <w:r w:rsidR="00217CD3">
        <w:t xml:space="preserve"> implementation and less rework</w:t>
      </w:r>
    </w:p>
    <w:p w:rsidR="002F0CC4" w:rsidRPr="001E64F8" w:rsidRDefault="002F0CC4">
      <w:pPr>
        <w:pStyle w:val="NormalJustified"/>
        <w:numPr>
          <w:ilvl w:val="0"/>
          <w:numId w:val="5"/>
        </w:numPr>
      </w:pPr>
      <w:r w:rsidRPr="001E64F8">
        <w:t>Interaction with clients and built strong relationsh</w:t>
      </w:r>
      <w:r w:rsidR="00217CD3">
        <w:t>ip by deliver projects on time</w:t>
      </w:r>
    </w:p>
    <w:p w:rsidR="002F0CC4" w:rsidRPr="001E64F8" w:rsidRDefault="002F0CC4">
      <w:pPr>
        <w:pStyle w:val="NormalJustified"/>
        <w:numPr>
          <w:ilvl w:val="0"/>
          <w:numId w:val="5"/>
        </w:numPr>
        <w:spacing w:after="280"/>
        <w:jc w:val="both"/>
        <w:rPr>
          <w:rFonts w:eastAsia="Arial"/>
        </w:rPr>
      </w:pPr>
      <w:r w:rsidRPr="001E64F8">
        <w:rPr>
          <w:rFonts w:eastAsia="Arial"/>
        </w:rPr>
        <w:t>Participated actively in discussions for resolving ongoing issues or defects, also often helping upon issues, that other team members are finding hard to resolve</w:t>
      </w:r>
      <w:r w:rsidR="00217CD3">
        <w:rPr>
          <w:rFonts w:eastAsia="Arial"/>
        </w:rPr>
        <w:t xml:space="preserve"> immediately and meet deadlines</w:t>
      </w:r>
    </w:p>
    <w:p w:rsidR="002F0CC4" w:rsidRDefault="002F0CC4">
      <w:pPr>
        <w:spacing w:after="280"/>
        <w:jc w:val="both"/>
      </w:pPr>
    </w:p>
    <w:p w:rsidR="00217CD3" w:rsidRPr="001E64F8" w:rsidRDefault="00217CD3">
      <w:pPr>
        <w:spacing w:after="280"/>
        <w:jc w:val="both"/>
      </w:pPr>
    </w:p>
    <w:p w:rsidR="002F0CC4" w:rsidRPr="002870F3" w:rsidRDefault="002F0CC4">
      <w:pPr>
        <w:spacing w:after="280"/>
        <w:jc w:val="both"/>
        <w:rPr>
          <w:b/>
        </w:rPr>
      </w:pPr>
      <w:r w:rsidRPr="002870F3">
        <w:rPr>
          <w:b/>
          <w:shd w:val="clear" w:color="auto" w:fill="D9D9D9"/>
        </w:rPr>
        <w:lastRenderedPageBreak/>
        <w:t>Q</w:t>
      </w:r>
      <w:r w:rsidR="00730B6C">
        <w:rPr>
          <w:b/>
          <w:shd w:val="clear" w:color="auto" w:fill="D9D9D9"/>
        </w:rPr>
        <w:t>ualification</w:t>
      </w:r>
      <w:r w:rsidRPr="002870F3">
        <w:rPr>
          <w:b/>
          <w:shd w:val="clear" w:color="auto" w:fill="D9D9D9"/>
        </w:rPr>
        <w:t xml:space="preserve">  </w:t>
      </w:r>
      <w:r w:rsidRPr="002870F3">
        <w:rPr>
          <w:b/>
        </w:rPr>
        <w:t xml:space="preserve">  </w:t>
      </w:r>
    </w:p>
    <w:tbl>
      <w:tblPr>
        <w:tblW w:w="0" w:type="auto"/>
        <w:tblInd w:w="-35" w:type="dxa"/>
        <w:tblLayout w:type="fixed"/>
        <w:tblLook w:val="0000" w:firstRow="0" w:lastRow="0" w:firstColumn="0" w:lastColumn="0" w:noHBand="0" w:noVBand="0"/>
      </w:tblPr>
      <w:tblGrid>
        <w:gridCol w:w="1660"/>
        <w:gridCol w:w="3712"/>
        <w:gridCol w:w="1085"/>
        <w:gridCol w:w="1270"/>
        <w:gridCol w:w="2186"/>
      </w:tblGrid>
      <w:tr w:rsidR="002F0CC4" w:rsidRPr="001E64F8">
        <w:trPr>
          <w:trHeight w:val="491"/>
        </w:trPr>
        <w:tc>
          <w:tcPr>
            <w:tcW w:w="1660"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b/>
              </w:rPr>
            </w:pPr>
            <w:r w:rsidRPr="001E64F8">
              <w:rPr>
                <w:rFonts w:eastAsia="Arial"/>
                <w:b/>
              </w:rPr>
              <w:t>Course</w:t>
            </w:r>
          </w:p>
        </w:tc>
        <w:tc>
          <w:tcPr>
            <w:tcW w:w="3712"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b/>
              </w:rPr>
            </w:pPr>
            <w:r w:rsidRPr="001E64F8">
              <w:rPr>
                <w:rFonts w:eastAsia="Arial"/>
                <w:b/>
              </w:rPr>
              <w:t>Institute</w:t>
            </w:r>
          </w:p>
        </w:tc>
        <w:tc>
          <w:tcPr>
            <w:tcW w:w="1085"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b/>
              </w:rPr>
            </w:pPr>
            <w:r w:rsidRPr="001E64F8">
              <w:rPr>
                <w:rFonts w:eastAsia="Arial"/>
                <w:b/>
              </w:rPr>
              <w:t>Year of Passing</w:t>
            </w:r>
          </w:p>
        </w:tc>
        <w:tc>
          <w:tcPr>
            <w:tcW w:w="1270"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b/>
              </w:rPr>
            </w:pPr>
            <w:r w:rsidRPr="001E64F8">
              <w:rPr>
                <w:rFonts w:eastAsia="Arial"/>
                <w:b/>
              </w:rPr>
              <w:t xml:space="preserve">Aggregate </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2F0CC4" w:rsidRPr="001E64F8" w:rsidRDefault="002F0CC4">
            <w:pPr>
              <w:snapToGrid w:val="0"/>
              <w:jc w:val="both"/>
              <w:rPr>
                <w:rFonts w:eastAsia="Arial"/>
                <w:b/>
              </w:rPr>
            </w:pPr>
            <w:r w:rsidRPr="001E64F8">
              <w:rPr>
                <w:rFonts w:eastAsia="Arial"/>
                <w:b/>
              </w:rPr>
              <w:t>University</w:t>
            </w:r>
          </w:p>
        </w:tc>
      </w:tr>
      <w:tr w:rsidR="002F0CC4" w:rsidRPr="001E64F8">
        <w:trPr>
          <w:trHeight w:val="433"/>
        </w:trPr>
        <w:tc>
          <w:tcPr>
            <w:tcW w:w="1660"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rPr>
            </w:pPr>
            <w:r w:rsidRPr="001E64F8">
              <w:rPr>
                <w:rFonts w:eastAsia="Arial"/>
              </w:rPr>
              <w:t>BE.(E&amp;C)</w:t>
            </w:r>
          </w:p>
        </w:tc>
        <w:tc>
          <w:tcPr>
            <w:tcW w:w="3712"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pPr>
            <w:r w:rsidRPr="001E64F8">
              <w:t>B.T.L.I.T Bangalore</w:t>
            </w:r>
          </w:p>
        </w:tc>
        <w:tc>
          <w:tcPr>
            <w:tcW w:w="1085"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rPr>
            </w:pPr>
            <w:r w:rsidRPr="001E64F8">
              <w:rPr>
                <w:rFonts w:eastAsia="Arial"/>
              </w:rPr>
              <w:t>2009</w:t>
            </w:r>
          </w:p>
        </w:tc>
        <w:tc>
          <w:tcPr>
            <w:tcW w:w="1270" w:type="dxa"/>
            <w:tcBorders>
              <w:top w:val="single" w:sz="4" w:space="0" w:color="000000"/>
              <w:left w:val="single" w:sz="4" w:space="0" w:color="000000"/>
              <w:bottom w:val="single" w:sz="4" w:space="0" w:color="000000"/>
            </w:tcBorders>
            <w:shd w:val="clear" w:color="auto" w:fill="auto"/>
          </w:tcPr>
          <w:p w:rsidR="002F0CC4" w:rsidRPr="001E64F8" w:rsidRDefault="002F0CC4">
            <w:pPr>
              <w:snapToGrid w:val="0"/>
              <w:jc w:val="both"/>
              <w:rPr>
                <w:rFonts w:eastAsia="Arial"/>
              </w:rPr>
            </w:pPr>
            <w:r w:rsidRPr="001E64F8">
              <w:rPr>
                <w:rFonts w:eastAsia="Arial"/>
              </w:rPr>
              <w:t>70.03</w:t>
            </w:r>
          </w:p>
        </w:tc>
        <w:tc>
          <w:tcPr>
            <w:tcW w:w="2186" w:type="dxa"/>
            <w:tcBorders>
              <w:top w:val="single" w:sz="4" w:space="0" w:color="000000"/>
              <w:left w:val="single" w:sz="4" w:space="0" w:color="000000"/>
              <w:bottom w:val="single" w:sz="4" w:space="0" w:color="000000"/>
              <w:right w:val="single" w:sz="4" w:space="0" w:color="000000"/>
            </w:tcBorders>
            <w:shd w:val="clear" w:color="auto" w:fill="auto"/>
          </w:tcPr>
          <w:p w:rsidR="002F0CC4" w:rsidRPr="001E64F8" w:rsidRDefault="002F0CC4">
            <w:pPr>
              <w:snapToGrid w:val="0"/>
              <w:jc w:val="both"/>
            </w:pPr>
            <w:r w:rsidRPr="001E64F8">
              <w:t>V.T.U</w:t>
            </w:r>
          </w:p>
        </w:tc>
      </w:tr>
    </w:tbl>
    <w:p w:rsidR="002F0CC4" w:rsidRPr="001E64F8" w:rsidRDefault="002F0CC4">
      <w:pPr>
        <w:rPr>
          <w:rFonts w:eastAsia="Arial"/>
          <w:b/>
        </w:rPr>
      </w:pPr>
      <w:bookmarkStart w:id="0" w:name="_GoBack"/>
      <w:bookmarkEnd w:id="0"/>
    </w:p>
    <w:p w:rsidR="002F0CC4" w:rsidRPr="002870F3" w:rsidRDefault="002F0CC4">
      <w:pPr>
        <w:spacing w:before="60"/>
        <w:jc w:val="both"/>
      </w:pPr>
      <w:r w:rsidRPr="002870F3">
        <w:rPr>
          <w:b/>
          <w:shd w:val="clear" w:color="auto" w:fill="D9D9D9"/>
        </w:rPr>
        <w:t>T</w:t>
      </w:r>
      <w:r w:rsidR="00730B6C">
        <w:rPr>
          <w:b/>
          <w:shd w:val="clear" w:color="auto" w:fill="D9D9D9"/>
        </w:rPr>
        <w:t>echnical Skills</w:t>
      </w:r>
      <w:r w:rsidRPr="002870F3">
        <w:rPr>
          <w:b/>
          <w:shd w:val="clear" w:color="auto" w:fill="D9D9D9"/>
        </w:rPr>
        <w:t xml:space="preserve">                                                                                              </w:t>
      </w:r>
      <w:r w:rsidRPr="002870F3">
        <w:t xml:space="preserve"> </w:t>
      </w:r>
      <w:r w:rsidRPr="002870F3">
        <w:rPr>
          <w:b/>
          <w:shd w:val="clear" w:color="auto" w:fill="D9D9D9"/>
        </w:rPr>
        <w:t xml:space="preserve">                                                                                            </w:t>
      </w:r>
      <w:r w:rsidRPr="002870F3">
        <w:t xml:space="preserve"> </w:t>
      </w:r>
    </w:p>
    <w:p w:rsidR="002F0CC4" w:rsidRPr="001E64F8" w:rsidRDefault="002F0CC4">
      <w:pPr>
        <w:rPr>
          <w:rFonts w:eastAsia="Arial"/>
          <w:b/>
        </w:rPr>
      </w:pPr>
    </w:p>
    <w:tbl>
      <w:tblPr>
        <w:tblW w:w="0" w:type="auto"/>
        <w:tblInd w:w="114" w:type="dxa"/>
        <w:tblLayout w:type="fixed"/>
        <w:tblLook w:val="0000" w:firstRow="0" w:lastRow="0" w:firstColumn="0" w:lastColumn="0" w:noHBand="0" w:noVBand="0"/>
      </w:tblPr>
      <w:tblGrid>
        <w:gridCol w:w="3234"/>
        <w:gridCol w:w="5760"/>
      </w:tblGrid>
      <w:tr w:rsidR="002F0CC4" w:rsidRPr="001E64F8">
        <w:trPr>
          <w:trHeight w:val="210"/>
        </w:trPr>
        <w:tc>
          <w:tcPr>
            <w:tcW w:w="3234" w:type="dxa"/>
            <w:shd w:val="clear" w:color="auto" w:fill="E6E6E6"/>
          </w:tcPr>
          <w:p w:rsidR="002F0CC4" w:rsidRPr="001E64F8" w:rsidRDefault="002F0CC4">
            <w:pPr>
              <w:snapToGrid w:val="0"/>
              <w:spacing w:line="100" w:lineRule="atLeast"/>
              <w:rPr>
                <w:b/>
              </w:rPr>
            </w:pPr>
            <w:r w:rsidRPr="001E64F8">
              <w:rPr>
                <w:b/>
                <w:bCs/>
              </w:rPr>
              <w:t>Software Testing Skills</w:t>
            </w:r>
            <w:r w:rsidRPr="001E64F8">
              <w:rPr>
                <w:b/>
              </w:rPr>
              <w:t xml:space="preserve"> </w:t>
            </w:r>
          </w:p>
        </w:tc>
        <w:tc>
          <w:tcPr>
            <w:tcW w:w="5760" w:type="dxa"/>
            <w:shd w:val="clear" w:color="auto" w:fill="auto"/>
          </w:tcPr>
          <w:p w:rsidR="002F0CC4" w:rsidRPr="001E64F8" w:rsidRDefault="002F0CC4">
            <w:pPr>
              <w:snapToGrid w:val="0"/>
              <w:spacing w:line="100" w:lineRule="atLeast"/>
            </w:pPr>
            <w:r w:rsidRPr="001E64F8">
              <w:rPr>
                <w:b/>
                <w:bCs/>
              </w:rPr>
              <w:t>:</w:t>
            </w:r>
            <w:r w:rsidR="003948D2" w:rsidRPr="001E64F8">
              <w:t xml:space="preserve"> Manual Testing</w:t>
            </w:r>
          </w:p>
        </w:tc>
      </w:tr>
      <w:tr w:rsidR="002F0CC4" w:rsidRPr="001E64F8">
        <w:trPr>
          <w:trHeight w:val="288"/>
        </w:trPr>
        <w:tc>
          <w:tcPr>
            <w:tcW w:w="3234" w:type="dxa"/>
            <w:shd w:val="clear" w:color="auto" w:fill="E6E6E6"/>
          </w:tcPr>
          <w:p w:rsidR="002F0CC4" w:rsidRPr="001E64F8" w:rsidRDefault="002F0CC4">
            <w:pPr>
              <w:snapToGrid w:val="0"/>
              <w:spacing w:line="100" w:lineRule="atLeast"/>
              <w:rPr>
                <w:b/>
              </w:rPr>
            </w:pPr>
            <w:r w:rsidRPr="001E64F8">
              <w:rPr>
                <w:b/>
              </w:rPr>
              <w:t>Functional Testing Tools</w:t>
            </w:r>
          </w:p>
        </w:tc>
        <w:tc>
          <w:tcPr>
            <w:tcW w:w="5760" w:type="dxa"/>
            <w:shd w:val="clear" w:color="auto" w:fill="auto"/>
          </w:tcPr>
          <w:p w:rsidR="002F0CC4" w:rsidRPr="001E64F8" w:rsidRDefault="002F0CC4">
            <w:pPr>
              <w:snapToGrid w:val="0"/>
              <w:spacing w:line="100" w:lineRule="atLeast"/>
              <w:rPr>
                <w:b/>
              </w:rPr>
            </w:pPr>
            <w:r w:rsidRPr="001E64F8">
              <w:rPr>
                <w:b/>
                <w:bCs/>
              </w:rPr>
              <w:t>:</w:t>
            </w:r>
            <w:r w:rsidR="00420BA3">
              <w:t xml:space="preserve"> K</w:t>
            </w:r>
            <w:r w:rsidRPr="001E64F8">
              <w:t xml:space="preserve">nowledge of </w:t>
            </w:r>
            <w:r w:rsidRPr="001E64F8">
              <w:rPr>
                <w:rStyle w:val="apple-style-span"/>
                <w:b/>
                <w:color w:val="000000"/>
              </w:rPr>
              <w:t>QTP</w:t>
            </w:r>
            <w:r w:rsidRPr="001E64F8">
              <w:rPr>
                <w:b/>
              </w:rPr>
              <w:t xml:space="preserve">                              </w:t>
            </w:r>
          </w:p>
        </w:tc>
      </w:tr>
      <w:tr w:rsidR="002F0CC4" w:rsidRPr="001E64F8">
        <w:tc>
          <w:tcPr>
            <w:tcW w:w="3234" w:type="dxa"/>
            <w:shd w:val="clear" w:color="auto" w:fill="E6E6E6"/>
          </w:tcPr>
          <w:p w:rsidR="002F0CC4" w:rsidRPr="001E64F8" w:rsidRDefault="002F0CC4">
            <w:pPr>
              <w:snapToGrid w:val="0"/>
              <w:spacing w:line="100" w:lineRule="atLeast"/>
            </w:pPr>
            <w:r w:rsidRPr="001E64F8">
              <w:rPr>
                <w:b/>
                <w:bCs/>
              </w:rPr>
              <w:t>Operating Systems</w:t>
            </w:r>
            <w:r w:rsidRPr="001E64F8">
              <w:tab/>
            </w:r>
          </w:p>
        </w:tc>
        <w:tc>
          <w:tcPr>
            <w:tcW w:w="5760" w:type="dxa"/>
            <w:shd w:val="clear" w:color="auto" w:fill="auto"/>
          </w:tcPr>
          <w:p w:rsidR="002F0CC4" w:rsidRPr="001E64F8" w:rsidRDefault="002F0CC4">
            <w:pPr>
              <w:snapToGrid w:val="0"/>
              <w:spacing w:line="100" w:lineRule="atLeast"/>
            </w:pPr>
            <w:r w:rsidRPr="001E64F8">
              <w:rPr>
                <w:b/>
                <w:bCs/>
              </w:rPr>
              <w:t>:</w:t>
            </w:r>
            <w:r w:rsidR="003948D2" w:rsidRPr="001E64F8">
              <w:t xml:space="preserve"> Windows 2000/2007/XP</w:t>
            </w:r>
          </w:p>
        </w:tc>
      </w:tr>
      <w:tr w:rsidR="002F0CC4" w:rsidRPr="001E64F8">
        <w:tc>
          <w:tcPr>
            <w:tcW w:w="3234" w:type="dxa"/>
            <w:shd w:val="clear" w:color="auto" w:fill="E6E6E6"/>
          </w:tcPr>
          <w:p w:rsidR="002F0CC4" w:rsidRPr="001E64F8" w:rsidRDefault="002F0CC4">
            <w:pPr>
              <w:snapToGrid w:val="0"/>
              <w:spacing w:line="100" w:lineRule="atLeast"/>
            </w:pPr>
            <w:r w:rsidRPr="001E64F8">
              <w:rPr>
                <w:b/>
                <w:bCs/>
              </w:rPr>
              <w:t>Database</w:t>
            </w:r>
            <w:r w:rsidRPr="001E64F8">
              <w:tab/>
            </w:r>
          </w:p>
        </w:tc>
        <w:tc>
          <w:tcPr>
            <w:tcW w:w="5760" w:type="dxa"/>
            <w:shd w:val="clear" w:color="auto" w:fill="auto"/>
          </w:tcPr>
          <w:p w:rsidR="002F0CC4" w:rsidRPr="001E64F8" w:rsidRDefault="002F0CC4">
            <w:pPr>
              <w:snapToGrid w:val="0"/>
              <w:spacing w:line="100" w:lineRule="atLeast"/>
            </w:pPr>
            <w:r w:rsidRPr="001E64F8">
              <w:rPr>
                <w:b/>
                <w:bCs/>
              </w:rPr>
              <w:t>:</w:t>
            </w:r>
            <w:r w:rsidR="003948D2" w:rsidRPr="001E64F8">
              <w:t xml:space="preserve"> SQL</w:t>
            </w:r>
          </w:p>
        </w:tc>
      </w:tr>
      <w:tr w:rsidR="002F0CC4" w:rsidRPr="001E64F8">
        <w:tc>
          <w:tcPr>
            <w:tcW w:w="3234" w:type="dxa"/>
            <w:shd w:val="clear" w:color="auto" w:fill="E6E6E6"/>
          </w:tcPr>
          <w:p w:rsidR="002F0CC4" w:rsidRPr="001E64F8" w:rsidRDefault="002F0CC4">
            <w:pPr>
              <w:snapToGrid w:val="0"/>
              <w:spacing w:line="100" w:lineRule="atLeast"/>
            </w:pPr>
            <w:r w:rsidRPr="001E64F8">
              <w:rPr>
                <w:b/>
              </w:rPr>
              <w:t>Packages</w:t>
            </w:r>
            <w:r w:rsidRPr="001E64F8">
              <w:tab/>
            </w:r>
            <w:r w:rsidRPr="001E64F8">
              <w:tab/>
            </w:r>
          </w:p>
        </w:tc>
        <w:tc>
          <w:tcPr>
            <w:tcW w:w="5760" w:type="dxa"/>
            <w:shd w:val="clear" w:color="auto" w:fill="auto"/>
          </w:tcPr>
          <w:p w:rsidR="002F0CC4" w:rsidRPr="001E64F8" w:rsidRDefault="002F0CC4">
            <w:pPr>
              <w:snapToGrid w:val="0"/>
              <w:spacing w:line="100" w:lineRule="atLeast"/>
            </w:pPr>
            <w:r w:rsidRPr="001E64F8">
              <w:rPr>
                <w:b/>
                <w:bCs/>
              </w:rPr>
              <w:t>:</w:t>
            </w:r>
            <w:r w:rsidR="003948D2" w:rsidRPr="001E64F8">
              <w:t xml:space="preserve"> MS-Word,  MS-Excel</w:t>
            </w:r>
          </w:p>
        </w:tc>
      </w:tr>
      <w:tr w:rsidR="002F0CC4" w:rsidRPr="001E64F8">
        <w:trPr>
          <w:trHeight w:val="513"/>
        </w:trPr>
        <w:tc>
          <w:tcPr>
            <w:tcW w:w="3234" w:type="dxa"/>
            <w:shd w:val="clear" w:color="auto" w:fill="E6E6E6"/>
          </w:tcPr>
          <w:p w:rsidR="002F0CC4" w:rsidRPr="001E64F8" w:rsidRDefault="002F0CC4">
            <w:pPr>
              <w:snapToGrid w:val="0"/>
              <w:spacing w:line="100" w:lineRule="atLeast"/>
              <w:rPr>
                <w:b/>
              </w:rPr>
            </w:pPr>
            <w:r w:rsidRPr="001E64F8">
              <w:rPr>
                <w:b/>
              </w:rPr>
              <w:t>Programming Language</w:t>
            </w:r>
          </w:p>
          <w:p w:rsidR="002F0CC4" w:rsidRPr="001E64F8" w:rsidRDefault="002F0CC4">
            <w:pPr>
              <w:snapToGrid w:val="0"/>
              <w:spacing w:line="100" w:lineRule="atLeast"/>
              <w:rPr>
                <w:b/>
              </w:rPr>
            </w:pPr>
            <w:r w:rsidRPr="001E64F8">
              <w:rPr>
                <w:b/>
              </w:rPr>
              <w:t xml:space="preserve">Mobile Phone Testing                                   </w:t>
            </w:r>
          </w:p>
        </w:tc>
        <w:tc>
          <w:tcPr>
            <w:tcW w:w="5760" w:type="dxa"/>
            <w:shd w:val="clear" w:color="auto" w:fill="auto"/>
          </w:tcPr>
          <w:p w:rsidR="002F0CC4" w:rsidRPr="001E64F8" w:rsidRDefault="002F0CC4">
            <w:pPr>
              <w:pStyle w:val="NormalJustified"/>
              <w:snapToGrid w:val="0"/>
            </w:pPr>
            <w:r w:rsidRPr="001E64F8">
              <w:rPr>
                <w:b/>
                <w:bCs/>
              </w:rPr>
              <w:t xml:space="preserve">: </w:t>
            </w:r>
            <w:r w:rsidRPr="001E64F8">
              <w:rPr>
                <w:bCs/>
              </w:rPr>
              <w:t xml:space="preserve">Basic concepts of </w:t>
            </w:r>
            <w:r w:rsidR="003948D2" w:rsidRPr="001E64F8">
              <w:t>C, C++</w:t>
            </w:r>
          </w:p>
          <w:p w:rsidR="002F0CC4" w:rsidRPr="001E64F8" w:rsidRDefault="002F0CC4">
            <w:pPr>
              <w:pStyle w:val="NormalJustified"/>
              <w:snapToGrid w:val="0"/>
            </w:pPr>
            <w:r w:rsidRPr="001E64F8">
              <w:rPr>
                <w:b/>
                <w:bCs/>
              </w:rPr>
              <w:t xml:space="preserve">: </w:t>
            </w:r>
            <w:proofErr w:type="spellStart"/>
            <w:r w:rsidR="003948D2" w:rsidRPr="001E64F8">
              <w:t>iphone</w:t>
            </w:r>
            <w:proofErr w:type="spellEnd"/>
            <w:r w:rsidR="003948D2" w:rsidRPr="001E64F8">
              <w:t>, Android Phones</w:t>
            </w:r>
          </w:p>
        </w:tc>
      </w:tr>
    </w:tbl>
    <w:p w:rsidR="002F0CC4" w:rsidRPr="001E64F8" w:rsidRDefault="002F0CC4"/>
    <w:p w:rsidR="002F0CC4" w:rsidRPr="001E64F8" w:rsidRDefault="002F0CC4">
      <w:pPr>
        <w:rPr>
          <w:b/>
          <w:sz w:val="22"/>
          <w:szCs w:val="22"/>
          <w:shd w:val="clear" w:color="auto" w:fill="D9D9D9"/>
        </w:rPr>
      </w:pPr>
    </w:p>
    <w:p w:rsidR="002F0CC4" w:rsidRPr="001E64F8" w:rsidRDefault="002F0CC4">
      <w:pPr>
        <w:rPr>
          <w:b/>
          <w:shd w:val="clear" w:color="auto" w:fill="D9D9D9"/>
        </w:rPr>
      </w:pPr>
      <w:r w:rsidRPr="001E64F8">
        <w:rPr>
          <w:b/>
          <w:shd w:val="clear" w:color="auto" w:fill="D9D9D9"/>
        </w:rPr>
        <w:t xml:space="preserve">Professional Experience </w:t>
      </w:r>
    </w:p>
    <w:p w:rsidR="002F0CC4" w:rsidRPr="001E64F8" w:rsidRDefault="002F0CC4">
      <w:pPr>
        <w:rPr>
          <w:b/>
          <w:sz w:val="22"/>
          <w:szCs w:val="22"/>
          <w:shd w:val="clear" w:color="auto" w:fill="D9D9D9"/>
        </w:rPr>
      </w:pPr>
    </w:p>
    <w:p w:rsidR="00E1530E" w:rsidRDefault="00E1530E" w:rsidP="00E1530E">
      <w:pPr>
        <w:numPr>
          <w:ilvl w:val="0"/>
          <w:numId w:val="3"/>
        </w:numPr>
        <w:spacing w:before="60"/>
        <w:jc w:val="both"/>
        <w:rPr>
          <w:szCs w:val="28"/>
        </w:rPr>
      </w:pPr>
      <w:r w:rsidRPr="00E1530E">
        <w:rPr>
          <w:szCs w:val="28"/>
        </w:rPr>
        <w:t xml:space="preserve">Working as a QA Consultant with </w:t>
      </w:r>
      <w:r w:rsidRPr="00E1530E">
        <w:rPr>
          <w:b/>
          <w:szCs w:val="28"/>
        </w:rPr>
        <w:t>HCL Technologies Ltd</w:t>
      </w:r>
      <w:r w:rsidRPr="00E1530E">
        <w:rPr>
          <w:szCs w:val="28"/>
        </w:rPr>
        <w:t xml:space="preserve"> </w:t>
      </w:r>
      <w:r w:rsidRPr="00E1530E">
        <w:rPr>
          <w:b/>
          <w:szCs w:val="28"/>
        </w:rPr>
        <w:t>in Bangalore</w:t>
      </w:r>
      <w:r w:rsidRPr="00E1530E">
        <w:rPr>
          <w:szCs w:val="28"/>
        </w:rPr>
        <w:t xml:space="preserve"> since November 2014 - Till Date.</w:t>
      </w:r>
    </w:p>
    <w:p w:rsidR="00120681" w:rsidRPr="00120681" w:rsidRDefault="00120681" w:rsidP="00120681">
      <w:pPr>
        <w:numPr>
          <w:ilvl w:val="0"/>
          <w:numId w:val="3"/>
        </w:numPr>
        <w:spacing w:before="60"/>
        <w:jc w:val="both"/>
        <w:rPr>
          <w:szCs w:val="28"/>
        </w:rPr>
      </w:pPr>
      <w:r>
        <w:rPr>
          <w:szCs w:val="28"/>
        </w:rPr>
        <w:t>Work</w:t>
      </w:r>
      <w:r w:rsidR="00E1530E">
        <w:rPr>
          <w:szCs w:val="28"/>
        </w:rPr>
        <w:t>ed</w:t>
      </w:r>
      <w:r>
        <w:rPr>
          <w:szCs w:val="28"/>
        </w:rPr>
        <w:t xml:space="preserve"> </w:t>
      </w:r>
      <w:r w:rsidR="00FA3006">
        <w:rPr>
          <w:szCs w:val="28"/>
        </w:rPr>
        <w:t xml:space="preserve">as “QA Consultant” </w:t>
      </w:r>
      <w:r>
        <w:rPr>
          <w:szCs w:val="28"/>
        </w:rPr>
        <w:t xml:space="preserve">with </w:t>
      </w:r>
      <w:proofErr w:type="spellStart"/>
      <w:r w:rsidRPr="00120681">
        <w:rPr>
          <w:b/>
          <w:szCs w:val="28"/>
        </w:rPr>
        <w:t>Marlabs</w:t>
      </w:r>
      <w:proofErr w:type="spellEnd"/>
      <w:r w:rsidRPr="00120681">
        <w:rPr>
          <w:b/>
          <w:szCs w:val="28"/>
        </w:rPr>
        <w:t xml:space="preserve"> Software </w:t>
      </w:r>
      <w:proofErr w:type="spellStart"/>
      <w:r w:rsidRPr="00120681">
        <w:rPr>
          <w:b/>
          <w:szCs w:val="28"/>
        </w:rPr>
        <w:t>Pvt</w:t>
      </w:r>
      <w:proofErr w:type="spellEnd"/>
      <w:r w:rsidRPr="00120681">
        <w:rPr>
          <w:b/>
          <w:szCs w:val="28"/>
        </w:rPr>
        <w:t xml:space="preserve"> Ltd, </w:t>
      </w:r>
      <w:r w:rsidR="00906B8B">
        <w:rPr>
          <w:b/>
          <w:szCs w:val="28"/>
        </w:rPr>
        <w:t xml:space="preserve">in </w:t>
      </w:r>
      <w:r w:rsidRPr="00120681">
        <w:rPr>
          <w:b/>
          <w:szCs w:val="28"/>
        </w:rPr>
        <w:t>Bangalore</w:t>
      </w:r>
      <w:r w:rsidRPr="00120681">
        <w:rPr>
          <w:szCs w:val="28"/>
        </w:rPr>
        <w:t>, from Ju</w:t>
      </w:r>
      <w:r>
        <w:rPr>
          <w:szCs w:val="28"/>
        </w:rPr>
        <w:t xml:space="preserve">ly 2013 to </w:t>
      </w:r>
      <w:r w:rsidR="00E1530E">
        <w:rPr>
          <w:szCs w:val="28"/>
        </w:rPr>
        <w:t>October 2014</w:t>
      </w:r>
      <w:r w:rsidRPr="00120681">
        <w:rPr>
          <w:szCs w:val="28"/>
        </w:rPr>
        <w:t xml:space="preserve"> </w:t>
      </w:r>
    </w:p>
    <w:p w:rsidR="00C91544" w:rsidRPr="001E64F8" w:rsidRDefault="00C91544">
      <w:pPr>
        <w:rPr>
          <w:b/>
          <w:sz w:val="22"/>
          <w:szCs w:val="22"/>
          <w:shd w:val="clear" w:color="auto" w:fill="D9D9D9"/>
        </w:rPr>
      </w:pPr>
    </w:p>
    <w:p w:rsidR="00C91544" w:rsidRPr="001E64F8" w:rsidRDefault="00C91544" w:rsidP="00C91544">
      <w:pPr>
        <w:numPr>
          <w:ilvl w:val="0"/>
          <w:numId w:val="3"/>
        </w:numPr>
        <w:spacing w:before="60"/>
        <w:jc w:val="both"/>
        <w:rPr>
          <w:szCs w:val="28"/>
        </w:rPr>
      </w:pPr>
      <w:r w:rsidRPr="001E64F8">
        <w:rPr>
          <w:szCs w:val="28"/>
        </w:rPr>
        <w:t xml:space="preserve">Worked as a ‘Software Test Engineer’ with </w:t>
      </w:r>
      <w:r w:rsidRPr="001E64F8">
        <w:rPr>
          <w:b/>
          <w:szCs w:val="28"/>
        </w:rPr>
        <w:t>JBK Infotech Pvt Ltd in Bangalore</w:t>
      </w:r>
      <w:r w:rsidR="00217CD3">
        <w:rPr>
          <w:szCs w:val="28"/>
        </w:rPr>
        <w:t>, since May 2012 to July 2013</w:t>
      </w:r>
    </w:p>
    <w:p w:rsidR="002F0CC4" w:rsidRPr="001E64F8" w:rsidRDefault="002F0CC4">
      <w:pPr>
        <w:rPr>
          <w:b/>
          <w:sz w:val="22"/>
          <w:szCs w:val="22"/>
          <w:shd w:val="clear" w:color="auto" w:fill="D9D9D9"/>
        </w:rPr>
      </w:pPr>
    </w:p>
    <w:p w:rsidR="002F0CC4" w:rsidRDefault="002F0CC4">
      <w:pPr>
        <w:numPr>
          <w:ilvl w:val="0"/>
          <w:numId w:val="3"/>
        </w:numPr>
        <w:spacing w:before="60"/>
        <w:jc w:val="both"/>
        <w:rPr>
          <w:szCs w:val="28"/>
        </w:rPr>
      </w:pPr>
      <w:r w:rsidRPr="001E64F8">
        <w:rPr>
          <w:szCs w:val="28"/>
        </w:rPr>
        <w:t xml:space="preserve">Worked as a ‘Software Test Engineer’ with </w:t>
      </w:r>
      <w:r w:rsidRPr="001E64F8">
        <w:rPr>
          <w:b/>
          <w:szCs w:val="28"/>
        </w:rPr>
        <w:t>Quinton Mentor Systems Pvt Ltd in Bangalore</w:t>
      </w:r>
      <w:r w:rsidR="00217CD3">
        <w:rPr>
          <w:szCs w:val="28"/>
        </w:rPr>
        <w:t>, since April 2010 to May 2012</w:t>
      </w:r>
    </w:p>
    <w:p w:rsidR="00906B8B" w:rsidRPr="001E64F8" w:rsidRDefault="00906B8B" w:rsidP="00906B8B">
      <w:pPr>
        <w:spacing w:before="60"/>
        <w:jc w:val="both"/>
        <w:rPr>
          <w:szCs w:val="28"/>
        </w:rPr>
      </w:pPr>
    </w:p>
    <w:p w:rsidR="002F0CC4" w:rsidRPr="001E64F8" w:rsidRDefault="002F0CC4">
      <w:pPr>
        <w:spacing w:before="60"/>
        <w:ind w:left="720"/>
        <w:jc w:val="both"/>
        <w:rPr>
          <w:szCs w:val="28"/>
        </w:rPr>
      </w:pPr>
    </w:p>
    <w:p w:rsidR="002F0CC4" w:rsidRPr="001E64F8" w:rsidRDefault="00906B8B">
      <w:pPr>
        <w:rPr>
          <w:b/>
          <w:sz w:val="22"/>
          <w:szCs w:val="22"/>
          <w:shd w:val="clear" w:color="auto" w:fill="D9D9D9"/>
        </w:rPr>
      </w:pPr>
      <w:r>
        <w:rPr>
          <w:b/>
          <w:shd w:val="clear" w:color="auto" w:fill="D9D9D9"/>
        </w:rPr>
        <w:t>Project Details</w:t>
      </w:r>
    </w:p>
    <w:p w:rsidR="00EC304F" w:rsidRPr="001E64F8" w:rsidRDefault="00EC304F">
      <w:pPr>
        <w:rPr>
          <w:b/>
          <w:sz w:val="22"/>
          <w:szCs w:val="22"/>
          <w:shd w:val="clear" w:color="auto" w:fill="D9D9D9"/>
        </w:rPr>
      </w:pPr>
    </w:p>
    <w:p w:rsidR="00906B8B" w:rsidRPr="001E64F8" w:rsidRDefault="00906B8B" w:rsidP="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9214"/>
        </w:tabs>
        <w:autoSpaceDE w:val="0"/>
        <w:ind w:right="-291"/>
        <w:jc w:val="both"/>
        <w:rPr>
          <w:b/>
          <w:bCs/>
          <w:color w:val="000000"/>
        </w:rPr>
      </w:pPr>
      <w:r>
        <w:rPr>
          <w:color w:val="000000"/>
        </w:rPr>
        <w:t>Project Title</w:t>
      </w:r>
      <w:r>
        <w:rPr>
          <w:color w:val="000000"/>
        </w:rPr>
        <w:tab/>
      </w:r>
      <w:r>
        <w:rPr>
          <w:color w:val="000000"/>
        </w:rPr>
        <w:tab/>
        <w:t xml:space="preserve">           </w:t>
      </w:r>
      <w:r w:rsidRPr="001E64F8">
        <w:rPr>
          <w:color w:val="000000"/>
        </w:rPr>
        <w:t>:</w:t>
      </w:r>
      <w:r>
        <w:rPr>
          <w:color w:val="000000"/>
        </w:rPr>
        <w:t xml:space="preserve"> </w:t>
      </w:r>
      <w:r>
        <w:rPr>
          <w:b/>
          <w:bCs/>
          <w:color w:val="000000"/>
        </w:rPr>
        <w:t xml:space="preserve">Vodafone Global Enterprise Central </w:t>
      </w:r>
      <w:proofErr w:type="gramStart"/>
      <w:r>
        <w:rPr>
          <w:b/>
          <w:bCs/>
          <w:color w:val="000000"/>
        </w:rPr>
        <w:t>Ordering(</w:t>
      </w:r>
      <w:proofErr w:type="gramEnd"/>
      <w:r>
        <w:rPr>
          <w:b/>
          <w:bCs/>
          <w:color w:val="000000"/>
        </w:rPr>
        <w:t>VGECO)</w:t>
      </w:r>
    </w:p>
    <w:p w:rsidR="00906B8B" w:rsidRPr="001E64F8" w:rsidRDefault="00906B8B" w:rsidP="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b/>
          <w:bCs/>
          <w:sz w:val="22"/>
          <w:szCs w:val="22"/>
        </w:rPr>
      </w:pPr>
      <w:r w:rsidRPr="001E64F8">
        <w:rPr>
          <w:color w:val="000000"/>
        </w:rPr>
        <w:t>System Environmen</w:t>
      </w:r>
      <w:r>
        <w:rPr>
          <w:color w:val="000000"/>
        </w:rPr>
        <w:t>t</w:t>
      </w:r>
      <w:r>
        <w:rPr>
          <w:color w:val="000000"/>
        </w:rPr>
        <w:tab/>
        <w:t xml:space="preserve">           : Windows XP/Windows 7 (IE8,</w:t>
      </w:r>
      <w:r w:rsidRPr="001E64F8">
        <w:rPr>
          <w:color w:val="000000"/>
        </w:rPr>
        <w:t xml:space="preserve"> FF, Chrome),</w:t>
      </w:r>
    </w:p>
    <w:p w:rsidR="00906B8B" w:rsidRPr="001E64F8" w:rsidRDefault="00906B8B" w:rsidP="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b/>
          <w:bCs/>
          <w:sz w:val="22"/>
          <w:szCs w:val="22"/>
        </w:rPr>
      </w:pPr>
      <w:r w:rsidRPr="001E64F8">
        <w:t>Technology</w:t>
      </w:r>
      <w:r w:rsidRPr="001E64F8">
        <w:tab/>
        <w:t xml:space="preserve">                 : </w:t>
      </w:r>
      <w:r w:rsidRPr="001E64F8">
        <w:rPr>
          <w:bCs/>
        </w:rPr>
        <w:t xml:space="preserve">Java, </w:t>
      </w:r>
      <w:r>
        <w:rPr>
          <w:bCs/>
        </w:rPr>
        <w:t>Pearl</w:t>
      </w:r>
    </w:p>
    <w:p w:rsidR="00906B8B" w:rsidRPr="001E64F8" w:rsidRDefault="00906B8B" w:rsidP="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rPr>
      </w:pPr>
      <w:r w:rsidRPr="001E64F8">
        <w:rPr>
          <w:color w:val="000000"/>
        </w:rPr>
        <w:t>Management Tool</w:t>
      </w:r>
      <w:r w:rsidRPr="001E64F8">
        <w:rPr>
          <w:color w:val="000000"/>
        </w:rPr>
        <w:tab/>
      </w:r>
      <w:r w:rsidRPr="001E64F8">
        <w:rPr>
          <w:color w:val="000000"/>
        </w:rPr>
        <w:tab/>
        <w:t xml:space="preserve">           : </w:t>
      </w:r>
      <w:r>
        <w:rPr>
          <w:color w:val="000000"/>
        </w:rPr>
        <w:t xml:space="preserve">Test link, </w:t>
      </w:r>
      <w:proofErr w:type="spellStart"/>
      <w:r>
        <w:rPr>
          <w:color w:val="000000"/>
        </w:rPr>
        <w:t>Symbox</w:t>
      </w:r>
      <w:proofErr w:type="spellEnd"/>
      <w:r>
        <w:rPr>
          <w:color w:val="000000"/>
        </w:rPr>
        <w:t xml:space="preserve"> Support System</w:t>
      </w:r>
    </w:p>
    <w:p w:rsidR="00906B8B" w:rsidRPr="00420BA3" w:rsidRDefault="00906B8B" w:rsidP="00906B8B">
      <w:pPr>
        <w:numPr>
          <w:ilvl w:val="0"/>
          <w:numId w:val="12"/>
        </w:numPr>
        <w:suppressAutoHyphens w:val="0"/>
        <w:ind w:left="0" w:firstLine="0"/>
        <w:jc w:val="both"/>
      </w:pPr>
      <w:r w:rsidRPr="001E64F8">
        <w:rPr>
          <w:bCs/>
        </w:rPr>
        <w:t>Database                                :</w:t>
      </w:r>
      <w:r w:rsidRPr="001E64F8">
        <w:rPr>
          <w:b/>
          <w:bCs/>
        </w:rPr>
        <w:t> </w:t>
      </w:r>
      <w:r w:rsidRPr="001E64F8">
        <w:rPr>
          <w:bCs/>
        </w:rPr>
        <w:t>MySQL</w:t>
      </w:r>
    </w:p>
    <w:p w:rsidR="00420BA3" w:rsidRPr="001E64F8" w:rsidRDefault="00420BA3" w:rsidP="00906B8B">
      <w:pPr>
        <w:numPr>
          <w:ilvl w:val="0"/>
          <w:numId w:val="12"/>
        </w:numPr>
        <w:suppressAutoHyphens w:val="0"/>
        <w:ind w:left="0" w:firstLine="0"/>
        <w:jc w:val="both"/>
      </w:pPr>
      <w:r>
        <w:rPr>
          <w:bCs/>
        </w:rPr>
        <w:t>Role                                       : QA Consultant</w:t>
      </w:r>
    </w:p>
    <w:p w:rsidR="00906B8B" w:rsidRPr="00C90FE0" w:rsidRDefault="00906B8B" w:rsidP="00906B8B">
      <w:pPr>
        <w:pStyle w:val="ListParagraph"/>
        <w:widowControl w:val="0"/>
        <w:numPr>
          <w:ilvl w:val="0"/>
          <w:numId w:val="12"/>
        </w:numPr>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sz w:val="24"/>
          <w:szCs w:val="24"/>
        </w:rPr>
      </w:pPr>
      <w:r w:rsidRPr="00906B8B">
        <w:rPr>
          <w:rFonts w:ascii="Times New Roman" w:hAnsi="Times New Roman"/>
          <w:color w:val="000000"/>
          <w:sz w:val="24"/>
          <w:szCs w:val="24"/>
        </w:rPr>
        <w:t>Team Size</w:t>
      </w:r>
      <w:r w:rsidRPr="00906B8B">
        <w:rPr>
          <w:rFonts w:ascii="Times New Roman" w:hAnsi="Times New Roman"/>
          <w:color w:val="000000"/>
        </w:rPr>
        <w:tab/>
      </w:r>
      <w:r>
        <w:rPr>
          <w:color w:val="000000"/>
        </w:rPr>
        <w:tab/>
        <w:t xml:space="preserve">             </w:t>
      </w:r>
      <w:r w:rsidRPr="00906B8B">
        <w:rPr>
          <w:color w:val="000000"/>
        </w:rPr>
        <w:t xml:space="preserve">: </w:t>
      </w:r>
      <w:r w:rsidRPr="00C90FE0">
        <w:rPr>
          <w:rFonts w:ascii="Times New Roman" w:hAnsi="Times New Roman"/>
          <w:color w:val="000000"/>
          <w:sz w:val="24"/>
          <w:szCs w:val="24"/>
        </w:rPr>
        <w:t>4</w:t>
      </w:r>
    </w:p>
    <w:p w:rsidR="00906B8B" w:rsidRDefault="00906B8B" w:rsidP="00906B8B">
      <w:r w:rsidRPr="00906B8B">
        <w:rPr>
          <w:b/>
          <w:bCs/>
          <w:color w:val="000000"/>
        </w:rPr>
        <w:t>Description:</w:t>
      </w:r>
      <w:r>
        <w:rPr>
          <w:b/>
          <w:bCs/>
          <w:color w:val="000000"/>
        </w:rPr>
        <w:t xml:space="preserve"> </w:t>
      </w:r>
      <w:r>
        <w:t xml:space="preserve">Vodafone Global Enterprise Central Ordering(VGECO) is accessed via a centralized and secure web-based portal that allows you to streamline, track and manage the inventory of your global mobile estate from anywhere, giving you access to a product catalogue of approved devices and services for staff to order. Increased control at a central </w:t>
      </w:r>
      <w:r>
        <w:lastRenderedPageBreak/>
        <w:t>and local level means reduced time and costs associated with ordering multiple devices and services across different business units and multiple countries.</w:t>
      </w:r>
    </w:p>
    <w:p w:rsidR="00906B8B" w:rsidRDefault="00906B8B" w:rsidP="00906B8B">
      <w:pPr>
        <w:suppressAutoHyphens w:val="0"/>
        <w:rPr>
          <w:b/>
          <w:bCs/>
        </w:rPr>
      </w:pPr>
    </w:p>
    <w:p w:rsidR="00906B8B" w:rsidRDefault="00906B8B" w:rsidP="00906B8B">
      <w:pPr>
        <w:numPr>
          <w:ilvl w:val="0"/>
          <w:numId w:val="12"/>
        </w:numPr>
        <w:suppressAutoHyphens w:val="0"/>
        <w:ind w:left="0" w:firstLine="0"/>
        <w:rPr>
          <w:b/>
          <w:bCs/>
        </w:rPr>
      </w:pPr>
      <w:r w:rsidRPr="001E64F8">
        <w:rPr>
          <w:b/>
          <w:bCs/>
        </w:rPr>
        <w:t xml:space="preserve">Roles &amp; Responsibilities: </w:t>
      </w:r>
    </w:p>
    <w:p w:rsidR="00906B8B" w:rsidRPr="001E64F8" w:rsidRDefault="00906B8B" w:rsidP="00906B8B">
      <w:pPr>
        <w:numPr>
          <w:ilvl w:val="0"/>
          <w:numId w:val="12"/>
        </w:numPr>
        <w:suppressAutoHyphens w:val="0"/>
        <w:ind w:left="0" w:firstLine="0"/>
        <w:rPr>
          <w:b/>
          <w:bCs/>
        </w:rPr>
      </w:pPr>
    </w:p>
    <w:p w:rsidR="00906B8B" w:rsidRDefault="00906B8B" w:rsidP="00173C5F">
      <w:pPr>
        <w:pStyle w:val="ListParagraph"/>
        <w:numPr>
          <w:ilvl w:val="0"/>
          <w:numId w:val="16"/>
        </w:numPr>
        <w:suppressAutoHyphens w:val="0"/>
        <w:spacing w:after="0"/>
        <w:rPr>
          <w:rFonts w:ascii="Times New Roman" w:hAnsi="Times New Roman"/>
          <w:sz w:val="24"/>
          <w:szCs w:val="24"/>
        </w:rPr>
      </w:pPr>
      <w:r w:rsidRPr="00906B8B">
        <w:rPr>
          <w:rFonts w:ascii="Times New Roman" w:hAnsi="Times New Roman"/>
          <w:sz w:val="24"/>
          <w:szCs w:val="24"/>
        </w:rPr>
        <w:t>Reviewing and guiding team members for testing of product in terms of its functionality, technicalities and throughout testing life cycle</w:t>
      </w:r>
    </w:p>
    <w:p w:rsidR="00906B8B" w:rsidRPr="00906B8B" w:rsidRDefault="00906B8B" w:rsidP="00173C5F">
      <w:pPr>
        <w:pStyle w:val="ListParagraph"/>
        <w:numPr>
          <w:ilvl w:val="0"/>
          <w:numId w:val="16"/>
        </w:numPr>
        <w:suppressAutoHyphens w:val="0"/>
        <w:spacing w:after="0"/>
        <w:rPr>
          <w:rFonts w:ascii="Times New Roman" w:hAnsi="Times New Roman"/>
          <w:sz w:val="24"/>
          <w:szCs w:val="24"/>
        </w:rPr>
      </w:pPr>
      <w:r w:rsidRPr="00906B8B">
        <w:rPr>
          <w:rFonts w:ascii="Times New Roman" w:hAnsi="Times New Roman"/>
          <w:sz w:val="24"/>
          <w:szCs w:val="24"/>
        </w:rPr>
        <w:t>Responsible for Test Planning and Test Strategy  for the new VGECO application</w:t>
      </w:r>
    </w:p>
    <w:p w:rsidR="00906B8B" w:rsidRPr="00906B8B" w:rsidRDefault="00906B8B" w:rsidP="00173C5F">
      <w:pPr>
        <w:numPr>
          <w:ilvl w:val="0"/>
          <w:numId w:val="16"/>
        </w:numPr>
        <w:suppressAutoHyphens w:val="0"/>
      </w:pPr>
      <w:r w:rsidRPr="00906B8B">
        <w:t>Writing Test Conditions, creating Test Cases and execution of the same using Test Link</w:t>
      </w:r>
    </w:p>
    <w:p w:rsidR="00906B8B" w:rsidRPr="00906B8B" w:rsidRDefault="00906B8B" w:rsidP="00173C5F">
      <w:pPr>
        <w:numPr>
          <w:ilvl w:val="0"/>
          <w:numId w:val="16"/>
        </w:numPr>
        <w:suppressAutoHyphens w:val="0"/>
      </w:pPr>
      <w:r w:rsidRPr="00906B8B">
        <w:t>Writing and executing test cases using design document and preparing execution sheet</w:t>
      </w:r>
    </w:p>
    <w:p w:rsidR="00906B8B" w:rsidRPr="00906B8B" w:rsidRDefault="00906B8B" w:rsidP="00173C5F">
      <w:pPr>
        <w:numPr>
          <w:ilvl w:val="0"/>
          <w:numId w:val="16"/>
        </w:numPr>
        <w:suppressAutoHyphens w:val="0"/>
      </w:pPr>
      <w:r w:rsidRPr="00906B8B">
        <w:t>Creation of queries and get it resolved from client</w:t>
      </w:r>
    </w:p>
    <w:p w:rsidR="00906B8B" w:rsidRPr="00906B8B" w:rsidRDefault="00906B8B" w:rsidP="00173C5F">
      <w:pPr>
        <w:numPr>
          <w:ilvl w:val="0"/>
          <w:numId w:val="16"/>
        </w:numPr>
        <w:suppressAutoHyphens w:val="0"/>
      </w:pPr>
      <w:r w:rsidRPr="00906B8B">
        <w:t>Functional Testing, Integrat</w:t>
      </w:r>
      <w:r>
        <w:t>ion Testing, Regression Testing</w:t>
      </w:r>
      <w:r w:rsidRPr="00906B8B">
        <w:t xml:space="preserve"> and Database testing </w:t>
      </w:r>
    </w:p>
    <w:p w:rsidR="00906B8B" w:rsidRPr="00906B8B" w:rsidRDefault="00906B8B" w:rsidP="00173C5F">
      <w:pPr>
        <w:numPr>
          <w:ilvl w:val="0"/>
          <w:numId w:val="16"/>
        </w:numPr>
        <w:suppressAutoHyphens w:val="0"/>
      </w:pPr>
      <w:r w:rsidRPr="00906B8B">
        <w:t>Daily Status Call with the client</w:t>
      </w:r>
    </w:p>
    <w:p w:rsidR="00E536AB" w:rsidRPr="00906B8B" w:rsidRDefault="00E536AB" w:rsidP="00173C5F">
      <w:pPr>
        <w:pStyle w:val="ListParagraph"/>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432"/>
        <w:jc w:val="both"/>
        <w:rPr>
          <w:rFonts w:ascii="Times New Roman" w:hAnsi="Times New Roman"/>
          <w:color w:val="000000"/>
          <w:sz w:val="24"/>
          <w:szCs w:val="24"/>
        </w:rPr>
      </w:pPr>
    </w:p>
    <w:p w:rsidR="00EC304F" w:rsidRPr="001E64F8" w:rsidRDefault="00EC304F" w:rsidP="00EC304F">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b/>
          <w:bCs/>
          <w:color w:val="000000"/>
        </w:rPr>
      </w:pPr>
      <w:r w:rsidRPr="001E64F8">
        <w:rPr>
          <w:color w:val="000000"/>
        </w:rPr>
        <w:t>Project Title</w:t>
      </w:r>
      <w:r w:rsidRPr="001E64F8">
        <w:rPr>
          <w:color w:val="000000"/>
        </w:rPr>
        <w:tab/>
      </w:r>
      <w:r w:rsidRPr="001E64F8">
        <w:rPr>
          <w:color w:val="000000"/>
        </w:rPr>
        <w:tab/>
      </w:r>
      <w:r w:rsidRPr="001E64F8">
        <w:rPr>
          <w:color w:val="000000"/>
        </w:rPr>
        <w:tab/>
        <w:t xml:space="preserve">: </w:t>
      </w:r>
      <w:r w:rsidRPr="001E64F8">
        <w:rPr>
          <w:b/>
          <w:bCs/>
          <w:color w:val="000000"/>
        </w:rPr>
        <w:t>G</w:t>
      </w:r>
      <w:r w:rsidR="003948D2" w:rsidRPr="001E64F8">
        <w:rPr>
          <w:b/>
          <w:bCs/>
          <w:color w:val="000000"/>
        </w:rPr>
        <w:t xml:space="preserve">eneral </w:t>
      </w:r>
      <w:r w:rsidRPr="001E64F8">
        <w:rPr>
          <w:b/>
          <w:bCs/>
          <w:color w:val="000000"/>
        </w:rPr>
        <w:t>M</w:t>
      </w:r>
      <w:r w:rsidR="003948D2" w:rsidRPr="001E64F8">
        <w:rPr>
          <w:b/>
          <w:bCs/>
          <w:color w:val="000000"/>
        </w:rPr>
        <w:t>otors</w:t>
      </w:r>
    </w:p>
    <w:p w:rsidR="00E536AB" w:rsidRPr="001E64F8" w:rsidRDefault="00EC304F" w:rsidP="00EC304F">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b/>
          <w:bCs/>
          <w:sz w:val="22"/>
          <w:szCs w:val="22"/>
        </w:rPr>
      </w:pPr>
      <w:r w:rsidRPr="001E64F8">
        <w:rPr>
          <w:color w:val="000000"/>
        </w:rPr>
        <w:t>System Environment</w:t>
      </w:r>
      <w:r w:rsidRPr="001E64F8">
        <w:rPr>
          <w:color w:val="000000"/>
        </w:rPr>
        <w:tab/>
      </w:r>
      <w:r w:rsidRPr="001E64F8">
        <w:rPr>
          <w:color w:val="000000"/>
        </w:rPr>
        <w:tab/>
        <w:t>: Windows XP/Windows 7 (IE8, IE9, FF, Chrome)</w:t>
      </w:r>
      <w:r w:rsidR="00E536AB" w:rsidRPr="001E64F8">
        <w:rPr>
          <w:color w:val="000000"/>
        </w:rPr>
        <w:t>,</w:t>
      </w:r>
    </w:p>
    <w:p w:rsidR="00E536AB" w:rsidRPr="001E64F8" w:rsidRDefault="00E536AB" w:rsidP="00E536A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b/>
          <w:bCs/>
          <w:sz w:val="22"/>
          <w:szCs w:val="22"/>
        </w:rPr>
      </w:pPr>
      <w:r w:rsidRPr="001E64F8">
        <w:t>Technology</w:t>
      </w:r>
      <w:r w:rsidRPr="001E64F8">
        <w:tab/>
        <w:t xml:space="preserve">                  : </w:t>
      </w:r>
      <w:r w:rsidRPr="001E64F8">
        <w:rPr>
          <w:bCs/>
        </w:rPr>
        <w:t xml:space="preserve">Linux, Java, </w:t>
      </w:r>
      <w:proofErr w:type="gramStart"/>
      <w:r w:rsidRPr="001E64F8">
        <w:rPr>
          <w:bCs/>
        </w:rPr>
        <w:t>Spring</w:t>
      </w:r>
      <w:proofErr w:type="gramEnd"/>
    </w:p>
    <w:p w:rsidR="00EC304F" w:rsidRPr="001E64F8" w:rsidRDefault="00EC304F" w:rsidP="00EC304F">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rPr>
      </w:pPr>
      <w:r w:rsidRPr="001E64F8">
        <w:rPr>
          <w:color w:val="000000"/>
        </w:rPr>
        <w:t>Management Tool</w:t>
      </w:r>
      <w:r w:rsidRPr="001E64F8">
        <w:rPr>
          <w:color w:val="000000"/>
        </w:rPr>
        <w:tab/>
      </w:r>
      <w:r w:rsidRPr="001E64F8">
        <w:rPr>
          <w:color w:val="000000"/>
        </w:rPr>
        <w:tab/>
        <w:t xml:space="preserve">            : JIRA, Spira</w:t>
      </w:r>
    </w:p>
    <w:p w:rsidR="00EC304F" w:rsidRPr="00420BA3" w:rsidRDefault="00EC304F" w:rsidP="00EC304F">
      <w:pPr>
        <w:numPr>
          <w:ilvl w:val="0"/>
          <w:numId w:val="12"/>
        </w:numPr>
        <w:suppressAutoHyphens w:val="0"/>
        <w:ind w:left="0" w:firstLine="0"/>
        <w:jc w:val="both"/>
      </w:pPr>
      <w:r w:rsidRPr="001E64F8">
        <w:rPr>
          <w:bCs/>
        </w:rPr>
        <w:t>Database                                 :</w:t>
      </w:r>
      <w:r w:rsidRPr="001E64F8">
        <w:rPr>
          <w:b/>
          <w:bCs/>
        </w:rPr>
        <w:t> </w:t>
      </w:r>
      <w:r w:rsidRPr="001E64F8">
        <w:rPr>
          <w:bCs/>
        </w:rPr>
        <w:t>MySQL</w:t>
      </w:r>
    </w:p>
    <w:p w:rsidR="00420BA3" w:rsidRPr="001E64F8" w:rsidRDefault="00420BA3" w:rsidP="00420BA3">
      <w:pPr>
        <w:numPr>
          <w:ilvl w:val="0"/>
          <w:numId w:val="12"/>
        </w:numPr>
        <w:suppressAutoHyphens w:val="0"/>
        <w:ind w:left="0" w:firstLine="0"/>
        <w:jc w:val="both"/>
      </w:pPr>
      <w:r>
        <w:rPr>
          <w:bCs/>
        </w:rPr>
        <w:t>Role                                        : QA Consultant</w:t>
      </w:r>
    </w:p>
    <w:p w:rsidR="00EC304F" w:rsidRPr="00420BA3" w:rsidRDefault="00C90FE0" w:rsidP="00C90FE0">
      <w:pPr>
        <w:numPr>
          <w:ilvl w:val="0"/>
          <w:numId w:val="12"/>
        </w:numPr>
        <w:tabs>
          <w:tab w:val="clear" w:pos="0"/>
        </w:tabs>
        <w:suppressAutoHyphens w:val="0"/>
        <w:ind w:left="0" w:firstLine="0"/>
        <w:jc w:val="both"/>
      </w:pPr>
      <w:r>
        <w:rPr>
          <w:color w:val="000000"/>
        </w:rPr>
        <w:t xml:space="preserve">Team Size                              </w:t>
      </w:r>
      <w:r w:rsidR="00420BA3">
        <w:rPr>
          <w:color w:val="000000"/>
        </w:rPr>
        <w:t xml:space="preserve"> </w:t>
      </w:r>
      <w:r w:rsidR="00EC304F" w:rsidRPr="00420BA3">
        <w:rPr>
          <w:color w:val="000000"/>
        </w:rPr>
        <w:t>: 6</w:t>
      </w:r>
    </w:p>
    <w:p w:rsidR="00EC304F" w:rsidRPr="001E64F8" w:rsidRDefault="00EC304F">
      <w:pPr>
        <w:rPr>
          <w:b/>
          <w:sz w:val="22"/>
          <w:szCs w:val="22"/>
          <w:shd w:val="clear" w:color="auto" w:fill="D9D9D9"/>
        </w:rPr>
      </w:pPr>
    </w:p>
    <w:p w:rsidR="00EC304F" w:rsidRPr="001E64F8" w:rsidRDefault="00E536AB">
      <w:pPr>
        <w:rPr>
          <w:b/>
          <w:shd w:val="clear" w:color="auto" w:fill="D9D9D9"/>
        </w:rPr>
      </w:pPr>
      <w:r w:rsidRPr="001E64F8">
        <w:rPr>
          <w:b/>
          <w:bCs/>
          <w:color w:val="000000"/>
        </w:rPr>
        <w:t xml:space="preserve">Description: </w:t>
      </w:r>
      <w:r w:rsidRPr="001E64F8">
        <w:t>GM Accessories kiosk application that allows an event participant to accessorize a vehicle, then play with the vehicle image and/or share it with others.  The user will have the option to view the accessorized vehicle on a map on their street, share it on Facebook, play a game with it, or email it.  Lead information about the user will be stored and given to the GM Marketing department</w:t>
      </w:r>
    </w:p>
    <w:p w:rsidR="00EC304F" w:rsidRPr="001E64F8" w:rsidRDefault="00E536AB">
      <w:pPr>
        <w:rPr>
          <w:b/>
          <w:shd w:val="clear" w:color="auto" w:fill="D9D9D9"/>
        </w:rPr>
      </w:pPr>
      <w:r w:rsidRPr="001E64F8">
        <w:t>Three kiosks will be built, one for Chevrolet, one for Cadillac and one for GMC</w:t>
      </w:r>
    </w:p>
    <w:p w:rsidR="00E536AB" w:rsidRPr="001E64F8" w:rsidRDefault="00E536AB" w:rsidP="00E536AB">
      <w:pPr>
        <w:numPr>
          <w:ilvl w:val="0"/>
          <w:numId w:val="12"/>
        </w:numPr>
        <w:suppressAutoHyphens w:val="0"/>
        <w:ind w:left="0" w:firstLine="0"/>
        <w:rPr>
          <w:b/>
          <w:bCs/>
        </w:rPr>
      </w:pPr>
    </w:p>
    <w:p w:rsidR="00E536AB" w:rsidRPr="001E64F8" w:rsidRDefault="00E536AB" w:rsidP="00E536AB">
      <w:pPr>
        <w:numPr>
          <w:ilvl w:val="0"/>
          <w:numId w:val="12"/>
        </w:numPr>
        <w:suppressAutoHyphens w:val="0"/>
        <w:ind w:left="0" w:firstLine="0"/>
        <w:rPr>
          <w:b/>
          <w:bCs/>
        </w:rPr>
      </w:pPr>
      <w:r w:rsidRPr="001E64F8">
        <w:rPr>
          <w:b/>
          <w:bCs/>
        </w:rPr>
        <w:t xml:space="preserve">Roles &amp; Responsibilities: </w:t>
      </w:r>
    </w:p>
    <w:p w:rsidR="00E536AB" w:rsidRPr="001E64F8" w:rsidRDefault="00E536AB" w:rsidP="00E536AB"/>
    <w:p w:rsidR="00E536AB" w:rsidRPr="001E64F8" w:rsidRDefault="00E536AB" w:rsidP="00173C5F">
      <w:pPr>
        <w:numPr>
          <w:ilvl w:val="0"/>
          <w:numId w:val="15"/>
        </w:numPr>
        <w:suppressAutoHyphens w:val="0"/>
        <w:ind w:left="720"/>
      </w:pPr>
      <w:r w:rsidRPr="001E64F8">
        <w:t>Reviewing and guiding team members for testing of product in terms of its functionality, technicalities and throughout testing life cycle</w:t>
      </w:r>
    </w:p>
    <w:p w:rsidR="00E536AB" w:rsidRPr="001E64F8" w:rsidRDefault="00E536AB" w:rsidP="00173C5F">
      <w:pPr>
        <w:numPr>
          <w:ilvl w:val="0"/>
          <w:numId w:val="15"/>
        </w:numPr>
        <w:suppressAutoHyphens w:val="0"/>
        <w:ind w:left="720"/>
      </w:pPr>
      <w:r w:rsidRPr="001E64F8">
        <w:t>Responsible for Test Planning and Test Strategy  for the new Kiosk application</w:t>
      </w:r>
    </w:p>
    <w:p w:rsidR="00E536AB" w:rsidRPr="001E64F8" w:rsidRDefault="00E536AB" w:rsidP="00173C5F">
      <w:pPr>
        <w:numPr>
          <w:ilvl w:val="0"/>
          <w:numId w:val="15"/>
        </w:numPr>
        <w:suppressAutoHyphens w:val="0"/>
        <w:ind w:left="720"/>
      </w:pPr>
      <w:r w:rsidRPr="001E64F8">
        <w:t>Writing Test Conditions, creating Test Cases and execution of the same using Spira</w:t>
      </w:r>
    </w:p>
    <w:p w:rsidR="00E536AB" w:rsidRPr="001E64F8" w:rsidRDefault="00E536AB" w:rsidP="00173C5F">
      <w:pPr>
        <w:numPr>
          <w:ilvl w:val="0"/>
          <w:numId w:val="15"/>
        </w:numPr>
        <w:suppressAutoHyphens w:val="0"/>
        <w:ind w:left="720"/>
      </w:pPr>
      <w:r w:rsidRPr="001E64F8">
        <w:t>Writing and executing test cases using design document and preparing execution sheet</w:t>
      </w:r>
    </w:p>
    <w:p w:rsidR="00E536AB" w:rsidRPr="001E64F8" w:rsidRDefault="00E536AB" w:rsidP="00173C5F">
      <w:pPr>
        <w:numPr>
          <w:ilvl w:val="0"/>
          <w:numId w:val="15"/>
        </w:numPr>
        <w:suppressAutoHyphens w:val="0"/>
        <w:ind w:left="720"/>
      </w:pPr>
      <w:r w:rsidRPr="001E64F8">
        <w:t>Creation of queries and get it resolved from client</w:t>
      </w:r>
    </w:p>
    <w:p w:rsidR="00E536AB" w:rsidRPr="001E64F8" w:rsidRDefault="00F21996" w:rsidP="00173C5F">
      <w:pPr>
        <w:numPr>
          <w:ilvl w:val="0"/>
          <w:numId w:val="15"/>
        </w:numPr>
        <w:suppressAutoHyphens w:val="0"/>
        <w:ind w:left="720"/>
      </w:pPr>
      <w:r w:rsidRPr="001E64F8">
        <w:t>Functional Testing</w:t>
      </w:r>
      <w:r w:rsidRPr="001E64F8">
        <w:rPr>
          <w:sz w:val="22"/>
          <w:szCs w:val="22"/>
        </w:rPr>
        <w:t xml:space="preserve">, </w:t>
      </w:r>
      <w:r w:rsidR="00E536AB" w:rsidRPr="001E64F8">
        <w:t xml:space="preserve">Integration Testing, Regression Testing, and Database testing </w:t>
      </w:r>
    </w:p>
    <w:p w:rsidR="00E536AB" w:rsidRPr="001E64F8" w:rsidRDefault="00E536AB" w:rsidP="00173C5F">
      <w:pPr>
        <w:numPr>
          <w:ilvl w:val="0"/>
          <w:numId w:val="15"/>
        </w:numPr>
        <w:suppressAutoHyphens w:val="0"/>
        <w:ind w:left="720"/>
      </w:pPr>
      <w:r w:rsidRPr="001E64F8">
        <w:t>Web Service Testing using S</w:t>
      </w:r>
      <w:r w:rsidR="00BA54D7" w:rsidRPr="001E64F8">
        <w:t>OAP</w:t>
      </w:r>
      <w:r w:rsidRPr="001E64F8">
        <w:t xml:space="preserve"> UI</w:t>
      </w:r>
    </w:p>
    <w:p w:rsidR="00E536AB" w:rsidRPr="001E64F8" w:rsidRDefault="00E536AB" w:rsidP="00173C5F">
      <w:pPr>
        <w:numPr>
          <w:ilvl w:val="0"/>
          <w:numId w:val="15"/>
        </w:numPr>
        <w:suppressAutoHyphens w:val="0"/>
        <w:ind w:left="720"/>
      </w:pPr>
      <w:r w:rsidRPr="001E64F8">
        <w:t>Daily Status Call with the client</w:t>
      </w:r>
    </w:p>
    <w:p w:rsidR="00E536AB" w:rsidRPr="001E64F8" w:rsidRDefault="00E536AB" w:rsidP="00173C5F">
      <w:pPr>
        <w:numPr>
          <w:ilvl w:val="0"/>
          <w:numId w:val="15"/>
        </w:numPr>
        <w:suppressAutoHyphens w:val="0"/>
        <w:ind w:left="720"/>
      </w:pPr>
      <w:r w:rsidRPr="001E64F8">
        <w:t>Providing IPR to client in a conference call using WebEx meeting</w:t>
      </w:r>
    </w:p>
    <w:p w:rsidR="002F0CC4" w:rsidRPr="00173C5F" w:rsidRDefault="00E536AB" w:rsidP="00173C5F">
      <w:pPr>
        <w:numPr>
          <w:ilvl w:val="0"/>
          <w:numId w:val="15"/>
        </w:numPr>
        <w:suppressAutoHyphens w:val="0"/>
        <w:ind w:left="720"/>
      </w:pPr>
      <w:r w:rsidRPr="001E64F8">
        <w:t>Arranging and providing functional training for team members as per requirement</w:t>
      </w:r>
    </w:p>
    <w:p w:rsidR="002F0CC4"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b/>
          <w:bCs/>
          <w:color w:val="000000"/>
        </w:rPr>
      </w:pPr>
      <w:r w:rsidRPr="001E64F8">
        <w:rPr>
          <w:color w:val="000000"/>
        </w:rPr>
        <w:lastRenderedPageBreak/>
        <w:t>Project Title</w:t>
      </w:r>
      <w:r w:rsidRPr="001E64F8">
        <w:rPr>
          <w:color w:val="000000"/>
        </w:rPr>
        <w:tab/>
      </w:r>
      <w:r w:rsidRPr="001E64F8">
        <w:rPr>
          <w:color w:val="000000"/>
        </w:rPr>
        <w:tab/>
      </w:r>
      <w:r w:rsidRPr="001E64F8">
        <w:rPr>
          <w:color w:val="000000"/>
        </w:rPr>
        <w:tab/>
        <w:t xml:space="preserve">: </w:t>
      </w:r>
      <w:r w:rsidRPr="001E64F8">
        <w:rPr>
          <w:b/>
          <w:bCs/>
          <w:color w:val="000000"/>
        </w:rPr>
        <w:t>Web Based Application</w:t>
      </w:r>
    </w:p>
    <w:p w:rsidR="00906B8B" w:rsidRPr="001E64F8" w:rsidRDefault="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b/>
          <w:bCs/>
          <w:color w:val="000000"/>
        </w:rPr>
      </w:pPr>
      <w:r w:rsidRPr="001E64F8">
        <w:t>Technology</w:t>
      </w:r>
      <w:r>
        <w:t xml:space="preserve">                             : PHP, JSP</w:t>
      </w:r>
      <w:proofErr w:type="gramStart"/>
      <w:r w:rsidR="00C90FE0">
        <w:t>,HTML</w:t>
      </w:r>
      <w:r w:rsidR="00E84EBB">
        <w:t>,CSS</w:t>
      </w:r>
      <w:proofErr w:type="gramEnd"/>
    </w:p>
    <w:p w:rsidR="002F0CC4" w:rsidRPr="001E64F8"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color w:val="000000"/>
        </w:rPr>
      </w:pPr>
      <w:r w:rsidRPr="001E64F8">
        <w:rPr>
          <w:color w:val="000000"/>
        </w:rPr>
        <w:t>System Environment</w:t>
      </w:r>
      <w:r w:rsidRPr="001E64F8">
        <w:rPr>
          <w:color w:val="000000"/>
        </w:rPr>
        <w:tab/>
      </w:r>
      <w:r w:rsidRPr="001E64F8">
        <w:rPr>
          <w:color w:val="000000"/>
        </w:rPr>
        <w:tab/>
        <w:t>: Windows XP/Windows 7 (IE7, IE8, IE</w:t>
      </w:r>
      <w:r w:rsidR="00906B8B">
        <w:rPr>
          <w:color w:val="000000"/>
        </w:rPr>
        <w:t>9, FF, Chrome</w:t>
      </w:r>
      <w:proofErr w:type="gramStart"/>
      <w:r w:rsidR="00906B8B">
        <w:rPr>
          <w:color w:val="000000"/>
        </w:rPr>
        <w:t>)  Mac</w:t>
      </w:r>
      <w:proofErr w:type="gramEnd"/>
      <w:r w:rsidR="00906B8B">
        <w:rPr>
          <w:color w:val="000000"/>
        </w:rPr>
        <w:t xml:space="preserve"> (Safari, Chrome and FF</w:t>
      </w:r>
      <w:r w:rsidRPr="001E64F8">
        <w:rPr>
          <w:color w:val="000000"/>
        </w:rPr>
        <w:t>)</w:t>
      </w:r>
    </w:p>
    <w:p w:rsidR="002F0CC4" w:rsidRPr="001E64F8"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ind w:left="3060" w:hanging="3060"/>
        <w:jc w:val="both"/>
        <w:rPr>
          <w:color w:val="000000"/>
        </w:rPr>
      </w:pPr>
      <w:r w:rsidRPr="001E64F8">
        <w:rPr>
          <w:color w:val="000000"/>
        </w:rPr>
        <w:t>Mobile Phone Testing             : iphone, Android Phones.</w:t>
      </w:r>
    </w:p>
    <w:p w:rsidR="002F0CC4"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rPr>
      </w:pPr>
      <w:r w:rsidRPr="001E64F8">
        <w:rPr>
          <w:color w:val="000000"/>
        </w:rPr>
        <w:t>Management Tool</w:t>
      </w:r>
      <w:r w:rsidRPr="001E64F8">
        <w:rPr>
          <w:color w:val="000000"/>
        </w:rPr>
        <w:tab/>
      </w:r>
      <w:r w:rsidRPr="001E64F8">
        <w:rPr>
          <w:color w:val="000000"/>
        </w:rPr>
        <w:tab/>
        <w:t xml:space="preserve">            : Active </w:t>
      </w:r>
      <w:proofErr w:type="spellStart"/>
      <w:r w:rsidRPr="001E64F8">
        <w:rPr>
          <w:color w:val="000000"/>
        </w:rPr>
        <w:t>Collaberative</w:t>
      </w:r>
      <w:proofErr w:type="spellEnd"/>
      <w:r w:rsidRPr="001E64F8">
        <w:rPr>
          <w:color w:val="000000"/>
        </w:rPr>
        <w:t xml:space="preserve">, </w:t>
      </w:r>
      <w:proofErr w:type="spellStart"/>
      <w:r w:rsidRPr="001E64F8">
        <w:rPr>
          <w:color w:val="000000"/>
        </w:rPr>
        <w:t>Assembla</w:t>
      </w:r>
      <w:proofErr w:type="spellEnd"/>
    </w:p>
    <w:p w:rsidR="00420BA3" w:rsidRPr="00420BA3" w:rsidRDefault="00420BA3" w:rsidP="00420BA3">
      <w:pPr>
        <w:numPr>
          <w:ilvl w:val="0"/>
          <w:numId w:val="12"/>
        </w:numPr>
        <w:suppressAutoHyphens w:val="0"/>
        <w:ind w:left="0" w:firstLine="0"/>
        <w:jc w:val="both"/>
      </w:pPr>
      <w:r>
        <w:rPr>
          <w:bCs/>
        </w:rPr>
        <w:t xml:space="preserve">Role                                       </w:t>
      </w:r>
      <w:r w:rsidR="00C90FE0">
        <w:rPr>
          <w:bCs/>
        </w:rPr>
        <w:t xml:space="preserve"> </w:t>
      </w:r>
      <w:r>
        <w:rPr>
          <w:bCs/>
        </w:rPr>
        <w:t>: Software/ QA Test Engineer</w:t>
      </w:r>
    </w:p>
    <w:p w:rsidR="002F0CC4" w:rsidRPr="001E64F8" w:rsidRDefault="00C90FE0" w:rsidP="00C90FE0">
      <w:pPr>
        <w:widowControl w:val="0"/>
        <w:autoSpaceDE w:val="0"/>
        <w:jc w:val="both"/>
        <w:rPr>
          <w:color w:val="000000"/>
        </w:rPr>
      </w:pPr>
      <w:r>
        <w:rPr>
          <w:color w:val="000000"/>
        </w:rPr>
        <w:t>Team Size</w:t>
      </w:r>
      <w:r>
        <w:rPr>
          <w:color w:val="000000"/>
        </w:rPr>
        <w:tab/>
      </w:r>
      <w:r>
        <w:rPr>
          <w:color w:val="000000"/>
        </w:rPr>
        <w:tab/>
        <w:t xml:space="preserve">            </w:t>
      </w:r>
      <w:r w:rsidR="002F0CC4" w:rsidRPr="001E64F8">
        <w:rPr>
          <w:color w:val="000000"/>
        </w:rPr>
        <w:t>: 10+</w:t>
      </w:r>
    </w:p>
    <w:p w:rsidR="00906B8B" w:rsidRDefault="00906B8B">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b/>
          <w:bCs/>
          <w:color w:val="000000"/>
        </w:rPr>
      </w:pPr>
    </w:p>
    <w:p w:rsidR="002F0CC4" w:rsidRPr="001E64F8"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rPr>
      </w:pPr>
      <w:r w:rsidRPr="001E64F8">
        <w:rPr>
          <w:b/>
          <w:bCs/>
          <w:color w:val="000000"/>
        </w:rPr>
        <w:t xml:space="preserve">Description: </w:t>
      </w:r>
      <w:r w:rsidRPr="001E64F8">
        <w:rPr>
          <w:color w:val="000000"/>
        </w:rPr>
        <w:t xml:space="preserve">Worked on web based application. The team works on preparing and executing various test cases for different checklists and Scenarios based on the Software requirement specification, Prepare documentation of bugs and defect tracking using the tool. </w:t>
      </w:r>
      <w:r w:rsidRPr="001E64F8">
        <w:rPr>
          <w:b/>
          <w:bCs/>
          <w:color w:val="000000"/>
        </w:rPr>
        <w:t>Functionality, GUI and Ad-hoc testing</w:t>
      </w:r>
      <w:r w:rsidRPr="001E64F8">
        <w:rPr>
          <w:color w:val="000000"/>
        </w:rPr>
        <w:t xml:space="preserve"> are the major tasks done by the team. </w:t>
      </w:r>
    </w:p>
    <w:p w:rsidR="002F0CC4" w:rsidRPr="001E64F8"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pPr>
    </w:p>
    <w:p w:rsidR="00173C5F" w:rsidRDefault="00173C5F" w:rsidP="00906B8B">
      <w:pPr>
        <w:numPr>
          <w:ilvl w:val="0"/>
          <w:numId w:val="12"/>
        </w:numPr>
        <w:suppressAutoHyphens w:val="0"/>
        <w:ind w:left="0" w:firstLine="0"/>
        <w:rPr>
          <w:b/>
          <w:bCs/>
        </w:rPr>
      </w:pPr>
    </w:p>
    <w:p w:rsidR="00906B8B" w:rsidRPr="001E64F8" w:rsidRDefault="00906B8B" w:rsidP="00906B8B">
      <w:pPr>
        <w:numPr>
          <w:ilvl w:val="0"/>
          <w:numId w:val="12"/>
        </w:numPr>
        <w:suppressAutoHyphens w:val="0"/>
        <w:ind w:left="0" w:firstLine="0"/>
        <w:rPr>
          <w:b/>
          <w:bCs/>
        </w:rPr>
      </w:pPr>
      <w:r w:rsidRPr="001E64F8">
        <w:rPr>
          <w:b/>
          <w:bCs/>
        </w:rPr>
        <w:t xml:space="preserve">Roles &amp; Responsibilities: </w:t>
      </w:r>
    </w:p>
    <w:p w:rsidR="002F0CC4" w:rsidRPr="001E64F8" w:rsidRDefault="002F0CC4">
      <w:pPr>
        <w:widowControl w:val="0"/>
        <w:tabs>
          <w:tab w:val="left" w:pos="1786"/>
          <w:tab w:val="left" w:pos="2160"/>
          <w:tab w:val="left" w:pos="2880"/>
          <w:tab w:val="left" w:pos="3600"/>
          <w:tab w:val="left" w:pos="4320"/>
          <w:tab w:val="left" w:pos="5040"/>
          <w:tab w:val="left" w:pos="5760"/>
          <w:tab w:val="left" w:pos="6480"/>
          <w:tab w:val="left" w:pos="7200"/>
          <w:tab w:val="left" w:pos="7920"/>
          <w:tab w:val="right" w:pos="8640"/>
        </w:tabs>
        <w:autoSpaceDE w:val="0"/>
        <w:jc w:val="both"/>
        <w:rPr>
          <w:color w:val="000000"/>
        </w:rPr>
      </w:pPr>
    </w:p>
    <w:p w:rsidR="002F0CC4" w:rsidRPr="001E64F8" w:rsidRDefault="002F0CC4">
      <w:pPr>
        <w:widowControl w:val="0"/>
        <w:numPr>
          <w:ilvl w:val="0"/>
          <w:numId w:val="10"/>
        </w:numPr>
        <w:tabs>
          <w:tab w:val="left" w:pos="2342"/>
          <w:tab w:val="left" w:pos="2699"/>
          <w:tab w:val="left" w:pos="3419"/>
          <w:tab w:val="left" w:pos="4139"/>
          <w:tab w:val="left" w:pos="4859"/>
          <w:tab w:val="left" w:pos="5579"/>
          <w:tab w:val="left" w:pos="6299"/>
          <w:tab w:val="left" w:pos="7019"/>
          <w:tab w:val="left" w:pos="7739"/>
          <w:tab w:val="left" w:pos="8459"/>
          <w:tab w:val="right" w:pos="9179"/>
        </w:tabs>
        <w:autoSpaceDE w:val="0"/>
        <w:jc w:val="both"/>
        <w:rPr>
          <w:b/>
          <w:bCs/>
          <w:color w:val="000000"/>
        </w:rPr>
      </w:pPr>
      <w:r w:rsidRPr="001E64F8">
        <w:rPr>
          <w:color w:val="000000"/>
        </w:rPr>
        <w:t xml:space="preserve">Performing various type of testing like </w:t>
      </w:r>
      <w:r w:rsidRPr="001E64F8">
        <w:rPr>
          <w:b/>
          <w:bCs/>
          <w:color w:val="000000"/>
        </w:rPr>
        <w:t>Functionality</w:t>
      </w:r>
      <w:r w:rsidRPr="001E64F8">
        <w:rPr>
          <w:color w:val="000000"/>
        </w:rPr>
        <w:t xml:space="preserve">, </w:t>
      </w:r>
      <w:r w:rsidRPr="001E64F8">
        <w:rPr>
          <w:b/>
          <w:bCs/>
          <w:color w:val="000000"/>
        </w:rPr>
        <w:t>System</w:t>
      </w:r>
      <w:r w:rsidRPr="001E64F8">
        <w:rPr>
          <w:color w:val="000000"/>
        </w:rPr>
        <w:t xml:space="preserve">, </w:t>
      </w:r>
      <w:r w:rsidRPr="001E64F8">
        <w:rPr>
          <w:b/>
          <w:bCs/>
          <w:color w:val="000000"/>
        </w:rPr>
        <w:t xml:space="preserve">GUI, Regression, Ad-hoc </w:t>
      </w:r>
      <w:r w:rsidRPr="001E64F8">
        <w:rPr>
          <w:color w:val="000000"/>
        </w:rPr>
        <w:t xml:space="preserve">and </w:t>
      </w:r>
      <w:r w:rsidR="00CF7CA8" w:rsidRPr="001E64F8">
        <w:rPr>
          <w:b/>
          <w:bCs/>
          <w:color w:val="000000"/>
        </w:rPr>
        <w:t>Smoke testing</w:t>
      </w:r>
    </w:p>
    <w:p w:rsidR="002F0CC4" w:rsidRPr="001E64F8" w:rsidRDefault="002F0CC4">
      <w:pPr>
        <w:widowControl w:val="0"/>
        <w:numPr>
          <w:ilvl w:val="0"/>
          <w:numId w:val="10"/>
        </w:numPr>
        <w:tabs>
          <w:tab w:val="left" w:pos="2342"/>
          <w:tab w:val="left" w:pos="2699"/>
          <w:tab w:val="left" w:pos="3419"/>
          <w:tab w:val="left" w:pos="4139"/>
          <w:tab w:val="left" w:pos="4859"/>
          <w:tab w:val="left" w:pos="5579"/>
          <w:tab w:val="left" w:pos="6299"/>
          <w:tab w:val="left" w:pos="7019"/>
          <w:tab w:val="left" w:pos="7739"/>
          <w:tab w:val="left" w:pos="8459"/>
          <w:tab w:val="right" w:pos="9179"/>
        </w:tabs>
        <w:autoSpaceDE w:val="0"/>
        <w:jc w:val="both"/>
        <w:rPr>
          <w:color w:val="000000"/>
        </w:rPr>
      </w:pPr>
      <w:r w:rsidRPr="001E64F8">
        <w:rPr>
          <w:color w:val="000000"/>
        </w:rPr>
        <w:t xml:space="preserve">Performed </w:t>
      </w:r>
      <w:proofErr w:type="spellStart"/>
      <w:r w:rsidRPr="001E64F8">
        <w:rPr>
          <w:b/>
          <w:bCs/>
          <w:color w:val="000000"/>
        </w:rPr>
        <w:t>iphone</w:t>
      </w:r>
      <w:proofErr w:type="spellEnd"/>
      <w:r w:rsidRPr="001E64F8">
        <w:rPr>
          <w:b/>
          <w:bCs/>
          <w:color w:val="000000"/>
        </w:rPr>
        <w:t xml:space="preserve"> and </w:t>
      </w:r>
      <w:proofErr w:type="spellStart"/>
      <w:r w:rsidRPr="001E64F8">
        <w:rPr>
          <w:b/>
          <w:bCs/>
          <w:color w:val="000000"/>
        </w:rPr>
        <w:t>ipad</w:t>
      </w:r>
      <w:proofErr w:type="spellEnd"/>
      <w:r w:rsidRPr="001E64F8">
        <w:rPr>
          <w:b/>
          <w:bCs/>
          <w:color w:val="000000"/>
        </w:rPr>
        <w:t xml:space="preserve"> Testing</w:t>
      </w:r>
    </w:p>
    <w:p w:rsidR="002F0CC4" w:rsidRPr="001E64F8" w:rsidRDefault="00CF7CA8">
      <w:pPr>
        <w:widowControl w:val="0"/>
        <w:numPr>
          <w:ilvl w:val="0"/>
          <w:numId w:val="10"/>
        </w:numPr>
        <w:tabs>
          <w:tab w:val="left" w:pos="2342"/>
          <w:tab w:val="left" w:pos="2699"/>
          <w:tab w:val="left" w:pos="3419"/>
          <w:tab w:val="left" w:pos="4139"/>
          <w:tab w:val="left" w:pos="4859"/>
          <w:tab w:val="left" w:pos="5579"/>
          <w:tab w:val="left" w:pos="6299"/>
          <w:tab w:val="left" w:pos="7019"/>
          <w:tab w:val="left" w:pos="7739"/>
          <w:tab w:val="left" w:pos="8459"/>
          <w:tab w:val="right" w:pos="9179"/>
        </w:tabs>
        <w:autoSpaceDE w:val="0"/>
        <w:jc w:val="both"/>
        <w:rPr>
          <w:color w:val="000000"/>
        </w:rPr>
      </w:pPr>
      <w:r w:rsidRPr="001E64F8">
        <w:rPr>
          <w:color w:val="000000"/>
        </w:rPr>
        <w:t>Reporting and tracking of bugs</w:t>
      </w:r>
    </w:p>
    <w:p w:rsidR="002F0CC4" w:rsidRPr="001E64F8" w:rsidRDefault="002F0CC4">
      <w:pPr>
        <w:widowControl w:val="0"/>
        <w:numPr>
          <w:ilvl w:val="0"/>
          <w:numId w:val="10"/>
        </w:numPr>
        <w:tabs>
          <w:tab w:val="left" w:pos="2342"/>
          <w:tab w:val="left" w:pos="2699"/>
          <w:tab w:val="left" w:pos="3419"/>
          <w:tab w:val="left" w:pos="4139"/>
          <w:tab w:val="left" w:pos="4859"/>
          <w:tab w:val="left" w:pos="5579"/>
          <w:tab w:val="left" w:pos="6299"/>
          <w:tab w:val="left" w:pos="7019"/>
          <w:tab w:val="left" w:pos="7739"/>
          <w:tab w:val="left" w:pos="8459"/>
          <w:tab w:val="right" w:pos="9179"/>
        </w:tabs>
        <w:autoSpaceDE w:val="0"/>
        <w:jc w:val="both"/>
        <w:rPr>
          <w:b/>
          <w:color w:val="000000"/>
          <w:shd w:val="clear" w:color="auto" w:fill="D9D9D9"/>
        </w:rPr>
      </w:pPr>
      <w:r w:rsidRPr="001E64F8">
        <w:rPr>
          <w:b/>
          <w:bCs/>
          <w:color w:val="000000"/>
          <w:shd w:val="clear" w:color="auto" w:fill="D9D9D9"/>
        </w:rPr>
        <w:t>Bug reporting</w:t>
      </w:r>
      <w:r w:rsidRPr="001E64F8">
        <w:rPr>
          <w:b/>
          <w:color w:val="000000"/>
          <w:shd w:val="clear" w:color="auto" w:fill="D9D9D9"/>
        </w:rPr>
        <w:t xml:space="preserve"> using</w:t>
      </w:r>
      <w:r w:rsidRPr="001E64F8">
        <w:rPr>
          <w:b/>
          <w:bCs/>
          <w:color w:val="000000"/>
          <w:shd w:val="clear" w:color="auto" w:fill="D9D9D9"/>
        </w:rPr>
        <w:t xml:space="preserve"> </w:t>
      </w:r>
      <w:r w:rsidRPr="001E64F8">
        <w:rPr>
          <w:b/>
          <w:color w:val="000000"/>
          <w:shd w:val="clear" w:color="auto" w:fill="D9D9D9"/>
        </w:rPr>
        <w:t xml:space="preserve">online management tool – </w:t>
      </w:r>
      <w:proofErr w:type="spellStart"/>
      <w:r w:rsidR="00CF7CA8" w:rsidRPr="001E64F8">
        <w:rPr>
          <w:b/>
          <w:bCs/>
          <w:color w:val="000000"/>
          <w:shd w:val="clear" w:color="auto" w:fill="D9D9D9"/>
        </w:rPr>
        <w:t>Collaberative</w:t>
      </w:r>
      <w:proofErr w:type="spellEnd"/>
      <w:r w:rsidR="00CF7CA8" w:rsidRPr="001E64F8">
        <w:rPr>
          <w:b/>
          <w:bCs/>
          <w:color w:val="000000"/>
          <w:shd w:val="clear" w:color="auto" w:fill="D9D9D9"/>
        </w:rPr>
        <w:t xml:space="preserve">, </w:t>
      </w:r>
      <w:proofErr w:type="spellStart"/>
      <w:r w:rsidR="00CF7CA8" w:rsidRPr="001E64F8">
        <w:rPr>
          <w:b/>
          <w:bCs/>
          <w:color w:val="000000"/>
          <w:shd w:val="clear" w:color="auto" w:fill="D9D9D9"/>
        </w:rPr>
        <w:t>Assembla</w:t>
      </w:r>
      <w:proofErr w:type="spellEnd"/>
    </w:p>
    <w:p w:rsidR="002F0CC4" w:rsidRDefault="002F0CC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3833"/>
        </w:tabs>
        <w:autoSpaceDE w:val="0"/>
        <w:ind w:right="91"/>
      </w:pPr>
    </w:p>
    <w:p w:rsidR="00173C5F" w:rsidRPr="001E64F8" w:rsidRDefault="00173C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3833"/>
        </w:tabs>
        <w:autoSpaceDE w:val="0"/>
        <w:ind w:right="91"/>
      </w:pPr>
    </w:p>
    <w:p w:rsidR="002F0CC4" w:rsidRPr="00730B6C" w:rsidRDefault="002F0CC4" w:rsidP="00906B8B">
      <w:pPr>
        <w:pStyle w:val="Heading5"/>
        <w:spacing w:after="280"/>
        <w:ind w:left="0" w:firstLine="0"/>
        <w:rPr>
          <w:rFonts w:eastAsia="Arial"/>
          <w:i w:val="0"/>
          <w:iCs w:val="0"/>
          <w:sz w:val="22"/>
          <w:szCs w:val="24"/>
          <w:shd w:val="clear" w:color="auto" w:fill="D9D9D9"/>
          <w:lang w:val="en-US"/>
        </w:rPr>
      </w:pPr>
      <w:r w:rsidRPr="001E64F8">
        <w:rPr>
          <w:rFonts w:eastAsia="Arial"/>
          <w:i w:val="0"/>
          <w:iCs w:val="0"/>
          <w:sz w:val="22"/>
          <w:szCs w:val="24"/>
          <w:shd w:val="clear" w:color="auto" w:fill="D9D9D9"/>
        </w:rPr>
        <w:t>P</w:t>
      </w:r>
      <w:r w:rsidR="00730B6C">
        <w:rPr>
          <w:rFonts w:eastAsia="Arial"/>
          <w:i w:val="0"/>
          <w:iCs w:val="0"/>
          <w:sz w:val="22"/>
          <w:szCs w:val="24"/>
          <w:shd w:val="clear" w:color="auto" w:fill="D9D9D9"/>
          <w:lang w:val="en-US"/>
        </w:rPr>
        <w:t>ersonal Details</w:t>
      </w:r>
    </w:p>
    <w:p w:rsidR="002F0CC4" w:rsidRPr="001E64F8" w:rsidRDefault="002F0CC4" w:rsidP="00173C5F">
      <w:pPr>
        <w:numPr>
          <w:ilvl w:val="0"/>
          <w:numId w:val="17"/>
        </w:numPr>
        <w:tabs>
          <w:tab w:val="left" w:pos="1260"/>
        </w:tabs>
        <w:spacing w:line="360" w:lineRule="auto"/>
        <w:ind w:right="90"/>
        <w:jc w:val="both"/>
      </w:pPr>
      <w:r w:rsidRPr="001E64F8">
        <w:rPr>
          <w:b/>
          <w:bCs/>
        </w:rPr>
        <w:t>Father’s Name</w:t>
      </w:r>
      <w:r w:rsidRPr="001E64F8">
        <w:rPr>
          <w:b/>
          <w:bCs/>
        </w:rPr>
        <w:tab/>
        <w:t xml:space="preserve">           </w:t>
      </w:r>
      <w:r w:rsidRPr="001E64F8">
        <w:rPr>
          <w:b/>
          <w:bCs/>
        </w:rPr>
        <w:tab/>
        <w:t>:</w:t>
      </w:r>
      <w:r w:rsidRPr="001E64F8">
        <w:t xml:space="preserve"> </w:t>
      </w:r>
      <w:proofErr w:type="spellStart"/>
      <w:r w:rsidRPr="001E64F8">
        <w:t>K.Srinivas</w:t>
      </w:r>
      <w:proofErr w:type="spellEnd"/>
      <w:r w:rsidRPr="001E64F8">
        <w:t xml:space="preserve"> Rao.</w:t>
      </w:r>
    </w:p>
    <w:p w:rsidR="002F0CC4" w:rsidRPr="001E64F8" w:rsidRDefault="002F0CC4" w:rsidP="00173C5F">
      <w:pPr>
        <w:numPr>
          <w:ilvl w:val="0"/>
          <w:numId w:val="17"/>
        </w:numPr>
        <w:tabs>
          <w:tab w:val="left" w:pos="1260"/>
        </w:tabs>
        <w:spacing w:line="360" w:lineRule="auto"/>
        <w:ind w:right="90"/>
        <w:jc w:val="both"/>
      </w:pPr>
      <w:r w:rsidRPr="001E64F8">
        <w:rPr>
          <w:b/>
          <w:bCs/>
        </w:rPr>
        <w:t xml:space="preserve">Date of birth </w:t>
      </w:r>
      <w:r w:rsidRPr="001E64F8">
        <w:rPr>
          <w:b/>
          <w:bCs/>
        </w:rPr>
        <w:tab/>
        <w:t xml:space="preserve"> </w:t>
      </w:r>
      <w:r w:rsidRPr="001E64F8">
        <w:rPr>
          <w:b/>
          <w:bCs/>
        </w:rPr>
        <w:tab/>
        <w:t xml:space="preserve">            :</w:t>
      </w:r>
      <w:r w:rsidRPr="001E64F8">
        <w:t xml:space="preserve"> 07/05/1987</w:t>
      </w:r>
    </w:p>
    <w:p w:rsidR="002F0CC4" w:rsidRPr="001E64F8" w:rsidRDefault="007D77E0" w:rsidP="00173C5F">
      <w:pPr>
        <w:numPr>
          <w:ilvl w:val="0"/>
          <w:numId w:val="17"/>
        </w:numPr>
        <w:tabs>
          <w:tab w:val="left" w:pos="1260"/>
        </w:tabs>
        <w:spacing w:line="360" w:lineRule="auto"/>
        <w:ind w:right="90"/>
        <w:jc w:val="both"/>
      </w:pPr>
      <w:r w:rsidRPr="001E64F8">
        <w:rPr>
          <w:b/>
          <w:bCs/>
        </w:rPr>
        <w:t>Permanent A</w:t>
      </w:r>
      <w:r w:rsidR="002F0CC4" w:rsidRPr="001E64F8">
        <w:rPr>
          <w:b/>
          <w:bCs/>
        </w:rPr>
        <w:t>ddress</w:t>
      </w:r>
      <w:r w:rsidR="002F0CC4" w:rsidRPr="001E64F8">
        <w:rPr>
          <w:b/>
          <w:bCs/>
        </w:rPr>
        <w:tab/>
        <w:t xml:space="preserve">            :</w:t>
      </w:r>
      <w:r w:rsidR="002F0CC4" w:rsidRPr="001E64F8">
        <w:t xml:space="preserve">  # 20/2, 1</w:t>
      </w:r>
      <w:r w:rsidR="002F0CC4" w:rsidRPr="001E64F8">
        <w:rPr>
          <w:vertAlign w:val="superscript"/>
        </w:rPr>
        <w:t>st</w:t>
      </w:r>
      <w:r w:rsidR="002F0CC4" w:rsidRPr="001E64F8">
        <w:t xml:space="preserve"> main 3</w:t>
      </w:r>
      <w:r w:rsidR="002F0CC4" w:rsidRPr="001E64F8">
        <w:rPr>
          <w:vertAlign w:val="superscript"/>
        </w:rPr>
        <w:t>rd</w:t>
      </w:r>
      <w:r w:rsidR="002F0CC4" w:rsidRPr="001E64F8">
        <w:t xml:space="preserve"> cross</w:t>
      </w:r>
    </w:p>
    <w:p w:rsidR="002F0CC4" w:rsidRPr="001E64F8" w:rsidRDefault="00906B8B" w:rsidP="00173C5F">
      <w:pPr>
        <w:spacing w:line="360" w:lineRule="auto"/>
      </w:pPr>
      <w:r>
        <w:t xml:space="preserve">                                                                </w:t>
      </w:r>
      <w:r w:rsidR="002F0CC4" w:rsidRPr="001E64F8">
        <w:t>Vinayaka Nagar, Adugodi [Post]</w:t>
      </w:r>
    </w:p>
    <w:p w:rsidR="002F0CC4" w:rsidRPr="001E64F8" w:rsidRDefault="00906B8B" w:rsidP="00173C5F">
      <w:pPr>
        <w:spacing w:line="360" w:lineRule="auto"/>
      </w:pPr>
      <w:r>
        <w:t xml:space="preserve">                                                                </w:t>
      </w:r>
      <w:r w:rsidR="002F0CC4" w:rsidRPr="001E64F8">
        <w:t>Bangalore -560030</w:t>
      </w:r>
    </w:p>
    <w:p w:rsidR="002F0CC4" w:rsidRPr="001E64F8" w:rsidRDefault="002F0CC4" w:rsidP="00173C5F">
      <w:pPr>
        <w:numPr>
          <w:ilvl w:val="0"/>
          <w:numId w:val="17"/>
        </w:numPr>
        <w:spacing w:line="360" w:lineRule="auto"/>
      </w:pPr>
      <w:r w:rsidRPr="001E64F8">
        <w:rPr>
          <w:b/>
          <w:bCs/>
        </w:rPr>
        <w:t xml:space="preserve">Gender </w:t>
      </w:r>
      <w:r w:rsidRPr="001E64F8">
        <w:t xml:space="preserve">                                  </w:t>
      </w:r>
      <w:r w:rsidRPr="001E64F8">
        <w:rPr>
          <w:b/>
          <w:bCs/>
        </w:rPr>
        <w:t>:</w:t>
      </w:r>
      <w:r w:rsidRPr="001E64F8">
        <w:t xml:space="preserve"> Male  </w:t>
      </w:r>
    </w:p>
    <w:p w:rsidR="002F0CC4" w:rsidRPr="001E64F8" w:rsidRDefault="007D77E0" w:rsidP="00173C5F">
      <w:pPr>
        <w:numPr>
          <w:ilvl w:val="0"/>
          <w:numId w:val="17"/>
        </w:numPr>
        <w:spacing w:line="360" w:lineRule="auto"/>
      </w:pPr>
      <w:r w:rsidRPr="001E64F8">
        <w:rPr>
          <w:b/>
          <w:bCs/>
        </w:rPr>
        <w:t>Languages K</w:t>
      </w:r>
      <w:r w:rsidR="002F0CC4" w:rsidRPr="001E64F8">
        <w:rPr>
          <w:b/>
          <w:bCs/>
        </w:rPr>
        <w:t>nown                 :</w:t>
      </w:r>
      <w:r w:rsidR="002F0CC4" w:rsidRPr="001E64F8">
        <w:t xml:space="preserve"> English, Kannada, Hindi,</w:t>
      </w:r>
      <w:r w:rsidR="002F0CC4" w:rsidRPr="001E64F8">
        <w:rPr>
          <w:b/>
          <w:bCs/>
        </w:rPr>
        <w:t xml:space="preserve"> </w:t>
      </w:r>
      <w:proofErr w:type="gramStart"/>
      <w:r w:rsidR="002F0CC4" w:rsidRPr="001E64F8">
        <w:t>Marathi</w:t>
      </w:r>
      <w:proofErr w:type="gramEnd"/>
      <w:r w:rsidR="002F0CC4" w:rsidRPr="001E64F8">
        <w:t>.</w:t>
      </w:r>
    </w:p>
    <w:p w:rsidR="00906B8B" w:rsidRDefault="00906B8B">
      <w:pPr>
        <w:tabs>
          <w:tab w:val="left" w:pos="1440"/>
        </w:tabs>
        <w:ind w:right="90"/>
        <w:jc w:val="both"/>
      </w:pPr>
    </w:p>
    <w:p w:rsidR="00173C5F" w:rsidRPr="001E64F8" w:rsidRDefault="00173C5F">
      <w:pPr>
        <w:tabs>
          <w:tab w:val="left" w:pos="1440"/>
        </w:tabs>
        <w:ind w:right="90"/>
        <w:jc w:val="both"/>
      </w:pPr>
    </w:p>
    <w:p w:rsidR="002F0CC4" w:rsidRPr="001E64F8" w:rsidRDefault="002F0CC4">
      <w:pPr>
        <w:pStyle w:val="Heading5"/>
        <w:spacing w:after="280"/>
        <w:rPr>
          <w:i w:val="0"/>
          <w:iCs w:val="0"/>
          <w:sz w:val="24"/>
          <w:szCs w:val="24"/>
          <w:shd w:val="clear" w:color="auto" w:fill="D9D9D9"/>
          <w:lang w:val="en-US"/>
        </w:rPr>
      </w:pPr>
      <w:r w:rsidRPr="001E64F8">
        <w:rPr>
          <w:rFonts w:eastAsia="Arial"/>
          <w:i w:val="0"/>
          <w:iCs w:val="0"/>
          <w:sz w:val="24"/>
          <w:szCs w:val="24"/>
          <w:shd w:val="clear" w:color="auto" w:fill="D9D9D9"/>
          <w:lang w:val="en-US"/>
        </w:rPr>
        <w:t>Declaration</w:t>
      </w:r>
      <w:r w:rsidRPr="001E64F8">
        <w:rPr>
          <w:i w:val="0"/>
          <w:iCs w:val="0"/>
          <w:sz w:val="24"/>
          <w:szCs w:val="24"/>
          <w:shd w:val="clear" w:color="auto" w:fill="D9D9D9"/>
        </w:rPr>
        <w:t xml:space="preserve"> </w:t>
      </w:r>
    </w:p>
    <w:p w:rsidR="002F0CC4" w:rsidRDefault="002F0CC4">
      <w:pPr>
        <w:rPr>
          <w:b/>
        </w:rPr>
      </w:pPr>
      <w:r w:rsidRPr="001E64F8">
        <w:rPr>
          <w:b/>
        </w:rPr>
        <w:t>I hereby declare that the information furnished above is t</w:t>
      </w:r>
      <w:r w:rsidR="00670D50" w:rsidRPr="001E64F8">
        <w:rPr>
          <w:b/>
        </w:rPr>
        <w:t>rue to the best of my knowledge</w:t>
      </w:r>
    </w:p>
    <w:p w:rsidR="00173C5F" w:rsidRPr="001E64F8" w:rsidRDefault="00173C5F">
      <w:pPr>
        <w:rPr>
          <w:b/>
        </w:rPr>
      </w:pPr>
    </w:p>
    <w:p w:rsidR="002F0CC4" w:rsidRPr="001E64F8" w:rsidRDefault="00730B6C">
      <w:pPr>
        <w:tabs>
          <w:tab w:val="left" w:pos="1440"/>
        </w:tabs>
        <w:ind w:right="90"/>
        <w:jc w:val="both"/>
      </w:pPr>
      <w:r>
        <w:rPr>
          <w:b/>
        </w:rPr>
        <w:t>Place</w:t>
      </w:r>
      <w:r w:rsidR="002F0CC4" w:rsidRPr="001E64F8">
        <w:rPr>
          <w:b/>
        </w:rPr>
        <w:t>:</w:t>
      </w:r>
      <w:r w:rsidR="002F0CC4" w:rsidRPr="001E64F8">
        <w:tab/>
      </w:r>
      <w:r w:rsidR="002F0CC4" w:rsidRPr="001E64F8">
        <w:tab/>
      </w:r>
      <w:r w:rsidR="002F0CC4" w:rsidRPr="001E64F8">
        <w:tab/>
      </w:r>
      <w:r w:rsidR="002F0CC4" w:rsidRPr="001E64F8">
        <w:tab/>
      </w:r>
      <w:r w:rsidR="002F0CC4" w:rsidRPr="001E64F8">
        <w:tab/>
      </w:r>
      <w:r w:rsidR="002870F3">
        <w:t xml:space="preserve">                </w:t>
      </w:r>
      <w:r w:rsidR="007F76CE">
        <w:t>Sharath Kakade</w:t>
      </w:r>
    </w:p>
    <w:sectPr w:rsidR="002F0CC4" w:rsidRPr="001E64F8" w:rsidSect="00906B8B">
      <w:pgSz w:w="12240" w:h="15840"/>
      <w:pgMar w:top="1440" w:right="1467"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Wingdings" w:hAnsi="Wingdings"/>
        <w:sz w:val="20"/>
        <w:szCs w:val="20"/>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B47F7"/>
    <w:multiLevelType w:val="hybridMultilevel"/>
    <w:tmpl w:val="C98A6E38"/>
    <w:lvl w:ilvl="0" w:tplc="0080AC4E">
      <w:numFmt w:val="bullet"/>
      <w:lvlText w:val="•"/>
      <w:lvlJc w:val="left"/>
      <w:pPr>
        <w:ind w:left="340" w:hanging="227"/>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1">
    <w:nsid w:val="030175CE"/>
    <w:multiLevelType w:val="hybridMultilevel"/>
    <w:tmpl w:val="5D04DDB6"/>
    <w:lvl w:ilvl="0" w:tplc="00000003">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188"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462811"/>
    <w:multiLevelType w:val="hybridMultilevel"/>
    <w:tmpl w:val="B9AA2860"/>
    <w:lvl w:ilvl="0" w:tplc="4009000B">
      <w:start w:val="1"/>
      <w:numFmt w:val="bullet"/>
      <w:lvlText w:val=""/>
      <w:lvlJc w:val="left"/>
      <w:pPr>
        <w:ind w:left="369" w:hanging="227"/>
      </w:pPr>
      <w:rPr>
        <w:rFonts w:ascii="Wingdings"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3">
    <w:nsid w:val="49F0373B"/>
    <w:multiLevelType w:val="hybridMultilevel"/>
    <w:tmpl w:val="FE489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58646B"/>
    <w:multiLevelType w:val="hybridMultilevel"/>
    <w:tmpl w:val="594E7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C91544"/>
    <w:rsid w:val="00006F5C"/>
    <w:rsid w:val="00060734"/>
    <w:rsid w:val="000644AD"/>
    <w:rsid w:val="00120681"/>
    <w:rsid w:val="00173C5F"/>
    <w:rsid w:val="001E64F8"/>
    <w:rsid w:val="00217CD3"/>
    <w:rsid w:val="00245EBD"/>
    <w:rsid w:val="002870F3"/>
    <w:rsid w:val="002F0CC4"/>
    <w:rsid w:val="002F610E"/>
    <w:rsid w:val="00314749"/>
    <w:rsid w:val="003257C4"/>
    <w:rsid w:val="00381B5E"/>
    <w:rsid w:val="003948D2"/>
    <w:rsid w:val="00420BA3"/>
    <w:rsid w:val="0042264A"/>
    <w:rsid w:val="004455AE"/>
    <w:rsid w:val="005B4B08"/>
    <w:rsid w:val="00617FE3"/>
    <w:rsid w:val="00670D50"/>
    <w:rsid w:val="0067472B"/>
    <w:rsid w:val="00730B6C"/>
    <w:rsid w:val="007D77E0"/>
    <w:rsid w:val="007F76CE"/>
    <w:rsid w:val="00906B8B"/>
    <w:rsid w:val="0092256D"/>
    <w:rsid w:val="00930FAC"/>
    <w:rsid w:val="00951360"/>
    <w:rsid w:val="00BA54D7"/>
    <w:rsid w:val="00C90FE0"/>
    <w:rsid w:val="00C91544"/>
    <w:rsid w:val="00CF7CA8"/>
    <w:rsid w:val="00E1530E"/>
    <w:rsid w:val="00E50041"/>
    <w:rsid w:val="00E536AB"/>
    <w:rsid w:val="00E57E66"/>
    <w:rsid w:val="00E76322"/>
    <w:rsid w:val="00E84EBB"/>
    <w:rsid w:val="00EC304F"/>
    <w:rsid w:val="00F21996"/>
    <w:rsid w:val="00F84205"/>
    <w:rsid w:val="00FA3006"/>
    <w:rsid w:val="00FD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4AD"/>
    <w:pPr>
      <w:suppressAutoHyphens/>
    </w:pPr>
    <w:rPr>
      <w:sz w:val="24"/>
      <w:szCs w:val="24"/>
      <w:lang w:val="en-US" w:eastAsia="ar-SA"/>
    </w:rPr>
  </w:style>
  <w:style w:type="paragraph" w:styleId="Heading1">
    <w:name w:val="heading 1"/>
    <w:basedOn w:val="Normal"/>
    <w:next w:val="BodyText"/>
    <w:qFormat/>
    <w:rsid w:val="000644AD"/>
    <w:pPr>
      <w:tabs>
        <w:tab w:val="num" w:pos="0"/>
      </w:tabs>
      <w:spacing w:before="280" w:after="280"/>
      <w:ind w:left="432" w:hanging="432"/>
      <w:outlineLvl w:val="0"/>
    </w:pPr>
    <w:rPr>
      <w:b/>
      <w:bCs/>
      <w:kern w:val="1"/>
      <w:sz w:val="48"/>
      <w:szCs w:val="48"/>
    </w:rPr>
  </w:style>
  <w:style w:type="paragraph" w:styleId="Heading2">
    <w:name w:val="heading 2"/>
    <w:basedOn w:val="Normal"/>
    <w:next w:val="Normal"/>
    <w:qFormat/>
    <w:rsid w:val="000644AD"/>
    <w:pPr>
      <w:keepNext/>
      <w:tabs>
        <w:tab w:val="num" w:pos="0"/>
      </w:tabs>
      <w:spacing w:before="240" w:after="60"/>
      <w:ind w:left="576" w:hanging="576"/>
      <w:outlineLvl w:val="1"/>
    </w:pPr>
    <w:rPr>
      <w:rFonts w:ascii="Arial" w:hAnsi="Arial" w:cs="Arial"/>
      <w:b/>
      <w:bCs/>
      <w:i/>
      <w:iCs/>
      <w:sz w:val="28"/>
      <w:szCs w:val="28"/>
      <w:lang w:val="ru-RU"/>
    </w:rPr>
  </w:style>
  <w:style w:type="paragraph" w:styleId="Heading5">
    <w:name w:val="heading 5"/>
    <w:basedOn w:val="Normal"/>
    <w:next w:val="Normal"/>
    <w:qFormat/>
    <w:rsid w:val="000644AD"/>
    <w:pPr>
      <w:tabs>
        <w:tab w:val="num" w:pos="0"/>
      </w:tabs>
      <w:spacing w:before="240" w:after="60"/>
      <w:ind w:left="1008" w:hanging="1008"/>
      <w:outlineLvl w:val="4"/>
    </w:pPr>
    <w:rPr>
      <w:b/>
      <w:bCs/>
      <w:i/>
      <w:i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644AD"/>
    <w:rPr>
      <w:rFonts w:ascii="Wingdings" w:hAnsi="Wingdings"/>
    </w:rPr>
  </w:style>
  <w:style w:type="character" w:customStyle="1" w:styleId="WW8Num3z0">
    <w:name w:val="WW8Num3z0"/>
    <w:rsid w:val="000644AD"/>
    <w:rPr>
      <w:rFonts w:ascii="Symbol" w:hAnsi="Symbol"/>
    </w:rPr>
  </w:style>
  <w:style w:type="character" w:customStyle="1" w:styleId="WW8Num4z0">
    <w:name w:val="WW8Num4z0"/>
    <w:rsid w:val="000644AD"/>
    <w:rPr>
      <w:rFonts w:ascii="Wingdings" w:hAnsi="Wingdings"/>
    </w:rPr>
  </w:style>
  <w:style w:type="character" w:customStyle="1" w:styleId="WW8Num5z0">
    <w:name w:val="WW8Num5z0"/>
    <w:rsid w:val="000644AD"/>
    <w:rPr>
      <w:rFonts w:ascii="Wingdings" w:hAnsi="Wingdings"/>
    </w:rPr>
  </w:style>
  <w:style w:type="character" w:customStyle="1" w:styleId="WW8Num6z0">
    <w:name w:val="WW8Num6z0"/>
    <w:rsid w:val="000644AD"/>
    <w:rPr>
      <w:rFonts w:ascii="Wingdings" w:hAnsi="Wingdings"/>
    </w:rPr>
  </w:style>
  <w:style w:type="character" w:customStyle="1" w:styleId="WW8Num7z0">
    <w:name w:val="WW8Num7z0"/>
    <w:rsid w:val="000644AD"/>
    <w:rPr>
      <w:rFonts w:ascii="Symbol" w:hAnsi="Symbol"/>
    </w:rPr>
  </w:style>
  <w:style w:type="character" w:customStyle="1" w:styleId="WW8Num8z0">
    <w:name w:val="WW8Num8z0"/>
    <w:rsid w:val="000644AD"/>
    <w:rPr>
      <w:rFonts w:ascii="Wingdings" w:hAnsi="Wingdings"/>
    </w:rPr>
  </w:style>
  <w:style w:type="character" w:customStyle="1" w:styleId="WW8Num9z0">
    <w:name w:val="WW8Num9z0"/>
    <w:rsid w:val="000644AD"/>
    <w:rPr>
      <w:rFonts w:ascii="Wingdings" w:hAnsi="Wingdings"/>
      <w:sz w:val="20"/>
      <w:szCs w:val="20"/>
    </w:rPr>
  </w:style>
  <w:style w:type="character" w:customStyle="1" w:styleId="WW8Num10z0">
    <w:name w:val="WW8Num10z0"/>
    <w:rsid w:val="000644AD"/>
    <w:rPr>
      <w:rFonts w:ascii="Symbol" w:hAnsi="Symbol"/>
    </w:rPr>
  </w:style>
  <w:style w:type="character" w:customStyle="1" w:styleId="Absatz-Standardschriftart">
    <w:name w:val="Absatz-Standardschriftart"/>
    <w:rsid w:val="000644AD"/>
  </w:style>
  <w:style w:type="character" w:customStyle="1" w:styleId="WW8Num11z0">
    <w:name w:val="WW8Num11z0"/>
    <w:rsid w:val="000644AD"/>
    <w:rPr>
      <w:rFonts w:ascii="Symbol" w:hAnsi="Symbol"/>
    </w:rPr>
  </w:style>
  <w:style w:type="character" w:customStyle="1" w:styleId="WW-Absatz-Standardschriftart">
    <w:name w:val="WW-Absatz-Standardschriftart"/>
    <w:rsid w:val="000644AD"/>
  </w:style>
  <w:style w:type="character" w:customStyle="1" w:styleId="WW-Absatz-Standardschriftart1">
    <w:name w:val="WW-Absatz-Standardschriftart1"/>
    <w:rsid w:val="000644AD"/>
  </w:style>
  <w:style w:type="character" w:customStyle="1" w:styleId="WW-Absatz-Standardschriftart11">
    <w:name w:val="WW-Absatz-Standardschriftart11"/>
    <w:rsid w:val="000644AD"/>
  </w:style>
  <w:style w:type="character" w:customStyle="1" w:styleId="WW-Absatz-Standardschriftart111">
    <w:name w:val="WW-Absatz-Standardschriftart111"/>
    <w:rsid w:val="000644AD"/>
  </w:style>
  <w:style w:type="character" w:customStyle="1" w:styleId="WW8Num12z0">
    <w:name w:val="WW8Num12z0"/>
    <w:rsid w:val="000644AD"/>
    <w:rPr>
      <w:rFonts w:ascii="Wingdings" w:hAnsi="Wingdings"/>
    </w:rPr>
  </w:style>
  <w:style w:type="character" w:customStyle="1" w:styleId="WW-Absatz-Standardschriftart1111">
    <w:name w:val="WW-Absatz-Standardschriftart1111"/>
    <w:rsid w:val="000644AD"/>
  </w:style>
  <w:style w:type="character" w:customStyle="1" w:styleId="WW8Num1z0">
    <w:name w:val="WW8Num1z0"/>
    <w:rsid w:val="000644AD"/>
    <w:rPr>
      <w:rFonts w:ascii="Symbol" w:hAnsi="Symbol"/>
    </w:rPr>
  </w:style>
  <w:style w:type="character" w:customStyle="1" w:styleId="WW8Num1z1">
    <w:name w:val="WW8Num1z1"/>
    <w:rsid w:val="000644AD"/>
    <w:rPr>
      <w:rFonts w:ascii="Courier New" w:hAnsi="Courier New" w:cs="Courier New"/>
    </w:rPr>
  </w:style>
  <w:style w:type="character" w:customStyle="1" w:styleId="WW8Num1z2">
    <w:name w:val="WW8Num1z2"/>
    <w:rsid w:val="000644AD"/>
    <w:rPr>
      <w:rFonts w:ascii="Wingdings" w:hAnsi="Wingdings"/>
    </w:rPr>
  </w:style>
  <w:style w:type="character" w:customStyle="1" w:styleId="WW8Num3z1">
    <w:name w:val="WW8Num3z1"/>
    <w:rsid w:val="000644AD"/>
    <w:rPr>
      <w:rFonts w:ascii="Courier New" w:hAnsi="Courier New" w:cs="Courier New"/>
    </w:rPr>
  </w:style>
  <w:style w:type="character" w:customStyle="1" w:styleId="WW8Num3z2">
    <w:name w:val="WW8Num3z2"/>
    <w:rsid w:val="000644AD"/>
    <w:rPr>
      <w:rFonts w:ascii="Wingdings" w:hAnsi="Wingdings"/>
    </w:rPr>
  </w:style>
  <w:style w:type="character" w:customStyle="1" w:styleId="WW8Num4z1">
    <w:name w:val="WW8Num4z1"/>
    <w:rsid w:val="000644AD"/>
    <w:rPr>
      <w:rFonts w:ascii="Courier New" w:hAnsi="Courier New" w:cs="Courier New"/>
    </w:rPr>
  </w:style>
  <w:style w:type="character" w:customStyle="1" w:styleId="WW8Num4z3">
    <w:name w:val="WW8Num4z3"/>
    <w:rsid w:val="000644AD"/>
    <w:rPr>
      <w:rFonts w:ascii="Symbol" w:hAnsi="Symbol"/>
    </w:rPr>
  </w:style>
  <w:style w:type="character" w:customStyle="1" w:styleId="WW8Num5z1">
    <w:name w:val="WW8Num5z1"/>
    <w:rsid w:val="000644AD"/>
    <w:rPr>
      <w:rFonts w:ascii="Courier New" w:hAnsi="Courier New" w:cs="Courier New"/>
    </w:rPr>
  </w:style>
  <w:style w:type="character" w:customStyle="1" w:styleId="WW8Num5z3">
    <w:name w:val="WW8Num5z3"/>
    <w:rsid w:val="000644AD"/>
    <w:rPr>
      <w:rFonts w:ascii="Symbol" w:hAnsi="Symbol"/>
    </w:rPr>
  </w:style>
  <w:style w:type="character" w:customStyle="1" w:styleId="WW8Num6z1">
    <w:name w:val="WW8Num6z1"/>
    <w:rsid w:val="000644AD"/>
    <w:rPr>
      <w:rFonts w:ascii="Courier New" w:hAnsi="Courier New" w:cs="Courier New"/>
    </w:rPr>
  </w:style>
  <w:style w:type="character" w:customStyle="1" w:styleId="WW8Num6z3">
    <w:name w:val="WW8Num6z3"/>
    <w:rsid w:val="000644AD"/>
    <w:rPr>
      <w:rFonts w:ascii="Symbol" w:hAnsi="Symbol"/>
    </w:rPr>
  </w:style>
  <w:style w:type="character" w:customStyle="1" w:styleId="WW8Num7z1">
    <w:name w:val="WW8Num7z1"/>
    <w:rsid w:val="000644AD"/>
    <w:rPr>
      <w:rFonts w:ascii="Courier New" w:hAnsi="Courier New" w:cs="Courier New"/>
    </w:rPr>
  </w:style>
  <w:style w:type="character" w:customStyle="1" w:styleId="WW8Num7z2">
    <w:name w:val="WW8Num7z2"/>
    <w:rsid w:val="000644AD"/>
    <w:rPr>
      <w:rFonts w:ascii="Wingdings" w:hAnsi="Wingdings"/>
    </w:rPr>
  </w:style>
  <w:style w:type="character" w:customStyle="1" w:styleId="WW8Num8z1">
    <w:name w:val="WW8Num8z1"/>
    <w:rsid w:val="000644AD"/>
    <w:rPr>
      <w:rFonts w:ascii="Courier New" w:hAnsi="Courier New" w:cs="Courier New"/>
    </w:rPr>
  </w:style>
  <w:style w:type="character" w:customStyle="1" w:styleId="WW8Num8z3">
    <w:name w:val="WW8Num8z3"/>
    <w:rsid w:val="000644AD"/>
    <w:rPr>
      <w:rFonts w:ascii="Symbol" w:hAnsi="Symbol"/>
    </w:rPr>
  </w:style>
  <w:style w:type="character" w:customStyle="1" w:styleId="WW8Num9z1">
    <w:name w:val="WW8Num9z1"/>
    <w:rsid w:val="000644AD"/>
    <w:rPr>
      <w:rFonts w:ascii="Courier New" w:hAnsi="Courier New" w:cs="Courier New"/>
    </w:rPr>
  </w:style>
  <w:style w:type="character" w:customStyle="1" w:styleId="WW8Num9z2">
    <w:name w:val="WW8Num9z2"/>
    <w:rsid w:val="000644AD"/>
    <w:rPr>
      <w:rFonts w:ascii="Wingdings" w:hAnsi="Wingdings"/>
    </w:rPr>
  </w:style>
  <w:style w:type="character" w:customStyle="1" w:styleId="WW8Num9z3">
    <w:name w:val="WW8Num9z3"/>
    <w:rsid w:val="000644AD"/>
    <w:rPr>
      <w:rFonts w:ascii="Symbol" w:hAnsi="Symbol"/>
    </w:rPr>
  </w:style>
  <w:style w:type="character" w:customStyle="1" w:styleId="WW8Num10z1">
    <w:name w:val="WW8Num10z1"/>
    <w:rsid w:val="000644AD"/>
    <w:rPr>
      <w:rFonts w:ascii="Courier New" w:hAnsi="Courier New" w:cs="Courier New"/>
    </w:rPr>
  </w:style>
  <w:style w:type="character" w:customStyle="1" w:styleId="WW8Num10z2">
    <w:name w:val="WW8Num10z2"/>
    <w:rsid w:val="000644AD"/>
    <w:rPr>
      <w:rFonts w:ascii="Wingdings" w:hAnsi="Wingdings"/>
    </w:rPr>
  </w:style>
  <w:style w:type="character" w:customStyle="1" w:styleId="WW8Num11z1">
    <w:name w:val="WW8Num11z1"/>
    <w:rsid w:val="000644AD"/>
    <w:rPr>
      <w:rFonts w:ascii="Courier New" w:hAnsi="Courier New" w:cs="Courier New"/>
    </w:rPr>
  </w:style>
  <w:style w:type="character" w:customStyle="1" w:styleId="WW8Num11z2">
    <w:name w:val="WW8Num11z2"/>
    <w:rsid w:val="000644AD"/>
    <w:rPr>
      <w:rFonts w:ascii="Wingdings" w:hAnsi="Wingdings"/>
    </w:rPr>
  </w:style>
  <w:style w:type="character" w:customStyle="1" w:styleId="WW8Num12z1">
    <w:name w:val="WW8Num12z1"/>
    <w:rsid w:val="000644AD"/>
    <w:rPr>
      <w:rFonts w:ascii="Courier New" w:hAnsi="Courier New" w:cs="Courier New"/>
    </w:rPr>
  </w:style>
  <w:style w:type="character" w:customStyle="1" w:styleId="WW8Num12z3">
    <w:name w:val="WW8Num12z3"/>
    <w:rsid w:val="000644AD"/>
    <w:rPr>
      <w:rFonts w:ascii="Symbol" w:hAnsi="Symbol"/>
    </w:rPr>
  </w:style>
  <w:style w:type="character" w:customStyle="1" w:styleId="WW8Num13z0">
    <w:name w:val="WW8Num13z0"/>
    <w:rsid w:val="000644AD"/>
    <w:rPr>
      <w:rFonts w:ascii="Wingdings" w:hAnsi="Wingdings"/>
    </w:rPr>
  </w:style>
  <w:style w:type="character" w:customStyle="1" w:styleId="WW8Num13z1">
    <w:name w:val="WW8Num13z1"/>
    <w:rsid w:val="000644AD"/>
    <w:rPr>
      <w:rFonts w:ascii="Courier New" w:hAnsi="Courier New" w:cs="Courier New"/>
    </w:rPr>
  </w:style>
  <w:style w:type="character" w:customStyle="1" w:styleId="WW8Num13z3">
    <w:name w:val="WW8Num13z3"/>
    <w:rsid w:val="000644AD"/>
    <w:rPr>
      <w:rFonts w:ascii="Symbol" w:hAnsi="Symbol"/>
    </w:rPr>
  </w:style>
  <w:style w:type="character" w:customStyle="1" w:styleId="WW8Num14z0">
    <w:name w:val="WW8Num14z0"/>
    <w:rsid w:val="000644AD"/>
    <w:rPr>
      <w:rFonts w:ascii="Symbol" w:hAnsi="Symbol"/>
    </w:rPr>
  </w:style>
  <w:style w:type="character" w:customStyle="1" w:styleId="WW8Num14z1">
    <w:name w:val="WW8Num14z1"/>
    <w:rsid w:val="000644AD"/>
    <w:rPr>
      <w:rFonts w:ascii="Courier New" w:hAnsi="Courier New" w:cs="Courier New"/>
    </w:rPr>
  </w:style>
  <w:style w:type="character" w:customStyle="1" w:styleId="WW8Num14z2">
    <w:name w:val="WW8Num14z2"/>
    <w:rsid w:val="000644AD"/>
    <w:rPr>
      <w:rFonts w:ascii="Wingdings" w:hAnsi="Wingdings"/>
    </w:rPr>
  </w:style>
  <w:style w:type="character" w:customStyle="1" w:styleId="WW8Num15z0">
    <w:name w:val="WW8Num15z0"/>
    <w:rsid w:val="000644AD"/>
    <w:rPr>
      <w:rFonts w:ascii="Symbol" w:hAnsi="Symbol"/>
    </w:rPr>
  </w:style>
  <w:style w:type="character" w:customStyle="1" w:styleId="WW8Num15z1">
    <w:name w:val="WW8Num15z1"/>
    <w:rsid w:val="000644AD"/>
    <w:rPr>
      <w:rFonts w:ascii="Courier New" w:hAnsi="Courier New" w:cs="Courier New"/>
    </w:rPr>
  </w:style>
  <w:style w:type="character" w:customStyle="1" w:styleId="WW8Num15z2">
    <w:name w:val="WW8Num15z2"/>
    <w:rsid w:val="000644AD"/>
    <w:rPr>
      <w:rFonts w:ascii="Wingdings" w:hAnsi="Wingdings"/>
    </w:rPr>
  </w:style>
  <w:style w:type="character" w:customStyle="1" w:styleId="WW8Num16z0">
    <w:name w:val="WW8Num16z0"/>
    <w:rsid w:val="000644AD"/>
    <w:rPr>
      <w:rFonts w:ascii="Wingdings" w:hAnsi="Wingdings"/>
      <w:sz w:val="20"/>
      <w:szCs w:val="20"/>
    </w:rPr>
  </w:style>
  <w:style w:type="character" w:customStyle="1" w:styleId="WW8Num16z1">
    <w:name w:val="WW8Num16z1"/>
    <w:rsid w:val="000644AD"/>
    <w:rPr>
      <w:rFonts w:ascii="Courier New" w:hAnsi="Courier New" w:cs="Courier New"/>
    </w:rPr>
  </w:style>
  <w:style w:type="character" w:customStyle="1" w:styleId="WW8Num16z2">
    <w:name w:val="WW8Num16z2"/>
    <w:rsid w:val="000644AD"/>
    <w:rPr>
      <w:rFonts w:ascii="Wingdings" w:hAnsi="Wingdings"/>
    </w:rPr>
  </w:style>
  <w:style w:type="character" w:customStyle="1" w:styleId="WW8Num16z3">
    <w:name w:val="WW8Num16z3"/>
    <w:rsid w:val="000644AD"/>
    <w:rPr>
      <w:rFonts w:ascii="Symbol" w:hAnsi="Symbol"/>
    </w:rPr>
  </w:style>
  <w:style w:type="character" w:customStyle="1" w:styleId="WW8Num17z0">
    <w:name w:val="WW8Num17z0"/>
    <w:rsid w:val="000644AD"/>
    <w:rPr>
      <w:rFonts w:ascii="Wingdings" w:hAnsi="Wingdings"/>
    </w:rPr>
  </w:style>
  <w:style w:type="character" w:customStyle="1" w:styleId="WW8Num17z1">
    <w:name w:val="WW8Num17z1"/>
    <w:rsid w:val="000644AD"/>
    <w:rPr>
      <w:rFonts w:ascii="Courier New" w:hAnsi="Courier New" w:cs="Courier New"/>
    </w:rPr>
  </w:style>
  <w:style w:type="character" w:customStyle="1" w:styleId="WW8Num17z3">
    <w:name w:val="WW8Num17z3"/>
    <w:rsid w:val="000644AD"/>
    <w:rPr>
      <w:rFonts w:ascii="Symbol" w:hAnsi="Symbol"/>
    </w:rPr>
  </w:style>
  <w:style w:type="character" w:customStyle="1" w:styleId="WW8Num18z0">
    <w:name w:val="WW8Num18z0"/>
    <w:rsid w:val="000644AD"/>
    <w:rPr>
      <w:rFonts w:ascii="Wingdings" w:hAnsi="Wingdings"/>
    </w:rPr>
  </w:style>
  <w:style w:type="character" w:customStyle="1" w:styleId="WW8Num18z3">
    <w:name w:val="WW8Num18z3"/>
    <w:rsid w:val="000644AD"/>
    <w:rPr>
      <w:rFonts w:ascii="Symbol" w:hAnsi="Symbol"/>
    </w:rPr>
  </w:style>
  <w:style w:type="character" w:customStyle="1" w:styleId="WW8Num18z4">
    <w:name w:val="WW8Num18z4"/>
    <w:rsid w:val="000644AD"/>
    <w:rPr>
      <w:rFonts w:ascii="Courier New" w:hAnsi="Courier New" w:cs="Courier New"/>
    </w:rPr>
  </w:style>
  <w:style w:type="character" w:customStyle="1" w:styleId="WW8Num19z0">
    <w:name w:val="WW8Num19z0"/>
    <w:rsid w:val="000644AD"/>
    <w:rPr>
      <w:rFonts w:ascii="Wingdings" w:hAnsi="Wingdings"/>
      <w:sz w:val="20"/>
      <w:szCs w:val="20"/>
    </w:rPr>
  </w:style>
  <w:style w:type="character" w:customStyle="1" w:styleId="WW8Num19z3">
    <w:name w:val="WW8Num19z3"/>
    <w:rsid w:val="000644AD"/>
    <w:rPr>
      <w:rFonts w:ascii="Symbol" w:hAnsi="Symbol"/>
    </w:rPr>
  </w:style>
  <w:style w:type="character" w:customStyle="1" w:styleId="WW8Num19z4">
    <w:name w:val="WW8Num19z4"/>
    <w:rsid w:val="000644AD"/>
    <w:rPr>
      <w:rFonts w:ascii="Courier New" w:hAnsi="Courier New" w:cs="Courier New"/>
    </w:rPr>
  </w:style>
  <w:style w:type="character" w:customStyle="1" w:styleId="WW8Num19z5">
    <w:name w:val="WW8Num19z5"/>
    <w:rsid w:val="000644AD"/>
    <w:rPr>
      <w:rFonts w:ascii="Wingdings" w:hAnsi="Wingdings"/>
    </w:rPr>
  </w:style>
  <w:style w:type="character" w:customStyle="1" w:styleId="WW8Num20z0">
    <w:name w:val="WW8Num20z0"/>
    <w:rsid w:val="000644AD"/>
    <w:rPr>
      <w:rFonts w:ascii="Wingdings" w:hAnsi="Wingdings"/>
      <w:sz w:val="20"/>
      <w:szCs w:val="20"/>
    </w:rPr>
  </w:style>
  <w:style w:type="character" w:customStyle="1" w:styleId="WW8Num20z1">
    <w:name w:val="WW8Num20z1"/>
    <w:rsid w:val="000644AD"/>
    <w:rPr>
      <w:rFonts w:ascii="Courier New" w:hAnsi="Courier New" w:cs="Courier New"/>
    </w:rPr>
  </w:style>
  <w:style w:type="character" w:customStyle="1" w:styleId="WW8Num20z2">
    <w:name w:val="WW8Num20z2"/>
    <w:rsid w:val="000644AD"/>
    <w:rPr>
      <w:rFonts w:ascii="Wingdings" w:hAnsi="Wingdings"/>
    </w:rPr>
  </w:style>
  <w:style w:type="character" w:customStyle="1" w:styleId="WW8Num20z3">
    <w:name w:val="WW8Num20z3"/>
    <w:rsid w:val="000644AD"/>
    <w:rPr>
      <w:rFonts w:ascii="Symbol" w:hAnsi="Symbol"/>
    </w:rPr>
  </w:style>
  <w:style w:type="character" w:customStyle="1" w:styleId="WW8Num21z0">
    <w:name w:val="WW8Num21z0"/>
    <w:rsid w:val="000644AD"/>
    <w:rPr>
      <w:rFonts w:ascii="Wingdings" w:hAnsi="Wingdings"/>
      <w:sz w:val="20"/>
      <w:szCs w:val="20"/>
    </w:rPr>
  </w:style>
  <w:style w:type="character" w:customStyle="1" w:styleId="WW8Num21z1">
    <w:name w:val="WW8Num21z1"/>
    <w:rsid w:val="000644AD"/>
    <w:rPr>
      <w:rFonts w:ascii="Courier New" w:hAnsi="Courier New" w:cs="Courier New"/>
    </w:rPr>
  </w:style>
  <w:style w:type="character" w:customStyle="1" w:styleId="WW8Num21z2">
    <w:name w:val="WW8Num21z2"/>
    <w:rsid w:val="000644AD"/>
    <w:rPr>
      <w:rFonts w:ascii="Wingdings" w:hAnsi="Wingdings"/>
    </w:rPr>
  </w:style>
  <w:style w:type="character" w:customStyle="1" w:styleId="WW8Num21z3">
    <w:name w:val="WW8Num21z3"/>
    <w:rsid w:val="000644AD"/>
    <w:rPr>
      <w:rFonts w:ascii="Symbol" w:hAnsi="Symbol"/>
    </w:rPr>
  </w:style>
  <w:style w:type="character" w:customStyle="1" w:styleId="WW8Num22z0">
    <w:name w:val="WW8Num22z0"/>
    <w:rsid w:val="000644AD"/>
    <w:rPr>
      <w:rFonts w:ascii="Wingdings" w:hAnsi="Wingdings"/>
      <w:sz w:val="20"/>
      <w:szCs w:val="20"/>
    </w:rPr>
  </w:style>
  <w:style w:type="character" w:customStyle="1" w:styleId="WW8Num22z1">
    <w:name w:val="WW8Num22z1"/>
    <w:rsid w:val="000644AD"/>
    <w:rPr>
      <w:rFonts w:ascii="Courier New" w:hAnsi="Courier New" w:cs="Courier New"/>
    </w:rPr>
  </w:style>
  <w:style w:type="character" w:customStyle="1" w:styleId="WW8Num22z2">
    <w:name w:val="WW8Num22z2"/>
    <w:rsid w:val="000644AD"/>
    <w:rPr>
      <w:rFonts w:ascii="Wingdings" w:hAnsi="Wingdings"/>
    </w:rPr>
  </w:style>
  <w:style w:type="character" w:customStyle="1" w:styleId="WW8Num22z3">
    <w:name w:val="WW8Num22z3"/>
    <w:rsid w:val="000644AD"/>
    <w:rPr>
      <w:rFonts w:ascii="Symbol" w:hAnsi="Symbol"/>
    </w:rPr>
  </w:style>
  <w:style w:type="character" w:customStyle="1" w:styleId="WW8Num23z0">
    <w:name w:val="WW8Num23z0"/>
    <w:rsid w:val="000644AD"/>
    <w:rPr>
      <w:rFonts w:ascii="Wingdings" w:hAnsi="Wingdings"/>
    </w:rPr>
  </w:style>
  <w:style w:type="character" w:customStyle="1" w:styleId="WW8Num23z1">
    <w:name w:val="WW8Num23z1"/>
    <w:rsid w:val="000644AD"/>
    <w:rPr>
      <w:rFonts w:ascii="Courier New" w:hAnsi="Courier New" w:cs="Courier New"/>
    </w:rPr>
  </w:style>
  <w:style w:type="character" w:customStyle="1" w:styleId="WW8Num23z3">
    <w:name w:val="WW8Num23z3"/>
    <w:rsid w:val="000644AD"/>
    <w:rPr>
      <w:rFonts w:ascii="Symbol" w:hAnsi="Symbol"/>
    </w:rPr>
  </w:style>
  <w:style w:type="character" w:customStyle="1" w:styleId="WW8Num24z0">
    <w:name w:val="WW8Num24z0"/>
    <w:rsid w:val="000644AD"/>
    <w:rPr>
      <w:rFonts w:ascii="Wingdings" w:hAnsi="Wingdings"/>
      <w:sz w:val="20"/>
      <w:szCs w:val="20"/>
    </w:rPr>
  </w:style>
  <w:style w:type="character" w:customStyle="1" w:styleId="WW8Num24z1">
    <w:name w:val="WW8Num24z1"/>
    <w:rsid w:val="000644AD"/>
    <w:rPr>
      <w:rFonts w:ascii="Courier New" w:hAnsi="Courier New" w:cs="Courier New"/>
    </w:rPr>
  </w:style>
  <w:style w:type="character" w:customStyle="1" w:styleId="WW8Num24z2">
    <w:name w:val="WW8Num24z2"/>
    <w:rsid w:val="000644AD"/>
    <w:rPr>
      <w:rFonts w:ascii="Wingdings" w:hAnsi="Wingdings"/>
    </w:rPr>
  </w:style>
  <w:style w:type="character" w:customStyle="1" w:styleId="WW8Num24z3">
    <w:name w:val="WW8Num24z3"/>
    <w:rsid w:val="000644AD"/>
    <w:rPr>
      <w:rFonts w:ascii="Symbol" w:hAnsi="Symbol"/>
    </w:rPr>
  </w:style>
  <w:style w:type="character" w:customStyle="1" w:styleId="WW8Num25z0">
    <w:name w:val="WW8Num25z0"/>
    <w:rsid w:val="000644AD"/>
    <w:rPr>
      <w:rFonts w:ascii="Wingdings" w:hAnsi="Wingdings"/>
      <w:sz w:val="20"/>
      <w:szCs w:val="20"/>
    </w:rPr>
  </w:style>
  <w:style w:type="character" w:customStyle="1" w:styleId="WW8Num25z1">
    <w:name w:val="WW8Num25z1"/>
    <w:rsid w:val="000644AD"/>
    <w:rPr>
      <w:rFonts w:ascii="Courier New" w:hAnsi="Courier New" w:cs="Courier New"/>
    </w:rPr>
  </w:style>
  <w:style w:type="character" w:customStyle="1" w:styleId="WW8Num25z2">
    <w:name w:val="WW8Num25z2"/>
    <w:rsid w:val="000644AD"/>
    <w:rPr>
      <w:rFonts w:ascii="Wingdings" w:hAnsi="Wingdings"/>
    </w:rPr>
  </w:style>
  <w:style w:type="character" w:customStyle="1" w:styleId="WW8Num25z3">
    <w:name w:val="WW8Num25z3"/>
    <w:rsid w:val="000644AD"/>
    <w:rPr>
      <w:rFonts w:ascii="Symbol" w:hAnsi="Symbol"/>
    </w:rPr>
  </w:style>
  <w:style w:type="character" w:customStyle="1" w:styleId="WW8Num26z0">
    <w:name w:val="WW8Num26z0"/>
    <w:rsid w:val="000644AD"/>
    <w:rPr>
      <w:rFonts w:ascii="Wingdings" w:hAnsi="Wingdings"/>
    </w:rPr>
  </w:style>
  <w:style w:type="character" w:customStyle="1" w:styleId="WW8Num26z1">
    <w:name w:val="WW8Num26z1"/>
    <w:rsid w:val="000644AD"/>
    <w:rPr>
      <w:rFonts w:ascii="Courier New" w:hAnsi="Courier New" w:cs="Courier New"/>
    </w:rPr>
  </w:style>
  <w:style w:type="character" w:customStyle="1" w:styleId="WW8Num26z3">
    <w:name w:val="WW8Num26z3"/>
    <w:rsid w:val="000644AD"/>
    <w:rPr>
      <w:rFonts w:ascii="Symbol" w:hAnsi="Symbol"/>
    </w:rPr>
  </w:style>
  <w:style w:type="character" w:customStyle="1" w:styleId="WW8Num27z0">
    <w:name w:val="WW8Num27z0"/>
    <w:rsid w:val="000644AD"/>
    <w:rPr>
      <w:rFonts w:ascii="Symbol" w:hAnsi="Symbol"/>
    </w:rPr>
  </w:style>
  <w:style w:type="character" w:customStyle="1" w:styleId="WW8Num27z1">
    <w:name w:val="WW8Num27z1"/>
    <w:rsid w:val="000644AD"/>
    <w:rPr>
      <w:rFonts w:ascii="Courier New" w:hAnsi="Courier New"/>
    </w:rPr>
  </w:style>
  <w:style w:type="character" w:customStyle="1" w:styleId="WW8Num27z2">
    <w:name w:val="WW8Num27z2"/>
    <w:rsid w:val="000644AD"/>
    <w:rPr>
      <w:rFonts w:ascii="Wingdings" w:hAnsi="Wingdings"/>
    </w:rPr>
  </w:style>
  <w:style w:type="character" w:customStyle="1" w:styleId="WW8Num28z0">
    <w:name w:val="WW8Num28z0"/>
    <w:rsid w:val="000644AD"/>
    <w:rPr>
      <w:rFonts w:ascii="Symbol" w:hAnsi="Symbol"/>
    </w:rPr>
  </w:style>
  <w:style w:type="character" w:customStyle="1" w:styleId="WW8Num28z1">
    <w:name w:val="WW8Num28z1"/>
    <w:rsid w:val="000644AD"/>
    <w:rPr>
      <w:rFonts w:ascii="Courier New" w:hAnsi="Courier New" w:cs="Courier New"/>
    </w:rPr>
  </w:style>
  <w:style w:type="character" w:customStyle="1" w:styleId="WW8Num28z2">
    <w:name w:val="WW8Num28z2"/>
    <w:rsid w:val="000644AD"/>
    <w:rPr>
      <w:rFonts w:ascii="Wingdings" w:hAnsi="Wingdings"/>
    </w:rPr>
  </w:style>
  <w:style w:type="character" w:customStyle="1" w:styleId="WW8Num29z0">
    <w:name w:val="WW8Num29z0"/>
    <w:rsid w:val="000644AD"/>
    <w:rPr>
      <w:rFonts w:ascii="Calibri" w:hAnsi="Calibri" w:cs="Calibri"/>
      <w:color w:val="auto"/>
      <w:sz w:val="21"/>
    </w:rPr>
  </w:style>
  <w:style w:type="character" w:customStyle="1" w:styleId="WW8Num30z0">
    <w:name w:val="WW8Num30z0"/>
    <w:rsid w:val="000644AD"/>
    <w:rPr>
      <w:rFonts w:ascii="Wingdings" w:hAnsi="Wingdings"/>
    </w:rPr>
  </w:style>
  <w:style w:type="character" w:customStyle="1" w:styleId="WW8Num30z1">
    <w:name w:val="WW8Num30z1"/>
    <w:rsid w:val="000644AD"/>
    <w:rPr>
      <w:rFonts w:ascii="Courier New" w:hAnsi="Courier New" w:cs="Courier New"/>
    </w:rPr>
  </w:style>
  <w:style w:type="character" w:customStyle="1" w:styleId="WW8Num30z3">
    <w:name w:val="WW8Num30z3"/>
    <w:rsid w:val="000644AD"/>
    <w:rPr>
      <w:rFonts w:ascii="Symbol" w:hAnsi="Symbol"/>
    </w:rPr>
  </w:style>
  <w:style w:type="character" w:customStyle="1" w:styleId="WW8Num31z0">
    <w:name w:val="WW8Num31z0"/>
    <w:rsid w:val="000644AD"/>
    <w:rPr>
      <w:rFonts w:ascii="Wingdings" w:hAnsi="Wingdings"/>
      <w:sz w:val="20"/>
      <w:szCs w:val="20"/>
    </w:rPr>
  </w:style>
  <w:style w:type="character" w:customStyle="1" w:styleId="WW8Num31z1">
    <w:name w:val="WW8Num31z1"/>
    <w:rsid w:val="000644AD"/>
    <w:rPr>
      <w:rFonts w:ascii="Courier New" w:hAnsi="Courier New" w:cs="Courier New"/>
    </w:rPr>
  </w:style>
  <w:style w:type="character" w:customStyle="1" w:styleId="WW8Num31z2">
    <w:name w:val="WW8Num31z2"/>
    <w:rsid w:val="000644AD"/>
    <w:rPr>
      <w:rFonts w:ascii="Wingdings" w:hAnsi="Wingdings"/>
    </w:rPr>
  </w:style>
  <w:style w:type="character" w:customStyle="1" w:styleId="WW8Num31z3">
    <w:name w:val="WW8Num31z3"/>
    <w:rsid w:val="000644AD"/>
    <w:rPr>
      <w:rFonts w:ascii="Symbol" w:hAnsi="Symbol"/>
    </w:rPr>
  </w:style>
  <w:style w:type="character" w:customStyle="1" w:styleId="WW8Num32z0">
    <w:name w:val="WW8Num32z0"/>
    <w:rsid w:val="000644AD"/>
    <w:rPr>
      <w:rFonts w:ascii="Wingdings" w:hAnsi="Wingdings"/>
    </w:rPr>
  </w:style>
  <w:style w:type="character" w:customStyle="1" w:styleId="WW8Num32z1">
    <w:name w:val="WW8Num32z1"/>
    <w:rsid w:val="000644AD"/>
    <w:rPr>
      <w:rFonts w:ascii="Courier New" w:hAnsi="Courier New" w:cs="Courier New"/>
    </w:rPr>
  </w:style>
  <w:style w:type="character" w:customStyle="1" w:styleId="WW8Num32z3">
    <w:name w:val="WW8Num32z3"/>
    <w:rsid w:val="000644AD"/>
    <w:rPr>
      <w:rFonts w:ascii="Symbol" w:hAnsi="Symbol"/>
    </w:rPr>
  </w:style>
  <w:style w:type="character" w:customStyle="1" w:styleId="WW8Num33z0">
    <w:name w:val="WW8Num33z0"/>
    <w:rsid w:val="000644AD"/>
    <w:rPr>
      <w:rFonts w:ascii="Wingdings" w:hAnsi="Wingdings"/>
    </w:rPr>
  </w:style>
  <w:style w:type="character" w:customStyle="1" w:styleId="WW8Num33z1">
    <w:name w:val="WW8Num33z1"/>
    <w:rsid w:val="000644AD"/>
    <w:rPr>
      <w:rFonts w:ascii="Courier New" w:hAnsi="Courier New" w:cs="Courier New"/>
    </w:rPr>
  </w:style>
  <w:style w:type="character" w:customStyle="1" w:styleId="WW8Num33z3">
    <w:name w:val="WW8Num33z3"/>
    <w:rsid w:val="000644AD"/>
    <w:rPr>
      <w:rFonts w:ascii="Symbol" w:hAnsi="Symbol"/>
    </w:rPr>
  </w:style>
  <w:style w:type="character" w:customStyle="1" w:styleId="WW8Num34z0">
    <w:name w:val="WW8Num34z0"/>
    <w:rsid w:val="000644AD"/>
    <w:rPr>
      <w:rFonts w:ascii="Symbol" w:hAnsi="Symbol"/>
    </w:rPr>
  </w:style>
  <w:style w:type="character" w:customStyle="1" w:styleId="WW8Num34z1">
    <w:name w:val="WW8Num34z1"/>
    <w:rsid w:val="000644AD"/>
    <w:rPr>
      <w:rFonts w:ascii="Courier New" w:hAnsi="Courier New" w:cs="Courier New"/>
    </w:rPr>
  </w:style>
  <w:style w:type="character" w:customStyle="1" w:styleId="WW8Num34z2">
    <w:name w:val="WW8Num34z2"/>
    <w:rsid w:val="000644AD"/>
    <w:rPr>
      <w:rFonts w:ascii="Wingdings" w:hAnsi="Wingdings"/>
    </w:rPr>
  </w:style>
  <w:style w:type="character" w:styleId="Hyperlink">
    <w:name w:val="Hyperlink"/>
    <w:basedOn w:val="DefaultParagraphFont"/>
    <w:rsid w:val="000644AD"/>
    <w:rPr>
      <w:color w:val="0000FF"/>
      <w:u w:val="single"/>
    </w:rPr>
  </w:style>
  <w:style w:type="character" w:customStyle="1" w:styleId="hp">
    <w:name w:val="hp"/>
    <w:basedOn w:val="DefaultParagraphFont"/>
    <w:rsid w:val="000644AD"/>
  </w:style>
  <w:style w:type="character" w:customStyle="1" w:styleId="HeaderChar">
    <w:name w:val="Header Char"/>
    <w:basedOn w:val="DefaultParagraphFont"/>
    <w:rsid w:val="000644AD"/>
    <w:rPr>
      <w:rFonts w:ascii="Arial" w:hAnsi="Arial"/>
      <w:sz w:val="22"/>
      <w:lang w:val="en-US" w:eastAsia="ar-SA" w:bidi="ar-SA"/>
    </w:rPr>
  </w:style>
  <w:style w:type="character" w:customStyle="1" w:styleId="TitleChar">
    <w:name w:val="Title Char"/>
    <w:basedOn w:val="DefaultParagraphFont"/>
    <w:rsid w:val="000644AD"/>
    <w:rPr>
      <w:rFonts w:ascii="Verdana" w:eastAsia="Verdana" w:hAnsi="Verdana" w:cs="Arial"/>
      <w:b/>
      <w:sz w:val="24"/>
      <w:lang w:val="en-US" w:eastAsia="ar-SA" w:bidi="ar-SA"/>
    </w:rPr>
  </w:style>
  <w:style w:type="character" w:customStyle="1" w:styleId="blackres1">
    <w:name w:val="blackres1"/>
    <w:basedOn w:val="DefaultParagraphFont"/>
    <w:rsid w:val="000644AD"/>
    <w:rPr>
      <w:rFonts w:ascii="Arial" w:hAnsi="Arial" w:cs="Arial"/>
      <w:color w:val="000000"/>
      <w:sz w:val="20"/>
      <w:szCs w:val="20"/>
    </w:rPr>
  </w:style>
  <w:style w:type="character" w:customStyle="1" w:styleId="apple-style-span">
    <w:name w:val="apple-style-span"/>
    <w:basedOn w:val="DefaultParagraphFont"/>
    <w:rsid w:val="000644AD"/>
  </w:style>
  <w:style w:type="character" w:customStyle="1" w:styleId="smtext">
    <w:name w:val="smtext"/>
    <w:basedOn w:val="DefaultParagraphFont"/>
    <w:rsid w:val="000644AD"/>
  </w:style>
  <w:style w:type="character" w:styleId="Strong">
    <w:name w:val="Strong"/>
    <w:basedOn w:val="DefaultParagraphFont"/>
    <w:qFormat/>
    <w:rsid w:val="000644AD"/>
    <w:rPr>
      <w:b/>
      <w:bCs/>
    </w:rPr>
  </w:style>
  <w:style w:type="character" w:styleId="Emphasis">
    <w:name w:val="Emphasis"/>
    <w:basedOn w:val="DefaultParagraphFont"/>
    <w:qFormat/>
    <w:rsid w:val="000644AD"/>
    <w:rPr>
      <w:i/>
      <w:iCs/>
    </w:rPr>
  </w:style>
  <w:style w:type="character" w:customStyle="1" w:styleId="apple-converted-space">
    <w:name w:val="apple-converted-space"/>
    <w:basedOn w:val="DefaultParagraphFont"/>
    <w:rsid w:val="000644AD"/>
  </w:style>
  <w:style w:type="character" w:customStyle="1" w:styleId="NumberingSymbols">
    <w:name w:val="Numbering Symbols"/>
    <w:rsid w:val="000644AD"/>
  </w:style>
  <w:style w:type="character" w:customStyle="1" w:styleId="Bullets">
    <w:name w:val="Bullets"/>
    <w:rsid w:val="000644AD"/>
    <w:rPr>
      <w:rFonts w:ascii="OpenSymbol" w:eastAsia="OpenSymbol" w:hAnsi="OpenSymbol" w:cs="OpenSymbol"/>
    </w:rPr>
  </w:style>
  <w:style w:type="paragraph" w:customStyle="1" w:styleId="Heading">
    <w:name w:val="Heading"/>
    <w:basedOn w:val="Normal"/>
    <w:next w:val="BodyText"/>
    <w:rsid w:val="000644AD"/>
    <w:pPr>
      <w:keepNext/>
      <w:spacing w:before="240" w:after="120"/>
    </w:pPr>
    <w:rPr>
      <w:rFonts w:ascii="Arial" w:eastAsia="Arial Unicode MS" w:hAnsi="Arial" w:cs="Arial Unicode MS"/>
      <w:sz w:val="28"/>
      <w:szCs w:val="28"/>
    </w:rPr>
  </w:style>
  <w:style w:type="paragraph" w:styleId="BodyText">
    <w:name w:val="Body Text"/>
    <w:basedOn w:val="Normal"/>
    <w:rsid w:val="000644AD"/>
    <w:pPr>
      <w:spacing w:after="120"/>
    </w:pPr>
  </w:style>
  <w:style w:type="paragraph" w:styleId="List">
    <w:name w:val="List"/>
    <w:basedOn w:val="BodyText"/>
    <w:rsid w:val="000644AD"/>
  </w:style>
  <w:style w:type="paragraph" w:styleId="Caption">
    <w:name w:val="caption"/>
    <w:basedOn w:val="Normal"/>
    <w:qFormat/>
    <w:rsid w:val="000644AD"/>
    <w:pPr>
      <w:suppressLineNumbers/>
      <w:spacing w:before="120" w:after="120"/>
    </w:pPr>
    <w:rPr>
      <w:i/>
      <w:iCs/>
    </w:rPr>
  </w:style>
  <w:style w:type="paragraph" w:customStyle="1" w:styleId="Index">
    <w:name w:val="Index"/>
    <w:basedOn w:val="Normal"/>
    <w:rsid w:val="000644AD"/>
    <w:pPr>
      <w:suppressLineNumbers/>
    </w:pPr>
  </w:style>
  <w:style w:type="paragraph" w:styleId="NoSpacing">
    <w:name w:val="No Spacing"/>
    <w:basedOn w:val="Normal"/>
    <w:qFormat/>
    <w:rsid w:val="000644AD"/>
    <w:rPr>
      <w:rFonts w:ascii="Calibri" w:hAnsi="Calibri" w:cs="Tunga"/>
      <w:szCs w:val="32"/>
      <w:lang w:eastAsia="en-US" w:bidi="en-US"/>
    </w:rPr>
  </w:style>
  <w:style w:type="paragraph" w:styleId="NormalWeb">
    <w:name w:val="Normal (Web)"/>
    <w:basedOn w:val="Normal"/>
    <w:rsid w:val="000644AD"/>
    <w:pPr>
      <w:spacing w:before="280" w:after="280"/>
    </w:pPr>
  </w:style>
  <w:style w:type="paragraph" w:styleId="Header">
    <w:name w:val="header"/>
    <w:basedOn w:val="Normal"/>
    <w:rsid w:val="000644AD"/>
    <w:pPr>
      <w:tabs>
        <w:tab w:val="center" w:pos="4320"/>
        <w:tab w:val="right" w:pos="8640"/>
      </w:tabs>
      <w:jc w:val="both"/>
    </w:pPr>
    <w:rPr>
      <w:rFonts w:ascii="Arial" w:hAnsi="Arial"/>
      <w:sz w:val="22"/>
      <w:szCs w:val="20"/>
    </w:rPr>
  </w:style>
  <w:style w:type="paragraph" w:styleId="Title">
    <w:name w:val="Title"/>
    <w:basedOn w:val="Normal"/>
    <w:next w:val="Subtitle"/>
    <w:qFormat/>
    <w:rsid w:val="000644AD"/>
    <w:pPr>
      <w:widowControl w:val="0"/>
      <w:pBdr>
        <w:bottom w:val="single" w:sz="8" w:space="1" w:color="000000"/>
      </w:pBdr>
      <w:jc w:val="center"/>
    </w:pPr>
    <w:rPr>
      <w:rFonts w:ascii="Verdana" w:eastAsia="Verdana" w:hAnsi="Verdana" w:cs="Arial"/>
      <w:b/>
      <w:szCs w:val="20"/>
    </w:rPr>
  </w:style>
  <w:style w:type="paragraph" w:styleId="Subtitle">
    <w:name w:val="Subtitle"/>
    <w:basedOn w:val="Heading"/>
    <w:next w:val="BodyText"/>
    <w:qFormat/>
    <w:rsid w:val="000644AD"/>
    <w:pPr>
      <w:jc w:val="center"/>
    </w:pPr>
    <w:rPr>
      <w:i/>
      <w:iCs/>
    </w:rPr>
  </w:style>
  <w:style w:type="paragraph" w:customStyle="1" w:styleId="NormalJustified">
    <w:name w:val="Normal + Justified"/>
    <w:basedOn w:val="Normal"/>
    <w:rsid w:val="000644AD"/>
  </w:style>
  <w:style w:type="paragraph" w:styleId="ListParagraph">
    <w:name w:val="List Paragraph"/>
    <w:basedOn w:val="Normal"/>
    <w:qFormat/>
    <w:rsid w:val="000644AD"/>
    <w:pPr>
      <w:spacing w:after="200" w:line="276" w:lineRule="auto"/>
      <w:ind w:left="720"/>
    </w:pPr>
    <w:rPr>
      <w:rFonts w:ascii="Calibri" w:hAnsi="Calibri"/>
      <w:sz w:val="22"/>
      <w:szCs w:val="22"/>
    </w:rPr>
  </w:style>
  <w:style w:type="paragraph" w:customStyle="1" w:styleId="TableContents">
    <w:name w:val="Table Contents"/>
    <w:basedOn w:val="Normal"/>
    <w:rsid w:val="000644AD"/>
    <w:pPr>
      <w:suppressLineNumbers/>
    </w:pPr>
  </w:style>
  <w:style w:type="paragraph" w:customStyle="1" w:styleId="TableHeading">
    <w:name w:val="Table Heading"/>
    <w:basedOn w:val="TableContents"/>
    <w:rsid w:val="000644AD"/>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585">
      <w:bodyDiv w:val="1"/>
      <w:marLeft w:val="0"/>
      <w:marRight w:val="0"/>
      <w:marTop w:val="0"/>
      <w:marBottom w:val="0"/>
      <w:divBdr>
        <w:top w:val="none" w:sz="0" w:space="0" w:color="auto"/>
        <w:left w:val="none" w:sz="0" w:space="0" w:color="auto"/>
        <w:bottom w:val="none" w:sz="0" w:space="0" w:color="auto"/>
        <w:right w:val="none" w:sz="0" w:space="0" w:color="auto"/>
      </w:divBdr>
    </w:div>
    <w:div w:id="78336707">
      <w:bodyDiv w:val="1"/>
      <w:marLeft w:val="0"/>
      <w:marRight w:val="0"/>
      <w:marTop w:val="0"/>
      <w:marBottom w:val="0"/>
      <w:divBdr>
        <w:top w:val="none" w:sz="0" w:space="0" w:color="auto"/>
        <w:left w:val="none" w:sz="0" w:space="0" w:color="auto"/>
        <w:bottom w:val="none" w:sz="0" w:space="0" w:color="auto"/>
        <w:right w:val="none" w:sz="0" w:space="0" w:color="auto"/>
      </w:divBdr>
    </w:div>
    <w:div w:id="41563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rathkakad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B3AF4-2F3B-4352-B4A5-D65B70B5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7938</CharactersWithSpaces>
  <SharedDoc>false</SharedDoc>
  <HLinks>
    <vt:vector size="6" baseType="variant">
      <vt:variant>
        <vt:i4>7864389</vt:i4>
      </vt:variant>
      <vt:variant>
        <vt:i4>0</vt:i4>
      </vt:variant>
      <vt:variant>
        <vt:i4>0</vt:i4>
      </vt:variant>
      <vt:variant>
        <vt:i4>5</vt:i4>
      </vt:variant>
      <vt:variant>
        <vt:lpwstr>mailto:sharathkakade@gmail.com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Nagaraj.S</dc:creator>
  <cp:lastModifiedBy>Mcafeebench</cp:lastModifiedBy>
  <cp:revision>27</cp:revision>
  <cp:lastPrinted>1900-12-31T18:30:00Z</cp:lastPrinted>
  <dcterms:created xsi:type="dcterms:W3CDTF">2014-01-22T08:00:00Z</dcterms:created>
  <dcterms:modified xsi:type="dcterms:W3CDTF">2014-12-12T06:22:00Z</dcterms:modified>
</cp:coreProperties>
</file>