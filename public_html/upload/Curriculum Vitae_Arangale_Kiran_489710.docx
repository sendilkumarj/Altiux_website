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57" w:rsidRPr="00EA0ED3" w:rsidRDefault="00520F57" w:rsidP="00520F57">
      <w:pPr>
        <w:spacing w:line="320" w:lineRule="atLeast"/>
        <w:rPr>
          <w:rFonts w:ascii="Century Gothic" w:hAnsi="Century Gothic"/>
          <w:b/>
          <w:bCs/>
          <w:sz w:val="20"/>
          <w:szCs w:val="20"/>
        </w:rPr>
      </w:pPr>
    </w:p>
    <w:p w:rsidR="00520F57" w:rsidRPr="00EA0ED3" w:rsidRDefault="00520F57" w:rsidP="00520F57">
      <w:pPr>
        <w:spacing w:line="320" w:lineRule="atLeast"/>
        <w:jc w:val="center"/>
        <w:rPr>
          <w:rFonts w:ascii="Century Gothic" w:hAnsi="Century Gothic"/>
          <w:b/>
          <w:bCs/>
          <w:sz w:val="20"/>
          <w:szCs w:val="20"/>
        </w:rPr>
      </w:pPr>
      <w:r w:rsidRPr="00EA0ED3">
        <w:rPr>
          <w:rFonts w:ascii="Century Gothic" w:hAnsi="Century Gothic"/>
          <w:b/>
          <w:bCs/>
          <w:sz w:val="36"/>
          <w:szCs w:val="36"/>
        </w:rPr>
        <w:t xml:space="preserve">Curriculum Vitae </w:t>
      </w:r>
    </w:p>
    <w:p w:rsidR="00520F57" w:rsidRPr="00EA0ED3" w:rsidRDefault="00520F57" w:rsidP="00520F57">
      <w:pPr>
        <w:spacing w:line="320" w:lineRule="atLeast"/>
        <w:rPr>
          <w:rFonts w:ascii="Century Gothic" w:hAnsi="Century Gothic"/>
          <w:b/>
          <w:bCs/>
          <w:sz w:val="20"/>
          <w:szCs w:val="20"/>
        </w:rPr>
      </w:pPr>
    </w:p>
    <w:p w:rsidR="00520F57" w:rsidRPr="00EA0ED3" w:rsidRDefault="00520F57" w:rsidP="00520F57">
      <w:pPr>
        <w:spacing w:line="320" w:lineRule="atLeast"/>
        <w:rPr>
          <w:rFonts w:ascii="Century Gothic" w:hAnsi="Century Gothic"/>
          <w:sz w:val="20"/>
          <w:szCs w:val="20"/>
        </w:rPr>
      </w:pPr>
      <w:r w:rsidRPr="00EA0ED3">
        <w:rPr>
          <w:rFonts w:ascii="Century Gothic" w:hAnsi="Century Gothic"/>
          <w:b/>
          <w:bCs/>
          <w:sz w:val="20"/>
          <w:szCs w:val="20"/>
        </w:rPr>
        <w:t>Kiran Arangale</w:t>
      </w:r>
    </w:p>
    <w:p w:rsidR="00520F57" w:rsidRPr="00EA0ED3" w:rsidRDefault="00520F57" w:rsidP="00520F57">
      <w:pPr>
        <w:spacing w:line="320" w:lineRule="atLeast"/>
        <w:rPr>
          <w:rFonts w:ascii="Century Gothic" w:hAnsi="Century Gothic"/>
          <w:sz w:val="20"/>
          <w:szCs w:val="20"/>
        </w:rPr>
      </w:pPr>
      <w:r w:rsidRPr="00EA0ED3">
        <w:rPr>
          <w:rFonts w:ascii="Century Gothic" w:hAnsi="Century Gothic"/>
          <w:sz w:val="20"/>
          <w:szCs w:val="20"/>
        </w:rPr>
        <w:t>Phone: (+91) 9884681427</w:t>
      </w:r>
      <w:r w:rsidRPr="00EA0ED3">
        <w:rPr>
          <w:rFonts w:ascii="Century Gothic" w:hAnsi="Century Gothic"/>
          <w:sz w:val="20"/>
          <w:szCs w:val="20"/>
        </w:rPr>
        <w:tab/>
      </w:r>
      <w:bookmarkStart w:id="0" w:name="_GoBack"/>
      <w:bookmarkEnd w:id="0"/>
    </w:p>
    <w:p w:rsidR="00520F57" w:rsidRPr="00EA0ED3" w:rsidRDefault="00520F57" w:rsidP="00520F57">
      <w:pPr>
        <w:spacing w:line="320" w:lineRule="atLeast"/>
        <w:rPr>
          <w:rFonts w:ascii="Century Gothic" w:hAnsi="Century Gothic"/>
          <w:sz w:val="20"/>
          <w:szCs w:val="20"/>
        </w:rPr>
      </w:pPr>
      <w:r w:rsidRPr="00EA0ED3">
        <w:rPr>
          <w:rFonts w:ascii="Century Gothic" w:hAnsi="Century Gothic"/>
          <w:sz w:val="20"/>
          <w:szCs w:val="20"/>
        </w:rPr>
        <w:t>Location: Chennai, India</w:t>
      </w:r>
    </w:p>
    <w:p w:rsidR="000453A0" w:rsidRDefault="00520F57" w:rsidP="00520F57">
      <w:pPr>
        <w:spacing w:line="320" w:lineRule="atLeast"/>
        <w:rPr>
          <w:rFonts w:ascii="Century Gothic" w:hAnsi="Century Gothic"/>
          <w:sz w:val="20"/>
          <w:szCs w:val="20"/>
        </w:rPr>
      </w:pPr>
      <w:r w:rsidRPr="00EA0ED3">
        <w:rPr>
          <w:rFonts w:ascii="Century Gothic" w:hAnsi="Century Gothic"/>
          <w:sz w:val="20"/>
          <w:szCs w:val="20"/>
        </w:rPr>
        <w:t xml:space="preserve">E-Mail: </w:t>
      </w:r>
      <w:r w:rsidR="005656CF">
        <w:rPr>
          <w:rFonts w:ascii="Century Gothic" w:hAnsi="Century Gothic"/>
          <w:sz w:val="20"/>
          <w:szCs w:val="20"/>
        </w:rPr>
        <w:t>kiranarangale123@gmail.com</w:t>
      </w:r>
      <w:r w:rsidR="000453A0">
        <w:rPr>
          <w:rFonts w:ascii="Century Gothic" w:hAnsi="Century Gothic"/>
          <w:sz w:val="20"/>
          <w:szCs w:val="20"/>
        </w:rPr>
        <w:t xml:space="preserve"> </w:t>
      </w:r>
    </w:p>
    <w:p w:rsidR="00520F57" w:rsidRPr="00EA0ED3" w:rsidRDefault="00520F57" w:rsidP="00520F57">
      <w:pPr>
        <w:spacing w:line="320" w:lineRule="atLeast"/>
        <w:rPr>
          <w:rFonts w:ascii="Century Gothic" w:hAnsi="Century Gothic"/>
          <w:color w:val="0000FF"/>
          <w:sz w:val="20"/>
          <w:szCs w:val="20"/>
        </w:rPr>
      </w:pPr>
      <w:r w:rsidRPr="00EA0ED3">
        <w:rPr>
          <w:rFonts w:ascii="Century Gothic" w:hAnsi="Century Gothic"/>
          <w:sz w:val="18"/>
          <w:szCs w:val="18"/>
        </w:rPr>
        <w:t>______________________________________________________________________________________________________</w:t>
      </w:r>
    </w:p>
    <w:p w:rsidR="00520F57" w:rsidRPr="00EA0ED3" w:rsidRDefault="00520F57" w:rsidP="00520F57">
      <w:pPr>
        <w:spacing w:line="320" w:lineRule="atLeast"/>
        <w:rPr>
          <w:rFonts w:ascii="Century Gothic" w:hAnsi="Century Gothic"/>
          <w:bCs/>
          <w:sz w:val="20"/>
        </w:rPr>
      </w:pPr>
      <w:r w:rsidRPr="00EA0ED3">
        <w:rPr>
          <w:rFonts w:ascii="Century Gothic" w:hAnsi="Century Gothic"/>
          <w:color w:val="0000FF"/>
          <w:sz w:val="20"/>
          <w:szCs w:val="20"/>
        </w:rPr>
        <w:t>Experience Summary</w:t>
      </w:r>
    </w:p>
    <w:p w:rsidR="00520F57" w:rsidRPr="00EA0ED3" w:rsidRDefault="00520F57" w:rsidP="00520F57">
      <w:pPr>
        <w:pStyle w:val="ColorfulList-Accent11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sz w:val="20"/>
          <w:szCs w:val="20"/>
        </w:rPr>
      </w:pPr>
      <w:r w:rsidRPr="00EA0ED3">
        <w:rPr>
          <w:rFonts w:ascii="Century Gothic" w:hAnsi="Century Gothic"/>
          <w:bCs/>
          <w:sz w:val="20"/>
        </w:rPr>
        <w:t xml:space="preserve">Working with Tata Consultancy Services </w:t>
      </w:r>
      <w:r w:rsidR="00D1723B" w:rsidRPr="00EA0ED3">
        <w:rPr>
          <w:rFonts w:ascii="Century Gothic" w:hAnsi="Century Gothic"/>
          <w:bCs/>
          <w:sz w:val="20"/>
        </w:rPr>
        <w:t>Ltd (TCS) for</w:t>
      </w:r>
      <w:r w:rsidRPr="00EA0ED3">
        <w:rPr>
          <w:rFonts w:ascii="Century Gothic" w:hAnsi="Century Gothic"/>
          <w:bCs/>
          <w:sz w:val="20"/>
        </w:rPr>
        <w:t xml:space="preserve"> the past 3+ years in the Retail domain </w:t>
      </w:r>
      <w:r w:rsidR="00AA1233" w:rsidRPr="00EA0ED3">
        <w:rPr>
          <w:rFonts w:ascii="Century Gothic" w:hAnsi="Century Gothic"/>
          <w:bCs/>
          <w:sz w:val="20"/>
        </w:rPr>
        <w:t>with a total IT experience of 3.1 Years.</w:t>
      </w:r>
    </w:p>
    <w:p w:rsidR="00520F57" w:rsidRDefault="00520F57" w:rsidP="00520F57">
      <w:pPr>
        <w:pStyle w:val="ColorfulList-Accent11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sz w:val="20"/>
          <w:szCs w:val="20"/>
        </w:rPr>
      </w:pPr>
      <w:r w:rsidRPr="00EA0ED3">
        <w:rPr>
          <w:rFonts w:ascii="Century Gothic" w:hAnsi="Century Gothic"/>
          <w:sz w:val="20"/>
          <w:szCs w:val="20"/>
        </w:rPr>
        <w:t>St</w:t>
      </w:r>
      <w:r w:rsidR="00E5741F" w:rsidRPr="00EA0ED3">
        <w:rPr>
          <w:rFonts w:ascii="Century Gothic" w:hAnsi="Century Gothic"/>
          <w:sz w:val="20"/>
          <w:szCs w:val="20"/>
        </w:rPr>
        <w:t>rong technical knowledge in Big Data – Hadoop and Ecosystems</w:t>
      </w:r>
      <w:r w:rsidRPr="00EA0ED3">
        <w:rPr>
          <w:rFonts w:ascii="Century Gothic" w:hAnsi="Century Gothic"/>
          <w:sz w:val="20"/>
          <w:szCs w:val="20"/>
        </w:rPr>
        <w:t>.</w:t>
      </w:r>
    </w:p>
    <w:p w:rsidR="007A1EB0" w:rsidRPr="00EA0ED3" w:rsidRDefault="007A1EB0" w:rsidP="00520F57">
      <w:pPr>
        <w:pStyle w:val="ColorfulList-Accent11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Good understanding of </w:t>
      </w:r>
      <w:r w:rsidR="004E607E">
        <w:rPr>
          <w:rFonts w:ascii="Century Gothic" w:hAnsi="Century Gothic"/>
          <w:sz w:val="20"/>
          <w:szCs w:val="20"/>
        </w:rPr>
        <w:t>Hadoop</w:t>
      </w:r>
      <w:r>
        <w:rPr>
          <w:rFonts w:ascii="Century Gothic" w:hAnsi="Century Gothic"/>
          <w:sz w:val="20"/>
          <w:szCs w:val="20"/>
        </w:rPr>
        <w:t xml:space="preserve"> architecture(HDFS and MAP-REDUCE)</w:t>
      </w:r>
    </w:p>
    <w:p w:rsidR="00E5741F" w:rsidRPr="00EA0ED3" w:rsidRDefault="00520F57" w:rsidP="00520F57">
      <w:pPr>
        <w:pStyle w:val="ColorfulList-Accent11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bCs/>
          <w:sz w:val="20"/>
        </w:rPr>
      </w:pPr>
      <w:r w:rsidRPr="00EA0ED3">
        <w:rPr>
          <w:rFonts w:ascii="Century Gothic" w:hAnsi="Century Gothic"/>
          <w:sz w:val="20"/>
          <w:szCs w:val="20"/>
        </w:rPr>
        <w:t>Possess strong functional</w:t>
      </w:r>
      <w:r w:rsidR="008C16EB" w:rsidRPr="00EA0ED3">
        <w:rPr>
          <w:rFonts w:ascii="Century Gothic" w:hAnsi="Century Gothic"/>
          <w:sz w:val="20"/>
          <w:szCs w:val="20"/>
        </w:rPr>
        <w:t xml:space="preserve"> and business</w:t>
      </w:r>
      <w:r w:rsidRPr="00EA0ED3">
        <w:rPr>
          <w:rFonts w:ascii="Century Gothic" w:hAnsi="Century Gothic"/>
          <w:sz w:val="20"/>
          <w:szCs w:val="20"/>
        </w:rPr>
        <w:t xml:space="preserve"> knowledge while working on </w:t>
      </w:r>
      <w:r w:rsidR="008C16EB" w:rsidRPr="00EA0ED3">
        <w:rPr>
          <w:rFonts w:ascii="Century Gothic" w:hAnsi="Century Gothic"/>
          <w:sz w:val="20"/>
          <w:szCs w:val="20"/>
        </w:rPr>
        <w:t xml:space="preserve">Enterprise Business </w:t>
      </w:r>
      <w:r w:rsidR="00E5741F" w:rsidRPr="00EA0ED3">
        <w:rPr>
          <w:rFonts w:ascii="Century Gothic" w:hAnsi="Century Gothic"/>
          <w:sz w:val="20"/>
          <w:szCs w:val="20"/>
        </w:rPr>
        <w:t>Intelligence (</w:t>
      </w:r>
      <w:r w:rsidR="0016060F" w:rsidRPr="00EA0ED3">
        <w:rPr>
          <w:rFonts w:ascii="Century Gothic" w:hAnsi="Century Gothic"/>
          <w:sz w:val="20"/>
          <w:szCs w:val="20"/>
        </w:rPr>
        <w:t>BI)</w:t>
      </w:r>
      <w:r w:rsidR="008C16EB" w:rsidRPr="00EA0ED3">
        <w:rPr>
          <w:rFonts w:ascii="Century Gothic" w:hAnsi="Century Gothic"/>
          <w:sz w:val="20"/>
          <w:szCs w:val="20"/>
        </w:rPr>
        <w:t xml:space="preserve"> Data </w:t>
      </w:r>
      <w:r w:rsidR="00E5741F" w:rsidRPr="00EA0ED3">
        <w:rPr>
          <w:rFonts w:ascii="Century Gothic" w:hAnsi="Century Gothic"/>
          <w:sz w:val="20"/>
          <w:szCs w:val="20"/>
        </w:rPr>
        <w:t>warehousing (</w:t>
      </w:r>
      <w:r w:rsidR="008C16EB" w:rsidRPr="00EA0ED3">
        <w:rPr>
          <w:rFonts w:ascii="Century Gothic" w:hAnsi="Century Gothic"/>
          <w:sz w:val="20"/>
          <w:szCs w:val="20"/>
        </w:rPr>
        <w:t>EDWH)</w:t>
      </w:r>
      <w:r w:rsidR="00AA1233" w:rsidRPr="00EA0ED3">
        <w:rPr>
          <w:rFonts w:ascii="Century Gothic" w:hAnsi="Century Gothic"/>
          <w:sz w:val="20"/>
          <w:szCs w:val="20"/>
        </w:rPr>
        <w:t xml:space="preserve"> project</w:t>
      </w:r>
      <w:r w:rsidR="008C16EB" w:rsidRPr="00EA0ED3">
        <w:rPr>
          <w:rFonts w:ascii="Century Gothic" w:hAnsi="Century Gothic"/>
          <w:sz w:val="20"/>
          <w:szCs w:val="20"/>
        </w:rPr>
        <w:t>s</w:t>
      </w:r>
      <w:r w:rsidR="00E5741F" w:rsidRPr="00EA0ED3">
        <w:rPr>
          <w:rFonts w:ascii="Century Gothic" w:hAnsi="Century Gothic"/>
          <w:sz w:val="20"/>
          <w:szCs w:val="20"/>
        </w:rPr>
        <w:t>.</w:t>
      </w:r>
    </w:p>
    <w:p w:rsidR="00C91F4C" w:rsidRPr="00EA0ED3" w:rsidRDefault="00E5741F" w:rsidP="00520F57">
      <w:pPr>
        <w:pStyle w:val="ColorfulList-Accent11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bCs/>
          <w:sz w:val="20"/>
        </w:rPr>
      </w:pPr>
      <w:r w:rsidRPr="00EA0ED3">
        <w:rPr>
          <w:rFonts w:ascii="Century Gothic" w:hAnsi="Century Gothic"/>
          <w:sz w:val="20"/>
          <w:szCs w:val="20"/>
        </w:rPr>
        <w:t>Well versed in ETL</w:t>
      </w:r>
      <w:r w:rsidR="00C91F4C" w:rsidRPr="00EA0ED3">
        <w:rPr>
          <w:rFonts w:ascii="Century Gothic" w:hAnsi="Century Gothic"/>
          <w:sz w:val="20"/>
          <w:szCs w:val="20"/>
        </w:rPr>
        <w:t>framework, Unix</w:t>
      </w:r>
      <w:r w:rsidRPr="00EA0ED3">
        <w:rPr>
          <w:rFonts w:ascii="Century Gothic" w:hAnsi="Century Gothic"/>
          <w:sz w:val="20"/>
          <w:szCs w:val="20"/>
        </w:rPr>
        <w:t xml:space="preserve"> Shell scripting</w:t>
      </w:r>
      <w:r w:rsidR="00C91F4C" w:rsidRPr="00EA0ED3">
        <w:rPr>
          <w:rFonts w:ascii="Century Gothic" w:hAnsi="Century Gothic"/>
          <w:sz w:val="20"/>
          <w:szCs w:val="20"/>
        </w:rPr>
        <w:t>, OOPS concepts and core java.</w:t>
      </w:r>
    </w:p>
    <w:p w:rsidR="00520F57" w:rsidRPr="00532950" w:rsidRDefault="00C91F4C" w:rsidP="00520F57">
      <w:pPr>
        <w:pStyle w:val="ColorfulList-Accent11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bCs/>
          <w:sz w:val="20"/>
        </w:rPr>
      </w:pPr>
      <w:r w:rsidRPr="00EA0ED3">
        <w:rPr>
          <w:rFonts w:ascii="Century Gothic" w:hAnsi="Century Gothic"/>
          <w:sz w:val="20"/>
          <w:szCs w:val="20"/>
        </w:rPr>
        <w:t xml:space="preserve">Key player during Data warehouse platform building </w:t>
      </w:r>
      <w:r w:rsidR="001F5611" w:rsidRPr="00EA0ED3">
        <w:rPr>
          <w:rFonts w:ascii="Century Gothic" w:hAnsi="Century Gothic"/>
          <w:sz w:val="20"/>
          <w:szCs w:val="20"/>
        </w:rPr>
        <w:t xml:space="preserve"> after integrating </w:t>
      </w:r>
      <w:r w:rsidRPr="00EA0ED3">
        <w:rPr>
          <w:rFonts w:ascii="Century Gothic" w:hAnsi="Century Gothic"/>
          <w:sz w:val="20"/>
          <w:szCs w:val="20"/>
        </w:rPr>
        <w:t xml:space="preserve"> Big data Hadoop, Hadoop Ecosystems (like PIG, HIVE,Sqoop </w:t>
      </w:r>
      <w:r w:rsidR="004E607E" w:rsidRPr="00EA0ED3">
        <w:rPr>
          <w:rFonts w:ascii="Century Gothic" w:hAnsi="Century Gothic"/>
          <w:sz w:val="20"/>
          <w:szCs w:val="20"/>
        </w:rPr>
        <w:t>etc.</w:t>
      </w:r>
      <w:r w:rsidRPr="00EA0ED3">
        <w:rPr>
          <w:rFonts w:ascii="Century Gothic" w:hAnsi="Century Gothic"/>
          <w:sz w:val="20"/>
          <w:szCs w:val="20"/>
        </w:rPr>
        <w:t xml:space="preserve">),Databases(Teradata and UDB-DB2),Control-M and MFT(Managed File Transfer) Integration </w:t>
      </w:r>
      <w:r w:rsidR="008C70C2" w:rsidRPr="00EA0ED3">
        <w:rPr>
          <w:rFonts w:ascii="Century Gothic" w:hAnsi="Century Gothic"/>
          <w:sz w:val="20"/>
          <w:szCs w:val="20"/>
        </w:rPr>
        <w:t xml:space="preserve">For Target Corporation </w:t>
      </w:r>
      <w:r w:rsidR="00520F57" w:rsidRPr="00EA0ED3">
        <w:rPr>
          <w:rFonts w:ascii="Century Gothic" w:hAnsi="Century Gothic"/>
          <w:sz w:val="20"/>
          <w:szCs w:val="20"/>
        </w:rPr>
        <w:t>, a leadi</w:t>
      </w:r>
      <w:r w:rsidR="008C70C2" w:rsidRPr="00EA0ED3">
        <w:rPr>
          <w:rFonts w:ascii="Century Gothic" w:hAnsi="Century Gothic"/>
          <w:sz w:val="20"/>
          <w:szCs w:val="20"/>
        </w:rPr>
        <w:t>ng Retail group in US</w:t>
      </w:r>
      <w:r w:rsidR="00520F57" w:rsidRPr="00EA0ED3">
        <w:rPr>
          <w:rFonts w:ascii="Century Gothic" w:hAnsi="Century Gothic"/>
          <w:sz w:val="20"/>
          <w:szCs w:val="20"/>
        </w:rPr>
        <w:t>.</w:t>
      </w:r>
    </w:p>
    <w:p w:rsidR="00532950" w:rsidRPr="00F8288D" w:rsidRDefault="00532950" w:rsidP="00520F57">
      <w:pPr>
        <w:pStyle w:val="ColorfulList-Accent11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sz w:val="20"/>
          <w:szCs w:val="20"/>
        </w:rPr>
        <w:t xml:space="preserve">Strong visibility into </w:t>
      </w:r>
      <w:r w:rsidR="00F8288D">
        <w:rPr>
          <w:rFonts w:ascii="Century Gothic" w:hAnsi="Century Gothic"/>
          <w:sz w:val="20"/>
          <w:szCs w:val="20"/>
        </w:rPr>
        <w:t>Infrastructure,</w:t>
      </w:r>
      <w:r>
        <w:rPr>
          <w:rFonts w:ascii="Century Gothic" w:hAnsi="Century Gothic"/>
          <w:sz w:val="20"/>
          <w:szCs w:val="20"/>
        </w:rPr>
        <w:t xml:space="preserve"> application support, </w:t>
      </w:r>
      <w:r w:rsidR="00F8288D">
        <w:rPr>
          <w:rFonts w:ascii="Century Gothic" w:hAnsi="Century Gothic"/>
          <w:sz w:val="20"/>
          <w:szCs w:val="20"/>
        </w:rPr>
        <w:t>development and</w:t>
      </w:r>
      <w:r>
        <w:rPr>
          <w:rFonts w:ascii="Century Gothic" w:hAnsi="Century Gothic"/>
          <w:sz w:val="20"/>
          <w:szCs w:val="20"/>
        </w:rPr>
        <w:t xml:space="preserve"> testing framework.</w:t>
      </w:r>
    </w:p>
    <w:p w:rsidR="00F8288D" w:rsidRPr="007A1EB0" w:rsidRDefault="00F8288D" w:rsidP="00520F57">
      <w:pPr>
        <w:pStyle w:val="ColorfulList-Accent11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sz w:val="20"/>
          <w:szCs w:val="20"/>
        </w:rPr>
        <w:t xml:space="preserve">1 Year </w:t>
      </w:r>
      <w:r w:rsidR="007D53CE">
        <w:rPr>
          <w:rFonts w:ascii="Century Gothic" w:hAnsi="Century Gothic"/>
          <w:sz w:val="20"/>
          <w:szCs w:val="20"/>
        </w:rPr>
        <w:t>Exposure to the Leadership, Worked</w:t>
      </w:r>
      <w:r>
        <w:rPr>
          <w:rFonts w:ascii="Century Gothic" w:hAnsi="Century Gothic"/>
          <w:sz w:val="20"/>
          <w:szCs w:val="20"/>
        </w:rPr>
        <w:t xml:space="preserve"> as a team leader for B</w:t>
      </w:r>
      <w:r w:rsidR="007D53CE">
        <w:rPr>
          <w:rFonts w:ascii="Century Gothic" w:hAnsi="Century Gothic"/>
          <w:sz w:val="20"/>
          <w:szCs w:val="20"/>
        </w:rPr>
        <w:t>usiness Intelligence Operation C</w:t>
      </w:r>
      <w:r>
        <w:rPr>
          <w:rFonts w:ascii="Century Gothic" w:hAnsi="Century Gothic"/>
          <w:sz w:val="20"/>
          <w:szCs w:val="20"/>
        </w:rPr>
        <w:t>enter.</w:t>
      </w:r>
    </w:p>
    <w:p w:rsidR="007A1EB0" w:rsidRPr="00EA0ED3" w:rsidRDefault="007A1EB0" w:rsidP="007A1EB0">
      <w:pPr>
        <w:pStyle w:val="ColorfulList-Accent11"/>
        <w:spacing w:line="280" w:lineRule="exact"/>
        <w:ind w:left="1080"/>
        <w:jc w:val="both"/>
        <w:rPr>
          <w:rFonts w:ascii="Century Gothic" w:hAnsi="Century Gothic"/>
          <w:bCs/>
          <w:sz w:val="20"/>
        </w:rPr>
      </w:pPr>
    </w:p>
    <w:p w:rsidR="00587B20" w:rsidRPr="00587B20" w:rsidRDefault="00587B20" w:rsidP="00587B20">
      <w:pPr>
        <w:spacing w:line="320" w:lineRule="atLeast"/>
        <w:rPr>
          <w:rFonts w:ascii="Century Gothic" w:hAnsi="Century Gothic"/>
          <w:color w:val="0000FF"/>
          <w:sz w:val="20"/>
          <w:szCs w:val="20"/>
        </w:rPr>
      </w:pPr>
      <w:r w:rsidRPr="00587B20">
        <w:rPr>
          <w:rFonts w:ascii="Century Gothic" w:hAnsi="Century Gothic"/>
          <w:color w:val="0000FF"/>
          <w:sz w:val="20"/>
          <w:szCs w:val="20"/>
        </w:rPr>
        <w:t>Technical Skills</w:t>
      </w:r>
    </w:p>
    <w:p w:rsidR="00DF6161" w:rsidRPr="00EA0ED3" w:rsidRDefault="00DF6161" w:rsidP="00587B20">
      <w:pPr>
        <w:pStyle w:val="ColorfulList-Accent11"/>
        <w:spacing w:line="280" w:lineRule="exact"/>
        <w:ind w:left="0"/>
        <w:jc w:val="both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Cs/>
          <w:sz w:val="20"/>
        </w:rPr>
        <w:tab/>
      </w:r>
    </w:p>
    <w:tbl>
      <w:tblPr>
        <w:tblStyle w:val="TableGrid"/>
        <w:tblW w:w="0" w:type="auto"/>
        <w:tblLook w:val="04A0"/>
      </w:tblPr>
      <w:tblGrid>
        <w:gridCol w:w="2733"/>
        <w:gridCol w:w="7949"/>
      </w:tblGrid>
      <w:tr w:rsidR="00DF6161" w:rsidTr="00CD22D4">
        <w:tc>
          <w:tcPr>
            <w:tcW w:w="2733" w:type="dxa"/>
            <w:shd w:val="clear" w:color="auto" w:fill="BFBFBF" w:themeFill="background1" w:themeFillShade="BF"/>
          </w:tcPr>
          <w:p w:rsidR="00DF6161" w:rsidRPr="00645574" w:rsidRDefault="00EC208F" w:rsidP="00587B20">
            <w:pPr>
              <w:pStyle w:val="ColorfulList-Accent11"/>
              <w:spacing w:line="280" w:lineRule="exact"/>
              <w:ind w:left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645574">
              <w:rPr>
                <w:rFonts w:ascii="Century Gothic" w:hAnsi="Century Gothic"/>
                <w:bCs/>
                <w:sz w:val="20"/>
                <w:szCs w:val="20"/>
              </w:rPr>
              <w:t>Core Technologies/Language’s</w:t>
            </w:r>
          </w:p>
        </w:tc>
        <w:tc>
          <w:tcPr>
            <w:tcW w:w="7949" w:type="dxa"/>
          </w:tcPr>
          <w:p w:rsidR="00DF6161" w:rsidRPr="00645574" w:rsidRDefault="00DF6161" w:rsidP="00587B20">
            <w:pPr>
              <w:pStyle w:val="ColorfulList-Accent11"/>
              <w:spacing w:line="280" w:lineRule="exact"/>
              <w:ind w:left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645574">
              <w:rPr>
                <w:rFonts w:ascii="Century Gothic" w:hAnsi="Century Gothic"/>
                <w:bCs/>
                <w:sz w:val="20"/>
                <w:szCs w:val="20"/>
              </w:rPr>
              <w:t xml:space="preserve">Map-Reduce, Core Java, Unix Shell Scripting </w:t>
            </w:r>
            <w:r w:rsidR="0027734E" w:rsidRPr="00645574">
              <w:rPr>
                <w:rFonts w:ascii="Century Gothic" w:hAnsi="Century Gothic"/>
                <w:bCs/>
                <w:sz w:val="20"/>
                <w:szCs w:val="20"/>
              </w:rPr>
              <w:t>,</w:t>
            </w:r>
            <w:r w:rsidRPr="00645574">
              <w:rPr>
                <w:rFonts w:ascii="Century Gothic" w:hAnsi="Century Gothic"/>
                <w:bCs/>
                <w:sz w:val="20"/>
                <w:szCs w:val="20"/>
              </w:rPr>
              <w:t>SQL</w:t>
            </w:r>
            <w:r w:rsidR="00EC208F" w:rsidRPr="00645574">
              <w:rPr>
                <w:rFonts w:ascii="Century Gothic" w:hAnsi="Century Gothic"/>
                <w:bCs/>
                <w:sz w:val="20"/>
                <w:szCs w:val="20"/>
              </w:rPr>
              <w:t>,CCNA,CWNA</w:t>
            </w:r>
            <w:r w:rsidR="005A5F48" w:rsidRPr="00645574">
              <w:rPr>
                <w:rFonts w:ascii="Century Gothic" w:hAnsi="Century Gothic"/>
                <w:bCs/>
                <w:sz w:val="20"/>
                <w:szCs w:val="20"/>
              </w:rPr>
              <w:t xml:space="preserve"> and Hadoop </w:t>
            </w:r>
          </w:p>
        </w:tc>
      </w:tr>
      <w:tr w:rsidR="00DF6161" w:rsidTr="00CD22D4">
        <w:tc>
          <w:tcPr>
            <w:tcW w:w="2733" w:type="dxa"/>
            <w:shd w:val="clear" w:color="auto" w:fill="BFBFBF" w:themeFill="background1" w:themeFillShade="BF"/>
          </w:tcPr>
          <w:p w:rsidR="00DF6161" w:rsidRPr="00645574" w:rsidRDefault="005A5F48" w:rsidP="00587B20">
            <w:pPr>
              <w:pStyle w:val="ColorfulList-Accent11"/>
              <w:spacing w:line="280" w:lineRule="exact"/>
              <w:ind w:left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645574">
              <w:rPr>
                <w:rFonts w:ascii="Century Gothic" w:hAnsi="Century Gothic"/>
                <w:bCs/>
                <w:sz w:val="20"/>
                <w:szCs w:val="20"/>
              </w:rPr>
              <w:t>Database’s</w:t>
            </w:r>
          </w:p>
        </w:tc>
        <w:tc>
          <w:tcPr>
            <w:tcW w:w="7949" w:type="dxa"/>
          </w:tcPr>
          <w:p w:rsidR="00DF6161" w:rsidRPr="00645574" w:rsidRDefault="005A5F48" w:rsidP="00587B20">
            <w:pPr>
              <w:pStyle w:val="ColorfulList-Accent11"/>
              <w:spacing w:line="280" w:lineRule="exact"/>
              <w:ind w:left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645574">
              <w:rPr>
                <w:rFonts w:ascii="Century Gothic" w:hAnsi="Century Gothic"/>
                <w:bCs/>
                <w:sz w:val="20"/>
                <w:szCs w:val="20"/>
              </w:rPr>
              <w:t>Oracle10i,DB2-UDB,Teradata</w:t>
            </w:r>
          </w:p>
        </w:tc>
      </w:tr>
      <w:tr w:rsidR="00DF6161" w:rsidTr="00CD22D4">
        <w:tc>
          <w:tcPr>
            <w:tcW w:w="2733" w:type="dxa"/>
            <w:shd w:val="clear" w:color="auto" w:fill="BFBFBF" w:themeFill="background1" w:themeFillShade="BF"/>
          </w:tcPr>
          <w:p w:rsidR="00DF6161" w:rsidRPr="00645574" w:rsidRDefault="005A5F48" w:rsidP="00587B20">
            <w:pPr>
              <w:pStyle w:val="ColorfulList-Accent11"/>
              <w:spacing w:line="280" w:lineRule="exact"/>
              <w:ind w:left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645574">
              <w:rPr>
                <w:rFonts w:ascii="Century Gothic" w:hAnsi="Century Gothic"/>
                <w:bCs/>
                <w:sz w:val="20"/>
                <w:szCs w:val="20"/>
              </w:rPr>
              <w:t>Operating System’s</w:t>
            </w:r>
          </w:p>
        </w:tc>
        <w:tc>
          <w:tcPr>
            <w:tcW w:w="7949" w:type="dxa"/>
          </w:tcPr>
          <w:p w:rsidR="00DF6161" w:rsidRPr="00645574" w:rsidRDefault="005A5F48" w:rsidP="00587B20">
            <w:pPr>
              <w:pStyle w:val="ColorfulList-Accent11"/>
              <w:spacing w:line="280" w:lineRule="exact"/>
              <w:ind w:left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645574">
              <w:rPr>
                <w:rFonts w:ascii="Century Gothic" w:hAnsi="Century Gothic"/>
                <w:bCs/>
                <w:sz w:val="20"/>
                <w:szCs w:val="20"/>
              </w:rPr>
              <w:t>Red hat Linux,AIX,Solaris,Windows</w:t>
            </w:r>
          </w:p>
        </w:tc>
      </w:tr>
      <w:tr w:rsidR="00DF6161" w:rsidTr="00CD22D4">
        <w:tc>
          <w:tcPr>
            <w:tcW w:w="2733" w:type="dxa"/>
            <w:shd w:val="clear" w:color="auto" w:fill="BFBFBF" w:themeFill="background1" w:themeFillShade="BF"/>
          </w:tcPr>
          <w:p w:rsidR="00DF6161" w:rsidRPr="00645574" w:rsidRDefault="005A5F48" w:rsidP="00587B20">
            <w:pPr>
              <w:pStyle w:val="ColorfulList-Accent11"/>
              <w:spacing w:line="280" w:lineRule="exact"/>
              <w:ind w:left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645574">
              <w:rPr>
                <w:rFonts w:ascii="Century Gothic" w:hAnsi="Century Gothic"/>
                <w:bCs/>
                <w:sz w:val="20"/>
                <w:szCs w:val="20"/>
              </w:rPr>
              <w:t>Tools</w:t>
            </w:r>
            <w:r w:rsidR="00EC208F" w:rsidRPr="00645574">
              <w:rPr>
                <w:rFonts w:ascii="Century Gothic" w:hAnsi="Century Gothic"/>
                <w:bCs/>
                <w:sz w:val="20"/>
                <w:szCs w:val="20"/>
              </w:rPr>
              <w:t>/Middleware</w:t>
            </w:r>
          </w:p>
        </w:tc>
        <w:tc>
          <w:tcPr>
            <w:tcW w:w="7949" w:type="dxa"/>
          </w:tcPr>
          <w:p w:rsidR="00DF6161" w:rsidRPr="00645574" w:rsidRDefault="005A5F48" w:rsidP="00587B20">
            <w:pPr>
              <w:pStyle w:val="ColorfulList-Accent11"/>
              <w:spacing w:line="280" w:lineRule="exact"/>
              <w:ind w:left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645574">
              <w:rPr>
                <w:rFonts w:ascii="Century Gothic" w:hAnsi="Century Gothic"/>
                <w:bCs/>
                <w:sz w:val="20"/>
                <w:szCs w:val="20"/>
              </w:rPr>
              <w:t>Sqoop,Hive,Pig,</w:t>
            </w:r>
            <w:r w:rsidR="004E2F00" w:rsidRPr="00645574">
              <w:rPr>
                <w:rFonts w:ascii="Century Gothic" w:hAnsi="Century Gothic"/>
                <w:bCs/>
                <w:sz w:val="20"/>
                <w:szCs w:val="20"/>
              </w:rPr>
              <w:t>Oozie Scheduler,</w:t>
            </w:r>
            <w:r w:rsidR="0027734E" w:rsidRPr="00645574">
              <w:rPr>
                <w:rFonts w:ascii="Century Gothic" w:hAnsi="Century Gothic"/>
                <w:bCs/>
                <w:sz w:val="20"/>
                <w:szCs w:val="20"/>
              </w:rPr>
              <w:t>HUE,</w:t>
            </w:r>
            <w:r w:rsidR="004E2F00" w:rsidRPr="00645574">
              <w:rPr>
                <w:rFonts w:ascii="Century Gothic" w:hAnsi="Century Gothic"/>
                <w:bCs/>
                <w:sz w:val="20"/>
                <w:szCs w:val="20"/>
              </w:rPr>
              <w:t>Control-</w:t>
            </w:r>
            <w:r w:rsidRPr="00645574">
              <w:rPr>
                <w:rFonts w:ascii="Century Gothic" w:hAnsi="Century Gothic"/>
                <w:bCs/>
                <w:sz w:val="20"/>
                <w:szCs w:val="20"/>
              </w:rPr>
              <w:t>M</w:t>
            </w:r>
            <w:r w:rsidR="004E2F00" w:rsidRPr="00645574">
              <w:rPr>
                <w:rFonts w:ascii="Century Gothic" w:hAnsi="Century Gothic"/>
                <w:bCs/>
                <w:sz w:val="20"/>
                <w:szCs w:val="20"/>
              </w:rPr>
              <w:t xml:space="preserve"> Scheduler</w:t>
            </w:r>
            <w:r w:rsidRPr="00645574">
              <w:rPr>
                <w:rFonts w:ascii="Century Gothic" w:hAnsi="Century Gothic"/>
                <w:bCs/>
                <w:sz w:val="20"/>
                <w:szCs w:val="20"/>
              </w:rPr>
              <w:t xml:space="preserve"> ,MFT,</w:t>
            </w:r>
            <w:r w:rsidR="00A0287C" w:rsidRPr="00645574">
              <w:rPr>
                <w:rFonts w:ascii="Century Gothic" w:hAnsi="Century Gothic"/>
                <w:bCs/>
                <w:sz w:val="20"/>
                <w:szCs w:val="20"/>
              </w:rPr>
              <w:t>Teradata SQL Assistance ,Teradata View point,Datastage 8.5</w:t>
            </w:r>
            <w:r w:rsidR="0027734E" w:rsidRPr="00645574">
              <w:rPr>
                <w:rFonts w:ascii="Century Gothic" w:hAnsi="Century Gothic"/>
                <w:bCs/>
                <w:sz w:val="20"/>
                <w:szCs w:val="20"/>
              </w:rPr>
              <w:t>,AQT(Advanced Query tool)</w:t>
            </w:r>
            <w:r w:rsidR="00587189" w:rsidRPr="00645574">
              <w:rPr>
                <w:rFonts w:ascii="Century Gothic" w:hAnsi="Century Gothic"/>
                <w:bCs/>
                <w:sz w:val="20"/>
                <w:szCs w:val="20"/>
              </w:rPr>
              <w:t>,Service-Now and HPSD</w:t>
            </w:r>
          </w:p>
        </w:tc>
      </w:tr>
    </w:tbl>
    <w:p w:rsidR="00335B1E" w:rsidRDefault="00335B1E" w:rsidP="00335B1E">
      <w:pPr>
        <w:rPr>
          <w:rFonts w:ascii="Century Gothic" w:hAnsi="Century Gothic"/>
          <w:color w:val="0000FF"/>
          <w:sz w:val="20"/>
          <w:szCs w:val="20"/>
        </w:rPr>
      </w:pPr>
    </w:p>
    <w:p w:rsidR="00335B1E" w:rsidRPr="00EA0ED3" w:rsidRDefault="00335B1E" w:rsidP="00335B1E">
      <w:pPr>
        <w:rPr>
          <w:rFonts w:ascii="Century Gothic" w:hAnsi="Century Gothic"/>
          <w:color w:val="0000FF"/>
          <w:sz w:val="20"/>
          <w:szCs w:val="20"/>
        </w:rPr>
      </w:pPr>
      <w:r w:rsidRPr="00EA0ED3">
        <w:rPr>
          <w:rFonts w:ascii="Century Gothic" w:hAnsi="Century Gothic"/>
          <w:color w:val="0000FF"/>
          <w:sz w:val="20"/>
          <w:szCs w:val="20"/>
        </w:rPr>
        <w:t xml:space="preserve">Career Profile </w:t>
      </w:r>
    </w:p>
    <w:p w:rsidR="00335B1E" w:rsidRPr="00EA0ED3" w:rsidRDefault="00335B1E" w:rsidP="00335B1E">
      <w:pPr>
        <w:spacing w:line="320" w:lineRule="atLeast"/>
        <w:rPr>
          <w:rFonts w:ascii="Century Gothic" w:hAnsi="Century Gothic"/>
          <w:color w:val="0000FF"/>
          <w:sz w:val="20"/>
          <w:szCs w:val="20"/>
        </w:rPr>
      </w:pPr>
    </w:p>
    <w:tbl>
      <w:tblPr>
        <w:tblW w:w="1062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7"/>
        <w:gridCol w:w="1095"/>
        <w:gridCol w:w="1122"/>
        <w:gridCol w:w="1747"/>
        <w:gridCol w:w="1420"/>
        <w:gridCol w:w="1450"/>
        <w:gridCol w:w="1799"/>
      </w:tblGrid>
      <w:tr w:rsidR="00335B1E" w:rsidRPr="00EA0ED3" w:rsidTr="00CD22D4">
        <w:trPr>
          <w:trHeight w:val="240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35B1E" w:rsidRPr="00645574" w:rsidRDefault="00335B1E" w:rsidP="00335B1E">
            <w:pPr>
              <w:spacing w:line="320" w:lineRule="atLeast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45574">
              <w:rPr>
                <w:rFonts w:ascii="Century Gothic" w:hAnsi="Century Gothic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35B1E" w:rsidRPr="00645574" w:rsidRDefault="00335B1E" w:rsidP="00335B1E">
            <w:pPr>
              <w:spacing w:line="320" w:lineRule="atLeast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45574">
              <w:rPr>
                <w:rFonts w:ascii="Century Gothic" w:hAnsi="Century Gothic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35B1E" w:rsidRPr="00645574" w:rsidRDefault="00335B1E" w:rsidP="00335B1E">
            <w:pPr>
              <w:spacing w:line="320" w:lineRule="atLeas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45574">
              <w:rPr>
                <w:rFonts w:ascii="Century Gothic" w:hAnsi="Century Gothic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35B1E" w:rsidRPr="00645574" w:rsidRDefault="00335B1E" w:rsidP="00335B1E">
            <w:pPr>
              <w:spacing w:line="320" w:lineRule="atLeas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45574">
              <w:rPr>
                <w:rFonts w:ascii="Century Gothic" w:hAnsi="Century Gothic"/>
                <w:b/>
                <w:sz w:val="20"/>
                <w:szCs w:val="20"/>
              </w:rPr>
              <w:t>Organisation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35B1E" w:rsidRPr="00645574" w:rsidRDefault="00335B1E" w:rsidP="00335B1E">
            <w:pPr>
              <w:spacing w:line="320" w:lineRule="atLeas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45574">
              <w:rPr>
                <w:rFonts w:ascii="Century Gothic" w:hAnsi="Century Gothic"/>
                <w:b/>
                <w:sz w:val="20"/>
                <w:szCs w:val="20"/>
              </w:rPr>
              <w:t>Total Exp.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35B1E" w:rsidRPr="00645574" w:rsidRDefault="00335B1E" w:rsidP="00335B1E">
            <w:pPr>
              <w:spacing w:line="320" w:lineRule="atLeas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45574">
              <w:rPr>
                <w:rFonts w:ascii="Century Gothic" w:hAnsi="Century Gothic"/>
                <w:b/>
                <w:sz w:val="20"/>
                <w:szCs w:val="20"/>
              </w:rPr>
              <w:t>Domain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35B1E" w:rsidRPr="00645574" w:rsidRDefault="00335B1E" w:rsidP="00335B1E">
            <w:pPr>
              <w:spacing w:line="320" w:lineRule="atLeast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b/>
                <w:sz w:val="20"/>
                <w:szCs w:val="20"/>
              </w:rPr>
              <w:t>Location</w:t>
            </w:r>
          </w:p>
        </w:tc>
      </w:tr>
      <w:tr w:rsidR="00335B1E" w:rsidRPr="00EA0ED3" w:rsidTr="00CD22D4">
        <w:trPr>
          <w:trHeight w:val="4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Hadoop /Big data Engineer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513513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Jun</w:t>
            </w:r>
            <w:r w:rsidR="00335B1E" w:rsidRPr="00645574">
              <w:rPr>
                <w:rFonts w:ascii="Century Gothic" w:hAnsi="Century Gothic"/>
                <w:sz w:val="20"/>
                <w:szCs w:val="20"/>
              </w:rPr>
              <w:t xml:space="preserve"> 2013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 w:cs="Times New Roman"/>
                <w:color w:val="auto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 xml:space="preserve">Till date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 w:cs="Times New Roman"/>
                <w:color w:val="auto"/>
                <w:sz w:val="20"/>
                <w:szCs w:val="20"/>
              </w:rPr>
            </w:pPr>
            <w:r w:rsidRPr="00645574">
              <w:rPr>
                <w:rFonts w:ascii="Century Gothic" w:hAnsi="Century Gothic" w:cs="Times New Roman"/>
                <w:color w:val="auto"/>
                <w:sz w:val="20"/>
                <w:szCs w:val="20"/>
              </w:rPr>
              <w:t xml:space="preserve"> TCS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513513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color w:val="auto"/>
                <w:sz w:val="20"/>
                <w:szCs w:val="20"/>
              </w:rPr>
              <w:t>12</w:t>
            </w:r>
            <w:r w:rsidR="00335B1E" w:rsidRPr="00645574">
              <w:rPr>
                <w:rFonts w:ascii="Century Gothic" w:hAnsi="Century Gothic" w:cs="Times New Roman"/>
                <w:color w:val="auto"/>
                <w:sz w:val="20"/>
                <w:szCs w:val="20"/>
              </w:rPr>
              <w:t>+ Months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 xml:space="preserve">Retail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Chennai, India</w:t>
            </w:r>
          </w:p>
        </w:tc>
      </w:tr>
      <w:tr w:rsidR="00335B1E" w:rsidRPr="00EA0ED3" w:rsidTr="00CD22D4">
        <w:trPr>
          <w:trHeight w:val="4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Data Warehouse Engineer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513513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April</w:t>
            </w:r>
            <w:r w:rsidR="00335B1E" w:rsidRPr="00645574">
              <w:rPr>
                <w:rFonts w:ascii="Century Gothic" w:hAnsi="Century Gothic"/>
                <w:sz w:val="20"/>
                <w:szCs w:val="20"/>
              </w:rPr>
              <w:t xml:space="preserve"> 2013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513513" w:rsidP="00335B1E">
            <w:pPr>
              <w:spacing w:line="320" w:lineRule="atLeast"/>
              <w:rPr>
                <w:rFonts w:ascii="Century Gothic" w:hAnsi="Century Gothic" w:cs="Times New Roman"/>
                <w:color w:val="auto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May</w:t>
            </w:r>
            <w:r w:rsidR="00335B1E" w:rsidRPr="00645574">
              <w:rPr>
                <w:rFonts w:ascii="Century Gothic" w:hAnsi="Century Gothic"/>
                <w:sz w:val="20"/>
                <w:szCs w:val="20"/>
              </w:rPr>
              <w:t xml:space="preserve"> 2013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 w:cs="Times New Roman"/>
                <w:color w:val="auto"/>
                <w:sz w:val="20"/>
                <w:szCs w:val="20"/>
              </w:rPr>
            </w:pPr>
            <w:r w:rsidRPr="00645574">
              <w:rPr>
                <w:rFonts w:ascii="Century Gothic" w:hAnsi="Century Gothic" w:cs="Times New Roman"/>
                <w:color w:val="auto"/>
                <w:sz w:val="20"/>
                <w:szCs w:val="20"/>
              </w:rPr>
              <w:t xml:space="preserve"> TCS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513513" w:rsidP="009C2C2F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color w:val="auto"/>
                <w:sz w:val="20"/>
                <w:szCs w:val="20"/>
              </w:rPr>
              <w:t>2</w:t>
            </w:r>
            <w:r w:rsidR="00335B1E" w:rsidRPr="00645574">
              <w:rPr>
                <w:rFonts w:ascii="Century Gothic" w:hAnsi="Century Gothic" w:cs="Times New Roman"/>
                <w:color w:val="auto"/>
                <w:sz w:val="20"/>
                <w:szCs w:val="20"/>
              </w:rPr>
              <w:t xml:space="preserve"> </w:t>
            </w:r>
            <w:r w:rsidR="009C2C2F">
              <w:rPr>
                <w:rFonts w:ascii="Century Gothic" w:hAnsi="Century Gothic" w:cs="Times New Roman"/>
                <w:color w:val="auto"/>
                <w:sz w:val="20"/>
                <w:szCs w:val="20"/>
              </w:rPr>
              <w:t>M</w:t>
            </w:r>
            <w:r w:rsidR="00335B1E" w:rsidRPr="00645574">
              <w:rPr>
                <w:rFonts w:ascii="Century Gothic" w:hAnsi="Century Gothic" w:cs="Times New Roman"/>
                <w:color w:val="auto"/>
                <w:sz w:val="20"/>
                <w:szCs w:val="20"/>
              </w:rPr>
              <w:t xml:space="preserve">onths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 xml:space="preserve">Retail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Chennai, India</w:t>
            </w:r>
          </w:p>
        </w:tc>
      </w:tr>
      <w:tr w:rsidR="00335B1E" w:rsidRPr="00EA0ED3" w:rsidTr="00CD22D4">
        <w:trPr>
          <w:trHeight w:val="450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Team Leader –BI Operations Center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Jul 2012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513513" w:rsidP="00335B1E">
            <w:pPr>
              <w:spacing w:line="320" w:lineRule="atLeast"/>
              <w:rPr>
                <w:rFonts w:ascii="Century Gothic" w:hAnsi="Century Gothic" w:cs="Times New Roman"/>
                <w:color w:val="auto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Mar</w:t>
            </w:r>
            <w:r w:rsidR="00335B1E" w:rsidRPr="00645574">
              <w:rPr>
                <w:rFonts w:ascii="Century Gothic" w:hAnsi="Century Gothic"/>
                <w:sz w:val="20"/>
                <w:szCs w:val="20"/>
              </w:rPr>
              <w:t xml:space="preserve"> 2013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 w:cs="Times New Roman"/>
                <w:color w:val="auto"/>
                <w:sz w:val="20"/>
                <w:szCs w:val="20"/>
              </w:rPr>
            </w:pPr>
            <w:r w:rsidRPr="00645574">
              <w:rPr>
                <w:rFonts w:ascii="Century Gothic" w:hAnsi="Century Gothic" w:cs="Times New Roman"/>
                <w:color w:val="auto"/>
                <w:sz w:val="20"/>
                <w:szCs w:val="20"/>
              </w:rPr>
              <w:t xml:space="preserve"> TCS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CA289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color w:val="auto"/>
                <w:sz w:val="20"/>
                <w:szCs w:val="20"/>
              </w:rPr>
              <w:t>9</w:t>
            </w:r>
            <w:r w:rsidR="00335B1E" w:rsidRPr="00645574">
              <w:rPr>
                <w:rFonts w:ascii="Century Gothic" w:hAnsi="Century Gothic" w:cs="Times New Roman"/>
                <w:color w:val="auto"/>
                <w:sz w:val="20"/>
                <w:szCs w:val="20"/>
              </w:rPr>
              <w:t xml:space="preserve"> months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Retail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Chennai, India</w:t>
            </w:r>
          </w:p>
        </w:tc>
      </w:tr>
      <w:tr w:rsidR="00335B1E" w:rsidRPr="00EA0ED3" w:rsidTr="00CD22D4">
        <w:trPr>
          <w:trHeight w:val="34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System Admin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Sep 2011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 w:cs="Times New Roman"/>
                <w:color w:val="auto"/>
                <w:sz w:val="20"/>
                <w:szCs w:val="20"/>
              </w:rPr>
            </w:pPr>
            <w:r w:rsidRPr="00645574">
              <w:rPr>
                <w:rFonts w:ascii="Century Gothic" w:hAnsi="Century Gothic" w:cs="Times New Roman"/>
                <w:color w:val="auto"/>
                <w:sz w:val="20"/>
                <w:szCs w:val="20"/>
              </w:rPr>
              <w:t xml:space="preserve"> Jul 2012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 w:cs="Times New Roman"/>
                <w:color w:val="auto"/>
                <w:sz w:val="20"/>
                <w:szCs w:val="20"/>
              </w:rPr>
            </w:pPr>
            <w:r w:rsidRPr="00645574">
              <w:rPr>
                <w:rFonts w:ascii="Century Gothic" w:hAnsi="Century Gothic" w:cs="Times New Roman"/>
                <w:color w:val="auto"/>
                <w:sz w:val="20"/>
                <w:szCs w:val="20"/>
              </w:rPr>
              <w:t xml:space="preserve"> TCS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 w:cs="Times New Roman"/>
                <w:color w:val="auto"/>
                <w:sz w:val="20"/>
                <w:szCs w:val="20"/>
              </w:rPr>
              <w:t xml:space="preserve">11  Months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Retail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Chennai, India</w:t>
            </w:r>
          </w:p>
        </w:tc>
      </w:tr>
      <w:tr w:rsidR="00335B1E" w:rsidRPr="00EA0ED3" w:rsidTr="00CD22D4">
        <w:trPr>
          <w:trHeight w:val="34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Trainee (TCS ILP)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May 2011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Aug 2011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TCS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 xml:space="preserve">3 months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7D6CB5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NA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5B1E" w:rsidRPr="00645574" w:rsidRDefault="007D6CB5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 xml:space="preserve">Bangalore </w:t>
            </w:r>
            <w:r w:rsidR="00335B1E" w:rsidRPr="00645574">
              <w:rPr>
                <w:rFonts w:ascii="Century Gothic" w:hAnsi="Century Gothic"/>
                <w:sz w:val="20"/>
                <w:szCs w:val="20"/>
              </w:rPr>
              <w:t>, India</w:t>
            </w:r>
          </w:p>
        </w:tc>
      </w:tr>
      <w:tr w:rsidR="00335B1E" w:rsidRPr="00EA0ED3" w:rsidTr="00CD22D4">
        <w:trPr>
          <w:trHeight w:val="34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Total Experience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napToGrid w:val="0"/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napToGrid w:val="0"/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napToGrid w:val="0"/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645574">
              <w:rPr>
                <w:rFonts w:ascii="Century Gothic" w:hAnsi="Century Gothic"/>
                <w:sz w:val="20"/>
                <w:szCs w:val="20"/>
              </w:rPr>
              <w:t>3 years,1 month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napToGrid w:val="0"/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5B1E" w:rsidRPr="00645574" w:rsidRDefault="00335B1E" w:rsidP="00335B1E">
            <w:pPr>
              <w:snapToGrid w:val="0"/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520F57" w:rsidRDefault="00520F57" w:rsidP="00587B20">
      <w:pPr>
        <w:pStyle w:val="ColorfulList-Accent11"/>
        <w:spacing w:line="280" w:lineRule="exact"/>
        <w:ind w:left="0"/>
        <w:jc w:val="both"/>
        <w:rPr>
          <w:rFonts w:ascii="Century Gothic" w:hAnsi="Century Gothic"/>
          <w:bCs/>
          <w:sz w:val="20"/>
        </w:rPr>
      </w:pPr>
    </w:p>
    <w:p w:rsidR="00645574" w:rsidRDefault="00645574" w:rsidP="00645574">
      <w:pPr>
        <w:spacing w:line="320" w:lineRule="atLeast"/>
        <w:rPr>
          <w:rFonts w:ascii="Century Gothic" w:hAnsi="Century Gothic"/>
          <w:color w:val="0000FF"/>
          <w:sz w:val="20"/>
          <w:szCs w:val="20"/>
        </w:rPr>
      </w:pPr>
    </w:p>
    <w:p w:rsidR="00645574" w:rsidRDefault="00645574" w:rsidP="00645574">
      <w:pPr>
        <w:spacing w:line="320" w:lineRule="atLeast"/>
        <w:rPr>
          <w:rFonts w:ascii="Century Gothic" w:hAnsi="Century Gothic"/>
          <w:color w:val="0000FF"/>
          <w:sz w:val="20"/>
          <w:szCs w:val="20"/>
        </w:rPr>
      </w:pPr>
    </w:p>
    <w:p w:rsidR="00645574" w:rsidRDefault="00645574" w:rsidP="00645574">
      <w:pPr>
        <w:spacing w:line="320" w:lineRule="atLeast"/>
        <w:rPr>
          <w:rFonts w:ascii="Century Gothic" w:hAnsi="Century Gothic"/>
          <w:color w:val="0000FF"/>
          <w:sz w:val="20"/>
          <w:szCs w:val="20"/>
        </w:rPr>
      </w:pPr>
    </w:p>
    <w:p w:rsidR="00645574" w:rsidRDefault="00645574" w:rsidP="00645574">
      <w:pPr>
        <w:spacing w:line="320" w:lineRule="atLeast"/>
        <w:rPr>
          <w:rFonts w:ascii="Century Gothic" w:hAnsi="Century Gothic"/>
          <w:color w:val="0000FF"/>
          <w:sz w:val="20"/>
          <w:szCs w:val="20"/>
        </w:rPr>
      </w:pPr>
    </w:p>
    <w:p w:rsidR="00645574" w:rsidRPr="00EA0ED3" w:rsidRDefault="00645574" w:rsidP="00645574">
      <w:pPr>
        <w:spacing w:line="320" w:lineRule="atLeast"/>
        <w:rPr>
          <w:rFonts w:ascii="Century Gothic" w:hAnsi="Century Gothic"/>
          <w:color w:val="0000FF"/>
          <w:sz w:val="20"/>
          <w:szCs w:val="20"/>
        </w:rPr>
      </w:pPr>
      <w:r w:rsidRPr="00EA0ED3">
        <w:rPr>
          <w:rFonts w:ascii="Century Gothic" w:hAnsi="Century Gothic"/>
          <w:color w:val="0000FF"/>
          <w:sz w:val="20"/>
          <w:szCs w:val="20"/>
        </w:rPr>
        <w:t>Education Summary</w:t>
      </w:r>
    </w:p>
    <w:p w:rsidR="00645574" w:rsidRPr="00EA0ED3" w:rsidRDefault="00645574" w:rsidP="00645574">
      <w:pPr>
        <w:spacing w:line="320" w:lineRule="atLeast"/>
        <w:rPr>
          <w:rFonts w:ascii="Century Gothic" w:hAnsi="Century Gothic"/>
          <w:color w:val="0000FF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88"/>
        <w:gridCol w:w="3170"/>
        <w:gridCol w:w="2791"/>
      </w:tblGrid>
      <w:tr w:rsidR="00645574" w:rsidRPr="00EA0ED3" w:rsidTr="00645574">
        <w:trPr>
          <w:trHeight w:val="334"/>
        </w:trPr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45574" w:rsidRPr="00EA0ED3" w:rsidRDefault="00645574" w:rsidP="004E607E">
            <w:pPr>
              <w:spacing w:line="320" w:lineRule="atLeast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Qualification Category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45574" w:rsidRPr="00EA0ED3" w:rsidRDefault="00645574" w:rsidP="004E607E">
            <w:pPr>
              <w:spacing w:line="320" w:lineRule="atLeast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45574" w:rsidRPr="00EA0ED3" w:rsidRDefault="00645574" w:rsidP="004E607E">
            <w:pPr>
              <w:spacing w:line="320" w:lineRule="atLeast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Year of Passing</w:t>
            </w:r>
          </w:p>
        </w:tc>
      </w:tr>
      <w:tr w:rsidR="00645574" w:rsidRPr="00EA0ED3" w:rsidTr="00645574">
        <w:trPr>
          <w:trHeight w:val="1003"/>
        </w:trPr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45574" w:rsidRPr="00EA0ED3" w:rsidRDefault="00645574" w:rsidP="004E607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Bachelor Of Engineering. Pune</w:t>
            </w:r>
            <w:r w:rsidRPr="00EA0ED3">
              <w:rPr>
                <w:rFonts w:ascii="Century Gothic" w:hAnsi="Century Gothic"/>
                <w:sz w:val="20"/>
                <w:szCs w:val="20"/>
              </w:rPr>
              <w:t xml:space="preserve"> University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45574" w:rsidRPr="00EA0ED3" w:rsidRDefault="00645574" w:rsidP="004E607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Computer Science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5574" w:rsidRPr="00EA0ED3" w:rsidRDefault="00645574" w:rsidP="004E607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   2010</w:t>
            </w:r>
          </w:p>
        </w:tc>
      </w:tr>
      <w:tr w:rsidR="00645574" w:rsidRPr="00EA0ED3" w:rsidTr="00645574">
        <w:trPr>
          <w:trHeight w:val="334"/>
        </w:trPr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45574" w:rsidRPr="00EA0ED3" w:rsidRDefault="00645574" w:rsidP="00645574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sz w:val="20"/>
                <w:szCs w:val="20"/>
              </w:rPr>
              <w:t xml:space="preserve">HSC ,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Maharashtra 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45574" w:rsidRPr="00EA0ED3" w:rsidRDefault="00645574" w:rsidP="004E607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Science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5574" w:rsidRPr="00EA0ED3" w:rsidRDefault="00645574" w:rsidP="004E607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   2006</w:t>
            </w:r>
          </w:p>
        </w:tc>
      </w:tr>
      <w:tr w:rsidR="00645574" w:rsidRPr="00EA0ED3" w:rsidTr="00645574">
        <w:trPr>
          <w:trHeight w:val="350"/>
        </w:trPr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45574" w:rsidRPr="00EA0ED3" w:rsidRDefault="00645574" w:rsidP="004E607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SSC, Maharashtra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45574" w:rsidRPr="00EA0ED3" w:rsidRDefault="00645574" w:rsidP="004E607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General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5574" w:rsidRPr="00EA0ED3" w:rsidRDefault="00645574" w:rsidP="004E607E">
            <w:pPr>
              <w:spacing w:line="320" w:lineRule="atLeast"/>
              <w:rPr>
                <w:rFonts w:ascii="Century Gothic" w:hAnsi="Century Gothic"/>
              </w:rPr>
            </w:pPr>
            <w:r w:rsidRPr="00EA0ED3">
              <w:rPr>
                <w:rFonts w:ascii="Century Gothic" w:hAnsi="Century Gothic"/>
                <w:sz w:val="20"/>
                <w:szCs w:val="20"/>
              </w:rPr>
              <w:t xml:space="preserve">            200</w:t>
            </w:r>
            <w:r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</w:tr>
    </w:tbl>
    <w:p w:rsidR="00645574" w:rsidRPr="00EA0ED3" w:rsidRDefault="00645574" w:rsidP="00587B20">
      <w:pPr>
        <w:pStyle w:val="ColorfulList-Accent11"/>
        <w:spacing w:line="280" w:lineRule="exact"/>
        <w:ind w:left="0"/>
        <w:jc w:val="both"/>
        <w:rPr>
          <w:rFonts w:ascii="Century Gothic" w:hAnsi="Century Gothic"/>
          <w:bCs/>
          <w:sz w:val="20"/>
        </w:rPr>
      </w:pPr>
    </w:p>
    <w:p w:rsidR="009356D9" w:rsidRDefault="009356D9" w:rsidP="00520F57">
      <w:pPr>
        <w:spacing w:line="320" w:lineRule="atLeast"/>
        <w:rPr>
          <w:rFonts w:ascii="Century Gothic" w:hAnsi="Century Gothic"/>
          <w:bCs/>
          <w:sz w:val="20"/>
        </w:rPr>
      </w:pPr>
    </w:p>
    <w:p w:rsidR="009356D9" w:rsidRDefault="009356D9" w:rsidP="009356D9">
      <w:pPr>
        <w:rPr>
          <w:rFonts w:ascii="Century Gothic" w:hAnsi="Century Gothic"/>
          <w:color w:val="0000FF"/>
          <w:sz w:val="20"/>
          <w:szCs w:val="20"/>
        </w:rPr>
      </w:pPr>
      <w:r>
        <w:rPr>
          <w:rFonts w:ascii="Century Gothic" w:hAnsi="Century Gothic"/>
          <w:color w:val="0000FF"/>
          <w:sz w:val="20"/>
          <w:szCs w:val="20"/>
        </w:rPr>
        <w:t>Certifications</w:t>
      </w:r>
    </w:p>
    <w:p w:rsidR="009356D9" w:rsidRPr="009356D9" w:rsidRDefault="009356D9" w:rsidP="009356D9">
      <w:pPr>
        <w:pStyle w:val="ListParagraph"/>
        <w:numPr>
          <w:ilvl w:val="0"/>
          <w:numId w:val="13"/>
        </w:numPr>
        <w:rPr>
          <w:rFonts w:ascii="Century Gothic" w:hAnsi="Century Gothic"/>
          <w:color w:val="auto"/>
          <w:sz w:val="20"/>
          <w:szCs w:val="20"/>
        </w:rPr>
      </w:pPr>
      <w:r w:rsidRPr="009356D9">
        <w:rPr>
          <w:rFonts w:ascii="Century Gothic" w:hAnsi="Century Gothic"/>
          <w:color w:val="auto"/>
          <w:sz w:val="20"/>
          <w:szCs w:val="20"/>
        </w:rPr>
        <w:t>Data stage 8.5</w:t>
      </w:r>
    </w:p>
    <w:p w:rsidR="009356D9" w:rsidRPr="009356D9" w:rsidRDefault="009356D9" w:rsidP="009356D9">
      <w:pPr>
        <w:pStyle w:val="ListParagraph"/>
        <w:numPr>
          <w:ilvl w:val="0"/>
          <w:numId w:val="13"/>
        </w:numPr>
        <w:rPr>
          <w:rFonts w:ascii="Century Gothic" w:hAnsi="Century Gothic"/>
          <w:color w:val="auto"/>
          <w:sz w:val="20"/>
          <w:szCs w:val="20"/>
        </w:rPr>
      </w:pPr>
      <w:r w:rsidRPr="009356D9">
        <w:rPr>
          <w:rFonts w:ascii="Century Gothic" w:hAnsi="Century Gothic"/>
          <w:color w:val="auto"/>
          <w:sz w:val="20"/>
          <w:szCs w:val="20"/>
        </w:rPr>
        <w:t>A+</w:t>
      </w:r>
    </w:p>
    <w:p w:rsidR="009356D9" w:rsidRPr="009356D9" w:rsidRDefault="009356D9" w:rsidP="009356D9">
      <w:pPr>
        <w:pStyle w:val="ListParagraph"/>
        <w:numPr>
          <w:ilvl w:val="0"/>
          <w:numId w:val="13"/>
        </w:numPr>
        <w:rPr>
          <w:rFonts w:ascii="Century Gothic" w:hAnsi="Century Gothic"/>
          <w:color w:val="auto"/>
          <w:sz w:val="20"/>
          <w:szCs w:val="20"/>
        </w:rPr>
      </w:pPr>
      <w:r w:rsidRPr="009356D9">
        <w:rPr>
          <w:rFonts w:ascii="Century Gothic" w:hAnsi="Century Gothic"/>
          <w:color w:val="auto"/>
          <w:sz w:val="20"/>
          <w:szCs w:val="20"/>
        </w:rPr>
        <w:t xml:space="preserve">ITIL </w:t>
      </w:r>
    </w:p>
    <w:p w:rsidR="00520F57" w:rsidRPr="00EA0ED3" w:rsidRDefault="00520F57" w:rsidP="00520F57">
      <w:pPr>
        <w:spacing w:line="320" w:lineRule="atLeast"/>
        <w:rPr>
          <w:rFonts w:ascii="Century Gothic" w:hAnsi="Century Gothic"/>
          <w:sz w:val="20"/>
          <w:szCs w:val="20"/>
        </w:rPr>
      </w:pPr>
      <w:r w:rsidRPr="00EA0ED3">
        <w:rPr>
          <w:rFonts w:ascii="Century Gothic" w:hAnsi="Century Gothic"/>
          <w:color w:val="0000FF"/>
          <w:sz w:val="20"/>
          <w:szCs w:val="20"/>
        </w:rPr>
        <w:t>Contributions/Achievements</w:t>
      </w:r>
    </w:p>
    <w:p w:rsidR="00520F57" w:rsidRPr="00EA0ED3" w:rsidRDefault="00520F57" w:rsidP="00520F57">
      <w:pPr>
        <w:spacing w:line="320" w:lineRule="atLeast"/>
        <w:rPr>
          <w:rFonts w:ascii="Century Gothic" w:hAnsi="Century Gothic"/>
          <w:sz w:val="20"/>
          <w:szCs w:val="20"/>
        </w:rPr>
      </w:pPr>
    </w:p>
    <w:p w:rsidR="00520F57" w:rsidRDefault="00863780" w:rsidP="00520F57">
      <w:pPr>
        <w:pStyle w:val="ColorfulList-Accent11"/>
        <w:numPr>
          <w:ilvl w:val="0"/>
          <w:numId w:val="3"/>
        </w:numPr>
        <w:spacing w:line="320" w:lineRule="atLeas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Best Technical Performer Award during TCS ILP training.</w:t>
      </w:r>
    </w:p>
    <w:p w:rsidR="00863780" w:rsidRPr="00EA0ED3" w:rsidRDefault="00076ABF" w:rsidP="00520F57">
      <w:pPr>
        <w:pStyle w:val="ColorfulList-Accent11"/>
        <w:numPr>
          <w:ilvl w:val="0"/>
          <w:numId w:val="3"/>
        </w:numPr>
        <w:spacing w:line="320" w:lineRule="atLeas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Best Team Award by Target CIO in 2012 for Business Intelligence stability.</w:t>
      </w:r>
    </w:p>
    <w:p w:rsidR="00520F57" w:rsidRPr="00076ABF" w:rsidRDefault="00076ABF" w:rsidP="00076ABF">
      <w:pPr>
        <w:pStyle w:val="ColorfulList-Accent11"/>
        <w:numPr>
          <w:ilvl w:val="0"/>
          <w:numId w:val="12"/>
        </w:numPr>
        <w:spacing w:line="320" w:lineRule="atLeast"/>
        <w:rPr>
          <w:rFonts w:ascii="Century Gothic" w:hAnsi="Century Gothic"/>
          <w:color w:val="0000FF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“Outstanding service award” in 2013 by Senior Client Director.</w:t>
      </w:r>
    </w:p>
    <w:p w:rsidR="00076ABF" w:rsidRPr="00076ABF" w:rsidRDefault="00076ABF" w:rsidP="00076ABF">
      <w:pPr>
        <w:pStyle w:val="ColorfulList-Accent11"/>
        <w:numPr>
          <w:ilvl w:val="0"/>
          <w:numId w:val="12"/>
        </w:numPr>
        <w:spacing w:line="320" w:lineRule="atLeast"/>
        <w:rPr>
          <w:rFonts w:ascii="Century Gothic" w:hAnsi="Century Gothic"/>
          <w:color w:val="0000FF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Client Certificate of appreciation for Automation in Enterprise data warehouse environment.</w:t>
      </w:r>
    </w:p>
    <w:p w:rsidR="001041BD" w:rsidRPr="001041BD" w:rsidRDefault="00076ABF" w:rsidP="00076ABF">
      <w:pPr>
        <w:pStyle w:val="ColorfulList-Accent11"/>
        <w:numPr>
          <w:ilvl w:val="0"/>
          <w:numId w:val="12"/>
        </w:numPr>
        <w:spacing w:line="320" w:lineRule="atLeast"/>
        <w:rPr>
          <w:rFonts w:ascii="Century Gothic" w:hAnsi="Century Gothic"/>
          <w:color w:val="0000FF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Certificate of appreciation for stability efforts in Enterprise business Intelligence</w:t>
      </w:r>
      <w:r w:rsidR="001041BD">
        <w:rPr>
          <w:rFonts w:ascii="Century Gothic" w:hAnsi="Century Gothic"/>
          <w:sz w:val="20"/>
          <w:szCs w:val="20"/>
        </w:rPr>
        <w:t xml:space="preserve"> reporting </w:t>
      </w:r>
    </w:p>
    <w:p w:rsidR="00520F57" w:rsidRDefault="001041BD" w:rsidP="00520F57">
      <w:pPr>
        <w:pStyle w:val="ColorfulList-Accent11"/>
        <w:numPr>
          <w:ilvl w:val="0"/>
          <w:numId w:val="12"/>
        </w:numPr>
        <w:spacing w:line="320" w:lineRule="atLeas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Appreciation from Senior Client manager for building stability and operational health and (BSOH)</w:t>
      </w:r>
      <w:r w:rsidRPr="001041BD">
        <w:rPr>
          <w:rFonts w:ascii="Century Gothic" w:hAnsi="Century Gothic"/>
          <w:sz w:val="20"/>
          <w:szCs w:val="20"/>
        </w:rPr>
        <w:t>for Hadoop Applications.</w:t>
      </w:r>
    </w:p>
    <w:p w:rsidR="009C2B65" w:rsidRPr="009C2B65" w:rsidRDefault="009C2B65" w:rsidP="009C2B65">
      <w:pPr>
        <w:pStyle w:val="ColorfulList-Accent11"/>
        <w:spacing w:line="320" w:lineRule="atLeast"/>
        <w:rPr>
          <w:rFonts w:ascii="Century Gothic" w:hAnsi="Century Gothic"/>
          <w:sz w:val="20"/>
          <w:szCs w:val="20"/>
        </w:rPr>
      </w:pPr>
    </w:p>
    <w:p w:rsidR="00520F57" w:rsidRPr="00EA0ED3" w:rsidRDefault="00520F57" w:rsidP="00520F57">
      <w:pPr>
        <w:numPr>
          <w:ilvl w:val="0"/>
          <w:numId w:val="5"/>
        </w:numPr>
        <w:spacing w:line="320" w:lineRule="atLeast"/>
        <w:rPr>
          <w:rFonts w:ascii="Century Gothic" w:hAnsi="Century Gothic"/>
          <w:color w:val="0000FF"/>
          <w:sz w:val="20"/>
          <w:szCs w:val="20"/>
        </w:rPr>
      </w:pPr>
      <w:r w:rsidRPr="00EA0ED3">
        <w:rPr>
          <w:rFonts w:ascii="Century Gothic" w:hAnsi="Century Gothic"/>
          <w:color w:val="0000FF"/>
          <w:sz w:val="20"/>
          <w:szCs w:val="20"/>
        </w:rPr>
        <w:t>Project Experience Summary</w:t>
      </w:r>
    </w:p>
    <w:p w:rsidR="00520F57" w:rsidRPr="00EA0ED3" w:rsidRDefault="00520F57" w:rsidP="00520F57">
      <w:pPr>
        <w:spacing w:line="320" w:lineRule="atLeast"/>
        <w:rPr>
          <w:rFonts w:ascii="Century Gothic" w:hAnsi="Century Gothic"/>
          <w:color w:val="0000FF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93"/>
        <w:gridCol w:w="7807"/>
      </w:tblGrid>
      <w:tr w:rsidR="00520F57" w:rsidRPr="00EA0ED3" w:rsidTr="0087690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9C2B65" w:rsidP="00335B1E">
            <w:pPr>
              <w:spacing w:line="320" w:lineRule="atLeas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Hadoop/Big data-  </w:t>
            </w:r>
            <w:r w:rsidR="00505F44">
              <w:rPr>
                <w:rFonts w:ascii="Century Gothic" w:hAnsi="Century Gothic"/>
                <w:sz w:val="20"/>
                <w:szCs w:val="20"/>
              </w:rPr>
              <w:t>Click stream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and Non-</w:t>
            </w:r>
            <w:r w:rsidR="00505F44">
              <w:rPr>
                <w:rFonts w:ascii="Century Gothic" w:hAnsi="Century Gothic"/>
                <w:sz w:val="20"/>
                <w:szCs w:val="20"/>
              </w:rPr>
              <w:t>Click stream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</w:tr>
      <w:tr w:rsidR="00520F57" w:rsidRPr="00EA0ED3" w:rsidTr="0087690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Customer 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9C2B65" w:rsidP="00335B1E">
            <w:pPr>
              <w:spacing w:line="320" w:lineRule="atLeas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Target Corporation </w:t>
            </w:r>
          </w:p>
        </w:tc>
      </w:tr>
      <w:tr w:rsidR="00520F57" w:rsidRPr="00EA0ED3" w:rsidTr="0087690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EA0ED3">
              <w:rPr>
                <w:rFonts w:ascii="Century Gothic" w:hAnsi="Century Gothic"/>
                <w:sz w:val="20"/>
                <w:szCs w:val="20"/>
              </w:rPr>
              <w:t>Offshore</w:t>
            </w:r>
          </w:p>
        </w:tc>
      </w:tr>
      <w:tr w:rsidR="00520F57" w:rsidRPr="00EA0ED3" w:rsidTr="0087690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505F44" w:rsidP="009C2B65">
            <w:pPr>
              <w:spacing w:line="320" w:lineRule="atLeas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June</w:t>
            </w:r>
            <w:r w:rsidR="00520F57" w:rsidRPr="00EA0ED3">
              <w:rPr>
                <w:rFonts w:ascii="Century Gothic" w:hAnsi="Century Gothic"/>
                <w:sz w:val="20"/>
                <w:szCs w:val="20"/>
              </w:rPr>
              <w:t xml:space="preserve"> 201</w:t>
            </w:r>
            <w:r w:rsidR="009C2B65">
              <w:rPr>
                <w:rFonts w:ascii="Century Gothic" w:hAnsi="Century Gothic"/>
                <w:sz w:val="20"/>
                <w:szCs w:val="20"/>
              </w:rPr>
              <w:t>3</w:t>
            </w:r>
            <w:r w:rsidR="00520F57" w:rsidRPr="00EA0ED3">
              <w:rPr>
                <w:rFonts w:ascii="Century Gothic" w:hAnsi="Century Gothic"/>
                <w:sz w:val="20"/>
                <w:szCs w:val="20"/>
              </w:rPr>
              <w:t xml:space="preserve"> – Till Date</w:t>
            </w:r>
          </w:p>
        </w:tc>
      </w:tr>
      <w:tr w:rsidR="00520F57" w:rsidRPr="00EA0ED3" w:rsidTr="0087690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9C2B65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As a production support Hadoop Engineer ,My role is to </w:t>
            </w:r>
          </w:p>
          <w:p w:rsidR="00520F57" w:rsidRPr="00EA0ED3" w:rsidRDefault="00876902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End to end support and enhancement for Hadoop </w:t>
            </w:r>
            <w:r w:rsidR="00505F44">
              <w:rPr>
                <w:rFonts w:ascii="Century Gothic" w:hAnsi="Century Gothic"/>
                <w:sz w:val="20"/>
                <w:szCs w:val="20"/>
              </w:rPr>
              <w:t>click stream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and non-</w:t>
            </w:r>
            <w:r w:rsidR="00505F44">
              <w:rPr>
                <w:rFonts w:ascii="Century Gothic" w:hAnsi="Century Gothic"/>
                <w:sz w:val="20"/>
                <w:szCs w:val="20"/>
              </w:rPr>
              <w:t>click stream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data load.</w:t>
            </w:r>
          </w:p>
          <w:p w:rsidR="00520F57" w:rsidRDefault="00876902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Closely work with Architect and developer for production release</w:t>
            </w:r>
            <w:r w:rsidR="0094457E">
              <w:rPr>
                <w:rFonts w:ascii="Century Gothic" w:hAnsi="Century Gothic"/>
                <w:sz w:val="20"/>
                <w:szCs w:val="20"/>
              </w:rPr>
              <w:t>’s</w:t>
            </w:r>
          </w:p>
          <w:p w:rsidR="00876902" w:rsidRPr="00EA0ED3" w:rsidRDefault="00876902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Take complete ownership for all production issues and resolve the issues within SLA.</w:t>
            </w:r>
          </w:p>
          <w:p w:rsidR="00520F57" w:rsidRDefault="00876902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To make sure the Hive tables are loaded with recent data.</w:t>
            </w:r>
          </w:p>
          <w:p w:rsidR="00876902" w:rsidRDefault="00876902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Responsible for </w:t>
            </w:r>
            <w:r w:rsidR="0094457E">
              <w:rPr>
                <w:rFonts w:ascii="Century Gothic" w:hAnsi="Century Gothic"/>
                <w:sz w:val="20"/>
                <w:szCs w:val="20"/>
              </w:rPr>
              <w:t>history and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incremental </w:t>
            </w:r>
            <w:r w:rsidR="0094457E">
              <w:rPr>
                <w:rFonts w:ascii="Century Gothic" w:hAnsi="Century Gothic"/>
                <w:sz w:val="20"/>
                <w:szCs w:val="20"/>
              </w:rPr>
              <w:t>load.</w:t>
            </w:r>
          </w:p>
          <w:p w:rsidR="0094457E" w:rsidRDefault="0094457E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Responsible for refinement of Oozie workflows  during huge data load </w:t>
            </w:r>
          </w:p>
          <w:p w:rsidR="0094457E" w:rsidRDefault="0094457E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To ensure  all  reporting suits data is available to the business </w:t>
            </w:r>
          </w:p>
          <w:p w:rsidR="0094457E" w:rsidRDefault="0094457E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Responsible for incident ,Event and problem management </w:t>
            </w:r>
          </w:p>
          <w:p w:rsidR="0094457E" w:rsidRPr="00EA0ED3" w:rsidRDefault="0094457E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Responsible for  automating the  Hadoop data load process </w:t>
            </w:r>
          </w:p>
          <w:p w:rsidR="00520F57" w:rsidRPr="00EA0ED3" w:rsidRDefault="00520F57" w:rsidP="007C5DB7">
            <w:pPr>
              <w:widowControl/>
              <w:tabs>
                <w:tab w:val="left" w:pos="432"/>
              </w:tabs>
              <w:autoSpaceDE/>
              <w:ind w:left="432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20F57" w:rsidRPr="00EA0ED3" w:rsidTr="0087690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Operating Systems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94457E" w:rsidP="0094457E">
            <w:pPr>
              <w:pStyle w:val="tablehead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 w:val="0"/>
                <w:lang w:val="en-US"/>
              </w:rPr>
              <w:t>Linux 6,Windows7</w:t>
            </w:r>
          </w:p>
        </w:tc>
      </w:tr>
      <w:tr w:rsidR="00520F57" w:rsidRPr="00EA0ED3" w:rsidTr="0087690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lang w:val="en-US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Database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94457E" w:rsidP="00335B1E">
            <w:pPr>
              <w:pStyle w:val="tablehead"/>
              <w:spacing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 w:val="0"/>
                <w:lang w:val="en-US"/>
              </w:rPr>
              <w:t xml:space="preserve">UDB-DB2  and Teradata </w:t>
            </w:r>
          </w:p>
        </w:tc>
      </w:tr>
      <w:tr w:rsidR="00520F57" w:rsidRPr="00EA0ED3" w:rsidTr="0087690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lang w:val="en-US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Tools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7B2871" w:rsidP="00335B1E">
            <w:pPr>
              <w:pStyle w:val="tablehead"/>
              <w:spacing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 w:val="0"/>
                <w:lang w:val="en-US"/>
              </w:rPr>
              <w:t>Sqoop,Hive,HUE, Control M ,Oozie Scheduler  and MFT</w:t>
            </w:r>
          </w:p>
        </w:tc>
      </w:tr>
      <w:tr w:rsidR="00520F57" w:rsidRPr="00EA0ED3" w:rsidTr="0087690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Description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EA4F1F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In this project ,2 Hadoop applications has been developed namely </w:t>
            </w:r>
            <w:r w:rsidR="00D56345">
              <w:rPr>
                <w:rFonts w:ascii="Century Gothic" w:hAnsi="Century Gothic"/>
                <w:sz w:val="20"/>
                <w:szCs w:val="20"/>
              </w:rPr>
              <w:t>Click stream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>
              <w:rPr>
                <w:rFonts w:ascii="Century Gothic" w:hAnsi="Century Gothic"/>
                <w:sz w:val="20"/>
                <w:szCs w:val="20"/>
              </w:rPr>
              <w:lastRenderedPageBreak/>
              <w:t xml:space="preserve">and non-clickstream </w:t>
            </w:r>
          </w:p>
          <w:p w:rsidR="00520F57" w:rsidRPr="00753D8F" w:rsidRDefault="00C25B17" w:rsidP="00753D8F">
            <w:pPr>
              <w:spacing w:line="320" w:lineRule="atLeast"/>
              <w:rPr>
                <w:rFonts w:ascii="Century Gothic" w:hAnsi="Century Gothic"/>
                <w:b/>
                <w:color w:val="auto"/>
                <w:sz w:val="20"/>
                <w:szCs w:val="20"/>
                <w:u w:val="single"/>
              </w:rPr>
            </w:pPr>
            <w:r w:rsidRPr="00753D8F">
              <w:rPr>
                <w:rFonts w:ascii="Century Gothic" w:hAnsi="Century Gothic"/>
                <w:b/>
                <w:color w:val="auto"/>
                <w:sz w:val="20"/>
                <w:szCs w:val="20"/>
                <w:u w:val="single"/>
              </w:rPr>
              <w:t xml:space="preserve">Clickstream </w:t>
            </w:r>
          </w:p>
          <w:p w:rsidR="00C25B17" w:rsidRDefault="00C25B17" w:rsidP="00C25B17">
            <w:pPr>
              <w:pStyle w:val="ListParagraph"/>
              <w:numPr>
                <w:ilvl w:val="0"/>
                <w:numId w:val="16"/>
              </w:num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Clickstream application is responsible for extracting ,Transforming  and loading Target.com browsing /click data  to HDFS</w:t>
            </w:r>
          </w:p>
          <w:p w:rsidR="00C25B17" w:rsidRDefault="00C25B17" w:rsidP="00C25B17">
            <w:pPr>
              <w:pStyle w:val="ListParagraph"/>
              <w:numPr>
                <w:ilvl w:val="0"/>
                <w:numId w:val="16"/>
              </w:num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There are 8 different reporting suits and browsing data is segregated into 8 different reporting suits depending on how user access the target.com like through mobile,iPad,Iphone,Android etc.</w:t>
            </w:r>
          </w:p>
          <w:p w:rsidR="00C25B17" w:rsidRPr="00C25B17" w:rsidRDefault="00C25B17" w:rsidP="00C25B17">
            <w:pPr>
              <w:pStyle w:val="ListParagraph"/>
              <w:numPr>
                <w:ilvl w:val="0"/>
                <w:numId w:val="16"/>
              </w:num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Created External tables in order to make this data available to the business.  </w:t>
            </w:r>
          </w:p>
          <w:p w:rsidR="00C25B17" w:rsidRPr="00753D8F" w:rsidRDefault="00C25B17" w:rsidP="00753D8F">
            <w:pPr>
              <w:spacing w:line="320" w:lineRule="atLeast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 w:rsidRPr="00753D8F">
              <w:rPr>
                <w:rFonts w:ascii="Century Gothic" w:hAnsi="Century Gothic"/>
                <w:b/>
                <w:sz w:val="20"/>
                <w:szCs w:val="20"/>
                <w:u w:val="single"/>
              </w:rPr>
              <w:t xml:space="preserve">Non-Clickstream </w:t>
            </w:r>
          </w:p>
          <w:p w:rsidR="00C25B17" w:rsidRDefault="00C25B17" w:rsidP="00C25B17">
            <w:pPr>
              <w:pStyle w:val="ListParagraph"/>
              <w:numPr>
                <w:ilvl w:val="0"/>
                <w:numId w:val="16"/>
              </w:num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Clickstream application is responsible for loading traditional RDBMS data (DB2 +Teradata) into HDFS.</w:t>
            </w:r>
          </w:p>
          <w:p w:rsidR="00C25B17" w:rsidRDefault="00C25B17" w:rsidP="00C25B17">
            <w:pPr>
              <w:pStyle w:val="ListParagraph"/>
              <w:numPr>
                <w:ilvl w:val="0"/>
                <w:numId w:val="16"/>
              </w:num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We are loading Sales, Guest, Inventory, Storetoguest relationship data in Hadoop, There are 8 different reporting suits for business segregation.  </w:t>
            </w:r>
          </w:p>
          <w:p w:rsidR="00C25B17" w:rsidRPr="00C25B17" w:rsidRDefault="00C25B17" w:rsidP="00C25B17">
            <w:pPr>
              <w:pStyle w:val="ListParagraph"/>
              <w:numPr>
                <w:ilvl w:val="0"/>
                <w:numId w:val="16"/>
              </w:num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Created External tables in order to make this data available to the business.  </w:t>
            </w:r>
          </w:p>
          <w:p w:rsidR="00520F57" w:rsidRPr="00C25B17" w:rsidRDefault="00520F57" w:rsidP="00C25B17">
            <w:pPr>
              <w:pStyle w:val="ListParagraph"/>
              <w:spacing w:line="320" w:lineRule="atLeast"/>
              <w:ind w:left="144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20F57" w:rsidRPr="00EA0ED3" w:rsidTr="0087690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lastRenderedPageBreak/>
              <w:t>Challenges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A471A3" w:rsidP="00335B1E">
            <w:pPr>
              <w:spacing w:line="32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Inconsistency of data in RDBMS and Hadoop due to no row level update supported in Hadoop  ,To overcome this suggested a solution to make sure we have consistent data </w:t>
            </w:r>
          </w:p>
        </w:tc>
      </w:tr>
      <w:tr w:rsidR="00520F57" w:rsidRPr="00EA0ED3" w:rsidTr="0087690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Achievements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1D0E3D" w:rsidP="001D0E3D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Achieved the  operational stability and health of Hadoop environment </w:t>
            </w:r>
          </w:p>
        </w:tc>
      </w:tr>
    </w:tbl>
    <w:p w:rsidR="00520F57" w:rsidRPr="00EA0ED3" w:rsidRDefault="00520F57" w:rsidP="00520F57">
      <w:pPr>
        <w:spacing w:line="320" w:lineRule="atLeast"/>
        <w:rPr>
          <w:rFonts w:ascii="Century Gothic" w:hAnsi="Century Gothic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93"/>
        <w:gridCol w:w="7807"/>
      </w:tblGrid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1D0E3D" w:rsidP="00335B1E">
            <w:pPr>
              <w:spacing w:line="320" w:lineRule="atLeas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Business Intelligence – Application support 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Customer 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1D0E3D" w:rsidP="00335B1E">
            <w:pPr>
              <w:spacing w:line="320" w:lineRule="atLeas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Target Corporation 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F830B4" w:rsidP="00335B1E">
            <w:pPr>
              <w:spacing w:line="320" w:lineRule="atLeas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Offshore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D56345" w:rsidP="00335B1E">
            <w:pPr>
              <w:spacing w:line="320" w:lineRule="atLeas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April 2013 – May</w:t>
            </w:r>
            <w:r w:rsidR="00520F57" w:rsidRPr="00EA0ED3">
              <w:rPr>
                <w:rFonts w:ascii="Century Gothic" w:hAnsi="Century Gothic"/>
                <w:sz w:val="20"/>
                <w:szCs w:val="20"/>
              </w:rPr>
              <w:t xml:space="preserve"> 2013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sz w:val="20"/>
                <w:szCs w:val="20"/>
              </w:rPr>
              <w:t xml:space="preserve">As </w:t>
            </w:r>
            <w:r w:rsidR="00965792">
              <w:rPr>
                <w:rFonts w:ascii="Century Gothic" w:hAnsi="Century Gothic"/>
                <w:sz w:val="20"/>
                <w:szCs w:val="20"/>
              </w:rPr>
              <w:t xml:space="preserve">a data warehouse </w:t>
            </w:r>
            <w:r w:rsidRPr="00EA0ED3">
              <w:rPr>
                <w:rFonts w:ascii="Century Gothic" w:hAnsi="Century Gothic"/>
                <w:sz w:val="20"/>
                <w:szCs w:val="20"/>
              </w:rPr>
              <w:t xml:space="preserve">, my role was to </w:t>
            </w:r>
          </w:p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</w:p>
          <w:p w:rsidR="00520F57" w:rsidRPr="00EA0ED3" w:rsidRDefault="00965792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To take Complete ownership of ETL batch load </w:t>
            </w:r>
          </w:p>
          <w:p w:rsidR="00520F57" w:rsidRPr="00EA0ED3" w:rsidRDefault="00520F57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sz w:val="20"/>
                <w:szCs w:val="20"/>
              </w:rPr>
              <w:t xml:space="preserve">To work </w:t>
            </w:r>
            <w:r w:rsidR="00E63F12">
              <w:rPr>
                <w:rFonts w:ascii="Century Gothic" w:hAnsi="Century Gothic"/>
                <w:sz w:val="20"/>
                <w:szCs w:val="20"/>
              </w:rPr>
              <w:t>with business for any data discrepancy, unavailability or corruption.</w:t>
            </w:r>
          </w:p>
          <w:p w:rsidR="00520F57" w:rsidRPr="00EA0ED3" w:rsidRDefault="00E63F12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Communicate to the stakeholder in case data is not loaded due to some activities in Production like patching ,Migration or any other issue </w:t>
            </w:r>
          </w:p>
          <w:p w:rsidR="00520F57" w:rsidRDefault="00E63F12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To mitigate the recurring and high severity issues for best client experience </w:t>
            </w:r>
          </w:p>
          <w:p w:rsidR="007C5DB7" w:rsidRDefault="007C5DB7" w:rsidP="007C5DB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Responsible for incident ,Event and problem management </w:t>
            </w:r>
          </w:p>
          <w:p w:rsidR="007C5DB7" w:rsidRPr="00EA0ED3" w:rsidRDefault="007C5DB7" w:rsidP="007C5DB7">
            <w:pPr>
              <w:widowControl/>
              <w:tabs>
                <w:tab w:val="left" w:pos="432"/>
              </w:tabs>
              <w:autoSpaceDE/>
              <w:ind w:left="432"/>
              <w:rPr>
                <w:rFonts w:ascii="Century Gothic" w:hAnsi="Century Gothic"/>
                <w:sz w:val="20"/>
                <w:szCs w:val="20"/>
              </w:rPr>
            </w:pPr>
          </w:p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Operating Systems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F000D5" w:rsidP="00F000D5">
            <w:pPr>
              <w:pStyle w:val="tablehead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 w:val="0"/>
                <w:lang w:val="en-US"/>
              </w:rPr>
              <w:t>AIX,Linux,Windows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lang w:val="en-US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Database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F000D5" w:rsidP="00335B1E">
            <w:pPr>
              <w:pStyle w:val="tablehead"/>
              <w:spacing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 w:val="0"/>
                <w:lang w:val="en-US"/>
              </w:rPr>
              <w:t>DB2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lang w:val="en-US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Tools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F000D5" w:rsidP="00335B1E">
            <w:pPr>
              <w:pStyle w:val="tablehead"/>
              <w:spacing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 w:val="0"/>
                <w:lang w:val="en-US"/>
              </w:rPr>
              <w:t xml:space="preserve">Data stage ,AQT,Control M ,MFT,DB2 Command Center </w:t>
            </w:r>
          </w:p>
        </w:tc>
      </w:tr>
      <w:tr w:rsidR="00520F57" w:rsidRPr="00EA0ED3" w:rsidTr="00753D8F">
        <w:trPr>
          <w:trHeight w:val="159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Description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F000D5" w:rsidP="00F000D5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This was datawarwhouse project responsible for maintain</w:t>
            </w:r>
            <w:r w:rsidR="00753D8F">
              <w:rPr>
                <w:rFonts w:ascii="Century Gothic" w:hAnsi="Century Gothic"/>
                <w:sz w:val="20"/>
                <w:szCs w:val="20"/>
              </w:rPr>
              <w:t xml:space="preserve">ing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operational transactions and team member data </w:t>
            </w:r>
          </w:p>
          <w:p w:rsidR="00520F57" w:rsidRPr="00EA0ED3" w:rsidRDefault="00520F57" w:rsidP="00F000D5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520F57" w:rsidRPr="00EA0ED3" w:rsidRDefault="00520F57" w:rsidP="00520F57">
      <w:pPr>
        <w:spacing w:line="320" w:lineRule="atLeast"/>
        <w:rPr>
          <w:rFonts w:ascii="Century Gothic" w:hAnsi="Century Gothic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93"/>
        <w:gridCol w:w="7807"/>
      </w:tblGrid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753D8F" w:rsidP="00335B1E">
            <w:pPr>
              <w:spacing w:line="320" w:lineRule="atLeas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Business Intelligence Operations 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Customer 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753D8F" w:rsidP="00335B1E">
            <w:pPr>
              <w:spacing w:line="320" w:lineRule="atLeas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Target Corporation 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753D8F" w:rsidP="00335B1E">
            <w:pPr>
              <w:spacing w:line="320" w:lineRule="atLeas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Offshore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753D8F" w:rsidP="00753D8F">
            <w:pPr>
              <w:spacing w:line="320" w:lineRule="atLeas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Sep</w:t>
            </w:r>
            <w:r w:rsidR="00520F57" w:rsidRPr="00EA0ED3">
              <w:rPr>
                <w:rFonts w:ascii="Century Gothic" w:hAnsi="Century Gothic"/>
                <w:sz w:val="20"/>
                <w:szCs w:val="20"/>
              </w:rPr>
              <w:t xml:space="preserve"> 201</w:t>
            </w:r>
            <w:r w:rsidR="00D56345">
              <w:rPr>
                <w:rFonts w:ascii="Century Gothic" w:hAnsi="Century Gothic"/>
                <w:sz w:val="20"/>
                <w:szCs w:val="20"/>
              </w:rPr>
              <w:t xml:space="preserve">1 – March </w:t>
            </w:r>
            <w:r>
              <w:rPr>
                <w:rFonts w:ascii="Century Gothic" w:hAnsi="Century Gothic"/>
                <w:sz w:val="20"/>
                <w:szCs w:val="20"/>
              </w:rPr>
              <w:t>2013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753D8F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My role was a team member initially and then as a team Lead </w:t>
            </w:r>
          </w:p>
          <w:p w:rsidR="00753D8F" w:rsidRDefault="00753D8F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Responsible for  BI infrastructure stability</w:t>
            </w:r>
          </w:p>
          <w:p w:rsidR="00520F57" w:rsidRDefault="00753D8F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Develop new health checks  and tools  for proactive  identification of infrastructure related issues  </w:t>
            </w:r>
          </w:p>
          <w:p w:rsidR="00753D8F" w:rsidRDefault="00753D8F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Act as a bridge between multiple technical teams </w:t>
            </w:r>
          </w:p>
          <w:p w:rsidR="00753D8F" w:rsidRDefault="00753D8F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Suggest a solutions , tweaking  opportunities and expedite the recovery </w:t>
            </w:r>
          </w:p>
          <w:p w:rsidR="00753D8F" w:rsidRDefault="00753D8F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To make sure we have minimal disruption of BI infrastructure </w:t>
            </w:r>
          </w:p>
          <w:p w:rsidR="00753D8F" w:rsidRDefault="00753D8F" w:rsidP="00520F57">
            <w:pPr>
              <w:widowControl/>
              <w:numPr>
                <w:ilvl w:val="0"/>
                <w:numId w:val="7"/>
              </w:numPr>
              <w:tabs>
                <w:tab w:val="left" w:pos="432"/>
              </w:tabs>
              <w:autoSpaceDE/>
              <w:ind w:left="432" w:hanging="27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Identify the new health checks/monitor and implement those in Prod </w:t>
            </w:r>
          </w:p>
          <w:p w:rsidR="00753D8F" w:rsidRPr="00EA0ED3" w:rsidRDefault="00753D8F" w:rsidP="00753D8F">
            <w:pPr>
              <w:widowControl/>
              <w:tabs>
                <w:tab w:val="left" w:pos="432"/>
              </w:tabs>
              <w:autoSpaceDE/>
              <w:ind w:left="432"/>
              <w:rPr>
                <w:rFonts w:ascii="Century Gothic" w:hAnsi="Century Gothic"/>
                <w:sz w:val="20"/>
                <w:szCs w:val="20"/>
              </w:rPr>
            </w:pPr>
          </w:p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Operating Systems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753D8F" w:rsidP="00753D8F">
            <w:pPr>
              <w:pStyle w:val="tablehead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 w:val="0"/>
                <w:lang w:val="en-US"/>
              </w:rPr>
              <w:t xml:space="preserve">Linux, Unix 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lang w:val="en-US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Database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753D8F" w:rsidP="00335B1E">
            <w:pPr>
              <w:pStyle w:val="tablehead"/>
              <w:spacing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 w:val="0"/>
                <w:lang w:val="en-US"/>
              </w:rPr>
              <w:t xml:space="preserve">DB2 and Teradata 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lang w:val="en-US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Tools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753D8F" w:rsidP="00335B1E">
            <w:pPr>
              <w:pStyle w:val="tablehead"/>
              <w:spacing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  <w:b w:val="0"/>
                <w:lang w:val="en-US"/>
              </w:rPr>
              <w:t>Control M ,DB2 command center ,MFT</w:t>
            </w:r>
          </w:p>
        </w:tc>
      </w:tr>
      <w:tr w:rsidR="00520F57" w:rsidRPr="00EA0ED3" w:rsidTr="00753D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Achievements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753D8F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Received Best team Award from Client CIO for BI environment stability during peak season </w:t>
            </w:r>
          </w:p>
        </w:tc>
      </w:tr>
    </w:tbl>
    <w:p w:rsidR="00520F57" w:rsidRPr="00EA0ED3" w:rsidRDefault="00520F57" w:rsidP="00520F57">
      <w:pPr>
        <w:spacing w:line="320" w:lineRule="atLeast"/>
        <w:rPr>
          <w:rFonts w:ascii="Century Gothic" w:hAnsi="Century Gothic"/>
          <w:sz w:val="20"/>
          <w:szCs w:val="20"/>
        </w:rPr>
      </w:pPr>
    </w:p>
    <w:p w:rsidR="000453A0" w:rsidRDefault="000453A0" w:rsidP="00520F57">
      <w:pPr>
        <w:spacing w:line="320" w:lineRule="atLeast"/>
        <w:rPr>
          <w:rFonts w:ascii="Century Gothic" w:hAnsi="Century Gothic"/>
          <w:color w:val="0000FF"/>
          <w:sz w:val="20"/>
          <w:szCs w:val="20"/>
        </w:rPr>
      </w:pPr>
    </w:p>
    <w:p w:rsidR="00520F57" w:rsidRPr="000453A0" w:rsidRDefault="00520F57" w:rsidP="00520F57">
      <w:pPr>
        <w:spacing w:line="320" w:lineRule="atLeast"/>
        <w:rPr>
          <w:rFonts w:ascii="Century Gothic" w:hAnsi="Century Gothic"/>
          <w:sz w:val="20"/>
          <w:szCs w:val="20"/>
        </w:rPr>
      </w:pPr>
      <w:r w:rsidRPr="00EA0ED3">
        <w:rPr>
          <w:rFonts w:ascii="Century Gothic" w:hAnsi="Century Gothic"/>
          <w:color w:val="0000FF"/>
          <w:sz w:val="20"/>
          <w:szCs w:val="20"/>
        </w:rPr>
        <w:t>Personal Details</w:t>
      </w:r>
    </w:p>
    <w:p w:rsidR="00520F57" w:rsidRPr="00EA0ED3" w:rsidRDefault="00520F57" w:rsidP="00520F57">
      <w:pPr>
        <w:rPr>
          <w:rFonts w:ascii="Century Gothic" w:hAnsi="Century Gothic"/>
        </w:rPr>
      </w:pPr>
    </w:p>
    <w:p w:rsidR="00520F57" w:rsidRPr="00EA0ED3" w:rsidRDefault="00520F57" w:rsidP="00520F57">
      <w:pPr>
        <w:rPr>
          <w:rFonts w:ascii="Century Gothic" w:hAnsi="Century Gothic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93"/>
        <w:gridCol w:w="7807"/>
      </w:tblGrid>
      <w:tr w:rsidR="00520F57" w:rsidRPr="00EA0ED3" w:rsidTr="000453A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First Name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0453A0" w:rsidP="000453A0">
            <w:pPr>
              <w:spacing w:line="32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Kiran </w:t>
            </w:r>
          </w:p>
        </w:tc>
      </w:tr>
      <w:tr w:rsidR="00520F57" w:rsidRPr="00EA0ED3" w:rsidTr="000453A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Last Name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0453A0" w:rsidP="00335B1E">
            <w:pPr>
              <w:spacing w:line="32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Arangale</w:t>
            </w:r>
          </w:p>
        </w:tc>
      </w:tr>
      <w:tr w:rsidR="00520F57" w:rsidRPr="00EA0ED3" w:rsidTr="000453A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Date of birth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0453A0" w:rsidP="00335B1E">
            <w:pPr>
              <w:spacing w:line="32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0453A0">
              <w:rPr>
                <w:rFonts w:ascii="Century Gothic" w:hAnsi="Century Gothic"/>
                <w:sz w:val="20"/>
                <w:szCs w:val="20"/>
              </w:rPr>
              <w:t>27 Feb 1989</w:t>
            </w:r>
          </w:p>
        </w:tc>
      </w:tr>
      <w:tr w:rsidR="00520F57" w:rsidRPr="00EA0ED3" w:rsidTr="000453A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Gender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EA0ED3">
              <w:rPr>
                <w:rFonts w:ascii="Century Gothic" w:hAnsi="Century Gothic"/>
                <w:sz w:val="20"/>
                <w:szCs w:val="20"/>
              </w:rPr>
              <w:t>Male</w:t>
            </w:r>
          </w:p>
        </w:tc>
      </w:tr>
      <w:tr w:rsidR="00520F57" w:rsidRPr="00EA0ED3" w:rsidTr="000453A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Marital Status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EA0ED3">
              <w:rPr>
                <w:rFonts w:ascii="Century Gothic" w:hAnsi="Century Gothic"/>
                <w:sz w:val="20"/>
                <w:szCs w:val="20"/>
              </w:rPr>
              <w:t>Single</w:t>
            </w:r>
          </w:p>
        </w:tc>
      </w:tr>
      <w:tr w:rsidR="00520F57" w:rsidRPr="00EA0ED3" w:rsidTr="000453A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Current Designation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0453A0" w:rsidP="00335B1E">
            <w:pPr>
              <w:spacing w:line="32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System Engineer </w:t>
            </w:r>
          </w:p>
        </w:tc>
      </w:tr>
      <w:tr w:rsidR="00520F57" w:rsidRPr="00EA0ED3" w:rsidTr="000453A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Nationality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b/>
                <w:sz w:val="20"/>
                <w:szCs w:val="20"/>
              </w:rPr>
            </w:pPr>
            <w:r w:rsidRPr="00EA0ED3">
              <w:rPr>
                <w:rFonts w:ascii="Century Gothic" w:hAnsi="Century Gothic"/>
                <w:sz w:val="20"/>
                <w:szCs w:val="20"/>
              </w:rPr>
              <w:t>Indian</w:t>
            </w:r>
          </w:p>
        </w:tc>
      </w:tr>
      <w:tr w:rsidR="00520F57" w:rsidRPr="00EA0ED3" w:rsidTr="000453A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Permanent Address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0453A0" w:rsidP="00335B1E">
            <w:pPr>
              <w:spacing w:line="320" w:lineRule="atLeas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A/P-Astagaon,Tal-Rahata,Dist-Ahmednagar,Maharashtra-423107</w:t>
            </w:r>
          </w:p>
        </w:tc>
      </w:tr>
    </w:tbl>
    <w:p w:rsidR="00520F57" w:rsidRPr="00EA0ED3" w:rsidRDefault="00520F57" w:rsidP="00520F57">
      <w:pPr>
        <w:spacing w:line="320" w:lineRule="atLeast"/>
        <w:rPr>
          <w:rFonts w:ascii="Century Gothic" w:hAnsi="Century Gothic"/>
        </w:rPr>
      </w:pPr>
    </w:p>
    <w:p w:rsidR="00520F57" w:rsidRPr="00EA0ED3" w:rsidRDefault="00520F57" w:rsidP="00520F57">
      <w:pPr>
        <w:rPr>
          <w:rFonts w:ascii="Century Gothic" w:hAnsi="Century Gothic"/>
        </w:rPr>
      </w:pPr>
    </w:p>
    <w:p w:rsidR="00520F57" w:rsidRPr="00EA0ED3" w:rsidRDefault="00520F57" w:rsidP="00520F57">
      <w:pPr>
        <w:rPr>
          <w:rFonts w:ascii="Century Gothic" w:hAnsi="Century Gothic"/>
        </w:rPr>
      </w:pPr>
    </w:p>
    <w:p w:rsidR="00520F57" w:rsidRPr="00EA0ED3" w:rsidRDefault="00520F57" w:rsidP="00520F57">
      <w:pPr>
        <w:spacing w:line="320" w:lineRule="atLeast"/>
        <w:rPr>
          <w:rFonts w:ascii="Century Gothic" w:hAnsi="Century Gothic"/>
        </w:rPr>
      </w:pPr>
      <w:r w:rsidRPr="00EA0ED3">
        <w:rPr>
          <w:rFonts w:ascii="Century Gothic" w:hAnsi="Century Gothic"/>
          <w:color w:val="0000FF"/>
          <w:sz w:val="20"/>
          <w:szCs w:val="20"/>
        </w:rPr>
        <w:t>Passport Details</w:t>
      </w:r>
    </w:p>
    <w:p w:rsidR="00520F57" w:rsidRPr="00EA0ED3" w:rsidRDefault="00520F57" w:rsidP="00520F57">
      <w:pPr>
        <w:rPr>
          <w:rFonts w:ascii="Century Gothic" w:hAnsi="Century Gothic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93"/>
        <w:gridCol w:w="6300"/>
      </w:tblGrid>
      <w:tr w:rsidR="00520F57" w:rsidRPr="00EA0ED3" w:rsidTr="00335B1E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0453A0">
              <w:rPr>
                <w:rFonts w:ascii="Century Gothic" w:hAnsi="Century Gothic"/>
                <w:b/>
                <w:sz w:val="20"/>
                <w:szCs w:val="20"/>
              </w:rPr>
              <w:t>Passport Number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53A0" w:rsidRPr="000453A0" w:rsidRDefault="000453A0" w:rsidP="000453A0">
            <w:pPr>
              <w:rPr>
                <w:rFonts w:ascii="Century Gothic" w:hAnsi="Century Gothic"/>
                <w:sz w:val="20"/>
                <w:szCs w:val="20"/>
              </w:rPr>
            </w:pPr>
            <w:r w:rsidRPr="000453A0">
              <w:rPr>
                <w:rFonts w:ascii="Century Gothic" w:hAnsi="Century Gothic"/>
                <w:sz w:val="20"/>
                <w:szCs w:val="20"/>
              </w:rPr>
              <w:t>H6754570</w:t>
            </w:r>
          </w:p>
          <w:p w:rsidR="00520F57" w:rsidRPr="000453A0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20F57" w:rsidRPr="00EA0ED3" w:rsidTr="00335B1E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20F57" w:rsidRPr="00EA0ED3" w:rsidRDefault="00520F57" w:rsidP="00335B1E">
            <w:pPr>
              <w:spacing w:line="320" w:lineRule="atLeast"/>
              <w:rPr>
                <w:rFonts w:ascii="Century Gothic" w:hAnsi="Century Gothic"/>
                <w:sz w:val="20"/>
                <w:szCs w:val="20"/>
              </w:rPr>
            </w:pPr>
            <w:r w:rsidRPr="00EA0ED3">
              <w:rPr>
                <w:rFonts w:ascii="Century Gothic" w:hAnsi="Century Gothic"/>
                <w:b/>
                <w:sz w:val="20"/>
                <w:szCs w:val="20"/>
              </w:rPr>
              <w:t>Place of issue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0F57" w:rsidRPr="00EA0ED3" w:rsidRDefault="000453A0" w:rsidP="00335B1E">
            <w:pPr>
              <w:spacing w:line="320" w:lineRule="atLeas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Pune</w:t>
            </w:r>
            <w:r w:rsidR="00520F57" w:rsidRPr="00EA0ED3">
              <w:rPr>
                <w:rFonts w:ascii="Century Gothic" w:hAnsi="Century Gothic"/>
                <w:sz w:val="20"/>
                <w:szCs w:val="20"/>
              </w:rPr>
              <w:t>, India</w:t>
            </w:r>
          </w:p>
        </w:tc>
      </w:tr>
    </w:tbl>
    <w:p w:rsidR="00520F57" w:rsidRPr="00EA0ED3" w:rsidRDefault="00520F57" w:rsidP="00520F57">
      <w:pPr>
        <w:rPr>
          <w:rFonts w:ascii="Century Gothic" w:hAnsi="Century Gothic"/>
        </w:rPr>
      </w:pPr>
    </w:p>
    <w:p w:rsidR="00520F57" w:rsidRPr="00EA0ED3" w:rsidRDefault="00520F57" w:rsidP="00520F57">
      <w:pPr>
        <w:rPr>
          <w:rFonts w:ascii="Century Gothic" w:hAnsi="Century Gothic"/>
        </w:rPr>
      </w:pPr>
    </w:p>
    <w:p w:rsidR="00606AC2" w:rsidRPr="00EA0ED3" w:rsidRDefault="00606AC2">
      <w:pPr>
        <w:rPr>
          <w:rFonts w:ascii="Century Gothic" w:hAnsi="Century Gothic"/>
        </w:rPr>
      </w:pPr>
    </w:p>
    <w:sectPr w:rsidR="00606AC2" w:rsidRPr="00EA0ED3" w:rsidSect="00657B04">
      <w:footerReference w:type="default" r:id="rId7"/>
      <w:pgSz w:w="11906" w:h="16838"/>
      <w:pgMar w:top="720" w:right="720" w:bottom="776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473" w:rsidRDefault="00860473" w:rsidP="00037070">
      <w:r>
        <w:separator/>
      </w:r>
    </w:p>
  </w:endnote>
  <w:endnote w:type="continuationSeparator" w:id="1">
    <w:p w:rsidR="00860473" w:rsidRDefault="00860473" w:rsidP="000370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07E" w:rsidRDefault="00A10FBA">
    <w:pPr>
      <w:pStyle w:val="Footer"/>
      <w:jc w:val="center"/>
      <w:rPr>
        <w:sz w:val="20"/>
        <w:szCs w:val="20"/>
      </w:rPr>
    </w:pPr>
    <w:r>
      <w:fldChar w:fldCharType="begin"/>
    </w:r>
    <w:r w:rsidR="004E607E">
      <w:instrText xml:space="preserve"> PAGE </w:instrText>
    </w:r>
    <w:r>
      <w:fldChar w:fldCharType="separate"/>
    </w:r>
    <w:r w:rsidR="006A093F">
      <w:rPr>
        <w:noProof/>
      </w:rPr>
      <w:t>4</w:t>
    </w:r>
    <w:r>
      <w:rPr>
        <w:noProof/>
      </w:rPr>
      <w:fldChar w:fldCharType="end"/>
    </w:r>
  </w:p>
  <w:p w:rsidR="004E607E" w:rsidRDefault="004E607E">
    <w:pPr>
      <w:spacing w:line="320" w:lineRule="atLeas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473" w:rsidRDefault="00860473" w:rsidP="00037070">
      <w:r>
        <w:separator/>
      </w:r>
    </w:p>
  </w:footnote>
  <w:footnote w:type="continuationSeparator" w:id="1">
    <w:p w:rsidR="00860473" w:rsidRDefault="00860473" w:rsidP="000370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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cs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Arial"/>
        <w:b/>
      </w:r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1">
    <w:nsid w:val="33707DE2"/>
    <w:multiLevelType w:val="hybridMultilevel"/>
    <w:tmpl w:val="567057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B30254"/>
    <w:multiLevelType w:val="hybridMultilevel"/>
    <w:tmpl w:val="095A32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E4200C"/>
    <w:multiLevelType w:val="hybridMultilevel"/>
    <w:tmpl w:val="3E5247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2E1939"/>
    <w:multiLevelType w:val="hybridMultilevel"/>
    <w:tmpl w:val="B440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23C5D"/>
    <w:multiLevelType w:val="hybridMultilevel"/>
    <w:tmpl w:val="72A0C178"/>
    <w:lvl w:ilvl="0" w:tplc="8A50A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13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0F57"/>
    <w:rsid w:val="00037070"/>
    <w:rsid w:val="000453A0"/>
    <w:rsid w:val="00076ABF"/>
    <w:rsid w:val="001041BD"/>
    <w:rsid w:val="001160FA"/>
    <w:rsid w:val="0016060F"/>
    <w:rsid w:val="00190AAB"/>
    <w:rsid w:val="001D0E3D"/>
    <w:rsid w:val="001F5611"/>
    <w:rsid w:val="0027734E"/>
    <w:rsid w:val="002D32F3"/>
    <w:rsid w:val="00335B1E"/>
    <w:rsid w:val="00362D9D"/>
    <w:rsid w:val="003A4A92"/>
    <w:rsid w:val="004C1148"/>
    <w:rsid w:val="004E2F00"/>
    <w:rsid w:val="004E607E"/>
    <w:rsid w:val="00505F44"/>
    <w:rsid w:val="00513513"/>
    <w:rsid w:val="00520F57"/>
    <w:rsid w:val="00532950"/>
    <w:rsid w:val="005656CF"/>
    <w:rsid w:val="00587189"/>
    <w:rsid w:val="00587B20"/>
    <w:rsid w:val="005A5F48"/>
    <w:rsid w:val="0060062C"/>
    <w:rsid w:val="00606AC2"/>
    <w:rsid w:val="00617D0B"/>
    <w:rsid w:val="00645574"/>
    <w:rsid w:val="00657B04"/>
    <w:rsid w:val="006A093F"/>
    <w:rsid w:val="00753D8F"/>
    <w:rsid w:val="007848D8"/>
    <w:rsid w:val="007A1EB0"/>
    <w:rsid w:val="007B2871"/>
    <w:rsid w:val="007C5DB7"/>
    <w:rsid w:val="007D53CE"/>
    <w:rsid w:val="007D6CB5"/>
    <w:rsid w:val="00860473"/>
    <w:rsid w:val="00863780"/>
    <w:rsid w:val="00876902"/>
    <w:rsid w:val="008C16EB"/>
    <w:rsid w:val="008C70C2"/>
    <w:rsid w:val="009356D9"/>
    <w:rsid w:val="0094457E"/>
    <w:rsid w:val="00965792"/>
    <w:rsid w:val="009C2B65"/>
    <w:rsid w:val="009C2C2F"/>
    <w:rsid w:val="00A003A4"/>
    <w:rsid w:val="00A0287C"/>
    <w:rsid w:val="00A10FBA"/>
    <w:rsid w:val="00A471A3"/>
    <w:rsid w:val="00AA1233"/>
    <w:rsid w:val="00AF3AA7"/>
    <w:rsid w:val="00C25B17"/>
    <w:rsid w:val="00C52688"/>
    <w:rsid w:val="00C91F4C"/>
    <w:rsid w:val="00CA289E"/>
    <w:rsid w:val="00CA323A"/>
    <w:rsid w:val="00CD22D4"/>
    <w:rsid w:val="00D1723B"/>
    <w:rsid w:val="00D56345"/>
    <w:rsid w:val="00DF6161"/>
    <w:rsid w:val="00E5741F"/>
    <w:rsid w:val="00E63F12"/>
    <w:rsid w:val="00EA0ED3"/>
    <w:rsid w:val="00EA4F1F"/>
    <w:rsid w:val="00EC208F"/>
    <w:rsid w:val="00F000D5"/>
    <w:rsid w:val="00F558A0"/>
    <w:rsid w:val="00F8288D"/>
    <w:rsid w:val="00F830B4"/>
    <w:rsid w:val="00F84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57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20F57"/>
  </w:style>
  <w:style w:type="character" w:customStyle="1" w:styleId="FooterChar">
    <w:name w:val="Footer Char"/>
    <w:basedOn w:val="DefaultParagraphFont"/>
    <w:link w:val="Footer"/>
    <w:rsid w:val="00520F57"/>
    <w:rPr>
      <w:rFonts w:ascii="Arial" w:eastAsia="Times New Roman" w:hAnsi="Arial" w:cs="Arial"/>
      <w:color w:val="000000"/>
      <w:sz w:val="24"/>
      <w:szCs w:val="24"/>
      <w:lang w:val="en-GB" w:eastAsia="ar-SA"/>
    </w:rPr>
  </w:style>
  <w:style w:type="paragraph" w:customStyle="1" w:styleId="Body">
    <w:name w:val="Body"/>
    <w:basedOn w:val="Normal"/>
    <w:next w:val="Normal"/>
    <w:rsid w:val="00520F57"/>
    <w:pPr>
      <w:widowControl/>
    </w:pPr>
    <w:rPr>
      <w:rFonts w:ascii="Times New Roman" w:eastAsia="Calibri" w:hAnsi="Times New Roman" w:cs="Times New Roman"/>
      <w:color w:val="auto"/>
    </w:rPr>
  </w:style>
  <w:style w:type="paragraph" w:customStyle="1" w:styleId="ColorfulList-Accent11">
    <w:name w:val="Colorful List - Accent 11"/>
    <w:basedOn w:val="Normal"/>
    <w:rsid w:val="00520F57"/>
    <w:pPr>
      <w:ind w:left="720"/>
    </w:pPr>
  </w:style>
  <w:style w:type="paragraph" w:customStyle="1" w:styleId="tablehead">
    <w:name w:val="tablehead"/>
    <w:basedOn w:val="Normal"/>
    <w:rsid w:val="00520F57"/>
    <w:pPr>
      <w:widowControl/>
      <w:autoSpaceDE/>
      <w:spacing w:before="120" w:after="120"/>
    </w:pPr>
    <w:rPr>
      <w:rFonts w:cs="Times New Roman"/>
      <w:b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587B20"/>
    <w:pPr>
      <w:ind w:left="720"/>
      <w:contextualSpacing/>
    </w:pPr>
  </w:style>
  <w:style w:type="table" w:styleId="TableGrid">
    <w:name w:val="Table Grid"/>
    <w:basedOn w:val="TableNormal"/>
    <w:uiPriority w:val="59"/>
    <w:rsid w:val="00DF61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5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57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20F57"/>
  </w:style>
  <w:style w:type="character" w:customStyle="1" w:styleId="FooterChar">
    <w:name w:val="Footer Char"/>
    <w:basedOn w:val="DefaultParagraphFont"/>
    <w:link w:val="Footer"/>
    <w:rsid w:val="00520F57"/>
    <w:rPr>
      <w:rFonts w:ascii="Arial" w:eastAsia="Times New Roman" w:hAnsi="Arial" w:cs="Arial"/>
      <w:color w:val="000000"/>
      <w:sz w:val="24"/>
      <w:szCs w:val="24"/>
      <w:lang w:val="en-GB" w:eastAsia="ar-SA"/>
    </w:rPr>
  </w:style>
  <w:style w:type="paragraph" w:customStyle="1" w:styleId="Body">
    <w:name w:val="Body"/>
    <w:basedOn w:val="Normal"/>
    <w:next w:val="Normal"/>
    <w:rsid w:val="00520F57"/>
    <w:pPr>
      <w:widowControl/>
    </w:pPr>
    <w:rPr>
      <w:rFonts w:ascii="Times New Roman" w:eastAsia="Calibri" w:hAnsi="Times New Roman" w:cs="Times New Roman"/>
      <w:color w:val="auto"/>
    </w:rPr>
  </w:style>
  <w:style w:type="paragraph" w:customStyle="1" w:styleId="ColorfulList-Accent11">
    <w:name w:val="Colorful List - Accent 11"/>
    <w:basedOn w:val="Normal"/>
    <w:rsid w:val="00520F57"/>
    <w:pPr>
      <w:ind w:left="720"/>
    </w:pPr>
  </w:style>
  <w:style w:type="paragraph" w:customStyle="1" w:styleId="tablehead">
    <w:name w:val="tablehead"/>
    <w:basedOn w:val="Normal"/>
    <w:rsid w:val="00520F57"/>
    <w:pPr>
      <w:widowControl/>
      <w:autoSpaceDE/>
      <w:spacing w:before="120" w:after="120"/>
    </w:pPr>
    <w:rPr>
      <w:rFonts w:cs="Times New Roman"/>
      <w:b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587B20"/>
    <w:pPr>
      <w:ind w:left="720"/>
      <w:contextualSpacing/>
    </w:pPr>
  </w:style>
  <w:style w:type="table" w:styleId="TableGrid">
    <w:name w:val="Table Grid"/>
    <w:basedOn w:val="TableNormal"/>
    <w:uiPriority w:val="59"/>
    <w:rsid w:val="00DF61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5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36</cp:revision>
  <dcterms:created xsi:type="dcterms:W3CDTF">2014-06-18T15:25:00Z</dcterms:created>
  <dcterms:modified xsi:type="dcterms:W3CDTF">2014-06-18T15:42:00Z</dcterms:modified>
</cp:coreProperties>
</file>