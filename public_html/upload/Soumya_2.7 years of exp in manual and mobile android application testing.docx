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7AF7" w:rsidRPr="00A97ACB" w:rsidRDefault="002C652C" w:rsidP="006275F8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0" distR="114300" simplePos="0" relativeHeight="251656704" behindDoc="0" locked="0" layoutInCell="1" allowOverlap="1">
                <wp:simplePos x="0" y="0"/>
                <wp:positionH relativeFrom="margin">
                  <wp:posOffset>36195</wp:posOffset>
                </wp:positionH>
                <wp:positionV relativeFrom="page">
                  <wp:posOffset>160020</wp:posOffset>
                </wp:positionV>
                <wp:extent cx="6411595" cy="45085"/>
                <wp:effectExtent l="5715" t="7620" r="2540" b="4445"/>
                <wp:wrapSquare wrapText="largest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1595" cy="45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269C" w:rsidRDefault="00D2269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85pt;margin-top:12.6pt;width:504.85pt;height:3.55pt;z-index:251656704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" stroked="f">
                <v:fill opacity="0"/>
                <v:textbox inset="0,0,0,0">
                  <w:txbxContent>
                    <w:p w:rsidR="00D2269C" w:rsidRDefault="00D2269C"/>
                  </w:txbxContent>
                </v:textbox>
                <w10:wrap type="square" side="largest" anchorx="margin" anchory="page"/>
              </v:shape>
            </w:pict>
          </mc:Fallback>
        </mc:AlternateContent>
      </w:r>
      <w:r w:rsidR="00353B4B" w:rsidRPr="00A97ACB">
        <w:rPr>
          <w:rFonts w:asciiTheme="minorHAnsi" w:hAnsiTheme="minorHAnsi"/>
          <w:b/>
        </w:rPr>
        <w:t>SOUMYA BAJPAI</w:t>
      </w:r>
    </w:p>
    <w:p w:rsidR="007B4515" w:rsidRPr="00A97ACB" w:rsidRDefault="007B4515" w:rsidP="006275F8">
      <w:pPr>
        <w:jc w:val="both"/>
        <w:rPr>
          <w:rFonts w:asciiTheme="minorHAnsi" w:hAnsiTheme="minorHAnsi"/>
          <w:b/>
        </w:rPr>
      </w:pPr>
    </w:p>
    <w:p w:rsidR="009E37AB" w:rsidRPr="00A97ACB" w:rsidRDefault="00353B4B" w:rsidP="006275F8">
      <w:pPr>
        <w:jc w:val="both"/>
        <w:rPr>
          <w:rFonts w:asciiTheme="minorHAnsi" w:hAnsiTheme="minorHAnsi"/>
          <w:b/>
        </w:rPr>
      </w:pPr>
      <w:r w:rsidRPr="00A97ACB">
        <w:rPr>
          <w:rFonts w:asciiTheme="minorHAnsi" w:hAnsiTheme="minorHAnsi"/>
          <w:b/>
        </w:rPr>
        <w:t xml:space="preserve">#20/A, 8th B </w:t>
      </w:r>
      <w:r w:rsidR="00B021D0" w:rsidRPr="00A97ACB">
        <w:rPr>
          <w:rFonts w:asciiTheme="minorHAnsi" w:hAnsiTheme="minorHAnsi"/>
          <w:b/>
        </w:rPr>
        <w:t>Cross</w:t>
      </w:r>
      <w:r w:rsidR="006B4390" w:rsidRPr="00A97ACB">
        <w:rPr>
          <w:rFonts w:asciiTheme="minorHAnsi" w:hAnsiTheme="minorHAnsi"/>
          <w:b/>
        </w:rPr>
        <w:t xml:space="preserve">                  </w:t>
      </w:r>
      <w:r w:rsidR="009E37AB" w:rsidRPr="00A97ACB">
        <w:rPr>
          <w:rFonts w:asciiTheme="minorHAnsi" w:hAnsiTheme="minorHAnsi"/>
          <w:b/>
        </w:rPr>
        <w:t xml:space="preserve">                  </w:t>
      </w:r>
      <w:r w:rsidR="00A77AF7" w:rsidRPr="00A97ACB">
        <w:rPr>
          <w:rFonts w:asciiTheme="minorHAnsi" w:hAnsiTheme="minorHAnsi"/>
          <w:b/>
        </w:rPr>
        <w:t xml:space="preserve">                             </w:t>
      </w:r>
    </w:p>
    <w:p w:rsidR="00B021D0" w:rsidRPr="00A97ACB" w:rsidRDefault="00353B4B" w:rsidP="006275F8">
      <w:pPr>
        <w:jc w:val="both"/>
        <w:rPr>
          <w:rFonts w:asciiTheme="minorHAnsi" w:hAnsiTheme="minorHAnsi"/>
          <w:b/>
        </w:rPr>
      </w:pPr>
      <w:r w:rsidRPr="00A97ACB">
        <w:rPr>
          <w:rFonts w:asciiTheme="minorHAnsi" w:hAnsiTheme="minorHAnsi"/>
          <w:b/>
        </w:rPr>
        <w:t>M.S.R. Nagar</w:t>
      </w:r>
      <w:r w:rsidR="00B021D0" w:rsidRPr="00A97ACB">
        <w:rPr>
          <w:rFonts w:asciiTheme="minorHAnsi" w:hAnsiTheme="minorHAnsi"/>
          <w:b/>
        </w:rPr>
        <w:t xml:space="preserve">                                                                                    </w:t>
      </w:r>
      <w:r w:rsidR="00A77AF7" w:rsidRPr="00A97ACB">
        <w:rPr>
          <w:rFonts w:asciiTheme="minorHAnsi" w:hAnsiTheme="minorHAnsi"/>
          <w:b/>
        </w:rPr>
        <w:t xml:space="preserve">        </w:t>
      </w:r>
    </w:p>
    <w:p w:rsidR="00A77AF7" w:rsidRPr="00A97ACB" w:rsidRDefault="00353B4B" w:rsidP="006275F8">
      <w:pPr>
        <w:jc w:val="both"/>
        <w:rPr>
          <w:rFonts w:asciiTheme="minorHAnsi" w:hAnsiTheme="minorHAnsi"/>
          <w:b/>
        </w:rPr>
      </w:pPr>
      <w:r w:rsidRPr="00A97ACB">
        <w:rPr>
          <w:rFonts w:asciiTheme="minorHAnsi" w:hAnsiTheme="minorHAnsi"/>
          <w:b/>
        </w:rPr>
        <w:t>New BEL Road</w:t>
      </w:r>
      <w:r w:rsidR="00B021D0" w:rsidRPr="00A97ACB">
        <w:rPr>
          <w:rFonts w:asciiTheme="minorHAnsi" w:hAnsiTheme="minorHAnsi"/>
          <w:b/>
        </w:rPr>
        <w:t xml:space="preserve">  </w:t>
      </w:r>
      <w:r w:rsidR="00A77AF7" w:rsidRPr="00A97ACB">
        <w:rPr>
          <w:rFonts w:asciiTheme="minorHAnsi" w:hAnsiTheme="minorHAnsi"/>
          <w:b/>
        </w:rPr>
        <w:t xml:space="preserve">                                                                                    </w:t>
      </w:r>
      <w:r w:rsidR="006275F8" w:rsidRPr="00A97ACB">
        <w:rPr>
          <w:rFonts w:asciiTheme="minorHAnsi" w:hAnsiTheme="minorHAnsi"/>
          <w:b/>
        </w:rPr>
        <w:t xml:space="preserve">    </w:t>
      </w:r>
      <w:r w:rsidRPr="00A97ACB">
        <w:rPr>
          <w:rFonts w:asciiTheme="minorHAnsi" w:hAnsiTheme="minorHAnsi"/>
          <w:b/>
        </w:rPr>
        <w:t xml:space="preserve">                      </w:t>
      </w:r>
      <w:r w:rsidR="00734B8D" w:rsidRPr="00A97ACB">
        <w:rPr>
          <w:rFonts w:asciiTheme="minorHAnsi" w:hAnsiTheme="minorHAnsi"/>
          <w:b/>
        </w:rPr>
        <w:t>Mobile:</w:t>
      </w:r>
      <w:r w:rsidRPr="00A97ACB">
        <w:rPr>
          <w:rFonts w:asciiTheme="minorHAnsi" w:hAnsiTheme="minorHAnsi"/>
          <w:b/>
        </w:rPr>
        <w:t xml:space="preserve"> 8971030530</w:t>
      </w:r>
      <w:r w:rsidR="00A77AF7" w:rsidRPr="00A97ACB">
        <w:rPr>
          <w:rFonts w:asciiTheme="minorHAnsi" w:hAnsiTheme="minorHAnsi"/>
          <w:b/>
        </w:rPr>
        <w:tab/>
      </w:r>
    </w:p>
    <w:p w:rsidR="009E37AB" w:rsidRPr="00A97ACB" w:rsidRDefault="00353B4B" w:rsidP="006275F8">
      <w:pPr>
        <w:jc w:val="both"/>
        <w:rPr>
          <w:rFonts w:asciiTheme="minorHAnsi" w:hAnsiTheme="minorHAnsi"/>
          <w:b/>
        </w:rPr>
      </w:pPr>
      <w:r w:rsidRPr="00A97ACB">
        <w:rPr>
          <w:rFonts w:asciiTheme="minorHAnsi" w:hAnsiTheme="minorHAnsi"/>
          <w:b/>
        </w:rPr>
        <w:t>Bangalore - 560094</w:t>
      </w:r>
      <w:r w:rsidR="00A77AF7" w:rsidRPr="00A97ACB">
        <w:rPr>
          <w:rFonts w:asciiTheme="minorHAnsi" w:hAnsiTheme="minorHAnsi"/>
          <w:b/>
        </w:rPr>
        <w:t xml:space="preserve">                                              </w:t>
      </w:r>
      <w:r w:rsidR="00A263ED" w:rsidRPr="00A97ACB">
        <w:rPr>
          <w:rFonts w:asciiTheme="minorHAnsi" w:hAnsiTheme="minorHAnsi"/>
          <w:b/>
        </w:rPr>
        <w:t xml:space="preserve">                </w:t>
      </w:r>
      <w:r w:rsidR="00AD2C38" w:rsidRPr="00A97ACB">
        <w:rPr>
          <w:rFonts w:asciiTheme="minorHAnsi" w:hAnsiTheme="minorHAnsi"/>
          <w:b/>
        </w:rPr>
        <w:t xml:space="preserve">           </w:t>
      </w:r>
      <w:r w:rsidRPr="00A97ACB">
        <w:rPr>
          <w:rFonts w:asciiTheme="minorHAnsi" w:hAnsiTheme="minorHAnsi"/>
          <w:b/>
        </w:rPr>
        <w:t xml:space="preserve">                         </w:t>
      </w:r>
      <w:r w:rsidR="002C652C">
        <w:rPr>
          <w:rFonts w:asciiTheme="minorHAnsi" w:hAnsiTheme="minorHAnsi"/>
          <w:b/>
        </w:rPr>
        <w:t xml:space="preserve">    </w:t>
      </w:r>
      <w:r w:rsidR="0018560C" w:rsidRPr="00A97ACB">
        <w:rPr>
          <w:rFonts w:asciiTheme="minorHAnsi" w:hAnsiTheme="minorHAnsi"/>
          <w:b/>
        </w:rPr>
        <w:t xml:space="preserve"> </w:t>
      </w:r>
      <w:r w:rsidR="00734B8D" w:rsidRPr="00A97ACB">
        <w:rPr>
          <w:rFonts w:asciiTheme="minorHAnsi" w:hAnsiTheme="minorHAnsi"/>
          <w:b/>
        </w:rPr>
        <w:t>Email:</w:t>
      </w:r>
      <w:r w:rsidR="0018560C" w:rsidRPr="00A97ACB">
        <w:rPr>
          <w:rFonts w:asciiTheme="minorHAnsi" w:hAnsiTheme="minorHAnsi"/>
          <w:b/>
        </w:rPr>
        <w:t xml:space="preserve"> </w:t>
      </w:r>
      <w:r w:rsidRPr="00A97ACB">
        <w:rPr>
          <w:rFonts w:asciiTheme="minorHAnsi" w:hAnsiTheme="minorHAnsi"/>
          <w:b/>
        </w:rPr>
        <w:t>soumya.bajpai15</w:t>
      </w:r>
      <w:r w:rsidR="00A77AF7" w:rsidRPr="00A97ACB">
        <w:rPr>
          <w:rFonts w:asciiTheme="minorHAnsi" w:hAnsiTheme="minorHAnsi"/>
          <w:b/>
        </w:rPr>
        <w:t>@gmail.com</w:t>
      </w:r>
    </w:p>
    <w:p w:rsidR="00D2269C" w:rsidRPr="00A97ACB" w:rsidRDefault="002C652C" w:rsidP="006275F8">
      <w:pPr>
        <w:spacing w:line="276" w:lineRule="au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57150</wp:posOffset>
                </wp:positionV>
                <wp:extent cx="6682740" cy="0"/>
                <wp:effectExtent l="32385" t="33020" r="28575" b="2413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2740" cy="0"/>
                        </a:xfrm>
                        <a:prstGeom prst="line">
                          <a:avLst/>
                        </a:prstGeom>
                        <a:noFill/>
                        <a:ln w="4752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55pt,4.5pt" to="511.6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" strokecolor="#333" strokeweight="1.32mm">
                <v:stroke joinstyle="miter"/>
              </v:line>
            </w:pict>
          </mc:Fallback>
        </mc:AlternateContent>
      </w:r>
    </w:p>
    <w:p w:rsidR="006B4390" w:rsidRPr="00A97ACB" w:rsidRDefault="006B4390" w:rsidP="006275F8">
      <w:pPr>
        <w:pStyle w:val="ListParagraph"/>
        <w:jc w:val="both"/>
        <w:rPr>
          <w:rFonts w:asciiTheme="minorHAnsi" w:hAnsi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8"/>
      </w:tblGrid>
      <w:tr w:rsidR="00904DBB" w:rsidRPr="00A97ACB" w:rsidTr="00ED08F1">
        <w:trPr>
          <w:trHeight w:val="227"/>
        </w:trPr>
        <w:tc>
          <w:tcPr>
            <w:tcW w:w="10098" w:type="dxa"/>
            <w:shd w:val="clear" w:color="auto" w:fill="C0C0C0"/>
          </w:tcPr>
          <w:p w:rsidR="006275F8" w:rsidRPr="00A97ACB" w:rsidRDefault="00353B4B" w:rsidP="006275F8">
            <w:pPr>
              <w:pStyle w:val="BodyText3"/>
              <w:snapToGrid w:val="0"/>
              <w:rPr>
                <w:rFonts w:asciiTheme="minorHAnsi" w:hAnsiTheme="minorHAnsi" w:cs="Times New Roman"/>
                <w:b/>
              </w:rPr>
            </w:pPr>
            <w:r w:rsidRPr="00A97ACB">
              <w:rPr>
                <w:rFonts w:asciiTheme="minorHAnsi" w:hAnsiTheme="minorHAnsi" w:cs="Times New Roman"/>
                <w:b/>
              </w:rPr>
              <w:t>Objective:</w:t>
            </w:r>
          </w:p>
        </w:tc>
      </w:tr>
    </w:tbl>
    <w:p w:rsidR="006275F8" w:rsidRPr="00A97ACB" w:rsidRDefault="006275F8" w:rsidP="006275F8">
      <w:pPr>
        <w:ind w:left="720"/>
        <w:jc w:val="both"/>
        <w:rPr>
          <w:rFonts w:asciiTheme="minorHAnsi" w:hAnsiTheme="minorHAnsi"/>
        </w:rPr>
      </w:pPr>
    </w:p>
    <w:p w:rsidR="00904DBB" w:rsidRPr="00A97ACB" w:rsidRDefault="00904DBB" w:rsidP="00904DBB">
      <w:pPr>
        <w:jc w:val="both"/>
        <w:rPr>
          <w:rFonts w:asciiTheme="minorHAnsi" w:hAnsiTheme="minorHAnsi" w:cs="Arial"/>
          <w:lang w:val="en-GB"/>
        </w:rPr>
      </w:pPr>
    </w:p>
    <w:p w:rsidR="00904DBB" w:rsidRPr="00A97ACB" w:rsidRDefault="00353B4B" w:rsidP="00353B4B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A97ACB">
        <w:rPr>
          <w:rFonts w:asciiTheme="minorHAnsi" w:hAnsiTheme="minorHAnsi"/>
        </w:rPr>
        <w:t xml:space="preserve">To pursue a challenging career as </w:t>
      </w:r>
      <w:r w:rsidR="001777A5">
        <w:rPr>
          <w:rFonts w:asciiTheme="minorHAnsi" w:hAnsiTheme="minorHAnsi"/>
          <w:b/>
        </w:rPr>
        <w:t xml:space="preserve">Application </w:t>
      </w:r>
      <w:r w:rsidRPr="00A97ACB">
        <w:rPr>
          <w:rFonts w:asciiTheme="minorHAnsi" w:hAnsiTheme="minorHAnsi"/>
          <w:b/>
        </w:rPr>
        <w:t>Test Engineer</w:t>
      </w:r>
      <w:r w:rsidRPr="00A97ACB">
        <w:rPr>
          <w:rFonts w:asciiTheme="minorHAnsi" w:hAnsiTheme="minorHAnsi"/>
        </w:rPr>
        <w:t xml:space="preserve"> where my knowledge can be utilized, shared and enriched.</w:t>
      </w:r>
    </w:p>
    <w:p w:rsidR="006275F8" w:rsidRPr="00A97ACB" w:rsidRDefault="006275F8" w:rsidP="006275F8">
      <w:pPr>
        <w:pStyle w:val="ListParagraph"/>
        <w:jc w:val="both"/>
        <w:rPr>
          <w:rFonts w:asciiTheme="minorHAnsi" w:hAnsiTheme="minorHAnsi"/>
        </w:rPr>
      </w:pPr>
    </w:p>
    <w:p w:rsidR="006275F8" w:rsidRPr="00A97ACB" w:rsidRDefault="006275F8" w:rsidP="006275F8">
      <w:pPr>
        <w:pStyle w:val="ListParagraph"/>
        <w:jc w:val="both"/>
        <w:rPr>
          <w:rFonts w:asciiTheme="minorHAnsi" w:hAnsi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8"/>
      </w:tblGrid>
      <w:tr w:rsidR="00904DBB" w:rsidRPr="00A97ACB">
        <w:trPr>
          <w:trHeight w:val="227"/>
        </w:trPr>
        <w:tc>
          <w:tcPr>
            <w:tcW w:w="10098" w:type="dxa"/>
            <w:shd w:val="clear" w:color="auto" w:fill="C0C0C0"/>
          </w:tcPr>
          <w:p w:rsidR="00D2269C" w:rsidRPr="00A97ACB" w:rsidRDefault="00D2269C" w:rsidP="006275F8">
            <w:pPr>
              <w:pStyle w:val="BodyText3"/>
              <w:snapToGrid w:val="0"/>
              <w:rPr>
                <w:rFonts w:asciiTheme="minorHAnsi" w:hAnsiTheme="minorHAnsi" w:cs="Times New Roman"/>
                <w:b/>
              </w:rPr>
            </w:pPr>
            <w:r w:rsidRPr="00A97ACB">
              <w:rPr>
                <w:rFonts w:asciiTheme="minorHAnsi" w:hAnsiTheme="minorHAnsi" w:cs="Times New Roman"/>
                <w:b/>
              </w:rPr>
              <w:t>Technical Summary:</w:t>
            </w:r>
          </w:p>
        </w:tc>
      </w:tr>
    </w:tbl>
    <w:p w:rsidR="00AB635B" w:rsidRPr="00A97ACB" w:rsidRDefault="00AB635B" w:rsidP="006275F8">
      <w:pPr>
        <w:spacing w:line="276" w:lineRule="auto"/>
        <w:ind w:left="720"/>
        <w:jc w:val="both"/>
        <w:rPr>
          <w:rFonts w:asciiTheme="minorHAnsi" w:hAnsiTheme="minorHAnsi"/>
        </w:rPr>
      </w:pPr>
    </w:p>
    <w:p w:rsidR="00904DBB" w:rsidRPr="00A97ACB" w:rsidRDefault="00904DBB" w:rsidP="00904DBB">
      <w:pPr>
        <w:pStyle w:val="BodyText2"/>
        <w:tabs>
          <w:tab w:val="left" w:pos="6120"/>
        </w:tabs>
        <w:ind w:left="180" w:right="-180"/>
        <w:rPr>
          <w:rFonts w:asciiTheme="minorHAnsi" w:hAnsiTheme="minorHAnsi"/>
          <w:b/>
        </w:rPr>
      </w:pPr>
      <w:r w:rsidRPr="00A97ACB">
        <w:rPr>
          <w:rFonts w:asciiTheme="minorHAnsi" w:hAnsiTheme="minorHAnsi"/>
          <w:b/>
        </w:rPr>
        <w:t>Experience Summary:</w:t>
      </w:r>
    </w:p>
    <w:p w:rsidR="00D30120" w:rsidRPr="00A97ACB" w:rsidRDefault="00D30120" w:rsidP="00D30120">
      <w:pPr>
        <w:rPr>
          <w:rFonts w:asciiTheme="minorHAnsi" w:hAnsiTheme="minorHAnsi"/>
        </w:rPr>
      </w:pPr>
      <w:r w:rsidRPr="00A97ACB">
        <w:rPr>
          <w:rFonts w:asciiTheme="minorHAnsi" w:hAnsiTheme="minorHAnsi"/>
        </w:rPr>
        <w:t xml:space="preserve">Currently working as a Team Member (Aug 2011 to till date) – Software Testing Team as a Digital Associate (Test Engineer) in </w:t>
      </w:r>
      <w:r w:rsidRPr="00A97ACB">
        <w:rPr>
          <w:rFonts w:asciiTheme="minorHAnsi" w:hAnsiTheme="minorHAnsi"/>
          <w:b/>
        </w:rPr>
        <w:t xml:space="preserve">AMAZON.COM </w:t>
      </w:r>
      <w:proofErr w:type="spellStart"/>
      <w:r w:rsidRPr="00A97ACB">
        <w:rPr>
          <w:rFonts w:asciiTheme="minorHAnsi" w:hAnsiTheme="minorHAnsi"/>
          <w:b/>
        </w:rPr>
        <w:t>Pvt</w:t>
      </w:r>
      <w:proofErr w:type="spellEnd"/>
      <w:r w:rsidRPr="00A97ACB">
        <w:rPr>
          <w:rFonts w:asciiTheme="minorHAnsi" w:hAnsiTheme="minorHAnsi"/>
          <w:b/>
        </w:rPr>
        <w:t xml:space="preserve"> Ltd</w:t>
      </w:r>
      <w:r w:rsidRPr="00A97ACB">
        <w:rPr>
          <w:rFonts w:asciiTheme="minorHAnsi" w:hAnsiTheme="minorHAnsi"/>
        </w:rPr>
        <w:t>, Bangalore</w:t>
      </w:r>
    </w:p>
    <w:p w:rsidR="00D30120" w:rsidRPr="00A97ACB" w:rsidRDefault="00D30120" w:rsidP="00904DBB">
      <w:pPr>
        <w:pStyle w:val="BodyText2"/>
        <w:tabs>
          <w:tab w:val="left" w:pos="6120"/>
        </w:tabs>
        <w:ind w:left="180" w:right="-180"/>
        <w:rPr>
          <w:rFonts w:asciiTheme="minorHAnsi" w:hAnsiTheme="minorHAnsi"/>
          <w:b/>
        </w:rPr>
      </w:pPr>
    </w:p>
    <w:p w:rsidR="00904DBB" w:rsidRPr="00A97ACB" w:rsidRDefault="00353B4B" w:rsidP="00904DBB">
      <w:pPr>
        <w:numPr>
          <w:ilvl w:val="0"/>
          <w:numId w:val="42"/>
        </w:numPr>
        <w:suppressAutoHyphens w:val="0"/>
        <w:jc w:val="both"/>
        <w:rPr>
          <w:rFonts w:asciiTheme="minorHAnsi" w:hAnsiTheme="minorHAnsi"/>
          <w:b/>
          <w:lang w:val="en-GB"/>
        </w:rPr>
      </w:pPr>
      <w:r w:rsidRPr="00A97ACB">
        <w:rPr>
          <w:rFonts w:asciiTheme="minorHAnsi" w:hAnsiTheme="minorHAnsi"/>
          <w:b/>
          <w:lang w:val="en-GB"/>
        </w:rPr>
        <w:t>2.7</w:t>
      </w:r>
      <w:r w:rsidR="00904DBB" w:rsidRPr="00A97ACB">
        <w:rPr>
          <w:rFonts w:asciiTheme="minorHAnsi" w:hAnsiTheme="minorHAnsi"/>
          <w:b/>
          <w:lang w:val="en-GB"/>
        </w:rPr>
        <w:t xml:space="preserve"> years</w:t>
      </w:r>
      <w:r w:rsidR="00904DBB" w:rsidRPr="00A97ACB">
        <w:rPr>
          <w:rFonts w:asciiTheme="minorHAnsi" w:hAnsiTheme="minorHAnsi"/>
          <w:lang w:val="en-GB"/>
        </w:rPr>
        <w:t xml:space="preserve"> of Experience in</w:t>
      </w:r>
      <w:r w:rsidR="00904DBB" w:rsidRPr="00A97ACB">
        <w:rPr>
          <w:rFonts w:asciiTheme="minorHAnsi" w:hAnsiTheme="minorHAnsi"/>
          <w:b/>
          <w:lang w:val="en-GB"/>
        </w:rPr>
        <w:t xml:space="preserve"> Testing</w:t>
      </w:r>
      <w:r w:rsidR="00904DBB" w:rsidRPr="00A97ACB">
        <w:rPr>
          <w:rFonts w:asciiTheme="minorHAnsi" w:hAnsiTheme="minorHAnsi"/>
          <w:lang w:val="en-GB"/>
        </w:rPr>
        <w:t xml:space="preserve"> involves experience in </w:t>
      </w:r>
      <w:r w:rsidR="00904DBB" w:rsidRPr="00A97ACB">
        <w:rPr>
          <w:rFonts w:asciiTheme="minorHAnsi" w:hAnsiTheme="minorHAnsi"/>
          <w:b/>
          <w:lang w:val="en-GB"/>
        </w:rPr>
        <w:t>Mobile, Device and Android Application Testing.</w:t>
      </w:r>
    </w:p>
    <w:p w:rsidR="00904DBB" w:rsidRPr="00A97ACB" w:rsidRDefault="00353B4B" w:rsidP="00904DBB">
      <w:pPr>
        <w:numPr>
          <w:ilvl w:val="0"/>
          <w:numId w:val="42"/>
        </w:numPr>
        <w:suppressAutoHyphens w:val="0"/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  <w:snapToGrid w:val="0"/>
        </w:rPr>
        <w:t xml:space="preserve">Experienced in </w:t>
      </w:r>
      <w:r w:rsidR="00904DBB" w:rsidRPr="00A97ACB">
        <w:rPr>
          <w:rFonts w:asciiTheme="minorHAnsi" w:hAnsiTheme="minorHAnsi"/>
          <w:snapToGrid w:val="0"/>
        </w:rPr>
        <w:t>Product based and web based testing with responsibilities in</w:t>
      </w:r>
      <w:r w:rsidR="001777A5">
        <w:rPr>
          <w:rFonts w:asciiTheme="minorHAnsi" w:hAnsiTheme="minorHAnsi"/>
          <w:snapToGrid w:val="0"/>
        </w:rPr>
        <w:t xml:space="preserve">cluding feature specs analysis, requirement analysis, </w:t>
      </w:r>
      <w:r w:rsidR="00904DBB" w:rsidRPr="00A97ACB">
        <w:rPr>
          <w:rFonts w:asciiTheme="minorHAnsi" w:hAnsiTheme="minorHAnsi"/>
          <w:b/>
          <w:snapToGrid w:val="0"/>
        </w:rPr>
        <w:t>test planning</w:t>
      </w:r>
      <w:r w:rsidR="00904DBB" w:rsidRPr="00A97ACB">
        <w:rPr>
          <w:rFonts w:asciiTheme="minorHAnsi" w:hAnsiTheme="minorHAnsi"/>
          <w:snapToGrid w:val="0"/>
        </w:rPr>
        <w:t xml:space="preserve">, creating and </w:t>
      </w:r>
      <w:r w:rsidR="00904DBB" w:rsidRPr="00A97ACB">
        <w:rPr>
          <w:rFonts w:asciiTheme="minorHAnsi" w:hAnsiTheme="minorHAnsi"/>
          <w:b/>
          <w:snapToGrid w:val="0"/>
        </w:rPr>
        <w:t>writing manual test cases</w:t>
      </w:r>
      <w:r w:rsidR="00904DBB" w:rsidRPr="00A97ACB">
        <w:rPr>
          <w:rFonts w:asciiTheme="minorHAnsi" w:hAnsiTheme="minorHAnsi"/>
          <w:snapToGrid w:val="0"/>
        </w:rPr>
        <w:t xml:space="preserve">, test data gathering, </w:t>
      </w:r>
      <w:r w:rsidR="00904DBB" w:rsidRPr="00A97ACB">
        <w:rPr>
          <w:rFonts w:asciiTheme="minorHAnsi" w:hAnsiTheme="minorHAnsi"/>
          <w:b/>
          <w:snapToGrid w:val="0"/>
        </w:rPr>
        <w:t>Bug reporting</w:t>
      </w:r>
      <w:r w:rsidR="00904DBB" w:rsidRPr="00A97ACB">
        <w:rPr>
          <w:rFonts w:asciiTheme="minorHAnsi" w:hAnsiTheme="minorHAnsi"/>
          <w:snapToGrid w:val="0"/>
        </w:rPr>
        <w:t xml:space="preserve"> and </w:t>
      </w:r>
      <w:r w:rsidR="00904DBB" w:rsidRPr="00A97ACB">
        <w:rPr>
          <w:rFonts w:asciiTheme="minorHAnsi" w:hAnsiTheme="minorHAnsi"/>
          <w:b/>
          <w:snapToGrid w:val="0"/>
        </w:rPr>
        <w:t>regression</w:t>
      </w:r>
      <w:r w:rsidR="00904DBB" w:rsidRPr="00A97ACB">
        <w:rPr>
          <w:rFonts w:asciiTheme="minorHAnsi" w:hAnsiTheme="minorHAnsi"/>
          <w:snapToGrid w:val="0"/>
        </w:rPr>
        <w:t>.</w:t>
      </w:r>
      <w:r w:rsidRPr="00A97ACB">
        <w:rPr>
          <w:rFonts w:asciiTheme="minorHAnsi" w:hAnsiTheme="minorHAnsi"/>
        </w:rPr>
        <w:t xml:space="preserve"> Exposure in Workflow based End to End Testing</w:t>
      </w:r>
    </w:p>
    <w:p w:rsidR="00904DBB" w:rsidRPr="00A97ACB" w:rsidRDefault="00904DBB" w:rsidP="00904DBB">
      <w:pPr>
        <w:numPr>
          <w:ilvl w:val="0"/>
          <w:numId w:val="42"/>
        </w:numPr>
        <w:suppressAutoHyphens w:val="0"/>
        <w:jc w:val="both"/>
        <w:rPr>
          <w:rFonts w:asciiTheme="minorHAnsi" w:hAnsiTheme="minorHAnsi"/>
          <w:lang w:val="en-GB"/>
        </w:rPr>
      </w:pPr>
      <w:r w:rsidRPr="00A97ACB">
        <w:rPr>
          <w:rFonts w:asciiTheme="minorHAnsi" w:hAnsiTheme="minorHAnsi"/>
          <w:lang w:val="en-GB"/>
        </w:rPr>
        <w:t xml:space="preserve">Good knowledge of testing in all phases of SDLC and </w:t>
      </w:r>
      <w:proofErr w:type="gramStart"/>
      <w:r w:rsidRPr="00A97ACB">
        <w:rPr>
          <w:rFonts w:asciiTheme="minorHAnsi" w:hAnsiTheme="minorHAnsi"/>
          <w:lang w:val="en-GB"/>
        </w:rPr>
        <w:t>STLC(</w:t>
      </w:r>
      <w:proofErr w:type="gramEnd"/>
      <w:r w:rsidRPr="00A97ACB">
        <w:rPr>
          <w:rFonts w:asciiTheme="minorHAnsi" w:hAnsiTheme="minorHAnsi"/>
          <w:lang w:val="en-GB"/>
        </w:rPr>
        <w:t>Software Test life cycle).</w:t>
      </w:r>
    </w:p>
    <w:p w:rsidR="00904DBB" w:rsidRPr="00A97ACB" w:rsidRDefault="00904DBB" w:rsidP="00904DBB">
      <w:pPr>
        <w:numPr>
          <w:ilvl w:val="0"/>
          <w:numId w:val="42"/>
        </w:numPr>
        <w:suppressAutoHyphens w:val="0"/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 xml:space="preserve">Involved in </w:t>
      </w:r>
      <w:r w:rsidRPr="00A97ACB">
        <w:rPr>
          <w:rFonts w:asciiTheme="minorHAnsi" w:hAnsiTheme="minorHAnsi"/>
          <w:b/>
        </w:rPr>
        <w:t xml:space="preserve">testing </w:t>
      </w:r>
      <w:r w:rsidRPr="00A97ACB">
        <w:rPr>
          <w:rFonts w:asciiTheme="minorHAnsi" w:hAnsiTheme="minorHAnsi"/>
        </w:rPr>
        <w:t xml:space="preserve">of Application on </w:t>
      </w:r>
      <w:r w:rsidRPr="00A97ACB">
        <w:rPr>
          <w:rFonts w:asciiTheme="minorHAnsi" w:hAnsiTheme="minorHAnsi"/>
          <w:b/>
        </w:rPr>
        <w:t>Android 2.3(gingerbread)</w:t>
      </w:r>
      <w:r w:rsidRPr="00A97ACB">
        <w:rPr>
          <w:rFonts w:asciiTheme="minorHAnsi" w:hAnsiTheme="minorHAnsi"/>
        </w:rPr>
        <w:t xml:space="preserve"> and </w:t>
      </w:r>
      <w:r w:rsidRPr="00A97ACB">
        <w:rPr>
          <w:rFonts w:asciiTheme="minorHAnsi" w:hAnsiTheme="minorHAnsi"/>
          <w:b/>
        </w:rPr>
        <w:t>Android 4.0(ICS) and Android 4.1(</w:t>
      </w:r>
      <w:proofErr w:type="spellStart"/>
      <w:r w:rsidRPr="00A97ACB">
        <w:rPr>
          <w:rFonts w:asciiTheme="minorHAnsi" w:hAnsiTheme="minorHAnsi"/>
          <w:b/>
        </w:rPr>
        <w:t>JellyBean</w:t>
      </w:r>
      <w:proofErr w:type="spellEnd"/>
      <w:r w:rsidRPr="00A97ACB">
        <w:rPr>
          <w:rFonts w:asciiTheme="minorHAnsi" w:hAnsiTheme="minorHAnsi"/>
          <w:b/>
        </w:rPr>
        <w:t>).</w:t>
      </w:r>
    </w:p>
    <w:p w:rsidR="00904DBB" w:rsidRPr="00A97ACB" w:rsidRDefault="00904DBB" w:rsidP="00904DBB">
      <w:pPr>
        <w:numPr>
          <w:ilvl w:val="0"/>
          <w:numId w:val="42"/>
        </w:numPr>
        <w:suppressAutoHyphens w:val="0"/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 xml:space="preserve">Involved in testing of </w:t>
      </w:r>
      <w:r w:rsidRPr="00A97ACB">
        <w:rPr>
          <w:rFonts w:asciiTheme="minorHAnsi" w:hAnsiTheme="minorHAnsi"/>
          <w:b/>
        </w:rPr>
        <w:t xml:space="preserve">Root cause analysis for various Android devices </w:t>
      </w:r>
      <w:r w:rsidRPr="00A97ACB">
        <w:rPr>
          <w:rFonts w:asciiTheme="minorHAnsi" w:hAnsiTheme="minorHAnsi"/>
        </w:rPr>
        <w:t>on future devices</w:t>
      </w:r>
      <w:r w:rsidRPr="00A97ACB">
        <w:rPr>
          <w:rFonts w:asciiTheme="minorHAnsi" w:hAnsiTheme="minorHAnsi"/>
          <w:b/>
        </w:rPr>
        <w:t>.</w:t>
      </w:r>
    </w:p>
    <w:p w:rsidR="00353B4B" w:rsidRPr="001777A5" w:rsidRDefault="00904DBB" w:rsidP="001777A5">
      <w:pPr>
        <w:numPr>
          <w:ilvl w:val="0"/>
          <w:numId w:val="42"/>
        </w:numPr>
        <w:suppressAutoHyphens w:val="0"/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 xml:space="preserve">Knowledge of </w:t>
      </w:r>
      <w:proofErr w:type="gramStart"/>
      <w:r w:rsidRPr="00A97ACB">
        <w:rPr>
          <w:rFonts w:asciiTheme="minorHAnsi" w:hAnsiTheme="minorHAnsi"/>
          <w:b/>
        </w:rPr>
        <w:t>ADB(</w:t>
      </w:r>
      <w:proofErr w:type="gramEnd"/>
      <w:r w:rsidRPr="00A97ACB">
        <w:rPr>
          <w:rFonts w:asciiTheme="minorHAnsi" w:hAnsiTheme="minorHAnsi"/>
          <w:b/>
        </w:rPr>
        <w:t>android debug bridge)</w:t>
      </w:r>
      <w:r w:rsidRPr="00A97ACB">
        <w:rPr>
          <w:rFonts w:asciiTheme="minorHAnsi" w:hAnsiTheme="minorHAnsi"/>
        </w:rPr>
        <w:t xml:space="preserve"> command used for analyzing the device issues.</w:t>
      </w:r>
    </w:p>
    <w:p w:rsidR="00353B4B" w:rsidRDefault="00353B4B" w:rsidP="00353B4B">
      <w:pPr>
        <w:numPr>
          <w:ilvl w:val="0"/>
          <w:numId w:val="42"/>
        </w:numPr>
        <w:suppressAutoHyphens w:val="0"/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 xml:space="preserve">Involved in the </w:t>
      </w:r>
      <w:r w:rsidRPr="00A97ACB">
        <w:rPr>
          <w:rFonts w:asciiTheme="minorHAnsi" w:hAnsiTheme="minorHAnsi"/>
          <w:b/>
        </w:rPr>
        <w:t>feature testing</w:t>
      </w:r>
      <w:r w:rsidRPr="00A97ACB">
        <w:rPr>
          <w:rFonts w:asciiTheme="minorHAnsi" w:hAnsiTheme="minorHAnsi"/>
        </w:rPr>
        <w:t xml:space="preserve"> of the application for various android devices</w:t>
      </w:r>
    </w:p>
    <w:p w:rsidR="001777A5" w:rsidRPr="001777A5" w:rsidRDefault="001777A5" w:rsidP="00353B4B">
      <w:pPr>
        <w:numPr>
          <w:ilvl w:val="0"/>
          <w:numId w:val="42"/>
        </w:numPr>
        <w:suppressAutoHyphens w:val="0"/>
        <w:jc w:val="both"/>
        <w:rPr>
          <w:rFonts w:asciiTheme="minorHAnsi" w:hAnsiTheme="minorHAnsi"/>
        </w:rPr>
      </w:pPr>
      <w:r>
        <w:rPr>
          <w:rFonts w:asciiTheme="minorHAnsi" w:eastAsia="Batang" w:hAnsiTheme="minorHAnsi"/>
        </w:rPr>
        <w:t>G</w:t>
      </w:r>
      <w:r w:rsidRPr="001777A5">
        <w:rPr>
          <w:rFonts w:asciiTheme="minorHAnsi" w:eastAsia="Batang" w:hAnsiTheme="minorHAnsi"/>
        </w:rPr>
        <w:t>ood exposure of testing Mobile applications on wide range of Mobile handset/Tablets of different vendors which includes Amazon Kindle Fire, Samsung, Google Nexus,  Motorola, Windows Mobile, HTC, LG, I Pad and many more</w:t>
      </w:r>
    </w:p>
    <w:p w:rsidR="001777A5" w:rsidRPr="001777A5" w:rsidRDefault="001777A5" w:rsidP="00353B4B">
      <w:pPr>
        <w:numPr>
          <w:ilvl w:val="0"/>
          <w:numId w:val="42"/>
        </w:numPr>
        <w:suppressAutoHyphens w:val="0"/>
        <w:jc w:val="both"/>
        <w:rPr>
          <w:rFonts w:asciiTheme="minorHAnsi" w:hAnsiTheme="minorHAnsi"/>
        </w:rPr>
      </w:pPr>
      <w:r w:rsidRPr="001777A5">
        <w:rPr>
          <w:rFonts w:asciiTheme="minorHAnsi" w:hAnsiTheme="minorHAnsi"/>
          <w:color w:val="000000"/>
        </w:rPr>
        <w:t xml:space="preserve">Experience in performing various types of testing which includes </w:t>
      </w:r>
      <w:r w:rsidRPr="001777A5">
        <w:rPr>
          <w:rFonts w:asciiTheme="minorHAnsi" w:hAnsiTheme="minorHAnsi"/>
          <w:bCs/>
          <w:color w:val="000000"/>
        </w:rPr>
        <w:t xml:space="preserve">Smoke testing, Regression testing, </w:t>
      </w:r>
      <w:proofErr w:type="spellStart"/>
      <w:r w:rsidRPr="001777A5">
        <w:rPr>
          <w:rFonts w:asciiTheme="minorHAnsi" w:hAnsiTheme="minorHAnsi"/>
          <w:bCs/>
          <w:color w:val="000000"/>
        </w:rPr>
        <w:t>Adhoc</w:t>
      </w:r>
      <w:proofErr w:type="spellEnd"/>
      <w:r w:rsidRPr="001777A5">
        <w:rPr>
          <w:rFonts w:asciiTheme="minorHAnsi" w:hAnsiTheme="minorHAnsi"/>
          <w:bCs/>
          <w:color w:val="000000"/>
        </w:rPr>
        <w:t xml:space="preserve"> testing, Functional testing, Integration</w:t>
      </w:r>
      <w:r w:rsidRPr="001777A5">
        <w:rPr>
          <w:rFonts w:asciiTheme="minorHAnsi" w:hAnsiTheme="minorHAnsi"/>
          <w:bCs/>
        </w:rPr>
        <w:t xml:space="preserve"> Testing, Compatibility Testing, Localization testing, Fluidity Testing, Sanity Testing, Light Weight Testing, and  Upgrade Testing</w:t>
      </w:r>
    </w:p>
    <w:p w:rsidR="00904DBB" w:rsidRPr="00A97ACB" w:rsidRDefault="00904DBB" w:rsidP="00904DBB">
      <w:pPr>
        <w:jc w:val="both"/>
        <w:rPr>
          <w:rFonts w:asciiTheme="minorHAnsi" w:hAnsiTheme="minorHAnsi"/>
        </w:rPr>
      </w:pPr>
    </w:p>
    <w:p w:rsidR="003F6EB9" w:rsidRPr="00A97ACB" w:rsidRDefault="003F6EB9" w:rsidP="006275F8">
      <w:pPr>
        <w:jc w:val="both"/>
        <w:rPr>
          <w:rFonts w:asciiTheme="minorHAnsi" w:hAnsiTheme="minorHAnsi"/>
          <w:b/>
          <w:bCs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8"/>
      </w:tblGrid>
      <w:tr w:rsidR="00904DBB" w:rsidRPr="00A97ACB" w:rsidTr="00ED08F1">
        <w:trPr>
          <w:trHeight w:val="227"/>
        </w:trPr>
        <w:tc>
          <w:tcPr>
            <w:tcW w:w="10098" w:type="dxa"/>
            <w:shd w:val="clear" w:color="auto" w:fill="C0C0C0"/>
          </w:tcPr>
          <w:p w:rsidR="003C21F7" w:rsidRPr="00A97ACB" w:rsidRDefault="003C21F7" w:rsidP="006275F8">
            <w:pPr>
              <w:pStyle w:val="BodyText3"/>
              <w:snapToGrid w:val="0"/>
              <w:rPr>
                <w:rFonts w:asciiTheme="minorHAnsi" w:hAnsiTheme="minorHAnsi" w:cs="Times New Roman"/>
                <w:b/>
              </w:rPr>
            </w:pPr>
            <w:r w:rsidRPr="00A97ACB">
              <w:rPr>
                <w:rFonts w:asciiTheme="minorHAnsi" w:hAnsiTheme="minorHAnsi" w:cs="Times New Roman"/>
                <w:b/>
              </w:rPr>
              <w:t>Technical skills</w:t>
            </w:r>
          </w:p>
        </w:tc>
      </w:tr>
    </w:tbl>
    <w:p w:rsidR="003C21F7" w:rsidRPr="00A97ACB" w:rsidRDefault="00353B4B" w:rsidP="006275F8">
      <w:pPr>
        <w:jc w:val="both"/>
        <w:rPr>
          <w:rFonts w:asciiTheme="minorHAnsi" w:hAnsiTheme="minorHAnsi"/>
          <w:b/>
          <w:bCs/>
          <w:u w:val="single"/>
        </w:rPr>
      </w:pPr>
      <w:r w:rsidRPr="00A97ACB">
        <w:rPr>
          <w:rFonts w:asciiTheme="minorHAnsi" w:hAnsiTheme="minorHAnsi"/>
          <w:b/>
          <w:bCs/>
          <w:u w:val="single"/>
        </w:rPr>
        <w:t xml:space="preserve">     </w:t>
      </w:r>
    </w:p>
    <w:p w:rsidR="00353B4B" w:rsidRPr="00A97ACB" w:rsidRDefault="00353B4B" w:rsidP="00353B4B">
      <w:pPr>
        <w:ind w:left="720" w:firstLine="720"/>
        <w:rPr>
          <w:rFonts w:asciiTheme="minorHAnsi" w:hAnsiTheme="minorHAnsi"/>
        </w:rPr>
      </w:pPr>
    </w:p>
    <w:p w:rsidR="00353B4B" w:rsidRPr="00A97ACB" w:rsidRDefault="00353B4B" w:rsidP="00353B4B">
      <w:pPr>
        <w:rPr>
          <w:rFonts w:asciiTheme="minorHAnsi" w:hAnsiTheme="minorHAnsi"/>
          <w:b/>
        </w:rPr>
      </w:pPr>
      <w:r w:rsidRPr="00A97ACB">
        <w:rPr>
          <w:rFonts w:asciiTheme="minorHAnsi" w:hAnsiTheme="minorHAnsi"/>
          <w:b/>
        </w:rPr>
        <w:t>Technology</w:t>
      </w:r>
      <w:r w:rsidR="00F460C4">
        <w:rPr>
          <w:rFonts w:asciiTheme="minorHAnsi" w:hAnsiTheme="minorHAnsi"/>
          <w:b/>
        </w:rPr>
        <w:t xml:space="preserve"> and Skill sets: Manual Testing,</w:t>
      </w:r>
      <w:r w:rsidRPr="00A97ACB">
        <w:rPr>
          <w:rFonts w:asciiTheme="minorHAnsi" w:hAnsiTheme="minorHAnsi"/>
          <w:b/>
        </w:rPr>
        <w:t xml:space="preserve"> </w:t>
      </w:r>
      <w:r w:rsidR="0084381E">
        <w:rPr>
          <w:rFonts w:asciiTheme="minorHAnsi" w:hAnsiTheme="minorHAnsi"/>
          <w:b/>
        </w:rPr>
        <w:t xml:space="preserve">Requirement analysis, </w:t>
      </w:r>
      <w:r w:rsidRPr="00A97ACB">
        <w:rPr>
          <w:rFonts w:asciiTheme="minorHAnsi" w:hAnsiTheme="minorHAnsi"/>
          <w:b/>
        </w:rPr>
        <w:t>Test case design, Test case Review, Execution, Bug Tracking and Reporting, Smoke testing, Regression testing, Ad-hoc testing, Functional, System, Integration Testing, Compatibility Testing and Web Testing.</w:t>
      </w:r>
    </w:p>
    <w:p w:rsidR="00353B4B" w:rsidRPr="0084381E" w:rsidRDefault="00353B4B" w:rsidP="0084381E">
      <w:pPr>
        <w:suppressAutoHyphens w:val="0"/>
        <w:spacing w:before="40" w:after="40"/>
        <w:contextualSpacing/>
        <w:rPr>
          <w:rFonts w:asciiTheme="minorHAnsi" w:hAnsiTheme="minorHAnsi"/>
          <w:b/>
        </w:rPr>
      </w:pPr>
      <w:proofErr w:type="gramStart"/>
      <w:r w:rsidRPr="0084381E">
        <w:rPr>
          <w:rFonts w:asciiTheme="minorHAnsi" w:hAnsiTheme="minorHAnsi"/>
          <w:b/>
        </w:rPr>
        <w:t xml:space="preserve">Testing of </w:t>
      </w:r>
      <w:r w:rsidR="0084381E">
        <w:rPr>
          <w:rFonts w:asciiTheme="minorHAnsi" w:hAnsiTheme="minorHAnsi"/>
          <w:b/>
        </w:rPr>
        <w:t xml:space="preserve">Android apps on </w:t>
      </w:r>
      <w:r w:rsidRPr="0084381E">
        <w:rPr>
          <w:rFonts w:asciiTheme="minorHAnsi" w:hAnsiTheme="minorHAnsi"/>
          <w:b/>
        </w:rPr>
        <w:t>Mobile</w:t>
      </w:r>
      <w:r w:rsidR="0084381E">
        <w:rPr>
          <w:rFonts w:asciiTheme="minorHAnsi" w:hAnsiTheme="minorHAnsi"/>
          <w:b/>
        </w:rPr>
        <w:t xml:space="preserve"> and Tablets.</w:t>
      </w:r>
      <w:proofErr w:type="gramEnd"/>
    </w:p>
    <w:p w:rsidR="00353B4B" w:rsidRPr="0084381E" w:rsidRDefault="00353B4B" w:rsidP="0084381E">
      <w:pPr>
        <w:suppressAutoHyphens w:val="0"/>
        <w:spacing w:before="40" w:after="40"/>
        <w:ind w:left="360"/>
        <w:contextualSpacing/>
        <w:rPr>
          <w:rFonts w:asciiTheme="minorHAnsi" w:hAnsiTheme="minorHAnsi"/>
        </w:rPr>
      </w:pPr>
    </w:p>
    <w:p w:rsidR="00353B4B" w:rsidRPr="00A97ACB" w:rsidRDefault="00353B4B" w:rsidP="006275F8">
      <w:pPr>
        <w:jc w:val="both"/>
        <w:rPr>
          <w:rFonts w:asciiTheme="minorHAnsi" w:hAnsiTheme="minorHAnsi"/>
          <w:b/>
          <w:bCs/>
          <w:u w:val="single"/>
        </w:rPr>
      </w:pPr>
    </w:p>
    <w:p w:rsidR="00353B4B" w:rsidRPr="00A97ACB" w:rsidRDefault="00353B4B" w:rsidP="006275F8">
      <w:pPr>
        <w:jc w:val="both"/>
        <w:rPr>
          <w:rFonts w:asciiTheme="minorHAnsi" w:hAnsiTheme="minorHAnsi"/>
          <w:b/>
          <w:bCs/>
          <w:u w:val="single"/>
        </w:rPr>
      </w:pPr>
    </w:p>
    <w:p w:rsidR="003C21F7" w:rsidRPr="00A97ACB" w:rsidRDefault="00D30120" w:rsidP="006275F8">
      <w:pPr>
        <w:pStyle w:val="ListParagraph"/>
        <w:numPr>
          <w:ilvl w:val="0"/>
          <w:numId w:val="31"/>
        </w:numPr>
        <w:jc w:val="both"/>
        <w:rPr>
          <w:rFonts w:asciiTheme="minorHAnsi" w:hAnsiTheme="minorHAnsi"/>
          <w:bCs/>
        </w:rPr>
      </w:pPr>
      <w:r w:rsidRPr="00A97ACB">
        <w:rPr>
          <w:rFonts w:asciiTheme="minorHAnsi" w:hAnsiTheme="minorHAnsi"/>
          <w:b/>
          <w:bCs/>
        </w:rPr>
        <w:t xml:space="preserve">Bug Tracking </w:t>
      </w:r>
      <w:r w:rsidR="003C21F7" w:rsidRPr="00A97ACB">
        <w:rPr>
          <w:rFonts w:asciiTheme="minorHAnsi" w:hAnsiTheme="minorHAnsi"/>
          <w:b/>
          <w:bCs/>
        </w:rPr>
        <w:t>Tools :</w:t>
      </w:r>
      <w:r w:rsidR="006275F8" w:rsidRPr="00A97ACB">
        <w:rPr>
          <w:rFonts w:asciiTheme="minorHAnsi" w:hAnsiTheme="minorHAnsi"/>
          <w:b/>
          <w:bCs/>
        </w:rPr>
        <w:t xml:space="preserve"> </w:t>
      </w:r>
      <w:r w:rsidR="00353B4B" w:rsidRPr="00A97ACB">
        <w:rPr>
          <w:rFonts w:asciiTheme="minorHAnsi" w:hAnsiTheme="minorHAnsi"/>
          <w:bCs/>
        </w:rPr>
        <w:t>AC2, Jira,</w:t>
      </w:r>
      <w:r w:rsidR="006275F8" w:rsidRPr="00A97ACB">
        <w:rPr>
          <w:rFonts w:asciiTheme="minorHAnsi" w:hAnsiTheme="minorHAnsi"/>
          <w:bCs/>
        </w:rPr>
        <w:t xml:space="preserve"> CIC, DA console, Test rail</w:t>
      </w:r>
    </w:p>
    <w:p w:rsidR="00D30120" w:rsidRPr="00A97ACB" w:rsidRDefault="00D30120" w:rsidP="006275F8">
      <w:pPr>
        <w:pStyle w:val="ListParagraph"/>
        <w:numPr>
          <w:ilvl w:val="0"/>
          <w:numId w:val="31"/>
        </w:numPr>
        <w:jc w:val="both"/>
        <w:rPr>
          <w:rFonts w:asciiTheme="minorHAnsi" w:hAnsiTheme="minorHAnsi"/>
          <w:bCs/>
        </w:rPr>
      </w:pPr>
      <w:r w:rsidRPr="00A97ACB">
        <w:rPr>
          <w:rFonts w:asciiTheme="minorHAnsi" w:hAnsiTheme="minorHAnsi"/>
          <w:b/>
          <w:bCs/>
        </w:rPr>
        <w:t>Debugging tools :</w:t>
      </w:r>
      <w:r w:rsidRPr="00A97ACB">
        <w:rPr>
          <w:rFonts w:asciiTheme="minorHAnsi" w:hAnsiTheme="minorHAnsi"/>
          <w:bCs/>
        </w:rPr>
        <w:t xml:space="preserve"> ADB, DDMS</w:t>
      </w:r>
    </w:p>
    <w:p w:rsidR="003C21F7" w:rsidRPr="00A97ACB" w:rsidRDefault="006275F8" w:rsidP="00D30120">
      <w:pPr>
        <w:pStyle w:val="ListParagraph"/>
        <w:numPr>
          <w:ilvl w:val="0"/>
          <w:numId w:val="31"/>
        </w:numPr>
        <w:jc w:val="both"/>
        <w:rPr>
          <w:rFonts w:asciiTheme="minorHAnsi" w:hAnsiTheme="minorHAnsi"/>
          <w:bCs/>
        </w:rPr>
      </w:pPr>
      <w:r w:rsidRPr="00A97ACB">
        <w:rPr>
          <w:rFonts w:asciiTheme="minorHAnsi" w:hAnsiTheme="minorHAnsi"/>
          <w:b/>
          <w:bCs/>
        </w:rPr>
        <w:t xml:space="preserve">Testing : </w:t>
      </w:r>
      <w:r w:rsidRPr="00A97ACB">
        <w:rPr>
          <w:rFonts w:asciiTheme="minorHAnsi" w:hAnsiTheme="minorHAnsi"/>
          <w:bCs/>
        </w:rPr>
        <w:t xml:space="preserve">Manual </w:t>
      </w:r>
      <w:r w:rsidR="00D548A4" w:rsidRPr="00A97ACB">
        <w:rPr>
          <w:rFonts w:asciiTheme="minorHAnsi" w:hAnsiTheme="minorHAnsi"/>
          <w:bCs/>
        </w:rPr>
        <w:t xml:space="preserve">Testing </w:t>
      </w:r>
      <w:r w:rsidRPr="00A97ACB">
        <w:rPr>
          <w:rFonts w:asciiTheme="minorHAnsi" w:hAnsiTheme="minorHAnsi"/>
          <w:bCs/>
        </w:rPr>
        <w:t xml:space="preserve">and </w:t>
      </w:r>
      <w:r w:rsidR="00D548A4" w:rsidRPr="00A97ACB">
        <w:rPr>
          <w:rFonts w:asciiTheme="minorHAnsi" w:hAnsiTheme="minorHAnsi"/>
          <w:bCs/>
        </w:rPr>
        <w:t xml:space="preserve"> Mobile Application Testing</w:t>
      </w:r>
    </w:p>
    <w:p w:rsidR="001411B6" w:rsidRPr="00A97ACB" w:rsidRDefault="001E723D" w:rsidP="006275F8">
      <w:pPr>
        <w:pStyle w:val="ListParagraph"/>
        <w:numPr>
          <w:ilvl w:val="0"/>
          <w:numId w:val="31"/>
        </w:numPr>
        <w:jc w:val="both"/>
        <w:rPr>
          <w:rFonts w:asciiTheme="minorHAnsi" w:hAnsiTheme="minorHAnsi"/>
          <w:b/>
          <w:bCs/>
        </w:rPr>
      </w:pPr>
      <w:r w:rsidRPr="00A97ACB">
        <w:rPr>
          <w:rFonts w:asciiTheme="minorHAnsi" w:hAnsiTheme="minorHAnsi"/>
          <w:b/>
          <w:bCs/>
        </w:rPr>
        <w:t>Mobile Operating System:</w:t>
      </w:r>
      <w:r w:rsidR="001411B6" w:rsidRPr="00A97ACB">
        <w:rPr>
          <w:rFonts w:asciiTheme="minorHAnsi" w:hAnsiTheme="minorHAnsi"/>
          <w:bCs/>
        </w:rPr>
        <w:t xml:space="preserve"> </w:t>
      </w:r>
      <w:r w:rsidR="001411B6" w:rsidRPr="00A97ACB">
        <w:rPr>
          <w:rFonts w:asciiTheme="minorHAnsi" w:hAnsiTheme="minorHAnsi"/>
        </w:rPr>
        <w:t>Android (2.3-4.2.2)</w:t>
      </w:r>
    </w:p>
    <w:p w:rsidR="00D30120" w:rsidRPr="00A97ACB" w:rsidRDefault="00D30120" w:rsidP="006275F8">
      <w:pPr>
        <w:pStyle w:val="ListParagraph"/>
        <w:numPr>
          <w:ilvl w:val="0"/>
          <w:numId w:val="31"/>
        </w:numPr>
        <w:jc w:val="both"/>
        <w:rPr>
          <w:rFonts w:asciiTheme="minorHAnsi" w:hAnsiTheme="minorHAnsi"/>
          <w:b/>
          <w:bCs/>
        </w:rPr>
      </w:pPr>
      <w:r w:rsidRPr="00A97ACB">
        <w:rPr>
          <w:rFonts w:asciiTheme="minorHAnsi" w:hAnsiTheme="minorHAnsi"/>
          <w:b/>
          <w:bCs/>
        </w:rPr>
        <w:t xml:space="preserve">Process Document : </w:t>
      </w:r>
      <w:r w:rsidRPr="00A97ACB">
        <w:rPr>
          <w:rFonts w:asciiTheme="minorHAnsi" w:hAnsiTheme="minorHAnsi"/>
          <w:bCs/>
        </w:rPr>
        <w:t>Test Case Doc, Test Plan</w:t>
      </w:r>
    </w:p>
    <w:p w:rsidR="006275F8" w:rsidRPr="00A97ACB" w:rsidRDefault="006275F8" w:rsidP="006275F8">
      <w:pPr>
        <w:pStyle w:val="ListParagraph"/>
        <w:numPr>
          <w:ilvl w:val="0"/>
          <w:numId w:val="31"/>
        </w:numPr>
        <w:jc w:val="both"/>
        <w:rPr>
          <w:rFonts w:asciiTheme="minorHAnsi" w:hAnsiTheme="minorHAnsi"/>
          <w:b/>
          <w:bCs/>
        </w:rPr>
      </w:pPr>
      <w:r w:rsidRPr="00A97ACB">
        <w:rPr>
          <w:rFonts w:asciiTheme="minorHAnsi" w:hAnsiTheme="minorHAnsi"/>
          <w:b/>
          <w:bCs/>
        </w:rPr>
        <w:t xml:space="preserve">Domain : </w:t>
      </w:r>
      <w:r w:rsidRPr="001777A5">
        <w:rPr>
          <w:rFonts w:asciiTheme="minorHAnsi" w:hAnsiTheme="minorHAnsi"/>
          <w:bCs/>
        </w:rPr>
        <w:t xml:space="preserve">Mobile </w:t>
      </w:r>
      <w:r w:rsidR="0084381E">
        <w:rPr>
          <w:rFonts w:asciiTheme="minorHAnsi" w:hAnsiTheme="minorHAnsi"/>
          <w:bCs/>
        </w:rPr>
        <w:t xml:space="preserve">and Tablets </w:t>
      </w:r>
      <w:r w:rsidR="00353B4B" w:rsidRPr="001777A5">
        <w:rPr>
          <w:rFonts w:asciiTheme="minorHAnsi" w:hAnsiTheme="minorHAnsi"/>
          <w:bCs/>
        </w:rPr>
        <w:t xml:space="preserve">Android </w:t>
      </w:r>
      <w:r w:rsidRPr="001777A5">
        <w:rPr>
          <w:rFonts w:asciiTheme="minorHAnsi" w:hAnsiTheme="minorHAnsi"/>
          <w:bCs/>
        </w:rPr>
        <w:t>Application</w:t>
      </w:r>
    </w:p>
    <w:p w:rsidR="006275F8" w:rsidRPr="00A97ACB" w:rsidRDefault="006275F8" w:rsidP="006275F8">
      <w:pPr>
        <w:pStyle w:val="ListParagraph"/>
        <w:numPr>
          <w:ilvl w:val="0"/>
          <w:numId w:val="31"/>
        </w:numPr>
        <w:jc w:val="both"/>
        <w:rPr>
          <w:rFonts w:asciiTheme="minorHAnsi" w:hAnsiTheme="minorHAnsi"/>
          <w:bCs/>
        </w:rPr>
      </w:pPr>
      <w:r w:rsidRPr="00A97ACB">
        <w:rPr>
          <w:rFonts w:asciiTheme="minorHAnsi" w:hAnsiTheme="minorHAnsi"/>
          <w:b/>
          <w:bCs/>
        </w:rPr>
        <w:t xml:space="preserve">Packages : </w:t>
      </w:r>
      <w:r w:rsidR="00D30120" w:rsidRPr="00A97ACB">
        <w:rPr>
          <w:rFonts w:asciiTheme="minorHAnsi" w:hAnsiTheme="minorHAnsi"/>
          <w:bCs/>
        </w:rPr>
        <w:t>MS office</w:t>
      </w:r>
    </w:p>
    <w:p w:rsidR="003C21F7" w:rsidRPr="00A97ACB" w:rsidRDefault="003C21F7" w:rsidP="006275F8">
      <w:pPr>
        <w:jc w:val="both"/>
        <w:rPr>
          <w:rFonts w:asciiTheme="minorHAnsi" w:hAnsiTheme="minorHAnsi"/>
          <w:b/>
          <w:bCs/>
          <w:u w:val="single"/>
        </w:rPr>
      </w:pPr>
    </w:p>
    <w:p w:rsidR="00D30120" w:rsidRPr="00A97ACB" w:rsidRDefault="00D30120" w:rsidP="006275F8">
      <w:pPr>
        <w:jc w:val="both"/>
        <w:rPr>
          <w:rFonts w:asciiTheme="minorHAnsi" w:hAnsiTheme="minorHAnsi"/>
          <w:b/>
          <w:bCs/>
          <w:u w:val="single"/>
        </w:rPr>
      </w:pPr>
    </w:p>
    <w:p w:rsidR="00D30120" w:rsidRPr="00A97ACB" w:rsidRDefault="00D30120" w:rsidP="006275F8">
      <w:pPr>
        <w:jc w:val="both"/>
        <w:rPr>
          <w:rFonts w:asciiTheme="minorHAnsi" w:hAnsiTheme="minorHAnsi"/>
          <w:b/>
          <w:bCs/>
          <w:u w:val="single"/>
        </w:rPr>
      </w:pPr>
    </w:p>
    <w:p w:rsidR="00D30120" w:rsidRPr="00A97ACB" w:rsidRDefault="00D30120" w:rsidP="006275F8">
      <w:pPr>
        <w:jc w:val="both"/>
        <w:rPr>
          <w:rFonts w:asciiTheme="minorHAnsi" w:hAnsiTheme="minorHAnsi"/>
          <w:b/>
          <w:bCs/>
          <w:u w:val="single"/>
        </w:rPr>
      </w:pPr>
    </w:p>
    <w:p w:rsidR="00D30120" w:rsidRPr="00A97ACB" w:rsidRDefault="00D30120" w:rsidP="006275F8">
      <w:pPr>
        <w:jc w:val="both"/>
        <w:rPr>
          <w:rFonts w:asciiTheme="minorHAnsi" w:hAnsiTheme="minorHAnsi"/>
          <w:b/>
          <w:bCs/>
          <w:u w:val="single"/>
        </w:rPr>
      </w:pPr>
    </w:p>
    <w:p w:rsidR="00835465" w:rsidRPr="00A97ACB" w:rsidRDefault="00835465" w:rsidP="006275F8">
      <w:pPr>
        <w:jc w:val="both"/>
        <w:rPr>
          <w:rFonts w:asciiTheme="minorHAnsi" w:hAnsiTheme="minorHAnsi"/>
          <w:b/>
          <w:bCs/>
          <w:u w:val="single"/>
        </w:rPr>
      </w:pPr>
    </w:p>
    <w:p w:rsidR="00D2269C" w:rsidRPr="00A97ACB" w:rsidRDefault="00BC42EB" w:rsidP="006275F8">
      <w:pPr>
        <w:shd w:val="clear" w:color="auto" w:fill="C0C0C0"/>
        <w:jc w:val="both"/>
        <w:rPr>
          <w:rFonts w:asciiTheme="minorHAnsi" w:hAnsiTheme="minorHAnsi"/>
          <w:b/>
        </w:rPr>
      </w:pPr>
      <w:r w:rsidRPr="00A97ACB">
        <w:rPr>
          <w:rFonts w:asciiTheme="minorHAnsi" w:hAnsiTheme="minorHAnsi"/>
          <w:b/>
        </w:rPr>
        <w:t>Project Profile @ Amazon</w:t>
      </w:r>
      <w:r w:rsidR="00D2269C" w:rsidRPr="00A97ACB">
        <w:rPr>
          <w:rFonts w:asciiTheme="minorHAnsi" w:hAnsiTheme="minorHAnsi"/>
          <w:b/>
        </w:rPr>
        <w:t>,</w:t>
      </w:r>
      <w:r w:rsidR="009C7D14" w:rsidRPr="00A97ACB">
        <w:rPr>
          <w:rFonts w:asciiTheme="minorHAnsi" w:hAnsiTheme="minorHAnsi"/>
          <w:b/>
        </w:rPr>
        <w:t xml:space="preserve"> </w:t>
      </w:r>
      <w:r w:rsidR="00B10472" w:rsidRPr="00A97ACB">
        <w:rPr>
          <w:rFonts w:asciiTheme="minorHAnsi" w:hAnsiTheme="minorHAnsi"/>
          <w:b/>
        </w:rPr>
        <w:t>Bangalore</w:t>
      </w:r>
    </w:p>
    <w:p w:rsidR="00AB635B" w:rsidRPr="00A97ACB" w:rsidRDefault="00AB635B" w:rsidP="006275F8">
      <w:pPr>
        <w:jc w:val="both"/>
        <w:rPr>
          <w:rFonts w:asciiTheme="minorHAnsi" w:hAnsiTheme="minorHAnsi"/>
          <w:b/>
        </w:rPr>
      </w:pPr>
    </w:p>
    <w:p w:rsidR="00CE0BB0" w:rsidRPr="00A97ACB" w:rsidRDefault="00CE0BB0" w:rsidP="006275F8">
      <w:pPr>
        <w:jc w:val="both"/>
        <w:rPr>
          <w:rFonts w:asciiTheme="minorHAnsi" w:hAnsiTheme="minorHAnsi"/>
          <w:b/>
          <w:u w:val="single"/>
        </w:rPr>
      </w:pPr>
      <w:proofErr w:type="gramStart"/>
      <w:r w:rsidRPr="00A97ACB">
        <w:rPr>
          <w:rFonts w:asciiTheme="minorHAnsi" w:hAnsiTheme="minorHAnsi"/>
          <w:b/>
          <w:u w:val="single"/>
        </w:rPr>
        <w:t>1.Project</w:t>
      </w:r>
      <w:proofErr w:type="gramEnd"/>
      <w:r w:rsidRPr="00A97ACB">
        <w:rPr>
          <w:rFonts w:asciiTheme="minorHAnsi" w:hAnsiTheme="minorHAnsi"/>
          <w:b/>
          <w:u w:val="single"/>
        </w:rPr>
        <w:t xml:space="preserve">: </w:t>
      </w:r>
      <w:r w:rsidR="00C970CC" w:rsidRPr="00A97ACB">
        <w:rPr>
          <w:rFonts w:asciiTheme="minorHAnsi" w:hAnsiTheme="minorHAnsi"/>
          <w:b/>
          <w:u w:val="single"/>
        </w:rPr>
        <w:t>DRG</w:t>
      </w:r>
      <w:r w:rsidR="007C5843" w:rsidRPr="00A97ACB">
        <w:rPr>
          <w:rFonts w:asciiTheme="minorHAnsi" w:hAnsiTheme="minorHAnsi"/>
          <w:b/>
          <w:u w:val="single"/>
        </w:rPr>
        <w:t xml:space="preserve"> Application</w:t>
      </w:r>
      <w:r w:rsidR="00C970CC" w:rsidRPr="00A97ACB">
        <w:rPr>
          <w:rFonts w:asciiTheme="minorHAnsi" w:hAnsiTheme="minorHAnsi"/>
          <w:b/>
          <w:u w:val="single"/>
        </w:rPr>
        <w:t xml:space="preserve"> </w:t>
      </w:r>
      <w:r w:rsidRPr="00A97ACB">
        <w:rPr>
          <w:rFonts w:asciiTheme="minorHAnsi" w:hAnsiTheme="minorHAnsi"/>
          <w:b/>
          <w:u w:val="single"/>
        </w:rPr>
        <w:t>testing</w:t>
      </w:r>
      <w:r w:rsidRPr="00A97ACB">
        <w:rPr>
          <w:rFonts w:asciiTheme="minorHAnsi" w:hAnsiTheme="minorHAnsi"/>
          <w:u w:val="single"/>
        </w:rPr>
        <w:t xml:space="preserve">         </w:t>
      </w:r>
    </w:p>
    <w:p w:rsidR="00D30120" w:rsidRPr="00A97ACB" w:rsidRDefault="00CE0BB0" w:rsidP="006275F8">
      <w:pPr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A813D9" w:rsidRPr="00A97ACB" w:rsidRDefault="00C970CC" w:rsidP="006275F8">
      <w:pPr>
        <w:jc w:val="both"/>
        <w:rPr>
          <w:rFonts w:asciiTheme="minorHAnsi" w:hAnsiTheme="minorHAnsi"/>
          <w:lang w:eastAsia="en-US"/>
        </w:rPr>
      </w:pPr>
      <w:r w:rsidRPr="00A97ACB">
        <w:rPr>
          <w:rFonts w:asciiTheme="minorHAnsi" w:hAnsiTheme="minorHAnsi"/>
        </w:rPr>
        <w:t xml:space="preserve">Developer Relationship </w:t>
      </w:r>
      <w:r w:rsidR="0070091B" w:rsidRPr="00A97ACB">
        <w:rPr>
          <w:rFonts w:asciiTheme="minorHAnsi" w:hAnsiTheme="minorHAnsi"/>
        </w:rPr>
        <w:t>Group (</w:t>
      </w:r>
      <w:r w:rsidRPr="00A97ACB">
        <w:rPr>
          <w:rFonts w:asciiTheme="minorHAnsi" w:hAnsiTheme="minorHAnsi"/>
        </w:rPr>
        <w:t>DRG) team</w:t>
      </w:r>
      <w:r w:rsidR="00A813D9" w:rsidRPr="00A97ACB">
        <w:rPr>
          <w:rFonts w:asciiTheme="minorHAnsi" w:hAnsiTheme="minorHAnsi"/>
        </w:rPr>
        <w:t xml:space="preserve"> is</w:t>
      </w:r>
      <w:r w:rsidRPr="00A97ACB">
        <w:rPr>
          <w:rFonts w:asciiTheme="minorHAnsi" w:hAnsiTheme="minorHAnsi"/>
        </w:rPr>
        <w:t xml:space="preserve"> involved in testing those apps which are used by most of the users across the world</w:t>
      </w:r>
      <w:r w:rsidR="001E723D" w:rsidRPr="00A97ACB">
        <w:rPr>
          <w:rFonts w:asciiTheme="minorHAnsi" w:hAnsiTheme="minorHAnsi"/>
        </w:rPr>
        <w:t xml:space="preserve"> on Android platform</w:t>
      </w:r>
      <w:r w:rsidRPr="00A97ACB">
        <w:rPr>
          <w:rFonts w:asciiTheme="minorHAnsi" w:hAnsiTheme="minorHAnsi"/>
        </w:rPr>
        <w:t xml:space="preserve">. Apps like Angry bird, Temple Run, </w:t>
      </w:r>
      <w:r w:rsidRPr="00A97ACB">
        <w:rPr>
          <w:rFonts w:asciiTheme="minorHAnsi" w:hAnsiTheme="minorHAnsi"/>
          <w:lang w:eastAsia="en-US"/>
        </w:rPr>
        <w:t>Where's My Perry?,</w:t>
      </w:r>
      <w:r w:rsidRPr="00A97ACB">
        <w:rPr>
          <w:rFonts w:asciiTheme="minorHAnsi" w:hAnsiTheme="minorHAnsi"/>
        </w:rPr>
        <w:t xml:space="preserve"> </w:t>
      </w:r>
      <w:r w:rsidRPr="00A97ACB">
        <w:rPr>
          <w:rFonts w:asciiTheme="minorHAnsi" w:hAnsiTheme="minorHAnsi"/>
          <w:lang w:eastAsia="en-US"/>
        </w:rPr>
        <w:t>Cut t</w:t>
      </w:r>
      <w:r w:rsidR="0070091B" w:rsidRPr="00A97ACB">
        <w:rPr>
          <w:rFonts w:asciiTheme="minorHAnsi" w:hAnsiTheme="minorHAnsi"/>
          <w:lang w:eastAsia="en-US"/>
        </w:rPr>
        <w:t>he Rope, Facebook, Twitter and many more which are flagged with DRG tag is taken</w:t>
      </w:r>
      <w:r w:rsidR="00B70C41" w:rsidRPr="00A97ACB">
        <w:rPr>
          <w:rFonts w:asciiTheme="minorHAnsi" w:hAnsiTheme="minorHAnsi"/>
          <w:lang w:eastAsia="en-US"/>
        </w:rPr>
        <w:t xml:space="preserve"> up</w:t>
      </w:r>
      <w:r w:rsidR="0070091B" w:rsidRPr="00A97ACB">
        <w:rPr>
          <w:rFonts w:asciiTheme="minorHAnsi" w:hAnsiTheme="minorHAnsi"/>
          <w:lang w:eastAsia="en-US"/>
        </w:rPr>
        <w:t xml:space="preserve"> by </w:t>
      </w:r>
      <w:r w:rsidR="00B70C41" w:rsidRPr="00A97ACB">
        <w:rPr>
          <w:rFonts w:asciiTheme="minorHAnsi" w:hAnsiTheme="minorHAnsi"/>
          <w:lang w:eastAsia="en-US"/>
        </w:rPr>
        <w:t xml:space="preserve">the </w:t>
      </w:r>
      <w:r w:rsidR="0070091B" w:rsidRPr="00A97ACB">
        <w:rPr>
          <w:rFonts w:asciiTheme="minorHAnsi" w:hAnsiTheme="minorHAnsi"/>
          <w:lang w:eastAsia="en-US"/>
        </w:rPr>
        <w:t xml:space="preserve">DRG team for testing. </w:t>
      </w:r>
      <w:r w:rsidR="00B70C41" w:rsidRPr="00A97ACB">
        <w:rPr>
          <w:rFonts w:asciiTheme="minorHAnsi" w:hAnsiTheme="minorHAnsi"/>
          <w:lang w:eastAsia="en-US"/>
        </w:rPr>
        <w:t>Here we</w:t>
      </w:r>
      <w:r w:rsidR="0070091B" w:rsidRPr="00A97ACB">
        <w:rPr>
          <w:rFonts w:asciiTheme="minorHAnsi" w:hAnsiTheme="minorHAnsi"/>
          <w:lang w:eastAsia="en-US"/>
        </w:rPr>
        <w:t xml:space="preserve"> will check the Applications compatibility on all Amazon devices by using different testing types like upgrade testing,</w:t>
      </w:r>
      <w:r w:rsidR="00B70C41" w:rsidRPr="00A97ACB">
        <w:rPr>
          <w:rFonts w:asciiTheme="minorHAnsi" w:hAnsiTheme="minorHAnsi"/>
          <w:lang w:eastAsia="en-US"/>
        </w:rPr>
        <w:t xml:space="preserve"> full testing, </w:t>
      </w:r>
      <w:r w:rsidR="0070091B" w:rsidRPr="00A97ACB">
        <w:rPr>
          <w:rFonts w:asciiTheme="minorHAnsi" w:hAnsiTheme="minorHAnsi"/>
          <w:lang w:eastAsia="en-US"/>
        </w:rPr>
        <w:t>sanity testing</w:t>
      </w:r>
      <w:r w:rsidR="00B70C41" w:rsidRPr="00A97ACB">
        <w:rPr>
          <w:rFonts w:asciiTheme="minorHAnsi" w:hAnsiTheme="minorHAnsi"/>
          <w:lang w:eastAsia="en-US"/>
        </w:rPr>
        <w:t xml:space="preserve"> and Light Weight testing</w:t>
      </w:r>
      <w:r w:rsidR="0070091B" w:rsidRPr="00A97ACB">
        <w:rPr>
          <w:rFonts w:asciiTheme="minorHAnsi" w:hAnsiTheme="minorHAnsi"/>
          <w:lang w:eastAsia="en-US"/>
        </w:rPr>
        <w:t>.</w:t>
      </w:r>
    </w:p>
    <w:p w:rsidR="00CE0BB0" w:rsidRPr="00A97ACB" w:rsidRDefault="00CE0BB0" w:rsidP="006275F8">
      <w:pPr>
        <w:jc w:val="both"/>
        <w:rPr>
          <w:rFonts w:asciiTheme="minorHAnsi" w:hAnsiTheme="minorHAnsi"/>
          <w:i/>
        </w:rPr>
      </w:pPr>
    </w:p>
    <w:p w:rsidR="00CE0BB0" w:rsidRPr="00A97ACB" w:rsidRDefault="00CE0BB0" w:rsidP="006275F8">
      <w:pPr>
        <w:jc w:val="both"/>
        <w:rPr>
          <w:rFonts w:asciiTheme="minorHAnsi" w:hAnsiTheme="minorHAnsi"/>
          <w:b/>
          <w:i/>
        </w:rPr>
      </w:pPr>
      <w:r w:rsidRPr="00A97ACB">
        <w:rPr>
          <w:rFonts w:asciiTheme="minorHAnsi" w:hAnsiTheme="minorHAnsi"/>
          <w:b/>
        </w:rPr>
        <w:t>Roles &amp; Responsibilities:</w:t>
      </w:r>
      <w:r w:rsidRPr="00A97ACB">
        <w:rPr>
          <w:rFonts w:asciiTheme="minorHAnsi" w:hAnsiTheme="minorHAnsi"/>
          <w:b/>
          <w:i/>
        </w:rPr>
        <w:tab/>
      </w:r>
    </w:p>
    <w:p w:rsidR="00CE0BB0" w:rsidRPr="00A97ACB" w:rsidRDefault="00CE0BB0" w:rsidP="006275F8">
      <w:pPr>
        <w:ind w:left="720"/>
        <w:jc w:val="both"/>
        <w:rPr>
          <w:rFonts w:asciiTheme="minorHAnsi" w:hAnsiTheme="minorHAnsi"/>
        </w:rPr>
      </w:pPr>
    </w:p>
    <w:p w:rsidR="00A813D9" w:rsidRPr="00A97ACB" w:rsidRDefault="00B70C41" w:rsidP="00331D45">
      <w:pPr>
        <w:pStyle w:val="ListParagraph"/>
        <w:numPr>
          <w:ilvl w:val="0"/>
          <w:numId w:val="38"/>
        </w:numPr>
        <w:suppressAutoHyphens w:val="0"/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>Performing Generic Functional T</w:t>
      </w:r>
      <w:r w:rsidR="00A813D9" w:rsidRPr="00A97ACB">
        <w:rPr>
          <w:rFonts w:asciiTheme="minorHAnsi" w:hAnsiTheme="minorHAnsi"/>
        </w:rPr>
        <w:t>esting – GFT</w:t>
      </w:r>
    </w:p>
    <w:p w:rsidR="00A813D9" w:rsidRPr="00A97ACB" w:rsidRDefault="00B70C41" w:rsidP="00331D45">
      <w:pPr>
        <w:pStyle w:val="ListParagraph"/>
        <w:numPr>
          <w:ilvl w:val="0"/>
          <w:numId w:val="38"/>
        </w:numPr>
        <w:suppressAutoHyphens w:val="0"/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 xml:space="preserve">Performing </w:t>
      </w:r>
      <w:r w:rsidR="00A813D9" w:rsidRPr="00A97ACB">
        <w:rPr>
          <w:rFonts w:asciiTheme="minorHAnsi" w:hAnsiTheme="minorHAnsi"/>
        </w:rPr>
        <w:t>Light weight fluidity testing – Compare in All Kindle devices, Google Nexus and IPAD</w:t>
      </w:r>
    </w:p>
    <w:p w:rsidR="00A813D9" w:rsidRPr="00A97ACB" w:rsidRDefault="00B70C41" w:rsidP="00331D45">
      <w:pPr>
        <w:pStyle w:val="ListParagraph"/>
        <w:numPr>
          <w:ilvl w:val="0"/>
          <w:numId w:val="38"/>
        </w:numPr>
        <w:suppressAutoHyphens w:val="0"/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 xml:space="preserve">Performing </w:t>
      </w:r>
      <w:r w:rsidR="00A813D9" w:rsidRPr="00A97ACB">
        <w:rPr>
          <w:rFonts w:asciiTheme="minorHAnsi" w:hAnsiTheme="minorHAnsi"/>
        </w:rPr>
        <w:t>Update testing</w:t>
      </w:r>
    </w:p>
    <w:p w:rsidR="00A813D9" w:rsidRPr="00A97ACB" w:rsidRDefault="00B70C41" w:rsidP="00331D45">
      <w:pPr>
        <w:numPr>
          <w:ilvl w:val="0"/>
          <w:numId w:val="38"/>
        </w:numPr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 xml:space="preserve">Performing </w:t>
      </w:r>
      <w:r w:rsidR="00A813D9" w:rsidRPr="00A97ACB">
        <w:rPr>
          <w:rFonts w:asciiTheme="minorHAnsi" w:hAnsiTheme="minorHAnsi"/>
        </w:rPr>
        <w:t xml:space="preserve">Frame Per Second measurement – FPS </w:t>
      </w:r>
    </w:p>
    <w:p w:rsidR="00CE0BB0" w:rsidRPr="00A97ACB" w:rsidRDefault="00B70C41" w:rsidP="00331D45">
      <w:pPr>
        <w:numPr>
          <w:ilvl w:val="0"/>
          <w:numId w:val="38"/>
        </w:numPr>
        <w:jc w:val="both"/>
        <w:rPr>
          <w:rFonts w:asciiTheme="minorHAnsi" w:hAnsiTheme="minorHAnsi"/>
        </w:rPr>
      </w:pPr>
      <w:r w:rsidRPr="00A97ACB">
        <w:rPr>
          <w:rFonts w:asciiTheme="minorHAnsi" w:eastAsia="Batang" w:hAnsiTheme="minorHAnsi"/>
        </w:rPr>
        <w:t xml:space="preserve">Performing </w:t>
      </w:r>
      <w:r w:rsidR="00A848FE" w:rsidRPr="00A97ACB">
        <w:rPr>
          <w:rFonts w:asciiTheme="minorHAnsi" w:eastAsia="Batang" w:hAnsiTheme="minorHAnsi"/>
        </w:rPr>
        <w:t xml:space="preserve">Profiling </w:t>
      </w:r>
      <w:r w:rsidRPr="00A97ACB">
        <w:rPr>
          <w:rFonts w:asciiTheme="minorHAnsi" w:hAnsiTheme="minorHAnsi"/>
        </w:rPr>
        <w:t>for Knowing</w:t>
      </w:r>
      <w:r w:rsidR="00A848FE" w:rsidRPr="00A97ACB">
        <w:rPr>
          <w:rFonts w:asciiTheme="minorHAnsi" w:hAnsiTheme="minorHAnsi"/>
        </w:rPr>
        <w:t xml:space="preserve"> Battery consumption</w:t>
      </w:r>
    </w:p>
    <w:p w:rsidR="00A848FE" w:rsidRPr="00A97ACB" w:rsidRDefault="00B70C41" w:rsidP="00331D45">
      <w:pPr>
        <w:numPr>
          <w:ilvl w:val="0"/>
          <w:numId w:val="38"/>
        </w:numPr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 xml:space="preserve">Performing </w:t>
      </w:r>
      <w:r w:rsidR="00A848FE" w:rsidRPr="00A97ACB">
        <w:rPr>
          <w:rFonts w:asciiTheme="minorHAnsi" w:hAnsiTheme="minorHAnsi"/>
        </w:rPr>
        <w:t>Feature comparison with IPAD</w:t>
      </w:r>
    </w:p>
    <w:p w:rsidR="00A848FE" w:rsidRPr="00A97ACB" w:rsidRDefault="00B70C41" w:rsidP="00331D45">
      <w:pPr>
        <w:numPr>
          <w:ilvl w:val="0"/>
          <w:numId w:val="38"/>
        </w:numPr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 xml:space="preserve">Checking </w:t>
      </w:r>
      <w:r w:rsidR="00A848FE" w:rsidRPr="00A97ACB">
        <w:rPr>
          <w:rFonts w:asciiTheme="minorHAnsi" w:hAnsiTheme="minorHAnsi"/>
        </w:rPr>
        <w:t>Negative customer reviews</w:t>
      </w:r>
    </w:p>
    <w:p w:rsidR="00CE0BB0" w:rsidRPr="00A97ACB" w:rsidRDefault="00B70C41" w:rsidP="00331D45">
      <w:pPr>
        <w:numPr>
          <w:ilvl w:val="0"/>
          <w:numId w:val="38"/>
        </w:numPr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 xml:space="preserve">Checking </w:t>
      </w:r>
      <w:r w:rsidR="00CE0BB0" w:rsidRPr="00A97ACB">
        <w:rPr>
          <w:rFonts w:asciiTheme="minorHAnsi" w:hAnsiTheme="minorHAnsi"/>
        </w:rPr>
        <w:t xml:space="preserve">App compatibility testing in </w:t>
      </w:r>
      <w:r w:rsidR="001B42B6" w:rsidRPr="00A97ACB">
        <w:rPr>
          <w:rFonts w:asciiTheme="minorHAnsi" w:hAnsiTheme="minorHAnsi"/>
        </w:rPr>
        <w:t xml:space="preserve">all Amazon </w:t>
      </w:r>
      <w:r w:rsidR="00CE0BB0" w:rsidRPr="00A97ACB">
        <w:rPr>
          <w:rFonts w:asciiTheme="minorHAnsi" w:hAnsiTheme="minorHAnsi"/>
        </w:rPr>
        <w:t>device</w:t>
      </w:r>
      <w:r w:rsidR="001B42B6" w:rsidRPr="00A97ACB">
        <w:rPr>
          <w:rFonts w:asciiTheme="minorHAnsi" w:hAnsiTheme="minorHAnsi"/>
        </w:rPr>
        <w:t>s</w:t>
      </w:r>
      <w:r w:rsidR="00CE0BB0" w:rsidRPr="00A97ACB">
        <w:rPr>
          <w:rFonts w:asciiTheme="minorHAnsi" w:hAnsiTheme="minorHAnsi"/>
        </w:rPr>
        <w:t>.</w:t>
      </w:r>
    </w:p>
    <w:p w:rsidR="001B42B6" w:rsidRPr="00A97ACB" w:rsidRDefault="00CE0BB0" w:rsidP="00331D45">
      <w:pPr>
        <w:numPr>
          <w:ilvl w:val="0"/>
          <w:numId w:val="38"/>
        </w:numPr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 xml:space="preserve">Writing and Execution </w:t>
      </w:r>
      <w:r w:rsidR="001B42B6" w:rsidRPr="00A97ACB">
        <w:rPr>
          <w:rFonts w:asciiTheme="minorHAnsi" w:hAnsiTheme="minorHAnsi"/>
        </w:rPr>
        <w:t>of Test</w:t>
      </w:r>
      <w:r w:rsidRPr="00A97ACB">
        <w:rPr>
          <w:rFonts w:asciiTheme="minorHAnsi" w:hAnsiTheme="minorHAnsi"/>
        </w:rPr>
        <w:t xml:space="preserve"> cases.</w:t>
      </w:r>
    </w:p>
    <w:p w:rsidR="003A51A8" w:rsidRPr="00A97ACB" w:rsidRDefault="003A51A8" w:rsidP="00331D45">
      <w:pPr>
        <w:numPr>
          <w:ilvl w:val="0"/>
          <w:numId w:val="38"/>
        </w:numPr>
        <w:jc w:val="both"/>
        <w:rPr>
          <w:rFonts w:asciiTheme="minorHAnsi" w:hAnsiTheme="minorHAnsi"/>
          <w:b/>
        </w:rPr>
      </w:pPr>
      <w:r w:rsidRPr="00A97ACB">
        <w:rPr>
          <w:rFonts w:asciiTheme="minorHAnsi" w:hAnsiTheme="minorHAnsi"/>
        </w:rPr>
        <w:t xml:space="preserve">Tracking the bugs and reporting using </w:t>
      </w:r>
      <w:r w:rsidR="00B70C41" w:rsidRPr="00A97ACB">
        <w:rPr>
          <w:rFonts w:asciiTheme="minorHAnsi" w:hAnsiTheme="minorHAnsi"/>
          <w:b/>
        </w:rPr>
        <w:t xml:space="preserve">AC2 </w:t>
      </w:r>
      <w:r w:rsidR="00B70C41" w:rsidRPr="00A97ACB">
        <w:rPr>
          <w:rFonts w:asciiTheme="minorHAnsi" w:hAnsiTheme="minorHAnsi"/>
        </w:rPr>
        <w:t>internal tool</w:t>
      </w:r>
      <w:r w:rsidR="00B70C41" w:rsidRPr="00A97ACB">
        <w:rPr>
          <w:rFonts w:asciiTheme="minorHAnsi" w:hAnsiTheme="minorHAnsi"/>
          <w:b/>
        </w:rPr>
        <w:t>.</w:t>
      </w:r>
    </w:p>
    <w:p w:rsidR="003A51A8" w:rsidRPr="00A97ACB" w:rsidRDefault="003A51A8" w:rsidP="00331D45">
      <w:pPr>
        <w:numPr>
          <w:ilvl w:val="0"/>
          <w:numId w:val="38"/>
        </w:numPr>
        <w:jc w:val="both"/>
        <w:rPr>
          <w:rFonts w:asciiTheme="minorHAnsi" w:hAnsiTheme="minorHAnsi"/>
        </w:rPr>
      </w:pPr>
      <w:r w:rsidRPr="00A97ACB">
        <w:rPr>
          <w:rFonts w:asciiTheme="minorHAnsi" w:eastAsia="Batang" w:hAnsiTheme="minorHAnsi"/>
        </w:rPr>
        <w:t>Logging</w:t>
      </w:r>
      <w:r w:rsidRPr="00A97ACB">
        <w:rPr>
          <w:rFonts w:asciiTheme="minorHAnsi" w:hAnsiTheme="minorHAnsi"/>
        </w:rPr>
        <w:t xml:space="preserve"> the defects.</w:t>
      </w:r>
    </w:p>
    <w:p w:rsidR="00CE0BB0" w:rsidRPr="00A97ACB" w:rsidRDefault="00CE0BB0" w:rsidP="006275F8">
      <w:pPr>
        <w:jc w:val="both"/>
        <w:rPr>
          <w:rFonts w:asciiTheme="minorHAnsi" w:hAnsiTheme="minorHAnsi"/>
          <w:b/>
          <w:u w:val="single"/>
        </w:rPr>
      </w:pPr>
    </w:p>
    <w:p w:rsidR="00F600FE" w:rsidRPr="00A97ACB" w:rsidRDefault="00973A1E" w:rsidP="006275F8">
      <w:pPr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   </w:t>
      </w:r>
      <w:r w:rsidR="003A51A8" w:rsidRPr="00A97ACB">
        <w:rPr>
          <w:rFonts w:asciiTheme="minorHAnsi" w:hAnsiTheme="minorHAnsi"/>
        </w:rPr>
        <w:t xml:space="preserve">                </w:t>
      </w:r>
    </w:p>
    <w:p w:rsidR="00973A1E" w:rsidRPr="00A97ACB" w:rsidRDefault="003A51A8" w:rsidP="006275F8">
      <w:pPr>
        <w:jc w:val="both"/>
        <w:rPr>
          <w:rFonts w:asciiTheme="minorHAnsi" w:hAnsiTheme="minorHAnsi"/>
          <w:b/>
          <w:u w:val="single"/>
        </w:rPr>
      </w:pPr>
      <w:r w:rsidRPr="00A97ACB">
        <w:rPr>
          <w:rFonts w:asciiTheme="minorHAnsi" w:hAnsiTheme="minorHAnsi"/>
        </w:rPr>
        <w:t xml:space="preserve">      </w:t>
      </w:r>
      <w:proofErr w:type="gramStart"/>
      <w:r w:rsidRPr="00A97ACB">
        <w:rPr>
          <w:rFonts w:asciiTheme="minorHAnsi" w:hAnsiTheme="minorHAnsi"/>
          <w:b/>
          <w:u w:val="single"/>
        </w:rPr>
        <w:t>2</w:t>
      </w:r>
      <w:r w:rsidR="008C05B2" w:rsidRPr="00A97ACB">
        <w:rPr>
          <w:rFonts w:asciiTheme="minorHAnsi" w:hAnsiTheme="minorHAnsi"/>
          <w:b/>
          <w:u w:val="single"/>
        </w:rPr>
        <w:t>.</w:t>
      </w:r>
      <w:r w:rsidR="00A97ACB" w:rsidRPr="00A97ACB">
        <w:rPr>
          <w:rFonts w:asciiTheme="minorHAnsi" w:hAnsiTheme="minorHAnsi"/>
          <w:b/>
          <w:u w:val="single"/>
        </w:rPr>
        <w:t>Project</w:t>
      </w:r>
      <w:proofErr w:type="gramEnd"/>
      <w:r w:rsidR="00A97ACB" w:rsidRPr="00A97ACB">
        <w:rPr>
          <w:rFonts w:asciiTheme="minorHAnsi" w:hAnsiTheme="minorHAnsi"/>
          <w:b/>
          <w:u w:val="single"/>
        </w:rPr>
        <w:t>: Kindle Fire (Tablet)</w:t>
      </w:r>
    </w:p>
    <w:p w:rsidR="007C1C75" w:rsidRPr="00A97ACB" w:rsidRDefault="007C1C75" w:rsidP="006275F8">
      <w:pPr>
        <w:jc w:val="both"/>
        <w:rPr>
          <w:rFonts w:asciiTheme="minorHAnsi" w:hAnsiTheme="minorHAnsi"/>
        </w:rPr>
      </w:pPr>
    </w:p>
    <w:p w:rsidR="00A97ACB" w:rsidRPr="00A97ACB" w:rsidRDefault="00F600FE" w:rsidP="00A97ACB">
      <w:pPr>
        <w:tabs>
          <w:tab w:val="left" w:pos="720"/>
        </w:tabs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  <w:i/>
        </w:rPr>
        <w:t xml:space="preserve"> </w:t>
      </w:r>
      <w:r w:rsidR="00A97ACB" w:rsidRPr="00A97ACB">
        <w:rPr>
          <w:rFonts w:asciiTheme="minorHAnsi" w:hAnsiTheme="minorHAnsi"/>
        </w:rPr>
        <w:t xml:space="preserve">The Kindle Fire is a tablet computer version of </w:t>
      </w:r>
      <w:hyperlink r:id="rId7" w:tooltip="Amazon.com" w:history="1">
        <w:proofErr w:type="spellStart"/>
        <w:r w:rsidR="00A97ACB" w:rsidRPr="00A97ACB">
          <w:rPr>
            <w:rFonts w:asciiTheme="minorHAnsi" w:hAnsiTheme="minorHAnsi"/>
          </w:rPr>
          <w:t>Amazon.com</w:t>
        </w:r>
      </w:hyperlink>
      <w:r w:rsidR="00A97ACB" w:rsidRPr="00A97ACB">
        <w:rPr>
          <w:rFonts w:asciiTheme="minorHAnsi" w:hAnsiTheme="minorHAnsi"/>
        </w:rPr>
        <w:t>'s</w:t>
      </w:r>
      <w:proofErr w:type="spellEnd"/>
      <w:r w:rsidR="00A97ACB" w:rsidRPr="00A97ACB">
        <w:rPr>
          <w:rFonts w:asciiTheme="minorHAnsi" w:hAnsiTheme="minorHAnsi"/>
        </w:rPr>
        <w:t xml:space="preserve"> </w:t>
      </w:r>
      <w:hyperlink r:id="rId8" w:tooltip="Amazon Kindle" w:history="1">
        <w:r w:rsidR="00A97ACB" w:rsidRPr="00A97ACB">
          <w:rPr>
            <w:rFonts w:asciiTheme="minorHAnsi" w:hAnsiTheme="minorHAnsi"/>
          </w:rPr>
          <w:t>Kindle</w:t>
        </w:r>
      </w:hyperlink>
      <w:r w:rsidR="00A97ACB" w:rsidRPr="00A97ACB">
        <w:rPr>
          <w:rFonts w:asciiTheme="minorHAnsi" w:hAnsiTheme="minorHAnsi"/>
        </w:rPr>
        <w:t xml:space="preserve"> </w:t>
      </w:r>
      <w:hyperlink r:id="rId9" w:tooltip="E-book reader" w:history="1">
        <w:r w:rsidR="00A97ACB" w:rsidRPr="00A97ACB">
          <w:rPr>
            <w:rFonts w:asciiTheme="minorHAnsi" w:hAnsiTheme="minorHAnsi"/>
          </w:rPr>
          <w:t>e-book reader</w:t>
        </w:r>
      </w:hyperlink>
      <w:r w:rsidR="00A97ACB" w:rsidRPr="00A97ACB">
        <w:rPr>
          <w:rFonts w:asciiTheme="minorHAnsi" w:hAnsiTheme="minorHAnsi"/>
        </w:rPr>
        <w:t xml:space="preserve">.  Kindle Fire has a color 7" </w:t>
      </w:r>
      <w:hyperlink r:id="rId10" w:tooltip="Multi-touch" w:history="1">
        <w:r w:rsidR="00A97ACB" w:rsidRPr="00A97ACB">
          <w:rPr>
            <w:rFonts w:asciiTheme="minorHAnsi" w:hAnsiTheme="minorHAnsi"/>
          </w:rPr>
          <w:t>multi-touch</w:t>
        </w:r>
      </w:hyperlink>
      <w:r w:rsidR="00A97ACB" w:rsidRPr="00A97ACB">
        <w:rPr>
          <w:rFonts w:asciiTheme="minorHAnsi" w:hAnsiTheme="minorHAnsi"/>
        </w:rPr>
        <w:t xml:space="preserve"> display with </w:t>
      </w:r>
      <w:hyperlink r:id="rId11" w:tooltip="IPS panel" w:history="1">
        <w:r w:rsidR="00A97ACB" w:rsidRPr="00A97ACB">
          <w:rPr>
            <w:rFonts w:asciiTheme="minorHAnsi" w:hAnsiTheme="minorHAnsi"/>
          </w:rPr>
          <w:t>IPS</w:t>
        </w:r>
      </w:hyperlink>
      <w:r w:rsidR="00A97ACB" w:rsidRPr="00A97ACB">
        <w:rPr>
          <w:rFonts w:asciiTheme="minorHAnsi" w:hAnsiTheme="minorHAnsi"/>
        </w:rPr>
        <w:t xml:space="preserve"> technology and runs a </w:t>
      </w:r>
      <w:hyperlink r:id="rId12" w:tooltip="Fork (software development)" w:history="1">
        <w:r w:rsidR="00A97ACB" w:rsidRPr="00A97ACB">
          <w:rPr>
            <w:rFonts w:asciiTheme="minorHAnsi" w:hAnsiTheme="minorHAnsi"/>
          </w:rPr>
          <w:t>forked</w:t>
        </w:r>
      </w:hyperlink>
      <w:r w:rsidR="00A97ACB" w:rsidRPr="00A97ACB">
        <w:rPr>
          <w:rFonts w:asciiTheme="minorHAnsi" w:hAnsiTheme="minorHAnsi"/>
        </w:rPr>
        <w:t xml:space="preserve"> version of </w:t>
      </w:r>
      <w:hyperlink r:id="rId13" w:tooltip="Google" w:history="1">
        <w:r w:rsidR="00A97ACB" w:rsidRPr="00A97ACB">
          <w:rPr>
            <w:rFonts w:asciiTheme="minorHAnsi" w:hAnsiTheme="minorHAnsi"/>
          </w:rPr>
          <w:t>Google</w:t>
        </w:r>
      </w:hyperlink>
      <w:r w:rsidR="00A97ACB" w:rsidRPr="00A97ACB">
        <w:rPr>
          <w:rFonts w:asciiTheme="minorHAnsi" w:hAnsiTheme="minorHAnsi"/>
        </w:rPr>
        <w:t xml:space="preserve">'s </w:t>
      </w:r>
      <w:hyperlink r:id="rId14" w:tooltip="Android (operating system)" w:history="1">
        <w:r w:rsidR="00A97ACB" w:rsidRPr="00A97ACB">
          <w:rPr>
            <w:rFonts w:asciiTheme="minorHAnsi" w:hAnsiTheme="minorHAnsi"/>
          </w:rPr>
          <w:t>Android</w:t>
        </w:r>
      </w:hyperlink>
      <w:r w:rsidR="00A97ACB" w:rsidRPr="00A97ACB">
        <w:rPr>
          <w:rFonts w:asciiTheme="minorHAnsi" w:hAnsiTheme="minorHAnsi"/>
        </w:rPr>
        <w:t xml:space="preserve"> </w:t>
      </w:r>
      <w:hyperlink r:id="rId15" w:tooltip="Operating system" w:history="1">
        <w:r w:rsidR="00A97ACB" w:rsidRPr="00A97ACB">
          <w:rPr>
            <w:rFonts w:asciiTheme="minorHAnsi" w:hAnsiTheme="minorHAnsi"/>
          </w:rPr>
          <w:t>operating system</w:t>
        </w:r>
      </w:hyperlink>
      <w:r w:rsidR="00A97ACB" w:rsidRPr="00A97ACB">
        <w:rPr>
          <w:rFonts w:asciiTheme="minorHAnsi" w:hAnsiTheme="minorHAnsi"/>
        </w:rPr>
        <w:t xml:space="preserve">. This device includes access to the </w:t>
      </w:r>
      <w:hyperlink r:id="rId16" w:tooltip="Amazon Appstore" w:history="1">
        <w:r w:rsidR="00A97ACB" w:rsidRPr="00A97ACB">
          <w:rPr>
            <w:rFonts w:asciiTheme="minorHAnsi" w:hAnsiTheme="minorHAnsi"/>
          </w:rPr>
          <w:t xml:space="preserve">Amazon </w:t>
        </w:r>
        <w:proofErr w:type="spellStart"/>
        <w:r w:rsidR="00A97ACB" w:rsidRPr="00A97ACB">
          <w:rPr>
            <w:rFonts w:asciiTheme="minorHAnsi" w:hAnsiTheme="minorHAnsi"/>
          </w:rPr>
          <w:t>Appstore</w:t>
        </w:r>
        <w:proofErr w:type="spellEnd"/>
      </w:hyperlink>
      <w:r w:rsidR="00A97ACB" w:rsidRPr="00A97ACB">
        <w:rPr>
          <w:rFonts w:asciiTheme="minorHAnsi" w:hAnsiTheme="minorHAnsi"/>
        </w:rPr>
        <w:t xml:space="preserve">, streaming movies and TV shows, and Kindle's </w:t>
      </w:r>
      <w:hyperlink r:id="rId17" w:tooltip="E-book" w:history="1">
        <w:r w:rsidR="00A97ACB" w:rsidRPr="00A97ACB">
          <w:rPr>
            <w:rFonts w:asciiTheme="minorHAnsi" w:hAnsiTheme="minorHAnsi"/>
          </w:rPr>
          <w:t>e-books</w:t>
        </w:r>
      </w:hyperlink>
      <w:r w:rsidR="00A97ACB" w:rsidRPr="00A97ACB">
        <w:rPr>
          <w:rFonts w:asciiTheme="minorHAnsi" w:hAnsiTheme="minorHAnsi"/>
        </w:rPr>
        <w:t xml:space="preserve">. </w:t>
      </w:r>
      <w:proofErr w:type="gramStart"/>
      <w:r w:rsidR="00A97ACB" w:rsidRPr="00A97ACB">
        <w:rPr>
          <w:rFonts w:asciiTheme="minorHAnsi" w:hAnsiTheme="minorHAnsi"/>
        </w:rPr>
        <w:t>Involved in testing of complete series of Kindle Fire from scratch builds till launches.</w:t>
      </w:r>
      <w:proofErr w:type="gramEnd"/>
    </w:p>
    <w:p w:rsidR="00A97ACB" w:rsidRPr="00A97ACB" w:rsidRDefault="00A97ACB" w:rsidP="00A97ACB">
      <w:pPr>
        <w:tabs>
          <w:tab w:val="left" w:pos="720"/>
        </w:tabs>
        <w:jc w:val="both"/>
        <w:rPr>
          <w:rFonts w:asciiTheme="minorHAnsi" w:hAnsiTheme="minorHAnsi"/>
        </w:rPr>
      </w:pPr>
    </w:p>
    <w:p w:rsidR="00A97ACB" w:rsidRPr="00A97ACB" w:rsidRDefault="00A97ACB" w:rsidP="00A97ACB">
      <w:pPr>
        <w:jc w:val="both"/>
        <w:rPr>
          <w:rFonts w:asciiTheme="minorHAnsi" w:hAnsiTheme="minorHAnsi"/>
          <w:b/>
        </w:rPr>
      </w:pPr>
      <w:r w:rsidRPr="00A97ACB">
        <w:rPr>
          <w:rFonts w:asciiTheme="minorHAnsi" w:hAnsiTheme="minorHAnsi"/>
          <w:b/>
        </w:rPr>
        <w:t>Roles &amp; Responsibilities:-</w:t>
      </w:r>
    </w:p>
    <w:p w:rsidR="00A97ACB" w:rsidRPr="00A97ACB" w:rsidRDefault="00A97ACB" w:rsidP="00A97ACB">
      <w:pPr>
        <w:jc w:val="both"/>
        <w:rPr>
          <w:rFonts w:asciiTheme="minorHAnsi" w:hAnsiTheme="minorHAnsi"/>
          <w:b/>
        </w:rPr>
      </w:pPr>
    </w:p>
    <w:p w:rsidR="00A97ACB" w:rsidRPr="00A97ACB" w:rsidRDefault="00A97ACB" w:rsidP="00A97ACB">
      <w:pPr>
        <w:pStyle w:val="ListParagraph"/>
        <w:numPr>
          <w:ilvl w:val="0"/>
          <w:numId w:val="46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>Part of Regression team &amp; involved in Regression testing to determine whether the new modifications are affecting the functioning of the Device.</w:t>
      </w:r>
    </w:p>
    <w:p w:rsidR="00A97ACB" w:rsidRPr="00A97ACB" w:rsidRDefault="00A97ACB" w:rsidP="00A97ACB">
      <w:pPr>
        <w:pStyle w:val="ListParagraph"/>
        <w:numPr>
          <w:ilvl w:val="0"/>
          <w:numId w:val="46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>Execute Test cases, log defects and report the progress to Test Lead/ Manager. With Mobile Solution Engineering     Team &amp; other relevant team for Defect resolution Tracking the bugs and reporting using JIRA, DA Console &amp; Share Point.</w:t>
      </w:r>
    </w:p>
    <w:p w:rsidR="00A97ACB" w:rsidRPr="00A97ACB" w:rsidRDefault="00A97ACB" w:rsidP="00A97ACB">
      <w:pPr>
        <w:pStyle w:val="ListParagraph"/>
        <w:numPr>
          <w:ilvl w:val="0"/>
          <w:numId w:val="46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>Handled different Modules of Kindle fire Like Gallery, Email, Browser, Settings Apps, Music &amp;Video.</w:t>
      </w:r>
    </w:p>
    <w:p w:rsidR="00A97ACB" w:rsidRPr="00A97ACB" w:rsidRDefault="00A97ACB" w:rsidP="00A97ACB">
      <w:pPr>
        <w:pStyle w:val="ListParagraph"/>
        <w:numPr>
          <w:ilvl w:val="0"/>
          <w:numId w:val="46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>Involved in Execution of test case, Review of test cases</w:t>
      </w:r>
    </w:p>
    <w:p w:rsidR="00A97ACB" w:rsidRPr="00A97ACB" w:rsidRDefault="00A97ACB" w:rsidP="00A97ACB">
      <w:pPr>
        <w:pStyle w:val="ListParagraph"/>
        <w:numPr>
          <w:ilvl w:val="0"/>
          <w:numId w:val="46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>Flashing the software for Android Smartphone’s and Tablets using several flashing tools and performing Manual Testing on them, like Black box, Functional Testing, Stress Testing, Sanity and Regression Testing.</w:t>
      </w:r>
    </w:p>
    <w:p w:rsidR="00A97ACB" w:rsidRPr="00A97ACB" w:rsidRDefault="00A97ACB" w:rsidP="00A97ACB">
      <w:pPr>
        <w:pStyle w:val="ListParagraph"/>
        <w:numPr>
          <w:ilvl w:val="0"/>
          <w:numId w:val="46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>Performance &amp; Stress testing of Kindle Android device.</w:t>
      </w:r>
    </w:p>
    <w:p w:rsidR="00A97ACB" w:rsidRPr="00A97ACB" w:rsidRDefault="00A97ACB" w:rsidP="00A97ACB">
      <w:pPr>
        <w:pStyle w:val="ListParagraph"/>
        <w:numPr>
          <w:ilvl w:val="0"/>
          <w:numId w:val="46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>Understanding the device specifications from an end user perspective.</w:t>
      </w:r>
    </w:p>
    <w:p w:rsidR="00A97ACB" w:rsidRPr="00A97ACB" w:rsidRDefault="00A97ACB" w:rsidP="00A97ACB">
      <w:pPr>
        <w:pStyle w:val="ListParagraph"/>
        <w:numPr>
          <w:ilvl w:val="0"/>
          <w:numId w:val="46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>Functional, Regression, Performance &amp; Load Testing of different components in the Kindle Devices.</w:t>
      </w:r>
    </w:p>
    <w:p w:rsidR="00A97ACB" w:rsidRPr="00A97ACB" w:rsidRDefault="00A97ACB" w:rsidP="00A97ACB">
      <w:pPr>
        <w:pStyle w:val="ListParagraph"/>
        <w:numPr>
          <w:ilvl w:val="0"/>
          <w:numId w:val="46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>Responsible for providing support to development team for the reported issues</w:t>
      </w:r>
    </w:p>
    <w:p w:rsidR="00DE7E23" w:rsidRPr="00A97ACB" w:rsidRDefault="00DE7E23" w:rsidP="00A97ACB">
      <w:pPr>
        <w:spacing w:after="200" w:line="276" w:lineRule="auto"/>
        <w:jc w:val="both"/>
        <w:rPr>
          <w:rFonts w:asciiTheme="minorHAnsi" w:hAnsiTheme="minorHAnsi"/>
        </w:rPr>
      </w:pPr>
    </w:p>
    <w:p w:rsidR="008C05B2" w:rsidRPr="00A97ACB" w:rsidRDefault="003A51A8" w:rsidP="006275F8">
      <w:pPr>
        <w:spacing w:after="200" w:line="276" w:lineRule="auto"/>
        <w:jc w:val="both"/>
        <w:rPr>
          <w:rFonts w:asciiTheme="minorHAnsi" w:hAnsiTheme="minorHAnsi"/>
          <w:b/>
          <w:u w:val="single"/>
        </w:rPr>
      </w:pPr>
      <w:proofErr w:type="gramStart"/>
      <w:r w:rsidRPr="00A97ACB">
        <w:rPr>
          <w:rFonts w:asciiTheme="minorHAnsi" w:hAnsiTheme="minorHAnsi"/>
          <w:b/>
          <w:u w:val="single"/>
        </w:rPr>
        <w:t>3</w:t>
      </w:r>
      <w:r w:rsidR="008C05B2" w:rsidRPr="00A97ACB">
        <w:rPr>
          <w:rFonts w:asciiTheme="minorHAnsi" w:hAnsiTheme="minorHAnsi"/>
          <w:b/>
          <w:u w:val="single"/>
        </w:rPr>
        <w:t>.Project</w:t>
      </w:r>
      <w:proofErr w:type="gramEnd"/>
      <w:r w:rsidR="00A97ACB">
        <w:rPr>
          <w:rFonts w:asciiTheme="minorHAnsi" w:hAnsiTheme="minorHAnsi"/>
          <w:b/>
          <w:u w:val="single"/>
        </w:rPr>
        <w:t>: Mobile Application T</w:t>
      </w:r>
      <w:r w:rsidR="00A77AF7" w:rsidRPr="00A97ACB">
        <w:rPr>
          <w:rFonts w:asciiTheme="minorHAnsi" w:hAnsiTheme="minorHAnsi"/>
          <w:b/>
          <w:u w:val="single"/>
        </w:rPr>
        <w:t xml:space="preserve">esting </w:t>
      </w:r>
    </w:p>
    <w:p w:rsidR="00A97ACB" w:rsidRPr="00A97ACB" w:rsidRDefault="00A97ACB" w:rsidP="00A97ACB">
      <w:pPr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>Apps Compatibility Testing is the process in which we are testing the Functionality &amp; Compatibility of Android Applications, by downloading the .</w:t>
      </w:r>
      <w:proofErr w:type="spellStart"/>
      <w:r w:rsidRPr="00A97ACB">
        <w:rPr>
          <w:rFonts w:asciiTheme="minorHAnsi" w:hAnsiTheme="minorHAnsi"/>
        </w:rPr>
        <w:t>apk</w:t>
      </w:r>
      <w:proofErr w:type="spellEnd"/>
      <w:r w:rsidRPr="00A97ACB">
        <w:rPr>
          <w:rFonts w:asciiTheme="minorHAnsi" w:hAnsiTheme="minorHAnsi"/>
        </w:rPr>
        <w:t xml:space="preserve"> files from the Amazon App/Web store of different categories like Games, Kids, Books, Utilities, Magazines, Newspapers &amp; Music and side loading the downloaded .</w:t>
      </w:r>
      <w:proofErr w:type="spellStart"/>
      <w:r w:rsidRPr="00A97ACB">
        <w:rPr>
          <w:rFonts w:asciiTheme="minorHAnsi" w:hAnsiTheme="minorHAnsi"/>
        </w:rPr>
        <w:t>apk</w:t>
      </w:r>
      <w:proofErr w:type="spellEnd"/>
      <w:r w:rsidRPr="00A97ACB">
        <w:rPr>
          <w:rFonts w:asciiTheme="minorHAnsi" w:hAnsiTheme="minorHAnsi"/>
        </w:rPr>
        <w:t xml:space="preserve"> files to Device.</w:t>
      </w:r>
    </w:p>
    <w:p w:rsidR="00A97ACB" w:rsidRPr="00A97ACB" w:rsidRDefault="00A97ACB" w:rsidP="00A97ACB">
      <w:pPr>
        <w:rPr>
          <w:rFonts w:asciiTheme="minorHAnsi" w:hAnsiTheme="minorHAnsi"/>
          <w:b/>
          <w:spacing w:val="-6"/>
        </w:rPr>
      </w:pPr>
      <w:r w:rsidRPr="00A97ACB">
        <w:rPr>
          <w:rFonts w:asciiTheme="minorHAnsi" w:eastAsia="Batang" w:hAnsiTheme="minorHAnsi"/>
          <w:b/>
          <w:spacing w:val="-6"/>
        </w:rPr>
        <w:tab/>
      </w:r>
      <w:r w:rsidRPr="00A97ACB">
        <w:rPr>
          <w:rFonts w:asciiTheme="minorHAnsi" w:hAnsiTheme="minorHAnsi"/>
          <w:spacing w:val="-6"/>
        </w:rPr>
        <w:t xml:space="preserve"> </w:t>
      </w:r>
      <w:r w:rsidRPr="00A97ACB">
        <w:rPr>
          <w:rFonts w:asciiTheme="minorHAnsi" w:hAnsiTheme="minorHAnsi"/>
          <w:spacing w:val="-6"/>
        </w:rPr>
        <w:tab/>
        <w:t xml:space="preserve">        </w:t>
      </w:r>
      <w:r w:rsidRPr="00A97ACB">
        <w:rPr>
          <w:rFonts w:asciiTheme="minorHAnsi" w:eastAsia="Batang" w:hAnsiTheme="minorHAnsi"/>
          <w:b/>
          <w:spacing w:val="-6"/>
        </w:rPr>
        <w:tab/>
      </w:r>
      <w:r w:rsidRPr="00A97ACB">
        <w:rPr>
          <w:rFonts w:asciiTheme="minorHAnsi" w:eastAsia="Batang" w:hAnsiTheme="minorHAnsi"/>
          <w:b/>
          <w:spacing w:val="-6"/>
        </w:rPr>
        <w:tab/>
      </w:r>
      <w:r w:rsidRPr="00A97ACB">
        <w:rPr>
          <w:rFonts w:asciiTheme="minorHAnsi" w:eastAsia="Batang" w:hAnsiTheme="minorHAnsi"/>
          <w:b/>
          <w:spacing w:val="-6"/>
        </w:rPr>
        <w:tab/>
      </w:r>
      <w:r w:rsidRPr="00A97ACB">
        <w:rPr>
          <w:rFonts w:asciiTheme="minorHAnsi" w:eastAsia="Batang" w:hAnsiTheme="minorHAnsi"/>
          <w:b/>
          <w:spacing w:val="-6"/>
        </w:rPr>
        <w:tab/>
      </w:r>
      <w:r w:rsidRPr="00A97ACB">
        <w:rPr>
          <w:rFonts w:asciiTheme="minorHAnsi" w:eastAsia="Batang" w:hAnsiTheme="minorHAnsi"/>
          <w:b/>
          <w:spacing w:val="-6"/>
        </w:rPr>
        <w:tab/>
      </w:r>
      <w:r w:rsidRPr="00A97ACB">
        <w:rPr>
          <w:rFonts w:asciiTheme="minorHAnsi" w:hAnsiTheme="minorHAnsi"/>
          <w:b/>
          <w:spacing w:val="-6"/>
        </w:rPr>
        <w:t xml:space="preserve">                </w:t>
      </w:r>
      <w:r w:rsidRPr="00A97ACB">
        <w:rPr>
          <w:rFonts w:asciiTheme="minorHAnsi" w:hAnsiTheme="minorHAnsi"/>
          <w:b/>
          <w:spacing w:val="-6"/>
        </w:rPr>
        <w:tab/>
      </w:r>
      <w:r w:rsidRPr="00A97ACB">
        <w:rPr>
          <w:rFonts w:asciiTheme="minorHAnsi" w:hAnsiTheme="minorHAnsi"/>
          <w:b/>
          <w:spacing w:val="-6"/>
        </w:rPr>
        <w:tab/>
      </w:r>
      <w:r w:rsidRPr="00A97ACB">
        <w:rPr>
          <w:rFonts w:asciiTheme="minorHAnsi" w:hAnsiTheme="minorHAnsi"/>
          <w:b/>
          <w:spacing w:val="-6"/>
        </w:rPr>
        <w:tab/>
      </w:r>
      <w:r w:rsidRPr="00A97ACB">
        <w:rPr>
          <w:rFonts w:asciiTheme="minorHAnsi" w:hAnsiTheme="minorHAnsi"/>
          <w:b/>
          <w:spacing w:val="-6"/>
        </w:rPr>
        <w:tab/>
      </w:r>
      <w:r w:rsidRPr="00A97ACB">
        <w:rPr>
          <w:rFonts w:asciiTheme="minorHAnsi" w:hAnsiTheme="minorHAnsi"/>
          <w:b/>
          <w:spacing w:val="-6"/>
        </w:rPr>
        <w:tab/>
        <w:t xml:space="preserve">                                                                      </w:t>
      </w:r>
    </w:p>
    <w:p w:rsidR="00A97ACB" w:rsidRPr="00A97ACB" w:rsidRDefault="00A97ACB" w:rsidP="00A97ACB">
      <w:pPr>
        <w:rPr>
          <w:rFonts w:asciiTheme="minorHAnsi" w:hAnsiTheme="minorHAnsi"/>
          <w:b/>
          <w:spacing w:val="-6"/>
        </w:rPr>
      </w:pPr>
    </w:p>
    <w:p w:rsidR="00A97ACB" w:rsidRPr="00A97ACB" w:rsidRDefault="00A97ACB" w:rsidP="00A97ACB">
      <w:pPr>
        <w:rPr>
          <w:rFonts w:asciiTheme="minorHAnsi" w:hAnsiTheme="minorHAnsi"/>
          <w:b/>
          <w:spacing w:val="-6"/>
        </w:rPr>
      </w:pPr>
    </w:p>
    <w:p w:rsidR="00A97ACB" w:rsidRDefault="00A97ACB" w:rsidP="00A97ACB">
      <w:pPr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</w:rPr>
        <w:lastRenderedPageBreak/>
        <w:t xml:space="preserve">Roles &amp; </w:t>
      </w:r>
      <w:r w:rsidRPr="00A97ACB">
        <w:rPr>
          <w:rFonts w:asciiTheme="minorHAnsi" w:hAnsiTheme="minorHAnsi"/>
          <w:b/>
        </w:rPr>
        <w:t>Responsibilities:</w:t>
      </w:r>
      <w:r w:rsidRPr="00A97ACB">
        <w:rPr>
          <w:rFonts w:asciiTheme="minorHAnsi" w:hAnsiTheme="minorHAnsi"/>
          <w:b/>
          <w:i/>
        </w:rPr>
        <w:tab/>
      </w:r>
    </w:p>
    <w:p w:rsidR="00A97ACB" w:rsidRPr="00A97ACB" w:rsidRDefault="00A97ACB" w:rsidP="00A97ACB">
      <w:pPr>
        <w:rPr>
          <w:rFonts w:asciiTheme="minorHAnsi" w:hAnsiTheme="minorHAnsi"/>
          <w:b/>
          <w:i/>
        </w:rPr>
      </w:pPr>
    </w:p>
    <w:p w:rsidR="00A97ACB" w:rsidRPr="00A97ACB" w:rsidRDefault="00A97ACB" w:rsidP="00A97ACB">
      <w:pPr>
        <w:pStyle w:val="ListParagraph"/>
        <w:numPr>
          <w:ilvl w:val="0"/>
          <w:numId w:val="48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 xml:space="preserve">Testing of Mobile Applications developed for various Mobile devices on different platforms for Functional, Compatibility, Usability &amp; Performance  aspects </w:t>
      </w:r>
    </w:p>
    <w:p w:rsidR="00A97ACB" w:rsidRPr="00A97ACB" w:rsidRDefault="00A97ACB" w:rsidP="00A97ACB">
      <w:pPr>
        <w:pStyle w:val="ListParagraph"/>
        <w:numPr>
          <w:ilvl w:val="0"/>
          <w:numId w:val="48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>Very good exposure of testing applications on wide range of Mobile handset of different vendors which includes Amazon Tablets(Kindle Fire Series),Samsung, Google Nexus,  Motorola,  HTC, LG, I phone and many more</w:t>
      </w:r>
    </w:p>
    <w:p w:rsidR="00A97ACB" w:rsidRPr="00A97ACB" w:rsidRDefault="00A97ACB" w:rsidP="00A97ACB">
      <w:pPr>
        <w:pStyle w:val="ListParagraph"/>
        <w:numPr>
          <w:ilvl w:val="0"/>
          <w:numId w:val="48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 xml:space="preserve">Understand the Requirements (Business &amp; Technical) for the Application developed for a specific Mobile device and its Operating platform </w:t>
      </w:r>
    </w:p>
    <w:p w:rsidR="00A97ACB" w:rsidRPr="00A97ACB" w:rsidRDefault="00A97ACB" w:rsidP="00A97ACB">
      <w:pPr>
        <w:pStyle w:val="ListParagraph"/>
        <w:numPr>
          <w:ilvl w:val="0"/>
          <w:numId w:val="48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>Work closely with Mobile Solution Engineering team to understand the specifics of the Application, Mobile device &amp; operating platform on which the Application would run and due considerations</w:t>
      </w:r>
    </w:p>
    <w:p w:rsidR="00A97ACB" w:rsidRPr="00A97ACB" w:rsidRDefault="00A97ACB" w:rsidP="00A97ACB">
      <w:pPr>
        <w:pStyle w:val="ListParagraph"/>
        <w:numPr>
          <w:ilvl w:val="0"/>
          <w:numId w:val="48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 xml:space="preserve">Review Design and provide feedback considering Testability of the Application/ Solution&amp; Participate and provide updates on Testing in Project/ Release meetings </w:t>
      </w:r>
    </w:p>
    <w:p w:rsidR="00A97ACB" w:rsidRPr="00A97ACB" w:rsidRDefault="00A97ACB" w:rsidP="00A97ACB">
      <w:pPr>
        <w:pStyle w:val="ListParagraph"/>
        <w:numPr>
          <w:ilvl w:val="0"/>
          <w:numId w:val="48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>Involved in App testing for Amazon App store &amp; Load Testing to make sure your app is ready for peak traffic and that performance won't degrade under heavy load.</w:t>
      </w:r>
    </w:p>
    <w:p w:rsidR="00A97ACB" w:rsidRPr="00A97ACB" w:rsidRDefault="00A97ACB" w:rsidP="00A97ACB">
      <w:pPr>
        <w:pStyle w:val="ListParagraph"/>
        <w:numPr>
          <w:ilvl w:val="0"/>
          <w:numId w:val="48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>App compatibility testing in android device &amp; Performance and Stress testing of android device</w:t>
      </w:r>
    </w:p>
    <w:p w:rsidR="00A97ACB" w:rsidRPr="00A97ACB" w:rsidRDefault="00A97ACB" w:rsidP="00A97ACB">
      <w:pPr>
        <w:pStyle w:val="ListParagraph"/>
        <w:numPr>
          <w:ilvl w:val="0"/>
          <w:numId w:val="48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 xml:space="preserve">Responsible for </w:t>
      </w:r>
      <w:proofErr w:type="spellStart"/>
      <w:r w:rsidRPr="00A97ACB">
        <w:rPr>
          <w:rFonts w:asciiTheme="minorHAnsi" w:eastAsia="Batang" w:hAnsiTheme="minorHAnsi"/>
        </w:rPr>
        <w:t>planning,desiging,and</w:t>
      </w:r>
      <w:proofErr w:type="spellEnd"/>
      <w:r w:rsidRPr="00A97ACB">
        <w:rPr>
          <w:rFonts w:asciiTheme="minorHAnsi" w:eastAsia="Batang" w:hAnsiTheme="minorHAnsi"/>
        </w:rPr>
        <w:t xml:space="preserve"> successfully launching mobile applications for multi-mobile platforms including </w:t>
      </w:r>
      <w:proofErr w:type="spellStart"/>
      <w:r w:rsidRPr="00A97ACB">
        <w:rPr>
          <w:rFonts w:asciiTheme="minorHAnsi" w:eastAsia="Batang" w:hAnsiTheme="minorHAnsi"/>
        </w:rPr>
        <w:t>Android,IOS</w:t>
      </w:r>
      <w:proofErr w:type="spellEnd"/>
    </w:p>
    <w:p w:rsidR="00A97ACB" w:rsidRPr="00A97ACB" w:rsidRDefault="00A97ACB" w:rsidP="00A97ACB">
      <w:pPr>
        <w:pStyle w:val="ListParagraph"/>
        <w:numPr>
          <w:ilvl w:val="0"/>
          <w:numId w:val="48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>Responsible for providing support to development team for the reported issues</w:t>
      </w:r>
    </w:p>
    <w:p w:rsidR="00A97ACB" w:rsidRPr="00A97ACB" w:rsidRDefault="00A97ACB" w:rsidP="00A97ACB">
      <w:pPr>
        <w:pStyle w:val="ListParagraph"/>
        <w:numPr>
          <w:ilvl w:val="0"/>
          <w:numId w:val="48"/>
        </w:numPr>
        <w:rPr>
          <w:rFonts w:asciiTheme="minorHAnsi" w:eastAsia="Batang" w:hAnsiTheme="minorHAnsi"/>
        </w:rPr>
      </w:pPr>
      <w:r w:rsidRPr="00A97ACB">
        <w:rPr>
          <w:rFonts w:asciiTheme="minorHAnsi" w:eastAsia="Batang" w:hAnsiTheme="minorHAnsi"/>
        </w:rPr>
        <w:t>Execute Test cases, log defects and report the progress to Test Lead/ Manager.  with Mobile Solution Engineering Team &amp; other relevant team for Defect resolution Tracking the bugs and reporting using JIRA, DA Console &amp; Share Point</w:t>
      </w:r>
    </w:p>
    <w:p w:rsidR="00AF5DB7" w:rsidRPr="00A97ACB" w:rsidRDefault="00AF5DB7" w:rsidP="006275F8">
      <w:pPr>
        <w:pStyle w:val="Heading2"/>
        <w:numPr>
          <w:ilvl w:val="0"/>
          <w:numId w:val="0"/>
        </w:numPr>
        <w:jc w:val="both"/>
        <w:rPr>
          <w:rFonts w:asciiTheme="minorHAnsi" w:hAnsiTheme="minorHAnsi"/>
          <w:spacing w:val="-6"/>
          <w:sz w:val="20"/>
          <w:szCs w:val="20"/>
          <w:u w:val="single"/>
        </w:rPr>
      </w:pPr>
    </w:p>
    <w:p w:rsidR="006B4390" w:rsidRPr="00A97ACB" w:rsidRDefault="00D2269C" w:rsidP="00A97ACB">
      <w:pPr>
        <w:suppressAutoHyphens w:val="0"/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  <w:b/>
          <w:spacing w:val="-6"/>
        </w:rPr>
        <w:t xml:space="preserve"> </w:t>
      </w:r>
    </w:p>
    <w:p w:rsidR="007B4515" w:rsidRPr="00A97ACB" w:rsidRDefault="00A97ACB" w:rsidP="006275F8">
      <w:pPr>
        <w:spacing w:line="276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spacing w:val="-6"/>
        </w:rPr>
        <w:t xml:space="preserve">          </w:t>
      </w:r>
      <w:r w:rsidR="00C64077" w:rsidRPr="00A97ACB">
        <w:rPr>
          <w:rFonts w:asciiTheme="minorHAnsi" w:hAnsiTheme="minorHAnsi"/>
          <w:b/>
        </w:rPr>
        <w:t>Tools Used for the projects:</w:t>
      </w:r>
    </w:p>
    <w:p w:rsidR="00B70C41" w:rsidRPr="00A97ACB" w:rsidRDefault="00B70C41" w:rsidP="006275F8">
      <w:pPr>
        <w:spacing w:line="276" w:lineRule="auto"/>
        <w:jc w:val="both"/>
        <w:rPr>
          <w:rFonts w:asciiTheme="minorHAnsi" w:hAnsiTheme="minorHAnsi"/>
          <w:b/>
        </w:rPr>
      </w:pPr>
    </w:p>
    <w:p w:rsidR="00C64077" w:rsidRPr="00A97ACB" w:rsidRDefault="00C35319" w:rsidP="00331D45">
      <w:pPr>
        <w:numPr>
          <w:ilvl w:val="0"/>
          <w:numId w:val="40"/>
        </w:numPr>
        <w:suppressAutoHyphens w:val="0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Updating Test cases </w:t>
      </w:r>
      <w:proofErr w:type="spellStart"/>
      <w:r w:rsidR="008675FA" w:rsidRPr="00A97ACB">
        <w:rPr>
          <w:rFonts w:asciiTheme="minorHAnsi" w:hAnsiTheme="minorHAnsi"/>
        </w:rPr>
        <w:t>TestRail</w:t>
      </w:r>
      <w:proofErr w:type="spellEnd"/>
      <w:r w:rsidR="00C64077" w:rsidRPr="00A97ACB">
        <w:rPr>
          <w:rFonts w:asciiTheme="minorHAnsi" w:hAnsiTheme="minorHAnsi"/>
        </w:rPr>
        <w:t xml:space="preserve"> is used.</w:t>
      </w:r>
    </w:p>
    <w:p w:rsidR="00C64077" w:rsidRDefault="00C64077" w:rsidP="00331D45">
      <w:pPr>
        <w:numPr>
          <w:ilvl w:val="0"/>
          <w:numId w:val="40"/>
        </w:numPr>
        <w:suppressAutoHyphens w:val="0"/>
        <w:spacing w:line="276" w:lineRule="auto"/>
        <w:jc w:val="both"/>
        <w:rPr>
          <w:rFonts w:asciiTheme="minorHAnsi" w:hAnsiTheme="minorHAnsi"/>
        </w:rPr>
      </w:pPr>
      <w:r w:rsidRPr="00A97ACB">
        <w:rPr>
          <w:rFonts w:asciiTheme="minorHAnsi" w:hAnsiTheme="minorHAnsi"/>
        </w:rPr>
        <w:t>AC2</w:t>
      </w:r>
      <w:r w:rsidR="002259EF" w:rsidRPr="00A97ACB">
        <w:rPr>
          <w:rFonts w:asciiTheme="minorHAnsi" w:hAnsiTheme="minorHAnsi"/>
        </w:rPr>
        <w:t>,</w:t>
      </w:r>
      <w:r w:rsidRPr="00A97ACB">
        <w:rPr>
          <w:rFonts w:asciiTheme="minorHAnsi" w:hAnsiTheme="minorHAnsi"/>
        </w:rPr>
        <w:t xml:space="preserve"> </w:t>
      </w:r>
      <w:r w:rsidR="00C35319">
        <w:rPr>
          <w:rFonts w:asciiTheme="minorHAnsi" w:hAnsiTheme="minorHAnsi"/>
        </w:rPr>
        <w:t xml:space="preserve">JIRA, </w:t>
      </w:r>
      <w:r w:rsidR="002259EF" w:rsidRPr="00A97ACB">
        <w:rPr>
          <w:rFonts w:asciiTheme="minorHAnsi" w:hAnsiTheme="minorHAnsi"/>
        </w:rPr>
        <w:t>DA Console</w:t>
      </w:r>
      <w:r w:rsidRPr="00A97ACB">
        <w:rPr>
          <w:rFonts w:asciiTheme="minorHAnsi" w:hAnsiTheme="minorHAnsi"/>
        </w:rPr>
        <w:t xml:space="preserve"> </w:t>
      </w:r>
      <w:r w:rsidR="002259EF" w:rsidRPr="00A97ACB">
        <w:rPr>
          <w:rFonts w:asciiTheme="minorHAnsi" w:hAnsiTheme="minorHAnsi"/>
        </w:rPr>
        <w:t xml:space="preserve">and </w:t>
      </w:r>
      <w:r w:rsidRPr="00A97ACB">
        <w:rPr>
          <w:rFonts w:asciiTheme="minorHAnsi" w:hAnsiTheme="minorHAnsi"/>
        </w:rPr>
        <w:t>CIC are used for raising New Bugs.</w:t>
      </w:r>
    </w:p>
    <w:p w:rsidR="00C35319" w:rsidRPr="00A97ACB" w:rsidRDefault="00C35319" w:rsidP="00331D45">
      <w:pPr>
        <w:numPr>
          <w:ilvl w:val="0"/>
          <w:numId w:val="40"/>
        </w:numPr>
        <w:suppressAutoHyphens w:val="0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Debugging tools : ADB, DDMS</w:t>
      </w:r>
    </w:p>
    <w:p w:rsidR="006275F8" w:rsidRPr="00A97ACB" w:rsidRDefault="006275F8" w:rsidP="006275F8">
      <w:pPr>
        <w:suppressAutoHyphens w:val="0"/>
        <w:spacing w:line="276" w:lineRule="auto"/>
        <w:jc w:val="both"/>
        <w:rPr>
          <w:rFonts w:asciiTheme="minorHAnsi" w:hAnsiTheme="minorHAnsi"/>
        </w:rPr>
      </w:pPr>
    </w:p>
    <w:p w:rsidR="00C64077" w:rsidRPr="00A97ACB" w:rsidRDefault="00C64077" w:rsidP="00A97ACB">
      <w:pPr>
        <w:suppressAutoHyphens w:val="0"/>
        <w:spacing w:line="276" w:lineRule="auto"/>
        <w:jc w:val="both"/>
        <w:rPr>
          <w:rFonts w:asciiTheme="minorHAnsi" w:hAnsiTheme="minorHAnsi"/>
        </w:rPr>
      </w:pPr>
    </w:p>
    <w:p w:rsidR="00D51452" w:rsidRPr="00A97ACB" w:rsidRDefault="00D51452" w:rsidP="006275F8">
      <w:pPr>
        <w:spacing w:line="276" w:lineRule="auto"/>
        <w:jc w:val="both"/>
        <w:rPr>
          <w:rFonts w:asciiTheme="minorHAnsi" w:hAnsiTheme="minorHAns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904DBB" w:rsidRPr="00A97ACB">
        <w:trPr>
          <w:trHeight w:val="227"/>
        </w:trPr>
        <w:tc>
          <w:tcPr>
            <w:tcW w:w="9990" w:type="dxa"/>
            <w:shd w:val="clear" w:color="auto" w:fill="C0C0C0"/>
          </w:tcPr>
          <w:p w:rsidR="00D2269C" w:rsidRPr="00A97ACB" w:rsidRDefault="00D2269C" w:rsidP="006275F8">
            <w:pPr>
              <w:pStyle w:val="BodyText3"/>
              <w:snapToGrid w:val="0"/>
              <w:spacing w:line="276" w:lineRule="auto"/>
              <w:ind w:right="0"/>
              <w:rPr>
                <w:rFonts w:asciiTheme="minorHAnsi" w:hAnsiTheme="minorHAnsi" w:cs="Times New Roman"/>
                <w:b/>
              </w:rPr>
            </w:pPr>
            <w:r w:rsidRPr="00A97ACB">
              <w:rPr>
                <w:rFonts w:asciiTheme="minorHAnsi" w:hAnsiTheme="minorHAnsi" w:cs="Times New Roman"/>
                <w:b/>
              </w:rPr>
              <w:t xml:space="preserve">Educational Qualification:                                                                                                            </w:t>
            </w:r>
          </w:p>
        </w:tc>
      </w:tr>
    </w:tbl>
    <w:p w:rsidR="00D2269C" w:rsidRPr="00A97ACB" w:rsidRDefault="00D2269C" w:rsidP="006275F8">
      <w:pPr>
        <w:spacing w:line="276" w:lineRule="auto"/>
        <w:jc w:val="both"/>
        <w:rPr>
          <w:rFonts w:asciiTheme="minorHAnsi" w:hAnsiTheme="minorHAnsi"/>
        </w:rPr>
      </w:pPr>
    </w:p>
    <w:p w:rsidR="00D2269C" w:rsidRPr="00A97ACB" w:rsidRDefault="00D2269C" w:rsidP="006275F8">
      <w:pPr>
        <w:numPr>
          <w:ilvl w:val="0"/>
          <w:numId w:val="34"/>
        </w:numPr>
        <w:spacing w:line="276" w:lineRule="auto"/>
        <w:jc w:val="both"/>
        <w:rPr>
          <w:rFonts w:asciiTheme="minorHAnsi" w:hAnsiTheme="minorHAnsi"/>
          <w:bCs/>
        </w:rPr>
      </w:pPr>
      <w:r w:rsidRPr="00A97ACB">
        <w:rPr>
          <w:rFonts w:asciiTheme="minorHAnsi" w:hAnsiTheme="minorHAnsi"/>
          <w:b/>
          <w:bCs/>
        </w:rPr>
        <w:t>Degre</w:t>
      </w:r>
      <w:r w:rsidR="008D39DA" w:rsidRPr="00A97ACB">
        <w:rPr>
          <w:rFonts w:asciiTheme="minorHAnsi" w:hAnsiTheme="minorHAnsi"/>
          <w:b/>
          <w:bCs/>
        </w:rPr>
        <w:t>e</w:t>
      </w:r>
      <w:r w:rsidR="008D39DA" w:rsidRPr="00A97ACB">
        <w:rPr>
          <w:rFonts w:asciiTheme="minorHAnsi" w:hAnsiTheme="minorHAnsi"/>
          <w:b/>
          <w:bCs/>
        </w:rPr>
        <w:tab/>
      </w:r>
      <w:r w:rsidR="008D39DA" w:rsidRPr="00A97ACB">
        <w:rPr>
          <w:rFonts w:asciiTheme="minorHAnsi" w:hAnsiTheme="minorHAnsi"/>
          <w:b/>
          <w:bCs/>
        </w:rPr>
        <w:tab/>
      </w:r>
      <w:r w:rsidR="008D39DA" w:rsidRPr="00A97ACB">
        <w:rPr>
          <w:rFonts w:asciiTheme="minorHAnsi" w:hAnsiTheme="minorHAnsi"/>
          <w:b/>
          <w:bCs/>
        </w:rPr>
        <w:tab/>
      </w:r>
      <w:r w:rsidR="008D39DA" w:rsidRPr="00A97ACB">
        <w:rPr>
          <w:rFonts w:asciiTheme="minorHAnsi" w:hAnsiTheme="minorHAnsi"/>
          <w:b/>
          <w:bCs/>
        </w:rPr>
        <w:tab/>
      </w:r>
      <w:r w:rsidR="00B24D33" w:rsidRPr="00A97ACB">
        <w:rPr>
          <w:rFonts w:asciiTheme="minorHAnsi" w:hAnsiTheme="minorHAnsi"/>
          <w:b/>
          <w:bCs/>
        </w:rPr>
        <w:t xml:space="preserve">       </w:t>
      </w:r>
      <w:r w:rsidR="008D39DA" w:rsidRPr="00A97ACB">
        <w:rPr>
          <w:rFonts w:asciiTheme="minorHAnsi" w:hAnsiTheme="minorHAnsi"/>
          <w:b/>
          <w:bCs/>
        </w:rPr>
        <w:t xml:space="preserve"> </w:t>
      </w:r>
      <w:r w:rsidR="00B24D33" w:rsidRPr="00A97ACB">
        <w:rPr>
          <w:rFonts w:asciiTheme="minorHAnsi" w:hAnsiTheme="minorHAnsi"/>
          <w:b/>
          <w:bCs/>
        </w:rPr>
        <w:t xml:space="preserve"> </w:t>
      </w:r>
      <w:r w:rsidRPr="00A97ACB">
        <w:rPr>
          <w:rFonts w:asciiTheme="minorHAnsi" w:hAnsiTheme="minorHAnsi"/>
          <w:b/>
          <w:bCs/>
        </w:rPr>
        <w:t xml:space="preserve">:  </w:t>
      </w:r>
      <w:r w:rsidRPr="00A97ACB">
        <w:rPr>
          <w:rFonts w:asciiTheme="minorHAnsi" w:hAnsiTheme="minorHAnsi"/>
          <w:bCs/>
        </w:rPr>
        <w:t>Bachelor of Engineering.(BE)</w:t>
      </w:r>
    </w:p>
    <w:p w:rsidR="00D2269C" w:rsidRPr="00A97ACB" w:rsidRDefault="00B24D33" w:rsidP="006275F8">
      <w:pPr>
        <w:numPr>
          <w:ilvl w:val="0"/>
          <w:numId w:val="34"/>
        </w:numPr>
        <w:spacing w:line="276" w:lineRule="auto"/>
        <w:jc w:val="both"/>
        <w:rPr>
          <w:rFonts w:asciiTheme="minorHAnsi" w:hAnsiTheme="minorHAnsi"/>
          <w:bCs/>
        </w:rPr>
      </w:pPr>
      <w:r w:rsidRPr="00A97ACB">
        <w:rPr>
          <w:rFonts w:asciiTheme="minorHAnsi" w:hAnsiTheme="minorHAnsi"/>
          <w:b/>
          <w:bCs/>
        </w:rPr>
        <w:t>Branch of study</w:t>
      </w:r>
      <w:r w:rsidRPr="00A97ACB">
        <w:rPr>
          <w:rFonts w:asciiTheme="minorHAnsi" w:hAnsiTheme="minorHAnsi"/>
          <w:b/>
          <w:bCs/>
        </w:rPr>
        <w:tab/>
        <w:t xml:space="preserve">        </w:t>
      </w:r>
      <w:r w:rsidRPr="00A97ACB">
        <w:rPr>
          <w:rFonts w:asciiTheme="minorHAnsi" w:hAnsiTheme="minorHAnsi"/>
          <w:b/>
          <w:bCs/>
        </w:rPr>
        <w:tab/>
        <w:t xml:space="preserve">         </w:t>
      </w:r>
      <w:r w:rsidR="00D30120" w:rsidRPr="00A97ACB">
        <w:rPr>
          <w:rFonts w:asciiTheme="minorHAnsi" w:hAnsiTheme="minorHAnsi"/>
          <w:b/>
          <w:bCs/>
        </w:rPr>
        <w:t xml:space="preserve">               </w:t>
      </w:r>
      <w:r w:rsidR="00D2269C" w:rsidRPr="00A97ACB">
        <w:rPr>
          <w:rFonts w:asciiTheme="minorHAnsi" w:hAnsiTheme="minorHAnsi"/>
          <w:b/>
          <w:bCs/>
        </w:rPr>
        <w:t xml:space="preserve">:  </w:t>
      </w:r>
      <w:r w:rsidR="00D30120" w:rsidRPr="00A97ACB">
        <w:rPr>
          <w:rFonts w:asciiTheme="minorHAnsi" w:hAnsiTheme="minorHAnsi"/>
          <w:bCs/>
        </w:rPr>
        <w:t xml:space="preserve">Computer Science &amp; </w:t>
      </w:r>
      <w:r w:rsidR="00D2269C" w:rsidRPr="00A97ACB">
        <w:rPr>
          <w:rFonts w:asciiTheme="minorHAnsi" w:hAnsiTheme="minorHAnsi"/>
          <w:bCs/>
        </w:rPr>
        <w:t>Engineering.</w:t>
      </w:r>
    </w:p>
    <w:p w:rsidR="00D2269C" w:rsidRPr="00A97ACB" w:rsidRDefault="00B24D33" w:rsidP="006275F8">
      <w:pPr>
        <w:numPr>
          <w:ilvl w:val="0"/>
          <w:numId w:val="34"/>
        </w:numPr>
        <w:spacing w:line="276" w:lineRule="auto"/>
        <w:jc w:val="both"/>
        <w:rPr>
          <w:rFonts w:asciiTheme="minorHAnsi" w:hAnsiTheme="minorHAnsi"/>
          <w:bCs/>
        </w:rPr>
      </w:pPr>
      <w:r w:rsidRPr="00A97ACB">
        <w:rPr>
          <w:rFonts w:asciiTheme="minorHAnsi" w:hAnsiTheme="minorHAnsi"/>
          <w:b/>
          <w:bCs/>
        </w:rPr>
        <w:t>Institution</w:t>
      </w:r>
      <w:r w:rsidRPr="00A97ACB">
        <w:rPr>
          <w:rFonts w:asciiTheme="minorHAnsi" w:hAnsiTheme="minorHAnsi"/>
          <w:b/>
          <w:bCs/>
        </w:rPr>
        <w:tab/>
      </w:r>
      <w:r w:rsidRPr="00A97ACB">
        <w:rPr>
          <w:rFonts w:asciiTheme="minorHAnsi" w:hAnsiTheme="minorHAnsi"/>
          <w:b/>
          <w:bCs/>
        </w:rPr>
        <w:tab/>
        <w:t xml:space="preserve">  </w:t>
      </w:r>
      <w:r w:rsidRPr="00A97ACB">
        <w:rPr>
          <w:rFonts w:asciiTheme="minorHAnsi" w:hAnsiTheme="minorHAnsi"/>
          <w:b/>
          <w:bCs/>
        </w:rPr>
        <w:tab/>
        <w:t xml:space="preserve">         </w:t>
      </w:r>
      <w:r w:rsidR="00D2269C" w:rsidRPr="00A97ACB">
        <w:rPr>
          <w:rFonts w:asciiTheme="minorHAnsi" w:hAnsiTheme="minorHAnsi"/>
          <w:b/>
          <w:bCs/>
        </w:rPr>
        <w:t xml:space="preserve">:  </w:t>
      </w:r>
      <w:r w:rsidR="00D30120" w:rsidRPr="00A97ACB">
        <w:rPr>
          <w:rFonts w:asciiTheme="minorHAnsi" w:hAnsiTheme="minorHAnsi"/>
          <w:bCs/>
        </w:rPr>
        <w:t>Institute Of Technology,</w:t>
      </w:r>
      <w:r w:rsidR="001C0139">
        <w:rPr>
          <w:rFonts w:asciiTheme="minorHAnsi" w:hAnsiTheme="minorHAnsi"/>
          <w:bCs/>
        </w:rPr>
        <w:t xml:space="preserve"> </w:t>
      </w:r>
      <w:r w:rsidR="001C0139" w:rsidRPr="00A97ACB">
        <w:rPr>
          <w:rFonts w:asciiTheme="minorHAnsi" w:hAnsiTheme="minorHAnsi"/>
        </w:rPr>
        <w:t>GGD Central University</w:t>
      </w:r>
      <w:r w:rsidR="001C0139">
        <w:rPr>
          <w:rFonts w:asciiTheme="minorHAnsi" w:hAnsiTheme="minorHAnsi"/>
        </w:rPr>
        <w:t>,</w:t>
      </w:r>
      <w:r w:rsidR="00D30120" w:rsidRPr="00A97ACB">
        <w:rPr>
          <w:rFonts w:asciiTheme="minorHAnsi" w:hAnsiTheme="minorHAnsi"/>
          <w:bCs/>
        </w:rPr>
        <w:t xml:space="preserve"> </w:t>
      </w:r>
      <w:proofErr w:type="spellStart"/>
      <w:r w:rsidR="00D30120" w:rsidRPr="00A97ACB">
        <w:rPr>
          <w:rFonts w:asciiTheme="minorHAnsi" w:hAnsiTheme="minorHAnsi"/>
          <w:bCs/>
        </w:rPr>
        <w:t>Bilaspur</w:t>
      </w:r>
      <w:proofErr w:type="spellEnd"/>
      <w:r w:rsidR="00D30120" w:rsidRPr="00A97ACB">
        <w:rPr>
          <w:rFonts w:asciiTheme="minorHAnsi" w:hAnsiTheme="minorHAnsi"/>
          <w:bCs/>
        </w:rPr>
        <w:t xml:space="preserve"> (C.G)</w:t>
      </w:r>
    </w:p>
    <w:p w:rsidR="00D2269C" w:rsidRPr="00A97ACB" w:rsidRDefault="00B24D33" w:rsidP="006275F8">
      <w:pPr>
        <w:numPr>
          <w:ilvl w:val="0"/>
          <w:numId w:val="34"/>
        </w:numPr>
        <w:jc w:val="both"/>
        <w:rPr>
          <w:rFonts w:asciiTheme="minorHAnsi" w:hAnsiTheme="minorHAnsi"/>
          <w:bCs/>
        </w:rPr>
      </w:pPr>
      <w:r w:rsidRPr="00A97ACB">
        <w:rPr>
          <w:rFonts w:asciiTheme="minorHAnsi" w:hAnsiTheme="minorHAnsi"/>
          <w:b/>
          <w:bCs/>
        </w:rPr>
        <w:t xml:space="preserve">Year of completion of degree      </w:t>
      </w:r>
      <w:r w:rsidR="00D30120" w:rsidRPr="00A97ACB">
        <w:rPr>
          <w:rFonts w:asciiTheme="minorHAnsi" w:hAnsiTheme="minorHAnsi"/>
          <w:b/>
          <w:bCs/>
        </w:rPr>
        <w:t xml:space="preserve">           </w:t>
      </w:r>
      <w:r w:rsidRPr="00A97ACB">
        <w:rPr>
          <w:rFonts w:asciiTheme="minorHAnsi" w:hAnsiTheme="minorHAnsi"/>
          <w:b/>
          <w:bCs/>
        </w:rPr>
        <w:t xml:space="preserve"> </w:t>
      </w:r>
      <w:r w:rsidR="00D2269C" w:rsidRPr="00A97ACB">
        <w:rPr>
          <w:rFonts w:asciiTheme="minorHAnsi" w:hAnsiTheme="minorHAnsi"/>
          <w:b/>
          <w:bCs/>
        </w:rPr>
        <w:t xml:space="preserve">:  </w:t>
      </w:r>
      <w:r w:rsidR="00D30120" w:rsidRPr="00A97ACB">
        <w:rPr>
          <w:rFonts w:asciiTheme="minorHAnsi" w:hAnsiTheme="minorHAnsi"/>
          <w:bCs/>
        </w:rPr>
        <w:t>2010</w:t>
      </w:r>
    </w:p>
    <w:p w:rsidR="00D51452" w:rsidRDefault="003C21F7" w:rsidP="006275F8">
      <w:pPr>
        <w:numPr>
          <w:ilvl w:val="0"/>
          <w:numId w:val="34"/>
        </w:numPr>
        <w:jc w:val="both"/>
        <w:rPr>
          <w:rFonts w:asciiTheme="minorHAnsi" w:hAnsiTheme="minorHAnsi"/>
          <w:bCs/>
        </w:rPr>
      </w:pPr>
      <w:r w:rsidRPr="00A97ACB">
        <w:rPr>
          <w:rFonts w:asciiTheme="minorHAnsi" w:hAnsiTheme="minorHAnsi"/>
          <w:b/>
          <w:bCs/>
        </w:rPr>
        <w:t xml:space="preserve">Percentage secured </w:t>
      </w:r>
      <w:r w:rsidRPr="00A97ACB">
        <w:rPr>
          <w:rFonts w:asciiTheme="minorHAnsi" w:hAnsiTheme="minorHAnsi"/>
          <w:b/>
          <w:bCs/>
        </w:rPr>
        <w:tab/>
      </w:r>
      <w:r w:rsidRPr="00A97ACB">
        <w:rPr>
          <w:rFonts w:asciiTheme="minorHAnsi" w:hAnsiTheme="minorHAnsi"/>
          <w:b/>
          <w:bCs/>
        </w:rPr>
        <w:tab/>
      </w:r>
      <w:r w:rsidR="00B24D33" w:rsidRPr="00A97ACB">
        <w:rPr>
          <w:rFonts w:asciiTheme="minorHAnsi" w:hAnsiTheme="minorHAnsi"/>
          <w:b/>
          <w:bCs/>
        </w:rPr>
        <w:t xml:space="preserve">         </w:t>
      </w:r>
      <w:r w:rsidRPr="00A97ACB">
        <w:rPr>
          <w:rFonts w:asciiTheme="minorHAnsi" w:hAnsiTheme="minorHAnsi"/>
          <w:b/>
          <w:bCs/>
        </w:rPr>
        <w:t>:</w:t>
      </w:r>
      <w:r w:rsidR="00B24D33" w:rsidRPr="00A97ACB">
        <w:rPr>
          <w:rFonts w:asciiTheme="minorHAnsi" w:hAnsiTheme="minorHAnsi"/>
          <w:b/>
          <w:bCs/>
        </w:rPr>
        <w:t xml:space="preserve"> </w:t>
      </w:r>
      <w:r w:rsidR="00C35319">
        <w:rPr>
          <w:rFonts w:asciiTheme="minorHAnsi" w:hAnsiTheme="minorHAnsi"/>
          <w:bCs/>
        </w:rPr>
        <w:t xml:space="preserve"> 70</w:t>
      </w:r>
      <w:r w:rsidRPr="00A97ACB">
        <w:rPr>
          <w:rFonts w:asciiTheme="minorHAnsi" w:hAnsiTheme="minorHAnsi"/>
          <w:bCs/>
        </w:rPr>
        <w:t>%</w:t>
      </w:r>
    </w:p>
    <w:p w:rsidR="001C0139" w:rsidRPr="00A97ACB" w:rsidRDefault="001C0139" w:rsidP="006275F8">
      <w:pPr>
        <w:numPr>
          <w:ilvl w:val="0"/>
          <w:numId w:val="34"/>
        </w:num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</w:rPr>
        <w:t>Certification                                                :</w:t>
      </w:r>
      <w:r>
        <w:rPr>
          <w:rFonts w:asciiTheme="minorHAnsi" w:hAnsiTheme="minorHAnsi"/>
          <w:bCs/>
        </w:rPr>
        <w:t xml:space="preserve"> Certified in Software Testing from </w:t>
      </w:r>
      <w:proofErr w:type="gramStart"/>
      <w:r>
        <w:rPr>
          <w:rFonts w:asciiTheme="minorHAnsi" w:hAnsiTheme="minorHAnsi"/>
          <w:bCs/>
        </w:rPr>
        <w:t>QAI ,</w:t>
      </w:r>
      <w:proofErr w:type="gramEnd"/>
      <w:r>
        <w:rPr>
          <w:rFonts w:asciiTheme="minorHAnsi" w:hAnsiTheme="minorHAnsi"/>
          <w:bCs/>
        </w:rPr>
        <w:t xml:space="preserve"> Hyderabad.</w:t>
      </w:r>
    </w:p>
    <w:p w:rsidR="00D51452" w:rsidRPr="00A97ACB" w:rsidRDefault="00D51452" w:rsidP="006275F8">
      <w:pPr>
        <w:ind w:left="360"/>
        <w:jc w:val="both"/>
        <w:rPr>
          <w:rFonts w:asciiTheme="minorHAnsi" w:hAnsiTheme="minorHAnsi"/>
          <w:bCs/>
        </w:rPr>
      </w:pPr>
    </w:p>
    <w:p w:rsidR="00D51452" w:rsidRPr="00A97ACB" w:rsidRDefault="00D51452" w:rsidP="006275F8">
      <w:pPr>
        <w:ind w:left="360"/>
        <w:jc w:val="both"/>
        <w:rPr>
          <w:rFonts w:asciiTheme="minorHAnsi" w:hAnsiTheme="minorHAnsi"/>
          <w:bCs/>
        </w:rPr>
      </w:pPr>
    </w:p>
    <w:p w:rsidR="00D51452" w:rsidRPr="00A97ACB" w:rsidRDefault="00D51452" w:rsidP="006275F8">
      <w:pPr>
        <w:ind w:left="360"/>
        <w:jc w:val="both"/>
        <w:rPr>
          <w:rFonts w:asciiTheme="minorHAnsi" w:hAnsiTheme="minorHAnsi"/>
          <w:bCs/>
        </w:rPr>
      </w:pPr>
    </w:p>
    <w:p w:rsidR="00C35319" w:rsidRDefault="00C35319" w:rsidP="00C35319">
      <w:pPr>
        <w:rPr>
          <w:rFonts w:asciiTheme="minorHAnsi" w:hAnsiTheme="minorHAnsi"/>
          <w:b/>
          <w:i/>
        </w:rPr>
      </w:pPr>
      <w:bookmarkStart w:id="0" w:name="_GoBack"/>
      <w:bookmarkEnd w:id="0"/>
    </w:p>
    <w:p w:rsidR="00C35319" w:rsidRPr="00C35319" w:rsidRDefault="00C35319" w:rsidP="00C35319">
      <w:pPr>
        <w:rPr>
          <w:rFonts w:asciiTheme="minorHAnsi" w:hAnsiTheme="minorHAnsi"/>
          <w:b/>
          <w:i/>
        </w:rPr>
      </w:pPr>
      <w:r w:rsidRPr="00C35319">
        <w:rPr>
          <w:rFonts w:asciiTheme="minorHAnsi" w:hAnsiTheme="minorHAnsi"/>
          <w:b/>
          <w:i/>
        </w:rPr>
        <w:t>Declaration:</w:t>
      </w:r>
    </w:p>
    <w:p w:rsidR="00C35319" w:rsidRPr="00C35319" w:rsidRDefault="00C35319" w:rsidP="00C35319">
      <w:pPr>
        <w:rPr>
          <w:rFonts w:asciiTheme="minorHAnsi" w:hAnsiTheme="minorHAnsi"/>
          <w:b/>
          <w:i/>
        </w:rPr>
      </w:pPr>
    </w:p>
    <w:p w:rsidR="00C35319" w:rsidRPr="00C35319" w:rsidRDefault="00C35319" w:rsidP="00C35319">
      <w:pPr>
        <w:rPr>
          <w:rFonts w:asciiTheme="minorHAnsi" w:hAnsiTheme="minorHAnsi"/>
        </w:rPr>
      </w:pPr>
      <w:r w:rsidRPr="00C35319">
        <w:rPr>
          <w:rFonts w:asciiTheme="minorHAnsi" w:hAnsiTheme="minorHAnsi"/>
        </w:rPr>
        <w:t>I hereby declare that the above information is true and correct up to my knowledge.</w:t>
      </w:r>
    </w:p>
    <w:p w:rsidR="00C35319" w:rsidRPr="00C35319" w:rsidRDefault="00C35319" w:rsidP="00C35319">
      <w:pPr>
        <w:ind w:left="720" w:firstLine="720"/>
        <w:rPr>
          <w:rFonts w:asciiTheme="minorHAnsi" w:hAnsiTheme="minorHAnsi"/>
        </w:rPr>
      </w:pPr>
    </w:p>
    <w:p w:rsidR="00C35319" w:rsidRPr="00C35319" w:rsidRDefault="00C35319" w:rsidP="00C35319">
      <w:pPr>
        <w:rPr>
          <w:rFonts w:asciiTheme="minorHAnsi" w:hAnsiTheme="minorHAnsi"/>
        </w:rPr>
      </w:pPr>
      <w:r w:rsidRPr="00C35319">
        <w:rPr>
          <w:rFonts w:asciiTheme="minorHAnsi" w:hAnsiTheme="minorHAnsi"/>
        </w:rPr>
        <w:t>Place</w:t>
      </w:r>
      <w:r w:rsidRPr="00C35319">
        <w:rPr>
          <w:rFonts w:asciiTheme="minorHAnsi" w:hAnsiTheme="minorHAnsi"/>
          <w:b/>
        </w:rPr>
        <w:t>:</w:t>
      </w:r>
      <w:r w:rsidRPr="00C35319">
        <w:rPr>
          <w:rFonts w:asciiTheme="minorHAnsi" w:hAnsiTheme="minorHAnsi"/>
        </w:rPr>
        <w:t xml:space="preserve"> Bangalore  </w:t>
      </w:r>
      <w:r w:rsidRPr="00C35319">
        <w:rPr>
          <w:rFonts w:asciiTheme="minorHAnsi" w:hAnsiTheme="minorHAnsi"/>
        </w:rPr>
        <w:tab/>
      </w:r>
      <w:r w:rsidRPr="00C35319">
        <w:rPr>
          <w:rFonts w:asciiTheme="minorHAnsi" w:hAnsiTheme="minorHAnsi"/>
        </w:rPr>
        <w:tab/>
      </w:r>
      <w:r w:rsidRPr="00C35319">
        <w:rPr>
          <w:rFonts w:asciiTheme="minorHAnsi" w:hAnsiTheme="minorHAnsi"/>
        </w:rPr>
        <w:tab/>
        <w:t xml:space="preserve">                                                                                           </w:t>
      </w:r>
      <w:r>
        <w:rPr>
          <w:rFonts w:asciiTheme="minorHAnsi" w:hAnsiTheme="minorHAnsi"/>
        </w:rPr>
        <w:t>SOUMYA BAJPAI</w:t>
      </w:r>
    </w:p>
    <w:p w:rsidR="00C35319" w:rsidRPr="00C35319" w:rsidRDefault="00C35319" w:rsidP="00D30120">
      <w:pPr>
        <w:rPr>
          <w:rFonts w:asciiTheme="minorHAnsi" w:hAnsiTheme="minorHAnsi"/>
        </w:rPr>
      </w:pPr>
    </w:p>
    <w:p w:rsidR="003C21F7" w:rsidRPr="00A97ACB" w:rsidRDefault="003C21F7" w:rsidP="00D30120">
      <w:pPr>
        <w:spacing w:line="276" w:lineRule="auto"/>
        <w:ind w:left="360"/>
        <w:jc w:val="both"/>
        <w:rPr>
          <w:rFonts w:asciiTheme="minorHAnsi" w:hAnsiTheme="minorHAnsi"/>
        </w:rPr>
      </w:pPr>
    </w:p>
    <w:sectPr w:rsidR="003C21F7" w:rsidRPr="00A97ACB" w:rsidSect="00F92F5C">
      <w:pgSz w:w="11906" w:h="16838"/>
      <w:pgMar w:top="1152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6">
    <w:nsid w:val="00000007"/>
    <w:multiLevelType w:val="singleLevel"/>
    <w:tmpl w:val="00000007"/>
    <w:name w:val="WW8Num1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7">
    <w:nsid w:val="00000008"/>
    <w:multiLevelType w:val="singleLevel"/>
    <w:tmpl w:val="00000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8">
    <w:nsid w:val="00000009"/>
    <w:multiLevelType w:val="singleLevel"/>
    <w:tmpl w:val="00000009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>
    <w:nsid w:val="0000000A"/>
    <w:multiLevelType w:val="singleLevel"/>
    <w:tmpl w:val="0000000A"/>
    <w:name w:val="WW8Num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0">
    <w:nsid w:val="05170287"/>
    <w:multiLevelType w:val="hybridMultilevel"/>
    <w:tmpl w:val="3CA4C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3604A4"/>
    <w:multiLevelType w:val="hybridMultilevel"/>
    <w:tmpl w:val="581CC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770599"/>
    <w:multiLevelType w:val="hybridMultilevel"/>
    <w:tmpl w:val="C1AC6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E841334"/>
    <w:multiLevelType w:val="hybridMultilevel"/>
    <w:tmpl w:val="B3462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EAF71BF"/>
    <w:multiLevelType w:val="hybridMultilevel"/>
    <w:tmpl w:val="03BEE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A2EAE"/>
    <w:multiLevelType w:val="hybridMultilevel"/>
    <w:tmpl w:val="2FCC0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0E2459"/>
    <w:multiLevelType w:val="hybridMultilevel"/>
    <w:tmpl w:val="B724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CD3E8E"/>
    <w:multiLevelType w:val="hybridMultilevel"/>
    <w:tmpl w:val="1A22E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1E017B"/>
    <w:multiLevelType w:val="hybridMultilevel"/>
    <w:tmpl w:val="078861E4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336D1627"/>
    <w:multiLevelType w:val="hybridMultilevel"/>
    <w:tmpl w:val="16E81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58F78F2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1">
    <w:nsid w:val="36FA6346"/>
    <w:multiLevelType w:val="hybridMultilevel"/>
    <w:tmpl w:val="C71641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401DAC"/>
    <w:multiLevelType w:val="hybridMultilevel"/>
    <w:tmpl w:val="6FD4B802"/>
    <w:lvl w:ilvl="0" w:tplc="A6E422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053253"/>
    <w:multiLevelType w:val="hybridMultilevel"/>
    <w:tmpl w:val="BFD86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4C55F3"/>
    <w:multiLevelType w:val="hybridMultilevel"/>
    <w:tmpl w:val="0CB2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B843DC"/>
    <w:multiLevelType w:val="hybridMultilevel"/>
    <w:tmpl w:val="47EED71E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6">
    <w:nsid w:val="4389334E"/>
    <w:multiLevelType w:val="multilevel"/>
    <w:tmpl w:val="DC24F04A"/>
    <w:lvl w:ilvl="0">
      <w:start w:val="1"/>
      <w:numFmt w:val="bullet"/>
      <w:lvlText w:val=""/>
      <w:lvlJc w:val="left"/>
      <w:pPr>
        <w:ind w:left="36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360" w:firstLine="0"/>
      </w:pPr>
      <w:rPr>
        <w:rFonts w:cs="Times New Roman"/>
      </w:rPr>
    </w:lvl>
    <w:lvl w:ilvl="2">
      <w:numFmt w:val="decimal"/>
      <w:lvlText w:val=""/>
      <w:lvlJc w:val="left"/>
      <w:pPr>
        <w:ind w:left="360" w:firstLine="0"/>
      </w:pPr>
      <w:rPr>
        <w:rFonts w:cs="Times New Roman"/>
      </w:rPr>
    </w:lvl>
    <w:lvl w:ilvl="3">
      <w:numFmt w:val="decimal"/>
      <w:lvlText w:val=""/>
      <w:lvlJc w:val="left"/>
      <w:pPr>
        <w:ind w:left="360" w:firstLine="0"/>
      </w:pPr>
      <w:rPr>
        <w:rFonts w:cs="Times New Roman"/>
      </w:rPr>
    </w:lvl>
    <w:lvl w:ilvl="4">
      <w:numFmt w:val="decimal"/>
      <w:lvlText w:val=""/>
      <w:lvlJc w:val="left"/>
      <w:pPr>
        <w:ind w:left="360" w:firstLine="0"/>
      </w:pPr>
      <w:rPr>
        <w:rFonts w:cs="Times New Roman"/>
      </w:rPr>
    </w:lvl>
    <w:lvl w:ilvl="5">
      <w:numFmt w:val="decimal"/>
      <w:lvlText w:val=""/>
      <w:lvlJc w:val="left"/>
      <w:pPr>
        <w:ind w:left="360" w:firstLine="0"/>
      </w:pPr>
      <w:rPr>
        <w:rFonts w:cs="Times New Roman"/>
      </w:rPr>
    </w:lvl>
    <w:lvl w:ilvl="6">
      <w:numFmt w:val="decimal"/>
      <w:lvlText w:val=""/>
      <w:lvlJc w:val="left"/>
      <w:pPr>
        <w:ind w:left="360" w:firstLine="0"/>
      </w:pPr>
      <w:rPr>
        <w:rFonts w:cs="Times New Roman"/>
      </w:rPr>
    </w:lvl>
    <w:lvl w:ilvl="7">
      <w:numFmt w:val="decimal"/>
      <w:lvlText w:val=""/>
      <w:lvlJc w:val="left"/>
      <w:pPr>
        <w:ind w:left="360" w:firstLine="0"/>
      </w:pPr>
      <w:rPr>
        <w:rFonts w:cs="Times New Roman"/>
      </w:rPr>
    </w:lvl>
    <w:lvl w:ilvl="8">
      <w:numFmt w:val="decimal"/>
      <w:lvlText w:val=""/>
      <w:lvlJc w:val="left"/>
      <w:pPr>
        <w:ind w:left="360" w:firstLine="0"/>
      </w:pPr>
      <w:rPr>
        <w:rFonts w:cs="Times New Roman"/>
      </w:rPr>
    </w:lvl>
  </w:abstractNum>
  <w:abstractNum w:abstractNumId="27">
    <w:nsid w:val="4D7D7DAF"/>
    <w:multiLevelType w:val="multilevel"/>
    <w:tmpl w:val="E8C2EC62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8">
    <w:nsid w:val="4E8911DC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9">
    <w:nsid w:val="51E90E92"/>
    <w:multiLevelType w:val="hybridMultilevel"/>
    <w:tmpl w:val="6D8E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44467D"/>
    <w:multiLevelType w:val="hybridMultilevel"/>
    <w:tmpl w:val="D4DA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F438DA"/>
    <w:multiLevelType w:val="hybridMultilevel"/>
    <w:tmpl w:val="68CA798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2E0AF4"/>
    <w:multiLevelType w:val="hybridMultilevel"/>
    <w:tmpl w:val="A4AC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625D15"/>
    <w:multiLevelType w:val="hybridMultilevel"/>
    <w:tmpl w:val="669E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B521F0"/>
    <w:multiLevelType w:val="hybridMultilevel"/>
    <w:tmpl w:val="58F6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C16C1D"/>
    <w:multiLevelType w:val="multilevel"/>
    <w:tmpl w:val="A7ECB6A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36">
    <w:nsid w:val="603C2BCC"/>
    <w:multiLevelType w:val="hybridMultilevel"/>
    <w:tmpl w:val="0A70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C878CB"/>
    <w:multiLevelType w:val="hybridMultilevel"/>
    <w:tmpl w:val="B58098CA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67FD27A6"/>
    <w:multiLevelType w:val="hybridMultilevel"/>
    <w:tmpl w:val="AA32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022A24"/>
    <w:multiLevelType w:val="hybridMultilevel"/>
    <w:tmpl w:val="DCB81958"/>
    <w:lvl w:ilvl="0" w:tplc="000000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F62650F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41">
    <w:nsid w:val="72F03F62"/>
    <w:multiLevelType w:val="hybridMultilevel"/>
    <w:tmpl w:val="C31E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A35144"/>
    <w:multiLevelType w:val="hybridMultilevel"/>
    <w:tmpl w:val="BE3CA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04699A"/>
    <w:multiLevelType w:val="hybridMultilevel"/>
    <w:tmpl w:val="1A1AD59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>
    <w:nsid w:val="7E04247E"/>
    <w:multiLevelType w:val="hybridMultilevel"/>
    <w:tmpl w:val="7816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DC6925"/>
    <w:multiLevelType w:val="hybridMultilevel"/>
    <w:tmpl w:val="FAE85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39"/>
  </w:num>
  <w:num w:numId="12">
    <w:abstractNumId w:val="37"/>
  </w:num>
  <w:num w:numId="13">
    <w:abstractNumId w:val="35"/>
  </w:num>
  <w:num w:numId="14">
    <w:abstractNumId w:val="31"/>
  </w:num>
  <w:num w:numId="15">
    <w:abstractNumId w:val="12"/>
  </w:num>
  <w:num w:numId="16">
    <w:abstractNumId w:val="18"/>
  </w:num>
  <w:num w:numId="17">
    <w:abstractNumId w:val="43"/>
  </w:num>
  <w:num w:numId="18">
    <w:abstractNumId w:val="11"/>
  </w:num>
  <w:num w:numId="19">
    <w:abstractNumId w:val="20"/>
  </w:num>
  <w:num w:numId="20">
    <w:abstractNumId w:val="28"/>
  </w:num>
  <w:num w:numId="21">
    <w:abstractNumId w:val="40"/>
  </w:num>
  <w:num w:numId="22">
    <w:abstractNumId w:val="42"/>
  </w:num>
  <w:num w:numId="23">
    <w:abstractNumId w:val="15"/>
  </w:num>
  <w:num w:numId="24">
    <w:abstractNumId w:val="26"/>
  </w:num>
  <w:num w:numId="25">
    <w:abstractNumId w:val="27"/>
  </w:num>
  <w:num w:numId="26">
    <w:abstractNumId w:val="25"/>
  </w:num>
  <w:num w:numId="27">
    <w:abstractNumId w:val="17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45"/>
  </w:num>
  <w:num w:numId="31">
    <w:abstractNumId w:val="30"/>
  </w:num>
  <w:num w:numId="32">
    <w:abstractNumId w:val="19"/>
  </w:num>
  <w:num w:numId="33">
    <w:abstractNumId w:val="13"/>
  </w:num>
  <w:num w:numId="34">
    <w:abstractNumId w:val="38"/>
  </w:num>
  <w:num w:numId="35">
    <w:abstractNumId w:val="29"/>
  </w:num>
  <w:num w:numId="36">
    <w:abstractNumId w:val="32"/>
  </w:num>
  <w:num w:numId="37">
    <w:abstractNumId w:val="41"/>
  </w:num>
  <w:num w:numId="38">
    <w:abstractNumId w:val="24"/>
  </w:num>
  <w:num w:numId="39">
    <w:abstractNumId w:val="10"/>
  </w:num>
  <w:num w:numId="40">
    <w:abstractNumId w:val="33"/>
  </w:num>
  <w:num w:numId="41">
    <w:abstractNumId w:val="34"/>
  </w:num>
  <w:num w:numId="42">
    <w:abstractNumId w:val="34"/>
  </w:num>
  <w:num w:numId="43">
    <w:abstractNumId w:val="21"/>
  </w:num>
  <w:num w:numId="44">
    <w:abstractNumId w:val="23"/>
  </w:num>
  <w:num w:numId="45">
    <w:abstractNumId w:val="14"/>
  </w:num>
  <w:num w:numId="46">
    <w:abstractNumId w:val="16"/>
  </w:num>
  <w:num w:numId="47">
    <w:abstractNumId w:val="44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B5"/>
    <w:rsid w:val="00000E61"/>
    <w:rsid w:val="0001383A"/>
    <w:rsid w:val="000370B0"/>
    <w:rsid w:val="00044ACC"/>
    <w:rsid w:val="000509F7"/>
    <w:rsid w:val="000673A7"/>
    <w:rsid w:val="000932D1"/>
    <w:rsid w:val="000E2439"/>
    <w:rsid w:val="00106425"/>
    <w:rsid w:val="0012066D"/>
    <w:rsid w:val="00137CEE"/>
    <w:rsid w:val="001411B6"/>
    <w:rsid w:val="0017417B"/>
    <w:rsid w:val="001777A5"/>
    <w:rsid w:val="00180DCB"/>
    <w:rsid w:val="0018560C"/>
    <w:rsid w:val="001A17F5"/>
    <w:rsid w:val="001B42B6"/>
    <w:rsid w:val="001C0139"/>
    <w:rsid w:val="001C04E2"/>
    <w:rsid w:val="001C12E3"/>
    <w:rsid w:val="001C65E3"/>
    <w:rsid w:val="001E723D"/>
    <w:rsid w:val="00212DBD"/>
    <w:rsid w:val="002259EF"/>
    <w:rsid w:val="00244CAA"/>
    <w:rsid w:val="00274282"/>
    <w:rsid w:val="002C652C"/>
    <w:rsid w:val="002D6000"/>
    <w:rsid w:val="003000B4"/>
    <w:rsid w:val="00322117"/>
    <w:rsid w:val="00331D45"/>
    <w:rsid w:val="00353B4B"/>
    <w:rsid w:val="003A51A8"/>
    <w:rsid w:val="003C21F7"/>
    <w:rsid w:val="003F6EB9"/>
    <w:rsid w:val="00436E72"/>
    <w:rsid w:val="00481B17"/>
    <w:rsid w:val="00497576"/>
    <w:rsid w:val="004E6CB5"/>
    <w:rsid w:val="005668F1"/>
    <w:rsid w:val="005C70E0"/>
    <w:rsid w:val="005E1AC0"/>
    <w:rsid w:val="0061161B"/>
    <w:rsid w:val="006275F8"/>
    <w:rsid w:val="006638DE"/>
    <w:rsid w:val="0068546F"/>
    <w:rsid w:val="0069350A"/>
    <w:rsid w:val="006960C4"/>
    <w:rsid w:val="006A5B6A"/>
    <w:rsid w:val="006B4390"/>
    <w:rsid w:val="006C450C"/>
    <w:rsid w:val="006F19B3"/>
    <w:rsid w:val="0070091B"/>
    <w:rsid w:val="00734B8D"/>
    <w:rsid w:val="007474E4"/>
    <w:rsid w:val="007553E8"/>
    <w:rsid w:val="007B0A45"/>
    <w:rsid w:val="007B4515"/>
    <w:rsid w:val="007C1C75"/>
    <w:rsid w:val="007C5843"/>
    <w:rsid w:val="007E6BF5"/>
    <w:rsid w:val="00835465"/>
    <w:rsid w:val="0084381E"/>
    <w:rsid w:val="00855421"/>
    <w:rsid w:val="008675FA"/>
    <w:rsid w:val="00881EEF"/>
    <w:rsid w:val="008C05B2"/>
    <w:rsid w:val="008C7A33"/>
    <w:rsid w:val="008D21BA"/>
    <w:rsid w:val="008D39DA"/>
    <w:rsid w:val="008E07FD"/>
    <w:rsid w:val="008E6B1F"/>
    <w:rsid w:val="00904DBB"/>
    <w:rsid w:val="00911092"/>
    <w:rsid w:val="00913118"/>
    <w:rsid w:val="009238CF"/>
    <w:rsid w:val="00930F7F"/>
    <w:rsid w:val="00942D72"/>
    <w:rsid w:val="00973A1E"/>
    <w:rsid w:val="00997DFD"/>
    <w:rsid w:val="009A23D7"/>
    <w:rsid w:val="009C7D14"/>
    <w:rsid w:val="009E37AB"/>
    <w:rsid w:val="009F4AC9"/>
    <w:rsid w:val="00A263ED"/>
    <w:rsid w:val="00A27D2E"/>
    <w:rsid w:val="00A3335F"/>
    <w:rsid w:val="00A4094F"/>
    <w:rsid w:val="00A468F6"/>
    <w:rsid w:val="00A77AF7"/>
    <w:rsid w:val="00A813D9"/>
    <w:rsid w:val="00A848FE"/>
    <w:rsid w:val="00A97ACB"/>
    <w:rsid w:val="00AB635B"/>
    <w:rsid w:val="00AD2C38"/>
    <w:rsid w:val="00AF5DB7"/>
    <w:rsid w:val="00AF7080"/>
    <w:rsid w:val="00B021D0"/>
    <w:rsid w:val="00B10472"/>
    <w:rsid w:val="00B12D74"/>
    <w:rsid w:val="00B24D33"/>
    <w:rsid w:val="00B37B83"/>
    <w:rsid w:val="00B70C41"/>
    <w:rsid w:val="00BC42EB"/>
    <w:rsid w:val="00C0335E"/>
    <w:rsid w:val="00C35319"/>
    <w:rsid w:val="00C64077"/>
    <w:rsid w:val="00C87A3C"/>
    <w:rsid w:val="00C970CC"/>
    <w:rsid w:val="00CA2391"/>
    <w:rsid w:val="00CE0BB0"/>
    <w:rsid w:val="00CF32B5"/>
    <w:rsid w:val="00D1535F"/>
    <w:rsid w:val="00D2269C"/>
    <w:rsid w:val="00D30120"/>
    <w:rsid w:val="00D51452"/>
    <w:rsid w:val="00D548A4"/>
    <w:rsid w:val="00D66B94"/>
    <w:rsid w:val="00D7211B"/>
    <w:rsid w:val="00D80E4F"/>
    <w:rsid w:val="00D843D0"/>
    <w:rsid w:val="00DB7509"/>
    <w:rsid w:val="00DC39C8"/>
    <w:rsid w:val="00DE7C40"/>
    <w:rsid w:val="00DE7E23"/>
    <w:rsid w:val="00E11BE9"/>
    <w:rsid w:val="00E23DB2"/>
    <w:rsid w:val="00EC61B0"/>
    <w:rsid w:val="00F26AC3"/>
    <w:rsid w:val="00F460C4"/>
    <w:rsid w:val="00F465BC"/>
    <w:rsid w:val="00F600FE"/>
    <w:rsid w:val="00F6266E"/>
    <w:rsid w:val="00F66E73"/>
    <w:rsid w:val="00F811F6"/>
    <w:rsid w:val="00F92F5C"/>
    <w:rsid w:val="00F9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F5C"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D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F92F5C"/>
    <w:pPr>
      <w:keepNext/>
      <w:numPr>
        <w:ilvl w:val="1"/>
        <w:numId w:val="1"/>
      </w:num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F92F5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sid w:val="00F92F5C"/>
    <w:rPr>
      <w:rFonts w:ascii="Symbol" w:hAnsi="Symbol" w:cs="Symbol"/>
    </w:rPr>
  </w:style>
  <w:style w:type="character" w:customStyle="1" w:styleId="WW8Num6z0">
    <w:name w:val="WW8Num6z0"/>
    <w:rsid w:val="00F92F5C"/>
    <w:rPr>
      <w:rFonts w:ascii="Symbol" w:hAnsi="Symbol" w:cs="Symbol"/>
    </w:rPr>
  </w:style>
  <w:style w:type="character" w:customStyle="1" w:styleId="WW8Num7z0">
    <w:name w:val="WW8Num7z0"/>
    <w:rsid w:val="00F92F5C"/>
    <w:rPr>
      <w:rFonts w:ascii="Symbol" w:hAnsi="Symbol" w:cs="Symbol"/>
    </w:rPr>
  </w:style>
  <w:style w:type="character" w:customStyle="1" w:styleId="WW8Num8z0">
    <w:name w:val="WW8Num8z0"/>
    <w:rsid w:val="00F92F5C"/>
    <w:rPr>
      <w:rFonts w:ascii="Symbol" w:hAnsi="Symbol" w:cs="Symbol"/>
    </w:rPr>
  </w:style>
  <w:style w:type="character" w:customStyle="1" w:styleId="WW8Num10z0">
    <w:name w:val="WW8Num10z0"/>
    <w:rsid w:val="00F92F5C"/>
    <w:rPr>
      <w:rFonts w:ascii="Symbol" w:hAnsi="Symbol" w:cs="Symbol"/>
    </w:rPr>
  </w:style>
  <w:style w:type="character" w:customStyle="1" w:styleId="WW8Num11z0">
    <w:name w:val="WW8Num11z0"/>
    <w:rsid w:val="00F92F5C"/>
    <w:rPr>
      <w:rFonts w:ascii="Symbol" w:hAnsi="Symbol" w:cs="Symbol"/>
    </w:rPr>
  </w:style>
  <w:style w:type="character" w:customStyle="1" w:styleId="WW8Num12z0">
    <w:name w:val="WW8Num12z0"/>
    <w:rsid w:val="00F92F5C"/>
    <w:rPr>
      <w:rFonts w:ascii="Wingdings" w:hAnsi="Wingdings" w:cs="Wingdings"/>
    </w:rPr>
  </w:style>
  <w:style w:type="character" w:customStyle="1" w:styleId="WW8Num12z1">
    <w:name w:val="WW8Num12z1"/>
    <w:rsid w:val="00F92F5C"/>
    <w:rPr>
      <w:rFonts w:ascii="Courier New" w:hAnsi="Courier New" w:cs="Courier New"/>
    </w:rPr>
  </w:style>
  <w:style w:type="character" w:customStyle="1" w:styleId="WW8Num12z3">
    <w:name w:val="WW8Num12z3"/>
    <w:rsid w:val="00F92F5C"/>
    <w:rPr>
      <w:rFonts w:ascii="Symbol" w:hAnsi="Symbol" w:cs="Symbol"/>
    </w:rPr>
  </w:style>
  <w:style w:type="character" w:customStyle="1" w:styleId="WW8Num13z0">
    <w:name w:val="WW8Num13z0"/>
    <w:rsid w:val="00F92F5C"/>
    <w:rPr>
      <w:rFonts w:ascii="Wingdings" w:hAnsi="Wingdings" w:cs="Wingdings"/>
    </w:rPr>
  </w:style>
  <w:style w:type="character" w:customStyle="1" w:styleId="WW8Num13z1">
    <w:name w:val="WW8Num13z1"/>
    <w:rsid w:val="00F92F5C"/>
    <w:rPr>
      <w:rFonts w:ascii="Courier New" w:hAnsi="Courier New" w:cs="Courier New"/>
    </w:rPr>
  </w:style>
  <w:style w:type="character" w:customStyle="1" w:styleId="WW8Num13z3">
    <w:name w:val="WW8Num13z3"/>
    <w:rsid w:val="00F92F5C"/>
    <w:rPr>
      <w:rFonts w:ascii="Symbol" w:hAnsi="Symbol" w:cs="Symbol"/>
    </w:rPr>
  </w:style>
  <w:style w:type="character" w:customStyle="1" w:styleId="WW8Num14z0">
    <w:name w:val="WW8Num14z0"/>
    <w:rsid w:val="00F92F5C"/>
    <w:rPr>
      <w:rFonts w:ascii="Symbol" w:hAnsi="Symbol" w:cs="Symbol"/>
    </w:rPr>
  </w:style>
  <w:style w:type="character" w:customStyle="1" w:styleId="WW8Num14z1">
    <w:name w:val="WW8Num14z1"/>
    <w:rsid w:val="00F92F5C"/>
    <w:rPr>
      <w:rFonts w:ascii="Courier New" w:hAnsi="Courier New" w:cs="Courier New"/>
    </w:rPr>
  </w:style>
  <w:style w:type="character" w:customStyle="1" w:styleId="WW8Num14z2">
    <w:name w:val="WW8Num14z2"/>
    <w:rsid w:val="00F92F5C"/>
    <w:rPr>
      <w:rFonts w:ascii="Wingdings" w:hAnsi="Wingdings" w:cs="Wingdings"/>
    </w:rPr>
  </w:style>
  <w:style w:type="character" w:customStyle="1" w:styleId="WW8Num15z0">
    <w:name w:val="WW8Num15z0"/>
    <w:rsid w:val="00F92F5C"/>
    <w:rPr>
      <w:rFonts w:ascii="Wingdings" w:hAnsi="Wingdings" w:cs="Wingdings"/>
    </w:rPr>
  </w:style>
  <w:style w:type="character" w:customStyle="1" w:styleId="WW8Num15z1">
    <w:name w:val="WW8Num15z1"/>
    <w:rsid w:val="00F92F5C"/>
    <w:rPr>
      <w:rFonts w:ascii="Courier New" w:hAnsi="Courier New" w:cs="Courier New"/>
    </w:rPr>
  </w:style>
  <w:style w:type="character" w:customStyle="1" w:styleId="WW8Num15z3">
    <w:name w:val="WW8Num15z3"/>
    <w:rsid w:val="00F92F5C"/>
    <w:rPr>
      <w:rFonts w:ascii="Symbol" w:hAnsi="Symbol" w:cs="Symbol"/>
    </w:rPr>
  </w:style>
  <w:style w:type="character" w:customStyle="1" w:styleId="WW8Num16z0">
    <w:name w:val="WW8Num16z0"/>
    <w:rsid w:val="00F92F5C"/>
    <w:rPr>
      <w:rFonts w:ascii="Wingdings" w:hAnsi="Wingdings" w:cs="Wingdings"/>
    </w:rPr>
  </w:style>
  <w:style w:type="character" w:customStyle="1" w:styleId="WW8Num16z1">
    <w:name w:val="WW8Num16z1"/>
    <w:rsid w:val="00F92F5C"/>
    <w:rPr>
      <w:rFonts w:ascii="Courier New" w:hAnsi="Courier New" w:cs="Courier New"/>
    </w:rPr>
  </w:style>
  <w:style w:type="character" w:customStyle="1" w:styleId="WW8Num16z3">
    <w:name w:val="WW8Num16z3"/>
    <w:rsid w:val="00F92F5C"/>
    <w:rPr>
      <w:rFonts w:ascii="Symbol" w:hAnsi="Symbol" w:cs="Symbol"/>
    </w:rPr>
  </w:style>
  <w:style w:type="character" w:customStyle="1" w:styleId="WW8Num17z0">
    <w:name w:val="WW8Num17z0"/>
    <w:rsid w:val="00F92F5C"/>
    <w:rPr>
      <w:rFonts w:ascii="Wingdings" w:hAnsi="Wingdings" w:cs="Wingdings"/>
    </w:rPr>
  </w:style>
  <w:style w:type="character" w:customStyle="1" w:styleId="WW8Num17z1">
    <w:name w:val="WW8Num17z1"/>
    <w:rsid w:val="00F92F5C"/>
    <w:rPr>
      <w:rFonts w:ascii="Courier New" w:hAnsi="Courier New" w:cs="Courier New"/>
    </w:rPr>
  </w:style>
  <w:style w:type="character" w:customStyle="1" w:styleId="WW8Num17z3">
    <w:name w:val="WW8Num17z3"/>
    <w:rsid w:val="00F92F5C"/>
    <w:rPr>
      <w:rFonts w:ascii="Symbol" w:hAnsi="Symbol" w:cs="Symbol"/>
    </w:rPr>
  </w:style>
  <w:style w:type="character" w:customStyle="1" w:styleId="WW8Num18z0">
    <w:name w:val="WW8Num18z0"/>
    <w:rsid w:val="00F92F5C"/>
    <w:rPr>
      <w:rFonts w:ascii="Symbol" w:hAnsi="Symbol" w:cs="Times New Roman"/>
    </w:rPr>
  </w:style>
  <w:style w:type="character" w:customStyle="1" w:styleId="WW8Num18z1">
    <w:name w:val="WW8Num18z1"/>
    <w:rsid w:val="00F92F5C"/>
    <w:rPr>
      <w:rFonts w:ascii="Courier New" w:hAnsi="Courier New" w:cs="Courier New"/>
    </w:rPr>
  </w:style>
  <w:style w:type="character" w:customStyle="1" w:styleId="WW8Num18z2">
    <w:name w:val="WW8Num18z2"/>
    <w:rsid w:val="00F92F5C"/>
    <w:rPr>
      <w:rFonts w:ascii="Wingdings" w:hAnsi="Wingdings" w:cs="Times New Roman"/>
    </w:rPr>
  </w:style>
  <w:style w:type="character" w:customStyle="1" w:styleId="WW8Num19z0">
    <w:name w:val="WW8Num19z0"/>
    <w:rsid w:val="00F92F5C"/>
    <w:rPr>
      <w:rFonts w:ascii="Wingdings" w:hAnsi="Wingdings" w:cs="Wingdings"/>
    </w:rPr>
  </w:style>
  <w:style w:type="character" w:customStyle="1" w:styleId="WW8Num19z1">
    <w:name w:val="WW8Num19z1"/>
    <w:rsid w:val="00F92F5C"/>
    <w:rPr>
      <w:rFonts w:ascii="Courier New" w:hAnsi="Courier New" w:cs="Courier New"/>
    </w:rPr>
  </w:style>
  <w:style w:type="character" w:customStyle="1" w:styleId="WW8Num19z3">
    <w:name w:val="WW8Num19z3"/>
    <w:rsid w:val="00F92F5C"/>
    <w:rPr>
      <w:rFonts w:ascii="Symbol" w:hAnsi="Symbol" w:cs="Symbol"/>
    </w:rPr>
  </w:style>
  <w:style w:type="character" w:customStyle="1" w:styleId="WW8Num20z0">
    <w:name w:val="WW8Num20z0"/>
    <w:rsid w:val="00F92F5C"/>
    <w:rPr>
      <w:rFonts w:ascii="Symbol" w:hAnsi="Symbol" w:cs="Times New Roman"/>
    </w:rPr>
  </w:style>
  <w:style w:type="character" w:customStyle="1" w:styleId="WW8Num20z1">
    <w:name w:val="WW8Num20z1"/>
    <w:rsid w:val="00F92F5C"/>
    <w:rPr>
      <w:rFonts w:ascii="Courier New" w:hAnsi="Courier New" w:cs="Courier New"/>
    </w:rPr>
  </w:style>
  <w:style w:type="character" w:customStyle="1" w:styleId="WW8Num20z2">
    <w:name w:val="WW8Num20z2"/>
    <w:rsid w:val="00F92F5C"/>
    <w:rPr>
      <w:rFonts w:ascii="Wingdings" w:hAnsi="Wingdings" w:cs="Times New Roman"/>
    </w:rPr>
  </w:style>
  <w:style w:type="character" w:customStyle="1" w:styleId="WW8Num21z0">
    <w:name w:val="WW8Num21z0"/>
    <w:rsid w:val="00F92F5C"/>
    <w:rPr>
      <w:rFonts w:ascii="Wingdings" w:hAnsi="Wingdings" w:cs="Wingdings"/>
    </w:rPr>
  </w:style>
  <w:style w:type="character" w:customStyle="1" w:styleId="WW8Num21z1">
    <w:name w:val="WW8Num21z1"/>
    <w:rsid w:val="00F92F5C"/>
    <w:rPr>
      <w:rFonts w:ascii="Courier New" w:hAnsi="Courier New" w:cs="Courier New"/>
    </w:rPr>
  </w:style>
  <w:style w:type="character" w:customStyle="1" w:styleId="WW8Num21z3">
    <w:name w:val="WW8Num21z3"/>
    <w:rsid w:val="00F92F5C"/>
    <w:rPr>
      <w:rFonts w:ascii="Symbol" w:hAnsi="Symbol" w:cs="Symbol"/>
    </w:rPr>
  </w:style>
  <w:style w:type="character" w:customStyle="1" w:styleId="WW8Num22z0">
    <w:name w:val="WW8Num22z0"/>
    <w:rsid w:val="00F92F5C"/>
    <w:rPr>
      <w:rFonts w:ascii="Wingdings" w:hAnsi="Wingdings" w:cs="Wingdings"/>
    </w:rPr>
  </w:style>
  <w:style w:type="character" w:customStyle="1" w:styleId="WW8Num22z1">
    <w:name w:val="WW8Num22z1"/>
    <w:rsid w:val="00F92F5C"/>
    <w:rPr>
      <w:rFonts w:ascii="Courier New" w:hAnsi="Courier New" w:cs="Courier New"/>
    </w:rPr>
  </w:style>
  <w:style w:type="character" w:customStyle="1" w:styleId="WW8Num22z3">
    <w:name w:val="WW8Num22z3"/>
    <w:rsid w:val="00F92F5C"/>
    <w:rPr>
      <w:rFonts w:ascii="Symbol" w:hAnsi="Symbol" w:cs="Symbol"/>
    </w:rPr>
  </w:style>
  <w:style w:type="character" w:customStyle="1" w:styleId="WW8Num23z0">
    <w:name w:val="WW8Num23z0"/>
    <w:rsid w:val="00F92F5C"/>
    <w:rPr>
      <w:rFonts w:ascii="Wingdings" w:hAnsi="Wingdings" w:cs="Wingdings"/>
    </w:rPr>
  </w:style>
  <w:style w:type="character" w:customStyle="1" w:styleId="WW8Num23z1">
    <w:name w:val="WW8Num23z1"/>
    <w:rsid w:val="00F92F5C"/>
    <w:rPr>
      <w:rFonts w:ascii="Courier New" w:hAnsi="Courier New" w:cs="Courier New"/>
    </w:rPr>
  </w:style>
  <w:style w:type="character" w:customStyle="1" w:styleId="WW8Num23z3">
    <w:name w:val="WW8Num23z3"/>
    <w:rsid w:val="00F92F5C"/>
    <w:rPr>
      <w:rFonts w:ascii="Symbol" w:hAnsi="Symbol" w:cs="Symbol"/>
    </w:rPr>
  </w:style>
  <w:style w:type="character" w:customStyle="1" w:styleId="WW8Num24z0">
    <w:name w:val="WW8Num24z0"/>
    <w:rsid w:val="00F92F5C"/>
    <w:rPr>
      <w:rFonts w:ascii="Symbol" w:hAnsi="Symbol" w:cs="Symbol"/>
    </w:rPr>
  </w:style>
  <w:style w:type="character" w:customStyle="1" w:styleId="WW8Num24z1">
    <w:name w:val="WW8Num24z1"/>
    <w:rsid w:val="00F92F5C"/>
    <w:rPr>
      <w:rFonts w:ascii="Courier New" w:hAnsi="Courier New" w:cs="Courier New"/>
    </w:rPr>
  </w:style>
  <w:style w:type="character" w:customStyle="1" w:styleId="WW8Num24z2">
    <w:name w:val="WW8Num24z2"/>
    <w:rsid w:val="00F92F5C"/>
    <w:rPr>
      <w:rFonts w:ascii="Wingdings" w:hAnsi="Wingdings" w:cs="Wingdings"/>
    </w:rPr>
  </w:style>
  <w:style w:type="character" w:customStyle="1" w:styleId="WW8Num25z0">
    <w:name w:val="WW8Num25z0"/>
    <w:rsid w:val="00F92F5C"/>
    <w:rPr>
      <w:rFonts w:ascii="Symbol" w:hAnsi="Symbol" w:cs="Symbol"/>
    </w:rPr>
  </w:style>
  <w:style w:type="character" w:customStyle="1" w:styleId="WW8Num25z1">
    <w:name w:val="WW8Num25z1"/>
    <w:rsid w:val="00F92F5C"/>
    <w:rPr>
      <w:rFonts w:ascii="Courier New" w:hAnsi="Courier New" w:cs="Courier New"/>
    </w:rPr>
  </w:style>
  <w:style w:type="character" w:customStyle="1" w:styleId="WW8Num25z2">
    <w:name w:val="WW8Num25z2"/>
    <w:rsid w:val="00F92F5C"/>
    <w:rPr>
      <w:rFonts w:ascii="Wingdings" w:hAnsi="Wingdings" w:cs="Wingdings"/>
    </w:rPr>
  </w:style>
  <w:style w:type="character" w:customStyle="1" w:styleId="WW8Num26z0">
    <w:name w:val="WW8Num26z0"/>
    <w:rsid w:val="00F92F5C"/>
    <w:rPr>
      <w:rFonts w:ascii="Wingdings" w:hAnsi="Wingdings" w:cs="Wingdings"/>
    </w:rPr>
  </w:style>
  <w:style w:type="character" w:customStyle="1" w:styleId="WW8Num26z1">
    <w:name w:val="WW8Num26z1"/>
    <w:rsid w:val="00F92F5C"/>
    <w:rPr>
      <w:rFonts w:ascii="Courier New" w:hAnsi="Courier New" w:cs="Courier New"/>
    </w:rPr>
  </w:style>
  <w:style w:type="character" w:customStyle="1" w:styleId="WW8Num26z3">
    <w:name w:val="WW8Num26z3"/>
    <w:rsid w:val="00F92F5C"/>
    <w:rPr>
      <w:rFonts w:ascii="Symbol" w:hAnsi="Symbol" w:cs="Symbol"/>
    </w:rPr>
  </w:style>
  <w:style w:type="character" w:customStyle="1" w:styleId="WW8Num27z0">
    <w:name w:val="WW8Num27z0"/>
    <w:rsid w:val="00F92F5C"/>
    <w:rPr>
      <w:rFonts w:ascii="Wingdings" w:hAnsi="Wingdings" w:cs="Wingdings"/>
    </w:rPr>
  </w:style>
  <w:style w:type="character" w:customStyle="1" w:styleId="WW8Num28z0">
    <w:name w:val="WW8Num28z0"/>
    <w:rsid w:val="00F92F5C"/>
    <w:rPr>
      <w:rFonts w:ascii="Symbol" w:hAnsi="Symbol" w:cs="Symbol"/>
    </w:rPr>
  </w:style>
  <w:style w:type="character" w:customStyle="1" w:styleId="WW8Num29z0">
    <w:name w:val="WW8Num29z0"/>
    <w:rsid w:val="00F92F5C"/>
    <w:rPr>
      <w:rFonts w:ascii="Wingdings" w:hAnsi="Wingdings" w:cs="Wingdings"/>
    </w:rPr>
  </w:style>
  <w:style w:type="character" w:customStyle="1" w:styleId="WW8Num29z1">
    <w:name w:val="WW8Num29z1"/>
    <w:rsid w:val="00F92F5C"/>
    <w:rPr>
      <w:rFonts w:ascii="Courier New" w:hAnsi="Courier New" w:cs="Courier New"/>
    </w:rPr>
  </w:style>
  <w:style w:type="character" w:customStyle="1" w:styleId="WW8Num29z3">
    <w:name w:val="WW8Num29z3"/>
    <w:rsid w:val="00F92F5C"/>
    <w:rPr>
      <w:rFonts w:ascii="Symbol" w:hAnsi="Symbol" w:cs="Symbol"/>
    </w:rPr>
  </w:style>
  <w:style w:type="character" w:customStyle="1" w:styleId="WW8Num30z0">
    <w:name w:val="WW8Num30z0"/>
    <w:rsid w:val="00F92F5C"/>
    <w:rPr>
      <w:rFonts w:ascii="Wingdings" w:hAnsi="Wingdings" w:cs="Wingdings"/>
    </w:rPr>
  </w:style>
  <w:style w:type="character" w:customStyle="1" w:styleId="WW8Num30z1">
    <w:name w:val="WW8Num30z1"/>
    <w:rsid w:val="00F92F5C"/>
    <w:rPr>
      <w:rFonts w:ascii="Courier New" w:hAnsi="Courier New" w:cs="Courier New"/>
    </w:rPr>
  </w:style>
  <w:style w:type="character" w:customStyle="1" w:styleId="WW8Num30z2">
    <w:name w:val="WW8Num30z2"/>
    <w:rsid w:val="00F92F5C"/>
    <w:rPr>
      <w:rFonts w:ascii="Wingdings" w:hAnsi="Wingdings" w:cs="Times New Roman"/>
    </w:rPr>
  </w:style>
  <w:style w:type="character" w:customStyle="1" w:styleId="WW8Num30z3">
    <w:name w:val="WW8Num30z3"/>
    <w:rsid w:val="00F92F5C"/>
    <w:rPr>
      <w:rFonts w:ascii="Symbol" w:hAnsi="Symbol" w:cs="Times New Roman"/>
    </w:rPr>
  </w:style>
  <w:style w:type="character" w:customStyle="1" w:styleId="BodyText3Char">
    <w:name w:val="Body Text 3 Char"/>
    <w:basedOn w:val="DefaultParagraphFont"/>
    <w:rsid w:val="00F92F5C"/>
    <w:rPr>
      <w:rFonts w:ascii="Courier New" w:eastAsia="Times New Roman" w:hAnsi="Courier New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F92F5C"/>
    <w:rPr>
      <w:rFonts w:ascii="Courier New" w:eastAsia="Times New Roman" w:hAnsi="Courier New" w:cs="Times New Roman"/>
      <w:sz w:val="20"/>
      <w:szCs w:val="20"/>
    </w:rPr>
  </w:style>
  <w:style w:type="character" w:customStyle="1" w:styleId="HeaderChar">
    <w:name w:val="Header Char"/>
    <w:basedOn w:val="DefaultParagraphFont"/>
    <w:rsid w:val="00F92F5C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rsid w:val="00F92F5C"/>
    <w:rPr>
      <w:rFonts w:ascii="Times New Roman" w:eastAsia="Times New Roman" w:hAnsi="Times New Roman" w:cs="Times New Roman"/>
      <w:sz w:val="20"/>
      <w:szCs w:val="20"/>
    </w:rPr>
  </w:style>
  <w:style w:type="character" w:customStyle="1" w:styleId="SubtitleChar">
    <w:name w:val="Subtitle Char"/>
    <w:basedOn w:val="DefaultParagraphFont"/>
    <w:rsid w:val="00F92F5C"/>
    <w:rPr>
      <w:rFonts w:ascii="Arial" w:eastAsia="Times New Roman" w:hAnsi="Arial" w:cs="Times New Roman"/>
      <w:b/>
      <w:smallCaps/>
      <w:sz w:val="28"/>
      <w:szCs w:val="24"/>
    </w:rPr>
  </w:style>
  <w:style w:type="character" w:customStyle="1" w:styleId="TitleChar">
    <w:name w:val="Title Char"/>
    <w:basedOn w:val="DefaultParagraphFont"/>
    <w:rsid w:val="00F92F5C"/>
    <w:rPr>
      <w:rFonts w:ascii="Times New Roman" w:eastAsia="Times New Roman" w:hAnsi="Times New Roman" w:cs="Times New Roman"/>
      <w:b/>
      <w:sz w:val="22"/>
    </w:rPr>
  </w:style>
  <w:style w:type="character" w:styleId="Strong">
    <w:name w:val="Strong"/>
    <w:basedOn w:val="DefaultParagraphFont"/>
    <w:qFormat/>
    <w:rsid w:val="00F92F5C"/>
    <w:rPr>
      <w:b/>
      <w:bCs/>
    </w:rPr>
  </w:style>
  <w:style w:type="character" w:customStyle="1" w:styleId="Heading3Char">
    <w:name w:val="Heading 3 Char"/>
    <w:basedOn w:val="DefaultParagraphFont"/>
    <w:rsid w:val="00F92F5C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rsid w:val="00F92F5C"/>
    <w:rPr>
      <w:color w:val="0000FF"/>
      <w:u w:val="single"/>
    </w:rPr>
  </w:style>
  <w:style w:type="character" w:customStyle="1" w:styleId="WW8Num39z0">
    <w:name w:val="WW8Num39z0"/>
    <w:rsid w:val="00F92F5C"/>
    <w:rPr>
      <w:rFonts w:ascii="Wingdings" w:hAnsi="Wingdings" w:cs="Wingdings"/>
    </w:rPr>
  </w:style>
  <w:style w:type="character" w:customStyle="1" w:styleId="WW8Num39z1">
    <w:name w:val="WW8Num39z1"/>
    <w:rsid w:val="00F92F5C"/>
    <w:rPr>
      <w:rFonts w:ascii="Courier New" w:hAnsi="Courier New" w:cs="Courier New"/>
    </w:rPr>
  </w:style>
  <w:style w:type="character" w:customStyle="1" w:styleId="WW8Num39z3">
    <w:name w:val="WW8Num39z3"/>
    <w:rsid w:val="00F92F5C"/>
    <w:rPr>
      <w:rFonts w:ascii="Symbol" w:hAnsi="Symbol" w:cs="Symbol"/>
    </w:rPr>
  </w:style>
  <w:style w:type="character" w:customStyle="1" w:styleId="WW8Num42z0">
    <w:name w:val="WW8Num42z0"/>
    <w:rsid w:val="00F92F5C"/>
    <w:rPr>
      <w:rFonts w:ascii="Wingdings" w:hAnsi="Wingdings" w:cs="Wingdings"/>
    </w:rPr>
  </w:style>
  <w:style w:type="character" w:customStyle="1" w:styleId="WW8Num42z1">
    <w:name w:val="WW8Num42z1"/>
    <w:rsid w:val="00F92F5C"/>
    <w:rPr>
      <w:rFonts w:ascii="Courier New" w:hAnsi="Courier New" w:cs="Courier New"/>
    </w:rPr>
  </w:style>
  <w:style w:type="character" w:customStyle="1" w:styleId="WW8Num42z3">
    <w:name w:val="WW8Num42z3"/>
    <w:rsid w:val="00F92F5C"/>
    <w:rPr>
      <w:rFonts w:ascii="Symbol" w:hAnsi="Symbol" w:cs="Symbol"/>
    </w:rPr>
  </w:style>
  <w:style w:type="character" w:customStyle="1" w:styleId="WW8Num37z0">
    <w:name w:val="WW8Num37z0"/>
    <w:rsid w:val="00F92F5C"/>
    <w:rPr>
      <w:rFonts w:ascii="Wingdings" w:hAnsi="Wingdings" w:cs="Wingdings"/>
    </w:rPr>
  </w:style>
  <w:style w:type="character" w:customStyle="1" w:styleId="WW8Num37z1">
    <w:name w:val="WW8Num37z1"/>
    <w:rsid w:val="00F92F5C"/>
    <w:rPr>
      <w:rFonts w:ascii="Courier New" w:hAnsi="Courier New" w:cs="Courier New"/>
    </w:rPr>
  </w:style>
  <w:style w:type="character" w:customStyle="1" w:styleId="WW8Num37z3">
    <w:name w:val="WW8Num37z3"/>
    <w:rsid w:val="00F92F5C"/>
    <w:rPr>
      <w:rFonts w:ascii="Symbol" w:hAnsi="Symbol" w:cs="Symbol"/>
    </w:rPr>
  </w:style>
  <w:style w:type="character" w:customStyle="1" w:styleId="WW8Num33z0">
    <w:name w:val="WW8Num33z0"/>
    <w:rsid w:val="00F92F5C"/>
    <w:rPr>
      <w:rFonts w:ascii="Symbol" w:hAnsi="Symbol" w:cs="Symbol"/>
    </w:rPr>
  </w:style>
  <w:style w:type="character" w:customStyle="1" w:styleId="WW8Num33z1">
    <w:name w:val="WW8Num33z1"/>
    <w:rsid w:val="00F92F5C"/>
    <w:rPr>
      <w:rFonts w:ascii="Courier New" w:hAnsi="Courier New" w:cs="Courier New"/>
    </w:rPr>
  </w:style>
  <w:style w:type="character" w:customStyle="1" w:styleId="WW8Num33z2">
    <w:name w:val="WW8Num33z2"/>
    <w:rsid w:val="00F92F5C"/>
    <w:rPr>
      <w:rFonts w:ascii="Wingdings" w:hAnsi="Wingdings" w:cs="Wingdings"/>
    </w:rPr>
  </w:style>
  <w:style w:type="character" w:customStyle="1" w:styleId="WW8Num38z0">
    <w:name w:val="WW8Num38z0"/>
    <w:rsid w:val="00F92F5C"/>
    <w:rPr>
      <w:rFonts w:ascii="Symbol" w:hAnsi="Symbol" w:cs="Symbol"/>
    </w:rPr>
  </w:style>
  <w:style w:type="character" w:customStyle="1" w:styleId="WW8Num38z1">
    <w:name w:val="WW8Num38z1"/>
    <w:rsid w:val="00F92F5C"/>
    <w:rPr>
      <w:rFonts w:ascii="Courier New" w:hAnsi="Courier New" w:cs="Courier New"/>
    </w:rPr>
  </w:style>
  <w:style w:type="character" w:customStyle="1" w:styleId="WW8Num38z2">
    <w:name w:val="WW8Num38z2"/>
    <w:rsid w:val="00F92F5C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rsid w:val="00F92F5C"/>
    <w:pPr>
      <w:jc w:val="center"/>
    </w:pPr>
    <w:rPr>
      <w:b/>
      <w:sz w:val="22"/>
    </w:rPr>
  </w:style>
  <w:style w:type="paragraph" w:styleId="BodyText">
    <w:name w:val="Body Text"/>
    <w:basedOn w:val="Normal"/>
    <w:rsid w:val="00F92F5C"/>
    <w:rPr>
      <w:rFonts w:ascii="Courier New" w:hAnsi="Courier New" w:cs="Courier New"/>
    </w:rPr>
  </w:style>
  <w:style w:type="paragraph" w:styleId="List">
    <w:name w:val="List"/>
    <w:basedOn w:val="BodyText"/>
    <w:rsid w:val="00F92F5C"/>
    <w:rPr>
      <w:rFonts w:cs="Lohit Hindi"/>
    </w:rPr>
  </w:style>
  <w:style w:type="paragraph" w:styleId="Caption">
    <w:name w:val="caption"/>
    <w:basedOn w:val="Normal"/>
    <w:qFormat/>
    <w:rsid w:val="00F92F5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92F5C"/>
    <w:pPr>
      <w:suppressLineNumbers/>
    </w:pPr>
    <w:rPr>
      <w:rFonts w:cs="Lohit Hindi"/>
    </w:rPr>
  </w:style>
  <w:style w:type="paragraph" w:styleId="BodyText3">
    <w:name w:val="Body Text 3"/>
    <w:basedOn w:val="Normal"/>
    <w:rsid w:val="00F92F5C"/>
    <w:pPr>
      <w:ind w:right="90"/>
      <w:jc w:val="both"/>
    </w:pPr>
    <w:rPr>
      <w:rFonts w:ascii="Courier New" w:hAnsi="Courier New" w:cs="Courier New"/>
    </w:rPr>
  </w:style>
  <w:style w:type="paragraph" w:styleId="Header">
    <w:name w:val="header"/>
    <w:basedOn w:val="Normal"/>
    <w:rsid w:val="00F92F5C"/>
    <w:rPr>
      <w:sz w:val="24"/>
      <w:szCs w:val="24"/>
    </w:rPr>
  </w:style>
  <w:style w:type="paragraph" w:customStyle="1" w:styleId="BodyHab">
    <w:name w:val="Body Hab"/>
    <w:basedOn w:val="Normal"/>
    <w:rsid w:val="00F92F5C"/>
    <w:pPr>
      <w:spacing w:after="60" w:line="220" w:lineRule="atLeast"/>
      <w:ind w:left="244"/>
    </w:pPr>
    <w:rPr>
      <w:rFonts w:ascii="Arial" w:hAnsi="Arial" w:cs="Arial"/>
      <w:spacing w:val="-5"/>
      <w:lang w:val="pt-PT"/>
    </w:rPr>
  </w:style>
  <w:style w:type="paragraph" w:styleId="Footer">
    <w:name w:val="footer"/>
    <w:basedOn w:val="Normal"/>
    <w:rsid w:val="00F92F5C"/>
  </w:style>
  <w:style w:type="paragraph" w:styleId="Subtitle">
    <w:name w:val="Subtitle"/>
    <w:basedOn w:val="Normal"/>
    <w:next w:val="BodyText"/>
    <w:qFormat/>
    <w:rsid w:val="00F92F5C"/>
    <w:rPr>
      <w:rFonts w:ascii="Arial" w:hAnsi="Arial" w:cs="Arial"/>
      <w:b/>
      <w:smallCaps/>
      <w:sz w:val="28"/>
      <w:szCs w:val="24"/>
    </w:rPr>
  </w:style>
  <w:style w:type="paragraph" w:styleId="ListParagraph">
    <w:name w:val="List Paragraph"/>
    <w:basedOn w:val="Normal"/>
    <w:uiPriority w:val="34"/>
    <w:qFormat/>
    <w:rsid w:val="00F92F5C"/>
    <w:pPr>
      <w:ind w:left="720"/>
    </w:pPr>
  </w:style>
  <w:style w:type="paragraph" w:customStyle="1" w:styleId="Objective">
    <w:name w:val="Objective"/>
    <w:basedOn w:val="Normal"/>
    <w:next w:val="BodyText"/>
    <w:rsid w:val="00F92F5C"/>
    <w:pPr>
      <w:spacing w:before="240" w:after="220" w:line="220" w:lineRule="atLeast"/>
    </w:pPr>
    <w:rPr>
      <w:rFonts w:ascii="Arial" w:hAnsi="Arial" w:cs="Arial"/>
      <w:lang w:val="en-IN"/>
    </w:rPr>
  </w:style>
  <w:style w:type="paragraph" w:styleId="ListNumber3">
    <w:name w:val="List Number 3"/>
    <w:basedOn w:val="Normal"/>
    <w:rsid w:val="00F92F5C"/>
    <w:pPr>
      <w:numPr>
        <w:numId w:val="2"/>
      </w:numPr>
    </w:pPr>
  </w:style>
  <w:style w:type="paragraph" w:customStyle="1" w:styleId="Framecontents">
    <w:name w:val="Frame contents"/>
    <w:basedOn w:val="BodyText"/>
    <w:rsid w:val="00F92F5C"/>
  </w:style>
  <w:style w:type="paragraph" w:customStyle="1" w:styleId="TableContents">
    <w:name w:val="Table Contents"/>
    <w:basedOn w:val="Normal"/>
    <w:rsid w:val="00F92F5C"/>
    <w:pPr>
      <w:suppressLineNumbers/>
    </w:pPr>
  </w:style>
  <w:style w:type="paragraph" w:customStyle="1" w:styleId="TableHeading">
    <w:name w:val="Table Heading"/>
    <w:basedOn w:val="TableContents"/>
    <w:rsid w:val="00F92F5C"/>
    <w:pPr>
      <w:jc w:val="center"/>
    </w:pPr>
    <w:rPr>
      <w:b/>
      <w:bCs/>
    </w:rPr>
  </w:style>
  <w:style w:type="paragraph" w:styleId="HTMLPreformatted">
    <w:name w:val="HTML Preformatted"/>
    <w:basedOn w:val="Normal"/>
    <w:rsid w:val="00F92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F26AC3"/>
    <w:pPr>
      <w:suppressAutoHyphens w:val="0"/>
      <w:spacing w:before="100" w:beforeAutospacing="1" w:after="100" w:afterAutospacing="1"/>
    </w:pPr>
    <w:rPr>
      <w:rFonts w:eastAsia="Calibri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4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BB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04D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04DBB"/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F5C"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D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F92F5C"/>
    <w:pPr>
      <w:keepNext/>
      <w:numPr>
        <w:ilvl w:val="1"/>
        <w:numId w:val="1"/>
      </w:num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F92F5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sid w:val="00F92F5C"/>
    <w:rPr>
      <w:rFonts w:ascii="Symbol" w:hAnsi="Symbol" w:cs="Symbol"/>
    </w:rPr>
  </w:style>
  <w:style w:type="character" w:customStyle="1" w:styleId="WW8Num6z0">
    <w:name w:val="WW8Num6z0"/>
    <w:rsid w:val="00F92F5C"/>
    <w:rPr>
      <w:rFonts w:ascii="Symbol" w:hAnsi="Symbol" w:cs="Symbol"/>
    </w:rPr>
  </w:style>
  <w:style w:type="character" w:customStyle="1" w:styleId="WW8Num7z0">
    <w:name w:val="WW8Num7z0"/>
    <w:rsid w:val="00F92F5C"/>
    <w:rPr>
      <w:rFonts w:ascii="Symbol" w:hAnsi="Symbol" w:cs="Symbol"/>
    </w:rPr>
  </w:style>
  <w:style w:type="character" w:customStyle="1" w:styleId="WW8Num8z0">
    <w:name w:val="WW8Num8z0"/>
    <w:rsid w:val="00F92F5C"/>
    <w:rPr>
      <w:rFonts w:ascii="Symbol" w:hAnsi="Symbol" w:cs="Symbol"/>
    </w:rPr>
  </w:style>
  <w:style w:type="character" w:customStyle="1" w:styleId="WW8Num10z0">
    <w:name w:val="WW8Num10z0"/>
    <w:rsid w:val="00F92F5C"/>
    <w:rPr>
      <w:rFonts w:ascii="Symbol" w:hAnsi="Symbol" w:cs="Symbol"/>
    </w:rPr>
  </w:style>
  <w:style w:type="character" w:customStyle="1" w:styleId="WW8Num11z0">
    <w:name w:val="WW8Num11z0"/>
    <w:rsid w:val="00F92F5C"/>
    <w:rPr>
      <w:rFonts w:ascii="Symbol" w:hAnsi="Symbol" w:cs="Symbol"/>
    </w:rPr>
  </w:style>
  <w:style w:type="character" w:customStyle="1" w:styleId="WW8Num12z0">
    <w:name w:val="WW8Num12z0"/>
    <w:rsid w:val="00F92F5C"/>
    <w:rPr>
      <w:rFonts w:ascii="Wingdings" w:hAnsi="Wingdings" w:cs="Wingdings"/>
    </w:rPr>
  </w:style>
  <w:style w:type="character" w:customStyle="1" w:styleId="WW8Num12z1">
    <w:name w:val="WW8Num12z1"/>
    <w:rsid w:val="00F92F5C"/>
    <w:rPr>
      <w:rFonts w:ascii="Courier New" w:hAnsi="Courier New" w:cs="Courier New"/>
    </w:rPr>
  </w:style>
  <w:style w:type="character" w:customStyle="1" w:styleId="WW8Num12z3">
    <w:name w:val="WW8Num12z3"/>
    <w:rsid w:val="00F92F5C"/>
    <w:rPr>
      <w:rFonts w:ascii="Symbol" w:hAnsi="Symbol" w:cs="Symbol"/>
    </w:rPr>
  </w:style>
  <w:style w:type="character" w:customStyle="1" w:styleId="WW8Num13z0">
    <w:name w:val="WW8Num13z0"/>
    <w:rsid w:val="00F92F5C"/>
    <w:rPr>
      <w:rFonts w:ascii="Wingdings" w:hAnsi="Wingdings" w:cs="Wingdings"/>
    </w:rPr>
  </w:style>
  <w:style w:type="character" w:customStyle="1" w:styleId="WW8Num13z1">
    <w:name w:val="WW8Num13z1"/>
    <w:rsid w:val="00F92F5C"/>
    <w:rPr>
      <w:rFonts w:ascii="Courier New" w:hAnsi="Courier New" w:cs="Courier New"/>
    </w:rPr>
  </w:style>
  <w:style w:type="character" w:customStyle="1" w:styleId="WW8Num13z3">
    <w:name w:val="WW8Num13z3"/>
    <w:rsid w:val="00F92F5C"/>
    <w:rPr>
      <w:rFonts w:ascii="Symbol" w:hAnsi="Symbol" w:cs="Symbol"/>
    </w:rPr>
  </w:style>
  <w:style w:type="character" w:customStyle="1" w:styleId="WW8Num14z0">
    <w:name w:val="WW8Num14z0"/>
    <w:rsid w:val="00F92F5C"/>
    <w:rPr>
      <w:rFonts w:ascii="Symbol" w:hAnsi="Symbol" w:cs="Symbol"/>
    </w:rPr>
  </w:style>
  <w:style w:type="character" w:customStyle="1" w:styleId="WW8Num14z1">
    <w:name w:val="WW8Num14z1"/>
    <w:rsid w:val="00F92F5C"/>
    <w:rPr>
      <w:rFonts w:ascii="Courier New" w:hAnsi="Courier New" w:cs="Courier New"/>
    </w:rPr>
  </w:style>
  <w:style w:type="character" w:customStyle="1" w:styleId="WW8Num14z2">
    <w:name w:val="WW8Num14z2"/>
    <w:rsid w:val="00F92F5C"/>
    <w:rPr>
      <w:rFonts w:ascii="Wingdings" w:hAnsi="Wingdings" w:cs="Wingdings"/>
    </w:rPr>
  </w:style>
  <w:style w:type="character" w:customStyle="1" w:styleId="WW8Num15z0">
    <w:name w:val="WW8Num15z0"/>
    <w:rsid w:val="00F92F5C"/>
    <w:rPr>
      <w:rFonts w:ascii="Wingdings" w:hAnsi="Wingdings" w:cs="Wingdings"/>
    </w:rPr>
  </w:style>
  <w:style w:type="character" w:customStyle="1" w:styleId="WW8Num15z1">
    <w:name w:val="WW8Num15z1"/>
    <w:rsid w:val="00F92F5C"/>
    <w:rPr>
      <w:rFonts w:ascii="Courier New" w:hAnsi="Courier New" w:cs="Courier New"/>
    </w:rPr>
  </w:style>
  <w:style w:type="character" w:customStyle="1" w:styleId="WW8Num15z3">
    <w:name w:val="WW8Num15z3"/>
    <w:rsid w:val="00F92F5C"/>
    <w:rPr>
      <w:rFonts w:ascii="Symbol" w:hAnsi="Symbol" w:cs="Symbol"/>
    </w:rPr>
  </w:style>
  <w:style w:type="character" w:customStyle="1" w:styleId="WW8Num16z0">
    <w:name w:val="WW8Num16z0"/>
    <w:rsid w:val="00F92F5C"/>
    <w:rPr>
      <w:rFonts w:ascii="Wingdings" w:hAnsi="Wingdings" w:cs="Wingdings"/>
    </w:rPr>
  </w:style>
  <w:style w:type="character" w:customStyle="1" w:styleId="WW8Num16z1">
    <w:name w:val="WW8Num16z1"/>
    <w:rsid w:val="00F92F5C"/>
    <w:rPr>
      <w:rFonts w:ascii="Courier New" w:hAnsi="Courier New" w:cs="Courier New"/>
    </w:rPr>
  </w:style>
  <w:style w:type="character" w:customStyle="1" w:styleId="WW8Num16z3">
    <w:name w:val="WW8Num16z3"/>
    <w:rsid w:val="00F92F5C"/>
    <w:rPr>
      <w:rFonts w:ascii="Symbol" w:hAnsi="Symbol" w:cs="Symbol"/>
    </w:rPr>
  </w:style>
  <w:style w:type="character" w:customStyle="1" w:styleId="WW8Num17z0">
    <w:name w:val="WW8Num17z0"/>
    <w:rsid w:val="00F92F5C"/>
    <w:rPr>
      <w:rFonts w:ascii="Wingdings" w:hAnsi="Wingdings" w:cs="Wingdings"/>
    </w:rPr>
  </w:style>
  <w:style w:type="character" w:customStyle="1" w:styleId="WW8Num17z1">
    <w:name w:val="WW8Num17z1"/>
    <w:rsid w:val="00F92F5C"/>
    <w:rPr>
      <w:rFonts w:ascii="Courier New" w:hAnsi="Courier New" w:cs="Courier New"/>
    </w:rPr>
  </w:style>
  <w:style w:type="character" w:customStyle="1" w:styleId="WW8Num17z3">
    <w:name w:val="WW8Num17z3"/>
    <w:rsid w:val="00F92F5C"/>
    <w:rPr>
      <w:rFonts w:ascii="Symbol" w:hAnsi="Symbol" w:cs="Symbol"/>
    </w:rPr>
  </w:style>
  <w:style w:type="character" w:customStyle="1" w:styleId="WW8Num18z0">
    <w:name w:val="WW8Num18z0"/>
    <w:rsid w:val="00F92F5C"/>
    <w:rPr>
      <w:rFonts w:ascii="Symbol" w:hAnsi="Symbol" w:cs="Times New Roman"/>
    </w:rPr>
  </w:style>
  <w:style w:type="character" w:customStyle="1" w:styleId="WW8Num18z1">
    <w:name w:val="WW8Num18z1"/>
    <w:rsid w:val="00F92F5C"/>
    <w:rPr>
      <w:rFonts w:ascii="Courier New" w:hAnsi="Courier New" w:cs="Courier New"/>
    </w:rPr>
  </w:style>
  <w:style w:type="character" w:customStyle="1" w:styleId="WW8Num18z2">
    <w:name w:val="WW8Num18z2"/>
    <w:rsid w:val="00F92F5C"/>
    <w:rPr>
      <w:rFonts w:ascii="Wingdings" w:hAnsi="Wingdings" w:cs="Times New Roman"/>
    </w:rPr>
  </w:style>
  <w:style w:type="character" w:customStyle="1" w:styleId="WW8Num19z0">
    <w:name w:val="WW8Num19z0"/>
    <w:rsid w:val="00F92F5C"/>
    <w:rPr>
      <w:rFonts w:ascii="Wingdings" w:hAnsi="Wingdings" w:cs="Wingdings"/>
    </w:rPr>
  </w:style>
  <w:style w:type="character" w:customStyle="1" w:styleId="WW8Num19z1">
    <w:name w:val="WW8Num19z1"/>
    <w:rsid w:val="00F92F5C"/>
    <w:rPr>
      <w:rFonts w:ascii="Courier New" w:hAnsi="Courier New" w:cs="Courier New"/>
    </w:rPr>
  </w:style>
  <w:style w:type="character" w:customStyle="1" w:styleId="WW8Num19z3">
    <w:name w:val="WW8Num19z3"/>
    <w:rsid w:val="00F92F5C"/>
    <w:rPr>
      <w:rFonts w:ascii="Symbol" w:hAnsi="Symbol" w:cs="Symbol"/>
    </w:rPr>
  </w:style>
  <w:style w:type="character" w:customStyle="1" w:styleId="WW8Num20z0">
    <w:name w:val="WW8Num20z0"/>
    <w:rsid w:val="00F92F5C"/>
    <w:rPr>
      <w:rFonts w:ascii="Symbol" w:hAnsi="Symbol" w:cs="Times New Roman"/>
    </w:rPr>
  </w:style>
  <w:style w:type="character" w:customStyle="1" w:styleId="WW8Num20z1">
    <w:name w:val="WW8Num20z1"/>
    <w:rsid w:val="00F92F5C"/>
    <w:rPr>
      <w:rFonts w:ascii="Courier New" w:hAnsi="Courier New" w:cs="Courier New"/>
    </w:rPr>
  </w:style>
  <w:style w:type="character" w:customStyle="1" w:styleId="WW8Num20z2">
    <w:name w:val="WW8Num20z2"/>
    <w:rsid w:val="00F92F5C"/>
    <w:rPr>
      <w:rFonts w:ascii="Wingdings" w:hAnsi="Wingdings" w:cs="Times New Roman"/>
    </w:rPr>
  </w:style>
  <w:style w:type="character" w:customStyle="1" w:styleId="WW8Num21z0">
    <w:name w:val="WW8Num21z0"/>
    <w:rsid w:val="00F92F5C"/>
    <w:rPr>
      <w:rFonts w:ascii="Wingdings" w:hAnsi="Wingdings" w:cs="Wingdings"/>
    </w:rPr>
  </w:style>
  <w:style w:type="character" w:customStyle="1" w:styleId="WW8Num21z1">
    <w:name w:val="WW8Num21z1"/>
    <w:rsid w:val="00F92F5C"/>
    <w:rPr>
      <w:rFonts w:ascii="Courier New" w:hAnsi="Courier New" w:cs="Courier New"/>
    </w:rPr>
  </w:style>
  <w:style w:type="character" w:customStyle="1" w:styleId="WW8Num21z3">
    <w:name w:val="WW8Num21z3"/>
    <w:rsid w:val="00F92F5C"/>
    <w:rPr>
      <w:rFonts w:ascii="Symbol" w:hAnsi="Symbol" w:cs="Symbol"/>
    </w:rPr>
  </w:style>
  <w:style w:type="character" w:customStyle="1" w:styleId="WW8Num22z0">
    <w:name w:val="WW8Num22z0"/>
    <w:rsid w:val="00F92F5C"/>
    <w:rPr>
      <w:rFonts w:ascii="Wingdings" w:hAnsi="Wingdings" w:cs="Wingdings"/>
    </w:rPr>
  </w:style>
  <w:style w:type="character" w:customStyle="1" w:styleId="WW8Num22z1">
    <w:name w:val="WW8Num22z1"/>
    <w:rsid w:val="00F92F5C"/>
    <w:rPr>
      <w:rFonts w:ascii="Courier New" w:hAnsi="Courier New" w:cs="Courier New"/>
    </w:rPr>
  </w:style>
  <w:style w:type="character" w:customStyle="1" w:styleId="WW8Num22z3">
    <w:name w:val="WW8Num22z3"/>
    <w:rsid w:val="00F92F5C"/>
    <w:rPr>
      <w:rFonts w:ascii="Symbol" w:hAnsi="Symbol" w:cs="Symbol"/>
    </w:rPr>
  </w:style>
  <w:style w:type="character" w:customStyle="1" w:styleId="WW8Num23z0">
    <w:name w:val="WW8Num23z0"/>
    <w:rsid w:val="00F92F5C"/>
    <w:rPr>
      <w:rFonts w:ascii="Wingdings" w:hAnsi="Wingdings" w:cs="Wingdings"/>
    </w:rPr>
  </w:style>
  <w:style w:type="character" w:customStyle="1" w:styleId="WW8Num23z1">
    <w:name w:val="WW8Num23z1"/>
    <w:rsid w:val="00F92F5C"/>
    <w:rPr>
      <w:rFonts w:ascii="Courier New" w:hAnsi="Courier New" w:cs="Courier New"/>
    </w:rPr>
  </w:style>
  <w:style w:type="character" w:customStyle="1" w:styleId="WW8Num23z3">
    <w:name w:val="WW8Num23z3"/>
    <w:rsid w:val="00F92F5C"/>
    <w:rPr>
      <w:rFonts w:ascii="Symbol" w:hAnsi="Symbol" w:cs="Symbol"/>
    </w:rPr>
  </w:style>
  <w:style w:type="character" w:customStyle="1" w:styleId="WW8Num24z0">
    <w:name w:val="WW8Num24z0"/>
    <w:rsid w:val="00F92F5C"/>
    <w:rPr>
      <w:rFonts w:ascii="Symbol" w:hAnsi="Symbol" w:cs="Symbol"/>
    </w:rPr>
  </w:style>
  <w:style w:type="character" w:customStyle="1" w:styleId="WW8Num24z1">
    <w:name w:val="WW8Num24z1"/>
    <w:rsid w:val="00F92F5C"/>
    <w:rPr>
      <w:rFonts w:ascii="Courier New" w:hAnsi="Courier New" w:cs="Courier New"/>
    </w:rPr>
  </w:style>
  <w:style w:type="character" w:customStyle="1" w:styleId="WW8Num24z2">
    <w:name w:val="WW8Num24z2"/>
    <w:rsid w:val="00F92F5C"/>
    <w:rPr>
      <w:rFonts w:ascii="Wingdings" w:hAnsi="Wingdings" w:cs="Wingdings"/>
    </w:rPr>
  </w:style>
  <w:style w:type="character" w:customStyle="1" w:styleId="WW8Num25z0">
    <w:name w:val="WW8Num25z0"/>
    <w:rsid w:val="00F92F5C"/>
    <w:rPr>
      <w:rFonts w:ascii="Symbol" w:hAnsi="Symbol" w:cs="Symbol"/>
    </w:rPr>
  </w:style>
  <w:style w:type="character" w:customStyle="1" w:styleId="WW8Num25z1">
    <w:name w:val="WW8Num25z1"/>
    <w:rsid w:val="00F92F5C"/>
    <w:rPr>
      <w:rFonts w:ascii="Courier New" w:hAnsi="Courier New" w:cs="Courier New"/>
    </w:rPr>
  </w:style>
  <w:style w:type="character" w:customStyle="1" w:styleId="WW8Num25z2">
    <w:name w:val="WW8Num25z2"/>
    <w:rsid w:val="00F92F5C"/>
    <w:rPr>
      <w:rFonts w:ascii="Wingdings" w:hAnsi="Wingdings" w:cs="Wingdings"/>
    </w:rPr>
  </w:style>
  <w:style w:type="character" w:customStyle="1" w:styleId="WW8Num26z0">
    <w:name w:val="WW8Num26z0"/>
    <w:rsid w:val="00F92F5C"/>
    <w:rPr>
      <w:rFonts w:ascii="Wingdings" w:hAnsi="Wingdings" w:cs="Wingdings"/>
    </w:rPr>
  </w:style>
  <w:style w:type="character" w:customStyle="1" w:styleId="WW8Num26z1">
    <w:name w:val="WW8Num26z1"/>
    <w:rsid w:val="00F92F5C"/>
    <w:rPr>
      <w:rFonts w:ascii="Courier New" w:hAnsi="Courier New" w:cs="Courier New"/>
    </w:rPr>
  </w:style>
  <w:style w:type="character" w:customStyle="1" w:styleId="WW8Num26z3">
    <w:name w:val="WW8Num26z3"/>
    <w:rsid w:val="00F92F5C"/>
    <w:rPr>
      <w:rFonts w:ascii="Symbol" w:hAnsi="Symbol" w:cs="Symbol"/>
    </w:rPr>
  </w:style>
  <w:style w:type="character" w:customStyle="1" w:styleId="WW8Num27z0">
    <w:name w:val="WW8Num27z0"/>
    <w:rsid w:val="00F92F5C"/>
    <w:rPr>
      <w:rFonts w:ascii="Wingdings" w:hAnsi="Wingdings" w:cs="Wingdings"/>
    </w:rPr>
  </w:style>
  <w:style w:type="character" w:customStyle="1" w:styleId="WW8Num28z0">
    <w:name w:val="WW8Num28z0"/>
    <w:rsid w:val="00F92F5C"/>
    <w:rPr>
      <w:rFonts w:ascii="Symbol" w:hAnsi="Symbol" w:cs="Symbol"/>
    </w:rPr>
  </w:style>
  <w:style w:type="character" w:customStyle="1" w:styleId="WW8Num29z0">
    <w:name w:val="WW8Num29z0"/>
    <w:rsid w:val="00F92F5C"/>
    <w:rPr>
      <w:rFonts w:ascii="Wingdings" w:hAnsi="Wingdings" w:cs="Wingdings"/>
    </w:rPr>
  </w:style>
  <w:style w:type="character" w:customStyle="1" w:styleId="WW8Num29z1">
    <w:name w:val="WW8Num29z1"/>
    <w:rsid w:val="00F92F5C"/>
    <w:rPr>
      <w:rFonts w:ascii="Courier New" w:hAnsi="Courier New" w:cs="Courier New"/>
    </w:rPr>
  </w:style>
  <w:style w:type="character" w:customStyle="1" w:styleId="WW8Num29z3">
    <w:name w:val="WW8Num29z3"/>
    <w:rsid w:val="00F92F5C"/>
    <w:rPr>
      <w:rFonts w:ascii="Symbol" w:hAnsi="Symbol" w:cs="Symbol"/>
    </w:rPr>
  </w:style>
  <w:style w:type="character" w:customStyle="1" w:styleId="WW8Num30z0">
    <w:name w:val="WW8Num30z0"/>
    <w:rsid w:val="00F92F5C"/>
    <w:rPr>
      <w:rFonts w:ascii="Wingdings" w:hAnsi="Wingdings" w:cs="Wingdings"/>
    </w:rPr>
  </w:style>
  <w:style w:type="character" w:customStyle="1" w:styleId="WW8Num30z1">
    <w:name w:val="WW8Num30z1"/>
    <w:rsid w:val="00F92F5C"/>
    <w:rPr>
      <w:rFonts w:ascii="Courier New" w:hAnsi="Courier New" w:cs="Courier New"/>
    </w:rPr>
  </w:style>
  <w:style w:type="character" w:customStyle="1" w:styleId="WW8Num30z2">
    <w:name w:val="WW8Num30z2"/>
    <w:rsid w:val="00F92F5C"/>
    <w:rPr>
      <w:rFonts w:ascii="Wingdings" w:hAnsi="Wingdings" w:cs="Times New Roman"/>
    </w:rPr>
  </w:style>
  <w:style w:type="character" w:customStyle="1" w:styleId="WW8Num30z3">
    <w:name w:val="WW8Num30z3"/>
    <w:rsid w:val="00F92F5C"/>
    <w:rPr>
      <w:rFonts w:ascii="Symbol" w:hAnsi="Symbol" w:cs="Times New Roman"/>
    </w:rPr>
  </w:style>
  <w:style w:type="character" w:customStyle="1" w:styleId="BodyText3Char">
    <w:name w:val="Body Text 3 Char"/>
    <w:basedOn w:val="DefaultParagraphFont"/>
    <w:rsid w:val="00F92F5C"/>
    <w:rPr>
      <w:rFonts w:ascii="Courier New" w:eastAsia="Times New Roman" w:hAnsi="Courier New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F92F5C"/>
    <w:rPr>
      <w:rFonts w:ascii="Courier New" w:eastAsia="Times New Roman" w:hAnsi="Courier New" w:cs="Times New Roman"/>
      <w:sz w:val="20"/>
      <w:szCs w:val="20"/>
    </w:rPr>
  </w:style>
  <w:style w:type="character" w:customStyle="1" w:styleId="HeaderChar">
    <w:name w:val="Header Char"/>
    <w:basedOn w:val="DefaultParagraphFont"/>
    <w:rsid w:val="00F92F5C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rsid w:val="00F92F5C"/>
    <w:rPr>
      <w:rFonts w:ascii="Times New Roman" w:eastAsia="Times New Roman" w:hAnsi="Times New Roman" w:cs="Times New Roman"/>
      <w:sz w:val="20"/>
      <w:szCs w:val="20"/>
    </w:rPr>
  </w:style>
  <w:style w:type="character" w:customStyle="1" w:styleId="SubtitleChar">
    <w:name w:val="Subtitle Char"/>
    <w:basedOn w:val="DefaultParagraphFont"/>
    <w:rsid w:val="00F92F5C"/>
    <w:rPr>
      <w:rFonts w:ascii="Arial" w:eastAsia="Times New Roman" w:hAnsi="Arial" w:cs="Times New Roman"/>
      <w:b/>
      <w:smallCaps/>
      <w:sz w:val="28"/>
      <w:szCs w:val="24"/>
    </w:rPr>
  </w:style>
  <w:style w:type="character" w:customStyle="1" w:styleId="TitleChar">
    <w:name w:val="Title Char"/>
    <w:basedOn w:val="DefaultParagraphFont"/>
    <w:rsid w:val="00F92F5C"/>
    <w:rPr>
      <w:rFonts w:ascii="Times New Roman" w:eastAsia="Times New Roman" w:hAnsi="Times New Roman" w:cs="Times New Roman"/>
      <w:b/>
      <w:sz w:val="22"/>
    </w:rPr>
  </w:style>
  <w:style w:type="character" w:styleId="Strong">
    <w:name w:val="Strong"/>
    <w:basedOn w:val="DefaultParagraphFont"/>
    <w:qFormat/>
    <w:rsid w:val="00F92F5C"/>
    <w:rPr>
      <w:b/>
      <w:bCs/>
    </w:rPr>
  </w:style>
  <w:style w:type="character" w:customStyle="1" w:styleId="Heading3Char">
    <w:name w:val="Heading 3 Char"/>
    <w:basedOn w:val="DefaultParagraphFont"/>
    <w:rsid w:val="00F92F5C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rsid w:val="00F92F5C"/>
    <w:rPr>
      <w:color w:val="0000FF"/>
      <w:u w:val="single"/>
    </w:rPr>
  </w:style>
  <w:style w:type="character" w:customStyle="1" w:styleId="WW8Num39z0">
    <w:name w:val="WW8Num39z0"/>
    <w:rsid w:val="00F92F5C"/>
    <w:rPr>
      <w:rFonts w:ascii="Wingdings" w:hAnsi="Wingdings" w:cs="Wingdings"/>
    </w:rPr>
  </w:style>
  <w:style w:type="character" w:customStyle="1" w:styleId="WW8Num39z1">
    <w:name w:val="WW8Num39z1"/>
    <w:rsid w:val="00F92F5C"/>
    <w:rPr>
      <w:rFonts w:ascii="Courier New" w:hAnsi="Courier New" w:cs="Courier New"/>
    </w:rPr>
  </w:style>
  <w:style w:type="character" w:customStyle="1" w:styleId="WW8Num39z3">
    <w:name w:val="WW8Num39z3"/>
    <w:rsid w:val="00F92F5C"/>
    <w:rPr>
      <w:rFonts w:ascii="Symbol" w:hAnsi="Symbol" w:cs="Symbol"/>
    </w:rPr>
  </w:style>
  <w:style w:type="character" w:customStyle="1" w:styleId="WW8Num42z0">
    <w:name w:val="WW8Num42z0"/>
    <w:rsid w:val="00F92F5C"/>
    <w:rPr>
      <w:rFonts w:ascii="Wingdings" w:hAnsi="Wingdings" w:cs="Wingdings"/>
    </w:rPr>
  </w:style>
  <w:style w:type="character" w:customStyle="1" w:styleId="WW8Num42z1">
    <w:name w:val="WW8Num42z1"/>
    <w:rsid w:val="00F92F5C"/>
    <w:rPr>
      <w:rFonts w:ascii="Courier New" w:hAnsi="Courier New" w:cs="Courier New"/>
    </w:rPr>
  </w:style>
  <w:style w:type="character" w:customStyle="1" w:styleId="WW8Num42z3">
    <w:name w:val="WW8Num42z3"/>
    <w:rsid w:val="00F92F5C"/>
    <w:rPr>
      <w:rFonts w:ascii="Symbol" w:hAnsi="Symbol" w:cs="Symbol"/>
    </w:rPr>
  </w:style>
  <w:style w:type="character" w:customStyle="1" w:styleId="WW8Num37z0">
    <w:name w:val="WW8Num37z0"/>
    <w:rsid w:val="00F92F5C"/>
    <w:rPr>
      <w:rFonts w:ascii="Wingdings" w:hAnsi="Wingdings" w:cs="Wingdings"/>
    </w:rPr>
  </w:style>
  <w:style w:type="character" w:customStyle="1" w:styleId="WW8Num37z1">
    <w:name w:val="WW8Num37z1"/>
    <w:rsid w:val="00F92F5C"/>
    <w:rPr>
      <w:rFonts w:ascii="Courier New" w:hAnsi="Courier New" w:cs="Courier New"/>
    </w:rPr>
  </w:style>
  <w:style w:type="character" w:customStyle="1" w:styleId="WW8Num37z3">
    <w:name w:val="WW8Num37z3"/>
    <w:rsid w:val="00F92F5C"/>
    <w:rPr>
      <w:rFonts w:ascii="Symbol" w:hAnsi="Symbol" w:cs="Symbol"/>
    </w:rPr>
  </w:style>
  <w:style w:type="character" w:customStyle="1" w:styleId="WW8Num33z0">
    <w:name w:val="WW8Num33z0"/>
    <w:rsid w:val="00F92F5C"/>
    <w:rPr>
      <w:rFonts w:ascii="Symbol" w:hAnsi="Symbol" w:cs="Symbol"/>
    </w:rPr>
  </w:style>
  <w:style w:type="character" w:customStyle="1" w:styleId="WW8Num33z1">
    <w:name w:val="WW8Num33z1"/>
    <w:rsid w:val="00F92F5C"/>
    <w:rPr>
      <w:rFonts w:ascii="Courier New" w:hAnsi="Courier New" w:cs="Courier New"/>
    </w:rPr>
  </w:style>
  <w:style w:type="character" w:customStyle="1" w:styleId="WW8Num33z2">
    <w:name w:val="WW8Num33z2"/>
    <w:rsid w:val="00F92F5C"/>
    <w:rPr>
      <w:rFonts w:ascii="Wingdings" w:hAnsi="Wingdings" w:cs="Wingdings"/>
    </w:rPr>
  </w:style>
  <w:style w:type="character" w:customStyle="1" w:styleId="WW8Num38z0">
    <w:name w:val="WW8Num38z0"/>
    <w:rsid w:val="00F92F5C"/>
    <w:rPr>
      <w:rFonts w:ascii="Symbol" w:hAnsi="Symbol" w:cs="Symbol"/>
    </w:rPr>
  </w:style>
  <w:style w:type="character" w:customStyle="1" w:styleId="WW8Num38z1">
    <w:name w:val="WW8Num38z1"/>
    <w:rsid w:val="00F92F5C"/>
    <w:rPr>
      <w:rFonts w:ascii="Courier New" w:hAnsi="Courier New" w:cs="Courier New"/>
    </w:rPr>
  </w:style>
  <w:style w:type="character" w:customStyle="1" w:styleId="WW8Num38z2">
    <w:name w:val="WW8Num38z2"/>
    <w:rsid w:val="00F92F5C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rsid w:val="00F92F5C"/>
    <w:pPr>
      <w:jc w:val="center"/>
    </w:pPr>
    <w:rPr>
      <w:b/>
      <w:sz w:val="22"/>
    </w:rPr>
  </w:style>
  <w:style w:type="paragraph" w:styleId="BodyText">
    <w:name w:val="Body Text"/>
    <w:basedOn w:val="Normal"/>
    <w:rsid w:val="00F92F5C"/>
    <w:rPr>
      <w:rFonts w:ascii="Courier New" w:hAnsi="Courier New" w:cs="Courier New"/>
    </w:rPr>
  </w:style>
  <w:style w:type="paragraph" w:styleId="List">
    <w:name w:val="List"/>
    <w:basedOn w:val="BodyText"/>
    <w:rsid w:val="00F92F5C"/>
    <w:rPr>
      <w:rFonts w:cs="Lohit Hindi"/>
    </w:rPr>
  </w:style>
  <w:style w:type="paragraph" w:styleId="Caption">
    <w:name w:val="caption"/>
    <w:basedOn w:val="Normal"/>
    <w:qFormat/>
    <w:rsid w:val="00F92F5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92F5C"/>
    <w:pPr>
      <w:suppressLineNumbers/>
    </w:pPr>
    <w:rPr>
      <w:rFonts w:cs="Lohit Hindi"/>
    </w:rPr>
  </w:style>
  <w:style w:type="paragraph" w:styleId="BodyText3">
    <w:name w:val="Body Text 3"/>
    <w:basedOn w:val="Normal"/>
    <w:rsid w:val="00F92F5C"/>
    <w:pPr>
      <w:ind w:right="90"/>
      <w:jc w:val="both"/>
    </w:pPr>
    <w:rPr>
      <w:rFonts w:ascii="Courier New" w:hAnsi="Courier New" w:cs="Courier New"/>
    </w:rPr>
  </w:style>
  <w:style w:type="paragraph" w:styleId="Header">
    <w:name w:val="header"/>
    <w:basedOn w:val="Normal"/>
    <w:rsid w:val="00F92F5C"/>
    <w:rPr>
      <w:sz w:val="24"/>
      <w:szCs w:val="24"/>
    </w:rPr>
  </w:style>
  <w:style w:type="paragraph" w:customStyle="1" w:styleId="BodyHab">
    <w:name w:val="Body Hab"/>
    <w:basedOn w:val="Normal"/>
    <w:rsid w:val="00F92F5C"/>
    <w:pPr>
      <w:spacing w:after="60" w:line="220" w:lineRule="atLeast"/>
      <w:ind w:left="244"/>
    </w:pPr>
    <w:rPr>
      <w:rFonts w:ascii="Arial" w:hAnsi="Arial" w:cs="Arial"/>
      <w:spacing w:val="-5"/>
      <w:lang w:val="pt-PT"/>
    </w:rPr>
  </w:style>
  <w:style w:type="paragraph" w:styleId="Footer">
    <w:name w:val="footer"/>
    <w:basedOn w:val="Normal"/>
    <w:rsid w:val="00F92F5C"/>
  </w:style>
  <w:style w:type="paragraph" w:styleId="Subtitle">
    <w:name w:val="Subtitle"/>
    <w:basedOn w:val="Normal"/>
    <w:next w:val="BodyText"/>
    <w:qFormat/>
    <w:rsid w:val="00F92F5C"/>
    <w:rPr>
      <w:rFonts w:ascii="Arial" w:hAnsi="Arial" w:cs="Arial"/>
      <w:b/>
      <w:smallCaps/>
      <w:sz w:val="28"/>
      <w:szCs w:val="24"/>
    </w:rPr>
  </w:style>
  <w:style w:type="paragraph" w:styleId="ListParagraph">
    <w:name w:val="List Paragraph"/>
    <w:basedOn w:val="Normal"/>
    <w:uiPriority w:val="34"/>
    <w:qFormat/>
    <w:rsid w:val="00F92F5C"/>
    <w:pPr>
      <w:ind w:left="720"/>
    </w:pPr>
  </w:style>
  <w:style w:type="paragraph" w:customStyle="1" w:styleId="Objective">
    <w:name w:val="Objective"/>
    <w:basedOn w:val="Normal"/>
    <w:next w:val="BodyText"/>
    <w:rsid w:val="00F92F5C"/>
    <w:pPr>
      <w:spacing w:before="240" w:after="220" w:line="220" w:lineRule="atLeast"/>
    </w:pPr>
    <w:rPr>
      <w:rFonts w:ascii="Arial" w:hAnsi="Arial" w:cs="Arial"/>
      <w:lang w:val="en-IN"/>
    </w:rPr>
  </w:style>
  <w:style w:type="paragraph" w:styleId="ListNumber3">
    <w:name w:val="List Number 3"/>
    <w:basedOn w:val="Normal"/>
    <w:rsid w:val="00F92F5C"/>
    <w:pPr>
      <w:numPr>
        <w:numId w:val="2"/>
      </w:numPr>
    </w:pPr>
  </w:style>
  <w:style w:type="paragraph" w:customStyle="1" w:styleId="Framecontents">
    <w:name w:val="Frame contents"/>
    <w:basedOn w:val="BodyText"/>
    <w:rsid w:val="00F92F5C"/>
  </w:style>
  <w:style w:type="paragraph" w:customStyle="1" w:styleId="TableContents">
    <w:name w:val="Table Contents"/>
    <w:basedOn w:val="Normal"/>
    <w:rsid w:val="00F92F5C"/>
    <w:pPr>
      <w:suppressLineNumbers/>
    </w:pPr>
  </w:style>
  <w:style w:type="paragraph" w:customStyle="1" w:styleId="TableHeading">
    <w:name w:val="Table Heading"/>
    <w:basedOn w:val="TableContents"/>
    <w:rsid w:val="00F92F5C"/>
    <w:pPr>
      <w:jc w:val="center"/>
    </w:pPr>
    <w:rPr>
      <w:b/>
      <w:bCs/>
    </w:rPr>
  </w:style>
  <w:style w:type="paragraph" w:styleId="HTMLPreformatted">
    <w:name w:val="HTML Preformatted"/>
    <w:basedOn w:val="Normal"/>
    <w:rsid w:val="00F92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F26AC3"/>
    <w:pPr>
      <w:suppressAutoHyphens w:val="0"/>
      <w:spacing w:before="100" w:beforeAutospacing="1" w:after="100" w:afterAutospacing="1"/>
    </w:pPr>
    <w:rPr>
      <w:rFonts w:eastAsia="Calibri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4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BB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04D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04DBB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mazon_Kindle" TargetMode="External"/><Relationship Id="rId13" Type="http://schemas.openxmlformats.org/officeDocument/2006/relationships/hyperlink" Target="http://en.wikipedia.org/wiki/Goog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Amazon.com" TargetMode="External"/><Relationship Id="rId12" Type="http://schemas.openxmlformats.org/officeDocument/2006/relationships/hyperlink" Target="http://en.wikipedia.org/wiki/Fork_%28software_development%29" TargetMode="External"/><Relationship Id="rId17" Type="http://schemas.openxmlformats.org/officeDocument/2006/relationships/hyperlink" Target="http://en.wikipedia.org/wiki/E-boo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Amazon_Appsto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IPS_pane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Operating_system" TargetMode="External"/><Relationship Id="rId10" Type="http://schemas.openxmlformats.org/officeDocument/2006/relationships/hyperlink" Target="http://en.wikipedia.org/wiki/Multi-touch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E-book_reader" TargetMode="External"/><Relationship Id="rId14" Type="http://schemas.openxmlformats.org/officeDocument/2006/relationships/hyperlink" Target="http://en.wikipedia.org/wiki/Android_%28operating_system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2D702-1FA6-4199-B3AD-58EADDA5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Amazon.com</Company>
  <LinksUpToDate>false</LinksUpToDate>
  <CharactersWithSpaces>9752</CharactersWithSpaces>
  <SharedDoc>false</SharedDoc>
  <HLinks>
    <vt:vector size="12" baseType="variant">
      <vt:variant>
        <vt:i4>3211389</vt:i4>
      </vt:variant>
      <vt:variant>
        <vt:i4>3</vt:i4>
      </vt:variant>
      <vt:variant>
        <vt:i4>0</vt:i4>
      </vt:variant>
      <vt:variant>
        <vt:i4>5</vt:i4>
      </vt:variant>
      <vt:variant>
        <vt:lpwstr>http://www.mybantu.com/</vt:lpwstr>
      </vt:variant>
      <vt:variant>
        <vt:lpwstr/>
      </vt:variant>
      <vt:variant>
        <vt:i4>3670132</vt:i4>
      </vt:variant>
      <vt:variant>
        <vt:i4>0</vt:i4>
      </vt:variant>
      <vt:variant>
        <vt:i4>0</vt:i4>
      </vt:variant>
      <vt:variant>
        <vt:i4>5</vt:i4>
      </vt:variant>
      <vt:variant>
        <vt:lpwstr>http://www.utest.com/how-it-works-load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Netra</dc:creator>
  <cp:lastModifiedBy>Reference</cp:lastModifiedBy>
  <cp:revision>7</cp:revision>
  <cp:lastPrinted>2010-11-27T09:21:00Z</cp:lastPrinted>
  <dcterms:created xsi:type="dcterms:W3CDTF">2014-03-20T12:14:00Z</dcterms:created>
  <dcterms:modified xsi:type="dcterms:W3CDTF">2014-03-26T04:53:00Z</dcterms:modified>
</cp:coreProperties>
</file>