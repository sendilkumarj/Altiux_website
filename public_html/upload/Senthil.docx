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50" w:rsidRDefault="00125D50" w:rsidP="00125D50">
      <w:pPr>
        <w:autoSpaceDE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Senthil S </w:t>
      </w:r>
    </w:p>
    <w:p w:rsidR="00125D50" w:rsidRDefault="00125D50" w:rsidP="00125D50">
      <w:pPr>
        <w:pStyle w:val="NormalArial"/>
        <w:rPr>
          <w:rFonts w:ascii="Verdana" w:hAnsi="Verdana" w:cs="Arial"/>
        </w:rPr>
      </w:pPr>
      <w:r>
        <w:rPr>
          <w:rFonts w:ascii="Verdana" w:hAnsi="Verdana" w:cs="Arial"/>
        </w:rPr>
        <w:t>Project</w:t>
      </w:r>
      <w:r w:rsidR="00BD0E7A">
        <w:rPr>
          <w:rFonts w:ascii="Verdana" w:hAnsi="Verdana" w:cs="Arial"/>
        </w:rPr>
        <w:t xml:space="preserve"> /</w:t>
      </w:r>
      <w:r w:rsidR="006B669E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Test Lead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Mobile: </w:t>
      </w:r>
      <w:r w:rsidR="00117BB3">
        <w:rPr>
          <w:rFonts w:ascii="Verdana" w:hAnsi="Verdana" w:cs="Arial"/>
        </w:rPr>
        <w:t xml:space="preserve">+91 </w:t>
      </w:r>
      <w:r w:rsidRPr="002E46A3">
        <w:rPr>
          <w:rFonts w:ascii="Verdana" w:hAnsi="Verdana" w:cs="Arial"/>
        </w:rPr>
        <w:t>9900428751</w:t>
      </w:r>
    </w:p>
    <w:p w:rsidR="00125D50" w:rsidRDefault="00125D50" w:rsidP="00125D50">
      <w:pPr>
        <w:pStyle w:val="NormalArial"/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Email:</w:t>
      </w:r>
      <w:r>
        <w:rPr>
          <w:rFonts w:ascii="Verdana" w:hAnsi="Verdana" w:cs="Arial"/>
        </w:rPr>
        <w:tab/>
        <w:t xml:space="preserve">  </w:t>
      </w:r>
      <w:r w:rsidRPr="002E46A3">
        <w:rPr>
          <w:rFonts w:ascii="Verdana" w:hAnsi="Verdana" w:cs="Arial"/>
        </w:rPr>
        <w:t>ssenthil.pm@gmail.com</w:t>
      </w:r>
    </w:p>
    <w:p w:rsidR="00125D50" w:rsidRDefault="00125D50" w:rsidP="00125D50">
      <w:pPr>
        <w:pStyle w:val="NormalArial"/>
        <w:ind w:left="5040" w:firstLine="720"/>
        <w:rPr>
          <w:rFonts w:ascii="Verdana" w:hAnsi="Verdana" w:cs="Arial"/>
        </w:rPr>
      </w:pPr>
    </w:p>
    <w:p w:rsidR="00125D50" w:rsidRDefault="00125D50" w:rsidP="00125D50">
      <w:pPr>
        <w:pStyle w:val="NormalArial"/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tbl>
      <w:tblPr>
        <w:tblW w:w="105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63"/>
      </w:tblGrid>
      <w:tr w:rsidR="00125D50" w:rsidTr="001857A8">
        <w:trPr>
          <w:trHeight w:val="300"/>
        </w:trPr>
        <w:tc>
          <w:tcPr>
            <w:tcW w:w="10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5D50" w:rsidRDefault="00125D50" w:rsidP="005B653E">
            <w:pPr>
              <w:autoSpaceDE w:val="0"/>
              <w:snapToGrid w:val="0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aps/>
                <w:sz w:val="20"/>
                <w:szCs w:val="20"/>
              </w:rPr>
              <w:t xml:space="preserve">Career OBJECTIVE: </w:t>
            </w:r>
          </w:p>
        </w:tc>
      </w:tr>
    </w:tbl>
    <w:p w:rsidR="00125D50" w:rsidRDefault="00125D50" w:rsidP="00125D50">
      <w:pPr>
        <w:autoSpaceDE w:val="0"/>
        <w:rPr>
          <w:rFonts w:ascii="Verdana" w:hAnsi="Verdana"/>
          <w:bCs/>
          <w:sz w:val="20"/>
        </w:rPr>
      </w:pPr>
    </w:p>
    <w:p w:rsidR="00125D50" w:rsidRDefault="00125D50" w:rsidP="00125D50">
      <w:pPr>
        <w:autoSpaceDE w:val="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Seeking a </w:t>
      </w:r>
      <w:r w:rsidRPr="002E46A3">
        <w:rPr>
          <w:rFonts w:ascii="Verdana" w:hAnsi="Verdana"/>
          <w:b/>
          <w:bCs/>
          <w:sz w:val="20"/>
        </w:rPr>
        <w:t>Lead</w:t>
      </w:r>
      <w:r>
        <w:rPr>
          <w:rFonts w:ascii="Verdana" w:hAnsi="Verdana"/>
          <w:b/>
          <w:bCs/>
          <w:sz w:val="20"/>
        </w:rPr>
        <w:t>/Manager</w:t>
      </w:r>
      <w:r w:rsidRPr="002E46A3">
        <w:rPr>
          <w:rFonts w:ascii="Verdana" w:hAnsi="Verdana"/>
          <w:b/>
          <w:bCs/>
          <w:sz w:val="20"/>
        </w:rPr>
        <w:t xml:space="preserve"> Role</w:t>
      </w:r>
      <w:r>
        <w:rPr>
          <w:rFonts w:ascii="Verdana" w:hAnsi="Verdana"/>
          <w:bCs/>
          <w:sz w:val="20"/>
        </w:rPr>
        <w:t xml:space="preserve"> w</w:t>
      </w:r>
      <w:r w:rsidR="006411A6">
        <w:rPr>
          <w:rFonts w:ascii="Verdana" w:hAnsi="Verdana"/>
          <w:bCs/>
          <w:sz w:val="20"/>
        </w:rPr>
        <w:t>here my Technical</w:t>
      </w:r>
      <w:r>
        <w:rPr>
          <w:rFonts w:ascii="Verdana" w:hAnsi="Verdana"/>
          <w:bCs/>
          <w:sz w:val="20"/>
        </w:rPr>
        <w:t xml:space="preserve"> Skills can be put to good use for Product</w:t>
      </w:r>
      <w:r w:rsidR="00DD4BB6">
        <w:rPr>
          <w:rFonts w:ascii="Verdana" w:hAnsi="Verdana"/>
          <w:bCs/>
          <w:sz w:val="20"/>
        </w:rPr>
        <w:t>/Project</w:t>
      </w:r>
      <w:r>
        <w:rPr>
          <w:rFonts w:ascii="Verdana" w:hAnsi="Verdana"/>
          <w:bCs/>
          <w:sz w:val="20"/>
        </w:rPr>
        <w:t xml:space="preserve"> Management.</w:t>
      </w:r>
    </w:p>
    <w:p w:rsidR="00125D50" w:rsidRDefault="00125D50" w:rsidP="00125D50">
      <w:pPr>
        <w:autoSpaceDE w:val="0"/>
        <w:rPr>
          <w:rFonts w:ascii="Verdana" w:hAnsi="Verdana"/>
          <w:bCs/>
          <w:sz w:val="20"/>
        </w:rPr>
      </w:pPr>
    </w:p>
    <w:tbl>
      <w:tblPr>
        <w:tblW w:w="105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125D50" w:rsidTr="001857A8">
        <w:trPr>
          <w:trHeight w:val="341"/>
        </w:trPr>
        <w:tc>
          <w:tcPr>
            <w:tcW w:w="10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5D50" w:rsidRDefault="00125D50" w:rsidP="005B653E">
            <w:pPr>
              <w:autoSpaceDE w:val="0"/>
              <w:snapToGrid w:val="0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aps/>
                <w:sz w:val="20"/>
                <w:szCs w:val="20"/>
              </w:rPr>
              <w:t xml:space="preserve">Summary : </w:t>
            </w:r>
          </w:p>
        </w:tc>
      </w:tr>
    </w:tbl>
    <w:p w:rsidR="00125D50" w:rsidRDefault="00125D50" w:rsidP="00125D50">
      <w:pPr>
        <w:autoSpaceDE w:val="0"/>
        <w:rPr>
          <w:rFonts w:ascii="Verdana" w:hAnsi="Verdana"/>
          <w:bCs/>
          <w:sz w:val="20"/>
        </w:rPr>
      </w:pPr>
    </w:p>
    <w:p w:rsidR="00125D50" w:rsidRDefault="00DC0A67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sz w:val="20"/>
        </w:rPr>
        <w:t>10</w:t>
      </w:r>
      <w:r w:rsidR="00125D50" w:rsidRPr="00CC12FE">
        <w:rPr>
          <w:rFonts w:ascii="Verdana" w:hAnsi="Verdana"/>
          <w:b/>
          <w:bCs/>
          <w:sz w:val="20"/>
        </w:rPr>
        <w:t xml:space="preserve"> years</w:t>
      </w:r>
      <w:r w:rsidR="00125D50">
        <w:rPr>
          <w:rFonts w:ascii="Verdana" w:hAnsi="Verdana"/>
          <w:b/>
          <w:bCs/>
          <w:sz w:val="20"/>
        </w:rPr>
        <w:t xml:space="preserve"> </w:t>
      </w:r>
      <w:r w:rsidR="00125D50" w:rsidRPr="00CC12FE">
        <w:rPr>
          <w:rFonts w:ascii="Verdana" w:hAnsi="Verdana"/>
          <w:sz w:val="20"/>
        </w:rPr>
        <w:t xml:space="preserve">of Experience in Software Testing on </w:t>
      </w:r>
      <w:r>
        <w:rPr>
          <w:rFonts w:ascii="Verdana" w:hAnsi="Verdana"/>
          <w:b/>
          <w:sz w:val="20"/>
        </w:rPr>
        <w:t>Mobile</w:t>
      </w:r>
      <w:r w:rsidR="00125D50" w:rsidRPr="00CC12FE">
        <w:rPr>
          <w:rFonts w:ascii="Verdana" w:hAnsi="Verdana"/>
          <w:sz w:val="20"/>
        </w:rPr>
        <w:t xml:space="preserve"> &amp; </w:t>
      </w:r>
      <w:r w:rsidR="00125D50" w:rsidRPr="00DC0A67">
        <w:rPr>
          <w:rFonts w:ascii="Verdana" w:hAnsi="Verdana"/>
          <w:b/>
          <w:sz w:val="20"/>
        </w:rPr>
        <w:t xml:space="preserve">Desktop </w:t>
      </w:r>
      <w:r w:rsidR="00125D50" w:rsidRPr="00CC12FE">
        <w:rPr>
          <w:rFonts w:ascii="Verdana" w:hAnsi="Verdana"/>
          <w:sz w:val="20"/>
        </w:rPr>
        <w:t>Applications.</w:t>
      </w:r>
      <w:r w:rsidR="00125D50" w:rsidRPr="00CC12FE">
        <w:rPr>
          <w:rFonts w:ascii="Verdana" w:hAnsi="Verdana" w:cs="Arial"/>
          <w:sz w:val="20"/>
          <w:szCs w:val="20"/>
        </w:rPr>
        <w:t xml:space="preserve">  </w:t>
      </w:r>
    </w:p>
    <w:p w:rsidR="00DC0A67" w:rsidRDefault="00DC0A67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Currently leading a team above 70 test engineers of </w:t>
      </w:r>
      <w:r w:rsidR="009F0849">
        <w:rPr>
          <w:rFonts w:ascii="Verdana" w:hAnsi="Verdana" w:cs="Arial"/>
          <w:b/>
          <w:bCs/>
          <w:sz w:val="20"/>
          <w:szCs w:val="20"/>
        </w:rPr>
        <w:t>Functional</w:t>
      </w:r>
      <w:r w:rsidR="009F0849">
        <w:rPr>
          <w:rFonts w:ascii="Verdana" w:hAnsi="Verdana" w:cs="Arial"/>
          <w:sz w:val="20"/>
          <w:szCs w:val="20"/>
        </w:rPr>
        <w:t xml:space="preserve">, </w:t>
      </w:r>
      <w:r w:rsidR="009F0849">
        <w:rPr>
          <w:rFonts w:ascii="Verdana" w:hAnsi="Verdana" w:cs="Arial"/>
          <w:b/>
          <w:bCs/>
          <w:sz w:val="20"/>
          <w:szCs w:val="20"/>
        </w:rPr>
        <w:t>Non-Functional</w:t>
      </w:r>
      <w:r>
        <w:rPr>
          <w:rFonts w:ascii="Verdana" w:hAnsi="Verdana" w:cs="Arial"/>
          <w:sz w:val="20"/>
          <w:szCs w:val="20"/>
        </w:rPr>
        <w:t xml:space="preserve"> </w:t>
      </w:r>
      <w:r w:rsidR="009F0849">
        <w:rPr>
          <w:rFonts w:ascii="Verdana" w:hAnsi="Verdana" w:cs="Arial"/>
          <w:sz w:val="20"/>
          <w:szCs w:val="20"/>
        </w:rPr>
        <w:t xml:space="preserve">&amp; </w:t>
      </w:r>
      <w:r w:rsidRPr="00071441">
        <w:rPr>
          <w:rFonts w:ascii="Verdana" w:hAnsi="Verdana" w:cs="Arial"/>
          <w:b/>
          <w:bCs/>
          <w:sz w:val="20"/>
          <w:szCs w:val="20"/>
        </w:rPr>
        <w:t>Automation</w:t>
      </w:r>
      <w:r>
        <w:rPr>
          <w:rFonts w:ascii="Verdana" w:hAnsi="Verdana" w:cs="Arial"/>
          <w:sz w:val="20"/>
          <w:szCs w:val="20"/>
        </w:rPr>
        <w:t xml:space="preserve"> </w:t>
      </w:r>
      <w:r w:rsidR="005D71E9">
        <w:rPr>
          <w:rFonts w:ascii="Verdana" w:hAnsi="Verdana" w:cs="Arial"/>
          <w:sz w:val="20"/>
          <w:szCs w:val="20"/>
        </w:rPr>
        <w:t>testing</w:t>
      </w:r>
      <w:r>
        <w:rPr>
          <w:rFonts w:ascii="Verdana" w:hAnsi="Verdana" w:cs="Arial"/>
          <w:sz w:val="20"/>
          <w:szCs w:val="20"/>
        </w:rPr>
        <w:t xml:space="preserve"> team.</w:t>
      </w:r>
    </w:p>
    <w:p w:rsidR="00DC0A67" w:rsidRDefault="00DC0A67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Co-</w:t>
      </w:r>
      <w:r w:rsidR="0084671E">
        <w:rPr>
          <w:rFonts w:ascii="Verdana" w:hAnsi="Verdana" w:cs="Arial"/>
          <w:sz w:val="20"/>
          <w:szCs w:val="20"/>
        </w:rPr>
        <w:t>coordinating</w:t>
      </w:r>
      <w:r>
        <w:rPr>
          <w:rFonts w:ascii="Verdana" w:hAnsi="Verdana" w:cs="Arial"/>
          <w:sz w:val="20"/>
          <w:szCs w:val="20"/>
        </w:rPr>
        <w:t xml:space="preserve"> with teams </w:t>
      </w:r>
      <w:r w:rsidR="00552462">
        <w:rPr>
          <w:rFonts w:ascii="Verdana" w:hAnsi="Verdana" w:cs="Arial"/>
          <w:sz w:val="20"/>
          <w:szCs w:val="20"/>
        </w:rPr>
        <w:t xml:space="preserve">spread across </w:t>
      </w:r>
      <w:r>
        <w:rPr>
          <w:rFonts w:ascii="Verdana" w:hAnsi="Verdana" w:cs="Arial"/>
          <w:sz w:val="20"/>
          <w:szCs w:val="20"/>
        </w:rPr>
        <w:t xml:space="preserve">in </w:t>
      </w:r>
      <w:r w:rsidRPr="006B2C91">
        <w:rPr>
          <w:rFonts w:ascii="Verdana" w:hAnsi="Verdana" w:cs="Arial"/>
          <w:sz w:val="20"/>
          <w:szCs w:val="20"/>
        </w:rPr>
        <w:t>Finland &amp; Beijing</w:t>
      </w:r>
      <w:r w:rsidR="00862FD2">
        <w:rPr>
          <w:rFonts w:ascii="Verdana" w:hAnsi="Verdana" w:cs="Arial"/>
          <w:sz w:val="20"/>
          <w:szCs w:val="20"/>
        </w:rPr>
        <w:t>.</w:t>
      </w:r>
    </w:p>
    <w:p w:rsidR="00DC0A67" w:rsidRDefault="00DC0A67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Defining the bug</w:t>
      </w:r>
      <w:r w:rsidR="00071441">
        <w:rPr>
          <w:rFonts w:ascii="Verdana" w:hAnsi="Verdana" w:cs="Arial"/>
          <w:sz w:val="20"/>
          <w:szCs w:val="20"/>
        </w:rPr>
        <w:t>/fault</w:t>
      </w:r>
      <w:r>
        <w:rPr>
          <w:rFonts w:ascii="Verdana" w:hAnsi="Verdana" w:cs="Arial"/>
          <w:sz w:val="20"/>
          <w:szCs w:val="20"/>
        </w:rPr>
        <w:t xml:space="preserve"> management process, prioritizing the </w:t>
      </w:r>
      <w:r w:rsidR="00862FD2">
        <w:rPr>
          <w:rFonts w:ascii="Verdana" w:hAnsi="Verdana" w:cs="Arial"/>
          <w:sz w:val="20"/>
          <w:szCs w:val="20"/>
        </w:rPr>
        <w:t>bug according to its severity.</w:t>
      </w:r>
    </w:p>
    <w:p w:rsidR="00DC0A67" w:rsidRDefault="00DC0A67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Following up with the Program &amp; Development team to improve the error fixed rate</w:t>
      </w:r>
      <w:r w:rsidR="00862FD2">
        <w:rPr>
          <w:rFonts w:ascii="Verdana" w:hAnsi="Verdana" w:cs="Arial"/>
          <w:sz w:val="20"/>
          <w:szCs w:val="20"/>
        </w:rPr>
        <w:t>.</w:t>
      </w:r>
    </w:p>
    <w:p w:rsidR="00862FD2" w:rsidRDefault="001857A8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Improved the error fixed rate by </w:t>
      </w:r>
      <w:r w:rsidRPr="00552462">
        <w:rPr>
          <w:rFonts w:ascii="Verdana" w:hAnsi="Verdana" w:cs="Arial"/>
          <w:b/>
          <w:sz w:val="20"/>
          <w:szCs w:val="20"/>
        </w:rPr>
        <w:t>25%</w:t>
      </w:r>
      <w:r w:rsidR="00862FD2" w:rsidRPr="00552462">
        <w:rPr>
          <w:rFonts w:ascii="Verdana" w:hAnsi="Verdana" w:cs="Arial"/>
          <w:b/>
          <w:sz w:val="20"/>
          <w:szCs w:val="20"/>
        </w:rPr>
        <w:t>.</w:t>
      </w:r>
    </w:p>
    <w:p w:rsidR="00862FD2" w:rsidRDefault="001857A8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Reduced the SLA/TAT from </w:t>
      </w:r>
      <w:r w:rsidRPr="00552462">
        <w:rPr>
          <w:rFonts w:ascii="Verdana" w:hAnsi="Verdana" w:cs="Arial"/>
          <w:b/>
          <w:sz w:val="20"/>
          <w:szCs w:val="20"/>
        </w:rPr>
        <w:t>58 days to 3</w:t>
      </w:r>
      <w:r>
        <w:rPr>
          <w:rFonts w:ascii="Verdana" w:hAnsi="Verdana" w:cs="Arial"/>
          <w:sz w:val="20"/>
          <w:szCs w:val="20"/>
        </w:rPr>
        <w:t xml:space="preserve"> </w:t>
      </w:r>
      <w:r w:rsidRPr="00DD1D07">
        <w:rPr>
          <w:rFonts w:ascii="Verdana" w:hAnsi="Verdana" w:cs="Arial"/>
          <w:b/>
          <w:sz w:val="20"/>
          <w:szCs w:val="20"/>
        </w:rPr>
        <w:t>days</w:t>
      </w:r>
      <w:r>
        <w:rPr>
          <w:rFonts w:ascii="Verdana" w:hAnsi="Verdana" w:cs="Arial"/>
          <w:sz w:val="20"/>
          <w:szCs w:val="20"/>
        </w:rPr>
        <w:t xml:space="preserve"> for resolving issues reported in Genius tool.</w:t>
      </w:r>
    </w:p>
    <w:p w:rsidR="0056251E" w:rsidRDefault="0056251E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Conducting Scrum Meetings for Agile Testing</w:t>
      </w:r>
      <w:r w:rsidR="006B2C91">
        <w:rPr>
          <w:rFonts w:ascii="Verdana" w:hAnsi="Verdana" w:cs="Arial"/>
          <w:sz w:val="20"/>
          <w:szCs w:val="20"/>
        </w:rPr>
        <w:t>.</w:t>
      </w:r>
    </w:p>
    <w:p w:rsidR="005E2AD4" w:rsidRDefault="005E2AD4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 w:rsidRPr="005E2AD4">
        <w:rPr>
          <w:rFonts w:ascii="Verdana" w:hAnsi="Verdana" w:cs="Arial"/>
          <w:sz w:val="20"/>
          <w:szCs w:val="20"/>
        </w:rPr>
        <w:t>Well acquainted with SDLC and STLC.</w:t>
      </w:r>
    </w:p>
    <w:p w:rsidR="00926C59" w:rsidRDefault="00926C59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Exposure to </w:t>
      </w:r>
      <w:r w:rsidR="00667988" w:rsidRPr="00667988">
        <w:rPr>
          <w:rFonts w:ascii="Verdana" w:hAnsi="Verdana" w:cs="Arial"/>
          <w:sz w:val="20"/>
          <w:szCs w:val="20"/>
        </w:rPr>
        <w:t>Selenium and Automation framework</w:t>
      </w:r>
      <w:r w:rsidR="00667988">
        <w:rPr>
          <w:rFonts w:ascii="Verdana" w:hAnsi="Verdana" w:cs="Arial"/>
          <w:sz w:val="20"/>
          <w:szCs w:val="20"/>
        </w:rPr>
        <w:t xml:space="preserve"> (for Pilot project).</w:t>
      </w:r>
    </w:p>
    <w:p w:rsidR="00904DEB" w:rsidRPr="00071441" w:rsidRDefault="00904DEB" w:rsidP="004405EE">
      <w:pPr>
        <w:numPr>
          <w:ilvl w:val="0"/>
          <w:numId w:val="12"/>
        </w:numPr>
        <w:autoSpaceDE w:val="0"/>
        <w:rPr>
          <w:rFonts w:ascii="Verdana" w:hAnsi="Verdana" w:cs="Arial"/>
          <w:sz w:val="20"/>
          <w:szCs w:val="20"/>
        </w:rPr>
      </w:pPr>
      <w:r w:rsidRPr="00904DEB">
        <w:rPr>
          <w:rFonts w:ascii="Verdana" w:hAnsi="Verdana" w:cs="Arial"/>
          <w:sz w:val="20"/>
          <w:szCs w:val="20"/>
        </w:rPr>
        <w:t>Good written, communication, interpersonal skills, proven team player with an analytical mind bent to problem solving and delivering solutions.</w:t>
      </w:r>
    </w:p>
    <w:p w:rsidR="00862FD2" w:rsidRDefault="00862FD2" w:rsidP="00862FD2">
      <w:pPr>
        <w:autoSpaceDE w:val="0"/>
        <w:rPr>
          <w:rFonts w:ascii="Verdana" w:hAnsi="Verdana" w:cs="Arial"/>
          <w:sz w:val="20"/>
          <w:szCs w:val="20"/>
        </w:rPr>
      </w:pPr>
    </w:p>
    <w:tbl>
      <w:tblPr>
        <w:tblW w:w="105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07"/>
      </w:tblGrid>
      <w:tr w:rsidR="00862FD2" w:rsidTr="001857A8">
        <w:trPr>
          <w:trHeight w:val="315"/>
        </w:trPr>
        <w:tc>
          <w:tcPr>
            <w:tcW w:w="10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2FD2" w:rsidRDefault="00862FD2" w:rsidP="005B653E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TECHNICAL SKILLS :</w:t>
            </w:r>
          </w:p>
        </w:tc>
      </w:tr>
    </w:tbl>
    <w:p w:rsidR="00862FD2" w:rsidRDefault="00862FD2" w:rsidP="00862FD2">
      <w:pPr>
        <w:pStyle w:val="NormalArial"/>
        <w:ind w:left="720"/>
        <w:rPr>
          <w:rFonts w:ascii="Verdana" w:hAnsi="Verdana" w:cs="Arial"/>
          <w:b/>
        </w:rPr>
      </w:pPr>
    </w:p>
    <w:p w:rsidR="00862FD2" w:rsidRDefault="00862FD2" w:rsidP="00310837">
      <w:pPr>
        <w:pStyle w:val="NormalArial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Verdana" w:hAnsi="Verdana" w:cs="Arial"/>
          <w:b/>
          <w:bCs/>
        </w:rPr>
      </w:pPr>
      <w:r>
        <w:rPr>
          <w:rFonts w:ascii="Verdana" w:hAnsi="Verdana"/>
        </w:rPr>
        <w:t>Testing Tools:</w:t>
      </w:r>
      <w:r w:rsidR="0090257B">
        <w:rPr>
          <w:rFonts w:ascii="Verdana" w:hAnsi="Verdana"/>
        </w:rPr>
        <w:t xml:space="preserve"> </w:t>
      </w:r>
      <w:r w:rsidR="00B63808" w:rsidRPr="005E2AD4">
        <w:rPr>
          <w:rFonts w:ascii="Verdana" w:hAnsi="Verdana" w:cs="Arial"/>
          <w:b/>
          <w:bCs/>
        </w:rPr>
        <w:t>Quality Center 9.2</w:t>
      </w:r>
      <w:r w:rsidR="005E2AD4" w:rsidRPr="005E2AD4">
        <w:rPr>
          <w:rFonts w:ascii="Verdana" w:hAnsi="Verdana" w:cs="Arial"/>
          <w:b/>
          <w:bCs/>
        </w:rPr>
        <w:t>, HP</w:t>
      </w:r>
      <w:r w:rsidR="00B63808" w:rsidRPr="005E2AD4">
        <w:rPr>
          <w:rFonts w:ascii="Verdana" w:hAnsi="Verdana" w:cs="Arial"/>
          <w:b/>
          <w:bCs/>
        </w:rPr>
        <w:t xml:space="preserve"> ALM</w:t>
      </w:r>
      <w:r w:rsidR="00B63808">
        <w:rPr>
          <w:rFonts w:ascii="Verdana" w:hAnsi="Verdana" w:cs="Arial"/>
          <w:bCs/>
        </w:rPr>
        <w:t>.</w:t>
      </w:r>
    </w:p>
    <w:p w:rsidR="00CB102A" w:rsidRDefault="00CB102A" w:rsidP="00310837">
      <w:pPr>
        <w:pStyle w:val="NormalArial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Verdana" w:hAnsi="Verdana" w:cs="Arial"/>
          <w:b/>
          <w:bCs/>
        </w:rPr>
      </w:pPr>
      <w:r w:rsidRPr="00CB102A">
        <w:rPr>
          <w:rFonts w:ascii="Verdana" w:hAnsi="Verdana" w:cs="Arial"/>
          <w:bCs/>
        </w:rPr>
        <w:t>Programming Language</w:t>
      </w:r>
      <w:r w:rsidR="00926C59">
        <w:rPr>
          <w:rFonts w:ascii="Verdana" w:hAnsi="Verdana" w:cs="Arial"/>
          <w:b/>
          <w:bCs/>
        </w:rPr>
        <w:t xml:space="preserve"> : </w:t>
      </w:r>
      <w:r>
        <w:rPr>
          <w:rFonts w:ascii="Verdana" w:hAnsi="Verdana" w:cs="Arial"/>
          <w:b/>
          <w:bCs/>
        </w:rPr>
        <w:t>Java</w:t>
      </w:r>
    </w:p>
    <w:p w:rsidR="00862FD2" w:rsidRDefault="00862FD2" w:rsidP="00310837">
      <w:pPr>
        <w:pStyle w:val="NormalArial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Verdana" w:hAnsi="Verdana" w:cs="Arial"/>
          <w:b/>
          <w:bCs/>
        </w:rPr>
      </w:pPr>
      <w:r>
        <w:rPr>
          <w:rFonts w:ascii="Verdana" w:hAnsi="Verdana" w:cs="Arial"/>
          <w:bCs/>
        </w:rPr>
        <w:t xml:space="preserve">Mobile Operating </w:t>
      </w:r>
      <w:r w:rsidR="008B64E0">
        <w:rPr>
          <w:rFonts w:ascii="Verdana" w:hAnsi="Verdana" w:cs="Arial"/>
          <w:bCs/>
        </w:rPr>
        <w:t>Systems:</w:t>
      </w:r>
      <w:r>
        <w:rPr>
          <w:rFonts w:ascii="Verdana" w:hAnsi="Verdana" w:cs="Arial"/>
          <w:bCs/>
        </w:rPr>
        <w:t xml:space="preserve"> </w:t>
      </w:r>
      <w:r w:rsidRPr="0010340A">
        <w:rPr>
          <w:rFonts w:ascii="Verdana" w:hAnsi="Verdana"/>
          <w:b/>
          <w:bCs/>
        </w:rPr>
        <w:t>Symbian</w:t>
      </w:r>
      <w:r w:rsidRPr="0010340A">
        <w:rPr>
          <w:rFonts w:ascii="Verdana" w:hAnsi="Verdana"/>
          <w:bCs/>
        </w:rPr>
        <w:t xml:space="preserve"> S^3, S60, S40, Maemo Phone Applications</w:t>
      </w:r>
      <w:r>
        <w:rPr>
          <w:rFonts w:ascii="Verdana" w:hAnsi="Verdana"/>
          <w:bCs/>
        </w:rPr>
        <w:t>, No</w:t>
      </w:r>
      <w:r w:rsidR="00ED4820">
        <w:rPr>
          <w:rFonts w:ascii="Verdana" w:hAnsi="Verdana"/>
          <w:bCs/>
        </w:rPr>
        <w:t>kia Asha Phones, Nokia Android Phones.</w:t>
      </w:r>
    </w:p>
    <w:p w:rsidR="00862FD2" w:rsidRPr="00E36229" w:rsidRDefault="001B2B96" w:rsidP="00310837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 w:right="-547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Had training in Perl</w:t>
      </w:r>
      <w:r w:rsidR="00862FD2">
        <w:rPr>
          <w:rFonts w:ascii="Verdana" w:hAnsi="Verdana"/>
          <w:bCs/>
          <w:sz w:val="20"/>
          <w:szCs w:val="20"/>
        </w:rPr>
        <w:t xml:space="preserve"> </w:t>
      </w:r>
      <w:r w:rsidR="005D71E9">
        <w:rPr>
          <w:rFonts w:ascii="Verdana" w:hAnsi="Verdana"/>
          <w:bCs/>
          <w:sz w:val="20"/>
          <w:szCs w:val="20"/>
        </w:rPr>
        <w:t xml:space="preserve">Scripting </w:t>
      </w:r>
      <w:r w:rsidR="00862FD2">
        <w:rPr>
          <w:rFonts w:ascii="Verdana" w:hAnsi="Verdana"/>
          <w:bCs/>
          <w:sz w:val="20"/>
          <w:szCs w:val="20"/>
        </w:rPr>
        <w:t>Language</w:t>
      </w:r>
    </w:p>
    <w:p w:rsidR="00862FD2" w:rsidRPr="00E36229" w:rsidRDefault="00760B7B" w:rsidP="00310837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 w:right="-547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Defect/</w:t>
      </w:r>
      <w:r w:rsidR="00862FD2">
        <w:rPr>
          <w:rFonts w:ascii="Verdana" w:hAnsi="Verdana"/>
          <w:sz w:val="20"/>
          <w:szCs w:val="20"/>
        </w:rPr>
        <w:t xml:space="preserve">Error Management Tool: </w:t>
      </w:r>
      <w:r w:rsidR="00862FD2">
        <w:rPr>
          <w:rFonts w:ascii="Verdana" w:hAnsi="Verdana"/>
          <w:b/>
          <w:bCs/>
          <w:sz w:val="20"/>
          <w:szCs w:val="20"/>
        </w:rPr>
        <w:t xml:space="preserve">Lotus Notes, </w:t>
      </w:r>
      <w:r w:rsidR="00862FD2">
        <w:rPr>
          <w:rFonts w:ascii="Verdana" w:hAnsi="Verdana" w:cs="Arial"/>
          <w:b/>
          <w:bCs/>
          <w:sz w:val="20"/>
          <w:szCs w:val="20"/>
        </w:rPr>
        <w:t>Bugzilla, ClearQuest, eService, JIRA</w:t>
      </w:r>
    </w:p>
    <w:p w:rsidR="00862FD2" w:rsidRDefault="00862FD2" w:rsidP="00310837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 w:right="-547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Database: </w:t>
      </w:r>
      <w:r>
        <w:rPr>
          <w:rFonts w:ascii="Verdana" w:hAnsi="Verdana"/>
          <w:b/>
          <w:bCs/>
          <w:sz w:val="20"/>
          <w:szCs w:val="20"/>
        </w:rPr>
        <w:t>SQLite</w:t>
      </w:r>
    </w:p>
    <w:p w:rsidR="00862FD2" w:rsidRDefault="005D71E9" w:rsidP="00310837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 w:right="-547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IDE &amp; </w:t>
      </w:r>
      <w:r w:rsidR="006B2C91">
        <w:rPr>
          <w:rFonts w:ascii="Verdana" w:hAnsi="Verdana"/>
          <w:sz w:val="20"/>
          <w:szCs w:val="20"/>
        </w:rPr>
        <w:t>Automation:</w:t>
      </w:r>
      <w:r w:rsidR="003E10CA">
        <w:rPr>
          <w:rFonts w:ascii="Verdana" w:hAnsi="Verdana"/>
          <w:b/>
          <w:bCs/>
          <w:sz w:val="20"/>
          <w:szCs w:val="20"/>
        </w:rPr>
        <w:t xml:space="preserve"> </w:t>
      </w:r>
      <w:r w:rsidR="005318F1">
        <w:rPr>
          <w:rFonts w:ascii="Verdana" w:hAnsi="Verdana"/>
          <w:b/>
          <w:bCs/>
          <w:sz w:val="20"/>
          <w:szCs w:val="20"/>
        </w:rPr>
        <w:t>Eclipse</w:t>
      </w:r>
      <w:r w:rsidR="009F0849">
        <w:rPr>
          <w:rFonts w:ascii="Verdana" w:hAnsi="Verdana"/>
          <w:b/>
          <w:bCs/>
          <w:sz w:val="20"/>
          <w:szCs w:val="20"/>
        </w:rPr>
        <w:t xml:space="preserve">, </w:t>
      </w:r>
      <w:r w:rsidR="00B63808" w:rsidRPr="00B63808">
        <w:rPr>
          <w:rFonts w:ascii="Verdana" w:hAnsi="Verdana"/>
          <w:b/>
          <w:bCs/>
          <w:sz w:val="20"/>
          <w:szCs w:val="20"/>
        </w:rPr>
        <w:t>Selenium</w:t>
      </w:r>
      <w:r w:rsidR="00B63808">
        <w:rPr>
          <w:rFonts w:ascii="Verdana" w:hAnsi="Verdana"/>
          <w:b/>
          <w:bCs/>
          <w:sz w:val="20"/>
          <w:szCs w:val="20"/>
        </w:rPr>
        <w:t xml:space="preserve"> </w:t>
      </w:r>
      <w:r w:rsidR="00B63808" w:rsidRPr="00B63808">
        <w:rPr>
          <w:rFonts w:ascii="Verdana" w:hAnsi="Verdana"/>
          <w:b/>
          <w:bCs/>
          <w:sz w:val="20"/>
          <w:szCs w:val="20"/>
        </w:rPr>
        <w:t>RC,</w:t>
      </w:r>
      <w:r w:rsidR="00B63808">
        <w:rPr>
          <w:rFonts w:ascii="Verdana" w:hAnsi="Verdana"/>
          <w:b/>
          <w:bCs/>
          <w:sz w:val="20"/>
          <w:szCs w:val="20"/>
        </w:rPr>
        <w:t xml:space="preserve"> </w:t>
      </w:r>
      <w:r w:rsidR="00B63808" w:rsidRPr="00B63808">
        <w:rPr>
          <w:rFonts w:ascii="Verdana" w:hAnsi="Verdana"/>
          <w:b/>
          <w:bCs/>
          <w:sz w:val="20"/>
          <w:szCs w:val="20"/>
        </w:rPr>
        <w:t>Selenium2.0</w:t>
      </w:r>
    </w:p>
    <w:p w:rsidR="00862FD2" w:rsidRPr="00180FCD" w:rsidRDefault="00862FD2" w:rsidP="00310837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 w:right="-547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Other Tools : </w:t>
      </w:r>
      <w:r w:rsidRPr="001356EC">
        <w:rPr>
          <w:rFonts w:ascii="Verdana" w:hAnsi="Verdana"/>
          <w:b/>
          <w:bCs/>
          <w:sz w:val="20"/>
          <w:szCs w:val="20"/>
        </w:rPr>
        <w:t>Clarify, Siebel &amp; Qlikview</w:t>
      </w:r>
      <w:r>
        <w:rPr>
          <w:rFonts w:ascii="Verdana" w:hAnsi="Verdana"/>
          <w:bCs/>
          <w:sz w:val="20"/>
          <w:szCs w:val="20"/>
        </w:rPr>
        <w:t xml:space="preserve"> (For Generating Reports and for Escalation handling)</w:t>
      </w:r>
      <w:r w:rsidR="001857A8">
        <w:rPr>
          <w:rFonts w:ascii="Verdana" w:hAnsi="Verdana"/>
          <w:bCs/>
          <w:sz w:val="20"/>
          <w:szCs w:val="20"/>
        </w:rPr>
        <w:t xml:space="preserve">, </w:t>
      </w:r>
      <w:r w:rsidR="001857A8" w:rsidRPr="001857A8">
        <w:rPr>
          <w:rFonts w:ascii="Verdana" w:hAnsi="Verdana"/>
          <w:b/>
          <w:bCs/>
          <w:sz w:val="20"/>
          <w:szCs w:val="20"/>
        </w:rPr>
        <w:t>GENIUS</w:t>
      </w:r>
    </w:p>
    <w:p w:rsidR="00862FD2" w:rsidRDefault="00862FD2" w:rsidP="00862FD2">
      <w:pPr>
        <w:autoSpaceDE w:val="0"/>
        <w:rPr>
          <w:rFonts w:ascii="Verdana" w:hAnsi="Verdana" w:cs="Arial"/>
          <w:sz w:val="20"/>
          <w:szCs w:val="20"/>
        </w:rPr>
      </w:pPr>
    </w:p>
    <w:p w:rsidR="00125D50" w:rsidRDefault="00125D50" w:rsidP="00125D50">
      <w:pPr>
        <w:autoSpaceDE w:val="0"/>
        <w:rPr>
          <w:rFonts w:ascii="Verdana" w:hAnsi="Verdana"/>
          <w:bCs/>
          <w:sz w:val="20"/>
        </w:rPr>
      </w:pPr>
    </w:p>
    <w:tbl>
      <w:tblPr>
        <w:tblW w:w="105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862FD2" w:rsidTr="001857A8">
        <w:trPr>
          <w:trHeight w:val="347"/>
        </w:trPr>
        <w:tc>
          <w:tcPr>
            <w:tcW w:w="10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2FD2" w:rsidRDefault="00862FD2" w:rsidP="005B653E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EDUCATIONAL QUALIFICATION : </w:t>
            </w:r>
          </w:p>
        </w:tc>
      </w:tr>
    </w:tbl>
    <w:p w:rsidR="00862FD2" w:rsidRPr="00434E8D" w:rsidRDefault="00862FD2" w:rsidP="00862FD2">
      <w:pPr>
        <w:autoSpaceDE w:val="0"/>
        <w:rPr>
          <w:rFonts w:ascii="Verdana" w:hAnsi="Verdana"/>
          <w:sz w:val="20"/>
          <w:szCs w:val="20"/>
        </w:rPr>
      </w:pPr>
    </w:p>
    <w:p w:rsidR="00862FD2" w:rsidRPr="000B0CCA" w:rsidRDefault="00862FD2" w:rsidP="004405EE">
      <w:pPr>
        <w:pStyle w:val="BodyText"/>
        <w:widowControl w:val="0"/>
        <w:numPr>
          <w:ilvl w:val="0"/>
          <w:numId w:val="13"/>
        </w:numPr>
        <w:spacing w:after="283"/>
        <w:jc w:val="both"/>
        <w:rPr>
          <w:rFonts w:ascii="Verdana" w:hAnsi="Verdana"/>
          <w:bCs/>
          <w:sz w:val="20"/>
          <w:szCs w:val="20"/>
        </w:rPr>
      </w:pPr>
      <w:r w:rsidRPr="000B0CCA">
        <w:rPr>
          <w:rFonts w:ascii="Verdana" w:hAnsi="Verdana"/>
          <w:b/>
          <w:bCs/>
          <w:sz w:val="20"/>
          <w:szCs w:val="20"/>
        </w:rPr>
        <w:t>MBA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0B0CCA">
        <w:rPr>
          <w:rFonts w:ascii="Verdana" w:hAnsi="Verdana"/>
          <w:bCs/>
          <w:sz w:val="20"/>
          <w:szCs w:val="20"/>
        </w:rPr>
        <w:t>in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B0CCA">
        <w:rPr>
          <w:rFonts w:ascii="Verdana" w:hAnsi="Verdana"/>
          <w:b/>
          <w:bCs/>
          <w:sz w:val="20"/>
          <w:szCs w:val="20"/>
        </w:rPr>
        <w:t xml:space="preserve">Project Management </w:t>
      </w:r>
      <w:r w:rsidRPr="000B0CCA">
        <w:rPr>
          <w:rFonts w:ascii="Verdana" w:hAnsi="Verdana"/>
          <w:bCs/>
          <w:sz w:val="20"/>
          <w:szCs w:val="20"/>
        </w:rPr>
        <w:t xml:space="preserve">from </w:t>
      </w:r>
      <w:r>
        <w:rPr>
          <w:rFonts w:ascii="Verdana" w:hAnsi="Verdana"/>
          <w:bCs/>
          <w:sz w:val="20"/>
          <w:szCs w:val="20"/>
        </w:rPr>
        <w:t>Alagappa University, Tirupattur</w:t>
      </w:r>
      <w:r w:rsidR="00E70389">
        <w:rPr>
          <w:rFonts w:ascii="Verdana" w:hAnsi="Verdana"/>
          <w:bCs/>
          <w:sz w:val="20"/>
          <w:szCs w:val="20"/>
        </w:rPr>
        <w:t>.</w:t>
      </w:r>
    </w:p>
    <w:p w:rsidR="00862FD2" w:rsidRPr="000B0CCA" w:rsidRDefault="00862FD2" w:rsidP="004405EE">
      <w:pPr>
        <w:pStyle w:val="BodyText"/>
        <w:widowControl w:val="0"/>
        <w:numPr>
          <w:ilvl w:val="0"/>
          <w:numId w:val="13"/>
        </w:numPr>
        <w:spacing w:after="283"/>
        <w:jc w:val="both"/>
        <w:rPr>
          <w:rFonts w:ascii="Verdana" w:hAnsi="Verdana"/>
          <w:bCs/>
          <w:sz w:val="20"/>
          <w:szCs w:val="20"/>
        </w:rPr>
      </w:pPr>
      <w:r w:rsidRPr="000B0CCA">
        <w:rPr>
          <w:rFonts w:ascii="Verdana" w:hAnsi="Verdana"/>
          <w:b/>
          <w:bCs/>
          <w:sz w:val="20"/>
          <w:szCs w:val="20"/>
        </w:rPr>
        <w:t>Bachelor’s</w:t>
      </w:r>
      <w:r w:rsidRPr="000B0CCA">
        <w:rPr>
          <w:rFonts w:ascii="Verdana" w:hAnsi="Verdana"/>
          <w:bCs/>
          <w:sz w:val="20"/>
          <w:szCs w:val="20"/>
        </w:rPr>
        <w:t xml:space="preserve"> Degree in </w:t>
      </w:r>
      <w:r w:rsidRPr="000B0CCA">
        <w:rPr>
          <w:rFonts w:ascii="Verdana" w:hAnsi="Verdana"/>
          <w:b/>
          <w:bCs/>
          <w:sz w:val="20"/>
          <w:szCs w:val="20"/>
        </w:rPr>
        <w:t>Computer Science</w:t>
      </w:r>
      <w:r w:rsidRPr="000B0CCA">
        <w:rPr>
          <w:rFonts w:ascii="Verdana" w:hAnsi="Verdana"/>
          <w:bCs/>
          <w:sz w:val="20"/>
          <w:szCs w:val="20"/>
        </w:rPr>
        <w:t xml:space="preserve"> from Sacred Heart College, Tirupattu</w:t>
      </w:r>
      <w:r>
        <w:rPr>
          <w:rFonts w:ascii="Verdana" w:hAnsi="Verdana"/>
          <w:bCs/>
          <w:sz w:val="20"/>
          <w:szCs w:val="20"/>
        </w:rPr>
        <w:t>r</w:t>
      </w:r>
      <w:r w:rsidR="00E70389">
        <w:rPr>
          <w:rFonts w:ascii="Verdana" w:hAnsi="Verdana"/>
          <w:bCs/>
          <w:sz w:val="20"/>
          <w:szCs w:val="20"/>
        </w:rPr>
        <w:t>.</w:t>
      </w:r>
    </w:p>
    <w:p w:rsidR="00862FD2" w:rsidRPr="00C86E49" w:rsidRDefault="00862FD2" w:rsidP="00C85023">
      <w:pPr>
        <w:pStyle w:val="BodyText"/>
        <w:widowControl w:val="0"/>
        <w:numPr>
          <w:ilvl w:val="0"/>
          <w:numId w:val="18"/>
        </w:numPr>
        <w:autoSpaceDE w:val="0"/>
        <w:spacing w:after="283"/>
        <w:jc w:val="both"/>
        <w:rPr>
          <w:rFonts w:ascii="Verdana" w:hAnsi="Verdana" w:cs="Arial"/>
          <w:sz w:val="20"/>
          <w:szCs w:val="20"/>
        </w:rPr>
      </w:pPr>
      <w:r w:rsidRPr="000B0CCA">
        <w:rPr>
          <w:rFonts w:ascii="Verdana" w:hAnsi="Verdana"/>
          <w:b/>
          <w:sz w:val="20"/>
          <w:szCs w:val="20"/>
        </w:rPr>
        <w:lastRenderedPageBreak/>
        <w:t xml:space="preserve">Honors Certification </w:t>
      </w:r>
      <w:r w:rsidRPr="000B0CCA">
        <w:rPr>
          <w:rFonts w:ascii="Verdana" w:hAnsi="Verdana"/>
          <w:sz w:val="20"/>
          <w:szCs w:val="20"/>
        </w:rPr>
        <w:t>course in Network Engineering from</w:t>
      </w:r>
      <w:r w:rsidRPr="000B0CCA">
        <w:rPr>
          <w:rFonts w:ascii="Verdana" w:hAnsi="Verdana"/>
          <w:b/>
          <w:sz w:val="20"/>
          <w:szCs w:val="20"/>
        </w:rPr>
        <w:t xml:space="preserve"> IIHT, </w:t>
      </w:r>
      <w:r w:rsidRPr="000B0CCA">
        <w:rPr>
          <w:rFonts w:ascii="Verdana" w:hAnsi="Verdana"/>
          <w:sz w:val="20"/>
          <w:szCs w:val="20"/>
        </w:rPr>
        <w:t>Tirupattur.</w:t>
      </w:r>
    </w:p>
    <w:tbl>
      <w:tblPr>
        <w:tblW w:w="104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13"/>
      </w:tblGrid>
      <w:tr w:rsidR="00CD58AB" w:rsidTr="001857A8">
        <w:trPr>
          <w:trHeight w:val="358"/>
        </w:trPr>
        <w:tc>
          <w:tcPr>
            <w:tcW w:w="10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D58AB" w:rsidRDefault="00CD58AB" w:rsidP="005B653E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PROFESSIONAL EXPERIENCE: </w:t>
            </w:r>
            <w:r>
              <w:rPr>
                <w:rFonts w:ascii="Verdana" w:hAnsi="Verdana"/>
                <w:b/>
                <w:bCs/>
              </w:rPr>
              <w:t>10</w:t>
            </w:r>
            <w:r w:rsidRPr="00D45F2E">
              <w:rPr>
                <w:rFonts w:ascii="Verdana" w:hAnsi="Verdana"/>
                <w:b/>
                <w:bCs/>
              </w:rPr>
              <w:t xml:space="preserve"> </w:t>
            </w:r>
            <w:r w:rsidRPr="00080B25">
              <w:rPr>
                <w:rFonts w:ascii="Verdana" w:hAnsi="Verdana"/>
                <w:b/>
                <w:bCs/>
              </w:rPr>
              <w:t>Years</w:t>
            </w:r>
          </w:p>
        </w:tc>
      </w:tr>
    </w:tbl>
    <w:p w:rsidR="00CD58AB" w:rsidRPr="00346195" w:rsidRDefault="00CD58AB" w:rsidP="00CD58AB">
      <w:pPr>
        <w:autoSpaceDE w:val="0"/>
        <w:rPr>
          <w:rFonts w:ascii="Verdana" w:hAnsi="Verdana"/>
          <w:sz w:val="20"/>
          <w:szCs w:val="20"/>
        </w:rPr>
      </w:pPr>
    </w:p>
    <w:p w:rsidR="00CD58AB" w:rsidRPr="00CD58AB" w:rsidRDefault="00CD58AB" w:rsidP="004405EE">
      <w:pPr>
        <w:pStyle w:val="NormalArial"/>
        <w:numPr>
          <w:ilvl w:val="0"/>
          <w:numId w:val="14"/>
        </w:numPr>
        <w:rPr>
          <w:rFonts w:ascii="Verdana" w:hAnsi="Verdana"/>
          <w:bCs/>
        </w:rPr>
      </w:pPr>
      <w:r w:rsidRPr="003864A5">
        <w:rPr>
          <w:rFonts w:ascii="Verdana" w:hAnsi="Verdana"/>
          <w:bCs/>
        </w:rPr>
        <w:t>Currently</w:t>
      </w:r>
      <w:r w:rsidRPr="000C2534">
        <w:rPr>
          <w:rFonts w:ascii="Verdana" w:hAnsi="Verdana"/>
          <w:bCs/>
        </w:rPr>
        <w:t xml:space="preserve"> Working for </w:t>
      </w:r>
      <w:r w:rsidRPr="000C2534">
        <w:rPr>
          <w:rFonts w:ascii="Verdana" w:hAnsi="Verdana"/>
          <w:b/>
          <w:bCs/>
        </w:rPr>
        <w:t>N</w:t>
      </w:r>
      <w:r w:rsidR="00C0688F">
        <w:rPr>
          <w:rFonts w:ascii="Verdana" w:hAnsi="Verdana"/>
          <w:b/>
          <w:bCs/>
        </w:rPr>
        <w:t>okia</w:t>
      </w:r>
      <w:r>
        <w:rPr>
          <w:rFonts w:ascii="Verdana" w:hAnsi="Verdana"/>
          <w:b/>
          <w:bCs/>
        </w:rPr>
        <w:t xml:space="preserve"> </w:t>
      </w:r>
      <w:r w:rsidRPr="000C2534">
        <w:rPr>
          <w:rFonts w:ascii="Verdana" w:hAnsi="Verdana"/>
          <w:b/>
          <w:bCs/>
        </w:rPr>
        <w:t>India Pvt Ltd</w:t>
      </w:r>
      <w:r w:rsidRPr="000C2534">
        <w:rPr>
          <w:rFonts w:ascii="Verdana" w:hAnsi="Verdana"/>
          <w:bCs/>
        </w:rPr>
        <w:t xml:space="preserve">, Bangalore as </w:t>
      </w:r>
      <w:r w:rsidRPr="00CD58AB">
        <w:rPr>
          <w:rFonts w:ascii="Verdana" w:hAnsi="Verdana"/>
          <w:b/>
        </w:rPr>
        <w:t>Team Lead</w:t>
      </w:r>
      <w:r>
        <w:rPr>
          <w:rFonts w:ascii="Verdana" w:hAnsi="Verdana"/>
          <w:bCs/>
        </w:rPr>
        <w:t xml:space="preserve"> through MarquisTech </w:t>
      </w:r>
      <w:r w:rsidRPr="000C2534">
        <w:rPr>
          <w:rFonts w:ascii="Verdana" w:hAnsi="Verdana"/>
          <w:bCs/>
        </w:rPr>
        <w:t>[</w:t>
      </w:r>
      <w:r>
        <w:rPr>
          <w:rFonts w:ascii="Verdana" w:hAnsi="Verdana"/>
          <w:bCs/>
        </w:rPr>
        <w:t>April 2012</w:t>
      </w:r>
      <w:r w:rsidRPr="000C2534">
        <w:rPr>
          <w:rFonts w:ascii="Verdana" w:hAnsi="Verdana"/>
          <w:bCs/>
        </w:rPr>
        <w:t xml:space="preserve"> –</w:t>
      </w:r>
      <w:r>
        <w:rPr>
          <w:rFonts w:ascii="Verdana" w:hAnsi="Verdana"/>
          <w:bCs/>
        </w:rPr>
        <w:t xml:space="preserve"> Present]</w:t>
      </w:r>
      <w:r>
        <w:rPr>
          <w:rFonts w:ascii="Verdana" w:hAnsi="Verdana"/>
        </w:rPr>
        <w:t>.</w:t>
      </w:r>
    </w:p>
    <w:p w:rsidR="00CD58AB" w:rsidRPr="00CD58AB" w:rsidRDefault="009B6BAB" w:rsidP="004405EE">
      <w:pPr>
        <w:pStyle w:val="NormalArial"/>
        <w:numPr>
          <w:ilvl w:val="0"/>
          <w:numId w:val="14"/>
        </w:num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>Nokia</w:t>
      </w:r>
      <w:r w:rsidR="00CD58AB" w:rsidRPr="00CD58AB">
        <w:rPr>
          <w:rFonts w:ascii="Verdana" w:hAnsi="Verdana"/>
          <w:b/>
          <w:bCs/>
        </w:rPr>
        <w:t xml:space="preserve"> India Pvt Ltd</w:t>
      </w:r>
      <w:r w:rsidR="00CD58AB" w:rsidRPr="00CD58AB">
        <w:rPr>
          <w:rFonts w:ascii="Verdana" w:hAnsi="Verdana"/>
          <w:bCs/>
        </w:rPr>
        <w:t xml:space="preserve">, Bangalore </w:t>
      </w:r>
      <w:r w:rsidR="00CD58AB" w:rsidRPr="00CD58AB">
        <w:rPr>
          <w:rFonts w:ascii="Verdana" w:hAnsi="Verdana"/>
          <w:b/>
        </w:rPr>
        <w:t xml:space="preserve">Senior Test </w:t>
      </w:r>
      <w:r w:rsidR="00B5529B" w:rsidRPr="00CD58AB">
        <w:rPr>
          <w:rFonts w:ascii="Verdana" w:hAnsi="Verdana" w:cs="Arial"/>
          <w:b/>
        </w:rPr>
        <w:t xml:space="preserve">Engineer </w:t>
      </w:r>
      <w:r w:rsidR="00B5529B" w:rsidRPr="00CD58AB">
        <w:rPr>
          <w:rFonts w:ascii="Verdana" w:hAnsi="Verdana"/>
          <w:bCs/>
        </w:rPr>
        <w:t>[</w:t>
      </w:r>
      <w:r w:rsidR="00CD58AB" w:rsidRPr="00CD58AB">
        <w:rPr>
          <w:rFonts w:ascii="Verdana" w:hAnsi="Verdana"/>
          <w:bCs/>
        </w:rPr>
        <w:t>Mar 2007 –</w:t>
      </w:r>
      <w:r w:rsidR="00CD58AB">
        <w:rPr>
          <w:rFonts w:ascii="Verdana" w:hAnsi="Verdana"/>
          <w:bCs/>
        </w:rPr>
        <w:t xml:space="preserve"> Mar 2012</w:t>
      </w:r>
      <w:r w:rsidR="00CD58AB" w:rsidRPr="00CD58AB">
        <w:rPr>
          <w:rFonts w:ascii="Verdana" w:hAnsi="Verdana"/>
          <w:bCs/>
        </w:rPr>
        <w:t>]</w:t>
      </w:r>
      <w:r w:rsidR="00CD58AB">
        <w:rPr>
          <w:rFonts w:ascii="Verdana" w:hAnsi="Verdana"/>
          <w:bCs/>
        </w:rPr>
        <w:t>.</w:t>
      </w:r>
    </w:p>
    <w:p w:rsidR="00CD58AB" w:rsidRPr="009B6BAB" w:rsidRDefault="00CD58AB" w:rsidP="004405EE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9B6BAB">
        <w:rPr>
          <w:rFonts w:ascii="Verdana" w:hAnsi="Verdana" w:cs="Courier New"/>
          <w:b/>
          <w:bCs/>
          <w:sz w:val="20"/>
          <w:szCs w:val="20"/>
        </w:rPr>
        <w:t>Reliance Info Stream India Private Limited</w:t>
      </w:r>
      <w:r w:rsidR="00460FE0" w:rsidRPr="009B6BAB">
        <w:rPr>
          <w:rFonts w:ascii="Verdana" w:hAnsi="Verdana" w:cs="Courier New"/>
          <w:b/>
          <w:bCs/>
          <w:sz w:val="20"/>
          <w:szCs w:val="20"/>
        </w:rPr>
        <w:t>,</w:t>
      </w:r>
      <w:r w:rsidR="00460FE0" w:rsidRPr="009B6BAB">
        <w:rPr>
          <w:rFonts w:ascii="Verdana" w:hAnsi="Verdana"/>
          <w:b/>
          <w:sz w:val="20"/>
          <w:szCs w:val="20"/>
        </w:rPr>
        <w:t xml:space="preserve"> </w:t>
      </w:r>
      <w:r w:rsidR="00460FE0" w:rsidRPr="009B6BAB">
        <w:rPr>
          <w:rFonts w:ascii="Verdana" w:hAnsi="Verdana"/>
          <w:b/>
          <w:bCs/>
          <w:sz w:val="20"/>
          <w:szCs w:val="20"/>
        </w:rPr>
        <w:t>Navi</w:t>
      </w:r>
      <w:r w:rsidR="00460FE0">
        <w:rPr>
          <w:rFonts w:ascii="Verdana" w:hAnsi="Verdana"/>
          <w:bCs/>
          <w:sz w:val="20"/>
          <w:szCs w:val="20"/>
        </w:rPr>
        <w:t xml:space="preserve"> Mumbai as </w:t>
      </w:r>
      <w:r w:rsidRPr="00460FE0">
        <w:rPr>
          <w:rFonts w:ascii="Verdana" w:hAnsi="Verdana"/>
          <w:b/>
          <w:bCs/>
          <w:sz w:val="20"/>
          <w:szCs w:val="20"/>
        </w:rPr>
        <w:t>Officers Technology</w:t>
      </w:r>
      <w:r w:rsidRPr="009B6BAB">
        <w:rPr>
          <w:rFonts w:ascii="Verdana" w:hAnsi="Verdana"/>
          <w:bCs/>
          <w:sz w:val="20"/>
          <w:szCs w:val="20"/>
        </w:rPr>
        <w:t>, [Feb 2004 – Feb 2007].</w:t>
      </w:r>
    </w:p>
    <w:p w:rsidR="00CD58AB" w:rsidRPr="00346195" w:rsidRDefault="00CD58AB" w:rsidP="00CD58AB">
      <w:pPr>
        <w:autoSpaceDE w:val="0"/>
        <w:rPr>
          <w:rFonts w:ascii="Verdana" w:hAnsi="Verdana" w:cs="Courier New"/>
          <w:sz w:val="20"/>
          <w:szCs w:val="20"/>
        </w:rPr>
      </w:pPr>
    </w:p>
    <w:tbl>
      <w:tblPr>
        <w:tblW w:w="104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58"/>
      </w:tblGrid>
      <w:tr w:rsidR="00B5529B" w:rsidTr="00B5529B">
        <w:trPr>
          <w:trHeight w:val="368"/>
        </w:trPr>
        <w:tc>
          <w:tcPr>
            <w:tcW w:w="10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529B" w:rsidRDefault="00B5529B" w:rsidP="005B653E">
            <w:pPr>
              <w:autoSpaceDE w:val="0"/>
              <w:snapToGrid w:val="0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aps/>
                <w:sz w:val="20"/>
                <w:szCs w:val="20"/>
              </w:rPr>
              <w:t xml:space="preserve">PROJECTS: </w:t>
            </w:r>
          </w:p>
        </w:tc>
      </w:tr>
    </w:tbl>
    <w:p w:rsidR="00CD58AB" w:rsidRDefault="00CD58AB" w:rsidP="00CD58AB">
      <w:pPr>
        <w:jc w:val="both"/>
        <w:rPr>
          <w:rFonts w:ascii="Verdana" w:hAnsi="Verdana"/>
          <w:b/>
          <w:sz w:val="20"/>
          <w:szCs w:val="20"/>
        </w:rPr>
      </w:pPr>
    </w:p>
    <w:p w:rsidR="00CD58AB" w:rsidRDefault="00DE45BE" w:rsidP="00CD58A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Project:</w:t>
      </w:r>
      <w:r w:rsidR="00CD58AB">
        <w:rPr>
          <w:rFonts w:ascii="Verdana" w:hAnsi="Verdana"/>
          <w:sz w:val="20"/>
          <w:szCs w:val="20"/>
        </w:rPr>
        <w:t xml:space="preserve"> </w:t>
      </w:r>
      <w:r w:rsidR="00CD58AB">
        <w:rPr>
          <w:rFonts w:ascii="Verdana" w:hAnsi="Verdana"/>
          <w:b/>
          <w:sz w:val="20"/>
          <w:szCs w:val="20"/>
        </w:rPr>
        <w:t>Nokia Asha Phones</w:t>
      </w:r>
    </w:p>
    <w:p w:rsidR="00374AFA" w:rsidRDefault="00374AFA" w:rsidP="00CD58AB">
      <w:pPr>
        <w:jc w:val="both"/>
        <w:rPr>
          <w:rFonts w:ascii="Verdana" w:hAnsi="Verdana"/>
          <w:b/>
          <w:sz w:val="20"/>
          <w:szCs w:val="20"/>
        </w:rPr>
      </w:pPr>
    </w:p>
    <w:p w:rsidR="00CD58AB" w:rsidRDefault="0024023B" w:rsidP="00CD58A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Domain: S30/S40 and NG phones, Android Phones.</w:t>
      </w:r>
    </w:p>
    <w:p w:rsidR="00CD58AB" w:rsidRDefault="00CD58AB" w:rsidP="00CD58AB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size: Above 50 Test Engineers</w:t>
      </w:r>
    </w:p>
    <w:p w:rsidR="00CD58AB" w:rsidRDefault="00CD58AB" w:rsidP="00CD58AB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Role: Project Lead / Test Lead.</w:t>
      </w:r>
    </w:p>
    <w:p w:rsidR="00CD58AB" w:rsidRDefault="00CD58AB" w:rsidP="00CD58AB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2</w:t>
      </w:r>
      <w:r w:rsidR="00BD0E7A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months</w:t>
      </w:r>
    </w:p>
    <w:p w:rsidR="00BD0E7A" w:rsidRDefault="00BD0E7A" w:rsidP="00CD58AB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</w:p>
    <w:p w:rsidR="00BD0E7A" w:rsidRPr="004405EE" w:rsidRDefault="00BD0E7A" w:rsidP="00BD0E7A">
      <w:pPr>
        <w:pStyle w:val="NormalArial"/>
        <w:rPr>
          <w:rFonts w:ascii="Verdana" w:hAnsi="Verdana" w:cs="Arial"/>
          <w:b/>
        </w:rPr>
      </w:pPr>
      <w:r w:rsidRPr="004405EE">
        <w:rPr>
          <w:rFonts w:ascii="Verdana" w:hAnsi="Verdana" w:cs="Arial"/>
        </w:rPr>
        <w:t>Description</w:t>
      </w:r>
      <w:r w:rsidRPr="004405EE">
        <w:rPr>
          <w:rFonts w:ascii="Verdana" w:hAnsi="Verdana" w:cs="Arial"/>
          <w:b/>
        </w:rPr>
        <w:t>:</w:t>
      </w:r>
    </w:p>
    <w:p w:rsidR="00BD0E7A" w:rsidRDefault="00BD0E7A" w:rsidP="00BD0E7A">
      <w:pPr>
        <w:pStyle w:val="NormalArial"/>
        <w:rPr>
          <w:rFonts w:ascii="Verdana" w:hAnsi="Verdana" w:cs="Arial"/>
          <w:b/>
        </w:rPr>
      </w:pPr>
    </w:p>
    <w:p w:rsidR="00BD0E7A" w:rsidRPr="00ED4820" w:rsidRDefault="00BD0E7A" w:rsidP="004405EE">
      <w:pPr>
        <w:pStyle w:val="NormalArial"/>
        <w:numPr>
          <w:ilvl w:val="0"/>
          <w:numId w:val="15"/>
        </w:numPr>
        <w:rPr>
          <w:rFonts w:ascii="Verdana" w:hAnsi="Verdana" w:cs="Arial"/>
          <w:u w:val="single"/>
        </w:rPr>
      </w:pPr>
      <w:r w:rsidRPr="00617EC7">
        <w:rPr>
          <w:rFonts w:ascii="Verdana" w:hAnsi="Verdana"/>
          <w:bCs/>
        </w:rPr>
        <w:t xml:space="preserve">Nokia Asha Phones project is related to Nokia Dual SIM projects which includes the Chipsets of Intel and MediaTek. </w:t>
      </w:r>
      <w:r w:rsidR="00617EC7">
        <w:rPr>
          <w:rFonts w:ascii="Verdana" w:hAnsi="Verdana"/>
          <w:bCs/>
        </w:rPr>
        <w:t xml:space="preserve">My team is responsible for releasing the product to the Market. Our testing includes Functional, Non-functional &amp; Automation testing. </w:t>
      </w:r>
    </w:p>
    <w:p w:rsidR="00ED4820" w:rsidRPr="00617EC7" w:rsidRDefault="00ED4820" w:rsidP="00ED4820">
      <w:pPr>
        <w:pStyle w:val="NormalArial"/>
        <w:ind w:left="720"/>
        <w:rPr>
          <w:rFonts w:ascii="Verdana" w:hAnsi="Verdana" w:cs="Arial"/>
          <w:u w:val="single"/>
        </w:rPr>
      </w:pPr>
    </w:p>
    <w:p w:rsidR="00BD0E7A" w:rsidRPr="004405EE" w:rsidRDefault="00BD0E7A" w:rsidP="00BD0E7A">
      <w:pPr>
        <w:pStyle w:val="NormalArial"/>
        <w:rPr>
          <w:rFonts w:ascii="Verdana" w:hAnsi="Verdana" w:cs="Arial"/>
        </w:rPr>
      </w:pPr>
      <w:r w:rsidRPr="004405EE">
        <w:rPr>
          <w:rFonts w:ascii="Verdana" w:hAnsi="Verdana" w:cs="Arial"/>
        </w:rPr>
        <w:t>Responsibilities:</w:t>
      </w:r>
    </w:p>
    <w:p w:rsidR="00BD0E7A" w:rsidRDefault="00BD0E7A" w:rsidP="00BD0E7A">
      <w:pPr>
        <w:pStyle w:val="NormalArial"/>
        <w:rPr>
          <w:rFonts w:ascii="Verdana" w:hAnsi="Verdana" w:cs="Arial"/>
        </w:rPr>
      </w:pPr>
    </w:p>
    <w:p w:rsidR="00BD0E7A" w:rsidRPr="00851434" w:rsidRDefault="00BD0E7A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Assigning the Daily task to the team.</w:t>
      </w:r>
    </w:p>
    <w:p w:rsidR="00BD0E7A" w:rsidRDefault="00BD0E7A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Check the errors for which my team is responsible for and ensure required information is provided within 24 hours.</w:t>
      </w:r>
    </w:p>
    <w:p w:rsidR="00BD0E7A" w:rsidRDefault="00BD0E7A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Based on the assigned KPI, tracking the performance of every </w:t>
      </w:r>
      <w:r w:rsidR="001857A8">
        <w:rPr>
          <w:rFonts w:ascii="Verdana" w:hAnsi="Verdana" w:cs="Arial"/>
        </w:rPr>
        <w:t>tester</w:t>
      </w:r>
      <w:r>
        <w:rPr>
          <w:rFonts w:ascii="Verdana" w:hAnsi="Verdana" w:cs="Arial"/>
        </w:rPr>
        <w:t xml:space="preserve"> based on the errors they have reported on a Monthly basis.</w:t>
      </w:r>
    </w:p>
    <w:p w:rsidR="00BD0E7A" w:rsidRDefault="00BD0E7A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Reviewing the reports sent by the team to the stakeholders.</w:t>
      </w:r>
    </w:p>
    <w:p w:rsidR="00B5529B" w:rsidRDefault="00B5529B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Tracking the Weekly Error reports for Multiple Projects.</w:t>
      </w:r>
    </w:p>
    <w:p w:rsidR="00B5529B" w:rsidRDefault="00071441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Providing the improvement ideas to enhance the SW quality of the Product.</w:t>
      </w:r>
    </w:p>
    <w:p w:rsidR="00071441" w:rsidRDefault="00071441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Initiating the Scrum Meetings for different projects.</w:t>
      </w:r>
    </w:p>
    <w:p w:rsidR="00071441" w:rsidRDefault="00071441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Maintaining the Quality Matrices for various mobile phone projects.</w:t>
      </w:r>
    </w:p>
    <w:p w:rsidR="00071441" w:rsidRDefault="00EF3E5E" w:rsidP="00EF3E5E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 w:rsidRPr="00EF3E5E">
        <w:rPr>
          <w:rFonts w:ascii="Verdana" w:hAnsi="Verdana" w:cs="Arial"/>
        </w:rPr>
        <w:t>Identified ideal Automation Scenarios for the applications</w:t>
      </w:r>
      <w:r>
        <w:rPr>
          <w:rFonts w:ascii="Verdana" w:hAnsi="Verdana" w:cs="Arial"/>
        </w:rPr>
        <w:t>.</w:t>
      </w:r>
    </w:p>
    <w:p w:rsidR="00071441" w:rsidRDefault="00E3576B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Created Automation framework for pilot project.</w:t>
      </w:r>
    </w:p>
    <w:p w:rsidR="00071441" w:rsidRDefault="00071441" w:rsidP="00396F62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Getting the access rights for different error tracking tools to the engineers.</w:t>
      </w:r>
    </w:p>
    <w:p w:rsidR="00926C59" w:rsidRDefault="00926C59" w:rsidP="000B72CF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 w:rsidRPr="00760B7B">
        <w:rPr>
          <w:rFonts w:ascii="Verdana" w:hAnsi="Verdana" w:cs="Arial"/>
        </w:rPr>
        <w:t xml:space="preserve">Worked on Pilot project for Mobile </w:t>
      </w:r>
      <w:r w:rsidR="000B72CF" w:rsidRPr="00760B7B">
        <w:rPr>
          <w:rFonts w:ascii="Verdana" w:hAnsi="Verdana" w:cs="Arial"/>
        </w:rPr>
        <w:t>User Agent using Selenium Tools for checking Top 100 Websites.</w:t>
      </w:r>
    </w:p>
    <w:p w:rsidR="00D13D73" w:rsidRPr="00760B7B" w:rsidRDefault="00D13D73" w:rsidP="000B72CF">
      <w:pPr>
        <w:pStyle w:val="NormalArial"/>
        <w:numPr>
          <w:ilvl w:val="0"/>
          <w:numId w:val="19"/>
        </w:numPr>
        <w:rPr>
          <w:rFonts w:ascii="Verdana" w:hAnsi="Verdana" w:cs="Arial"/>
        </w:rPr>
      </w:pPr>
      <w:r>
        <w:rPr>
          <w:rFonts w:ascii="Verdana" w:hAnsi="Verdana" w:cs="Arial"/>
        </w:rPr>
        <w:t>Checking Battery performance by conducting various profile tests.</w:t>
      </w:r>
      <w:bookmarkStart w:id="0" w:name="_GoBack"/>
      <w:bookmarkEnd w:id="0"/>
    </w:p>
    <w:p w:rsidR="001857A8" w:rsidRDefault="001857A8" w:rsidP="001857A8">
      <w:pPr>
        <w:pStyle w:val="NormalArial"/>
        <w:rPr>
          <w:rFonts w:ascii="Verdana" w:hAnsi="Verdana" w:cs="Arial"/>
        </w:rPr>
      </w:pPr>
    </w:p>
    <w:p w:rsidR="001857A8" w:rsidRDefault="001857A8" w:rsidP="001857A8">
      <w:pPr>
        <w:pStyle w:val="NormalArial"/>
        <w:rPr>
          <w:rFonts w:ascii="Verdana" w:hAnsi="Verdana" w:cs="Arial"/>
        </w:rPr>
      </w:pPr>
    </w:p>
    <w:tbl>
      <w:tblPr>
        <w:tblW w:w="104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13"/>
      </w:tblGrid>
      <w:tr w:rsidR="001857A8" w:rsidTr="005B653E">
        <w:trPr>
          <w:trHeight w:val="358"/>
        </w:trPr>
        <w:tc>
          <w:tcPr>
            <w:tcW w:w="10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857A8" w:rsidRDefault="001857A8" w:rsidP="005B653E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AWARDS Received: </w:t>
            </w:r>
          </w:p>
        </w:tc>
      </w:tr>
    </w:tbl>
    <w:p w:rsidR="001857A8" w:rsidRPr="009438BB" w:rsidRDefault="001857A8" w:rsidP="001857A8">
      <w:pPr>
        <w:autoSpaceDE w:val="0"/>
        <w:rPr>
          <w:rFonts w:ascii="Verdana" w:hAnsi="Verdana"/>
          <w:sz w:val="20"/>
          <w:szCs w:val="20"/>
        </w:rPr>
      </w:pPr>
    </w:p>
    <w:p w:rsidR="001857A8" w:rsidRPr="009438BB" w:rsidRDefault="001857A8" w:rsidP="001857A8">
      <w:pPr>
        <w:pStyle w:val="NormalArial"/>
        <w:rPr>
          <w:rFonts w:ascii="Verdana" w:hAnsi="Verdana" w:cs="Arial"/>
        </w:rPr>
      </w:pPr>
    </w:p>
    <w:p w:rsidR="001857A8" w:rsidRPr="001857A8" w:rsidRDefault="001857A8" w:rsidP="004405EE">
      <w:pPr>
        <w:widowControl w:val="0"/>
        <w:numPr>
          <w:ilvl w:val="0"/>
          <w:numId w:val="16"/>
        </w:numPr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  <w:r w:rsidRPr="001857A8">
        <w:rPr>
          <w:rFonts w:ascii="Verdana" w:hAnsi="Verdana" w:cs="Arial"/>
          <w:sz w:val="20"/>
          <w:szCs w:val="20"/>
        </w:rPr>
        <w:t>Award granted for hard work, Performance, Efficiency and Contribution to Error Quality.</w:t>
      </w:r>
    </w:p>
    <w:p w:rsidR="001857A8" w:rsidRPr="001857A8" w:rsidRDefault="001857A8" w:rsidP="004405EE">
      <w:pPr>
        <w:widowControl w:val="0"/>
        <w:numPr>
          <w:ilvl w:val="0"/>
          <w:numId w:val="16"/>
        </w:numPr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  <w:r w:rsidRPr="001857A8">
        <w:rPr>
          <w:rFonts w:ascii="Verdana" w:hAnsi="Verdana" w:cs="Arial"/>
          <w:sz w:val="20"/>
          <w:szCs w:val="20"/>
        </w:rPr>
        <w:t>Best Contributor of the Month award for seamless contribution in Beta testing.</w:t>
      </w:r>
    </w:p>
    <w:p w:rsidR="001857A8" w:rsidRDefault="001857A8" w:rsidP="004405EE">
      <w:pPr>
        <w:widowControl w:val="0"/>
        <w:numPr>
          <w:ilvl w:val="0"/>
          <w:numId w:val="16"/>
        </w:numPr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  <w:r w:rsidRPr="001857A8">
        <w:rPr>
          <w:rFonts w:ascii="Verdana" w:hAnsi="Verdana" w:cs="Arial"/>
          <w:sz w:val="20"/>
          <w:szCs w:val="20"/>
        </w:rPr>
        <w:t xml:space="preserve">Recognized as Champion for contribution towards Alpha testing of devices. </w:t>
      </w:r>
    </w:p>
    <w:p w:rsidR="00B5529B" w:rsidRDefault="00B5529B" w:rsidP="00B5529B">
      <w:pPr>
        <w:widowControl w:val="0"/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B5529B" w:rsidRDefault="00B5529B" w:rsidP="00B5529B">
      <w:pPr>
        <w:widowControl w:val="0"/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B5529B" w:rsidRDefault="00B5529B" w:rsidP="00B5529B">
      <w:pPr>
        <w:widowControl w:val="0"/>
        <w:suppressAutoHyphens w:val="0"/>
        <w:overflowPunct w:val="0"/>
        <w:adjustRightInd w:val="0"/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tbl>
      <w:tblPr>
        <w:tblW w:w="103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23"/>
      </w:tblGrid>
      <w:tr w:rsidR="00B5529B" w:rsidTr="00B5529B">
        <w:trPr>
          <w:trHeight w:val="383"/>
        </w:trPr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529B" w:rsidRDefault="00071441" w:rsidP="005B653E">
            <w:pPr>
              <w:autoSpaceDE w:val="0"/>
              <w:snapToGrid w:val="0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aps/>
                <w:sz w:val="20"/>
                <w:szCs w:val="20"/>
              </w:rPr>
              <w:t>P</w:t>
            </w:r>
            <w:r w:rsidR="00B5529B">
              <w:rPr>
                <w:rFonts w:ascii="Verdana" w:hAnsi="Verdana"/>
                <w:b/>
                <w:bCs/>
                <w:caps/>
                <w:sz w:val="20"/>
                <w:szCs w:val="20"/>
              </w:rPr>
              <w:t xml:space="preserve">ROJECTS: </w:t>
            </w:r>
          </w:p>
        </w:tc>
      </w:tr>
    </w:tbl>
    <w:p w:rsidR="006639EA" w:rsidRDefault="006639EA" w:rsidP="001857A8">
      <w:pPr>
        <w:jc w:val="both"/>
        <w:rPr>
          <w:rFonts w:ascii="Verdana" w:hAnsi="Verdana"/>
          <w:b/>
          <w:sz w:val="20"/>
          <w:szCs w:val="20"/>
        </w:rPr>
      </w:pPr>
    </w:p>
    <w:p w:rsidR="00B5529B" w:rsidRDefault="0089374E" w:rsidP="006639EA">
      <w:pPr>
        <w:jc w:val="both"/>
        <w:rPr>
          <w:rFonts w:ascii="Verdana" w:hAnsi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114935" simplePos="0" relativeHeight="25166131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-50800</wp:posOffset>
                </wp:positionV>
                <wp:extent cx="5448935" cy="161290"/>
                <wp:effectExtent l="4445" t="6985" r="4445" b="3175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161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7A8" w:rsidRDefault="001857A8" w:rsidP="001857A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.65pt;margin-top:-4pt;width:429.05pt;height:12.7pt;z-index:251661312;visibility:visible;mso-wrap-style:square;mso-width-percent:0;mso-height-percent:0;mso-wrap-distance-left:0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" stroked="f">
                <v:fill opacity="0"/>
                <v:textbox inset="0,0,0,0">
                  <w:txbxContent>
                    <w:p w:rsidR="001857A8" w:rsidRDefault="001857A8" w:rsidP="001857A8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6639EA" w:rsidRPr="00CD58AB" w:rsidRDefault="006639EA" w:rsidP="006639EA">
      <w:pPr>
        <w:pStyle w:val="NormalArial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Nokia</w:t>
      </w:r>
      <w:r w:rsidRPr="00CD58AB">
        <w:rPr>
          <w:rFonts w:ascii="Verdana" w:hAnsi="Verdana"/>
          <w:b/>
          <w:bCs/>
        </w:rPr>
        <w:t xml:space="preserve"> India Pvt Ltd</w:t>
      </w:r>
      <w:r w:rsidRPr="00CD58AB">
        <w:rPr>
          <w:rFonts w:ascii="Verdana" w:hAnsi="Verdana"/>
          <w:bCs/>
        </w:rPr>
        <w:t xml:space="preserve">, Bangalore </w:t>
      </w:r>
      <w:r w:rsidRPr="00CD58AB">
        <w:rPr>
          <w:rFonts w:ascii="Verdana" w:hAnsi="Verdana"/>
          <w:b/>
        </w:rPr>
        <w:t xml:space="preserve">Senior Test </w:t>
      </w:r>
      <w:r w:rsidRPr="00CD58AB">
        <w:rPr>
          <w:rFonts w:ascii="Verdana" w:hAnsi="Verdana" w:cs="Arial"/>
          <w:b/>
        </w:rPr>
        <w:t xml:space="preserve">Engineer </w:t>
      </w:r>
      <w:r w:rsidRPr="00CD58AB">
        <w:rPr>
          <w:rFonts w:ascii="Verdana" w:hAnsi="Verdana"/>
          <w:bCs/>
        </w:rPr>
        <w:t>[Mar 2007 –</w:t>
      </w:r>
      <w:r>
        <w:rPr>
          <w:rFonts w:ascii="Verdana" w:hAnsi="Verdana"/>
          <w:bCs/>
        </w:rPr>
        <w:t xml:space="preserve"> Mar 2012</w:t>
      </w:r>
      <w:r w:rsidRPr="00CD58AB">
        <w:rPr>
          <w:rFonts w:ascii="Verdana" w:hAnsi="Verdana"/>
          <w:bCs/>
        </w:rPr>
        <w:t>]</w:t>
      </w:r>
      <w:r>
        <w:rPr>
          <w:rFonts w:ascii="Verdana" w:hAnsi="Verdana"/>
          <w:bCs/>
        </w:rPr>
        <w:t>.</w:t>
      </w:r>
    </w:p>
    <w:p w:rsidR="006639EA" w:rsidRDefault="006639EA" w:rsidP="001857A8">
      <w:pPr>
        <w:jc w:val="both"/>
        <w:rPr>
          <w:rFonts w:ascii="Verdana" w:hAnsi="Verdana"/>
          <w:b/>
          <w:sz w:val="20"/>
          <w:szCs w:val="20"/>
        </w:rPr>
      </w:pPr>
    </w:p>
    <w:p w:rsidR="001857A8" w:rsidRDefault="00B5529B" w:rsidP="001857A8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</w:t>
      </w:r>
      <w:r w:rsidR="001857A8">
        <w:rPr>
          <w:rFonts w:ascii="Verdana" w:hAnsi="Verdana"/>
          <w:b/>
          <w:sz w:val="20"/>
          <w:szCs w:val="20"/>
        </w:rPr>
        <w:t>roject # 1:</w:t>
      </w:r>
      <w:r w:rsidR="001857A8">
        <w:rPr>
          <w:rFonts w:ascii="Verdana" w:hAnsi="Verdana"/>
          <w:sz w:val="20"/>
          <w:szCs w:val="20"/>
        </w:rPr>
        <w:t xml:space="preserve"> </w:t>
      </w:r>
      <w:r w:rsidR="001857A8" w:rsidRPr="0062543B">
        <w:rPr>
          <w:rFonts w:ascii="Verdana" w:hAnsi="Verdana"/>
          <w:b/>
          <w:sz w:val="20"/>
          <w:szCs w:val="20"/>
        </w:rPr>
        <w:t>Nokia Ovi Suite 3.x Versions</w:t>
      </w:r>
    </w:p>
    <w:p w:rsidR="001857A8" w:rsidRDefault="001857A8" w:rsidP="001857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Domain: </w:t>
      </w:r>
      <w:r w:rsidR="007B0352">
        <w:rPr>
          <w:rFonts w:ascii="Verdana" w:hAnsi="Verdana"/>
          <w:sz w:val="20"/>
          <w:szCs w:val="20"/>
        </w:rPr>
        <w:t xml:space="preserve">Desktop Application and </w:t>
      </w:r>
      <w:r>
        <w:rPr>
          <w:rFonts w:ascii="Verdana" w:hAnsi="Verdana"/>
          <w:sz w:val="20"/>
          <w:szCs w:val="20"/>
        </w:rPr>
        <w:t>Multimedia.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size: 10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Role: Senior Test Engineer / Test Lead.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24 months</w:t>
      </w:r>
    </w:p>
    <w:p w:rsidR="001857A8" w:rsidRDefault="001857A8" w:rsidP="00B5529B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Tools: </w:t>
      </w:r>
      <w:r w:rsidRPr="009438BB">
        <w:rPr>
          <w:rFonts w:ascii="Verdana" w:hAnsi="Verdana"/>
          <w:sz w:val="20"/>
          <w:szCs w:val="20"/>
        </w:rPr>
        <w:t>Bugzilla, Siebel &amp; Qlikview, TSW and PC Connectivity Error Database.</w:t>
      </w:r>
    </w:p>
    <w:p w:rsidR="001857A8" w:rsidRDefault="001857A8" w:rsidP="001857A8">
      <w:pPr>
        <w:pStyle w:val="NormalArial"/>
        <w:rPr>
          <w:rFonts w:ascii="Verdana" w:hAnsi="Verdana" w:cs="Arial"/>
          <w:u w:val="single"/>
        </w:rPr>
      </w:pPr>
    </w:p>
    <w:p w:rsidR="001857A8" w:rsidRPr="00E940EF" w:rsidRDefault="001857A8" w:rsidP="001857A8">
      <w:pPr>
        <w:pStyle w:val="NormalArial"/>
        <w:rPr>
          <w:rFonts w:ascii="Verdana" w:hAnsi="Verdana" w:cs="Arial"/>
          <w:b/>
        </w:rPr>
      </w:pPr>
      <w:r w:rsidRPr="00E940EF">
        <w:rPr>
          <w:rFonts w:ascii="Verdana" w:hAnsi="Verdana" w:cs="Arial"/>
        </w:rPr>
        <w:t>Description</w:t>
      </w:r>
      <w:r w:rsidRPr="00E940EF">
        <w:rPr>
          <w:rFonts w:ascii="Verdana" w:hAnsi="Verdana" w:cs="Arial"/>
          <w:b/>
        </w:rPr>
        <w:t>:</w:t>
      </w:r>
    </w:p>
    <w:p w:rsidR="001857A8" w:rsidRDefault="001857A8" w:rsidP="001857A8">
      <w:pPr>
        <w:pStyle w:val="NormalArial"/>
        <w:rPr>
          <w:rFonts w:ascii="Verdana" w:hAnsi="Verdana" w:cs="Arial"/>
          <w:b/>
        </w:rPr>
      </w:pPr>
    </w:p>
    <w:p w:rsidR="001857A8" w:rsidRPr="00FD4ECA" w:rsidRDefault="001857A8" w:rsidP="00E940EF">
      <w:pPr>
        <w:pStyle w:val="NormalArial"/>
        <w:numPr>
          <w:ilvl w:val="0"/>
          <w:numId w:val="17"/>
        </w:numPr>
        <w:rPr>
          <w:rFonts w:ascii="Verdana" w:hAnsi="Verdana"/>
          <w:bCs/>
        </w:rPr>
      </w:pPr>
      <w:r>
        <w:rPr>
          <w:rFonts w:ascii="Verdana" w:hAnsi="Verdana"/>
        </w:rPr>
        <w:t xml:space="preserve">Ovi Desktop Platform is an API to Enumerate All the contents of PC and Mobile Synchronization </w:t>
      </w:r>
    </w:p>
    <w:p w:rsidR="001857A8" w:rsidRDefault="001857A8" w:rsidP="00E940EF">
      <w:pPr>
        <w:pStyle w:val="NormalArial"/>
        <w:numPr>
          <w:ilvl w:val="0"/>
          <w:numId w:val="17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Three way Sync of Mobile, PC and Web – Contacts, Images and Videos</w:t>
      </w:r>
    </w:p>
    <w:p w:rsidR="001857A8" w:rsidRDefault="001857A8" w:rsidP="001857A8">
      <w:pPr>
        <w:pStyle w:val="NormalArial"/>
        <w:rPr>
          <w:rFonts w:ascii="Verdana" w:hAnsi="Verdana" w:cs="Arial"/>
          <w:u w:val="single"/>
        </w:rPr>
      </w:pPr>
    </w:p>
    <w:p w:rsidR="001857A8" w:rsidRPr="00FC32C7" w:rsidRDefault="001857A8" w:rsidP="001857A8">
      <w:pPr>
        <w:pStyle w:val="NormalArial"/>
        <w:rPr>
          <w:rFonts w:ascii="Verdana" w:hAnsi="Verdana" w:cs="Arial"/>
        </w:rPr>
      </w:pPr>
      <w:r w:rsidRPr="00FC32C7">
        <w:rPr>
          <w:rFonts w:ascii="Verdana" w:hAnsi="Verdana" w:cs="Arial"/>
        </w:rPr>
        <w:t>Responsibilities:</w:t>
      </w:r>
    </w:p>
    <w:p w:rsidR="001857A8" w:rsidRDefault="001857A8" w:rsidP="001857A8">
      <w:pPr>
        <w:pStyle w:val="NormalArial"/>
        <w:rPr>
          <w:rFonts w:ascii="Verdana" w:hAnsi="Verdana" w:cs="Arial"/>
        </w:rPr>
      </w:pPr>
    </w:p>
    <w:p w:rsidR="001857A8" w:rsidRPr="00510A84" w:rsidRDefault="001857A8" w:rsidP="00374AFA">
      <w:pPr>
        <w:pStyle w:val="NormalArial"/>
        <w:numPr>
          <w:ilvl w:val="0"/>
          <w:numId w:val="20"/>
        </w:numPr>
        <w:rPr>
          <w:rFonts w:ascii="Verdana" w:hAnsi="Verdana" w:cs="Arial"/>
        </w:rPr>
      </w:pPr>
      <w:r w:rsidRPr="00510A84">
        <w:rPr>
          <w:rFonts w:ascii="Verdana" w:hAnsi="Verdana" w:cs="Arial"/>
        </w:rPr>
        <w:t xml:space="preserve">Resourceful in managing as well as assisting in developing test plans, cases, &amp; scenarios, development &amp; execution of test scripts, bug documentation &amp; tracking. </w:t>
      </w:r>
    </w:p>
    <w:p w:rsidR="001857A8" w:rsidRPr="00510A84" w:rsidRDefault="001857A8" w:rsidP="00374AFA">
      <w:pPr>
        <w:pStyle w:val="NormalArial"/>
        <w:numPr>
          <w:ilvl w:val="0"/>
          <w:numId w:val="20"/>
        </w:numPr>
        <w:rPr>
          <w:rFonts w:ascii="Verdana" w:hAnsi="Verdana" w:cs="Arial"/>
        </w:rPr>
      </w:pPr>
      <w:r w:rsidRPr="00510A84">
        <w:rPr>
          <w:rFonts w:ascii="Verdana" w:hAnsi="Verdana" w:cs="Arial"/>
        </w:rPr>
        <w:t xml:space="preserve">Recognized proficiency in business process mapping, requirement study, defining the various specifications for application implementation, and client interaction for resolving concerns. </w:t>
      </w:r>
    </w:p>
    <w:p w:rsidR="001857A8" w:rsidRPr="00510A84" w:rsidRDefault="001857A8" w:rsidP="00374AFA">
      <w:pPr>
        <w:pStyle w:val="NormalArial"/>
        <w:numPr>
          <w:ilvl w:val="0"/>
          <w:numId w:val="20"/>
        </w:numPr>
        <w:rPr>
          <w:rFonts w:ascii="Verdana" w:hAnsi="Verdana" w:cs="Arial"/>
        </w:rPr>
      </w:pPr>
      <w:r w:rsidRPr="00510A84">
        <w:rPr>
          <w:rFonts w:ascii="Verdana" w:hAnsi="Verdana" w:cs="Arial"/>
        </w:rPr>
        <w:t>Significant experience in driving product strategy and Product Lifecycle Management; expertise in defining and growing Product Lines.</w:t>
      </w:r>
    </w:p>
    <w:p w:rsidR="001857A8" w:rsidRPr="00851434" w:rsidRDefault="001857A8" w:rsidP="00374AFA">
      <w:pPr>
        <w:pStyle w:val="NormalArial"/>
        <w:numPr>
          <w:ilvl w:val="0"/>
          <w:numId w:val="20"/>
        </w:numPr>
        <w:rPr>
          <w:rFonts w:ascii="Verdana" w:hAnsi="Verdana"/>
          <w:b/>
        </w:rPr>
      </w:pPr>
      <w:r w:rsidRPr="003B6A5F">
        <w:rPr>
          <w:rFonts w:ascii="Verdana" w:hAnsi="Verdana" w:cs="Arial"/>
          <w:b/>
        </w:rPr>
        <w:t>Stretch goal</w:t>
      </w:r>
      <w:r>
        <w:rPr>
          <w:rFonts w:ascii="Verdana" w:hAnsi="Verdana" w:cs="Arial"/>
        </w:rPr>
        <w:t xml:space="preserve">: </w:t>
      </w:r>
      <w:r w:rsidRPr="00985A10">
        <w:rPr>
          <w:rFonts w:ascii="Verdana" w:hAnsi="Verdana" w:cs="Arial"/>
        </w:rPr>
        <w:t>Maintain</w:t>
      </w:r>
      <w:r>
        <w:rPr>
          <w:rFonts w:ascii="Verdana" w:hAnsi="Verdana" w:cs="Arial"/>
        </w:rPr>
        <w:t>ing</w:t>
      </w:r>
      <w:r w:rsidRPr="00985A10">
        <w:rPr>
          <w:rFonts w:ascii="Verdana" w:hAnsi="Verdana" w:cs="Arial"/>
        </w:rPr>
        <w:t xml:space="preserve"> Inventory of </w:t>
      </w:r>
      <w:r>
        <w:rPr>
          <w:rFonts w:ascii="Verdana" w:hAnsi="Verdana" w:cs="Arial"/>
        </w:rPr>
        <w:t xml:space="preserve">mobile </w:t>
      </w:r>
      <w:r w:rsidRPr="00985A10">
        <w:rPr>
          <w:rFonts w:ascii="Verdana" w:hAnsi="Verdana" w:cs="Arial"/>
        </w:rPr>
        <w:t xml:space="preserve">Devices </w:t>
      </w:r>
      <w:r>
        <w:rPr>
          <w:rFonts w:ascii="Verdana" w:hAnsi="Verdana" w:cs="Arial"/>
        </w:rPr>
        <w:t xml:space="preserve">and Resources </w:t>
      </w:r>
      <w:r w:rsidRPr="00985A10">
        <w:rPr>
          <w:rFonts w:ascii="Verdana" w:hAnsi="Verdana" w:cs="Arial"/>
        </w:rPr>
        <w:t>for the team.</w:t>
      </w:r>
    </w:p>
    <w:p w:rsidR="001857A8" w:rsidRDefault="001857A8" w:rsidP="001857A8">
      <w:pPr>
        <w:jc w:val="both"/>
        <w:rPr>
          <w:rFonts w:ascii="Verdana" w:hAnsi="Verdana"/>
          <w:b/>
          <w:sz w:val="20"/>
          <w:szCs w:val="20"/>
        </w:rPr>
      </w:pPr>
    </w:p>
    <w:p w:rsidR="001857A8" w:rsidRDefault="0089374E" w:rsidP="001857A8">
      <w:pPr>
        <w:jc w:val="both"/>
        <w:rPr>
          <w:rFonts w:ascii="Verdana" w:hAnsi="Verdana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114935" simplePos="0" relativeHeight="251660288" behindDoc="0" locked="0" layoutInCell="1" allowOverlap="1">
                <wp:simplePos x="0" y="0"/>
                <wp:positionH relativeFrom="margin">
                  <wp:posOffset>5377180</wp:posOffset>
                </wp:positionH>
                <wp:positionV relativeFrom="paragraph">
                  <wp:posOffset>167640</wp:posOffset>
                </wp:positionV>
                <wp:extent cx="261620" cy="97790"/>
                <wp:effectExtent l="5080" t="1905" r="0" b="5080"/>
                <wp:wrapSquare wrapText="largest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977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7A8" w:rsidRDefault="001857A8" w:rsidP="001857A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3.4pt;margin-top:13.2pt;width:20.6pt;height:7.7pt;z-index:251660288;visibility:visible;mso-wrap-style:square;mso-width-percent:0;mso-height-percent:0;mso-wrap-distance-left:0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" stroked="f">
                <v:fill opacity="0"/>
                <v:textbox inset="0,0,0,0">
                  <w:txbxContent>
                    <w:p w:rsidR="001857A8" w:rsidRDefault="001857A8" w:rsidP="001857A8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1857A8">
        <w:rPr>
          <w:rFonts w:ascii="Verdana" w:hAnsi="Verdana"/>
          <w:b/>
          <w:sz w:val="20"/>
          <w:szCs w:val="20"/>
        </w:rPr>
        <w:t>Project # 2:</w:t>
      </w:r>
      <w:r w:rsidR="001857A8">
        <w:rPr>
          <w:rFonts w:ascii="Verdana" w:hAnsi="Verdana"/>
          <w:sz w:val="20"/>
          <w:szCs w:val="20"/>
        </w:rPr>
        <w:t xml:space="preserve"> </w:t>
      </w:r>
      <w:r w:rsidR="001857A8">
        <w:rPr>
          <w:rFonts w:ascii="Verdana" w:hAnsi="Verdana"/>
          <w:b/>
          <w:sz w:val="20"/>
          <w:szCs w:val="20"/>
        </w:rPr>
        <w:t>Nokia PC Suite 6.85 versions and above</w:t>
      </w:r>
    </w:p>
    <w:p w:rsidR="00374AFA" w:rsidRDefault="00374AFA" w:rsidP="001857A8">
      <w:pPr>
        <w:jc w:val="both"/>
        <w:rPr>
          <w:rFonts w:ascii="Verdana" w:hAnsi="Verdana"/>
          <w:b/>
          <w:sz w:val="20"/>
          <w:szCs w:val="20"/>
        </w:rPr>
      </w:pPr>
    </w:p>
    <w:p w:rsidR="001857A8" w:rsidRDefault="001857A8" w:rsidP="001857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Domain: Desktop Application Multimedia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size: 5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Role: </w:t>
      </w:r>
      <w:r>
        <w:rPr>
          <w:rFonts w:ascii="Verdana" w:hAnsi="Verdana"/>
          <w:b/>
          <w:bCs/>
          <w:sz w:val="20"/>
          <w:szCs w:val="20"/>
        </w:rPr>
        <w:t>Test Engineer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36 months</w:t>
      </w:r>
    </w:p>
    <w:p w:rsidR="001857A8" w:rsidRDefault="001857A8" w:rsidP="001857A8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Technology used:</w:t>
      </w:r>
      <w:r>
        <w:rPr>
          <w:rFonts w:ascii="Verdana" w:hAnsi="Verdana"/>
          <w:sz w:val="20"/>
          <w:szCs w:val="20"/>
        </w:rPr>
        <w:tab/>
        <w:t>Bugzilla, Lotus Notes, Siebel &amp; QLIKVIEW</w:t>
      </w:r>
    </w:p>
    <w:p w:rsidR="001857A8" w:rsidRDefault="001857A8" w:rsidP="001857A8">
      <w:pPr>
        <w:jc w:val="both"/>
        <w:rPr>
          <w:rFonts w:ascii="Verdana" w:hAnsi="Verdana"/>
          <w:sz w:val="20"/>
          <w:szCs w:val="20"/>
        </w:rPr>
      </w:pPr>
    </w:p>
    <w:p w:rsidR="001857A8" w:rsidRPr="00FC32C7" w:rsidRDefault="001857A8" w:rsidP="001857A8">
      <w:pPr>
        <w:pStyle w:val="NormalArial"/>
        <w:rPr>
          <w:rFonts w:ascii="Verdana" w:hAnsi="Verdana" w:cs="Arial"/>
          <w:b/>
        </w:rPr>
      </w:pPr>
      <w:r w:rsidRPr="00FC32C7">
        <w:rPr>
          <w:rFonts w:ascii="Verdana" w:hAnsi="Verdana" w:cs="Arial"/>
        </w:rPr>
        <w:t>Description</w:t>
      </w:r>
      <w:r w:rsidRPr="00FC32C7">
        <w:rPr>
          <w:rFonts w:ascii="Verdana" w:hAnsi="Verdana" w:cs="Arial"/>
          <w:b/>
        </w:rPr>
        <w:t>:</w:t>
      </w:r>
    </w:p>
    <w:p w:rsidR="001857A8" w:rsidRDefault="001857A8" w:rsidP="001857A8">
      <w:pPr>
        <w:pStyle w:val="NormalArial"/>
        <w:rPr>
          <w:rFonts w:ascii="Verdana" w:hAnsi="Verdana" w:cs="Arial"/>
          <w:b/>
        </w:rPr>
      </w:pPr>
    </w:p>
    <w:p w:rsidR="001857A8" w:rsidRDefault="001857A8" w:rsidP="00374AFA">
      <w:pPr>
        <w:pStyle w:val="NormalArial"/>
        <w:numPr>
          <w:ilvl w:val="0"/>
          <w:numId w:val="2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Stand Alone application for managing Multimedia contents of phone. Back-up the contacts, Synchronization of multimedia with Phone and the PC</w:t>
      </w:r>
    </w:p>
    <w:p w:rsidR="001857A8" w:rsidRDefault="001857A8" w:rsidP="001857A8">
      <w:pPr>
        <w:pStyle w:val="NormalArial"/>
        <w:rPr>
          <w:rFonts w:ascii="Verdana" w:hAnsi="Verdana" w:cs="Arial"/>
          <w:u w:val="single"/>
        </w:rPr>
      </w:pPr>
    </w:p>
    <w:p w:rsidR="001857A8" w:rsidRPr="00FC32C7" w:rsidRDefault="001857A8" w:rsidP="001857A8">
      <w:pPr>
        <w:pStyle w:val="NormalArial"/>
        <w:rPr>
          <w:rFonts w:ascii="Verdana" w:hAnsi="Verdana" w:cs="Arial"/>
        </w:rPr>
      </w:pPr>
      <w:r w:rsidRPr="00FC32C7">
        <w:rPr>
          <w:rFonts w:ascii="Verdana" w:hAnsi="Verdana" w:cs="Arial"/>
        </w:rPr>
        <w:t>Responsibilities:</w:t>
      </w:r>
    </w:p>
    <w:p w:rsidR="001857A8" w:rsidRDefault="001857A8" w:rsidP="001857A8">
      <w:pPr>
        <w:pStyle w:val="NormalArial"/>
        <w:rPr>
          <w:rFonts w:ascii="Verdana" w:hAnsi="Verdana" w:cs="Arial"/>
        </w:rPr>
      </w:pPr>
    </w:p>
    <w:p w:rsidR="001857A8" w:rsidRPr="00851434" w:rsidRDefault="001857A8" w:rsidP="00374AFA">
      <w:pPr>
        <w:pStyle w:val="NormalArial"/>
        <w:numPr>
          <w:ilvl w:val="0"/>
          <w:numId w:val="21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Played a significant role in publishing the Newsletter to PMO in Finland.</w:t>
      </w:r>
    </w:p>
    <w:p w:rsidR="001857A8" w:rsidRPr="00851434" w:rsidRDefault="001857A8" w:rsidP="00374AFA">
      <w:pPr>
        <w:pStyle w:val="NormalArial"/>
        <w:numPr>
          <w:ilvl w:val="0"/>
          <w:numId w:val="21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Successfully attended training on Genius Issues in Finland and took the ownership from Finland R&amp;D team.</w:t>
      </w:r>
    </w:p>
    <w:p w:rsidR="001857A8" w:rsidRPr="00851434" w:rsidRDefault="001857A8" w:rsidP="00374AFA">
      <w:pPr>
        <w:pStyle w:val="NormalArial"/>
        <w:numPr>
          <w:ilvl w:val="0"/>
          <w:numId w:val="21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 xml:space="preserve">Major contribution in bringing down </w:t>
      </w:r>
      <w:r w:rsidR="00DE45BE" w:rsidRPr="00851434">
        <w:rPr>
          <w:rFonts w:ascii="Verdana" w:hAnsi="Verdana" w:cs="Arial"/>
        </w:rPr>
        <w:t>Turnaround</w:t>
      </w:r>
      <w:r w:rsidRPr="00851434">
        <w:rPr>
          <w:rFonts w:ascii="Verdana" w:hAnsi="Verdana" w:cs="Arial"/>
        </w:rPr>
        <w:t xml:space="preserve"> Time for Genius Issues from 52 days to 8 days.</w:t>
      </w:r>
    </w:p>
    <w:p w:rsidR="001857A8" w:rsidRPr="00851434" w:rsidRDefault="001857A8" w:rsidP="00374AFA">
      <w:pPr>
        <w:pStyle w:val="NormalArial"/>
        <w:numPr>
          <w:ilvl w:val="0"/>
          <w:numId w:val="21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lastRenderedPageBreak/>
        <w:t>Conducted web market research, identified end user’s issues and testing and forwarded the findings to R&amp;D Program.</w:t>
      </w:r>
    </w:p>
    <w:p w:rsidR="00986B89" w:rsidRPr="00851434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Organized workshops for the team to improve the customer satisfaction pertaining to Genius escalation.</w:t>
      </w:r>
      <w:r w:rsidR="00986B89" w:rsidRPr="00986B89">
        <w:rPr>
          <w:rFonts w:ascii="Verdana" w:hAnsi="Verdana" w:cs="Arial"/>
        </w:rPr>
        <w:t xml:space="preserve"> </w:t>
      </w:r>
      <w:r w:rsidR="00986B89" w:rsidRPr="00851434">
        <w:rPr>
          <w:rFonts w:ascii="Verdana" w:hAnsi="Verdana" w:cs="Arial"/>
        </w:rPr>
        <w:t xml:space="preserve">Entitled as Guru of discussion forum for enhancing quality by posting more than 2200 discussion forum posts, 125 kudos and over 50 accepted answers. </w:t>
      </w:r>
    </w:p>
    <w:p w:rsidR="00986B89" w:rsidRPr="00851434" w:rsidRDefault="00986B89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Assured that requirements that were captured during Alpha &amp; Beta Testing were thoroughly communicated to the R&amp;D.</w:t>
      </w:r>
    </w:p>
    <w:p w:rsidR="00986B89" w:rsidRPr="00851434" w:rsidRDefault="00986B89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Providing lessons learnt after every release of the application, team’s competencies got improved)</w:t>
      </w:r>
    </w:p>
    <w:p w:rsidR="001857A8" w:rsidRPr="00117BB3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117BB3">
        <w:rPr>
          <w:rFonts w:ascii="Verdana" w:hAnsi="Verdana" w:cs="Arial"/>
        </w:rPr>
        <w:t>Proactively participated Device Brand Ambassador Alpha testing and holds the distinction of being ranked as Champion in Internal Alpha Testing.</w:t>
      </w:r>
    </w:p>
    <w:p w:rsidR="001857A8" w:rsidRPr="00851434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Received “Best Contributor of the Month” award and appreciation from Development Team for being an integral part in Beta Testing of Nokia Device &amp; Desktop Applications.</w:t>
      </w:r>
    </w:p>
    <w:p w:rsidR="001857A8" w:rsidRPr="00851434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Accredited for augmenting customer satisfaction by 60% with a significant reduction in downtime from 58 to 8 days within 2 years.</w:t>
      </w:r>
    </w:p>
    <w:p w:rsidR="001857A8" w:rsidRPr="00851434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 xml:space="preserve">Created FAQs on the basis of results from Alpha/Beta and Ad-hoc testing followed by publishing the same to customer with an aim to reduce the Nokia PC Software application’s calls. </w:t>
      </w:r>
    </w:p>
    <w:p w:rsidR="001857A8" w:rsidRDefault="001857A8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 w:rsidRPr="00851434">
        <w:rPr>
          <w:rFonts w:ascii="Verdana" w:hAnsi="Verdana" w:cs="Arial"/>
        </w:rPr>
        <w:t>Accounted for monitored escalations relating to Nokia PC Software from different channels like Nokia Discussion Forum, Nokia Beta Labs, Genius and Blogs.</w:t>
      </w:r>
    </w:p>
    <w:p w:rsidR="007224EA" w:rsidRPr="00851434" w:rsidRDefault="007224EA" w:rsidP="00374AFA">
      <w:pPr>
        <w:pStyle w:val="NormalArial"/>
        <w:numPr>
          <w:ilvl w:val="0"/>
          <w:numId w:val="23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Tested Web Testing for Ovi.com Media, Contacts, </w:t>
      </w:r>
      <w:r w:rsidR="00DE45BE">
        <w:rPr>
          <w:rFonts w:ascii="Verdana" w:hAnsi="Verdana" w:cs="Arial"/>
        </w:rPr>
        <w:t>and PIM</w:t>
      </w:r>
      <w:r>
        <w:rPr>
          <w:rFonts w:ascii="Verdana" w:hAnsi="Verdana" w:cs="Arial"/>
        </w:rPr>
        <w:t xml:space="preserve"> Sync.</w:t>
      </w:r>
    </w:p>
    <w:p w:rsidR="001857A8" w:rsidRPr="00851434" w:rsidRDefault="001857A8" w:rsidP="001857A8">
      <w:pPr>
        <w:pStyle w:val="NormalArial"/>
        <w:ind w:left="720"/>
        <w:rPr>
          <w:rFonts w:ascii="Verdana" w:hAnsi="Verdana"/>
          <w:b/>
        </w:rPr>
      </w:pPr>
    </w:p>
    <w:p w:rsidR="001857A8" w:rsidRDefault="001857A8" w:rsidP="001857A8">
      <w:pPr>
        <w:pStyle w:val="NormalArial"/>
        <w:rPr>
          <w:rFonts w:ascii="Verdana" w:hAnsi="Verdana" w:cs="Arial"/>
        </w:rPr>
      </w:pPr>
    </w:p>
    <w:p w:rsidR="00460FE0" w:rsidRPr="00460FE0" w:rsidRDefault="00460FE0" w:rsidP="00460FE0">
      <w:pPr>
        <w:rPr>
          <w:rFonts w:ascii="Verdana" w:hAnsi="Verdana"/>
          <w:sz w:val="20"/>
          <w:szCs w:val="20"/>
        </w:rPr>
      </w:pPr>
      <w:r w:rsidRPr="00460FE0">
        <w:rPr>
          <w:rFonts w:ascii="Verdana" w:hAnsi="Verdana" w:cs="Courier New"/>
          <w:b/>
          <w:bCs/>
          <w:sz w:val="20"/>
          <w:szCs w:val="20"/>
        </w:rPr>
        <w:t>Reliance Info Stream India Private Limited,</w:t>
      </w:r>
      <w:r w:rsidRPr="00460FE0">
        <w:rPr>
          <w:rFonts w:ascii="Verdana" w:hAnsi="Verdana"/>
          <w:b/>
          <w:sz w:val="20"/>
          <w:szCs w:val="20"/>
        </w:rPr>
        <w:t xml:space="preserve"> </w:t>
      </w:r>
      <w:r w:rsidRPr="00460FE0">
        <w:rPr>
          <w:rFonts w:ascii="Verdana" w:hAnsi="Verdana"/>
          <w:b/>
          <w:bCs/>
          <w:sz w:val="20"/>
          <w:szCs w:val="20"/>
        </w:rPr>
        <w:t>Navi</w:t>
      </w:r>
      <w:r w:rsidRPr="00460FE0">
        <w:rPr>
          <w:rFonts w:ascii="Verdana" w:hAnsi="Verdana"/>
          <w:bCs/>
          <w:sz w:val="20"/>
          <w:szCs w:val="20"/>
        </w:rPr>
        <w:t xml:space="preserve"> Mumbai as </w:t>
      </w:r>
      <w:r w:rsidRPr="00460FE0">
        <w:rPr>
          <w:rFonts w:ascii="Verdana" w:hAnsi="Verdana"/>
          <w:b/>
          <w:bCs/>
          <w:sz w:val="20"/>
          <w:szCs w:val="20"/>
        </w:rPr>
        <w:t>Officers Technology</w:t>
      </w:r>
      <w:r w:rsidRPr="00460FE0">
        <w:rPr>
          <w:rFonts w:ascii="Verdana" w:hAnsi="Verdana"/>
          <w:bCs/>
          <w:sz w:val="20"/>
          <w:szCs w:val="20"/>
        </w:rPr>
        <w:t>, [Feb 2004 – Feb 2007].</w:t>
      </w:r>
    </w:p>
    <w:p w:rsidR="001857A8" w:rsidRDefault="001857A8" w:rsidP="001857A8">
      <w:pPr>
        <w:pStyle w:val="NormalArial"/>
        <w:rPr>
          <w:rFonts w:ascii="Verdana" w:hAnsi="Verdana"/>
          <w:b/>
        </w:rPr>
      </w:pPr>
    </w:p>
    <w:p w:rsidR="001857A8" w:rsidRDefault="00460FE0" w:rsidP="001857A8">
      <w:pPr>
        <w:pStyle w:val="NormalArial"/>
        <w:rPr>
          <w:rFonts w:ascii="Verdana" w:hAnsi="Verdana"/>
          <w:b/>
        </w:rPr>
      </w:pPr>
      <w:r>
        <w:rPr>
          <w:rFonts w:ascii="Verdana" w:hAnsi="Verdana"/>
          <w:b/>
        </w:rPr>
        <w:t>Project # 1:</w:t>
      </w:r>
      <w:r w:rsidR="001857A8">
        <w:rPr>
          <w:rFonts w:ascii="Verdana" w:hAnsi="Verdana"/>
        </w:rPr>
        <w:t xml:space="preserve"> </w:t>
      </w:r>
      <w:r w:rsidR="001857A8" w:rsidRPr="00ED77F1">
        <w:rPr>
          <w:rFonts w:ascii="Verdana" w:hAnsi="Verdana"/>
          <w:b/>
        </w:rPr>
        <w:t>R-World Application Testing and IVR Testing</w:t>
      </w:r>
    </w:p>
    <w:p w:rsidR="00374AFA" w:rsidRDefault="00374AFA" w:rsidP="001857A8">
      <w:pPr>
        <w:pStyle w:val="NormalArial"/>
        <w:rPr>
          <w:rFonts w:ascii="Verdana" w:hAnsi="Verdana"/>
          <w:b/>
        </w:rPr>
      </w:pPr>
    </w:p>
    <w:p w:rsidR="001857A8" w:rsidRDefault="001857A8" w:rsidP="001857A8">
      <w:pPr>
        <w:pStyle w:val="NormalArial"/>
        <w:rPr>
          <w:rStyle w:val="Emphasis"/>
          <w:rFonts w:ascii="Verdana" w:hAnsi="Verdana"/>
          <w:i w:val="0"/>
          <w:iCs w:val="0"/>
        </w:rPr>
      </w:pPr>
      <w:r>
        <w:rPr>
          <w:rFonts w:ascii="Verdana" w:hAnsi="Verdana"/>
        </w:rPr>
        <w:t>Domain: Mobile Application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size: 4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Role: Officer’s Technology</w:t>
      </w:r>
    </w:p>
    <w:p w:rsidR="001857A8" w:rsidRDefault="001857A8" w:rsidP="001857A8">
      <w:pPr>
        <w:tabs>
          <w:tab w:val="left" w:pos="360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36 Months</w:t>
      </w:r>
    </w:p>
    <w:p w:rsidR="001857A8" w:rsidRDefault="001857A8" w:rsidP="001857A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Technology used:</w:t>
      </w:r>
      <w:r>
        <w:rPr>
          <w:rFonts w:ascii="Verdana" w:hAnsi="Verdana"/>
          <w:sz w:val="20"/>
          <w:szCs w:val="20"/>
        </w:rPr>
        <w:tab/>
        <w:t>Testing CDMA Phones of BREW, Java enabled Handsets</w:t>
      </w:r>
    </w:p>
    <w:p w:rsidR="001857A8" w:rsidRDefault="001857A8" w:rsidP="001857A8">
      <w:pPr>
        <w:jc w:val="both"/>
        <w:rPr>
          <w:rFonts w:ascii="Verdana" w:hAnsi="Verdana"/>
        </w:rPr>
      </w:pPr>
    </w:p>
    <w:p w:rsidR="001857A8" w:rsidRPr="00FC32C7" w:rsidRDefault="001857A8" w:rsidP="001857A8">
      <w:pPr>
        <w:pStyle w:val="NormalArial"/>
        <w:rPr>
          <w:rFonts w:ascii="Verdana" w:hAnsi="Verdana"/>
        </w:rPr>
      </w:pPr>
      <w:r w:rsidRPr="00FC32C7">
        <w:rPr>
          <w:rFonts w:ascii="Verdana" w:hAnsi="Verdana"/>
        </w:rPr>
        <w:t>Description:</w:t>
      </w:r>
    </w:p>
    <w:p w:rsidR="001857A8" w:rsidRDefault="001857A8" w:rsidP="001857A8">
      <w:pPr>
        <w:pStyle w:val="NormalArial"/>
        <w:rPr>
          <w:rFonts w:ascii="Verdana" w:hAnsi="Verdana"/>
        </w:rPr>
      </w:pPr>
    </w:p>
    <w:p w:rsidR="001857A8" w:rsidRDefault="001857A8" w:rsidP="00374AFA">
      <w:pPr>
        <w:pStyle w:val="NormalArial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Reliance CDMA handsets will have R-World Application for entertainment and Infotainment. Tested the new features of those applications before it reaches end users</w:t>
      </w:r>
    </w:p>
    <w:p w:rsidR="001857A8" w:rsidRDefault="001857A8" w:rsidP="00374AFA">
      <w:pPr>
        <w:pStyle w:val="NormalArial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Involved in Testing IVR for Reliance postpaid and prepaid customers.</w:t>
      </w:r>
    </w:p>
    <w:p w:rsidR="001857A8" w:rsidRDefault="001857A8" w:rsidP="001857A8">
      <w:pPr>
        <w:pStyle w:val="NormalArial"/>
        <w:rPr>
          <w:rFonts w:ascii="Verdana" w:hAnsi="Verdana"/>
          <w:u w:val="single"/>
        </w:rPr>
      </w:pPr>
    </w:p>
    <w:p w:rsidR="001857A8" w:rsidRPr="00FC32C7" w:rsidRDefault="001857A8" w:rsidP="001857A8">
      <w:pPr>
        <w:pStyle w:val="NormalArial"/>
        <w:rPr>
          <w:rFonts w:ascii="Verdana" w:hAnsi="Verdana"/>
        </w:rPr>
      </w:pPr>
      <w:r w:rsidRPr="00FC32C7">
        <w:rPr>
          <w:rFonts w:ascii="Verdana" w:hAnsi="Verdana"/>
        </w:rPr>
        <w:t>Responsibilities:</w:t>
      </w:r>
    </w:p>
    <w:p w:rsidR="001857A8" w:rsidRDefault="001857A8" w:rsidP="001857A8">
      <w:pPr>
        <w:pStyle w:val="NormalArial"/>
        <w:rPr>
          <w:rFonts w:ascii="Verdana" w:hAnsi="Verdana"/>
        </w:rPr>
      </w:pPr>
    </w:p>
    <w:p w:rsidR="001857A8" w:rsidRPr="00C92E7C" w:rsidRDefault="001857A8" w:rsidP="00374AFA">
      <w:pPr>
        <w:pStyle w:val="NormalArial"/>
        <w:numPr>
          <w:ilvl w:val="0"/>
          <w:numId w:val="24"/>
        </w:numPr>
        <w:rPr>
          <w:rFonts w:ascii="Verdana" w:hAnsi="Verdana"/>
        </w:rPr>
      </w:pPr>
      <w:r w:rsidRPr="00C92E7C">
        <w:rPr>
          <w:rFonts w:ascii="Verdana" w:hAnsi="Verdana"/>
        </w:rPr>
        <w:t>Communicated the known issues list in Intranet periodically thus contributed in reduction of calls.</w:t>
      </w:r>
    </w:p>
    <w:p w:rsidR="001857A8" w:rsidRPr="00CD5F8F" w:rsidRDefault="001857A8" w:rsidP="00374AFA">
      <w:pPr>
        <w:pStyle w:val="NormalArial"/>
        <w:numPr>
          <w:ilvl w:val="0"/>
          <w:numId w:val="24"/>
        </w:numPr>
        <w:rPr>
          <w:rFonts w:ascii="Verdana" w:hAnsi="Verdana"/>
        </w:rPr>
      </w:pPr>
      <w:r w:rsidRPr="00CD5F8F">
        <w:rPr>
          <w:rFonts w:ascii="Verdana" w:hAnsi="Verdana"/>
        </w:rPr>
        <w:t>Interacted with NNOC on daily basis and guaranteed that the updates were provided to all stakeholders.</w:t>
      </w:r>
    </w:p>
    <w:p w:rsidR="001857A8" w:rsidRPr="00CD5F8F" w:rsidRDefault="001857A8" w:rsidP="00374AFA">
      <w:pPr>
        <w:pStyle w:val="NormalArial"/>
        <w:numPr>
          <w:ilvl w:val="0"/>
          <w:numId w:val="24"/>
        </w:numPr>
        <w:rPr>
          <w:rFonts w:ascii="Verdana" w:hAnsi="Verdana"/>
        </w:rPr>
      </w:pPr>
      <w:r w:rsidRPr="00CD5F8F">
        <w:rPr>
          <w:rFonts w:ascii="Verdana" w:hAnsi="Verdana"/>
        </w:rPr>
        <w:t>Generated daily MIS report and escalated the detected issues to Operations Manager.</w:t>
      </w:r>
    </w:p>
    <w:p w:rsidR="001857A8" w:rsidRDefault="001857A8" w:rsidP="00374AFA">
      <w:pPr>
        <w:pStyle w:val="NormalArial"/>
        <w:numPr>
          <w:ilvl w:val="0"/>
          <w:numId w:val="24"/>
        </w:numPr>
      </w:pPr>
      <w:r w:rsidRPr="006639EA">
        <w:rPr>
          <w:rFonts w:ascii="Verdana" w:hAnsi="Verdana"/>
        </w:rPr>
        <w:t>Received laurels and awards for displaying excellence in improving the quality process of the team.</w:t>
      </w:r>
    </w:p>
    <w:sectPr w:rsidR="001857A8" w:rsidSect="00A8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A"/>
    <w:multiLevelType w:val="singleLevel"/>
    <w:tmpl w:val="0000000A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A8705ED"/>
    <w:multiLevelType w:val="hybridMultilevel"/>
    <w:tmpl w:val="E8D4BD84"/>
    <w:lvl w:ilvl="0" w:tplc="0000000E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0A1AF1AC">
      <w:numFmt w:val="bullet"/>
      <w:lvlText w:val="•"/>
      <w:lvlJc w:val="left"/>
      <w:pPr>
        <w:ind w:left="1440" w:hanging="720"/>
      </w:pPr>
      <w:rPr>
        <w:rFonts w:ascii="Verdana" w:eastAsia="Times New Roman" w:hAnsi="Verdana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E650FC"/>
    <w:multiLevelType w:val="hybridMultilevel"/>
    <w:tmpl w:val="29E0D768"/>
    <w:lvl w:ilvl="0" w:tplc="0000000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35701"/>
    <w:multiLevelType w:val="hybridMultilevel"/>
    <w:tmpl w:val="D7F8FFF8"/>
    <w:lvl w:ilvl="0" w:tplc="0000000E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E86E47"/>
    <w:multiLevelType w:val="hybridMultilevel"/>
    <w:tmpl w:val="C6EA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0143D"/>
    <w:multiLevelType w:val="hybridMultilevel"/>
    <w:tmpl w:val="408CC87E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C36FEB"/>
    <w:multiLevelType w:val="hybridMultilevel"/>
    <w:tmpl w:val="C2BAE604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697D85"/>
    <w:multiLevelType w:val="hybridMultilevel"/>
    <w:tmpl w:val="6FB6394E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A1AF1AC">
      <w:numFmt w:val="bullet"/>
      <w:lvlText w:val="•"/>
      <w:lvlJc w:val="left"/>
      <w:pPr>
        <w:ind w:left="1440" w:hanging="720"/>
      </w:pPr>
      <w:rPr>
        <w:rFonts w:ascii="Verdana" w:eastAsia="Times New Roman" w:hAnsi="Verdana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2334E"/>
    <w:multiLevelType w:val="hybridMultilevel"/>
    <w:tmpl w:val="E28CC760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8C4DC5"/>
    <w:multiLevelType w:val="hybridMultilevel"/>
    <w:tmpl w:val="6A4A0A10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F62A8E"/>
    <w:multiLevelType w:val="hybridMultilevel"/>
    <w:tmpl w:val="79D69ED0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FE497D"/>
    <w:multiLevelType w:val="hybridMultilevel"/>
    <w:tmpl w:val="8202F778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5D1E0C67"/>
    <w:multiLevelType w:val="hybridMultilevel"/>
    <w:tmpl w:val="F342B67E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654B4A"/>
    <w:multiLevelType w:val="hybridMultilevel"/>
    <w:tmpl w:val="12C8EA94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DC7C92"/>
    <w:multiLevelType w:val="hybridMultilevel"/>
    <w:tmpl w:val="841E0684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221431"/>
    <w:multiLevelType w:val="hybridMultilevel"/>
    <w:tmpl w:val="8C3C81FC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167A52"/>
    <w:multiLevelType w:val="hybridMultilevel"/>
    <w:tmpl w:val="DE981450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BC574E"/>
    <w:multiLevelType w:val="hybridMultilevel"/>
    <w:tmpl w:val="21BC9DF4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8B7358"/>
    <w:multiLevelType w:val="hybridMultilevel"/>
    <w:tmpl w:val="728CD2B0"/>
    <w:lvl w:ilvl="0" w:tplc="00000008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7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20"/>
  </w:num>
  <w:num w:numId="13">
    <w:abstractNumId w:val="11"/>
  </w:num>
  <w:num w:numId="14">
    <w:abstractNumId w:val="14"/>
  </w:num>
  <w:num w:numId="15">
    <w:abstractNumId w:val="21"/>
  </w:num>
  <w:num w:numId="16">
    <w:abstractNumId w:val="8"/>
  </w:num>
  <w:num w:numId="17">
    <w:abstractNumId w:val="23"/>
  </w:num>
  <w:num w:numId="18">
    <w:abstractNumId w:val="15"/>
  </w:num>
  <w:num w:numId="19">
    <w:abstractNumId w:val="22"/>
  </w:num>
  <w:num w:numId="20">
    <w:abstractNumId w:val="24"/>
  </w:num>
  <w:num w:numId="21">
    <w:abstractNumId w:val="12"/>
  </w:num>
  <w:num w:numId="22">
    <w:abstractNumId w:val="19"/>
  </w:num>
  <w:num w:numId="23">
    <w:abstractNumId w:val="18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50"/>
    <w:rsid w:val="00071441"/>
    <w:rsid w:val="000B72CF"/>
    <w:rsid w:val="00117BB3"/>
    <w:rsid w:val="00125D50"/>
    <w:rsid w:val="001857A8"/>
    <w:rsid w:val="001B2B96"/>
    <w:rsid w:val="0024023B"/>
    <w:rsid w:val="00310837"/>
    <w:rsid w:val="00346195"/>
    <w:rsid w:val="00374AFA"/>
    <w:rsid w:val="00396F62"/>
    <w:rsid w:val="003A09B3"/>
    <w:rsid w:val="003E10CA"/>
    <w:rsid w:val="00434E8D"/>
    <w:rsid w:val="004405EE"/>
    <w:rsid w:val="00460FE0"/>
    <w:rsid w:val="004A18AD"/>
    <w:rsid w:val="005318F1"/>
    <w:rsid w:val="00547E3A"/>
    <w:rsid w:val="00552462"/>
    <w:rsid w:val="0056251E"/>
    <w:rsid w:val="005D71E9"/>
    <w:rsid w:val="005E2AD4"/>
    <w:rsid w:val="00617EC7"/>
    <w:rsid w:val="006411A6"/>
    <w:rsid w:val="006639EA"/>
    <w:rsid w:val="00667988"/>
    <w:rsid w:val="006B2C91"/>
    <w:rsid w:val="006B669E"/>
    <w:rsid w:val="007224EA"/>
    <w:rsid w:val="00760B7B"/>
    <w:rsid w:val="007B0352"/>
    <w:rsid w:val="007F59A7"/>
    <w:rsid w:val="0084671E"/>
    <w:rsid w:val="00862FD2"/>
    <w:rsid w:val="0089374E"/>
    <w:rsid w:val="008946E9"/>
    <w:rsid w:val="008B04AE"/>
    <w:rsid w:val="008B64E0"/>
    <w:rsid w:val="008D01B5"/>
    <w:rsid w:val="0090257B"/>
    <w:rsid w:val="00904DEB"/>
    <w:rsid w:val="00926C59"/>
    <w:rsid w:val="009438BB"/>
    <w:rsid w:val="00986B89"/>
    <w:rsid w:val="009B6BAB"/>
    <w:rsid w:val="009F0849"/>
    <w:rsid w:val="00A87852"/>
    <w:rsid w:val="00AA3FBC"/>
    <w:rsid w:val="00AC5B46"/>
    <w:rsid w:val="00B5529B"/>
    <w:rsid w:val="00B63808"/>
    <w:rsid w:val="00BB27D5"/>
    <w:rsid w:val="00BD0E7A"/>
    <w:rsid w:val="00C0688F"/>
    <w:rsid w:val="00C85023"/>
    <w:rsid w:val="00C92E7C"/>
    <w:rsid w:val="00CB102A"/>
    <w:rsid w:val="00CD58AB"/>
    <w:rsid w:val="00D13D73"/>
    <w:rsid w:val="00D3544F"/>
    <w:rsid w:val="00DC0A67"/>
    <w:rsid w:val="00DD1D07"/>
    <w:rsid w:val="00DD4BB6"/>
    <w:rsid w:val="00DE45BE"/>
    <w:rsid w:val="00E15DB6"/>
    <w:rsid w:val="00E3576B"/>
    <w:rsid w:val="00E70389"/>
    <w:rsid w:val="00E90530"/>
    <w:rsid w:val="00E940EF"/>
    <w:rsid w:val="00EB605F"/>
    <w:rsid w:val="00ED4820"/>
    <w:rsid w:val="00EF3E5E"/>
    <w:rsid w:val="00F9360A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basedOn w:val="Normal"/>
    <w:rsid w:val="00125D50"/>
    <w:pPr>
      <w:autoSpaceDE w:val="0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862FD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2FD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Emphasis">
    <w:name w:val="Emphasis"/>
    <w:qFormat/>
    <w:rsid w:val="001857A8"/>
    <w:rPr>
      <w:i/>
      <w:iCs/>
    </w:rPr>
  </w:style>
  <w:style w:type="paragraph" w:styleId="ListParagraph">
    <w:name w:val="List Paragraph"/>
    <w:basedOn w:val="Normal"/>
    <w:uiPriority w:val="34"/>
    <w:qFormat/>
    <w:rsid w:val="00B55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5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basedOn w:val="Normal"/>
    <w:rsid w:val="00125D50"/>
    <w:pPr>
      <w:autoSpaceDE w:val="0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862FD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2FD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Emphasis">
    <w:name w:val="Emphasis"/>
    <w:qFormat/>
    <w:rsid w:val="001857A8"/>
    <w:rPr>
      <w:i/>
      <w:iCs/>
    </w:rPr>
  </w:style>
  <w:style w:type="paragraph" w:styleId="ListParagraph">
    <w:name w:val="List Paragraph"/>
    <w:basedOn w:val="Normal"/>
    <w:uiPriority w:val="34"/>
    <w:qFormat/>
    <w:rsid w:val="00B5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 Senthil.2 (EXT-P3MC/Bangalore)</cp:lastModifiedBy>
  <cp:revision>13</cp:revision>
  <dcterms:created xsi:type="dcterms:W3CDTF">2014-10-06T04:22:00Z</dcterms:created>
  <dcterms:modified xsi:type="dcterms:W3CDTF">2014-10-10T03:33:00Z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166297bf-99e3-4b52-94a4-e40a3ae43d11</vt:lpwstr>
  </property>
  <property fmtid="{D5CDD505-2E9C-101B-9397-08002B2CF9AE}" pid="3" name="NokiaConfidentiality">
    <vt:lpwstr>Company Confidential</vt:lpwstr>
  </property>
</Properties>
</file>