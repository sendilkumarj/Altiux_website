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872" w:rsidRPr="00C47668" w:rsidRDefault="00FC3872" w:rsidP="00682E0A">
      <w:pPr>
        <w:pStyle w:val="PlainText"/>
        <w:ind w:left="3600" w:firstLine="720"/>
        <w:outlineLvl w:val="0"/>
        <w:rPr>
          <w:rFonts w:asciiTheme="minorHAnsi" w:hAnsiTheme="minorHAnsi" w:cs="Calibri"/>
          <w:b/>
          <w:sz w:val="24"/>
          <w:szCs w:val="24"/>
        </w:rPr>
      </w:pPr>
      <w:r w:rsidRPr="00C47668">
        <w:rPr>
          <w:rFonts w:asciiTheme="minorHAnsi" w:hAnsiTheme="minorHAnsi" w:cs="Calibri"/>
          <w:b/>
          <w:sz w:val="24"/>
          <w:szCs w:val="24"/>
        </w:rPr>
        <w:t>Resume</w:t>
      </w:r>
    </w:p>
    <w:p w:rsidR="00FC3872" w:rsidRPr="006650D3" w:rsidRDefault="00FC3872">
      <w:pPr>
        <w:pStyle w:val="PlainText"/>
        <w:rPr>
          <w:rFonts w:asciiTheme="minorHAnsi" w:hAnsiTheme="minorHAnsi" w:cs="Calibri"/>
          <w:sz w:val="22"/>
          <w:szCs w:val="22"/>
        </w:rPr>
      </w:pPr>
    </w:p>
    <w:p w:rsidR="00FC3872" w:rsidRPr="006650D3" w:rsidRDefault="00061AFC" w:rsidP="00682E0A">
      <w:pPr>
        <w:pStyle w:val="PlainText"/>
        <w:jc w:val="both"/>
        <w:outlineLvl w:val="0"/>
        <w:rPr>
          <w:rFonts w:asciiTheme="minorHAnsi" w:hAnsiTheme="minorHAnsi" w:cs="Calibri"/>
          <w:b/>
          <w:sz w:val="22"/>
          <w:szCs w:val="22"/>
        </w:rPr>
      </w:pPr>
      <w:r w:rsidRPr="006650D3">
        <w:rPr>
          <w:rFonts w:asciiTheme="minorHAnsi" w:hAnsiTheme="minorHAnsi" w:cs="Calibri"/>
          <w:b/>
          <w:sz w:val="22"/>
          <w:szCs w:val="22"/>
        </w:rPr>
        <w:t>Mohita Joshi</w:t>
      </w:r>
    </w:p>
    <w:p w:rsidR="00FC3872" w:rsidRPr="006650D3" w:rsidRDefault="00FC3872">
      <w:pPr>
        <w:pStyle w:val="PlainText"/>
        <w:jc w:val="both"/>
        <w:rPr>
          <w:rStyle w:val="Hyperlink"/>
          <w:rFonts w:asciiTheme="minorHAnsi" w:hAnsiTheme="minorHAnsi" w:cs="Calibri"/>
          <w:b/>
          <w:color w:val="auto"/>
          <w:sz w:val="22"/>
          <w:szCs w:val="22"/>
        </w:rPr>
      </w:pPr>
      <w:r w:rsidRPr="006650D3">
        <w:rPr>
          <w:rFonts w:asciiTheme="minorHAnsi" w:hAnsiTheme="minorHAnsi" w:cs="Calibri"/>
          <w:b/>
          <w:sz w:val="22"/>
          <w:szCs w:val="22"/>
        </w:rPr>
        <w:t>Mobile: +</w:t>
      </w:r>
      <w:r w:rsidR="006650D3" w:rsidRPr="006650D3">
        <w:rPr>
          <w:rFonts w:asciiTheme="minorHAnsi" w:hAnsiTheme="minorHAnsi" w:cs="Arial"/>
          <w:b/>
          <w:sz w:val="22"/>
          <w:szCs w:val="22"/>
        </w:rPr>
        <w:t>91 7829308862</w:t>
      </w:r>
      <w:r w:rsidRPr="006650D3">
        <w:rPr>
          <w:rFonts w:asciiTheme="minorHAnsi" w:hAnsiTheme="minorHAnsi" w:cs="Calibri"/>
          <w:b/>
          <w:sz w:val="22"/>
          <w:szCs w:val="22"/>
        </w:rPr>
        <w:tab/>
      </w:r>
      <w:r w:rsidR="006650D3" w:rsidRPr="006650D3">
        <w:rPr>
          <w:rFonts w:asciiTheme="minorHAnsi" w:hAnsiTheme="minorHAnsi" w:cs="Calibri"/>
          <w:b/>
          <w:sz w:val="22"/>
          <w:szCs w:val="22"/>
        </w:rPr>
        <w:t xml:space="preserve">   </w:t>
      </w:r>
      <w:r w:rsidRPr="006650D3">
        <w:rPr>
          <w:rFonts w:asciiTheme="minorHAnsi" w:hAnsiTheme="minorHAnsi" w:cs="Calibri"/>
          <w:b/>
          <w:sz w:val="22"/>
          <w:szCs w:val="22"/>
        </w:rPr>
        <w:tab/>
      </w:r>
      <w:r w:rsidR="00221277" w:rsidRPr="006650D3">
        <w:rPr>
          <w:rFonts w:asciiTheme="minorHAnsi" w:hAnsiTheme="minorHAnsi" w:cs="Calibri"/>
          <w:b/>
          <w:sz w:val="22"/>
          <w:szCs w:val="22"/>
        </w:rPr>
        <w:t xml:space="preserve">                      </w:t>
      </w:r>
      <w:r w:rsidR="006650D3" w:rsidRPr="006650D3">
        <w:rPr>
          <w:rFonts w:asciiTheme="minorHAnsi" w:hAnsiTheme="minorHAnsi" w:cs="Calibri"/>
          <w:b/>
          <w:sz w:val="22"/>
          <w:szCs w:val="22"/>
        </w:rPr>
        <w:t xml:space="preserve">                                        </w:t>
      </w:r>
      <w:r w:rsidR="00221277" w:rsidRPr="006650D3">
        <w:rPr>
          <w:rFonts w:asciiTheme="minorHAnsi" w:hAnsiTheme="minorHAnsi" w:cs="Calibri"/>
          <w:b/>
          <w:sz w:val="22"/>
          <w:szCs w:val="22"/>
        </w:rPr>
        <w:t xml:space="preserve"> </w:t>
      </w:r>
      <w:r w:rsidRPr="006650D3">
        <w:rPr>
          <w:rFonts w:asciiTheme="minorHAnsi" w:hAnsiTheme="minorHAnsi" w:cs="Calibri"/>
          <w:b/>
          <w:sz w:val="22"/>
          <w:szCs w:val="22"/>
        </w:rPr>
        <w:t>Email:</w:t>
      </w:r>
      <w:r w:rsidR="001C210F" w:rsidRPr="006650D3">
        <w:rPr>
          <w:rFonts w:asciiTheme="minorHAnsi" w:hAnsiTheme="minorHAnsi" w:cs="Calibri"/>
          <w:b/>
          <w:sz w:val="22"/>
          <w:szCs w:val="22"/>
        </w:rPr>
        <w:t xml:space="preserve"> </w:t>
      </w:r>
      <w:r w:rsidR="00993903" w:rsidRPr="006650D3">
        <w:rPr>
          <w:rStyle w:val="Hyperlink"/>
          <w:rFonts w:asciiTheme="minorHAnsi" w:hAnsiTheme="minorHAnsi" w:cs="Calibri"/>
          <w:b/>
          <w:color w:val="auto"/>
          <w:sz w:val="22"/>
          <w:szCs w:val="22"/>
        </w:rPr>
        <w:t>mohitaj81</w:t>
      </w:r>
      <w:r w:rsidR="004961EE" w:rsidRPr="006650D3">
        <w:rPr>
          <w:rStyle w:val="Hyperlink"/>
          <w:rFonts w:asciiTheme="minorHAnsi" w:hAnsiTheme="minorHAnsi" w:cs="Calibri"/>
          <w:b/>
          <w:color w:val="auto"/>
          <w:sz w:val="22"/>
          <w:szCs w:val="22"/>
        </w:rPr>
        <w:t>@gmail.com</w:t>
      </w:r>
    </w:p>
    <w:p w:rsidR="00FC3872" w:rsidRPr="006650D3" w:rsidRDefault="00FC3872">
      <w:pPr>
        <w:pStyle w:val="PlainText"/>
        <w:pBdr>
          <w:bottom w:val="single" w:sz="4" w:space="1" w:color="000000"/>
        </w:pBdr>
        <w:jc w:val="both"/>
        <w:rPr>
          <w:rFonts w:asciiTheme="minorHAnsi" w:hAnsiTheme="minorHAnsi" w:cs="Calibri"/>
          <w:b/>
          <w:sz w:val="22"/>
          <w:szCs w:val="22"/>
        </w:rPr>
      </w:pPr>
    </w:p>
    <w:p w:rsidR="00FC3872" w:rsidRPr="006650D3" w:rsidRDefault="00FC3872">
      <w:pPr>
        <w:pStyle w:val="PlainText"/>
        <w:spacing w:line="360" w:lineRule="auto"/>
        <w:rPr>
          <w:rFonts w:asciiTheme="minorHAnsi" w:hAnsiTheme="minorHAnsi" w:cs="Calibri"/>
          <w:b/>
          <w:sz w:val="22"/>
          <w:szCs w:val="22"/>
        </w:rPr>
      </w:pPr>
    </w:p>
    <w:p w:rsidR="00FC3872" w:rsidRPr="006650D3" w:rsidRDefault="00FC3872" w:rsidP="00682E0A">
      <w:pPr>
        <w:pStyle w:val="NormalWeb"/>
        <w:shd w:val="clear" w:color="auto" w:fill="C0C0C0"/>
        <w:spacing w:before="0" w:after="0"/>
        <w:jc w:val="both"/>
        <w:outlineLvl w:val="0"/>
        <w:rPr>
          <w:rFonts w:asciiTheme="minorHAnsi" w:hAnsiTheme="minorHAnsi" w:cs="Calibri"/>
          <w:b/>
          <w:color w:val="auto"/>
          <w:sz w:val="22"/>
          <w:szCs w:val="22"/>
        </w:rPr>
      </w:pPr>
      <w:r w:rsidRPr="006650D3">
        <w:rPr>
          <w:rFonts w:asciiTheme="minorHAnsi" w:hAnsiTheme="minorHAnsi" w:cs="Calibri"/>
          <w:b/>
          <w:color w:val="auto"/>
          <w:sz w:val="22"/>
          <w:szCs w:val="22"/>
        </w:rPr>
        <w:t>Career Objective</w:t>
      </w:r>
    </w:p>
    <w:p w:rsidR="00FC3872" w:rsidRPr="006650D3" w:rsidRDefault="00FC3872">
      <w:pPr>
        <w:jc w:val="both"/>
        <w:rPr>
          <w:rFonts w:asciiTheme="minorHAnsi" w:hAnsiTheme="minorHAnsi" w:cs="Calibri"/>
          <w:b/>
          <w:bCs/>
          <w:sz w:val="22"/>
          <w:szCs w:val="22"/>
          <w:u w:val="single"/>
        </w:rPr>
      </w:pPr>
    </w:p>
    <w:p w:rsidR="00FC3872" w:rsidRPr="006650D3" w:rsidRDefault="00014641">
      <w:pPr>
        <w:pStyle w:val="PlainText"/>
        <w:tabs>
          <w:tab w:val="left" w:pos="360"/>
        </w:tabs>
        <w:rPr>
          <w:rFonts w:asciiTheme="minorHAnsi" w:hAnsiTheme="minorHAnsi" w:cs="Calibri"/>
          <w:sz w:val="22"/>
          <w:szCs w:val="22"/>
        </w:rPr>
      </w:pPr>
      <w:r w:rsidRPr="006650D3">
        <w:rPr>
          <w:rFonts w:asciiTheme="minorHAnsi" w:hAnsiTheme="minorHAnsi" w:cs="Calibri"/>
          <w:sz w:val="22"/>
          <w:szCs w:val="22"/>
        </w:rPr>
        <w:t>T</w:t>
      </w:r>
      <w:r w:rsidR="00FC3872" w:rsidRPr="006650D3">
        <w:rPr>
          <w:rFonts w:asciiTheme="minorHAnsi" w:hAnsiTheme="minorHAnsi" w:cs="Calibri"/>
          <w:sz w:val="22"/>
          <w:szCs w:val="22"/>
        </w:rPr>
        <w:t xml:space="preserve">o contribute towards the success of organization </w:t>
      </w:r>
      <w:r w:rsidR="00EA0ED2" w:rsidRPr="006650D3">
        <w:rPr>
          <w:rFonts w:asciiTheme="minorHAnsi" w:hAnsiTheme="minorHAnsi" w:cs="Calibri"/>
          <w:sz w:val="22"/>
          <w:szCs w:val="22"/>
        </w:rPr>
        <w:t>utilizing</w:t>
      </w:r>
      <w:r w:rsidR="00FC3872" w:rsidRPr="006650D3">
        <w:rPr>
          <w:rFonts w:asciiTheme="minorHAnsi" w:hAnsiTheme="minorHAnsi" w:cs="Calibri"/>
          <w:sz w:val="22"/>
          <w:szCs w:val="22"/>
        </w:rPr>
        <w:t xml:space="preserve"> my abilities in the best interests of the </w:t>
      </w:r>
      <w:r w:rsidR="00A612B7" w:rsidRPr="006650D3">
        <w:rPr>
          <w:rFonts w:asciiTheme="minorHAnsi" w:hAnsiTheme="minorHAnsi" w:cs="Calibri"/>
          <w:sz w:val="22"/>
          <w:szCs w:val="22"/>
        </w:rPr>
        <w:t>organizational goals</w:t>
      </w:r>
      <w:r w:rsidR="00FC3872" w:rsidRPr="006650D3">
        <w:rPr>
          <w:rFonts w:asciiTheme="minorHAnsi" w:hAnsiTheme="minorHAnsi" w:cs="Calibri"/>
          <w:sz w:val="22"/>
          <w:szCs w:val="22"/>
        </w:rPr>
        <w:t xml:space="preserve"> and objectives.</w:t>
      </w:r>
      <w:r w:rsidR="00717A64" w:rsidRPr="006650D3">
        <w:rPr>
          <w:rFonts w:asciiTheme="minorHAnsi" w:hAnsiTheme="minorHAnsi" w:cs="Calibri"/>
          <w:b/>
          <w:sz w:val="22"/>
          <w:szCs w:val="22"/>
        </w:rPr>
        <w:t xml:space="preserve"> </w:t>
      </w:r>
    </w:p>
    <w:p w:rsidR="00E11B7F" w:rsidRPr="006650D3" w:rsidRDefault="00E11B7F" w:rsidP="00E11B7F">
      <w:pPr>
        <w:pStyle w:val="PlainText"/>
        <w:tabs>
          <w:tab w:val="left" w:pos="360"/>
        </w:tabs>
        <w:rPr>
          <w:rFonts w:asciiTheme="minorHAnsi" w:hAnsiTheme="minorHAnsi" w:cs="Calibri"/>
          <w:sz w:val="22"/>
          <w:szCs w:val="22"/>
        </w:rPr>
      </w:pPr>
    </w:p>
    <w:p w:rsidR="00E11B7F" w:rsidRPr="006650D3" w:rsidRDefault="00E11B7F" w:rsidP="00E11B7F">
      <w:pPr>
        <w:pStyle w:val="NormalWeb"/>
        <w:shd w:val="clear" w:color="auto" w:fill="C0C0C0"/>
        <w:spacing w:before="0" w:after="0"/>
        <w:jc w:val="both"/>
        <w:outlineLvl w:val="0"/>
        <w:rPr>
          <w:rFonts w:asciiTheme="minorHAnsi" w:hAnsiTheme="minorHAnsi" w:cs="Calibri"/>
          <w:b/>
          <w:color w:val="auto"/>
          <w:sz w:val="22"/>
          <w:szCs w:val="22"/>
        </w:rPr>
      </w:pPr>
      <w:r w:rsidRPr="006650D3">
        <w:rPr>
          <w:rFonts w:asciiTheme="minorHAnsi" w:hAnsiTheme="minorHAnsi" w:cs="Calibri"/>
          <w:b/>
          <w:color w:val="auto"/>
          <w:sz w:val="22"/>
          <w:szCs w:val="22"/>
        </w:rPr>
        <w:t xml:space="preserve">Summary of Skills </w:t>
      </w:r>
    </w:p>
    <w:p w:rsidR="00E11B7F" w:rsidRPr="006650D3" w:rsidRDefault="00E11B7F" w:rsidP="00E11B7F">
      <w:pPr>
        <w:tabs>
          <w:tab w:val="left" w:pos="6800"/>
        </w:tabs>
        <w:spacing w:after="40"/>
        <w:jc w:val="both"/>
        <w:rPr>
          <w:rFonts w:asciiTheme="minorHAnsi" w:hAnsiTheme="minorHAnsi" w:cs="Calibri"/>
          <w:sz w:val="22"/>
          <w:szCs w:val="22"/>
        </w:rPr>
      </w:pPr>
    </w:p>
    <w:p w:rsidR="00E11B7F" w:rsidRPr="006650D3" w:rsidRDefault="00993903" w:rsidP="00E11B7F">
      <w:pPr>
        <w:numPr>
          <w:ilvl w:val="0"/>
          <w:numId w:val="5"/>
        </w:numPr>
        <w:tabs>
          <w:tab w:val="num" w:pos="360"/>
          <w:tab w:val="left" w:pos="7160"/>
        </w:tabs>
        <w:overflowPunct/>
        <w:autoSpaceDE/>
        <w:spacing w:after="40"/>
        <w:ind w:left="360"/>
        <w:jc w:val="both"/>
        <w:textAlignment w:val="auto"/>
        <w:rPr>
          <w:rFonts w:asciiTheme="minorHAnsi" w:hAnsiTheme="minorHAnsi" w:cs="Calibri"/>
          <w:sz w:val="22"/>
          <w:szCs w:val="22"/>
        </w:rPr>
      </w:pPr>
      <w:r w:rsidRPr="006650D3">
        <w:rPr>
          <w:rFonts w:asciiTheme="minorHAnsi" w:hAnsiTheme="minorHAnsi" w:cs="Calibri"/>
          <w:sz w:val="22"/>
          <w:szCs w:val="22"/>
        </w:rPr>
        <w:t>Over 2.5</w:t>
      </w:r>
      <w:r w:rsidR="00E11B7F" w:rsidRPr="006650D3">
        <w:rPr>
          <w:rFonts w:asciiTheme="minorHAnsi" w:hAnsiTheme="minorHAnsi" w:cs="Calibri"/>
          <w:sz w:val="22"/>
          <w:szCs w:val="22"/>
        </w:rPr>
        <w:t xml:space="preserve"> years of experience in Information Techn</w:t>
      </w:r>
      <w:r w:rsidR="00832AC8" w:rsidRPr="006650D3">
        <w:rPr>
          <w:rFonts w:asciiTheme="minorHAnsi" w:hAnsiTheme="minorHAnsi" w:cs="Calibri"/>
          <w:sz w:val="22"/>
          <w:szCs w:val="22"/>
        </w:rPr>
        <w:t>ology as Software Test Engineer</w:t>
      </w:r>
    </w:p>
    <w:p w:rsidR="00E71A23" w:rsidRPr="006650D3" w:rsidRDefault="0083728F" w:rsidP="00E71A23">
      <w:pPr>
        <w:numPr>
          <w:ilvl w:val="0"/>
          <w:numId w:val="5"/>
        </w:numPr>
        <w:tabs>
          <w:tab w:val="num" w:pos="360"/>
          <w:tab w:val="left" w:pos="7160"/>
        </w:tabs>
        <w:overflowPunct/>
        <w:autoSpaceDE/>
        <w:spacing w:after="40"/>
        <w:ind w:left="360"/>
        <w:jc w:val="both"/>
        <w:textAlignment w:val="auto"/>
        <w:rPr>
          <w:rFonts w:asciiTheme="minorHAnsi" w:hAnsiTheme="minorHAnsi" w:cs="Calibri"/>
          <w:sz w:val="22"/>
          <w:szCs w:val="22"/>
        </w:rPr>
      </w:pPr>
      <w:r w:rsidRPr="006650D3">
        <w:rPr>
          <w:rFonts w:asciiTheme="minorHAnsi" w:hAnsiTheme="minorHAnsi" w:cs="Calibri"/>
          <w:sz w:val="22"/>
          <w:szCs w:val="22"/>
        </w:rPr>
        <w:t>Experience in testing of client s</w:t>
      </w:r>
      <w:r w:rsidR="00E71A23" w:rsidRPr="006650D3">
        <w:rPr>
          <w:rFonts w:asciiTheme="minorHAnsi" w:hAnsiTheme="minorHAnsi" w:cs="Calibri"/>
          <w:sz w:val="22"/>
          <w:szCs w:val="22"/>
        </w:rPr>
        <w:t>er</w:t>
      </w:r>
      <w:r w:rsidRPr="006650D3">
        <w:rPr>
          <w:rFonts w:asciiTheme="minorHAnsi" w:hAnsiTheme="minorHAnsi" w:cs="Calibri"/>
          <w:sz w:val="22"/>
          <w:szCs w:val="22"/>
        </w:rPr>
        <w:t>ver as well as web a</w:t>
      </w:r>
      <w:r w:rsidR="00832AC8" w:rsidRPr="006650D3">
        <w:rPr>
          <w:rFonts w:asciiTheme="minorHAnsi" w:hAnsiTheme="minorHAnsi" w:cs="Calibri"/>
          <w:sz w:val="22"/>
          <w:szCs w:val="22"/>
        </w:rPr>
        <w:t>pplications</w:t>
      </w:r>
    </w:p>
    <w:p w:rsidR="00E71A23" w:rsidRPr="006650D3" w:rsidRDefault="00E71A23" w:rsidP="00E11B7F">
      <w:pPr>
        <w:numPr>
          <w:ilvl w:val="0"/>
          <w:numId w:val="5"/>
        </w:numPr>
        <w:tabs>
          <w:tab w:val="num" w:pos="360"/>
          <w:tab w:val="left" w:pos="7160"/>
        </w:tabs>
        <w:overflowPunct/>
        <w:autoSpaceDE/>
        <w:spacing w:after="40"/>
        <w:ind w:left="360"/>
        <w:jc w:val="both"/>
        <w:textAlignment w:val="auto"/>
        <w:rPr>
          <w:rFonts w:asciiTheme="minorHAnsi" w:hAnsiTheme="minorHAnsi" w:cs="Calibri"/>
          <w:sz w:val="22"/>
          <w:szCs w:val="22"/>
        </w:rPr>
      </w:pPr>
      <w:r w:rsidRPr="006650D3">
        <w:rPr>
          <w:rFonts w:asciiTheme="minorHAnsi" w:hAnsiTheme="minorHAnsi" w:cs="Calibri"/>
          <w:sz w:val="22"/>
          <w:szCs w:val="22"/>
        </w:rPr>
        <w:t>Introductory knowle</w:t>
      </w:r>
      <w:r w:rsidR="00832AC8" w:rsidRPr="006650D3">
        <w:rPr>
          <w:rFonts w:asciiTheme="minorHAnsi" w:hAnsiTheme="minorHAnsi" w:cs="Calibri"/>
          <w:sz w:val="22"/>
          <w:szCs w:val="22"/>
        </w:rPr>
        <w:t>dge of Automation Testing (QTP)</w:t>
      </w:r>
    </w:p>
    <w:p w:rsidR="00E11B7F" w:rsidRPr="006650D3" w:rsidRDefault="00E11B7F" w:rsidP="00E11B7F">
      <w:pPr>
        <w:numPr>
          <w:ilvl w:val="0"/>
          <w:numId w:val="5"/>
        </w:numPr>
        <w:tabs>
          <w:tab w:val="num" w:pos="360"/>
          <w:tab w:val="left" w:pos="7160"/>
        </w:tabs>
        <w:overflowPunct/>
        <w:autoSpaceDE/>
        <w:spacing w:after="40"/>
        <w:ind w:left="360"/>
        <w:jc w:val="both"/>
        <w:textAlignment w:val="auto"/>
        <w:rPr>
          <w:rFonts w:asciiTheme="minorHAnsi" w:hAnsiTheme="minorHAnsi" w:cs="Calibri"/>
          <w:sz w:val="22"/>
          <w:szCs w:val="22"/>
        </w:rPr>
      </w:pPr>
      <w:r w:rsidRPr="006650D3">
        <w:rPr>
          <w:rFonts w:asciiTheme="minorHAnsi" w:hAnsiTheme="minorHAnsi" w:cs="Calibri"/>
          <w:sz w:val="22"/>
          <w:szCs w:val="22"/>
        </w:rPr>
        <w:t>Knowledge of SDLC Concepts an</w:t>
      </w:r>
      <w:r w:rsidR="0083728F" w:rsidRPr="006650D3">
        <w:rPr>
          <w:rFonts w:asciiTheme="minorHAnsi" w:hAnsiTheme="minorHAnsi" w:cs="Calibri"/>
          <w:sz w:val="22"/>
          <w:szCs w:val="22"/>
        </w:rPr>
        <w:t>d QA processes like Test Plan, test cases writing and bug t</w:t>
      </w:r>
      <w:r w:rsidRPr="006650D3">
        <w:rPr>
          <w:rFonts w:asciiTheme="minorHAnsi" w:hAnsiTheme="minorHAnsi" w:cs="Calibri"/>
          <w:sz w:val="22"/>
          <w:szCs w:val="22"/>
        </w:rPr>
        <w:t>racking</w:t>
      </w:r>
      <w:r w:rsidR="0083728F" w:rsidRPr="006650D3">
        <w:rPr>
          <w:rFonts w:asciiTheme="minorHAnsi" w:hAnsiTheme="minorHAnsi" w:cs="Calibri"/>
          <w:sz w:val="22"/>
          <w:szCs w:val="22"/>
        </w:rPr>
        <w:t>, bug life c</w:t>
      </w:r>
      <w:r w:rsidR="00BF0504" w:rsidRPr="006650D3">
        <w:rPr>
          <w:rFonts w:asciiTheme="minorHAnsi" w:hAnsiTheme="minorHAnsi" w:cs="Calibri"/>
          <w:sz w:val="22"/>
          <w:szCs w:val="22"/>
        </w:rPr>
        <w:t>ycle</w:t>
      </w:r>
    </w:p>
    <w:p w:rsidR="00E11B7F" w:rsidRPr="006650D3" w:rsidRDefault="00E11B7F" w:rsidP="00E11B7F">
      <w:pPr>
        <w:numPr>
          <w:ilvl w:val="0"/>
          <w:numId w:val="5"/>
        </w:numPr>
        <w:tabs>
          <w:tab w:val="num" w:pos="360"/>
          <w:tab w:val="left" w:pos="7160"/>
        </w:tabs>
        <w:overflowPunct/>
        <w:autoSpaceDE/>
        <w:spacing w:after="40"/>
        <w:ind w:left="360"/>
        <w:jc w:val="both"/>
        <w:textAlignment w:val="auto"/>
        <w:rPr>
          <w:rFonts w:asciiTheme="minorHAnsi" w:hAnsiTheme="minorHAnsi" w:cs="Calibri"/>
          <w:sz w:val="22"/>
          <w:szCs w:val="22"/>
        </w:rPr>
      </w:pPr>
      <w:r w:rsidRPr="006650D3">
        <w:rPr>
          <w:rFonts w:asciiTheme="minorHAnsi" w:hAnsiTheme="minorHAnsi" w:cs="Calibri"/>
          <w:sz w:val="22"/>
          <w:szCs w:val="22"/>
        </w:rPr>
        <w:t xml:space="preserve">Knowledge of </w:t>
      </w:r>
      <w:r w:rsidR="0083728F" w:rsidRPr="006650D3">
        <w:rPr>
          <w:rFonts w:asciiTheme="minorHAnsi" w:hAnsiTheme="minorHAnsi" w:cs="Calibri"/>
          <w:sz w:val="22"/>
          <w:szCs w:val="22"/>
        </w:rPr>
        <w:t>t</w:t>
      </w:r>
      <w:r w:rsidRPr="006650D3">
        <w:rPr>
          <w:rFonts w:asciiTheme="minorHAnsi" w:hAnsiTheme="minorHAnsi" w:cs="Calibri"/>
          <w:sz w:val="22"/>
          <w:szCs w:val="22"/>
        </w:rPr>
        <w:t xml:space="preserve">esting </w:t>
      </w:r>
      <w:r w:rsidR="0083728F" w:rsidRPr="006650D3">
        <w:rPr>
          <w:rFonts w:asciiTheme="minorHAnsi" w:hAnsiTheme="minorHAnsi" w:cs="Calibri"/>
          <w:sz w:val="22"/>
          <w:szCs w:val="22"/>
        </w:rPr>
        <w:t>t</w:t>
      </w:r>
      <w:r w:rsidRPr="006650D3">
        <w:rPr>
          <w:rFonts w:asciiTheme="minorHAnsi" w:hAnsiTheme="minorHAnsi" w:cs="Calibri"/>
          <w:sz w:val="22"/>
          <w:szCs w:val="22"/>
        </w:rPr>
        <w:t xml:space="preserve">echniques, </w:t>
      </w:r>
      <w:r w:rsidR="0083728F" w:rsidRPr="006650D3">
        <w:rPr>
          <w:rFonts w:asciiTheme="minorHAnsi" w:hAnsiTheme="minorHAnsi" w:cs="Calibri"/>
          <w:sz w:val="22"/>
          <w:szCs w:val="22"/>
        </w:rPr>
        <w:t>t</w:t>
      </w:r>
      <w:r w:rsidR="00832AC8" w:rsidRPr="006650D3">
        <w:rPr>
          <w:rFonts w:asciiTheme="minorHAnsi" w:hAnsiTheme="minorHAnsi" w:cs="Calibri"/>
          <w:sz w:val="22"/>
          <w:szCs w:val="22"/>
        </w:rPr>
        <w:t xml:space="preserve">ypes of </w:t>
      </w:r>
      <w:r w:rsidR="0083728F" w:rsidRPr="006650D3">
        <w:rPr>
          <w:rFonts w:asciiTheme="minorHAnsi" w:hAnsiTheme="minorHAnsi" w:cs="Calibri"/>
          <w:sz w:val="22"/>
          <w:szCs w:val="22"/>
        </w:rPr>
        <w:t>t</w:t>
      </w:r>
      <w:r w:rsidR="00832AC8" w:rsidRPr="006650D3">
        <w:rPr>
          <w:rFonts w:asciiTheme="minorHAnsi" w:hAnsiTheme="minorHAnsi" w:cs="Calibri"/>
          <w:sz w:val="22"/>
          <w:szCs w:val="22"/>
        </w:rPr>
        <w:t xml:space="preserve">esting and </w:t>
      </w:r>
      <w:r w:rsidR="0083728F" w:rsidRPr="006650D3">
        <w:rPr>
          <w:rFonts w:asciiTheme="minorHAnsi" w:hAnsiTheme="minorHAnsi" w:cs="Calibri"/>
          <w:sz w:val="22"/>
          <w:szCs w:val="22"/>
        </w:rPr>
        <w:t>t</w:t>
      </w:r>
      <w:r w:rsidR="00832AC8" w:rsidRPr="006650D3">
        <w:rPr>
          <w:rFonts w:asciiTheme="minorHAnsi" w:hAnsiTheme="minorHAnsi" w:cs="Calibri"/>
          <w:sz w:val="22"/>
          <w:szCs w:val="22"/>
        </w:rPr>
        <w:t xml:space="preserve">est </w:t>
      </w:r>
      <w:r w:rsidR="0083728F" w:rsidRPr="006650D3">
        <w:rPr>
          <w:rFonts w:asciiTheme="minorHAnsi" w:hAnsiTheme="minorHAnsi" w:cs="Calibri"/>
          <w:sz w:val="22"/>
          <w:szCs w:val="22"/>
        </w:rPr>
        <w:t>l</w:t>
      </w:r>
      <w:r w:rsidR="00832AC8" w:rsidRPr="006650D3">
        <w:rPr>
          <w:rFonts w:asciiTheme="minorHAnsi" w:hAnsiTheme="minorHAnsi" w:cs="Calibri"/>
          <w:sz w:val="22"/>
          <w:szCs w:val="22"/>
        </w:rPr>
        <w:t>evels</w:t>
      </w:r>
    </w:p>
    <w:p w:rsidR="00FC3872" w:rsidRPr="006650D3" w:rsidRDefault="00E11B7F" w:rsidP="00243A16">
      <w:pPr>
        <w:numPr>
          <w:ilvl w:val="0"/>
          <w:numId w:val="5"/>
        </w:numPr>
        <w:tabs>
          <w:tab w:val="num" w:pos="360"/>
          <w:tab w:val="left" w:pos="7160"/>
        </w:tabs>
        <w:overflowPunct/>
        <w:autoSpaceDE/>
        <w:spacing w:after="40"/>
        <w:ind w:left="360"/>
        <w:jc w:val="both"/>
        <w:textAlignment w:val="auto"/>
        <w:rPr>
          <w:rFonts w:asciiTheme="minorHAnsi" w:hAnsiTheme="minorHAnsi" w:cs="Calibri"/>
          <w:sz w:val="22"/>
          <w:szCs w:val="22"/>
        </w:rPr>
      </w:pPr>
      <w:r w:rsidRPr="006650D3">
        <w:rPr>
          <w:rFonts w:asciiTheme="minorHAnsi" w:hAnsiTheme="minorHAnsi" w:cs="Calibri"/>
          <w:sz w:val="22"/>
          <w:szCs w:val="22"/>
        </w:rPr>
        <w:t>Analytical skills and an effective team player wit</w:t>
      </w:r>
      <w:r w:rsidR="00832AC8" w:rsidRPr="006650D3">
        <w:rPr>
          <w:rFonts w:asciiTheme="minorHAnsi" w:hAnsiTheme="minorHAnsi" w:cs="Calibri"/>
          <w:sz w:val="22"/>
          <w:szCs w:val="22"/>
        </w:rPr>
        <w:t>h excellent presentation skills</w:t>
      </w:r>
    </w:p>
    <w:p w:rsidR="0083728F" w:rsidRPr="006650D3" w:rsidRDefault="0083728F" w:rsidP="0083728F">
      <w:pPr>
        <w:tabs>
          <w:tab w:val="left" w:pos="7160"/>
        </w:tabs>
        <w:overflowPunct/>
        <w:autoSpaceDE/>
        <w:spacing w:after="40"/>
        <w:ind w:left="360"/>
        <w:jc w:val="both"/>
        <w:textAlignment w:val="auto"/>
        <w:rPr>
          <w:rFonts w:asciiTheme="minorHAnsi" w:hAnsiTheme="minorHAnsi" w:cs="Calibri"/>
          <w:sz w:val="22"/>
          <w:szCs w:val="22"/>
        </w:rPr>
      </w:pPr>
    </w:p>
    <w:p w:rsidR="00FC3872" w:rsidRPr="006650D3" w:rsidRDefault="00FC3872">
      <w:pPr>
        <w:pStyle w:val="PlainText"/>
        <w:rPr>
          <w:rFonts w:asciiTheme="minorHAnsi" w:hAnsiTheme="minorHAnsi" w:cs="Calibri"/>
          <w:sz w:val="22"/>
          <w:szCs w:val="22"/>
        </w:rPr>
      </w:pPr>
      <w:r w:rsidRPr="006650D3">
        <w:rPr>
          <w:rFonts w:asciiTheme="minorHAnsi" w:hAnsiTheme="minorHAnsi" w:cs="Calibri"/>
          <w:sz w:val="22"/>
          <w:szCs w:val="22"/>
        </w:rPr>
        <w:tab/>
      </w:r>
    </w:p>
    <w:p w:rsidR="00FC3872" w:rsidRPr="006650D3" w:rsidRDefault="007C4F2D" w:rsidP="00682E0A">
      <w:pPr>
        <w:pStyle w:val="NormalWeb"/>
        <w:shd w:val="clear" w:color="auto" w:fill="C0C0C0"/>
        <w:spacing w:before="0" w:after="0"/>
        <w:jc w:val="both"/>
        <w:outlineLvl w:val="0"/>
        <w:rPr>
          <w:rFonts w:asciiTheme="minorHAnsi" w:hAnsiTheme="minorHAnsi" w:cs="Calibri"/>
          <w:b/>
          <w:color w:val="auto"/>
          <w:sz w:val="22"/>
          <w:szCs w:val="22"/>
        </w:rPr>
      </w:pPr>
      <w:r w:rsidRPr="006650D3">
        <w:rPr>
          <w:rFonts w:asciiTheme="minorHAnsi" w:hAnsiTheme="minorHAnsi" w:cs="Calibri"/>
          <w:b/>
          <w:color w:val="auto"/>
          <w:sz w:val="22"/>
          <w:szCs w:val="22"/>
        </w:rPr>
        <w:t xml:space="preserve">IT Technical </w:t>
      </w:r>
      <w:r w:rsidR="00FC3872" w:rsidRPr="006650D3">
        <w:rPr>
          <w:rFonts w:asciiTheme="minorHAnsi" w:hAnsiTheme="minorHAnsi" w:cs="Calibri"/>
          <w:b/>
          <w:color w:val="auto"/>
          <w:sz w:val="22"/>
          <w:szCs w:val="22"/>
        </w:rPr>
        <w:t>Skill Sets</w:t>
      </w:r>
    </w:p>
    <w:p w:rsidR="00FC3872" w:rsidRPr="006650D3" w:rsidRDefault="00FC3872">
      <w:pPr>
        <w:pStyle w:val="PlainText"/>
        <w:rPr>
          <w:rFonts w:asciiTheme="minorHAnsi" w:hAnsiTheme="minorHAnsi" w:cs="Calibri"/>
          <w:b/>
          <w:sz w:val="22"/>
          <w:szCs w:val="22"/>
        </w:rPr>
      </w:pPr>
    </w:p>
    <w:p w:rsidR="00FC3872" w:rsidRPr="006650D3" w:rsidRDefault="00FC3872" w:rsidP="00E32AF3">
      <w:pPr>
        <w:numPr>
          <w:ilvl w:val="0"/>
          <w:numId w:val="3"/>
        </w:numPr>
        <w:tabs>
          <w:tab w:val="clear" w:pos="720"/>
          <w:tab w:val="num" w:pos="360"/>
        </w:tabs>
        <w:ind w:left="360"/>
        <w:jc w:val="both"/>
        <w:rPr>
          <w:rFonts w:asciiTheme="minorHAnsi" w:hAnsiTheme="minorHAnsi" w:cs="Calibri"/>
          <w:bCs/>
          <w:sz w:val="22"/>
          <w:szCs w:val="22"/>
        </w:rPr>
      </w:pPr>
      <w:r w:rsidRPr="006650D3">
        <w:rPr>
          <w:rFonts w:asciiTheme="minorHAnsi" w:hAnsiTheme="minorHAnsi" w:cs="Calibri"/>
          <w:bCs/>
          <w:sz w:val="22"/>
          <w:szCs w:val="22"/>
        </w:rPr>
        <w:t>Languages/Tech</w:t>
      </w:r>
      <w:r w:rsidR="00BF0504" w:rsidRPr="006650D3">
        <w:rPr>
          <w:rFonts w:asciiTheme="minorHAnsi" w:hAnsiTheme="minorHAnsi" w:cs="Calibri"/>
          <w:bCs/>
          <w:sz w:val="22"/>
          <w:szCs w:val="22"/>
        </w:rPr>
        <w:t xml:space="preserve">nologies                       </w:t>
      </w:r>
      <w:r w:rsidRPr="006650D3">
        <w:rPr>
          <w:rFonts w:asciiTheme="minorHAnsi" w:hAnsiTheme="minorHAnsi" w:cs="Calibri"/>
          <w:bCs/>
          <w:sz w:val="22"/>
          <w:szCs w:val="22"/>
        </w:rPr>
        <w:t>: C, C++</w:t>
      </w:r>
    </w:p>
    <w:p w:rsidR="00FC3872" w:rsidRPr="006650D3" w:rsidRDefault="00FC3872" w:rsidP="00E32AF3">
      <w:pPr>
        <w:numPr>
          <w:ilvl w:val="0"/>
          <w:numId w:val="3"/>
        </w:numPr>
        <w:tabs>
          <w:tab w:val="clear" w:pos="720"/>
          <w:tab w:val="num" w:pos="360"/>
        </w:tabs>
        <w:ind w:left="360"/>
        <w:jc w:val="both"/>
        <w:rPr>
          <w:rFonts w:asciiTheme="minorHAnsi" w:hAnsiTheme="minorHAnsi" w:cs="Calibri"/>
          <w:sz w:val="22"/>
          <w:szCs w:val="22"/>
        </w:rPr>
      </w:pPr>
      <w:r w:rsidRPr="006650D3">
        <w:rPr>
          <w:rFonts w:asciiTheme="minorHAnsi" w:hAnsiTheme="minorHAnsi" w:cs="Calibri"/>
          <w:sz w:val="22"/>
          <w:szCs w:val="22"/>
        </w:rPr>
        <w:t xml:space="preserve">Operating System   </w:t>
      </w:r>
      <w:r w:rsidR="00BF0504" w:rsidRPr="006650D3">
        <w:rPr>
          <w:rFonts w:asciiTheme="minorHAnsi" w:hAnsiTheme="minorHAnsi" w:cs="Calibri"/>
          <w:sz w:val="22"/>
          <w:szCs w:val="22"/>
        </w:rPr>
        <w:t xml:space="preserve">                               </w:t>
      </w:r>
      <w:r w:rsidR="00221277" w:rsidRPr="006650D3">
        <w:rPr>
          <w:rFonts w:asciiTheme="minorHAnsi" w:hAnsiTheme="minorHAnsi" w:cs="Calibri"/>
          <w:sz w:val="22"/>
          <w:szCs w:val="22"/>
        </w:rPr>
        <w:t xml:space="preserve"> </w:t>
      </w:r>
      <w:r w:rsidRPr="006650D3">
        <w:rPr>
          <w:rFonts w:asciiTheme="minorHAnsi" w:hAnsiTheme="minorHAnsi" w:cs="Calibri"/>
          <w:sz w:val="22"/>
          <w:szCs w:val="22"/>
        </w:rPr>
        <w:t>: Windows 2003 Server, Windows 2000 Prof/XP</w:t>
      </w:r>
    </w:p>
    <w:p w:rsidR="00FC3872" w:rsidRPr="006650D3" w:rsidRDefault="00FC3872" w:rsidP="00E32AF3">
      <w:pPr>
        <w:pStyle w:val="PlainText"/>
        <w:numPr>
          <w:ilvl w:val="0"/>
          <w:numId w:val="3"/>
        </w:numPr>
        <w:tabs>
          <w:tab w:val="clear" w:pos="720"/>
          <w:tab w:val="num" w:pos="360"/>
        </w:tabs>
        <w:ind w:left="360"/>
        <w:rPr>
          <w:rFonts w:asciiTheme="minorHAnsi" w:hAnsiTheme="minorHAnsi" w:cs="Calibri"/>
          <w:sz w:val="22"/>
          <w:szCs w:val="22"/>
        </w:rPr>
      </w:pPr>
      <w:r w:rsidRPr="006650D3">
        <w:rPr>
          <w:rFonts w:asciiTheme="minorHAnsi" w:hAnsiTheme="minorHAnsi" w:cs="Calibri"/>
          <w:sz w:val="22"/>
          <w:szCs w:val="22"/>
        </w:rPr>
        <w:t xml:space="preserve">Database                                     </w:t>
      </w:r>
      <w:r w:rsidR="004961EE" w:rsidRPr="006650D3">
        <w:rPr>
          <w:rFonts w:asciiTheme="minorHAnsi" w:hAnsiTheme="minorHAnsi" w:cs="Calibri"/>
          <w:sz w:val="22"/>
          <w:szCs w:val="22"/>
        </w:rPr>
        <w:t xml:space="preserve">          </w:t>
      </w:r>
      <w:r w:rsidR="00221277" w:rsidRPr="006650D3">
        <w:rPr>
          <w:rFonts w:asciiTheme="minorHAnsi" w:hAnsiTheme="minorHAnsi" w:cs="Calibri"/>
          <w:sz w:val="22"/>
          <w:szCs w:val="22"/>
        </w:rPr>
        <w:t xml:space="preserve">   </w:t>
      </w:r>
      <w:r w:rsidR="004961EE" w:rsidRPr="006650D3">
        <w:rPr>
          <w:rFonts w:asciiTheme="minorHAnsi" w:hAnsiTheme="minorHAnsi" w:cs="Calibri"/>
          <w:sz w:val="22"/>
          <w:szCs w:val="22"/>
        </w:rPr>
        <w:t>:  MS SQL Server 2005</w:t>
      </w:r>
    </w:p>
    <w:p w:rsidR="00BF0504" w:rsidRPr="006650D3" w:rsidRDefault="00BF0504" w:rsidP="00E32AF3">
      <w:pPr>
        <w:pStyle w:val="PlainText"/>
        <w:numPr>
          <w:ilvl w:val="0"/>
          <w:numId w:val="3"/>
        </w:numPr>
        <w:tabs>
          <w:tab w:val="clear" w:pos="720"/>
          <w:tab w:val="num" w:pos="360"/>
        </w:tabs>
        <w:ind w:left="360"/>
        <w:rPr>
          <w:rFonts w:asciiTheme="minorHAnsi" w:hAnsiTheme="minorHAnsi" w:cs="Calibri"/>
          <w:sz w:val="22"/>
          <w:szCs w:val="22"/>
        </w:rPr>
      </w:pPr>
      <w:r w:rsidRPr="006650D3">
        <w:rPr>
          <w:rFonts w:asciiTheme="minorHAnsi" w:hAnsiTheme="minorHAnsi" w:cs="Calibri"/>
          <w:sz w:val="22"/>
          <w:szCs w:val="22"/>
        </w:rPr>
        <w:t>Automation Testing Tools</w:t>
      </w:r>
      <w:r w:rsidRPr="006650D3">
        <w:rPr>
          <w:rFonts w:asciiTheme="minorHAnsi" w:hAnsiTheme="minorHAnsi" w:cs="Calibri"/>
          <w:sz w:val="22"/>
          <w:szCs w:val="22"/>
        </w:rPr>
        <w:tab/>
        <w:t xml:space="preserve">            </w:t>
      </w:r>
      <w:r w:rsidR="00A612B7" w:rsidRPr="006650D3">
        <w:rPr>
          <w:rFonts w:asciiTheme="minorHAnsi" w:hAnsiTheme="minorHAnsi" w:cs="Calibri"/>
          <w:sz w:val="22"/>
          <w:szCs w:val="22"/>
        </w:rPr>
        <w:t xml:space="preserve">     </w:t>
      </w:r>
      <w:r w:rsidR="00832AC8" w:rsidRPr="006650D3">
        <w:rPr>
          <w:rFonts w:asciiTheme="minorHAnsi" w:hAnsiTheme="minorHAnsi" w:cs="Calibri"/>
          <w:sz w:val="22"/>
          <w:szCs w:val="22"/>
        </w:rPr>
        <w:t>: QTP 10.0</w:t>
      </w:r>
    </w:p>
    <w:p w:rsidR="0083728F" w:rsidRPr="006650D3" w:rsidRDefault="0083728F" w:rsidP="0083728F">
      <w:pPr>
        <w:pStyle w:val="PlainText"/>
        <w:ind w:left="360"/>
        <w:rPr>
          <w:rFonts w:asciiTheme="minorHAnsi" w:hAnsiTheme="minorHAnsi" w:cs="Calibri"/>
          <w:sz w:val="22"/>
          <w:szCs w:val="22"/>
        </w:rPr>
      </w:pPr>
    </w:p>
    <w:p w:rsidR="00194FCA" w:rsidRPr="006650D3" w:rsidRDefault="00194FCA" w:rsidP="00194FCA">
      <w:pPr>
        <w:pStyle w:val="PlainText"/>
        <w:rPr>
          <w:rFonts w:asciiTheme="minorHAnsi" w:hAnsiTheme="minorHAnsi" w:cs="Calibri"/>
          <w:sz w:val="22"/>
          <w:szCs w:val="22"/>
        </w:rPr>
      </w:pPr>
    </w:p>
    <w:p w:rsidR="008932A1" w:rsidRPr="006650D3" w:rsidRDefault="00194FCA" w:rsidP="00194FCA">
      <w:pPr>
        <w:pStyle w:val="NormalWeb"/>
        <w:shd w:val="clear" w:color="auto" w:fill="C0C0C0"/>
        <w:spacing w:before="0" w:after="0"/>
        <w:jc w:val="both"/>
        <w:outlineLvl w:val="0"/>
        <w:rPr>
          <w:rFonts w:asciiTheme="minorHAnsi" w:hAnsiTheme="minorHAnsi" w:cs="Calibri"/>
          <w:b/>
          <w:color w:val="auto"/>
          <w:sz w:val="22"/>
          <w:szCs w:val="22"/>
        </w:rPr>
      </w:pPr>
      <w:r w:rsidRPr="006650D3">
        <w:rPr>
          <w:rFonts w:asciiTheme="minorHAnsi" w:hAnsiTheme="minorHAnsi" w:cs="Calibri"/>
          <w:b/>
          <w:color w:val="auto"/>
          <w:sz w:val="22"/>
          <w:szCs w:val="22"/>
        </w:rPr>
        <w:t>Work Experience</w:t>
      </w:r>
    </w:p>
    <w:p w:rsidR="00552F21" w:rsidRPr="006650D3" w:rsidRDefault="00552F21" w:rsidP="00552F21">
      <w:pPr>
        <w:pStyle w:val="BodyText2"/>
        <w:overflowPunct/>
        <w:autoSpaceDE/>
        <w:spacing w:after="0" w:line="240" w:lineRule="auto"/>
        <w:jc w:val="both"/>
        <w:textAlignment w:val="auto"/>
        <w:rPr>
          <w:rFonts w:asciiTheme="minorHAnsi" w:hAnsiTheme="minorHAnsi" w:cs="Calibri"/>
          <w:sz w:val="22"/>
          <w:szCs w:val="22"/>
          <w:lang w:val="en-GB"/>
        </w:rPr>
      </w:pPr>
    </w:p>
    <w:p w:rsidR="009D02D0" w:rsidRPr="006650D3" w:rsidRDefault="00DE2DBB" w:rsidP="00552F21">
      <w:pPr>
        <w:pStyle w:val="BodyText2"/>
        <w:numPr>
          <w:ilvl w:val="0"/>
          <w:numId w:val="22"/>
        </w:numPr>
        <w:overflowPunct/>
        <w:autoSpaceDE/>
        <w:spacing w:after="0" w:line="240" w:lineRule="auto"/>
        <w:jc w:val="both"/>
        <w:textAlignment w:val="auto"/>
        <w:rPr>
          <w:rFonts w:asciiTheme="minorHAnsi" w:hAnsiTheme="minorHAnsi" w:cs="Calibri"/>
          <w:b/>
          <w:sz w:val="22"/>
          <w:szCs w:val="22"/>
          <w:u w:val="single"/>
          <w:lang w:val="en-GB"/>
        </w:rPr>
      </w:pPr>
      <w:r w:rsidRPr="006650D3">
        <w:rPr>
          <w:rFonts w:asciiTheme="minorHAnsi" w:hAnsiTheme="minorHAnsi" w:cs="Calibri"/>
          <w:b/>
          <w:sz w:val="22"/>
          <w:szCs w:val="22"/>
          <w:u w:val="single"/>
          <w:lang w:val="en-GB"/>
        </w:rPr>
        <w:t>HCL Infosystem Pvt Ltd</w:t>
      </w:r>
      <w:r w:rsidR="00364ED5" w:rsidRPr="006650D3">
        <w:rPr>
          <w:rFonts w:asciiTheme="minorHAnsi" w:hAnsiTheme="minorHAnsi" w:cs="Calibri"/>
          <w:b/>
          <w:sz w:val="22"/>
          <w:szCs w:val="22"/>
          <w:u w:val="single"/>
          <w:lang w:val="en-GB"/>
        </w:rPr>
        <w:t xml:space="preserve">, </w:t>
      </w:r>
      <w:r w:rsidRPr="006650D3">
        <w:rPr>
          <w:rFonts w:asciiTheme="minorHAnsi" w:hAnsiTheme="minorHAnsi" w:cs="Calibri"/>
          <w:b/>
          <w:sz w:val="22"/>
          <w:szCs w:val="22"/>
          <w:u w:val="single"/>
          <w:lang w:val="en-GB"/>
        </w:rPr>
        <w:t>Noida</w:t>
      </w:r>
      <w:r w:rsidR="003C0A84" w:rsidRPr="006650D3">
        <w:rPr>
          <w:rFonts w:asciiTheme="minorHAnsi" w:hAnsiTheme="minorHAnsi" w:cs="Calibri"/>
          <w:b/>
          <w:sz w:val="22"/>
          <w:szCs w:val="22"/>
          <w:u w:val="single"/>
          <w:lang w:val="en-GB"/>
        </w:rPr>
        <w:t>.</w:t>
      </w:r>
    </w:p>
    <w:p w:rsidR="003C0A84" w:rsidRPr="006650D3" w:rsidRDefault="003C0A84" w:rsidP="003C0A84">
      <w:pPr>
        <w:pStyle w:val="BodyText2"/>
        <w:overflowPunct/>
        <w:autoSpaceDE/>
        <w:spacing w:after="0" w:line="240" w:lineRule="auto"/>
        <w:ind w:left="360"/>
        <w:jc w:val="both"/>
        <w:textAlignment w:val="auto"/>
        <w:rPr>
          <w:rFonts w:asciiTheme="minorHAnsi" w:hAnsiTheme="minorHAnsi" w:cs="Calibri"/>
          <w:b/>
          <w:sz w:val="22"/>
          <w:szCs w:val="22"/>
          <w:u w:val="single"/>
          <w:lang w:val="en-GB"/>
        </w:rPr>
      </w:pPr>
    </w:p>
    <w:p w:rsidR="009D02D0" w:rsidRPr="006650D3" w:rsidRDefault="00C81F23" w:rsidP="00E41F3E">
      <w:pPr>
        <w:pStyle w:val="BodyText2"/>
        <w:overflowPunct/>
        <w:autoSpaceDE/>
        <w:spacing w:after="0" w:line="240" w:lineRule="auto"/>
        <w:jc w:val="both"/>
        <w:textAlignment w:val="auto"/>
        <w:rPr>
          <w:rFonts w:asciiTheme="minorHAnsi" w:hAnsiTheme="minorHAnsi" w:cs="Calibri"/>
          <w:sz w:val="22"/>
          <w:szCs w:val="22"/>
        </w:rPr>
      </w:pPr>
      <w:r w:rsidRPr="006650D3">
        <w:rPr>
          <w:rFonts w:asciiTheme="minorHAnsi" w:hAnsiTheme="minorHAnsi" w:cs="Calibri"/>
          <w:sz w:val="22"/>
          <w:szCs w:val="22"/>
        </w:rPr>
        <w:t>HCL is a global technology and IT enterprise that operates in around 31 countries</w:t>
      </w:r>
      <w:r w:rsidR="00EC6E6E" w:rsidRPr="006650D3">
        <w:rPr>
          <w:rFonts w:asciiTheme="minorHAnsi" w:hAnsiTheme="minorHAnsi" w:cs="Calibri"/>
          <w:sz w:val="22"/>
          <w:szCs w:val="22"/>
        </w:rPr>
        <w:t xml:space="preserve">. </w:t>
      </w:r>
      <w:r w:rsidR="00EC6E6E" w:rsidRPr="006650D3">
        <w:rPr>
          <w:rFonts w:asciiTheme="minorHAnsi" w:hAnsiTheme="minorHAnsi" w:cs="Arial"/>
          <w:sz w:val="22"/>
          <w:szCs w:val="22"/>
          <w:shd w:val="clear" w:color="auto" w:fill="FFFFFF"/>
        </w:rPr>
        <w:t>HCL Info systems has one of the largest sales &amp; distribution network in the country and provides value added distribution for partners including last mile connect and support in marketing and promotions for Telecom, IT , Office Automation and Consumer Electronics products covering more than 15000 towns across 664 districts in India.</w:t>
      </w:r>
      <w:r w:rsidR="00EC6E6E" w:rsidRPr="006650D3">
        <w:rPr>
          <w:rStyle w:val="apple-converted-space"/>
          <w:rFonts w:asciiTheme="minorHAnsi" w:hAnsiTheme="minorHAnsi" w:cs="Arial"/>
          <w:sz w:val="22"/>
          <w:szCs w:val="22"/>
          <w:shd w:val="clear" w:color="auto" w:fill="FFFFFF"/>
        </w:rPr>
        <w:t> </w:t>
      </w:r>
    </w:p>
    <w:p w:rsidR="00E41F3E" w:rsidRPr="006650D3" w:rsidRDefault="00E41F3E" w:rsidP="00E41F3E">
      <w:pPr>
        <w:pStyle w:val="BodyText2"/>
        <w:overflowPunct/>
        <w:autoSpaceDE/>
        <w:spacing w:after="0" w:line="240" w:lineRule="auto"/>
        <w:ind w:left="360"/>
        <w:jc w:val="both"/>
        <w:textAlignment w:val="auto"/>
        <w:rPr>
          <w:rFonts w:asciiTheme="minorHAnsi" w:hAnsiTheme="minorHAnsi" w:cs="Calibri"/>
          <w:sz w:val="22"/>
          <w:szCs w:val="22"/>
        </w:rPr>
      </w:pPr>
    </w:p>
    <w:p w:rsidR="00E41F3E" w:rsidRPr="006650D3" w:rsidRDefault="00E41F3E" w:rsidP="00E41F3E">
      <w:pPr>
        <w:pStyle w:val="BodyText2"/>
        <w:overflowPunct/>
        <w:autoSpaceDE/>
        <w:spacing w:after="0" w:line="240" w:lineRule="auto"/>
        <w:jc w:val="both"/>
        <w:textAlignment w:val="auto"/>
        <w:rPr>
          <w:rFonts w:asciiTheme="minorHAnsi" w:hAnsiTheme="minorHAnsi" w:cs="Calibri"/>
          <w:sz w:val="22"/>
          <w:szCs w:val="22"/>
        </w:rPr>
      </w:pPr>
      <w:r w:rsidRPr="006650D3">
        <w:rPr>
          <w:rFonts w:asciiTheme="minorHAnsi" w:hAnsiTheme="minorHAnsi" w:cs="Calibri"/>
          <w:sz w:val="22"/>
          <w:szCs w:val="22"/>
        </w:rPr>
        <w:t xml:space="preserve">Designation      </w:t>
      </w:r>
      <w:r w:rsidR="00936C38" w:rsidRPr="006650D3">
        <w:rPr>
          <w:rFonts w:asciiTheme="minorHAnsi" w:hAnsiTheme="minorHAnsi" w:cs="Calibri"/>
          <w:sz w:val="22"/>
          <w:szCs w:val="22"/>
        </w:rPr>
        <w:t xml:space="preserve">               </w:t>
      </w:r>
      <w:r w:rsidR="00075336" w:rsidRPr="006650D3">
        <w:rPr>
          <w:rFonts w:asciiTheme="minorHAnsi" w:hAnsiTheme="minorHAnsi" w:cs="Calibri"/>
          <w:sz w:val="22"/>
          <w:szCs w:val="22"/>
        </w:rPr>
        <w:t xml:space="preserve">: </w:t>
      </w:r>
      <w:r w:rsidR="00832AC8" w:rsidRPr="006650D3">
        <w:rPr>
          <w:rFonts w:asciiTheme="minorHAnsi" w:hAnsiTheme="minorHAnsi" w:cs="Calibri"/>
          <w:sz w:val="22"/>
          <w:szCs w:val="22"/>
        </w:rPr>
        <w:t>Test Engineer</w:t>
      </w:r>
    </w:p>
    <w:p w:rsidR="00E41F3E" w:rsidRPr="006650D3" w:rsidRDefault="00E41F3E" w:rsidP="00E41F3E">
      <w:pPr>
        <w:pStyle w:val="BodyText2"/>
        <w:overflowPunct/>
        <w:autoSpaceDE/>
        <w:spacing w:after="0" w:line="240" w:lineRule="auto"/>
        <w:jc w:val="both"/>
        <w:textAlignment w:val="auto"/>
        <w:rPr>
          <w:rFonts w:asciiTheme="minorHAnsi" w:hAnsiTheme="minorHAnsi" w:cs="Calibri"/>
          <w:sz w:val="22"/>
          <w:szCs w:val="22"/>
        </w:rPr>
      </w:pPr>
      <w:r w:rsidRPr="006650D3">
        <w:rPr>
          <w:rFonts w:asciiTheme="minorHAnsi" w:hAnsiTheme="minorHAnsi" w:cs="Calibri"/>
          <w:sz w:val="22"/>
          <w:szCs w:val="22"/>
        </w:rPr>
        <w:t xml:space="preserve">Platform/Skill </w:t>
      </w:r>
      <w:r w:rsidR="00075336" w:rsidRPr="006650D3">
        <w:rPr>
          <w:rFonts w:asciiTheme="minorHAnsi" w:hAnsiTheme="minorHAnsi" w:cs="Calibri"/>
          <w:sz w:val="22"/>
          <w:szCs w:val="22"/>
        </w:rPr>
        <w:t>set           : SQL SERVER  2005, SAP CRM</w:t>
      </w:r>
    </w:p>
    <w:p w:rsidR="00EF5FAA" w:rsidRPr="006650D3" w:rsidRDefault="00E41F3E" w:rsidP="00E41F3E">
      <w:pPr>
        <w:pStyle w:val="BodyText2"/>
        <w:overflowPunct/>
        <w:autoSpaceDE/>
        <w:spacing w:after="0" w:line="240" w:lineRule="auto"/>
        <w:jc w:val="both"/>
        <w:textAlignment w:val="auto"/>
        <w:rPr>
          <w:rFonts w:asciiTheme="minorHAnsi" w:hAnsiTheme="minorHAnsi" w:cs="Calibri"/>
          <w:sz w:val="22"/>
          <w:szCs w:val="22"/>
        </w:rPr>
      </w:pPr>
      <w:r w:rsidRPr="006650D3">
        <w:rPr>
          <w:rFonts w:asciiTheme="minorHAnsi" w:hAnsiTheme="minorHAnsi" w:cs="Calibri"/>
          <w:sz w:val="22"/>
          <w:szCs w:val="22"/>
        </w:rPr>
        <w:t xml:space="preserve">Duration    </w:t>
      </w:r>
      <w:r w:rsidR="00075336" w:rsidRPr="006650D3">
        <w:rPr>
          <w:rFonts w:asciiTheme="minorHAnsi" w:hAnsiTheme="minorHAnsi" w:cs="Calibri"/>
          <w:sz w:val="22"/>
          <w:szCs w:val="22"/>
        </w:rPr>
        <w:t xml:space="preserve">                      : Oct 2013</w:t>
      </w:r>
      <w:r w:rsidRPr="006650D3">
        <w:rPr>
          <w:rFonts w:asciiTheme="minorHAnsi" w:hAnsiTheme="minorHAnsi" w:cs="Calibri"/>
          <w:sz w:val="22"/>
          <w:szCs w:val="22"/>
        </w:rPr>
        <w:t xml:space="preserve"> – </w:t>
      </w:r>
      <w:r w:rsidR="00075336" w:rsidRPr="006650D3">
        <w:rPr>
          <w:rFonts w:asciiTheme="minorHAnsi" w:hAnsiTheme="minorHAnsi" w:cs="Calibri"/>
          <w:sz w:val="22"/>
          <w:szCs w:val="22"/>
        </w:rPr>
        <w:t>May 201</w:t>
      </w:r>
      <w:r w:rsidR="00196707">
        <w:rPr>
          <w:rFonts w:asciiTheme="minorHAnsi" w:hAnsiTheme="minorHAnsi" w:cs="Calibri"/>
          <w:sz w:val="22"/>
          <w:szCs w:val="22"/>
        </w:rPr>
        <w:t>4</w:t>
      </w:r>
    </w:p>
    <w:p w:rsidR="00EF5FAA" w:rsidRPr="006650D3" w:rsidRDefault="00EF5FAA" w:rsidP="00E41F3E">
      <w:pPr>
        <w:pStyle w:val="BodyText2"/>
        <w:overflowPunct/>
        <w:autoSpaceDE/>
        <w:spacing w:after="0" w:line="240" w:lineRule="auto"/>
        <w:jc w:val="both"/>
        <w:textAlignment w:val="auto"/>
        <w:rPr>
          <w:rFonts w:asciiTheme="minorHAnsi" w:hAnsiTheme="minorHAnsi" w:cs="Calibri"/>
          <w:sz w:val="22"/>
          <w:szCs w:val="22"/>
        </w:rPr>
      </w:pPr>
    </w:p>
    <w:p w:rsidR="00EF5FAA" w:rsidRPr="006650D3" w:rsidRDefault="00EF5FAA" w:rsidP="00E41F3E">
      <w:pPr>
        <w:pStyle w:val="BodyText2"/>
        <w:overflowPunct/>
        <w:autoSpaceDE/>
        <w:spacing w:after="0" w:line="240" w:lineRule="auto"/>
        <w:jc w:val="both"/>
        <w:textAlignment w:val="auto"/>
        <w:rPr>
          <w:rFonts w:asciiTheme="minorHAnsi" w:hAnsiTheme="minorHAnsi" w:cs="Calibri"/>
          <w:sz w:val="22"/>
          <w:szCs w:val="22"/>
        </w:rPr>
      </w:pPr>
    </w:p>
    <w:p w:rsidR="00E41F3E" w:rsidRPr="006650D3" w:rsidRDefault="00E41F3E" w:rsidP="00E41F3E">
      <w:pPr>
        <w:pStyle w:val="NormalWeb"/>
        <w:shd w:val="clear" w:color="auto" w:fill="C0C0C0"/>
        <w:spacing w:before="0" w:after="0"/>
        <w:jc w:val="both"/>
        <w:outlineLvl w:val="0"/>
        <w:rPr>
          <w:rFonts w:asciiTheme="minorHAnsi" w:hAnsiTheme="minorHAnsi" w:cs="Calibri"/>
          <w:b/>
          <w:color w:val="auto"/>
          <w:sz w:val="22"/>
          <w:szCs w:val="22"/>
          <w:u w:val="single"/>
        </w:rPr>
      </w:pPr>
      <w:r w:rsidRPr="006650D3">
        <w:rPr>
          <w:rFonts w:asciiTheme="minorHAnsi" w:hAnsiTheme="minorHAnsi" w:cs="Calibri"/>
          <w:b/>
          <w:color w:val="auto"/>
          <w:sz w:val="22"/>
          <w:szCs w:val="22"/>
        </w:rPr>
        <w:lastRenderedPageBreak/>
        <w:t xml:space="preserve">Project 1: </w:t>
      </w:r>
      <w:r w:rsidR="00CB18BA" w:rsidRPr="006650D3">
        <w:rPr>
          <w:rFonts w:asciiTheme="minorHAnsi" w:hAnsiTheme="minorHAnsi" w:cs="Calibri"/>
          <w:b/>
          <w:color w:val="auto"/>
          <w:sz w:val="22"/>
          <w:szCs w:val="22"/>
        </w:rPr>
        <w:t xml:space="preserve"> </w:t>
      </w:r>
      <w:r w:rsidR="00075336" w:rsidRPr="006650D3">
        <w:rPr>
          <w:rFonts w:asciiTheme="minorHAnsi" w:hAnsiTheme="minorHAnsi" w:cs="Calibri"/>
          <w:b/>
          <w:color w:val="auto"/>
          <w:sz w:val="22"/>
          <w:szCs w:val="22"/>
        </w:rPr>
        <w:t>SAP CRM</w:t>
      </w:r>
    </w:p>
    <w:p w:rsidR="00E41F3E" w:rsidRPr="006650D3" w:rsidRDefault="00E41F3E" w:rsidP="00E41F3E">
      <w:pPr>
        <w:jc w:val="both"/>
        <w:rPr>
          <w:rFonts w:asciiTheme="minorHAnsi" w:hAnsiTheme="minorHAnsi" w:cs="Calibri"/>
          <w:b/>
          <w:sz w:val="22"/>
          <w:szCs w:val="22"/>
        </w:rPr>
      </w:pPr>
    </w:p>
    <w:p w:rsidR="00E41F3E" w:rsidRPr="006650D3" w:rsidRDefault="00E41F3E" w:rsidP="00E41F3E">
      <w:pPr>
        <w:jc w:val="both"/>
        <w:rPr>
          <w:rFonts w:asciiTheme="minorHAnsi" w:hAnsiTheme="minorHAnsi" w:cs="Calibri"/>
          <w:sz w:val="22"/>
          <w:szCs w:val="22"/>
        </w:rPr>
      </w:pPr>
      <w:r w:rsidRPr="006650D3">
        <w:rPr>
          <w:rFonts w:asciiTheme="minorHAnsi" w:hAnsiTheme="minorHAnsi" w:cs="Calibri"/>
          <w:b/>
          <w:sz w:val="22"/>
          <w:szCs w:val="22"/>
        </w:rPr>
        <w:t>Title</w:t>
      </w:r>
      <w:r w:rsidRPr="006650D3">
        <w:rPr>
          <w:rFonts w:asciiTheme="minorHAnsi" w:hAnsiTheme="minorHAnsi" w:cs="Calibri"/>
          <w:sz w:val="22"/>
          <w:szCs w:val="22"/>
        </w:rPr>
        <w:tab/>
      </w:r>
      <w:r w:rsidRPr="006650D3">
        <w:rPr>
          <w:rFonts w:asciiTheme="minorHAnsi" w:hAnsiTheme="minorHAnsi" w:cs="Calibri"/>
          <w:sz w:val="22"/>
          <w:szCs w:val="22"/>
        </w:rPr>
        <w:tab/>
      </w:r>
      <w:r w:rsidRPr="006650D3">
        <w:rPr>
          <w:rFonts w:asciiTheme="minorHAnsi" w:hAnsiTheme="minorHAnsi" w:cs="Calibri"/>
          <w:sz w:val="22"/>
          <w:szCs w:val="22"/>
        </w:rPr>
        <w:tab/>
        <w:t xml:space="preserve">: </w:t>
      </w:r>
      <w:r w:rsidR="00075336" w:rsidRPr="006650D3">
        <w:rPr>
          <w:rFonts w:asciiTheme="minorHAnsi" w:hAnsiTheme="minorHAnsi" w:cs="Calibri"/>
          <w:sz w:val="22"/>
          <w:szCs w:val="22"/>
        </w:rPr>
        <w:t>Mobility CRM</w:t>
      </w:r>
    </w:p>
    <w:p w:rsidR="00E41F3E" w:rsidRPr="006650D3" w:rsidRDefault="00E41F3E" w:rsidP="00E41F3E">
      <w:pPr>
        <w:jc w:val="both"/>
        <w:rPr>
          <w:rFonts w:asciiTheme="minorHAnsi" w:hAnsiTheme="minorHAnsi" w:cs="Calibri"/>
          <w:sz w:val="22"/>
          <w:szCs w:val="22"/>
        </w:rPr>
      </w:pPr>
      <w:r w:rsidRPr="006650D3">
        <w:rPr>
          <w:rFonts w:asciiTheme="minorHAnsi" w:hAnsiTheme="minorHAnsi" w:cs="Calibri"/>
          <w:b/>
          <w:sz w:val="22"/>
          <w:szCs w:val="22"/>
        </w:rPr>
        <w:t>Team Size</w:t>
      </w:r>
      <w:r w:rsidR="00075336" w:rsidRPr="006650D3">
        <w:rPr>
          <w:rFonts w:asciiTheme="minorHAnsi" w:hAnsiTheme="minorHAnsi" w:cs="Calibri"/>
          <w:sz w:val="22"/>
          <w:szCs w:val="22"/>
        </w:rPr>
        <w:t xml:space="preserve"> </w:t>
      </w:r>
      <w:r w:rsidR="00075336" w:rsidRPr="006650D3">
        <w:rPr>
          <w:rFonts w:asciiTheme="minorHAnsi" w:hAnsiTheme="minorHAnsi" w:cs="Calibri"/>
          <w:sz w:val="22"/>
          <w:szCs w:val="22"/>
        </w:rPr>
        <w:tab/>
      </w:r>
      <w:r w:rsidR="00075336" w:rsidRPr="006650D3">
        <w:rPr>
          <w:rFonts w:asciiTheme="minorHAnsi" w:hAnsiTheme="minorHAnsi" w:cs="Calibri"/>
          <w:sz w:val="22"/>
          <w:szCs w:val="22"/>
        </w:rPr>
        <w:tab/>
        <w:t>: 4</w:t>
      </w:r>
    </w:p>
    <w:p w:rsidR="00E41F3E" w:rsidRPr="006650D3" w:rsidRDefault="00E41F3E" w:rsidP="00E41F3E">
      <w:pPr>
        <w:jc w:val="both"/>
        <w:rPr>
          <w:rFonts w:asciiTheme="minorHAnsi" w:hAnsiTheme="minorHAnsi" w:cs="Calibri"/>
          <w:sz w:val="22"/>
          <w:szCs w:val="22"/>
        </w:rPr>
      </w:pPr>
      <w:r w:rsidRPr="006650D3">
        <w:rPr>
          <w:rFonts w:asciiTheme="minorHAnsi" w:hAnsiTheme="minorHAnsi" w:cs="Calibri"/>
          <w:b/>
          <w:sz w:val="22"/>
          <w:szCs w:val="22"/>
        </w:rPr>
        <w:t>Client</w:t>
      </w:r>
      <w:r w:rsidR="00075336" w:rsidRPr="006650D3">
        <w:rPr>
          <w:rFonts w:asciiTheme="minorHAnsi" w:hAnsiTheme="minorHAnsi" w:cs="Calibri"/>
          <w:sz w:val="22"/>
          <w:szCs w:val="22"/>
        </w:rPr>
        <w:tab/>
      </w:r>
      <w:r w:rsidR="00075336" w:rsidRPr="006650D3">
        <w:rPr>
          <w:rFonts w:asciiTheme="minorHAnsi" w:hAnsiTheme="minorHAnsi" w:cs="Calibri"/>
          <w:sz w:val="22"/>
          <w:szCs w:val="22"/>
        </w:rPr>
        <w:tab/>
      </w:r>
      <w:r w:rsidR="00075336" w:rsidRPr="006650D3">
        <w:rPr>
          <w:rFonts w:asciiTheme="minorHAnsi" w:hAnsiTheme="minorHAnsi" w:cs="Calibri"/>
          <w:sz w:val="22"/>
          <w:szCs w:val="22"/>
        </w:rPr>
        <w:tab/>
        <w:t xml:space="preserve">: HCL </w:t>
      </w:r>
      <w:r w:rsidR="008A511E" w:rsidRPr="006650D3">
        <w:rPr>
          <w:rFonts w:asciiTheme="minorHAnsi" w:hAnsiTheme="minorHAnsi" w:cs="Calibri"/>
          <w:sz w:val="22"/>
          <w:szCs w:val="22"/>
        </w:rPr>
        <w:t>Info system</w:t>
      </w:r>
      <w:r w:rsidR="00075336" w:rsidRPr="006650D3">
        <w:rPr>
          <w:rFonts w:asciiTheme="minorHAnsi" w:hAnsiTheme="minorHAnsi" w:cs="Calibri"/>
          <w:sz w:val="22"/>
          <w:szCs w:val="22"/>
        </w:rPr>
        <w:t xml:space="preserve"> Pvt Ltd </w:t>
      </w:r>
    </w:p>
    <w:p w:rsidR="00E41F3E" w:rsidRPr="006650D3" w:rsidRDefault="00E41F3E" w:rsidP="00B21AA9">
      <w:pPr>
        <w:ind w:left="2160" w:hanging="2160"/>
        <w:jc w:val="both"/>
        <w:rPr>
          <w:rFonts w:asciiTheme="minorHAnsi" w:hAnsiTheme="minorHAnsi" w:cs="Calibri"/>
          <w:b/>
          <w:sz w:val="22"/>
          <w:szCs w:val="22"/>
        </w:rPr>
      </w:pPr>
      <w:r w:rsidRPr="006650D3">
        <w:rPr>
          <w:rFonts w:asciiTheme="minorHAnsi" w:hAnsiTheme="minorHAnsi" w:cs="Calibri"/>
          <w:b/>
          <w:sz w:val="22"/>
          <w:szCs w:val="22"/>
        </w:rPr>
        <w:t>Environment/Tools</w:t>
      </w:r>
      <w:r w:rsidRPr="006650D3">
        <w:rPr>
          <w:rFonts w:asciiTheme="minorHAnsi" w:hAnsiTheme="minorHAnsi" w:cs="Calibri"/>
          <w:sz w:val="22"/>
          <w:szCs w:val="22"/>
        </w:rPr>
        <w:tab/>
        <w:t xml:space="preserve">: </w:t>
      </w:r>
      <w:r w:rsidR="008A511E" w:rsidRPr="006650D3">
        <w:rPr>
          <w:rFonts w:asciiTheme="minorHAnsi" w:hAnsiTheme="minorHAnsi" w:cs="Arial"/>
          <w:sz w:val="22"/>
          <w:szCs w:val="22"/>
        </w:rPr>
        <w:t>SAP CRM 7.0 Ehp1</w:t>
      </w:r>
    </w:p>
    <w:p w:rsidR="00E41F3E" w:rsidRPr="006650D3" w:rsidRDefault="00E41F3E" w:rsidP="002D2D9B">
      <w:pPr>
        <w:ind w:left="2160" w:hanging="2160"/>
        <w:jc w:val="both"/>
        <w:rPr>
          <w:rFonts w:asciiTheme="minorHAnsi" w:hAnsiTheme="minorHAnsi" w:cs="Calibri"/>
          <w:sz w:val="22"/>
          <w:szCs w:val="22"/>
        </w:rPr>
      </w:pPr>
      <w:r w:rsidRPr="006650D3">
        <w:rPr>
          <w:rFonts w:asciiTheme="minorHAnsi" w:hAnsiTheme="minorHAnsi" w:cs="Calibri"/>
          <w:b/>
          <w:sz w:val="22"/>
          <w:szCs w:val="22"/>
        </w:rPr>
        <w:t>Duration</w:t>
      </w:r>
      <w:r w:rsidRPr="006650D3">
        <w:rPr>
          <w:rFonts w:asciiTheme="minorHAnsi" w:hAnsiTheme="minorHAnsi" w:cs="Calibri"/>
          <w:sz w:val="22"/>
          <w:szCs w:val="22"/>
        </w:rPr>
        <w:tab/>
        <w:t xml:space="preserve">: </w:t>
      </w:r>
      <w:r w:rsidR="005F5FF9" w:rsidRPr="006650D3">
        <w:rPr>
          <w:rFonts w:asciiTheme="minorHAnsi" w:hAnsiTheme="minorHAnsi" w:cs="Calibri"/>
          <w:sz w:val="22"/>
          <w:szCs w:val="22"/>
        </w:rPr>
        <w:t>Oct 20</w:t>
      </w:r>
      <w:r w:rsidR="000F21BD" w:rsidRPr="006650D3">
        <w:rPr>
          <w:rFonts w:asciiTheme="minorHAnsi" w:hAnsiTheme="minorHAnsi" w:cs="Calibri"/>
          <w:sz w:val="22"/>
          <w:szCs w:val="22"/>
        </w:rPr>
        <w:t>13</w:t>
      </w:r>
      <w:r w:rsidR="002D2D9B" w:rsidRPr="006650D3">
        <w:rPr>
          <w:rFonts w:asciiTheme="minorHAnsi" w:hAnsiTheme="minorHAnsi" w:cs="Calibri"/>
          <w:sz w:val="22"/>
          <w:szCs w:val="22"/>
        </w:rPr>
        <w:t xml:space="preserve"> – </w:t>
      </w:r>
      <w:r w:rsidR="000F21BD" w:rsidRPr="006650D3">
        <w:rPr>
          <w:rFonts w:asciiTheme="minorHAnsi" w:hAnsiTheme="minorHAnsi" w:cs="Calibri"/>
          <w:sz w:val="22"/>
          <w:szCs w:val="22"/>
        </w:rPr>
        <w:t>May 2014</w:t>
      </w:r>
    </w:p>
    <w:p w:rsidR="002D2D9B" w:rsidRPr="006650D3" w:rsidRDefault="002D2D9B" w:rsidP="002D2D9B">
      <w:pPr>
        <w:ind w:left="2160" w:hanging="2160"/>
        <w:jc w:val="both"/>
        <w:rPr>
          <w:rFonts w:asciiTheme="minorHAnsi" w:hAnsiTheme="minorHAnsi" w:cs="Calibri"/>
          <w:sz w:val="22"/>
          <w:szCs w:val="22"/>
        </w:rPr>
      </w:pPr>
    </w:p>
    <w:p w:rsidR="00E41F3E" w:rsidRPr="006650D3" w:rsidRDefault="00E41F3E" w:rsidP="00E41F3E">
      <w:pPr>
        <w:spacing w:line="360" w:lineRule="auto"/>
        <w:jc w:val="both"/>
        <w:rPr>
          <w:rFonts w:asciiTheme="minorHAnsi" w:hAnsiTheme="minorHAnsi" w:cs="Calibri"/>
          <w:sz w:val="22"/>
          <w:szCs w:val="22"/>
        </w:rPr>
      </w:pPr>
      <w:r w:rsidRPr="006650D3">
        <w:rPr>
          <w:rFonts w:asciiTheme="minorHAnsi" w:hAnsiTheme="minorHAnsi" w:cs="Calibri"/>
          <w:b/>
          <w:sz w:val="22"/>
          <w:szCs w:val="22"/>
        </w:rPr>
        <w:t>Project Details:</w:t>
      </w:r>
      <w:r w:rsidRPr="006650D3">
        <w:rPr>
          <w:rFonts w:asciiTheme="minorHAnsi" w:hAnsiTheme="minorHAnsi" w:cs="Calibri"/>
          <w:sz w:val="22"/>
          <w:szCs w:val="22"/>
        </w:rPr>
        <w:t xml:space="preserve">  </w:t>
      </w:r>
      <w:r w:rsidR="000F21BD" w:rsidRPr="006650D3">
        <w:rPr>
          <w:rFonts w:asciiTheme="minorHAnsi" w:hAnsiTheme="minorHAnsi" w:cs="Calibri"/>
          <w:sz w:val="22"/>
          <w:szCs w:val="22"/>
        </w:rPr>
        <w:t xml:space="preserve"> SAP CRM for </w:t>
      </w:r>
      <w:r w:rsidR="00A14706" w:rsidRPr="006650D3">
        <w:rPr>
          <w:rFonts w:asciiTheme="minorHAnsi" w:hAnsiTheme="minorHAnsi" w:cs="Calibri"/>
          <w:sz w:val="22"/>
          <w:szCs w:val="22"/>
        </w:rPr>
        <w:t>Mobility</w:t>
      </w:r>
      <w:r w:rsidR="000F21BD" w:rsidRPr="006650D3">
        <w:rPr>
          <w:rFonts w:asciiTheme="minorHAnsi" w:hAnsiTheme="minorHAnsi" w:cs="Calibri"/>
          <w:sz w:val="22"/>
          <w:szCs w:val="22"/>
        </w:rPr>
        <w:t xml:space="preserve"> division</w:t>
      </w:r>
    </w:p>
    <w:p w:rsidR="002D2D9B" w:rsidRPr="006650D3" w:rsidRDefault="00FC07B4" w:rsidP="002D2D9B">
      <w:pPr>
        <w:pStyle w:val="NoSpacing"/>
        <w:rPr>
          <w:rFonts w:asciiTheme="minorHAnsi" w:hAnsiTheme="minorHAnsi" w:cs="Arial"/>
          <w:bCs/>
          <w:sz w:val="22"/>
          <w:szCs w:val="22"/>
        </w:rPr>
      </w:pPr>
      <w:r w:rsidRPr="006650D3">
        <w:rPr>
          <w:rFonts w:asciiTheme="minorHAnsi" w:hAnsiTheme="minorHAnsi" w:cs="Arial"/>
          <w:bCs/>
          <w:sz w:val="22"/>
          <w:szCs w:val="22"/>
        </w:rPr>
        <w:t xml:space="preserve">It is a web enabled </w:t>
      </w:r>
      <w:r w:rsidR="00A14706" w:rsidRPr="006650D3">
        <w:rPr>
          <w:rFonts w:asciiTheme="minorHAnsi" w:hAnsiTheme="minorHAnsi" w:cs="Arial"/>
          <w:bCs/>
          <w:sz w:val="22"/>
          <w:szCs w:val="22"/>
        </w:rPr>
        <w:t>system for managing customer services. It gives your organization</w:t>
      </w:r>
      <w:r w:rsidR="002D2D9B" w:rsidRPr="006650D3">
        <w:rPr>
          <w:rFonts w:asciiTheme="minorHAnsi" w:hAnsiTheme="minorHAnsi" w:cs="Arial"/>
          <w:bCs/>
          <w:sz w:val="22"/>
          <w:szCs w:val="22"/>
        </w:rPr>
        <w:t xml:space="preserve"> </w:t>
      </w:r>
      <w:r w:rsidR="00A14706" w:rsidRPr="006650D3">
        <w:rPr>
          <w:rFonts w:asciiTheme="minorHAnsi" w:hAnsiTheme="minorHAnsi" w:cs="Arial"/>
          <w:bCs/>
          <w:sz w:val="22"/>
          <w:szCs w:val="22"/>
        </w:rPr>
        <w:t>the power to manage service information. Executives and managers can view service activity at a glance. Service personnel can easily track customer request from start to finish. With web based CRM employees will always be just a click away from key information needed to close interaction and ensures customer satisfaction.</w:t>
      </w:r>
    </w:p>
    <w:p w:rsidR="002D2D9B" w:rsidRPr="006650D3" w:rsidRDefault="002D2D9B" w:rsidP="002D2D9B">
      <w:pPr>
        <w:pStyle w:val="NoSpacing"/>
        <w:rPr>
          <w:rFonts w:asciiTheme="minorHAnsi" w:hAnsiTheme="minorHAnsi" w:cs="Arial"/>
          <w:bCs/>
          <w:sz w:val="22"/>
          <w:szCs w:val="22"/>
        </w:rPr>
      </w:pPr>
    </w:p>
    <w:p w:rsidR="00E41F3E" w:rsidRPr="006650D3" w:rsidRDefault="00E41F3E" w:rsidP="00E41F3E">
      <w:pPr>
        <w:pStyle w:val="NormalWeb"/>
        <w:spacing w:before="0" w:after="0"/>
        <w:jc w:val="both"/>
        <w:outlineLvl w:val="0"/>
        <w:rPr>
          <w:rFonts w:asciiTheme="minorHAnsi" w:hAnsiTheme="minorHAnsi" w:cs="Arial"/>
          <w:bCs/>
          <w:color w:val="auto"/>
          <w:sz w:val="22"/>
          <w:szCs w:val="22"/>
        </w:rPr>
      </w:pPr>
    </w:p>
    <w:p w:rsidR="00E41F3E" w:rsidRPr="006650D3" w:rsidRDefault="00E41F3E" w:rsidP="00E41F3E">
      <w:pPr>
        <w:pStyle w:val="NormalWeb"/>
        <w:spacing w:before="0" w:after="0"/>
        <w:jc w:val="both"/>
        <w:outlineLvl w:val="0"/>
        <w:rPr>
          <w:rFonts w:asciiTheme="minorHAnsi" w:hAnsiTheme="minorHAnsi" w:cs="Calibri"/>
          <w:b/>
          <w:color w:val="auto"/>
          <w:sz w:val="22"/>
          <w:szCs w:val="22"/>
        </w:rPr>
      </w:pPr>
      <w:r w:rsidRPr="006650D3">
        <w:rPr>
          <w:rFonts w:asciiTheme="minorHAnsi" w:hAnsiTheme="minorHAnsi" w:cs="Calibri"/>
          <w:b/>
          <w:color w:val="auto"/>
          <w:sz w:val="22"/>
          <w:szCs w:val="22"/>
        </w:rPr>
        <w:t>Roles and Responsibilities:</w:t>
      </w:r>
    </w:p>
    <w:p w:rsidR="002D2D9B" w:rsidRPr="006650D3" w:rsidRDefault="002D2D9B" w:rsidP="00B21AA9">
      <w:pPr>
        <w:pStyle w:val="BodyBook"/>
        <w:rPr>
          <w:rFonts w:asciiTheme="minorHAnsi" w:hAnsiTheme="minorHAnsi"/>
          <w:szCs w:val="22"/>
        </w:rPr>
      </w:pPr>
    </w:p>
    <w:p w:rsidR="004C3FA2" w:rsidRPr="006650D3" w:rsidRDefault="00CF023B" w:rsidP="004C3FA2">
      <w:pPr>
        <w:pStyle w:val="BodyBook"/>
        <w:numPr>
          <w:ilvl w:val="0"/>
          <w:numId w:val="28"/>
        </w:numPr>
        <w:rPr>
          <w:rFonts w:asciiTheme="minorHAnsi" w:hAnsiTheme="minorHAnsi"/>
          <w:szCs w:val="22"/>
        </w:rPr>
      </w:pPr>
      <w:r w:rsidRPr="006650D3">
        <w:rPr>
          <w:rFonts w:asciiTheme="minorHAnsi" w:hAnsiTheme="minorHAnsi"/>
          <w:szCs w:val="22"/>
        </w:rPr>
        <w:t>Performed</w:t>
      </w:r>
      <w:r w:rsidR="0083728F" w:rsidRPr="006650D3">
        <w:rPr>
          <w:rFonts w:asciiTheme="minorHAnsi" w:hAnsiTheme="minorHAnsi"/>
          <w:szCs w:val="22"/>
        </w:rPr>
        <w:t xml:space="preserve"> s</w:t>
      </w:r>
      <w:r w:rsidR="002D2D9B" w:rsidRPr="006650D3">
        <w:rPr>
          <w:rFonts w:asciiTheme="minorHAnsi" w:hAnsiTheme="minorHAnsi"/>
          <w:szCs w:val="22"/>
        </w:rPr>
        <w:t xml:space="preserve">ystem </w:t>
      </w:r>
      <w:r w:rsidR="0083728F" w:rsidRPr="006650D3">
        <w:rPr>
          <w:rFonts w:asciiTheme="minorHAnsi" w:hAnsiTheme="minorHAnsi"/>
          <w:szCs w:val="22"/>
        </w:rPr>
        <w:t>t</w:t>
      </w:r>
      <w:r w:rsidR="002D2D9B" w:rsidRPr="006650D3">
        <w:rPr>
          <w:rFonts w:asciiTheme="minorHAnsi" w:hAnsiTheme="minorHAnsi"/>
          <w:szCs w:val="22"/>
        </w:rPr>
        <w:t xml:space="preserve">ests on new </w:t>
      </w:r>
      <w:r w:rsidR="0083728F" w:rsidRPr="006650D3">
        <w:rPr>
          <w:rFonts w:asciiTheme="minorHAnsi" w:hAnsiTheme="minorHAnsi"/>
          <w:szCs w:val="22"/>
        </w:rPr>
        <w:t>s</w:t>
      </w:r>
      <w:r w:rsidR="002D2D9B" w:rsidRPr="006650D3">
        <w:rPr>
          <w:rFonts w:asciiTheme="minorHAnsi" w:hAnsiTheme="minorHAnsi"/>
          <w:szCs w:val="22"/>
        </w:rPr>
        <w:t xml:space="preserve">oftware based on </w:t>
      </w:r>
      <w:r w:rsidR="0083728F" w:rsidRPr="006650D3">
        <w:rPr>
          <w:rFonts w:asciiTheme="minorHAnsi" w:hAnsiTheme="minorHAnsi"/>
          <w:szCs w:val="22"/>
        </w:rPr>
        <w:t>business p</w:t>
      </w:r>
      <w:r w:rsidR="002D2D9B" w:rsidRPr="006650D3">
        <w:rPr>
          <w:rFonts w:asciiTheme="minorHAnsi" w:hAnsiTheme="minorHAnsi"/>
          <w:szCs w:val="22"/>
        </w:rPr>
        <w:t>rior</w:t>
      </w:r>
      <w:r w:rsidR="00832AC8" w:rsidRPr="006650D3">
        <w:rPr>
          <w:rFonts w:asciiTheme="minorHAnsi" w:hAnsiTheme="minorHAnsi"/>
          <w:szCs w:val="22"/>
        </w:rPr>
        <w:t xml:space="preserve">ities and </w:t>
      </w:r>
      <w:r w:rsidR="0083728F" w:rsidRPr="006650D3">
        <w:rPr>
          <w:rFonts w:asciiTheme="minorHAnsi" w:hAnsiTheme="minorHAnsi"/>
          <w:szCs w:val="22"/>
        </w:rPr>
        <w:t>system t</w:t>
      </w:r>
      <w:r w:rsidR="00832AC8" w:rsidRPr="006650D3">
        <w:rPr>
          <w:rFonts w:asciiTheme="minorHAnsi" w:hAnsiTheme="minorHAnsi"/>
          <w:szCs w:val="22"/>
        </w:rPr>
        <w:t xml:space="preserve">est </w:t>
      </w:r>
      <w:r w:rsidR="0083728F" w:rsidRPr="006650D3">
        <w:rPr>
          <w:rFonts w:asciiTheme="minorHAnsi" w:hAnsiTheme="minorHAnsi"/>
          <w:szCs w:val="22"/>
        </w:rPr>
        <w:t>d</w:t>
      </w:r>
      <w:r w:rsidR="00832AC8" w:rsidRPr="006650D3">
        <w:rPr>
          <w:rFonts w:asciiTheme="minorHAnsi" w:hAnsiTheme="minorHAnsi"/>
          <w:szCs w:val="22"/>
        </w:rPr>
        <w:t>eadlin</w:t>
      </w:r>
      <w:r w:rsidR="004C3FA2" w:rsidRPr="006650D3">
        <w:rPr>
          <w:rFonts w:asciiTheme="minorHAnsi" w:hAnsiTheme="minorHAnsi"/>
          <w:szCs w:val="22"/>
        </w:rPr>
        <w:t>e</w:t>
      </w:r>
    </w:p>
    <w:p w:rsidR="004C3FA2" w:rsidRPr="006650D3" w:rsidRDefault="004C3FA2" w:rsidP="004C3FA2">
      <w:pPr>
        <w:pStyle w:val="BodyBook"/>
        <w:numPr>
          <w:ilvl w:val="0"/>
          <w:numId w:val="28"/>
        </w:numPr>
        <w:rPr>
          <w:rFonts w:asciiTheme="minorHAnsi" w:hAnsiTheme="minorHAnsi"/>
          <w:szCs w:val="22"/>
        </w:rPr>
      </w:pPr>
      <w:r w:rsidRPr="006650D3">
        <w:rPr>
          <w:rFonts w:asciiTheme="minorHAnsi" w:hAnsiTheme="minorHAnsi"/>
          <w:bCs/>
          <w:szCs w:val="22"/>
        </w:rPr>
        <w:t>Involved in creating Test Plan and created Test Scenarios and Test Cases.</w:t>
      </w:r>
    </w:p>
    <w:p w:rsidR="004C3FA2" w:rsidRPr="006650D3" w:rsidRDefault="004C3FA2" w:rsidP="004C3FA2">
      <w:pPr>
        <w:pStyle w:val="BodyBook"/>
        <w:numPr>
          <w:ilvl w:val="0"/>
          <w:numId w:val="28"/>
        </w:numPr>
        <w:rPr>
          <w:rFonts w:asciiTheme="minorHAnsi" w:hAnsiTheme="minorHAnsi"/>
          <w:szCs w:val="22"/>
        </w:rPr>
      </w:pPr>
      <w:r w:rsidRPr="006650D3">
        <w:rPr>
          <w:rFonts w:asciiTheme="minorHAnsi" w:hAnsiTheme="minorHAnsi"/>
          <w:bCs/>
          <w:szCs w:val="22"/>
        </w:rPr>
        <w:t>Performed Functional and Integration testing by executing the Test Cases.</w:t>
      </w:r>
    </w:p>
    <w:p w:rsidR="004C3FA2" w:rsidRPr="006650D3" w:rsidRDefault="004C3FA2" w:rsidP="004C3FA2">
      <w:pPr>
        <w:pStyle w:val="BodyBook"/>
        <w:numPr>
          <w:ilvl w:val="0"/>
          <w:numId w:val="28"/>
        </w:numPr>
        <w:rPr>
          <w:rFonts w:asciiTheme="minorHAnsi" w:hAnsiTheme="minorHAnsi"/>
          <w:szCs w:val="22"/>
        </w:rPr>
      </w:pPr>
      <w:r w:rsidRPr="006650D3">
        <w:rPr>
          <w:rFonts w:asciiTheme="minorHAnsi" w:hAnsiTheme="minorHAnsi"/>
          <w:bCs/>
          <w:szCs w:val="22"/>
        </w:rPr>
        <w:t xml:space="preserve">Logged defect into the Defect Tracking tool, which was created internal with proper Priorities and Severities. </w:t>
      </w:r>
    </w:p>
    <w:p w:rsidR="004C3FA2" w:rsidRPr="006650D3" w:rsidRDefault="004C3FA2" w:rsidP="004C3FA2">
      <w:pPr>
        <w:pStyle w:val="BodyBook"/>
        <w:numPr>
          <w:ilvl w:val="0"/>
          <w:numId w:val="28"/>
        </w:numPr>
        <w:rPr>
          <w:rFonts w:asciiTheme="minorHAnsi" w:hAnsiTheme="minorHAnsi"/>
          <w:szCs w:val="22"/>
        </w:rPr>
      </w:pPr>
      <w:r w:rsidRPr="006650D3">
        <w:rPr>
          <w:rFonts w:asciiTheme="minorHAnsi" w:hAnsiTheme="minorHAnsi"/>
          <w:bCs/>
          <w:szCs w:val="22"/>
        </w:rPr>
        <w:t>Worked closely with internal clients to identify and meet user expectations and requirements</w:t>
      </w:r>
    </w:p>
    <w:p w:rsidR="00342D77" w:rsidRPr="006650D3" w:rsidRDefault="00342D77" w:rsidP="007F16E6">
      <w:pPr>
        <w:pStyle w:val="BodyBook"/>
        <w:ind w:left="360"/>
        <w:rPr>
          <w:rFonts w:asciiTheme="minorHAnsi" w:hAnsiTheme="minorHAnsi"/>
          <w:szCs w:val="22"/>
        </w:rPr>
      </w:pPr>
    </w:p>
    <w:p w:rsidR="009D02D0" w:rsidRPr="006650D3" w:rsidRDefault="009D02D0" w:rsidP="00B21AA9">
      <w:pPr>
        <w:pStyle w:val="BodyText2"/>
        <w:overflowPunct/>
        <w:autoSpaceDE/>
        <w:spacing w:after="0" w:line="240" w:lineRule="auto"/>
        <w:jc w:val="both"/>
        <w:textAlignment w:val="auto"/>
        <w:rPr>
          <w:rFonts w:asciiTheme="minorHAnsi" w:hAnsiTheme="minorHAnsi" w:cs="Calibri"/>
          <w:b/>
          <w:sz w:val="22"/>
          <w:szCs w:val="22"/>
          <w:u w:val="single"/>
          <w:lang w:val="en-GB"/>
        </w:rPr>
      </w:pPr>
    </w:p>
    <w:p w:rsidR="00D43629" w:rsidRPr="006650D3" w:rsidRDefault="00D37D1B" w:rsidP="00D43629">
      <w:pPr>
        <w:pStyle w:val="BodyText2"/>
        <w:numPr>
          <w:ilvl w:val="0"/>
          <w:numId w:val="22"/>
        </w:numPr>
        <w:overflowPunct/>
        <w:autoSpaceDE/>
        <w:spacing w:after="0" w:line="240" w:lineRule="auto"/>
        <w:jc w:val="both"/>
        <w:textAlignment w:val="auto"/>
        <w:rPr>
          <w:rFonts w:asciiTheme="minorHAnsi" w:hAnsiTheme="minorHAnsi" w:cs="Calibri"/>
          <w:b/>
          <w:sz w:val="22"/>
          <w:szCs w:val="22"/>
          <w:u w:val="single"/>
          <w:lang w:val="en-GB"/>
        </w:rPr>
      </w:pPr>
      <w:r w:rsidRPr="006650D3">
        <w:rPr>
          <w:rFonts w:asciiTheme="minorHAnsi" w:hAnsiTheme="minorHAnsi" w:cs="Calibri"/>
          <w:b/>
          <w:sz w:val="22"/>
          <w:szCs w:val="22"/>
          <w:u w:val="single"/>
          <w:lang w:val="en-GB"/>
        </w:rPr>
        <w:t>PRJMS Solutions (P)</w:t>
      </w:r>
      <w:r w:rsidR="00D43629" w:rsidRPr="006650D3">
        <w:rPr>
          <w:rFonts w:asciiTheme="minorHAnsi" w:hAnsiTheme="minorHAnsi" w:cs="Calibri"/>
          <w:b/>
          <w:sz w:val="22"/>
          <w:szCs w:val="22"/>
          <w:u w:val="single"/>
          <w:lang w:val="en-GB"/>
        </w:rPr>
        <w:t xml:space="preserve"> Ltd</w:t>
      </w:r>
    </w:p>
    <w:p w:rsidR="00D43629" w:rsidRPr="006650D3" w:rsidRDefault="00D43629" w:rsidP="00D43629">
      <w:pPr>
        <w:pStyle w:val="BodyText2"/>
        <w:overflowPunct/>
        <w:autoSpaceDE/>
        <w:spacing w:after="0" w:line="240" w:lineRule="auto"/>
        <w:ind w:left="360"/>
        <w:jc w:val="both"/>
        <w:textAlignment w:val="auto"/>
        <w:rPr>
          <w:rFonts w:asciiTheme="minorHAnsi" w:hAnsiTheme="minorHAnsi" w:cs="Calibri"/>
          <w:b/>
          <w:sz w:val="22"/>
          <w:szCs w:val="22"/>
          <w:u w:val="single"/>
          <w:lang w:val="en-GB"/>
        </w:rPr>
      </w:pPr>
    </w:p>
    <w:p w:rsidR="00D43629" w:rsidRPr="006650D3" w:rsidRDefault="00D43629" w:rsidP="00D43629">
      <w:pPr>
        <w:pStyle w:val="BodyText2"/>
        <w:overflowPunct/>
        <w:autoSpaceDE/>
        <w:spacing w:after="0" w:line="240" w:lineRule="auto"/>
        <w:jc w:val="both"/>
        <w:textAlignment w:val="auto"/>
        <w:rPr>
          <w:rFonts w:asciiTheme="minorHAnsi" w:hAnsiTheme="minorHAnsi" w:cs="Calibri"/>
          <w:sz w:val="22"/>
          <w:szCs w:val="22"/>
        </w:rPr>
      </w:pPr>
      <w:r w:rsidRPr="006650D3">
        <w:rPr>
          <w:rFonts w:asciiTheme="minorHAnsi" w:hAnsiTheme="minorHAnsi" w:cs="Calibri"/>
          <w:sz w:val="22"/>
          <w:szCs w:val="22"/>
        </w:rPr>
        <w:t>Designation                    :</w:t>
      </w:r>
      <w:r w:rsidR="007F16E6" w:rsidRPr="006650D3">
        <w:rPr>
          <w:rFonts w:asciiTheme="minorHAnsi" w:hAnsiTheme="minorHAnsi" w:cs="Calibri"/>
          <w:sz w:val="22"/>
          <w:szCs w:val="22"/>
        </w:rPr>
        <w:t xml:space="preserve"> </w:t>
      </w:r>
      <w:r w:rsidR="00671FB4" w:rsidRPr="006650D3">
        <w:rPr>
          <w:rFonts w:asciiTheme="minorHAnsi" w:hAnsiTheme="minorHAnsi" w:cs="Calibri"/>
          <w:sz w:val="22"/>
          <w:szCs w:val="22"/>
        </w:rPr>
        <w:t>Developer/</w:t>
      </w:r>
      <w:r w:rsidR="00832AC8" w:rsidRPr="006650D3">
        <w:rPr>
          <w:rFonts w:asciiTheme="minorHAnsi" w:hAnsiTheme="minorHAnsi" w:cs="Calibri"/>
          <w:sz w:val="22"/>
          <w:szCs w:val="22"/>
        </w:rPr>
        <w:t>Test Engineer</w:t>
      </w:r>
    </w:p>
    <w:p w:rsidR="00D43629" w:rsidRPr="006650D3" w:rsidRDefault="00D43629" w:rsidP="00D43629">
      <w:pPr>
        <w:pStyle w:val="BodyText2"/>
        <w:overflowPunct/>
        <w:autoSpaceDE/>
        <w:spacing w:after="0" w:line="240" w:lineRule="auto"/>
        <w:jc w:val="both"/>
        <w:textAlignment w:val="auto"/>
        <w:rPr>
          <w:rFonts w:asciiTheme="minorHAnsi" w:hAnsiTheme="minorHAnsi" w:cs="Calibri"/>
          <w:sz w:val="22"/>
          <w:szCs w:val="22"/>
        </w:rPr>
      </w:pPr>
      <w:r w:rsidRPr="006650D3">
        <w:rPr>
          <w:rFonts w:asciiTheme="minorHAnsi" w:hAnsiTheme="minorHAnsi" w:cs="Calibri"/>
          <w:sz w:val="22"/>
          <w:szCs w:val="22"/>
        </w:rPr>
        <w:t xml:space="preserve">Duration                          : </w:t>
      </w:r>
      <w:r w:rsidR="00D37D1B" w:rsidRPr="006650D3">
        <w:rPr>
          <w:rFonts w:asciiTheme="minorHAnsi" w:hAnsiTheme="minorHAnsi" w:cs="Calibri"/>
          <w:sz w:val="22"/>
          <w:szCs w:val="22"/>
        </w:rPr>
        <w:t>May 201</w:t>
      </w:r>
      <w:r w:rsidR="0025318D" w:rsidRPr="006650D3">
        <w:rPr>
          <w:rFonts w:asciiTheme="minorHAnsi" w:hAnsiTheme="minorHAnsi" w:cs="Calibri"/>
          <w:sz w:val="22"/>
          <w:szCs w:val="22"/>
        </w:rPr>
        <w:t>1</w:t>
      </w:r>
      <w:r w:rsidRPr="006650D3">
        <w:rPr>
          <w:rFonts w:asciiTheme="minorHAnsi" w:hAnsiTheme="minorHAnsi" w:cs="Calibri"/>
          <w:sz w:val="22"/>
          <w:szCs w:val="22"/>
        </w:rPr>
        <w:t xml:space="preserve"> – </w:t>
      </w:r>
      <w:r w:rsidR="00D071AA" w:rsidRPr="006650D3">
        <w:rPr>
          <w:rFonts w:asciiTheme="minorHAnsi" w:hAnsiTheme="minorHAnsi" w:cs="Calibri"/>
          <w:sz w:val="22"/>
          <w:szCs w:val="22"/>
        </w:rPr>
        <w:t>June 2013</w:t>
      </w:r>
    </w:p>
    <w:p w:rsidR="00B21AA9" w:rsidRPr="006650D3" w:rsidRDefault="00B21AA9" w:rsidP="00D43629">
      <w:pPr>
        <w:pStyle w:val="BodyText2"/>
        <w:overflowPunct/>
        <w:autoSpaceDE/>
        <w:spacing w:after="0" w:line="240" w:lineRule="auto"/>
        <w:jc w:val="both"/>
        <w:textAlignment w:val="auto"/>
        <w:rPr>
          <w:rFonts w:asciiTheme="minorHAnsi" w:hAnsiTheme="minorHAnsi" w:cs="Calibri"/>
          <w:sz w:val="22"/>
          <w:szCs w:val="22"/>
        </w:rPr>
      </w:pPr>
    </w:p>
    <w:p w:rsidR="00342D77" w:rsidRPr="006650D3" w:rsidRDefault="00342D77" w:rsidP="00D43629">
      <w:pPr>
        <w:pStyle w:val="BodyText2"/>
        <w:overflowPunct/>
        <w:autoSpaceDE/>
        <w:spacing w:after="0" w:line="240" w:lineRule="auto"/>
        <w:jc w:val="both"/>
        <w:textAlignment w:val="auto"/>
        <w:rPr>
          <w:rFonts w:asciiTheme="minorHAnsi" w:hAnsiTheme="minorHAnsi" w:cs="Calibri"/>
          <w:sz w:val="22"/>
          <w:szCs w:val="22"/>
        </w:rPr>
      </w:pPr>
    </w:p>
    <w:p w:rsidR="00552F21" w:rsidRPr="006650D3" w:rsidRDefault="00AD3C89" w:rsidP="00552F21">
      <w:pPr>
        <w:pStyle w:val="BodyText2"/>
        <w:numPr>
          <w:ilvl w:val="0"/>
          <w:numId w:val="22"/>
        </w:numPr>
        <w:overflowPunct/>
        <w:autoSpaceDE/>
        <w:spacing w:after="0" w:line="240" w:lineRule="auto"/>
        <w:jc w:val="both"/>
        <w:textAlignment w:val="auto"/>
        <w:rPr>
          <w:rFonts w:asciiTheme="minorHAnsi" w:hAnsiTheme="minorHAnsi" w:cs="Calibri"/>
          <w:b/>
          <w:sz w:val="22"/>
          <w:szCs w:val="22"/>
          <w:u w:val="single"/>
          <w:lang w:val="en-GB"/>
        </w:rPr>
      </w:pPr>
      <w:r w:rsidRPr="006650D3">
        <w:rPr>
          <w:rFonts w:asciiTheme="minorHAnsi" w:hAnsiTheme="minorHAnsi" w:cs="Calibri"/>
          <w:b/>
          <w:sz w:val="22"/>
          <w:szCs w:val="22"/>
          <w:u w:val="single"/>
          <w:lang w:val="en-GB"/>
        </w:rPr>
        <w:t>Publication Website Testing ( NeetaPrakashan.com)</w:t>
      </w:r>
    </w:p>
    <w:p w:rsidR="00552F21" w:rsidRPr="006650D3" w:rsidRDefault="00552F21" w:rsidP="00552F21">
      <w:pPr>
        <w:pStyle w:val="BodyText2"/>
        <w:overflowPunct/>
        <w:autoSpaceDE/>
        <w:spacing w:after="0" w:line="240" w:lineRule="auto"/>
        <w:jc w:val="both"/>
        <w:textAlignment w:val="auto"/>
        <w:rPr>
          <w:rFonts w:asciiTheme="minorHAnsi" w:hAnsiTheme="minorHAnsi" w:cs="Calibri"/>
          <w:b/>
          <w:sz w:val="22"/>
          <w:szCs w:val="22"/>
        </w:rPr>
      </w:pPr>
    </w:p>
    <w:p w:rsidR="00FB50C3" w:rsidRPr="006650D3" w:rsidRDefault="00FB50C3" w:rsidP="00552F21">
      <w:pPr>
        <w:pStyle w:val="PlainText"/>
        <w:tabs>
          <w:tab w:val="left" w:pos="360"/>
        </w:tabs>
        <w:jc w:val="both"/>
        <w:rPr>
          <w:rFonts w:asciiTheme="minorHAnsi" w:hAnsiTheme="minorHAnsi" w:cs="Calibri"/>
          <w:sz w:val="22"/>
          <w:szCs w:val="22"/>
        </w:rPr>
      </w:pPr>
      <w:r w:rsidRPr="006650D3">
        <w:rPr>
          <w:rFonts w:asciiTheme="minorHAnsi" w:hAnsiTheme="minorHAnsi" w:cs="Calibri"/>
          <w:sz w:val="22"/>
          <w:szCs w:val="22"/>
        </w:rPr>
        <w:t xml:space="preserve">Neeta Prakashan is one of the largest and best-known national publishing concerns, characterized by high quality academic textbooks and learning materials. The company publishes books in various languages and various subjects including educational </w:t>
      </w:r>
      <w:r w:rsidR="00DB4162" w:rsidRPr="006650D3">
        <w:rPr>
          <w:rFonts w:asciiTheme="minorHAnsi" w:hAnsiTheme="minorHAnsi" w:cs="Calibri"/>
          <w:sz w:val="22"/>
          <w:szCs w:val="22"/>
        </w:rPr>
        <w:t xml:space="preserve">books. </w:t>
      </w:r>
    </w:p>
    <w:p w:rsidR="00E027F8" w:rsidRPr="006650D3" w:rsidRDefault="00E027F8" w:rsidP="00552F21">
      <w:pPr>
        <w:pStyle w:val="PlainText"/>
        <w:tabs>
          <w:tab w:val="left" w:pos="360"/>
        </w:tabs>
        <w:jc w:val="both"/>
        <w:rPr>
          <w:rFonts w:asciiTheme="minorHAnsi" w:hAnsiTheme="minorHAnsi" w:cs="Calibri"/>
          <w:sz w:val="22"/>
          <w:szCs w:val="22"/>
        </w:rPr>
      </w:pPr>
    </w:p>
    <w:p w:rsidR="00552F21" w:rsidRPr="006650D3" w:rsidRDefault="00552F21" w:rsidP="00552F21">
      <w:pPr>
        <w:pStyle w:val="BodyText2"/>
        <w:overflowPunct/>
        <w:autoSpaceDE/>
        <w:spacing w:after="0" w:line="240" w:lineRule="auto"/>
        <w:jc w:val="both"/>
        <w:textAlignment w:val="auto"/>
        <w:rPr>
          <w:rFonts w:asciiTheme="minorHAnsi" w:hAnsiTheme="minorHAnsi" w:cs="Calibri"/>
          <w:sz w:val="22"/>
          <w:szCs w:val="22"/>
          <w:lang w:val="en-GB"/>
        </w:rPr>
      </w:pPr>
    </w:p>
    <w:p w:rsidR="00552F21" w:rsidRPr="006650D3" w:rsidRDefault="00CF0B26" w:rsidP="00221277">
      <w:pPr>
        <w:pStyle w:val="NormalWeb"/>
        <w:shd w:val="clear" w:color="auto" w:fill="C0C0C0"/>
        <w:spacing w:before="0" w:after="0"/>
        <w:jc w:val="both"/>
        <w:outlineLvl w:val="0"/>
        <w:rPr>
          <w:rFonts w:asciiTheme="minorHAnsi" w:hAnsiTheme="minorHAnsi" w:cs="Calibri"/>
          <w:b/>
          <w:color w:val="auto"/>
          <w:sz w:val="22"/>
          <w:szCs w:val="22"/>
          <w:u w:val="single"/>
        </w:rPr>
      </w:pPr>
      <w:r w:rsidRPr="006650D3">
        <w:rPr>
          <w:rFonts w:asciiTheme="minorHAnsi" w:hAnsiTheme="minorHAnsi" w:cs="Calibri"/>
          <w:b/>
          <w:color w:val="auto"/>
          <w:sz w:val="22"/>
          <w:szCs w:val="22"/>
        </w:rPr>
        <w:t>Project</w:t>
      </w:r>
      <w:r w:rsidR="009B4A2F">
        <w:rPr>
          <w:rFonts w:asciiTheme="minorHAnsi" w:hAnsiTheme="minorHAnsi" w:cs="Calibri"/>
          <w:b/>
          <w:color w:val="auto"/>
          <w:sz w:val="22"/>
          <w:szCs w:val="22"/>
        </w:rPr>
        <w:t>2</w:t>
      </w:r>
      <w:r w:rsidR="00552F21" w:rsidRPr="006650D3">
        <w:rPr>
          <w:rFonts w:asciiTheme="minorHAnsi" w:hAnsiTheme="minorHAnsi" w:cs="Calibri"/>
          <w:b/>
          <w:color w:val="auto"/>
          <w:sz w:val="22"/>
          <w:szCs w:val="22"/>
        </w:rPr>
        <w:t xml:space="preserve">: </w:t>
      </w:r>
      <w:r w:rsidR="00E027F8" w:rsidRPr="006650D3">
        <w:rPr>
          <w:rFonts w:asciiTheme="minorHAnsi" w:hAnsiTheme="minorHAnsi" w:cs="Calibri"/>
          <w:b/>
          <w:color w:val="auto"/>
          <w:sz w:val="22"/>
          <w:szCs w:val="22"/>
        </w:rPr>
        <w:t>Publication Website Testing ( NeetaPrakshan.com)</w:t>
      </w:r>
    </w:p>
    <w:p w:rsidR="00CF7CFC" w:rsidRPr="006650D3" w:rsidRDefault="00CF7CFC" w:rsidP="00A612B7">
      <w:pPr>
        <w:jc w:val="both"/>
        <w:rPr>
          <w:rFonts w:asciiTheme="minorHAnsi" w:hAnsiTheme="minorHAnsi" w:cs="Calibri"/>
          <w:b/>
          <w:sz w:val="22"/>
          <w:szCs w:val="22"/>
        </w:rPr>
      </w:pPr>
    </w:p>
    <w:p w:rsidR="00552F21" w:rsidRPr="006650D3" w:rsidRDefault="00552F21" w:rsidP="00A612B7">
      <w:pPr>
        <w:jc w:val="both"/>
        <w:rPr>
          <w:rFonts w:asciiTheme="minorHAnsi" w:hAnsiTheme="minorHAnsi" w:cs="Calibri"/>
          <w:sz w:val="22"/>
          <w:szCs w:val="22"/>
        </w:rPr>
      </w:pPr>
      <w:r w:rsidRPr="006650D3">
        <w:rPr>
          <w:rFonts w:asciiTheme="minorHAnsi" w:hAnsiTheme="minorHAnsi" w:cs="Calibri"/>
          <w:b/>
          <w:sz w:val="22"/>
          <w:szCs w:val="22"/>
        </w:rPr>
        <w:t>Title</w:t>
      </w:r>
      <w:r w:rsidRPr="006650D3">
        <w:rPr>
          <w:rFonts w:asciiTheme="minorHAnsi" w:hAnsiTheme="minorHAnsi" w:cs="Calibri"/>
          <w:sz w:val="22"/>
          <w:szCs w:val="22"/>
        </w:rPr>
        <w:tab/>
      </w:r>
      <w:r w:rsidRPr="006650D3">
        <w:rPr>
          <w:rFonts w:asciiTheme="minorHAnsi" w:hAnsiTheme="minorHAnsi" w:cs="Calibri"/>
          <w:sz w:val="22"/>
          <w:szCs w:val="22"/>
        </w:rPr>
        <w:tab/>
      </w:r>
      <w:r w:rsidRPr="006650D3">
        <w:rPr>
          <w:rFonts w:asciiTheme="minorHAnsi" w:hAnsiTheme="minorHAnsi" w:cs="Calibri"/>
          <w:sz w:val="22"/>
          <w:szCs w:val="22"/>
        </w:rPr>
        <w:tab/>
        <w:t xml:space="preserve">: </w:t>
      </w:r>
      <w:r w:rsidR="00674859" w:rsidRPr="006650D3">
        <w:rPr>
          <w:rFonts w:asciiTheme="minorHAnsi" w:hAnsiTheme="minorHAnsi" w:cs="Calibri"/>
          <w:sz w:val="22"/>
          <w:szCs w:val="22"/>
        </w:rPr>
        <w:t>Publication Site Development</w:t>
      </w:r>
    </w:p>
    <w:p w:rsidR="00552F21" w:rsidRPr="006650D3" w:rsidRDefault="00552F21" w:rsidP="00A612B7">
      <w:pPr>
        <w:jc w:val="both"/>
        <w:rPr>
          <w:rFonts w:asciiTheme="minorHAnsi" w:hAnsiTheme="minorHAnsi" w:cs="Calibri"/>
          <w:sz w:val="22"/>
          <w:szCs w:val="22"/>
        </w:rPr>
      </w:pPr>
      <w:r w:rsidRPr="006650D3">
        <w:rPr>
          <w:rFonts w:asciiTheme="minorHAnsi" w:hAnsiTheme="minorHAnsi" w:cs="Calibri"/>
          <w:b/>
          <w:sz w:val="22"/>
          <w:szCs w:val="22"/>
        </w:rPr>
        <w:t>Team Size</w:t>
      </w:r>
      <w:r w:rsidR="00674859" w:rsidRPr="006650D3">
        <w:rPr>
          <w:rFonts w:asciiTheme="minorHAnsi" w:hAnsiTheme="minorHAnsi" w:cs="Calibri"/>
          <w:sz w:val="22"/>
          <w:szCs w:val="22"/>
        </w:rPr>
        <w:t xml:space="preserve"> </w:t>
      </w:r>
      <w:r w:rsidR="00674859" w:rsidRPr="006650D3">
        <w:rPr>
          <w:rFonts w:asciiTheme="minorHAnsi" w:hAnsiTheme="minorHAnsi" w:cs="Calibri"/>
          <w:sz w:val="22"/>
          <w:szCs w:val="22"/>
        </w:rPr>
        <w:tab/>
      </w:r>
      <w:r w:rsidR="00674859" w:rsidRPr="006650D3">
        <w:rPr>
          <w:rFonts w:asciiTheme="minorHAnsi" w:hAnsiTheme="minorHAnsi" w:cs="Calibri"/>
          <w:sz w:val="22"/>
          <w:szCs w:val="22"/>
        </w:rPr>
        <w:tab/>
        <w:t xml:space="preserve">: </w:t>
      </w:r>
      <w:r w:rsidR="0000648B" w:rsidRPr="006650D3">
        <w:rPr>
          <w:rFonts w:asciiTheme="minorHAnsi" w:hAnsiTheme="minorHAnsi" w:cs="Calibri"/>
          <w:sz w:val="22"/>
          <w:szCs w:val="22"/>
        </w:rPr>
        <w:t>10</w:t>
      </w:r>
    </w:p>
    <w:p w:rsidR="00552F21" w:rsidRPr="006650D3" w:rsidRDefault="00552F21" w:rsidP="00A612B7">
      <w:pPr>
        <w:ind w:left="2160" w:hanging="2160"/>
        <w:jc w:val="both"/>
        <w:rPr>
          <w:rFonts w:asciiTheme="minorHAnsi" w:hAnsiTheme="minorHAnsi" w:cs="Calibri"/>
          <w:sz w:val="22"/>
          <w:szCs w:val="22"/>
        </w:rPr>
      </w:pPr>
      <w:r w:rsidRPr="006650D3">
        <w:rPr>
          <w:rFonts w:asciiTheme="minorHAnsi" w:hAnsiTheme="minorHAnsi" w:cs="Calibri"/>
          <w:b/>
          <w:sz w:val="22"/>
          <w:szCs w:val="22"/>
        </w:rPr>
        <w:t>Environment/Tools</w:t>
      </w:r>
      <w:r w:rsidRPr="006650D3">
        <w:rPr>
          <w:rFonts w:asciiTheme="minorHAnsi" w:hAnsiTheme="minorHAnsi" w:cs="Calibri"/>
          <w:sz w:val="22"/>
          <w:szCs w:val="22"/>
        </w:rPr>
        <w:tab/>
        <w:t xml:space="preserve">: </w:t>
      </w:r>
      <w:r w:rsidR="005A2CE1" w:rsidRPr="006650D3">
        <w:rPr>
          <w:rFonts w:asciiTheme="minorHAnsi" w:hAnsiTheme="minorHAnsi" w:cs="Calibri"/>
          <w:sz w:val="22"/>
          <w:szCs w:val="22"/>
        </w:rPr>
        <w:t>ASP .NET, SQL SERVER 2005</w:t>
      </w:r>
    </w:p>
    <w:p w:rsidR="00552F21" w:rsidRPr="006650D3" w:rsidRDefault="00552F21" w:rsidP="00A612B7">
      <w:pPr>
        <w:jc w:val="both"/>
        <w:rPr>
          <w:rFonts w:asciiTheme="minorHAnsi" w:hAnsiTheme="minorHAnsi" w:cs="Calibri"/>
          <w:sz w:val="22"/>
          <w:szCs w:val="22"/>
        </w:rPr>
      </w:pPr>
      <w:r w:rsidRPr="006650D3">
        <w:rPr>
          <w:rFonts w:asciiTheme="minorHAnsi" w:hAnsiTheme="minorHAnsi" w:cs="Calibri"/>
          <w:b/>
          <w:sz w:val="22"/>
          <w:szCs w:val="22"/>
        </w:rPr>
        <w:t>Duration</w:t>
      </w:r>
      <w:r w:rsidRPr="006650D3">
        <w:rPr>
          <w:rFonts w:asciiTheme="minorHAnsi" w:hAnsiTheme="minorHAnsi" w:cs="Calibri"/>
          <w:sz w:val="22"/>
          <w:szCs w:val="22"/>
        </w:rPr>
        <w:tab/>
        <w:t xml:space="preserve">           </w:t>
      </w:r>
      <w:r w:rsidR="00DB7EF3" w:rsidRPr="006650D3">
        <w:rPr>
          <w:rFonts w:asciiTheme="minorHAnsi" w:hAnsiTheme="minorHAnsi" w:cs="Calibri"/>
          <w:sz w:val="22"/>
          <w:szCs w:val="22"/>
        </w:rPr>
        <w:t xml:space="preserve">    </w:t>
      </w:r>
      <w:r w:rsidRPr="006650D3">
        <w:rPr>
          <w:rFonts w:asciiTheme="minorHAnsi" w:hAnsiTheme="minorHAnsi" w:cs="Calibri"/>
          <w:sz w:val="22"/>
          <w:szCs w:val="22"/>
        </w:rPr>
        <w:t xml:space="preserve">: </w:t>
      </w:r>
      <w:r w:rsidR="005A2CE1" w:rsidRPr="006650D3">
        <w:rPr>
          <w:rFonts w:asciiTheme="minorHAnsi" w:hAnsiTheme="minorHAnsi" w:cs="Calibri"/>
          <w:sz w:val="22"/>
          <w:szCs w:val="22"/>
        </w:rPr>
        <w:t>Jan 2013 – June 2013</w:t>
      </w:r>
    </w:p>
    <w:p w:rsidR="00552F21" w:rsidRPr="006650D3" w:rsidRDefault="00552F21" w:rsidP="00552F21">
      <w:pPr>
        <w:spacing w:line="360" w:lineRule="auto"/>
        <w:jc w:val="both"/>
        <w:rPr>
          <w:rFonts w:asciiTheme="minorHAnsi" w:hAnsiTheme="minorHAnsi" w:cs="Calibri"/>
          <w:sz w:val="22"/>
          <w:szCs w:val="22"/>
        </w:rPr>
      </w:pPr>
    </w:p>
    <w:p w:rsidR="003816B3" w:rsidRPr="006650D3" w:rsidRDefault="003816B3" w:rsidP="00552F21">
      <w:pPr>
        <w:spacing w:line="360" w:lineRule="auto"/>
        <w:jc w:val="both"/>
        <w:rPr>
          <w:rFonts w:asciiTheme="minorHAnsi" w:hAnsiTheme="minorHAnsi" w:cs="Calibri"/>
          <w:sz w:val="22"/>
          <w:szCs w:val="22"/>
        </w:rPr>
      </w:pPr>
    </w:p>
    <w:p w:rsidR="00552F21" w:rsidRPr="006650D3" w:rsidRDefault="00552F21" w:rsidP="00552F21">
      <w:pPr>
        <w:spacing w:line="360" w:lineRule="auto"/>
        <w:jc w:val="both"/>
        <w:rPr>
          <w:rFonts w:asciiTheme="minorHAnsi" w:hAnsiTheme="minorHAnsi" w:cs="Calibri"/>
          <w:sz w:val="22"/>
          <w:szCs w:val="22"/>
        </w:rPr>
      </w:pPr>
      <w:r w:rsidRPr="006650D3">
        <w:rPr>
          <w:rFonts w:asciiTheme="minorHAnsi" w:hAnsiTheme="minorHAnsi" w:cs="Calibri"/>
          <w:b/>
          <w:sz w:val="22"/>
          <w:szCs w:val="22"/>
        </w:rPr>
        <w:lastRenderedPageBreak/>
        <w:t xml:space="preserve">Project Details:  </w:t>
      </w:r>
    </w:p>
    <w:p w:rsidR="00552F21" w:rsidRPr="006650D3" w:rsidRDefault="00CF0B26" w:rsidP="00A612B7">
      <w:pPr>
        <w:jc w:val="both"/>
        <w:rPr>
          <w:rFonts w:asciiTheme="minorHAnsi" w:hAnsiTheme="minorHAnsi" w:cs="Calibri"/>
          <w:sz w:val="22"/>
          <w:szCs w:val="22"/>
        </w:rPr>
      </w:pPr>
      <w:r w:rsidRPr="006650D3">
        <w:rPr>
          <w:rFonts w:asciiTheme="minorHAnsi" w:hAnsiTheme="minorHAnsi" w:cs="Calibri"/>
          <w:sz w:val="22"/>
          <w:szCs w:val="22"/>
        </w:rPr>
        <w:t xml:space="preserve">The project </w:t>
      </w:r>
      <w:r w:rsidR="00EB10CD" w:rsidRPr="006650D3">
        <w:rPr>
          <w:rFonts w:asciiTheme="minorHAnsi" w:hAnsiTheme="minorHAnsi" w:cs="Calibri"/>
          <w:sz w:val="22"/>
          <w:szCs w:val="22"/>
        </w:rPr>
        <w:t xml:space="preserve">involved creation of company’s website which will enable customer to have online presence also. Apart from general information about company, the website contains the different categories of books available. The project </w:t>
      </w:r>
      <w:r w:rsidRPr="006650D3">
        <w:rPr>
          <w:rFonts w:asciiTheme="minorHAnsi" w:hAnsiTheme="minorHAnsi" w:cs="Calibri"/>
          <w:sz w:val="22"/>
          <w:szCs w:val="22"/>
        </w:rPr>
        <w:t xml:space="preserve">was rolled out in two phases. Phase 1 includes development of general framework for website with all the content as provided by client. Phase 2 involved enhancement of features and functionalities as per requirements. </w:t>
      </w:r>
    </w:p>
    <w:p w:rsidR="00221277" w:rsidRPr="006650D3" w:rsidRDefault="00221277" w:rsidP="00CF7CFC">
      <w:pPr>
        <w:pStyle w:val="NormalWeb"/>
        <w:spacing w:before="0" w:after="0"/>
        <w:jc w:val="both"/>
        <w:outlineLvl w:val="0"/>
        <w:rPr>
          <w:rFonts w:asciiTheme="minorHAnsi" w:hAnsiTheme="minorHAnsi" w:cs="Calibri"/>
          <w:b/>
          <w:color w:val="auto"/>
          <w:sz w:val="22"/>
          <w:szCs w:val="22"/>
        </w:rPr>
      </w:pPr>
    </w:p>
    <w:p w:rsidR="00552F21" w:rsidRPr="006650D3" w:rsidRDefault="00552F21" w:rsidP="00CF7CFC">
      <w:pPr>
        <w:pStyle w:val="NormalWeb"/>
        <w:spacing w:before="0" w:after="0"/>
        <w:jc w:val="both"/>
        <w:outlineLvl w:val="0"/>
        <w:rPr>
          <w:rFonts w:asciiTheme="minorHAnsi" w:hAnsiTheme="minorHAnsi" w:cs="Calibri"/>
          <w:b/>
          <w:color w:val="auto"/>
          <w:sz w:val="22"/>
          <w:szCs w:val="22"/>
        </w:rPr>
      </w:pPr>
      <w:r w:rsidRPr="006650D3">
        <w:rPr>
          <w:rFonts w:asciiTheme="minorHAnsi" w:hAnsiTheme="minorHAnsi" w:cs="Calibri"/>
          <w:b/>
          <w:color w:val="auto"/>
          <w:sz w:val="22"/>
          <w:szCs w:val="22"/>
        </w:rPr>
        <w:t>Roles and Responsibilities:</w:t>
      </w:r>
    </w:p>
    <w:p w:rsidR="00552F21" w:rsidRPr="006650D3" w:rsidRDefault="00552F21" w:rsidP="00552F21">
      <w:pPr>
        <w:overflowPunct/>
        <w:autoSpaceDE/>
        <w:ind w:left="360" w:right="38"/>
        <w:jc w:val="both"/>
        <w:textAlignment w:val="auto"/>
        <w:rPr>
          <w:rFonts w:asciiTheme="minorHAnsi" w:hAnsiTheme="minorHAnsi" w:cs="Calibri"/>
          <w:sz w:val="22"/>
          <w:szCs w:val="22"/>
        </w:rPr>
      </w:pPr>
    </w:p>
    <w:p w:rsidR="00E9713E" w:rsidRPr="006650D3" w:rsidRDefault="00E9713E" w:rsidP="00552F21">
      <w:pPr>
        <w:numPr>
          <w:ilvl w:val="0"/>
          <w:numId w:val="7"/>
        </w:numPr>
        <w:overflowPunct/>
        <w:autoSpaceDE/>
        <w:ind w:right="38"/>
        <w:jc w:val="both"/>
        <w:textAlignment w:val="auto"/>
        <w:rPr>
          <w:rFonts w:asciiTheme="minorHAnsi" w:hAnsiTheme="minorHAnsi" w:cs="Calibri"/>
          <w:sz w:val="22"/>
          <w:szCs w:val="22"/>
        </w:rPr>
      </w:pPr>
      <w:r w:rsidRPr="006650D3">
        <w:rPr>
          <w:rFonts w:asciiTheme="minorHAnsi" w:hAnsiTheme="minorHAnsi" w:cs="Arial"/>
          <w:color w:val="000000"/>
          <w:sz w:val="22"/>
          <w:szCs w:val="22"/>
          <w:shd w:val="clear" w:color="auto" w:fill="FFFFFF"/>
        </w:rPr>
        <w:t>Test case preparation using requirement documents provided by development team.</w:t>
      </w:r>
    </w:p>
    <w:p w:rsidR="00552F21" w:rsidRPr="006650D3" w:rsidRDefault="00E9713E" w:rsidP="00552F21">
      <w:pPr>
        <w:numPr>
          <w:ilvl w:val="0"/>
          <w:numId w:val="7"/>
        </w:numPr>
        <w:overflowPunct/>
        <w:autoSpaceDE/>
        <w:ind w:right="38"/>
        <w:jc w:val="both"/>
        <w:textAlignment w:val="auto"/>
        <w:rPr>
          <w:rFonts w:asciiTheme="minorHAnsi" w:hAnsiTheme="minorHAnsi" w:cs="Calibri"/>
          <w:sz w:val="22"/>
          <w:szCs w:val="22"/>
        </w:rPr>
      </w:pPr>
      <w:r w:rsidRPr="006650D3">
        <w:rPr>
          <w:rFonts w:asciiTheme="minorHAnsi" w:hAnsiTheme="minorHAnsi" w:cs="Arial"/>
          <w:color w:val="000000"/>
          <w:sz w:val="22"/>
          <w:szCs w:val="22"/>
          <w:shd w:val="clear" w:color="auto" w:fill="FFFFFF"/>
        </w:rPr>
        <w:t>Creating set of test cases for sanity testing</w:t>
      </w:r>
    </w:p>
    <w:p w:rsidR="00E9713E" w:rsidRPr="006650D3" w:rsidRDefault="00E9713E" w:rsidP="00552F21">
      <w:pPr>
        <w:numPr>
          <w:ilvl w:val="0"/>
          <w:numId w:val="7"/>
        </w:numPr>
        <w:overflowPunct/>
        <w:autoSpaceDE/>
        <w:ind w:right="38"/>
        <w:jc w:val="both"/>
        <w:textAlignment w:val="auto"/>
        <w:rPr>
          <w:rFonts w:asciiTheme="minorHAnsi" w:hAnsiTheme="minorHAnsi" w:cs="Calibri"/>
          <w:sz w:val="22"/>
          <w:szCs w:val="22"/>
        </w:rPr>
      </w:pPr>
      <w:r w:rsidRPr="006650D3">
        <w:rPr>
          <w:rFonts w:asciiTheme="minorHAnsi" w:hAnsiTheme="minorHAnsi" w:cs="Arial"/>
          <w:color w:val="000000"/>
          <w:sz w:val="22"/>
          <w:szCs w:val="22"/>
          <w:shd w:val="clear" w:color="auto" w:fill="FFFFFF"/>
        </w:rPr>
        <w:t>Manually testing key features of the product</w:t>
      </w:r>
    </w:p>
    <w:p w:rsidR="00FF15B0" w:rsidRPr="006650D3" w:rsidRDefault="00E9713E" w:rsidP="00E9713E">
      <w:pPr>
        <w:numPr>
          <w:ilvl w:val="0"/>
          <w:numId w:val="7"/>
        </w:numPr>
        <w:overflowPunct/>
        <w:autoSpaceDE/>
        <w:ind w:right="38"/>
        <w:jc w:val="both"/>
        <w:textAlignment w:val="auto"/>
        <w:rPr>
          <w:rFonts w:asciiTheme="minorHAnsi" w:hAnsiTheme="minorHAnsi" w:cs="Calibri"/>
          <w:sz w:val="22"/>
          <w:szCs w:val="22"/>
        </w:rPr>
      </w:pPr>
      <w:r w:rsidRPr="006650D3">
        <w:rPr>
          <w:rFonts w:asciiTheme="minorHAnsi" w:hAnsiTheme="minorHAnsi" w:cs="Arial"/>
          <w:color w:val="000000"/>
          <w:sz w:val="22"/>
          <w:szCs w:val="22"/>
          <w:shd w:val="clear" w:color="auto" w:fill="FFFFFF"/>
        </w:rPr>
        <w:t>Creating database queries and checking backend components</w:t>
      </w:r>
    </w:p>
    <w:p w:rsidR="00E9713E" w:rsidRPr="006650D3" w:rsidRDefault="00E9713E" w:rsidP="00FA2FA7">
      <w:pPr>
        <w:overflowPunct/>
        <w:autoSpaceDE/>
        <w:ind w:left="786" w:right="38"/>
        <w:jc w:val="both"/>
        <w:textAlignment w:val="auto"/>
        <w:rPr>
          <w:rFonts w:asciiTheme="minorHAnsi" w:hAnsiTheme="minorHAnsi" w:cs="Calibri"/>
          <w:sz w:val="22"/>
          <w:szCs w:val="22"/>
        </w:rPr>
      </w:pPr>
    </w:p>
    <w:p w:rsidR="00FF15B0" w:rsidRPr="006650D3" w:rsidRDefault="00FF15B0" w:rsidP="00CF7CFC">
      <w:pPr>
        <w:tabs>
          <w:tab w:val="left" w:pos="720"/>
        </w:tabs>
        <w:overflowPunct/>
        <w:autoSpaceDE/>
        <w:ind w:left="142" w:right="38"/>
        <w:jc w:val="both"/>
        <w:textAlignment w:val="auto"/>
        <w:rPr>
          <w:rFonts w:asciiTheme="minorHAnsi" w:hAnsiTheme="minorHAnsi" w:cs="Calibri"/>
          <w:b/>
          <w:sz w:val="22"/>
          <w:szCs w:val="22"/>
        </w:rPr>
      </w:pPr>
    </w:p>
    <w:p w:rsidR="00552F21" w:rsidRPr="006650D3" w:rsidRDefault="009B4A2F" w:rsidP="00552F21">
      <w:pPr>
        <w:pStyle w:val="NormalWeb"/>
        <w:shd w:val="clear" w:color="auto" w:fill="C0C0C0"/>
        <w:spacing w:before="0" w:after="0"/>
        <w:jc w:val="both"/>
        <w:outlineLvl w:val="0"/>
        <w:rPr>
          <w:rFonts w:asciiTheme="minorHAnsi" w:hAnsiTheme="minorHAnsi" w:cs="Calibri"/>
          <w:b/>
          <w:color w:val="auto"/>
          <w:sz w:val="22"/>
          <w:szCs w:val="22"/>
        </w:rPr>
      </w:pPr>
      <w:r>
        <w:rPr>
          <w:rFonts w:asciiTheme="minorHAnsi" w:hAnsiTheme="minorHAnsi" w:cs="Calibri"/>
          <w:b/>
          <w:color w:val="auto"/>
          <w:sz w:val="22"/>
          <w:szCs w:val="22"/>
        </w:rPr>
        <w:t>Project 3</w:t>
      </w:r>
      <w:r w:rsidR="00552F21" w:rsidRPr="006650D3">
        <w:rPr>
          <w:rFonts w:asciiTheme="minorHAnsi" w:hAnsiTheme="minorHAnsi" w:cs="Calibri"/>
          <w:b/>
          <w:color w:val="auto"/>
          <w:sz w:val="22"/>
          <w:szCs w:val="22"/>
        </w:rPr>
        <w:t>:</w:t>
      </w:r>
      <w:r w:rsidR="00EA0C2A" w:rsidRPr="006650D3">
        <w:rPr>
          <w:rFonts w:asciiTheme="minorHAnsi" w:hAnsiTheme="minorHAnsi" w:cs="Calibri"/>
          <w:b/>
          <w:color w:val="auto"/>
          <w:sz w:val="22"/>
          <w:szCs w:val="22"/>
        </w:rPr>
        <w:t xml:space="preserve"> Glass </w:t>
      </w:r>
      <w:r w:rsidR="007C3FA7" w:rsidRPr="006650D3">
        <w:rPr>
          <w:rFonts w:asciiTheme="minorHAnsi" w:hAnsiTheme="minorHAnsi" w:cs="Calibri"/>
          <w:b/>
          <w:color w:val="auto"/>
          <w:sz w:val="22"/>
          <w:szCs w:val="22"/>
        </w:rPr>
        <w:t>Gold</w:t>
      </w:r>
      <w:r w:rsidR="00EA0C2A" w:rsidRPr="006650D3">
        <w:rPr>
          <w:rFonts w:asciiTheme="minorHAnsi" w:hAnsiTheme="minorHAnsi" w:cs="Calibri"/>
          <w:b/>
          <w:color w:val="auto"/>
          <w:sz w:val="22"/>
          <w:szCs w:val="22"/>
        </w:rPr>
        <w:t xml:space="preserve"> Intranet </w:t>
      </w:r>
      <w:r w:rsidR="005217B4" w:rsidRPr="006650D3">
        <w:rPr>
          <w:rFonts w:asciiTheme="minorHAnsi" w:hAnsiTheme="minorHAnsi" w:cs="Calibri"/>
          <w:b/>
          <w:color w:val="auto"/>
          <w:sz w:val="22"/>
          <w:szCs w:val="22"/>
        </w:rPr>
        <w:t xml:space="preserve">Reporting </w:t>
      </w:r>
      <w:r w:rsidR="00EA0C2A" w:rsidRPr="006650D3">
        <w:rPr>
          <w:rFonts w:asciiTheme="minorHAnsi" w:hAnsiTheme="minorHAnsi" w:cs="Calibri"/>
          <w:b/>
          <w:color w:val="auto"/>
          <w:sz w:val="22"/>
          <w:szCs w:val="22"/>
        </w:rPr>
        <w:t>application</w:t>
      </w:r>
    </w:p>
    <w:p w:rsidR="00CF7CFC" w:rsidRPr="006650D3" w:rsidRDefault="00CF7CFC" w:rsidP="00F6338B">
      <w:pPr>
        <w:jc w:val="both"/>
        <w:rPr>
          <w:rFonts w:asciiTheme="minorHAnsi" w:hAnsiTheme="minorHAnsi" w:cs="Calibri"/>
          <w:b/>
          <w:sz w:val="22"/>
          <w:szCs w:val="22"/>
        </w:rPr>
      </w:pPr>
    </w:p>
    <w:p w:rsidR="00221277" w:rsidRPr="006650D3" w:rsidRDefault="00221277" w:rsidP="00F6338B">
      <w:pPr>
        <w:jc w:val="both"/>
        <w:rPr>
          <w:rFonts w:asciiTheme="minorHAnsi" w:hAnsiTheme="minorHAnsi" w:cs="Calibri"/>
          <w:b/>
          <w:sz w:val="22"/>
          <w:szCs w:val="22"/>
        </w:rPr>
      </w:pPr>
      <w:r w:rsidRPr="006650D3">
        <w:rPr>
          <w:rFonts w:asciiTheme="minorHAnsi" w:hAnsiTheme="minorHAnsi" w:cs="Calibri"/>
          <w:b/>
          <w:sz w:val="22"/>
          <w:szCs w:val="22"/>
        </w:rPr>
        <w:t xml:space="preserve"> </w:t>
      </w:r>
    </w:p>
    <w:p w:rsidR="00552F21" w:rsidRPr="006650D3" w:rsidRDefault="00552F21" w:rsidP="00F6338B">
      <w:pPr>
        <w:jc w:val="both"/>
        <w:rPr>
          <w:rFonts w:asciiTheme="minorHAnsi" w:hAnsiTheme="minorHAnsi" w:cs="Calibri"/>
          <w:sz w:val="22"/>
          <w:szCs w:val="22"/>
        </w:rPr>
      </w:pPr>
      <w:r w:rsidRPr="006650D3">
        <w:rPr>
          <w:rFonts w:asciiTheme="minorHAnsi" w:hAnsiTheme="minorHAnsi" w:cs="Calibri"/>
          <w:b/>
          <w:sz w:val="22"/>
          <w:szCs w:val="22"/>
        </w:rPr>
        <w:t>Title</w:t>
      </w:r>
      <w:r w:rsidRPr="006650D3">
        <w:rPr>
          <w:rFonts w:asciiTheme="minorHAnsi" w:hAnsiTheme="minorHAnsi" w:cs="Calibri"/>
          <w:sz w:val="22"/>
          <w:szCs w:val="22"/>
        </w:rPr>
        <w:tab/>
      </w:r>
      <w:r w:rsidRPr="006650D3">
        <w:rPr>
          <w:rFonts w:asciiTheme="minorHAnsi" w:hAnsiTheme="minorHAnsi" w:cs="Calibri"/>
          <w:sz w:val="22"/>
          <w:szCs w:val="22"/>
        </w:rPr>
        <w:tab/>
      </w:r>
      <w:r w:rsidRPr="006650D3">
        <w:rPr>
          <w:rFonts w:asciiTheme="minorHAnsi" w:hAnsiTheme="minorHAnsi" w:cs="Calibri"/>
          <w:sz w:val="22"/>
          <w:szCs w:val="22"/>
        </w:rPr>
        <w:tab/>
        <w:t xml:space="preserve">: </w:t>
      </w:r>
      <w:r w:rsidR="001B078D" w:rsidRPr="006650D3">
        <w:rPr>
          <w:rFonts w:asciiTheme="minorHAnsi" w:hAnsiTheme="minorHAnsi" w:cs="Calibri"/>
          <w:sz w:val="22"/>
          <w:szCs w:val="22"/>
        </w:rPr>
        <w:t>Intranet Reporting Application Testing</w:t>
      </w:r>
    </w:p>
    <w:p w:rsidR="00552F21" w:rsidRPr="006650D3" w:rsidRDefault="00552F21" w:rsidP="00F6338B">
      <w:pPr>
        <w:jc w:val="both"/>
        <w:rPr>
          <w:rFonts w:asciiTheme="minorHAnsi" w:hAnsiTheme="minorHAnsi" w:cs="Calibri"/>
          <w:sz w:val="22"/>
          <w:szCs w:val="22"/>
        </w:rPr>
      </w:pPr>
      <w:r w:rsidRPr="006650D3">
        <w:rPr>
          <w:rFonts w:asciiTheme="minorHAnsi" w:hAnsiTheme="minorHAnsi" w:cs="Calibri"/>
          <w:b/>
          <w:sz w:val="22"/>
          <w:szCs w:val="22"/>
        </w:rPr>
        <w:t>Team Size</w:t>
      </w:r>
      <w:r w:rsidRPr="006650D3">
        <w:rPr>
          <w:rFonts w:asciiTheme="minorHAnsi" w:hAnsiTheme="minorHAnsi" w:cs="Calibri"/>
          <w:sz w:val="22"/>
          <w:szCs w:val="22"/>
        </w:rPr>
        <w:t xml:space="preserve"> </w:t>
      </w:r>
      <w:r w:rsidRPr="006650D3">
        <w:rPr>
          <w:rFonts w:asciiTheme="minorHAnsi" w:hAnsiTheme="minorHAnsi" w:cs="Calibri"/>
          <w:sz w:val="22"/>
          <w:szCs w:val="22"/>
        </w:rPr>
        <w:tab/>
      </w:r>
      <w:r w:rsidRPr="006650D3">
        <w:rPr>
          <w:rFonts w:asciiTheme="minorHAnsi" w:hAnsiTheme="minorHAnsi" w:cs="Calibri"/>
          <w:sz w:val="22"/>
          <w:szCs w:val="22"/>
        </w:rPr>
        <w:tab/>
        <w:t>: 4</w:t>
      </w:r>
    </w:p>
    <w:p w:rsidR="00552F21" w:rsidRPr="006650D3" w:rsidRDefault="00552F21" w:rsidP="00F6338B">
      <w:pPr>
        <w:jc w:val="both"/>
        <w:rPr>
          <w:rFonts w:asciiTheme="minorHAnsi" w:hAnsiTheme="minorHAnsi" w:cs="Calibri"/>
          <w:sz w:val="22"/>
          <w:szCs w:val="22"/>
        </w:rPr>
      </w:pPr>
      <w:r w:rsidRPr="006650D3">
        <w:rPr>
          <w:rFonts w:asciiTheme="minorHAnsi" w:hAnsiTheme="minorHAnsi" w:cs="Calibri"/>
          <w:b/>
          <w:sz w:val="22"/>
          <w:szCs w:val="22"/>
        </w:rPr>
        <w:t>Client</w:t>
      </w:r>
      <w:r w:rsidRPr="006650D3">
        <w:rPr>
          <w:rFonts w:asciiTheme="minorHAnsi" w:hAnsiTheme="minorHAnsi" w:cs="Calibri"/>
          <w:sz w:val="22"/>
          <w:szCs w:val="22"/>
        </w:rPr>
        <w:tab/>
      </w:r>
      <w:r w:rsidRPr="006650D3">
        <w:rPr>
          <w:rFonts w:asciiTheme="minorHAnsi" w:hAnsiTheme="minorHAnsi" w:cs="Calibri"/>
          <w:sz w:val="22"/>
          <w:szCs w:val="22"/>
        </w:rPr>
        <w:tab/>
      </w:r>
      <w:r w:rsidRPr="006650D3">
        <w:rPr>
          <w:rFonts w:asciiTheme="minorHAnsi" w:hAnsiTheme="minorHAnsi" w:cs="Calibri"/>
          <w:sz w:val="22"/>
          <w:szCs w:val="22"/>
        </w:rPr>
        <w:tab/>
        <w:t xml:space="preserve">: </w:t>
      </w:r>
      <w:r w:rsidR="007C3FA7" w:rsidRPr="006650D3">
        <w:rPr>
          <w:rFonts w:asciiTheme="minorHAnsi" w:hAnsiTheme="minorHAnsi" w:cs="Calibri"/>
          <w:sz w:val="22"/>
          <w:szCs w:val="22"/>
        </w:rPr>
        <w:t>Glass</w:t>
      </w:r>
      <w:r w:rsidR="006C42E5" w:rsidRPr="006650D3">
        <w:rPr>
          <w:rFonts w:asciiTheme="minorHAnsi" w:hAnsiTheme="minorHAnsi" w:cs="Calibri"/>
          <w:sz w:val="22"/>
          <w:szCs w:val="22"/>
        </w:rPr>
        <w:t xml:space="preserve"> </w:t>
      </w:r>
      <w:r w:rsidR="007C3FA7" w:rsidRPr="006650D3">
        <w:rPr>
          <w:rFonts w:asciiTheme="minorHAnsi" w:hAnsiTheme="minorHAnsi" w:cs="Calibri"/>
          <w:sz w:val="22"/>
          <w:szCs w:val="22"/>
        </w:rPr>
        <w:t>Gold</w:t>
      </w:r>
      <w:r w:rsidRPr="006650D3">
        <w:rPr>
          <w:rFonts w:asciiTheme="minorHAnsi" w:hAnsiTheme="minorHAnsi" w:cs="Calibri"/>
          <w:sz w:val="22"/>
          <w:szCs w:val="22"/>
        </w:rPr>
        <w:t xml:space="preserve"> </w:t>
      </w:r>
    </w:p>
    <w:p w:rsidR="00552F21" w:rsidRPr="006650D3" w:rsidRDefault="00552F21" w:rsidP="00F6338B">
      <w:pPr>
        <w:ind w:left="2160" w:hanging="2160"/>
        <w:jc w:val="both"/>
        <w:rPr>
          <w:rFonts w:asciiTheme="minorHAnsi" w:hAnsiTheme="minorHAnsi" w:cs="Calibri"/>
          <w:sz w:val="22"/>
          <w:szCs w:val="22"/>
        </w:rPr>
      </w:pPr>
      <w:r w:rsidRPr="006650D3">
        <w:rPr>
          <w:rFonts w:asciiTheme="minorHAnsi" w:hAnsiTheme="minorHAnsi" w:cs="Calibri"/>
          <w:b/>
          <w:sz w:val="22"/>
          <w:szCs w:val="22"/>
        </w:rPr>
        <w:t>Environment/Tools</w:t>
      </w:r>
      <w:r w:rsidRPr="006650D3">
        <w:rPr>
          <w:rFonts w:asciiTheme="minorHAnsi" w:hAnsiTheme="minorHAnsi" w:cs="Calibri"/>
          <w:sz w:val="22"/>
          <w:szCs w:val="22"/>
        </w:rPr>
        <w:tab/>
        <w:t xml:space="preserve">: </w:t>
      </w:r>
      <w:r w:rsidR="006C42E5" w:rsidRPr="006650D3">
        <w:rPr>
          <w:rFonts w:asciiTheme="minorHAnsi" w:hAnsiTheme="minorHAnsi"/>
          <w:sz w:val="22"/>
          <w:szCs w:val="22"/>
        </w:rPr>
        <w:t>Cognos 10 (Query Studio, Report Studio</w:t>
      </w:r>
      <w:r w:rsidR="003C2A44" w:rsidRPr="006650D3">
        <w:rPr>
          <w:rFonts w:asciiTheme="minorHAnsi" w:hAnsiTheme="minorHAnsi"/>
          <w:sz w:val="22"/>
          <w:szCs w:val="22"/>
        </w:rPr>
        <w:t>, Cognos</w:t>
      </w:r>
      <w:r w:rsidR="006C42E5" w:rsidRPr="006650D3">
        <w:rPr>
          <w:rFonts w:asciiTheme="minorHAnsi" w:hAnsiTheme="minorHAnsi"/>
          <w:sz w:val="22"/>
          <w:szCs w:val="22"/>
        </w:rPr>
        <w:t xml:space="preserve"> FM)</w:t>
      </w:r>
      <w:r w:rsidR="003C2A44" w:rsidRPr="006650D3">
        <w:rPr>
          <w:rFonts w:asciiTheme="minorHAnsi" w:hAnsiTheme="minorHAnsi"/>
          <w:sz w:val="22"/>
          <w:szCs w:val="22"/>
        </w:rPr>
        <w:t>, SQL</w:t>
      </w:r>
      <w:r w:rsidR="006C42E5" w:rsidRPr="006650D3">
        <w:rPr>
          <w:rFonts w:asciiTheme="minorHAnsi" w:hAnsiTheme="minorHAnsi"/>
          <w:sz w:val="22"/>
          <w:szCs w:val="22"/>
        </w:rPr>
        <w:t xml:space="preserve"> Server 2005</w:t>
      </w:r>
    </w:p>
    <w:p w:rsidR="00552F21" w:rsidRPr="006650D3" w:rsidRDefault="00552F21" w:rsidP="00F6338B">
      <w:pPr>
        <w:jc w:val="both"/>
        <w:rPr>
          <w:rFonts w:asciiTheme="minorHAnsi" w:hAnsiTheme="minorHAnsi" w:cs="Calibri"/>
          <w:sz w:val="22"/>
          <w:szCs w:val="22"/>
        </w:rPr>
      </w:pPr>
      <w:r w:rsidRPr="006650D3">
        <w:rPr>
          <w:rFonts w:asciiTheme="minorHAnsi" w:hAnsiTheme="minorHAnsi" w:cs="Calibri"/>
          <w:b/>
          <w:sz w:val="22"/>
          <w:szCs w:val="22"/>
        </w:rPr>
        <w:t>Duration</w:t>
      </w:r>
      <w:r w:rsidRPr="006650D3">
        <w:rPr>
          <w:rFonts w:asciiTheme="minorHAnsi" w:hAnsiTheme="minorHAnsi" w:cs="Calibri"/>
          <w:sz w:val="22"/>
          <w:szCs w:val="22"/>
        </w:rPr>
        <w:tab/>
        <w:t xml:space="preserve">           </w:t>
      </w:r>
      <w:r w:rsidR="00F6338B" w:rsidRPr="006650D3">
        <w:rPr>
          <w:rFonts w:asciiTheme="minorHAnsi" w:hAnsiTheme="minorHAnsi" w:cs="Calibri"/>
          <w:sz w:val="22"/>
          <w:szCs w:val="22"/>
        </w:rPr>
        <w:t xml:space="preserve"> </w:t>
      </w:r>
      <w:r w:rsidR="00CF7CFC" w:rsidRPr="006650D3">
        <w:rPr>
          <w:rFonts w:asciiTheme="minorHAnsi" w:hAnsiTheme="minorHAnsi" w:cs="Calibri"/>
          <w:sz w:val="22"/>
          <w:szCs w:val="22"/>
        </w:rPr>
        <w:t xml:space="preserve">  </w:t>
      </w:r>
      <w:r w:rsidRPr="006650D3">
        <w:rPr>
          <w:rFonts w:asciiTheme="minorHAnsi" w:hAnsiTheme="minorHAnsi" w:cs="Calibri"/>
          <w:sz w:val="22"/>
          <w:szCs w:val="22"/>
        </w:rPr>
        <w:t xml:space="preserve">: </w:t>
      </w:r>
      <w:r w:rsidR="000F7DDA" w:rsidRPr="006650D3">
        <w:rPr>
          <w:rFonts w:asciiTheme="minorHAnsi" w:hAnsiTheme="minorHAnsi" w:cs="Calibri"/>
          <w:sz w:val="22"/>
          <w:szCs w:val="22"/>
        </w:rPr>
        <w:t>July 2012</w:t>
      </w:r>
      <w:r w:rsidRPr="006650D3">
        <w:rPr>
          <w:rFonts w:asciiTheme="minorHAnsi" w:hAnsiTheme="minorHAnsi" w:cs="Calibri"/>
          <w:sz w:val="22"/>
          <w:szCs w:val="22"/>
        </w:rPr>
        <w:t xml:space="preserve"> – </w:t>
      </w:r>
      <w:r w:rsidR="000F7DDA" w:rsidRPr="006650D3">
        <w:rPr>
          <w:rFonts w:asciiTheme="minorHAnsi" w:hAnsiTheme="minorHAnsi" w:cs="Calibri"/>
          <w:sz w:val="22"/>
          <w:szCs w:val="22"/>
        </w:rPr>
        <w:t>Dec 2012</w:t>
      </w:r>
    </w:p>
    <w:p w:rsidR="00F6338B" w:rsidRPr="006650D3" w:rsidRDefault="00F6338B" w:rsidP="00F6338B">
      <w:pPr>
        <w:jc w:val="both"/>
        <w:rPr>
          <w:rFonts w:asciiTheme="minorHAnsi" w:hAnsiTheme="minorHAnsi" w:cs="Calibri"/>
          <w:sz w:val="22"/>
          <w:szCs w:val="22"/>
        </w:rPr>
      </w:pPr>
    </w:p>
    <w:p w:rsidR="003A343C" w:rsidRPr="006650D3" w:rsidRDefault="003A343C" w:rsidP="00F6338B">
      <w:pPr>
        <w:jc w:val="both"/>
        <w:rPr>
          <w:rFonts w:asciiTheme="minorHAnsi" w:hAnsiTheme="minorHAnsi" w:cs="Calibri"/>
          <w:sz w:val="22"/>
          <w:szCs w:val="22"/>
        </w:rPr>
      </w:pPr>
    </w:p>
    <w:p w:rsidR="00CF7CFC" w:rsidRPr="006650D3" w:rsidRDefault="00552F21" w:rsidP="00F6338B">
      <w:pPr>
        <w:jc w:val="both"/>
        <w:outlineLvl w:val="0"/>
        <w:rPr>
          <w:rFonts w:asciiTheme="minorHAnsi" w:hAnsiTheme="minorHAnsi" w:cs="Calibri"/>
          <w:b/>
          <w:sz w:val="22"/>
          <w:szCs w:val="22"/>
        </w:rPr>
      </w:pPr>
      <w:r w:rsidRPr="006650D3">
        <w:rPr>
          <w:rFonts w:asciiTheme="minorHAnsi" w:hAnsiTheme="minorHAnsi" w:cs="Calibri"/>
          <w:b/>
          <w:sz w:val="22"/>
          <w:szCs w:val="22"/>
        </w:rPr>
        <w:t xml:space="preserve">Project Details:  </w:t>
      </w:r>
    </w:p>
    <w:p w:rsidR="00552F21" w:rsidRPr="006650D3" w:rsidRDefault="005217B4" w:rsidP="00F6338B">
      <w:pPr>
        <w:jc w:val="both"/>
        <w:outlineLvl w:val="0"/>
        <w:rPr>
          <w:rFonts w:asciiTheme="minorHAnsi" w:hAnsiTheme="minorHAnsi" w:cs="Calibri"/>
          <w:sz w:val="22"/>
          <w:szCs w:val="22"/>
        </w:rPr>
      </w:pPr>
      <w:r w:rsidRPr="006650D3">
        <w:rPr>
          <w:rFonts w:asciiTheme="minorHAnsi" w:hAnsiTheme="minorHAnsi" w:cs="Calibri"/>
          <w:sz w:val="22"/>
          <w:szCs w:val="22"/>
        </w:rPr>
        <w:t xml:space="preserve">The company has developed an intranet application which involves reporting application for end </w:t>
      </w:r>
      <w:r w:rsidR="008236AE" w:rsidRPr="006650D3">
        <w:rPr>
          <w:rFonts w:asciiTheme="minorHAnsi" w:hAnsiTheme="minorHAnsi" w:cs="Calibri"/>
          <w:sz w:val="22"/>
          <w:szCs w:val="22"/>
        </w:rPr>
        <w:t>users which will enable them to provide accurate information about current supply and demand of products offered by company. It will enable them with correct inventory of products and get information about top customers for particular products.</w:t>
      </w:r>
      <w:r w:rsidR="003C2A44" w:rsidRPr="006650D3">
        <w:rPr>
          <w:rFonts w:asciiTheme="minorHAnsi" w:hAnsiTheme="minorHAnsi" w:cs="Calibri"/>
          <w:sz w:val="22"/>
          <w:szCs w:val="22"/>
        </w:rPr>
        <w:t xml:space="preserve"> The </w:t>
      </w:r>
      <w:r w:rsidR="008B5902" w:rsidRPr="006650D3">
        <w:rPr>
          <w:rFonts w:asciiTheme="minorHAnsi" w:hAnsiTheme="minorHAnsi" w:cs="Calibri"/>
          <w:sz w:val="22"/>
          <w:szCs w:val="22"/>
        </w:rPr>
        <w:t>project</w:t>
      </w:r>
      <w:r w:rsidR="003C2A44" w:rsidRPr="006650D3">
        <w:rPr>
          <w:rFonts w:asciiTheme="minorHAnsi" w:hAnsiTheme="minorHAnsi" w:cs="Calibri"/>
          <w:sz w:val="22"/>
          <w:szCs w:val="22"/>
        </w:rPr>
        <w:t xml:space="preserve"> involved creation of 10 reports for end users and one adhoc platform which allow users to do queri</w:t>
      </w:r>
      <w:r w:rsidR="000021C3" w:rsidRPr="006650D3">
        <w:rPr>
          <w:rFonts w:asciiTheme="minorHAnsi" w:hAnsiTheme="minorHAnsi" w:cs="Calibri"/>
          <w:sz w:val="22"/>
          <w:szCs w:val="22"/>
        </w:rPr>
        <w:t>es based on</w:t>
      </w:r>
      <w:r w:rsidR="001E6542" w:rsidRPr="006650D3">
        <w:rPr>
          <w:rFonts w:asciiTheme="minorHAnsi" w:hAnsiTheme="minorHAnsi" w:cs="Calibri"/>
          <w:sz w:val="22"/>
          <w:szCs w:val="22"/>
        </w:rPr>
        <w:t xml:space="preserve"> need basis.</w:t>
      </w:r>
    </w:p>
    <w:p w:rsidR="00F6338B" w:rsidRPr="006650D3" w:rsidRDefault="00F6338B" w:rsidP="00CF7CFC">
      <w:pPr>
        <w:jc w:val="both"/>
        <w:outlineLvl w:val="0"/>
        <w:rPr>
          <w:rFonts w:asciiTheme="minorHAnsi" w:hAnsiTheme="minorHAnsi" w:cs="Calibri"/>
          <w:sz w:val="22"/>
          <w:szCs w:val="22"/>
        </w:rPr>
      </w:pPr>
    </w:p>
    <w:p w:rsidR="00552F21" w:rsidRPr="006650D3" w:rsidRDefault="00552F21" w:rsidP="00221277">
      <w:pPr>
        <w:pStyle w:val="NormalWeb"/>
        <w:spacing w:before="0" w:after="0"/>
        <w:jc w:val="both"/>
        <w:outlineLvl w:val="0"/>
        <w:rPr>
          <w:rFonts w:asciiTheme="minorHAnsi" w:hAnsiTheme="minorHAnsi" w:cs="Calibri"/>
          <w:color w:val="auto"/>
          <w:sz w:val="22"/>
          <w:szCs w:val="22"/>
        </w:rPr>
      </w:pPr>
      <w:r w:rsidRPr="006650D3">
        <w:rPr>
          <w:rFonts w:asciiTheme="minorHAnsi" w:hAnsiTheme="minorHAnsi" w:cs="Calibri"/>
          <w:b/>
          <w:color w:val="auto"/>
          <w:sz w:val="22"/>
          <w:szCs w:val="22"/>
        </w:rPr>
        <w:t>Roles and Responsibilities:</w:t>
      </w:r>
    </w:p>
    <w:p w:rsidR="0066601F" w:rsidRPr="006650D3" w:rsidRDefault="0066601F" w:rsidP="00CF7CFC">
      <w:pPr>
        <w:numPr>
          <w:ilvl w:val="0"/>
          <w:numId w:val="7"/>
        </w:numPr>
        <w:overflowPunct/>
        <w:autoSpaceDE/>
        <w:ind w:right="38"/>
        <w:textAlignment w:val="auto"/>
        <w:rPr>
          <w:rFonts w:asciiTheme="minorHAnsi" w:hAnsiTheme="minorHAnsi" w:cs="Calibri"/>
          <w:sz w:val="22"/>
          <w:szCs w:val="22"/>
        </w:rPr>
      </w:pPr>
      <w:r w:rsidRPr="006650D3">
        <w:rPr>
          <w:rFonts w:asciiTheme="minorHAnsi" w:hAnsiTheme="minorHAnsi" w:cs="Calibri"/>
          <w:sz w:val="22"/>
          <w:szCs w:val="22"/>
        </w:rPr>
        <w:t>Understanding the requirements for reports applicable as per SRS document.</w:t>
      </w:r>
    </w:p>
    <w:p w:rsidR="0066601F" w:rsidRPr="006650D3" w:rsidRDefault="00B21545" w:rsidP="00CF7CFC">
      <w:pPr>
        <w:numPr>
          <w:ilvl w:val="0"/>
          <w:numId w:val="7"/>
        </w:numPr>
        <w:overflowPunct/>
        <w:autoSpaceDE/>
        <w:ind w:right="38"/>
        <w:textAlignment w:val="auto"/>
        <w:rPr>
          <w:rFonts w:asciiTheme="minorHAnsi" w:hAnsiTheme="minorHAnsi" w:cs="Calibri"/>
          <w:sz w:val="22"/>
          <w:szCs w:val="22"/>
        </w:rPr>
      </w:pPr>
      <w:r w:rsidRPr="006650D3">
        <w:rPr>
          <w:rFonts w:asciiTheme="minorHAnsi" w:hAnsiTheme="minorHAnsi"/>
          <w:color w:val="222222"/>
          <w:sz w:val="22"/>
          <w:szCs w:val="22"/>
        </w:rPr>
        <w:t xml:space="preserve">Preparing test cases for 10 reports (8 lists reports </w:t>
      </w:r>
      <w:r w:rsidR="00BD122E" w:rsidRPr="006650D3">
        <w:rPr>
          <w:rFonts w:asciiTheme="minorHAnsi" w:hAnsiTheme="minorHAnsi"/>
          <w:color w:val="222222"/>
          <w:sz w:val="22"/>
          <w:szCs w:val="22"/>
        </w:rPr>
        <w:t>and 2 cross tab reports) and 1 A</w:t>
      </w:r>
      <w:r w:rsidRPr="006650D3">
        <w:rPr>
          <w:rFonts w:asciiTheme="minorHAnsi" w:hAnsiTheme="minorHAnsi"/>
          <w:color w:val="222222"/>
          <w:sz w:val="22"/>
          <w:szCs w:val="22"/>
        </w:rPr>
        <w:t>dhoc package.</w:t>
      </w:r>
    </w:p>
    <w:p w:rsidR="00552F21" w:rsidRPr="006650D3" w:rsidRDefault="003A343C" w:rsidP="00CF7CFC">
      <w:pPr>
        <w:numPr>
          <w:ilvl w:val="0"/>
          <w:numId w:val="7"/>
        </w:numPr>
        <w:overflowPunct/>
        <w:autoSpaceDE/>
        <w:ind w:right="38"/>
        <w:textAlignment w:val="auto"/>
        <w:rPr>
          <w:rFonts w:asciiTheme="minorHAnsi" w:hAnsiTheme="minorHAnsi" w:cs="Calibri"/>
          <w:sz w:val="22"/>
          <w:szCs w:val="22"/>
        </w:rPr>
      </w:pPr>
      <w:r w:rsidRPr="006650D3">
        <w:rPr>
          <w:rFonts w:asciiTheme="minorHAnsi" w:hAnsiTheme="minorHAnsi" w:cs="Calibri"/>
          <w:sz w:val="22"/>
          <w:szCs w:val="22"/>
        </w:rPr>
        <w:t xml:space="preserve">Executed </w:t>
      </w:r>
      <w:r w:rsidR="001B5D0E" w:rsidRPr="006650D3">
        <w:rPr>
          <w:rFonts w:asciiTheme="minorHAnsi" w:hAnsiTheme="minorHAnsi" w:cs="Calibri"/>
          <w:sz w:val="22"/>
          <w:szCs w:val="22"/>
        </w:rPr>
        <w:t>s</w:t>
      </w:r>
      <w:r w:rsidR="003A67B6" w:rsidRPr="006650D3">
        <w:rPr>
          <w:rFonts w:asciiTheme="minorHAnsi" w:hAnsiTheme="minorHAnsi" w:cs="Calibri"/>
          <w:sz w:val="22"/>
          <w:szCs w:val="22"/>
        </w:rPr>
        <w:t>cripts</w:t>
      </w:r>
      <w:r w:rsidR="00D83C1E" w:rsidRPr="006650D3">
        <w:rPr>
          <w:rFonts w:asciiTheme="minorHAnsi" w:hAnsiTheme="minorHAnsi" w:cs="Calibri"/>
          <w:sz w:val="22"/>
          <w:szCs w:val="22"/>
        </w:rPr>
        <w:t xml:space="preserve"> </w:t>
      </w:r>
      <w:r w:rsidR="00D83C1E" w:rsidRPr="006650D3">
        <w:rPr>
          <w:rFonts w:asciiTheme="minorHAnsi" w:hAnsiTheme="minorHAnsi"/>
          <w:color w:val="222222"/>
          <w:sz w:val="22"/>
          <w:szCs w:val="22"/>
        </w:rPr>
        <w:t xml:space="preserve"> by running reports in Cognos Connection (Portal) </w:t>
      </w:r>
    </w:p>
    <w:p w:rsidR="00552F21" w:rsidRPr="006650D3" w:rsidRDefault="003A343C" w:rsidP="00CF7CFC">
      <w:pPr>
        <w:numPr>
          <w:ilvl w:val="0"/>
          <w:numId w:val="7"/>
        </w:numPr>
        <w:tabs>
          <w:tab w:val="num" w:pos="720"/>
        </w:tabs>
        <w:overflowPunct/>
        <w:autoSpaceDE/>
        <w:ind w:right="38"/>
        <w:textAlignment w:val="auto"/>
        <w:rPr>
          <w:rFonts w:asciiTheme="minorHAnsi" w:hAnsiTheme="minorHAnsi" w:cs="Calibri"/>
          <w:b/>
          <w:sz w:val="22"/>
          <w:szCs w:val="22"/>
        </w:rPr>
      </w:pPr>
      <w:r w:rsidRPr="006650D3">
        <w:rPr>
          <w:rFonts w:asciiTheme="minorHAnsi" w:hAnsiTheme="minorHAnsi" w:cs="Calibri"/>
          <w:sz w:val="22"/>
          <w:szCs w:val="22"/>
        </w:rPr>
        <w:t>Provided</w:t>
      </w:r>
      <w:r w:rsidR="001B5D0E" w:rsidRPr="006650D3">
        <w:rPr>
          <w:rFonts w:asciiTheme="minorHAnsi" w:hAnsiTheme="minorHAnsi" w:cs="Calibri"/>
          <w:sz w:val="22"/>
          <w:szCs w:val="22"/>
        </w:rPr>
        <w:t xml:space="preserve"> d</w:t>
      </w:r>
      <w:r w:rsidR="00552F21" w:rsidRPr="006650D3">
        <w:rPr>
          <w:rFonts w:asciiTheme="minorHAnsi" w:hAnsiTheme="minorHAnsi" w:cs="Calibri"/>
          <w:sz w:val="22"/>
          <w:szCs w:val="22"/>
        </w:rPr>
        <w:t>omain knowledge to other team members</w:t>
      </w:r>
    </w:p>
    <w:p w:rsidR="00221277" w:rsidRPr="006650D3" w:rsidRDefault="00221277" w:rsidP="00221277">
      <w:pPr>
        <w:overflowPunct/>
        <w:autoSpaceDE/>
        <w:ind w:right="38"/>
        <w:textAlignment w:val="auto"/>
        <w:rPr>
          <w:rFonts w:asciiTheme="minorHAnsi" w:hAnsiTheme="minorHAnsi" w:cs="Calibri"/>
          <w:b/>
          <w:sz w:val="22"/>
          <w:szCs w:val="22"/>
        </w:rPr>
      </w:pPr>
    </w:p>
    <w:p w:rsidR="00A939A5" w:rsidRPr="006650D3" w:rsidRDefault="00A939A5" w:rsidP="00A939A5">
      <w:pPr>
        <w:tabs>
          <w:tab w:val="left" w:pos="720"/>
        </w:tabs>
        <w:overflowPunct/>
        <w:autoSpaceDE/>
        <w:ind w:left="142" w:right="38"/>
        <w:jc w:val="both"/>
        <w:textAlignment w:val="auto"/>
        <w:rPr>
          <w:rFonts w:asciiTheme="minorHAnsi" w:hAnsiTheme="minorHAnsi" w:cs="Calibri"/>
          <w:b/>
          <w:sz w:val="22"/>
          <w:szCs w:val="22"/>
        </w:rPr>
      </w:pPr>
    </w:p>
    <w:p w:rsidR="00A939A5" w:rsidRPr="006650D3" w:rsidRDefault="009B4A2F" w:rsidP="00A939A5">
      <w:pPr>
        <w:pStyle w:val="NormalWeb"/>
        <w:shd w:val="clear" w:color="auto" w:fill="C0C0C0"/>
        <w:spacing w:before="0" w:after="0"/>
        <w:jc w:val="both"/>
        <w:outlineLvl w:val="0"/>
        <w:rPr>
          <w:rFonts w:asciiTheme="minorHAnsi" w:hAnsiTheme="minorHAnsi" w:cs="Calibri"/>
          <w:b/>
          <w:color w:val="auto"/>
          <w:sz w:val="22"/>
          <w:szCs w:val="22"/>
        </w:rPr>
      </w:pPr>
      <w:r>
        <w:rPr>
          <w:rFonts w:asciiTheme="minorHAnsi" w:hAnsiTheme="minorHAnsi" w:cs="Calibri"/>
          <w:b/>
          <w:color w:val="auto"/>
          <w:sz w:val="22"/>
          <w:szCs w:val="22"/>
        </w:rPr>
        <w:t>Project 4</w:t>
      </w:r>
      <w:r w:rsidR="00A939A5" w:rsidRPr="006650D3">
        <w:rPr>
          <w:rFonts w:asciiTheme="minorHAnsi" w:hAnsiTheme="minorHAnsi" w:cs="Calibri"/>
          <w:b/>
          <w:color w:val="auto"/>
          <w:sz w:val="22"/>
          <w:szCs w:val="22"/>
        </w:rPr>
        <w:t>: Online Job Portal Development</w:t>
      </w:r>
    </w:p>
    <w:p w:rsidR="00A939A5" w:rsidRPr="006650D3" w:rsidRDefault="00A939A5" w:rsidP="00A939A5">
      <w:pPr>
        <w:jc w:val="both"/>
        <w:rPr>
          <w:rFonts w:asciiTheme="minorHAnsi" w:hAnsiTheme="minorHAnsi" w:cs="Calibri"/>
          <w:b/>
          <w:sz w:val="22"/>
          <w:szCs w:val="22"/>
        </w:rPr>
      </w:pPr>
    </w:p>
    <w:p w:rsidR="00A939A5" w:rsidRPr="006650D3" w:rsidRDefault="00A939A5" w:rsidP="00A939A5">
      <w:pPr>
        <w:jc w:val="both"/>
        <w:rPr>
          <w:rFonts w:asciiTheme="minorHAnsi" w:hAnsiTheme="minorHAnsi" w:cs="Calibri"/>
          <w:b/>
          <w:sz w:val="22"/>
          <w:szCs w:val="22"/>
        </w:rPr>
      </w:pPr>
      <w:r w:rsidRPr="006650D3">
        <w:rPr>
          <w:rFonts w:asciiTheme="minorHAnsi" w:hAnsiTheme="minorHAnsi" w:cs="Calibri"/>
          <w:b/>
          <w:sz w:val="22"/>
          <w:szCs w:val="22"/>
        </w:rPr>
        <w:t xml:space="preserve"> </w:t>
      </w:r>
    </w:p>
    <w:p w:rsidR="00A939A5" w:rsidRPr="006650D3" w:rsidRDefault="00A939A5" w:rsidP="00A939A5">
      <w:pPr>
        <w:jc w:val="both"/>
        <w:rPr>
          <w:rFonts w:asciiTheme="minorHAnsi" w:hAnsiTheme="minorHAnsi" w:cs="Calibri"/>
          <w:sz w:val="22"/>
          <w:szCs w:val="22"/>
        </w:rPr>
      </w:pPr>
      <w:r w:rsidRPr="006650D3">
        <w:rPr>
          <w:rFonts w:asciiTheme="minorHAnsi" w:hAnsiTheme="minorHAnsi" w:cs="Calibri"/>
          <w:b/>
          <w:sz w:val="22"/>
          <w:szCs w:val="22"/>
        </w:rPr>
        <w:t>Title</w:t>
      </w:r>
      <w:r w:rsidRPr="006650D3">
        <w:rPr>
          <w:rFonts w:asciiTheme="minorHAnsi" w:hAnsiTheme="minorHAnsi" w:cs="Calibri"/>
          <w:sz w:val="22"/>
          <w:szCs w:val="22"/>
        </w:rPr>
        <w:tab/>
      </w:r>
      <w:r w:rsidRPr="006650D3">
        <w:rPr>
          <w:rFonts w:asciiTheme="minorHAnsi" w:hAnsiTheme="minorHAnsi" w:cs="Calibri"/>
          <w:sz w:val="22"/>
          <w:szCs w:val="22"/>
        </w:rPr>
        <w:tab/>
      </w:r>
      <w:r w:rsidRPr="006650D3">
        <w:rPr>
          <w:rFonts w:asciiTheme="minorHAnsi" w:hAnsiTheme="minorHAnsi" w:cs="Calibri"/>
          <w:sz w:val="22"/>
          <w:szCs w:val="22"/>
        </w:rPr>
        <w:tab/>
        <w:t>: Job Portal Development</w:t>
      </w:r>
    </w:p>
    <w:p w:rsidR="00A939A5" w:rsidRPr="006650D3" w:rsidRDefault="00A939A5" w:rsidP="00A939A5">
      <w:pPr>
        <w:jc w:val="both"/>
        <w:rPr>
          <w:rFonts w:asciiTheme="minorHAnsi" w:hAnsiTheme="minorHAnsi" w:cs="Calibri"/>
          <w:sz w:val="22"/>
          <w:szCs w:val="22"/>
        </w:rPr>
      </w:pPr>
      <w:r w:rsidRPr="006650D3">
        <w:rPr>
          <w:rFonts w:asciiTheme="minorHAnsi" w:hAnsiTheme="minorHAnsi" w:cs="Calibri"/>
          <w:b/>
          <w:sz w:val="22"/>
          <w:szCs w:val="22"/>
        </w:rPr>
        <w:t>Team Size</w:t>
      </w:r>
      <w:r w:rsidRPr="006650D3">
        <w:rPr>
          <w:rFonts w:asciiTheme="minorHAnsi" w:hAnsiTheme="minorHAnsi" w:cs="Calibri"/>
          <w:sz w:val="22"/>
          <w:szCs w:val="22"/>
        </w:rPr>
        <w:t xml:space="preserve"> </w:t>
      </w:r>
      <w:r w:rsidRPr="006650D3">
        <w:rPr>
          <w:rFonts w:asciiTheme="minorHAnsi" w:hAnsiTheme="minorHAnsi" w:cs="Calibri"/>
          <w:sz w:val="22"/>
          <w:szCs w:val="22"/>
        </w:rPr>
        <w:tab/>
      </w:r>
      <w:r w:rsidRPr="006650D3">
        <w:rPr>
          <w:rFonts w:asciiTheme="minorHAnsi" w:hAnsiTheme="minorHAnsi" w:cs="Calibri"/>
          <w:sz w:val="22"/>
          <w:szCs w:val="22"/>
        </w:rPr>
        <w:tab/>
        <w:t xml:space="preserve">: 8 </w:t>
      </w:r>
    </w:p>
    <w:p w:rsidR="00A939A5" w:rsidRPr="006650D3" w:rsidRDefault="00A939A5" w:rsidP="00A939A5">
      <w:pPr>
        <w:ind w:left="2160" w:hanging="2160"/>
        <w:jc w:val="both"/>
        <w:rPr>
          <w:rFonts w:asciiTheme="minorHAnsi" w:hAnsiTheme="minorHAnsi" w:cs="Calibri"/>
          <w:sz w:val="22"/>
          <w:szCs w:val="22"/>
        </w:rPr>
      </w:pPr>
      <w:r w:rsidRPr="006650D3">
        <w:rPr>
          <w:rFonts w:asciiTheme="minorHAnsi" w:hAnsiTheme="minorHAnsi" w:cs="Calibri"/>
          <w:b/>
          <w:sz w:val="22"/>
          <w:szCs w:val="22"/>
        </w:rPr>
        <w:t>Environment/Tools</w:t>
      </w:r>
      <w:r w:rsidRPr="006650D3">
        <w:rPr>
          <w:rFonts w:asciiTheme="minorHAnsi" w:hAnsiTheme="minorHAnsi" w:cs="Calibri"/>
          <w:sz w:val="22"/>
          <w:szCs w:val="22"/>
        </w:rPr>
        <w:tab/>
        <w:t xml:space="preserve">: </w:t>
      </w:r>
      <w:r w:rsidR="00721B7E" w:rsidRPr="006650D3">
        <w:rPr>
          <w:rFonts w:asciiTheme="minorHAnsi" w:hAnsiTheme="minorHAnsi"/>
          <w:sz w:val="22"/>
          <w:szCs w:val="22"/>
        </w:rPr>
        <w:t>Asp.net,</w:t>
      </w:r>
      <w:r w:rsidRPr="006650D3">
        <w:rPr>
          <w:rFonts w:asciiTheme="minorHAnsi" w:hAnsiTheme="minorHAnsi"/>
          <w:sz w:val="22"/>
          <w:szCs w:val="22"/>
        </w:rPr>
        <w:t xml:space="preserve"> SQL Server 2005</w:t>
      </w:r>
    </w:p>
    <w:p w:rsidR="00A939A5" w:rsidRPr="006650D3" w:rsidRDefault="00A939A5" w:rsidP="00A939A5">
      <w:pPr>
        <w:jc w:val="both"/>
        <w:rPr>
          <w:rFonts w:asciiTheme="minorHAnsi" w:hAnsiTheme="minorHAnsi" w:cs="Calibri"/>
          <w:sz w:val="22"/>
          <w:szCs w:val="22"/>
        </w:rPr>
      </w:pPr>
      <w:r w:rsidRPr="006650D3">
        <w:rPr>
          <w:rFonts w:asciiTheme="minorHAnsi" w:hAnsiTheme="minorHAnsi" w:cs="Calibri"/>
          <w:b/>
          <w:sz w:val="22"/>
          <w:szCs w:val="22"/>
        </w:rPr>
        <w:t>Duration</w:t>
      </w:r>
      <w:r w:rsidRPr="006650D3">
        <w:rPr>
          <w:rFonts w:asciiTheme="minorHAnsi" w:hAnsiTheme="minorHAnsi" w:cs="Calibri"/>
          <w:sz w:val="22"/>
          <w:szCs w:val="22"/>
        </w:rPr>
        <w:tab/>
        <w:t xml:space="preserve">              : May 2011 to June 2012</w:t>
      </w:r>
    </w:p>
    <w:p w:rsidR="00A939A5" w:rsidRPr="006650D3" w:rsidRDefault="00A939A5" w:rsidP="00A939A5">
      <w:pPr>
        <w:jc w:val="both"/>
        <w:rPr>
          <w:rFonts w:asciiTheme="minorHAnsi" w:hAnsiTheme="minorHAnsi" w:cs="Calibri"/>
          <w:sz w:val="22"/>
          <w:szCs w:val="22"/>
        </w:rPr>
      </w:pPr>
    </w:p>
    <w:p w:rsidR="00A939A5" w:rsidRPr="006650D3" w:rsidRDefault="00A939A5" w:rsidP="00A939A5">
      <w:pPr>
        <w:jc w:val="both"/>
        <w:rPr>
          <w:rFonts w:asciiTheme="minorHAnsi" w:hAnsiTheme="minorHAnsi" w:cs="Calibri"/>
          <w:sz w:val="22"/>
          <w:szCs w:val="22"/>
        </w:rPr>
      </w:pPr>
    </w:p>
    <w:p w:rsidR="00A939A5" w:rsidRPr="006650D3" w:rsidRDefault="00A939A5" w:rsidP="00A939A5">
      <w:pPr>
        <w:jc w:val="both"/>
        <w:outlineLvl w:val="0"/>
        <w:rPr>
          <w:rFonts w:asciiTheme="minorHAnsi" w:hAnsiTheme="minorHAnsi" w:cs="Calibri"/>
          <w:b/>
          <w:sz w:val="22"/>
          <w:szCs w:val="22"/>
        </w:rPr>
      </w:pPr>
      <w:r w:rsidRPr="006650D3">
        <w:rPr>
          <w:rFonts w:asciiTheme="minorHAnsi" w:hAnsiTheme="minorHAnsi" w:cs="Calibri"/>
          <w:b/>
          <w:sz w:val="22"/>
          <w:szCs w:val="22"/>
        </w:rPr>
        <w:t xml:space="preserve">Project Details:  </w:t>
      </w:r>
    </w:p>
    <w:p w:rsidR="004C3FA2" w:rsidRPr="006650D3" w:rsidRDefault="004C3FA2" w:rsidP="00A939A5">
      <w:pPr>
        <w:jc w:val="both"/>
        <w:outlineLvl w:val="0"/>
        <w:rPr>
          <w:rFonts w:asciiTheme="minorHAnsi" w:hAnsiTheme="minorHAnsi" w:cs="Calibri"/>
          <w:b/>
          <w:sz w:val="22"/>
          <w:szCs w:val="22"/>
        </w:rPr>
      </w:pPr>
    </w:p>
    <w:p w:rsidR="00A939A5" w:rsidRPr="006650D3" w:rsidRDefault="00721B7E" w:rsidP="00A939A5">
      <w:pPr>
        <w:jc w:val="both"/>
        <w:outlineLvl w:val="0"/>
        <w:rPr>
          <w:rFonts w:asciiTheme="minorHAnsi" w:hAnsiTheme="minorHAnsi"/>
          <w:color w:val="333333"/>
          <w:sz w:val="22"/>
          <w:szCs w:val="22"/>
        </w:rPr>
      </w:pPr>
      <w:r w:rsidRPr="006650D3">
        <w:rPr>
          <w:rFonts w:asciiTheme="minorHAnsi" w:hAnsiTheme="minorHAnsi"/>
          <w:color w:val="333333"/>
          <w:sz w:val="22"/>
          <w:szCs w:val="22"/>
        </w:rPr>
        <w:t>This project is targeted at creating an</w:t>
      </w:r>
      <w:r w:rsidRPr="006650D3">
        <w:rPr>
          <w:rStyle w:val="apple-converted-space"/>
          <w:rFonts w:asciiTheme="minorHAnsi" w:hAnsiTheme="minorHAnsi"/>
          <w:color w:val="333333"/>
          <w:sz w:val="22"/>
          <w:szCs w:val="22"/>
        </w:rPr>
        <w:t> online job portal</w:t>
      </w:r>
      <w:r w:rsidRPr="006650D3">
        <w:rPr>
          <w:rFonts w:asciiTheme="minorHAnsi" w:hAnsiTheme="minorHAnsi"/>
          <w:color w:val="333333"/>
          <w:sz w:val="22"/>
          <w:szCs w:val="22"/>
        </w:rPr>
        <w:t xml:space="preserve"> for people who are looking for new jobs. This project is an online based system that can be utilized throughout the inter organization and outside as well with appropriate access details. </w:t>
      </w:r>
    </w:p>
    <w:p w:rsidR="00721B7E" w:rsidRPr="006650D3" w:rsidRDefault="00721B7E" w:rsidP="004C3FA2">
      <w:pPr>
        <w:shd w:val="clear" w:color="auto" w:fill="FFFFFF"/>
        <w:suppressAutoHyphens w:val="0"/>
        <w:overflowPunct/>
        <w:autoSpaceDE/>
        <w:spacing w:line="287" w:lineRule="atLeast"/>
        <w:textAlignment w:val="auto"/>
        <w:rPr>
          <w:rFonts w:asciiTheme="minorHAnsi" w:hAnsiTheme="minorHAnsi" w:cs="Arial"/>
          <w:sz w:val="22"/>
          <w:szCs w:val="22"/>
          <w:lang w:eastAsia="en-US"/>
        </w:rPr>
      </w:pPr>
      <w:r w:rsidRPr="006650D3">
        <w:rPr>
          <w:rFonts w:asciiTheme="minorHAnsi" w:hAnsiTheme="minorHAnsi"/>
          <w:sz w:val="22"/>
          <w:szCs w:val="22"/>
          <w:lang w:eastAsia="en-US"/>
        </w:rPr>
        <w:t>This application consists of four main modules, employee module, job seeker module, recruitment module, admin module.</w:t>
      </w:r>
    </w:p>
    <w:p w:rsidR="00721B7E" w:rsidRPr="006650D3" w:rsidRDefault="00721B7E" w:rsidP="00A939A5">
      <w:pPr>
        <w:jc w:val="both"/>
        <w:outlineLvl w:val="0"/>
        <w:rPr>
          <w:rFonts w:asciiTheme="minorHAnsi" w:hAnsiTheme="minorHAnsi" w:cs="Calibri"/>
          <w:sz w:val="22"/>
          <w:szCs w:val="22"/>
        </w:rPr>
      </w:pPr>
    </w:p>
    <w:p w:rsidR="00A939A5" w:rsidRPr="006650D3" w:rsidRDefault="00A939A5" w:rsidP="00A939A5">
      <w:pPr>
        <w:pStyle w:val="NormalWeb"/>
        <w:spacing w:before="0" w:after="0"/>
        <w:jc w:val="both"/>
        <w:outlineLvl w:val="0"/>
        <w:rPr>
          <w:rFonts w:asciiTheme="minorHAnsi" w:hAnsiTheme="minorHAnsi" w:cs="Calibri"/>
          <w:b/>
          <w:color w:val="auto"/>
          <w:sz w:val="22"/>
          <w:szCs w:val="22"/>
        </w:rPr>
      </w:pPr>
      <w:r w:rsidRPr="006650D3">
        <w:rPr>
          <w:rFonts w:asciiTheme="minorHAnsi" w:hAnsiTheme="minorHAnsi" w:cs="Calibri"/>
          <w:b/>
          <w:color w:val="auto"/>
          <w:sz w:val="22"/>
          <w:szCs w:val="22"/>
        </w:rPr>
        <w:t>Roles and Responsibilities:</w:t>
      </w:r>
    </w:p>
    <w:p w:rsidR="005F7845" w:rsidRPr="006650D3" w:rsidRDefault="005F7845" w:rsidP="00A939A5">
      <w:pPr>
        <w:pStyle w:val="NormalWeb"/>
        <w:spacing w:before="0" w:after="0"/>
        <w:jc w:val="both"/>
        <w:outlineLvl w:val="0"/>
        <w:rPr>
          <w:rFonts w:asciiTheme="minorHAnsi" w:hAnsiTheme="minorHAnsi" w:cs="Calibri"/>
          <w:color w:val="auto"/>
          <w:sz w:val="22"/>
          <w:szCs w:val="22"/>
        </w:rPr>
      </w:pPr>
    </w:p>
    <w:p w:rsidR="005F7845" w:rsidRPr="006650D3" w:rsidRDefault="005F7845" w:rsidP="005F7845">
      <w:pPr>
        <w:pStyle w:val="ListParagraph"/>
        <w:numPr>
          <w:ilvl w:val="0"/>
          <w:numId w:val="31"/>
        </w:numPr>
        <w:overflowPunct/>
        <w:autoSpaceDE/>
        <w:ind w:right="38"/>
        <w:textAlignment w:val="auto"/>
        <w:rPr>
          <w:rFonts w:asciiTheme="minorHAnsi" w:hAnsiTheme="minorHAnsi"/>
          <w:color w:val="222222"/>
          <w:sz w:val="22"/>
          <w:szCs w:val="22"/>
        </w:rPr>
      </w:pPr>
      <w:r w:rsidRPr="006650D3">
        <w:rPr>
          <w:rFonts w:asciiTheme="minorHAnsi" w:hAnsiTheme="minorHAnsi"/>
          <w:color w:val="000000"/>
          <w:sz w:val="22"/>
          <w:szCs w:val="22"/>
          <w:shd w:val="clear" w:color="auto" w:fill="FFFFFF"/>
        </w:rPr>
        <w:t>Designing Screens with ASP.NET.</w:t>
      </w:r>
    </w:p>
    <w:p w:rsidR="005F7845" w:rsidRPr="006650D3" w:rsidRDefault="005F7845" w:rsidP="005F7845">
      <w:pPr>
        <w:pStyle w:val="ListParagraph"/>
        <w:numPr>
          <w:ilvl w:val="0"/>
          <w:numId w:val="31"/>
        </w:numPr>
        <w:overflowPunct/>
        <w:autoSpaceDE/>
        <w:ind w:right="38"/>
        <w:textAlignment w:val="auto"/>
        <w:rPr>
          <w:rFonts w:asciiTheme="minorHAnsi" w:hAnsiTheme="minorHAnsi"/>
          <w:color w:val="222222"/>
          <w:sz w:val="22"/>
          <w:szCs w:val="22"/>
        </w:rPr>
      </w:pPr>
      <w:r w:rsidRPr="006650D3">
        <w:rPr>
          <w:rFonts w:asciiTheme="minorHAnsi" w:hAnsiTheme="minorHAnsi"/>
          <w:color w:val="000000"/>
          <w:sz w:val="22"/>
          <w:szCs w:val="22"/>
          <w:shd w:val="clear" w:color="auto" w:fill="FFFFFF"/>
        </w:rPr>
        <w:t>Giving functionality to those screens with C#. NET, ADO.NET and Java Script.</w:t>
      </w:r>
    </w:p>
    <w:p w:rsidR="005F7845" w:rsidRPr="006650D3" w:rsidRDefault="005F7845" w:rsidP="005F7845">
      <w:pPr>
        <w:pStyle w:val="ListParagraph"/>
        <w:numPr>
          <w:ilvl w:val="0"/>
          <w:numId w:val="31"/>
        </w:numPr>
        <w:overflowPunct/>
        <w:autoSpaceDE/>
        <w:ind w:right="38"/>
        <w:textAlignment w:val="auto"/>
        <w:rPr>
          <w:rFonts w:asciiTheme="minorHAnsi" w:hAnsiTheme="minorHAnsi"/>
          <w:color w:val="222222"/>
          <w:sz w:val="22"/>
          <w:szCs w:val="22"/>
        </w:rPr>
      </w:pPr>
      <w:r w:rsidRPr="006650D3">
        <w:rPr>
          <w:rFonts w:asciiTheme="minorHAnsi" w:hAnsiTheme="minorHAnsi"/>
          <w:color w:val="000000"/>
          <w:sz w:val="22"/>
          <w:szCs w:val="22"/>
          <w:shd w:val="clear" w:color="auto" w:fill="FFFFFF"/>
        </w:rPr>
        <w:t>Giving solutions to bugs raised by Testers, which are assigned for me.</w:t>
      </w:r>
    </w:p>
    <w:p w:rsidR="005F7845" w:rsidRPr="006650D3" w:rsidRDefault="005F7845" w:rsidP="005F7845">
      <w:pPr>
        <w:pStyle w:val="ListParagraph"/>
        <w:numPr>
          <w:ilvl w:val="0"/>
          <w:numId w:val="31"/>
        </w:numPr>
        <w:overflowPunct/>
        <w:autoSpaceDE/>
        <w:ind w:right="38"/>
        <w:textAlignment w:val="auto"/>
        <w:rPr>
          <w:rFonts w:asciiTheme="minorHAnsi" w:hAnsiTheme="minorHAnsi"/>
          <w:color w:val="222222"/>
          <w:sz w:val="22"/>
          <w:szCs w:val="22"/>
        </w:rPr>
      </w:pPr>
      <w:r w:rsidRPr="006650D3">
        <w:rPr>
          <w:rFonts w:asciiTheme="minorHAnsi" w:hAnsiTheme="minorHAnsi"/>
          <w:color w:val="000000"/>
          <w:sz w:val="22"/>
          <w:szCs w:val="22"/>
          <w:shd w:val="clear" w:color="auto" w:fill="FFFFFF"/>
        </w:rPr>
        <w:t>Used ADO.NET to implement data access layer.</w:t>
      </w:r>
    </w:p>
    <w:p w:rsidR="00A939A5" w:rsidRPr="006650D3" w:rsidRDefault="005F7845" w:rsidP="005F7845">
      <w:pPr>
        <w:pStyle w:val="ListParagraph"/>
        <w:numPr>
          <w:ilvl w:val="0"/>
          <w:numId w:val="31"/>
        </w:numPr>
        <w:overflowPunct/>
        <w:autoSpaceDE/>
        <w:ind w:right="38"/>
        <w:textAlignment w:val="auto"/>
        <w:rPr>
          <w:rFonts w:asciiTheme="minorHAnsi" w:hAnsiTheme="minorHAnsi"/>
          <w:color w:val="222222"/>
          <w:sz w:val="22"/>
          <w:szCs w:val="22"/>
        </w:rPr>
      </w:pPr>
      <w:r w:rsidRPr="006650D3">
        <w:rPr>
          <w:rFonts w:asciiTheme="minorHAnsi" w:hAnsiTheme="minorHAnsi"/>
          <w:color w:val="000000"/>
          <w:sz w:val="22"/>
          <w:szCs w:val="22"/>
          <w:shd w:val="clear" w:color="auto" w:fill="FFFFFF"/>
        </w:rPr>
        <w:t>Involved in programming the business logic layer and data access layer</w:t>
      </w:r>
    </w:p>
    <w:p w:rsidR="00A939A5" w:rsidRPr="006650D3" w:rsidRDefault="00A939A5" w:rsidP="00A939A5">
      <w:pPr>
        <w:overflowPunct/>
        <w:autoSpaceDE/>
        <w:ind w:right="38"/>
        <w:textAlignment w:val="auto"/>
        <w:rPr>
          <w:rFonts w:asciiTheme="minorHAnsi" w:hAnsiTheme="minorHAnsi"/>
          <w:color w:val="222222"/>
          <w:sz w:val="22"/>
          <w:szCs w:val="22"/>
        </w:rPr>
      </w:pPr>
    </w:p>
    <w:p w:rsidR="00A939A5" w:rsidRPr="006650D3" w:rsidRDefault="00A939A5" w:rsidP="00A939A5">
      <w:pPr>
        <w:overflowPunct/>
        <w:autoSpaceDE/>
        <w:ind w:right="38"/>
        <w:textAlignment w:val="auto"/>
        <w:rPr>
          <w:rFonts w:asciiTheme="minorHAnsi" w:hAnsiTheme="minorHAnsi" w:cs="Calibri"/>
          <w:sz w:val="22"/>
          <w:szCs w:val="22"/>
        </w:rPr>
      </w:pPr>
    </w:p>
    <w:p w:rsidR="00FC3872" w:rsidRPr="006650D3" w:rsidRDefault="00824317" w:rsidP="00682E0A">
      <w:pPr>
        <w:pStyle w:val="NormalWeb"/>
        <w:shd w:val="clear" w:color="auto" w:fill="C0C0C0"/>
        <w:spacing w:before="0" w:after="0"/>
        <w:jc w:val="both"/>
        <w:outlineLvl w:val="0"/>
        <w:rPr>
          <w:rFonts w:asciiTheme="minorHAnsi" w:hAnsiTheme="minorHAnsi" w:cs="Calibri"/>
          <w:b/>
          <w:color w:val="auto"/>
          <w:sz w:val="22"/>
          <w:szCs w:val="22"/>
        </w:rPr>
      </w:pPr>
      <w:r w:rsidRPr="006650D3">
        <w:rPr>
          <w:rFonts w:asciiTheme="minorHAnsi" w:hAnsiTheme="minorHAnsi" w:cs="Calibri"/>
          <w:b/>
          <w:color w:val="auto"/>
          <w:sz w:val="22"/>
          <w:szCs w:val="22"/>
        </w:rPr>
        <w:t>P</w:t>
      </w:r>
      <w:r w:rsidR="00FC3872" w:rsidRPr="006650D3">
        <w:rPr>
          <w:rFonts w:asciiTheme="minorHAnsi" w:hAnsiTheme="minorHAnsi" w:cs="Calibri"/>
          <w:b/>
          <w:color w:val="auto"/>
          <w:sz w:val="22"/>
          <w:szCs w:val="22"/>
        </w:rPr>
        <w:t>rofessional Qualification</w:t>
      </w:r>
      <w:r w:rsidR="00B3697C" w:rsidRPr="006650D3">
        <w:rPr>
          <w:rFonts w:asciiTheme="minorHAnsi" w:hAnsiTheme="minorHAnsi" w:cs="Calibri"/>
          <w:b/>
          <w:color w:val="auto"/>
          <w:sz w:val="22"/>
          <w:szCs w:val="22"/>
        </w:rPr>
        <w:t>:</w:t>
      </w:r>
    </w:p>
    <w:p w:rsidR="00737F99" w:rsidRPr="006650D3" w:rsidRDefault="00737F99" w:rsidP="00737F99">
      <w:pPr>
        <w:rPr>
          <w:rFonts w:asciiTheme="minorHAnsi" w:hAnsiTheme="minorHAnsi" w:cs="Calibr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87"/>
        <w:gridCol w:w="2080"/>
        <w:gridCol w:w="1849"/>
        <w:gridCol w:w="2465"/>
      </w:tblGrid>
      <w:tr w:rsidR="00824317" w:rsidRPr="006650D3" w:rsidTr="00B21AA9">
        <w:trPr>
          <w:trHeight w:val="355"/>
          <w:jc w:val="center"/>
        </w:trPr>
        <w:tc>
          <w:tcPr>
            <w:tcW w:w="2487" w:type="dxa"/>
            <w:shd w:val="clear" w:color="auto" w:fill="A6A6A6"/>
          </w:tcPr>
          <w:p w:rsidR="00824317" w:rsidRPr="006650D3" w:rsidRDefault="00824317" w:rsidP="00725FEB">
            <w:pPr>
              <w:tabs>
                <w:tab w:val="left" w:pos="9270"/>
                <w:tab w:val="left" w:pos="9450"/>
                <w:tab w:val="left" w:pos="9630"/>
                <w:tab w:val="left" w:pos="9720"/>
              </w:tabs>
              <w:snapToGrid w:val="0"/>
              <w:ind w:right="360"/>
              <w:jc w:val="center"/>
              <w:rPr>
                <w:rFonts w:asciiTheme="minorHAnsi" w:hAnsiTheme="minorHAnsi" w:cs="Calibri"/>
                <w:b/>
                <w:sz w:val="22"/>
                <w:szCs w:val="22"/>
              </w:rPr>
            </w:pPr>
            <w:r w:rsidRPr="006650D3">
              <w:rPr>
                <w:rFonts w:asciiTheme="minorHAnsi" w:hAnsiTheme="minorHAnsi" w:cs="Calibri"/>
                <w:b/>
                <w:sz w:val="22"/>
                <w:szCs w:val="22"/>
              </w:rPr>
              <w:t>Examination</w:t>
            </w:r>
          </w:p>
        </w:tc>
        <w:tc>
          <w:tcPr>
            <w:tcW w:w="2080" w:type="dxa"/>
            <w:shd w:val="clear" w:color="auto" w:fill="A6A6A6"/>
          </w:tcPr>
          <w:p w:rsidR="00824317" w:rsidRPr="006650D3" w:rsidRDefault="00824317" w:rsidP="00725FEB">
            <w:pPr>
              <w:tabs>
                <w:tab w:val="left" w:pos="9270"/>
                <w:tab w:val="left" w:pos="9450"/>
                <w:tab w:val="left" w:pos="9630"/>
                <w:tab w:val="left" w:pos="9720"/>
              </w:tabs>
              <w:snapToGrid w:val="0"/>
              <w:ind w:right="360"/>
              <w:jc w:val="center"/>
              <w:rPr>
                <w:rFonts w:asciiTheme="minorHAnsi" w:hAnsiTheme="minorHAnsi" w:cs="Calibri"/>
                <w:b/>
                <w:sz w:val="22"/>
                <w:szCs w:val="22"/>
              </w:rPr>
            </w:pPr>
            <w:r w:rsidRPr="006650D3">
              <w:rPr>
                <w:rFonts w:asciiTheme="minorHAnsi" w:hAnsiTheme="minorHAnsi" w:cs="Calibri"/>
                <w:b/>
                <w:sz w:val="22"/>
                <w:szCs w:val="22"/>
              </w:rPr>
              <w:t>Year of Passing</w:t>
            </w:r>
          </w:p>
        </w:tc>
        <w:tc>
          <w:tcPr>
            <w:tcW w:w="1849" w:type="dxa"/>
            <w:shd w:val="clear" w:color="auto" w:fill="A6A6A6"/>
          </w:tcPr>
          <w:p w:rsidR="00824317" w:rsidRPr="006650D3" w:rsidRDefault="00824317" w:rsidP="00572570">
            <w:pPr>
              <w:tabs>
                <w:tab w:val="left" w:pos="9270"/>
                <w:tab w:val="left" w:pos="9450"/>
                <w:tab w:val="left" w:pos="9630"/>
                <w:tab w:val="left" w:pos="9720"/>
              </w:tabs>
              <w:snapToGrid w:val="0"/>
              <w:ind w:right="360"/>
              <w:jc w:val="center"/>
              <w:rPr>
                <w:rFonts w:asciiTheme="minorHAnsi" w:hAnsiTheme="minorHAnsi" w:cs="Calibri"/>
                <w:sz w:val="22"/>
                <w:szCs w:val="22"/>
              </w:rPr>
            </w:pPr>
            <w:r w:rsidRPr="006650D3">
              <w:rPr>
                <w:rFonts w:asciiTheme="minorHAnsi" w:hAnsiTheme="minorHAnsi" w:cs="Calibri"/>
                <w:b/>
                <w:sz w:val="22"/>
                <w:szCs w:val="22"/>
              </w:rPr>
              <w:t>Percentage</w:t>
            </w:r>
          </w:p>
        </w:tc>
        <w:tc>
          <w:tcPr>
            <w:tcW w:w="2465" w:type="dxa"/>
            <w:shd w:val="clear" w:color="auto" w:fill="A6A6A6"/>
          </w:tcPr>
          <w:p w:rsidR="00824317" w:rsidRPr="006650D3" w:rsidRDefault="00824317" w:rsidP="00725FEB">
            <w:pPr>
              <w:tabs>
                <w:tab w:val="left" w:pos="9270"/>
                <w:tab w:val="left" w:pos="9450"/>
                <w:tab w:val="left" w:pos="9630"/>
                <w:tab w:val="left" w:pos="9720"/>
              </w:tabs>
              <w:snapToGrid w:val="0"/>
              <w:ind w:right="360"/>
              <w:jc w:val="center"/>
              <w:rPr>
                <w:rFonts w:asciiTheme="minorHAnsi" w:hAnsiTheme="minorHAnsi" w:cs="Calibri"/>
                <w:b/>
                <w:sz w:val="22"/>
                <w:szCs w:val="22"/>
              </w:rPr>
            </w:pPr>
            <w:r w:rsidRPr="006650D3">
              <w:rPr>
                <w:rFonts w:asciiTheme="minorHAnsi" w:hAnsiTheme="minorHAnsi" w:cs="Calibri"/>
                <w:b/>
                <w:sz w:val="22"/>
                <w:szCs w:val="22"/>
              </w:rPr>
              <w:t>Board/</w:t>
            </w:r>
          </w:p>
          <w:p w:rsidR="00824317" w:rsidRPr="006650D3" w:rsidRDefault="00824317" w:rsidP="00725FEB">
            <w:pPr>
              <w:tabs>
                <w:tab w:val="left" w:pos="9270"/>
                <w:tab w:val="left" w:pos="9450"/>
                <w:tab w:val="left" w:pos="9630"/>
                <w:tab w:val="left" w:pos="9720"/>
              </w:tabs>
              <w:snapToGrid w:val="0"/>
              <w:ind w:right="360"/>
              <w:jc w:val="center"/>
              <w:rPr>
                <w:rFonts w:asciiTheme="minorHAnsi" w:hAnsiTheme="minorHAnsi" w:cs="Calibri"/>
                <w:b/>
                <w:sz w:val="22"/>
                <w:szCs w:val="22"/>
              </w:rPr>
            </w:pPr>
            <w:r w:rsidRPr="006650D3">
              <w:rPr>
                <w:rFonts w:asciiTheme="minorHAnsi" w:hAnsiTheme="minorHAnsi" w:cs="Calibri"/>
                <w:b/>
                <w:sz w:val="22"/>
                <w:szCs w:val="22"/>
              </w:rPr>
              <w:t>University</w:t>
            </w:r>
          </w:p>
        </w:tc>
      </w:tr>
      <w:tr w:rsidR="00E169F2" w:rsidRPr="006650D3" w:rsidTr="00B21AA9">
        <w:trPr>
          <w:trHeight w:val="319"/>
          <w:jc w:val="center"/>
        </w:trPr>
        <w:tc>
          <w:tcPr>
            <w:tcW w:w="2487" w:type="dxa"/>
            <w:shd w:val="clear" w:color="auto" w:fill="auto"/>
          </w:tcPr>
          <w:p w:rsidR="00E169F2" w:rsidRPr="006650D3" w:rsidRDefault="00E169F2" w:rsidP="00725FEB">
            <w:pPr>
              <w:tabs>
                <w:tab w:val="left" w:pos="9270"/>
                <w:tab w:val="left" w:pos="9450"/>
                <w:tab w:val="left" w:pos="9630"/>
                <w:tab w:val="left" w:pos="9720"/>
              </w:tabs>
              <w:snapToGrid w:val="0"/>
              <w:ind w:right="360"/>
              <w:jc w:val="center"/>
              <w:rPr>
                <w:rFonts w:asciiTheme="minorHAnsi" w:hAnsiTheme="minorHAnsi" w:cs="Calibri"/>
                <w:sz w:val="22"/>
                <w:szCs w:val="22"/>
              </w:rPr>
            </w:pPr>
            <w:r w:rsidRPr="006650D3">
              <w:rPr>
                <w:rFonts w:asciiTheme="minorHAnsi" w:hAnsiTheme="minorHAnsi" w:cs="Calibri"/>
                <w:sz w:val="22"/>
                <w:szCs w:val="22"/>
              </w:rPr>
              <w:t>MCA</w:t>
            </w:r>
          </w:p>
        </w:tc>
        <w:tc>
          <w:tcPr>
            <w:tcW w:w="2080" w:type="dxa"/>
            <w:shd w:val="clear" w:color="auto" w:fill="auto"/>
          </w:tcPr>
          <w:p w:rsidR="00E169F2" w:rsidRPr="006650D3" w:rsidRDefault="00E169F2" w:rsidP="00725FEB">
            <w:pPr>
              <w:tabs>
                <w:tab w:val="left" w:pos="9270"/>
                <w:tab w:val="left" w:pos="9450"/>
                <w:tab w:val="left" w:pos="9630"/>
                <w:tab w:val="left" w:pos="9720"/>
              </w:tabs>
              <w:snapToGrid w:val="0"/>
              <w:ind w:right="360"/>
              <w:jc w:val="center"/>
              <w:rPr>
                <w:rFonts w:asciiTheme="minorHAnsi" w:hAnsiTheme="minorHAnsi" w:cs="Calibri"/>
                <w:sz w:val="22"/>
                <w:szCs w:val="22"/>
              </w:rPr>
            </w:pPr>
            <w:r w:rsidRPr="006650D3">
              <w:rPr>
                <w:rFonts w:asciiTheme="minorHAnsi" w:hAnsiTheme="minorHAnsi" w:cs="Calibri"/>
                <w:sz w:val="22"/>
                <w:szCs w:val="22"/>
              </w:rPr>
              <w:t>2011</w:t>
            </w:r>
          </w:p>
        </w:tc>
        <w:tc>
          <w:tcPr>
            <w:tcW w:w="1849" w:type="dxa"/>
            <w:shd w:val="clear" w:color="auto" w:fill="auto"/>
          </w:tcPr>
          <w:p w:rsidR="00E169F2" w:rsidRPr="006650D3" w:rsidRDefault="00E169F2" w:rsidP="00725FEB">
            <w:pPr>
              <w:tabs>
                <w:tab w:val="left" w:pos="9270"/>
                <w:tab w:val="left" w:pos="9450"/>
                <w:tab w:val="left" w:pos="9630"/>
                <w:tab w:val="left" w:pos="9720"/>
              </w:tabs>
              <w:ind w:right="360"/>
              <w:jc w:val="center"/>
              <w:rPr>
                <w:rFonts w:asciiTheme="minorHAnsi" w:hAnsiTheme="minorHAnsi" w:cs="Calibri"/>
                <w:sz w:val="22"/>
                <w:szCs w:val="22"/>
              </w:rPr>
            </w:pPr>
            <w:r w:rsidRPr="006650D3">
              <w:rPr>
                <w:rFonts w:asciiTheme="minorHAnsi" w:hAnsiTheme="minorHAnsi" w:cs="Calibri"/>
                <w:sz w:val="22"/>
                <w:szCs w:val="22"/>
              </w:rPr>
              <w:t>72.4%</w:t>
            </w:r>
          </w:p>
        </w:tc>
        <w:tc>
          <w:tcPr>
            <w:tcW w:w="2465" w:type="dxa"/>
            <w:shd w:val="clear" w:color="auto" w:fill="auto"/>
          </w:tcPr>
          <w:p w:rsidR="00E169F2" w:rsidRPr="006650D3" w:rsidRDefault="00E169F2" w:rsidP="00725FEB">
            <w:pPr>
              <w:tabs>
                <w:tab w:val="left" w:pos="9270"/>
                <w:tab w:val="left" w:pos="9450"/>
                <w:tab w:val="left" w:pos="9630"/>
                <w:tab w:val="left" w:pos="9720"/>
              </w:tabs>
              <w:snapToGrid w:val="0"/>
              <w:ind w:right="360"/>
              <w:jc w:val="center"/>
              <w:rPr>
                <w:rFonts w:asciiTheme="minorHAnsi" w:hAnsiTheme="minorHAnsi" w:cs="Calibri"/>
                <w:sz w:val="22"/>
                <w:szCs w:val="22"/>
              </w:rPr>
            </w:pPr>
            <w:r w:rsidRPr="006650D3">
              <w:rPr>
                <w:rFonts w:asciiTheme="minorHAnsi" w:hAnsiTheme="minorHAnsi" w:cs="Calibri"/>
                <w:sz w:val="22"/>
                <w:szCs w:val="22"/>
              </w:rPr>
              <w:t>Uttarakhand Technical University</w:t>
            </w:r>
          </w:p>
        </w:tc>
      </w:tr>
      <w:tr w:rsidR="00824317" w:rsidRPr="006650D3" w:rsidTr="00B21AA9">
        <w:trPr>
          <w:trHeight w:val="323"/>
          <w:jc w:val="center"/>
        </w:trPr>
        <w:tc>
          <w:tcPr>
            <w:tcW w:w="2487" w:type="dxa"/>
            <w:shd w:val="clear" w:color="auto" w:fill="auto"/>
          </w:tcPr>
          <w:p w:rsidR="00824317" w:rsidRPr="006650D3" w:rsidRDefault="00E169F2" w:rsidP="00E169F2">
            <w:pPr>
              <w:tabs>
                <w:tab w:val="left" w:pos="9270"/>
                <w:tab w:val="left" w:pos="9450"/>
                <w:tab w:val="left" w:pos="9630"/>
                <w:tab w:val="left" w:pos="9720"/>
              </w:tabs>
              <w:snapToGrid w:val="0"/>
              <w:ind w:right="360"/>
              <w:jc w:val="center"/>
              <w:rPr>
                <w:rFonts w:asciiTheme="minorHAnsi" w:hAnsiTheme="minorHAnsi" w:cs="Calibri"/>
                <w:sz w:val="22"/>
                <w:szCs w:val="22"/>
              </w:rPr>
            </w:pPr>
            <w:r w:rsidRPr="006650D3">
              <w:rPr>
                <w:rFonts w:asciiTheme="minorHAnsi" w:hAnsiTheme="minorHAnsi" w:cs="Calibri"/>
                <w:sz w:val="22"/>
                <w:szCs w:val="22"/>
              </w:rPr>
              <w:t>B.Sc</w:t>
            </w:r>
          </w:p>
        </w:tc>
        <w:tc>
          <w:tcPr>
            <w:tcW w:w="2080" w:type="dxa"/>
            <w:shd w:val="clear" w:color="auto" w:fill="auto"/>
          </w:tcPr>
          <w:p w:rsidR="00824317" w:rsidRPr="006650D3" w:rsidRDefault="00824317" w:rsidP="00725FEB">
            <w:pPr>
              <w:tabs>
                <w:tab w:val="left" w:pos="9270"/>
                <w:tab w:val="left" w:pos="9450"/>
                <w:tab w:val="left" w:pos="9630"/>
                <w:tab w:val="left" w:pos="9720"/>
              </w:tabs>
              <w:snapToGrid w:val="0"/>
              <w:ind w:right="360"/>
              <w:jc w:val="center"/>
              <w:rPr>
                <w:rFonts w:asciiTheme="minorHAnsi" w:hAnsiTheme="minorHAnsi" w:cs="Calibri"/>
                <w:sz w:val="22"/>
                <w:szCs w:val="22"/>
              </w:rPr>
            </w:pPr>
            <w:r w:rsidRPr="006650D3">
              <w:rPr>
                <w:rFonts w:asciiTheme="minorHAnsi" w:hAnsiTheme="minorHAnsi" w:cs="Calibri"/>
                <w:sz w:val="22"/>
                <w:szCs w:val="22"/>
              </w:rPr>
              <w:t>2008</w:t>
            </w:r>
          </w:p>
        </w:tc>
        <w:tc>
          <w:tcPr>
            <w:tcW w:w="1849" w:type="dxa"/>
            <w:shd w:val="clear" w:color="auto" w:fill="auto"/>
          </w:tcPr>
          <w:p w:rsidR="00824317" w:rsidRPr="006650D3" w:rsidRDefault="00E169F2" w:rsidP="00725FEB">
            <w:pPr>
              <w:tabs>
                <w:tab w:val="left" w:pos="9270"/>
                <w:tab w:val="left" w:pos="9450"/>
                <w:tab w:val="left" w:pos="9630"/>
                <w:tab w:val="left" w:pos="9720"/>
              </w:tabs>
              <w:ind w:right="360"/>
              <w:jc w:val="center"/>
              <w:rPr>
                <w:rFonts w:asciiTheme="minorHAnsi" w:hAnsiTheme="minorHAnsi" w:cs="Calibri"/>
                <w:sz w:val="22"/>
                <w:szCs w:val="22"/>
              </w:rPr>
            </w:pPr>
            <w:r w:rsidRPr="006650D3">
              <w:rPr>
                <w:rFonts w:asciiTheme="minorHAnsi" w:hAnsiTheme="minorHAnsi" w:cs="Calibri"/>
                <w:sz w:val="22"/>
                <w:szCs w:val="22"/>
              </w:rPr>
              <w:t>52%</w:t>
            </w:r>
          </w:p>
          <w:p w:rsidR="00824317" w:rsidRPr="006650D3" w:rsidRDefault="00824317" w:rsidP="00725FEB">
            <w:pPr>
              <w:tabs>
                <w:tab w:val="left" w:pos="9270"/>
                <w:tab w:val="left" w:pos="9450"/>
                <w:tab w:val="left" w:pos="9630"/>
                <w:tab w:val="left" w:pos="9720"/>
              </w:tabs>
              <w:ind w:right="360"/>
              <w:jc w:val="center"/>
              <w:rPr>
                <w:rFonts w:asciiTheme="minorHAnsi" w:hAnsiTheme="minorHAnsi" w:cs="Calibri"/>
                <w:sz w:val="22"/>
                <w:szCs w:val="22"/>
              </w:rPr>
            </w:pPr>
          </w:p>
        </w:tc>
        <w:tc>
          <w:tcPr>
            <w:tcW w:w="2465" w:type="dxa"/>
            <w:shd w:val="clear" w:color="auto" w:fill="auto"/>
          </w:tcPr>
          <w:p w:rsidR="00824317" w:rsidRPr="006650D3" w:rsidRDefault="00E169F2" w:rsidP="00B21AA9">
            <w:pPr>
              <w:tabs>
                <w:tab w:val="left" w:pos="9270"/>
                <w:tab w:val="left" w:pos="9450"/>
                <w:tab w:val="left" w:pos="9630"/>
                <w:tab w:val="left" w:pos="9720"/>
              </w:tabs>
              <w:snapToGrid w:val="0"/>
              <w:ind w:right="360"/>
              <w:rPr>
                <w:rFonts w:asciiTheme="minorHAnsi" w:hAnsiTheme="minorHAnsi" w:cs="Calibri"/>
                <w:sz w:val="22"/>
                <w:szCs w:val="22"/>
              </w:rPr>
            </w:pPr>
            <w:r w:rsidRPr="006650D3">
              <w:rPr>
                <w:rFonts w:asciiTheme="minorHAnsi" w:hAnsiTheme="minorHAnsi" w:cs="Calibri"/>
                <w:sz w:val="22"/>
                <w:szCs w:val="22"/>
              </w:rPr>
              <w:t>Kumaun</w:t>
            </w:r>
            <w:r w:rsidR="00824317" w:rsidRPr="006650D3">
              <w:rPr>
                <w:rFonts w:asciiTheme="minorHAnsi" w:hAnsiTheme="minorHAnsi" w:cs="Calibri"/>
                <w:sz w:val="22"/>
                <w:szCs w:val="22"/>
              </w:rPr>
              <w:t xml:space="preserve"> Universit</w:t>
            </w:r>
            <w:r w:rsidR="00B21AA9" w:rsidRPr="006650D3">
              <w:rPr>
                <w:rFonts w:asciiTheme="minorHAnsi" w:hAnsiTheme="minorHAnsi" w:cs="Calibri"/>
                <w:sz w:val="22"/>
                <w:szCs w:val="22"/>
              </w:rPr>
              <w:t>y</w:t>
            </w:r>
          </w:p>
        </w:tc>
      </w:tr>
      <w:tr w:rsidR="00824317" w:rsidRPr="006650D3" w:rsidTr="00B21AA9">
        <w:trPr>
          <w:trHeight w:val="307"/>
          <w:jc w:val="center"/>
        </w:trPr>
        <w:tc>
          <w:tcPr>
            <w:tcW w:w="2487" w:type="dxa"/>
            <w:shd w:val="clear" w:color="auto" w:fill="auto"/>
          </w:tcPr>
          <w:p w:rsidR="00824317" w:rsidRPr="006650D3" w:rsidRDefault="00824317" w:rsidP="00725FEB">
            <w:pPr>
              <w:tabs>
                <w:tab w:val="left" w:pos="9270"/>
                <w:tab w:val="left" w:pos="9450"/>
                <w:tab w:val="left" w:pos="9630"/>
                <w:tab w:val="left" w:pos="9720"/>
              </w:tabs>
              <w:snapToGrid w:val="0"/>
              <w:ind w:right="360"/>
              <w:jc w:val="center"/>
              <w:rPr>
                <w:rFonts w:asciiTheme="minorHAnsi" w:hAnsiTheme="minorHAnsi" w:cs="Calibri"/>
                <w:sz w:val="22"/>
                <w:szCs w:val="22"/>
              </w:rPr>
            </w:pPr>
            <w:r w:rsidRPr="006650D3">
              <w:rPr>
                <w:rFonts w:asciiTheme="minorHAnsi" w:hAnsiTheme="minorHAnsi" w:cs="Calibri"/>
                <w:sz w:val="22"/>
                <w:szCs w:val="22"/>
              </w:rPr>
              <w:t>H.S.C.</w:t>
            </w:r>
          </w:p>
        </w:tc>
        <w:tc>
          <w:tcPr>
            <w:tcW w:w="2080" w:type="dxa"/>
            <w:shd w:val="clear" w:color="auto" w:fill="auto"/>
          </w:tcPr>
          <w:p w:rsidR="00824317" w:rsidRPr="006650D3" w:rsidRDefault="00824317" w:rsidP="00725FEB">
            <w:pPr>
              <w:tabs>
                <w:tab w:val="left" w:pos="9270"/>
                <w:tab w:val="left" w:pos="9450"/>
                <w:tab w:val="left" w:pos="9630"/>
                <w:tab w:val="left" w:pos="9720"/>
              </w:tabs>
              <w:snapToGrid w:val="0"/>
              <w:ind w:right="360"/>
              <w:jc w:val="center"/>
              <w:rPr>
                <w:rFonts w:asciiTheme="minorHAnsi" w:hAnsiTheme="minorHAnsi" w:cs="Calibri"/>
                <w:sz w:val="22"/>
                <w:szCs w:val="22"/>
              </w:rPr>
            </w:pPr>
            <w:r w:rsidRPr="006650D3">
              <w:rPr>
                <w:rFonts w:asciiTheme="minorHAnsi" w:hAnsiTheme="minorHAnsi" w:cs="Calibri"/>
                <w:sz w:val="22"/>
                <w:szCs w:val="22"/>
              </w:rPr>
              <w:t>200</w:t>
            </w:r>
            <w:r w:rsidR="00E169F2" w:rsidRPr="006650D3">
              <w:rPr>
                <w:rFonts w:asciiTheme="minorHAnsi" w:hAnsiTheme="minorHAnsi" w:cs="Calibri"/>
                <w:sz w:val="22"/>
                <w:szCs w:val="22"/>
              </w:rPr>
              <w:t>5</w:t>
            </w:r>
          </w:p>
        </w:tc>
        <w:tc>
          <w:tcPr>
            <w:tcW w:w="1849" w:type="dxa"/>
            <w:shd w:val="clear" w:color="auto" w:fill="auto"/>
          </w:tcPr>
          <w:p w:rsidR="00824317" w:rsidRPr="006650D3" w:rsidRDefault="00E169F2" w:rsidP="00725FEB">
            <w:pPr>
              <w:tabs>
                <w:tab w:val="left" w:pos="9270"/>
                <w:tab w:val="left" w:pos="9450"/>
                <w:tab w:val="left" w:pos="9630"/>
                <w:tab w:val="left" w:pos="9720"/>
              </w:tabs>
              <w:snapToGrid w:val="0"/>
              <w:ind w:right="360"/>
              <w:jc w:val="center"/>
              <w:rPr>
                <w:rFonts w:asciiTheme="minorHAnsi" w:hAnsiTheme="minorHAnsi" w:cs="Calibri"/>
                <w:sz w:val="22"/>
                <w:szCs w:val="22"/>
              </w:rPr>
            </w:pPr>
            <w:r w:rsidRPr="006650D3">
              <w:rPr>
                <w:rFonts w:asciiTheme="minorHAnsi" w:hAnsiTheme="minorHAnsi" w:cs="Calibri"/>
                <w:sz w:val="22"/>
                <w:szCs w:val="22"/>
              </w:rPr>
              <w:t>59%</w:t>
            </w:r>
          </w:p>
        </w:tc>
        <w:tc>
          <w:tcPr>
            <w:tcW w:w="2465" w:type="dxa"/>
            <w:shd w:val="clear" w:color="auto" w:fill="auto"/>
          </w:tcPr>
          <w:p w:rsidR="00824317" w:rsidRPr="006650D3" w:rsidRDefault="00E169F2" w:rsidP="00725FEB">
            <w:pPr>
              <w:tabs>
                <w:tab w:val="left" w:pos="9270"/>
                <w:tab w:val="left" w:pos="9450"/>
                <w:tab w:val="left" w:pos="9630"/>
                <w:tab w:val="left" w:pos="9720"/>
              </w:tabs>
              <w:snapToGrid w:val="0"/>
              <w:ind w:right="360"/>
              <w:jc w:val="center"/>
              <w:rPr>
                <w:rFonts w:asciiTheme="minorHAnsi" w:hAnsiTheme="minorHAnsi" w:cs="Calibri"/>
                <w:sz w:val="22"/>
                <w:szCs w:val="22"/>
              </w:rPr>
            </w:pPr>
            <w:r w:rsidRPr="006650D3">
              <w:rPr>
                <w:rFonts w:asciiTheme="minorHAnsi" w:hAnsiTheme="minorHAnsi" w:cs="Calibri"/>
                <w:sz w:val="22"/>
                <w:szCs w:val="22"/>
              </w:rPr>
              <w:t xml:space="preserve">Uttarakhand </w:t>
            </w:r>
            <w:r w:rsidR="00824317" w:rsidRPr="006650D3">
              <w:rPr>
                <w:rFonts w:asciiTheme="minorHAnsi" w:hAnsiTheme="minorHAnsi" w:cs="Calibri"/>
                <w:sz w:val="22"/>
                <w:szCs w:val="22"/>
              </w:rPr>
              <w:t>Board</w:t>
            </w:r>
          </w:p>
        </w:tc>
      </w:tr>
      <w:tr w:rsidR="00824317" w:rsidRPr="006650D3" w:rsidTr="00B21AA9">
        <w:trPr>
          <w:trHeight w:val="406"/>
          <w:jc w:val="center"/>
        </w:trPr>
        <w:tc>
          <w:tcPr>
            <w:tcW w:w="2487" w:type="dxa"/>
            <w:shd w:val="clear" w:color="auto" w:fill="auto"/>
          </w:tcPr>
          <w:p w:rsidR="00824317" w:rsidRPr="006650D3" w:rsidRDefault="00824317" w:rsidP="00725FEB">
            <w:pPr>
              <w:tabs>
                <w:tab w:val="left" w:pos="9270"/>
                <w:tab w:val="left" w:pos="9450"/>
                <w:tab w:val="left" w:pos="9630"/>
                <w:tab w:val="left" w:pos="9720"/>
              </w:tabs>
              <w:snapToGrid w:val="0"/>
              <w:ind w:right="360"/>
              <w:jc w:val="center"/>
              <w:rPr>
                <w:rFonts w:asciiTheme="minorHAnsi" w:hAnsiTheme="minorHAnsi" w:cs="Calibri"/>
                <w:sz w:val="22"/>
                <w:szCs w:val="22"/>
              </w:rPr>
            </w:pPr>
            <w:r w:rsidRPr="006650D3">
              <w:rPr>
                <w:rFonts w:asciiTheme="minorHAnsi" w:hAnsiTheme="minorHAnsi" w:cs="Calibri"/>
                <w:sz w:val="22"/>
                <w:szCs w:val="22"/>
              </w:rPr>
              <w:t>S.S.C.</w:t>
            </w:r>
          </w:p>
        </w:tc>
        <w:tc>
          <w:tcPr>
            <w:tcW w:w="2080" w:type="dxa"/>
            <w:shd w:val="clear" w:color="auto" w:fill="auto"/>
          </w:tcPr>
          <w:p w:rsidR="00824317" w:rsidRPr="006650D3" w:rsidRDefault="00824317" w:rsidP="00725FEB">
            <w:pPr>
              <w:tabs>
                <w:tab w:val="left" w:pos="9270"/>
                <w:tab w:val="left" w:pos="9450"/>
                <w:tab w:val="left" w:pos="9630"/>
                <w:tab w:val="left" w:pos="9720"/>
              </w:tabs>
              <w:snapToGrid w:val="0"/>
              <w:ind w:right="360"/>
              <w:jc w:val="center"/>
              <w:rPr>
                <w:rFonts w:asciiTheme="minorHAnsi" w:hAnsiTheme="minorHAnsi" w:cs="Calibri"/>
                <w:sz w:val="22"/>
                <w:szCs w:val="22"/>
              </w:rPr>
            </w:pPr>
            <w:r w:rsidRPr="006650D3">
              <w:rPr>
                <w:rFonts w:asciiTheme="minorHAnsi" w:hAnsiTheme="minorHAnsi" w:cs="Calibri"/>
                <w:sz w:val="22"/>
                <w:szCs w:val="22"/>
              </w:rPr>
              <w:t>200</w:t>
            </w:r>
            <w:r w:rsidR="00E169F2" w:rsidRPr="006650D3">
              <w:rPr>
                <w:rFonts w:asciiTheme="minorHAnsi" w:hAnsiTheme="minorHAnsi" w:cs="Calibri"/>
                <w:sz w:val="22"/>
                <w:szCs w:val="22"/>
              </w:rPr>
              <w:t>3</w:t>
            </w:r>
          </w:p>
        </w:tc>
        <w:tc>
          <w:tcPr>
            <w:tcW w:w="1849" w:type="dxa"/>
            <w:shd w:val="clear" w:color="auto" w:fill="auto"/>
          </w:tcPr>
          <w:p w:rsidR="00824317" w:rsidRPr="006650D3" w:rsidRDefault="00E169F2" w:rsidP="00725FEB">
            <w:pPr>
              <w:tabs>
                <w:tab w:val="left" w:pos="9270"/>
                <w:tab w:val="left" w:pos="9450"/>
                <w:tab w:val="left" w:pos="9630"/>
                <w:tab w:val="left" w:pos="9720"/>
              </w:tabs>
              <w:snapToGrid w:val="0"/>
              <w:ind w:right="360"/>
              <w:jc w:val="center"/>
              <w:rPr>
                <w:rFonts w:asciiTheme="minorHAnsi" w:hAnsiTheme="minorHAnsi" w:cs="Calibri"/>
                <w:sz w:val="22"/>
                <w:szCs w:val="22"/>
              </w:rPr>
            </w:pPr>
            <w:r w:rsidRPr="006650D3">
              <w:rPr>
                <w:rFonts w:asciiTheme="minorHAnsi" w:hAnsiTheme="minorHAnsi" w:cs="Calibri"/>
                <w:sz w:val="22"/>
                <w:szCs w:val="22"/>
              </w:rPr>
              <w:t>58%</w:t>
            </w:r>
          </w:p>
        </w:tc>
        <w:tc>
          <w:tcPr>
            <w:tcW w:w="2465" w:type="dxa"/>
            <w:shd w:val="clear" w:color="auto" w:fill="auto"/>
          </w:tcPr>
          <w:p w:rsidR="00824317" w:rsidRPr="006650D3" w:rsidRDefault="00E169F2" w:rsidP="00824317">
            <w:pPr>
              <w:tabs>
                <w:tab w:val="left" w:pos="9270"/>
                <w:tab w:val="left" w:pos="9450"/>
                <w:tab w:val="left" w:pos="9630"/>
                <w:tab w:val="left" w:pos="9720"/>
              </w:tabs>
              <w:snapToGrid w:val="0"/>
              <w:ind w:right="360"/>
              <w:jc w:val="center"/>
              <w:rPr>
                <w:rFonts w:asciiTheme="minorHAnsi" w:hAnsiTheme="minorHAnsi" w:cs="Calibri"/>
                <w:sz w:val="22"/>
                <w:szCs w:val="22"/>
              </w:rPr>
            </w:pPr>
            <w:r w:rsidRPr="006650D3">
              <w:rPr>
                <w:rFonts w:asciiTheme="minorHAnsi" w:hAnsiTheme="minorHAnsi" w:cs="Calibri"/>
                <w:sz w:val="22"/>
                <w:szCs w:val="22"/>
              </w:rPr>
              <w:t>Uttarakhand Board</w:t>
            </w:r>
          </w:p>
        </w:tc>
      </w:tr>
    </w:tbl>
    <w:p w:rsidR="00014641" w:rsidRPr="006650D3" w:rsidRDefault="00014641" w:rsidP="00E169F2">
      <w:pPr>
        <w:pStyle w:val="PlainText"/>
        <w:rPr>
          <w:rFonts w:asciiTheme="minorHAnsi" w:hAnsiTheme="minorHAnsi" w:cs="Calibri"/>
          <w:sz w:val="22"/>
          <w:szCs w:val="22"/>
        </w:rPr>
      </w:pPr>
    </w:p>
    <w:p w:rsidR="00194FCA" w:rsidRPr="006650D3" w:rsidRDefault="00194FCA" w:rsidP="00194FCA">
      <w:pPr>
        <w:pStyle w:val="PlainText"/>
        <w:rPr>
          <w:rFonts w:asciiTheme="minorHAnsi" w:hAnsiTheme="minorHAnsi" w:cs="Calibri"/>
          <w:sz w:val="22"/>
          <w:szCs w:val="22"/>
        </w:rPr>
      </w:pPr>
    </w:p>
    <w:p w:rsidR="00FC3872" w:rsidRPr="006650D3" w:rsidRDefault="00FC3872" w:rsidP="00682E0A">
      <w:pPr>
        <w:pStyle w:val="NormalWeb"/>
        <w:shd w:val="clear" w:color="auto" w:fill="C0C0C0"/>
        <w:spacing w:before="0" w:after="0"/>
        <w:jc w:val="both"/>
        <w:outlineLvl w:val="0"/>
        <w:rPr>
          <w:rFonts w:asciiTheme="minorHAnsi" w:hAnsiTheme="minorHAnsi" w:cs="Calibri"/>
          <w:b/>
          <w:color w:val="auto"/>
          <w:sz w:val="22"/>
          <w:szCs w:val="22"/>
        </w:rPr>
      </w:pPr>
      <w:r w:rsidRPr="006650D3">
        <w:rPr>
          <w:rFonts w:asciiTheme="minorHAnsi" w:hAnsiTheme="minorHAnsi" w:cs="Calibri"/>
          <w:b/>
          <w:color w:val="auto"/>
          <w:sz w:val="22"/>
          <w:szCs w:val="22"/>
        </w:rPr>
        <w:t>Personal Details:</w:t>
      </w:r>
    </w:p>
    <w:p w:rsidR="00FC3872" w:rsidRPr="006650D3" w:rsidRDefault="00FC3872">
      <w:pPr>
        <w:pStyle w:val="PlainText"/>
        <w:ind w:left="720"/>
        <w:rPr>
          <w:rFonts w:asciiTheme="minorHAnsi" w:hAnsiTheme="minorHAnsi" w:cs="Calibri"/>
          <w:sz w:val="22"/>
          <w:szCs w:val="22"/>
        </w:rPr>
      </w:pPr>
    </w:p>
    <w:p w:rsidR="005F7845" w:rsidRPr="006650D3" w:rsidRDefault="00FC3872" w:rsidP="005F7845">
      <w:pPr>
        <w:suppressAutoHyphens w:val="0"/>
        <w:autoSpaceDE/>
        <w:jc w:val="both"/>
        <w:rPr>
          <w:rFonts w:asciiTheme="minorHAnsi" w:hAnsiTheme="minorHAnsi"/>
          <w:sz w:val="22"/>
          <w:szCs w:val="22"/>
        </w:rPr>
      </w:pPr>
      <w:r w:rsidRPr="006650D3">
        <w:rPr>
          <w:rFonts w:asciiTheme="minorHAnsi" w:hAnsiTheme="minorHAnsi" w:cs="Calibri"/>
          <w:sz w:val="22"/>
          <w:szCs w:val="22"/>
        </w:rPr>
        <w:t>Current Address</w:t>
      </w:r>
      <w:r w:rsidRPr="006650D3">
        <w:rPr>
          <w:rFonts w:asciiTheme="minorHAnsi" w:hAnsiTheme="minorHAnsi" w:cs="Calibri"/>
          <w:sz w:val="22"/>
          <w:szCs w:val="22"/>
        </w:rPr>
        <w:tab/>
        <w:t xml:space="preserve">: </w:t>
      </w:r>
      <w:r w:rsidR="005F7845" w:rsidRPr="006650D3">
        <w:rPr>
          <w:rFonts w:asciiTheme="minorHAnsi" w:hAnsiTheme="minorHAnsi" w:cs="Tahoma"/>
          <w:sz w:val="22"/>
          <w:szCs w:val="22"/>
        </w:rPr>
        <w:t>8</w:t>
      </w:r>
      <w:r w:rsidR="005F7845" w:rsidRPr="006650D3">
        <w:rPr>
          <w:rFonts w:asciiTheme="minorHAnsi" w:hAnsiTheme="minorHAnsi" w:cs="Tahoma"/>
          <w:sz w:val="22"/>
          <w:szCs w:val="22"/>
          <w:vertAlign w:val="superscript"/>
        </w:rPr>
        <w:t>th</w:t>
      </w:r>
      <w:r w:rsidR="005F7845" w:rsidRPr="006650D3">
        <w:rPr>
          <w:rFonts w:asciiTheme="minorHAnsi" w:hAnsiTheme="minorHAnsi" w:cs="Tahoma"/>
          <w:sz w:val="22"/>
          <w:szCs w:val="22"/>
        </w:rPr>
        <w:t xml:space="preserve"> </w:t>
      </w:r>
      <w:r w:rsidR="005F7845" w:rsidRPr="006650D3">
        <w:rPr>
          <w:rFonts w:asciiTheme="minorHAnsi" w:hAnsiTheme="minorHAnsi"/>
          <w:sz w:val="22"/>
          <w:szCs w:val="22"/>
        </w:rPr>
        <w:t>Cross BEML layout 3</w:t>
      </w:r>
      <w:r w:rsidR="005F7845" w:rsidRPr="006650D3">
        <w:rPr>
          <w:rFonts w:asciiTheme="minorHAnsi" w:hAnsiTheme="minorHAnsi"/>
          <w:sz w:val="22"/>
          <w:szCs w:val="22"/>
          <w:vertAlign w:val="superscript"/>
        </w:rPr>
        <w:t>rd</w:t>
      </w:r>
      <w:r w:rsidR="005F7845" w:rsidRPr="006650D3">
        <w:rPr>
          <w:rFonts w:asciiTheme="minorHAnsi" w:hAnsiTheme="minorHAnsi"/>
          <w:sz w:val="22"/>
          <w:szCs w:val="22"/>
        </w:rPr>
        <w:t xml:space="preserve"> stage, RRnagar Bangalore</w:t>
      </w:r>
    </w:p>
    <w:p w:rsidR="00FC3872" w:rsidRPr="006650D3" w:rsidRDefault="00FC3872" w:rsidP="00F6338B">
      <w:pPr>
        <w:pStyle w:val="PlainText"/>
        <w:spacing w:before="120"/>
        <w:ind w:left="274" w:hanging="274"/>
        <w:rPr>
          <w:rFonts w:asciiTheme="minorHAnsi" w:hAnsiTheme="minorHAnsi" w:cs="Calibri"/>
          <w:sz w:val="22"/>
          <w:szCs w:val="22"/>
        </w:rPr>
      </w:pPr>
      <w:r w:rsidRPr="006650D3">
        <w:rPr>
          <w:rFonts w:asciiTheme="minorHAnsi" w:hAnsiTheme="minorHAnsi" w:cs="Calibri"/>
          <w:sz w:val="22"/>
          <w:szCs w:val="22"/>
        </w:rPr>
        <w:t xml:space="preserve">Mobile </w:t>
      </w:r>
      <w:r w:rsidRPr="006650D3">
        <w:rPr>
          <w:rFonts w:asciiTheme="minorHAnsi" w:hAnsiTheme="minorHAnsi" w:cs="Calibri"/>
          <w:sz w:val="22"/>
          <w:szCs w:val="22"/>
        </w:rPr>
        <w:tab/>
      </w:r>
      <w:r w:rsidRPr="006650D3">
        <w:rPr>
          <w:rFonts w:asciiTheme="minorHAnsi" w:hAnsiTheme="minorHAnsi" w:cs="Calibri"/>
          <w:sz w:val="22"/>
          <w:szCs w:val="22"/>
        </w:rPr>
        <w:tab/>
      </w:r>
      <w:r w:rsidR="006E6DC7" w:rsidRPr="006650D3">
        <w:rPr>
          <w:rFonts w:asciiTheme="minorHAnsi" w:hAnsiTheme="minorHAnsi" w:cs="Calibri"/>
          <w:sz w:val="22"/>
          <w:szCs w:val="22"/>
        </w:rPr>
        <w:t xml:space="preserve">               </w:t>
      </w:r>
      <w:r w:rsidR="00DA6FE7" w:rsidRPr="006650D3">
        <w:rPr>
          <w:rFonts w:asciiTheme="minorHAnsi" w:hAnsiTheme="minorHAnsi" w:cs="Calibri"/>
          <w:sz w:val="22"/>
          <w:szCs w:val="22"/>
        </w:rPr>
        <w:t>:</w:t>
      </w:r>
      <w:r w:rsidR="00CB18BA" w:rsidRPr="006650D3">
        <w:rPr>
          <w:rFonts w:asciiTheme="minorHAnsi" w:hAnsiTheme="minorHAnsi" w:cs="Calibri"/>
          <w:sz w:val="22"/>
          <w:szCs w:val="22"/>
        </w:rPr>
        <w:t xml:space="preserve"> </w:t>
      </w:r>
      <w:r w:rsidRPr="006650D3">
        <w:rPr>
          <w:rFonts w:asciiTheme="minorHAnsi" w:hAnsiTheme="minorHAnsi" w:cs="Calibri"/>
          <w:sz w:val="22"/>
          <w:szCs w:val="22"/>
        </w:rPr>
        <w:t>+91</w:t>
      </w:r>
      <w:r w:rsidR="00572570" w:rsidRPr="006650D3">
        <w:rPr>
          <w:rFonts w:asciiTheme="minorHAnsi" w:hAnsiTheme="minorHAnsi" w:cs="Calibri"/>
          <w:sz w:val="22"/>
          <w:szCs w:val="22"/>
        </w:rPr>
        <w:t>-</w:t>
      </w:r>
      <w:r w:rsidR="006650D3" w:rsidRPr="006650D3">
        <w:rPr>
          <w:rFonts w:asciiTheme="minorHAnsi" w:hAnsiTheme="minorHAnsi" w:cs="Arial"/>
          <w:b/>
          <w:sz w:val="22"/>
          <w:szCs w:val="22"/>
        </w:rPr>
        <w:t>7829308862</w:t>
      </w:r>
    </w:p>
    <w:p w:rsidR="00FC3872" w:rsidRPr="006650D3" w:rsidRDefault="00FC3872" w:rsidP="00F6338B">
      <w:pPr>
        <w:pStyle w:val="PlainText"/>
        <w:spacing w:before="120"/>
        <w:ind w:left="274" w:hanging="274"/>
        <w:rPr>
          <w:rFonts w:asciiTheme="minorHAnsi" w:hAnsiTheme="minorHAnsi" w:cs="Calibri"/>
          <w:sz w:val="22"/>
          <w:szCs w:val="22"/>
        </w:rPr>
      </w:pPr>
      <w:r w:rsidRPr="006650D3">
        <w:rPr>
          <w:rFonts w:asciiTheme="minorHAnsi" w:hAnsiTheme="minorHAnsi" w:cs="Calibri"/>
          <w:sz w:val="22"/>
          <w:szCs w:val="22"/>
        </w:rPr>
        <w:t xml:space="preserve">Date of Birth </w:t>
      </w:r>
      <w:r w:rsidRPr="006650D3">
        <w:rPr>
          <w:rFonts w:asciiTheme="minorHAnsi" w:hAnsiTheme="minorHAnsi" w:cs="Calibri"/>
          <w:sz w:val="22"/>
          <w:szCs w:val="22"/>
        </w:rPr>
        <w:tab/>
      </w:r>
      <w:r w:rsidRPr="006650D3">
        <w:rPr>
          <w:rFonts w:asciiTheme="minorHAnsi" w:hAnsiTheme="minorHAnsi" w:cs="Calibri"/>
          <w:sz w:val="22"/>
          <w:szCs w:val="22"/>
        </w:rPr>
        <w:tab/>
        <w:t xml:space="preserve">: </w:t>
      </w:r>
      <w:r w:rsidR="005F7845" w:rsidRPr="006650D3">
        <w:rPr>
          <w:rFonts w:asciiTheme="minorHAnsi" w:hAnsiTheme="minorHAnsi" w:cs="Calibri"/>
          <w:sz w:val="22"/>
          <w:szCs w:val="22"/>
        </w:rPr>
        <w:t>7th</w:t>
      </w:r>
      <w:r w:rsidRPr="006650D3">
        <w:rPr>
          <w:rFonts w:asciiTheme="minorHAnsi" w:hAnsiTheme="minorHAnsi" w:cs="Calibri"/>
          <w:sz w:val="22"/>
          <w:szCs w:val="22"/>
        </w:rPr>
        <w:t xml:space="preserve"> </w:t>
      </w:r>
      <w:r w:rsidR="005F7845" w:rsidRPr="006650D3">
        <w:rPr>
          <w:rFonts w:asciiTheme="minorHAnsi" w:hAnsiTheme="minorHAnsi" w:cs="Calibri"/>
          <w:sz w:val="22"/>
          <w:szCs w:val="22"/>
        </w:rPr>
        <w:t>Aug 1988</w:t>
      </w:r>
    </w:p>
    <w:p w:rsidR="00FC3872" w:rsidRPr="006650D3" w:rsidRDefault="00FC3872" w:rsidP="00CF7CFC">
      <w:pPr>
        <w:pStyle w:val="PlainText"/>
        <w:spacing w:before="120"/>
        <w:ind w:left="274" w:hanging="274"/>
        <w:rPr>
          <w:rFonts w:asciiTheme="minorHAnsi" w:hAnsiTheme="minorHAnsi" w:cs="Calibri"/>
          <w:sz w:val="22"/>
          <w:szCs w:val="22"/>
        </w:rPr>
      </w:pPr>
      <w:r w:rsidRPr="006650D3">
        <w:rPr>
          <w:rFonts w:asciiTheme="minorHAnsi" w:hAnsiTheme="minorHAnsi" w:cs="Calibri"/>
          <w:sz w:val="22"/>
          <w:szCs w:val="22"/>
        </w:rPr>
        <w:t xml:space="preserve">Marital Status  </w:t>
      </w:r>
      <w:r w:rsidRPr="006650D3">
        <w:rPr>
          <w:rFonts w:asciiTheme="minorHAnsi" w:hAnsiTheme="minorHAnsi" w:cs="Calibri"/>
          <w:sz w:val="22"/>
          <w:szCs w:val="22"/>
        </w:rPr>
        <w:tab/>
      </w:r>
      <w:r w:rsidR="00CF7CFC" w:rsidRPr="006650D3">
        <w:rPr>
          <w:rFonts w:asciiTheme="minorHAnsi" w:hAnsiTheme="minorHAnsi" w:cs="Calibri"/>
          <w:sz w:val="22"/>
          <w:szCs w:val="22"/>
        </w:rPr>
        <w:tab/>
      </w:r>
      <w:r w:rsidR="005F7845" w:rsidRPr="006650D3">
        <w:rPr>
          <w:rFonts w:asciiTheme="minorHAnsi" w:hAnsiTheme="minorHAnsi" w:cs="Calibri"/>
          <w:sz w:val="22"/>
          <w:szCs w:val="22"/>
        </w:rPr>
        <w:t>: Unm</w:t>
      </w:r>
      <w:r w:rsidR="00DA6FE7" w:rsidRPr="006650D3">
        <w:rPr>
          <w:rFonts w:asciiTheme="minorHAnsi" w:hAnsiTheme="minorHAnsi" w:cs="Calibri"/>
          <w:sz w:val="22"/>
          <w:szCs w:val="22"/>
        </w:rPr>
        <w:t>arried</w:t>
      </w:r>
    </w:p>
    <w:p w:rsidR="00737F99" w:rsidRPr="006650D3" w:rsidRDefault="00737F99" w:rsidP="00737F99">
      <w:pPr>
        <w:pStyle w:val="PlainText"/>
        <w:ind w:left="277"/>
        <w:rPr>
          <w:rFonts w:asciiTheme="minorHAnsi" w:hAnsiTheme="minorHAnsi" w:cs="Calibri"/>
          <w:b/>
          <w:sz w:val="22"/>
          <w:szCs w:val="22"/>
        </w:rPr>
      </w:pPr>
      <w:r w:rsidRPr="006650D3">
        <w:rPr>
          <w:rFonts w:asciiTheme="minorHAnsi" w:hAnsiTheme="minorHAnsi" w:cs="Calibri"/>
          <w:b/>
          <w:sz w:val="22"/>
          <w:szCs w:val="22"/>
        </w:rPr>
        <w:tab/>
      </w:r>
      <w:r w:rsidRPr="006650D3">
        <w:rPr>
          <w:rFonts w:asciiTheme="minorHAnsi" w:hAnsiTheme="minorHAnsi" w:cs="Calibri"/>
          <w:b/>
          <w:sz w:val="22"/>
          <w:szCs w:val="22"/>
        </w:rPr>
        <w:tab/>
      </w:r>
      <w:r w:rsidRPr="006650D3">
        <w:rPr>
          <w:rFonts w:asciiTheme="minorHAnsi" w:hAnsiTheme="minorHAnsi" w:cs="Calibri"/>
          <w:b/>
          <w:sz w:val="22"/>
          <w:szCs w:val="22"/>
        </w:rPr>
        <w:tab/>
      </w:r>
      <w:r w:rsidRPr="006650D3">
        <w:rPr>
          <w:rFonts w:asciiTheme="minorHAnsi" w:hAnsiTheme="minorHAnsi" w:cs="Calibri"/>
          <w:b/>
          <w:sz w:val="22"/>
          <w:szCs w:val="22"/>
        </w:rPr>
        <w:tab/>
      </w:r>
      <w:r w:rsidRPr="006650D3">
        <w:rPr>
          <w:rFonts w:asciiTheme="minorHAnsi" w:hAnsiTheme="minorHAnsi" w:cs="Calibri"/>
          <w:b/>
          <w:sz w:val="22"/>
          <w:szCs w:val="22"/>
        </w:rPr>
        <w:tab/>
      </w:r>
      <w:r w:rsidRPr="006650D3">
        <w:rPr>
          <w:rFonts w:asciiTheme="minorHAnsi" w:hAnsiTheme="minorHAnsi" w:cs="Calibri"/>
          <w:b/>
          <w:sz w:val="22"/>
          <w:szCs w:val="22"/>
        </w:rPr>
        <w:tab/>
      </w:r>
    </w:p>
    <w:p w:rsidR="00737F99" w:rsidRPr="006650D3" w:rsidRDefault="00B3697C" w:rsidP="00737F99">
      <w:pPr>
        <w:pStyle w:val="NormalWeb"/>
        <w:shd w:val="clear" w:color="auto" w:fill="C0C0C0"/>
        <w:spacing w:before="0" w:after="0"/>
        <w:jc w:val="both"/>
        <w:outlineLvl w:val="0"/>
        <w:rPr>
          <w:rFonts w:asciiTheme="minorHAnsi" w:hAnsiTheme="minorHAnsi" w:cs="Calibri"/>
          <w:b/>
          <w:color w:val="auto"/>
          <w:sz w:val="22"/>
          <w:szCs w:val="22"/>
        </w:rPr>
      </w:pPr>
      <w:r w:rsidRPr="006650D3">
        <w:rPr>
          <w:rFonts w:asciiTheme="minorHAnsi" w:hAnsiTheme="minorHAnsi" w:cs="Calibri"/>
          <w:b/>
          <w:color w:val="auto"/>
          <w:sz w:val="22"/>
          <w:szCs w:val="22"/>
        </w:rPr>
        <w:t>Declaration:</w:t>
      </w:r>
    </w:p>
    <w:p w:rsidR="00737F99" w:rsidRPr="006650D3" w:rsidRDefault="00737F99" w:rsidP="00737F99">
      <w:pPr>
        <w:jc w:val="both"/>
        <w:rPr>
          <w:rFonts w:asciiTheme="minorHAnsi" w:hAnsiTheme="minorHAnsi" w:cs="Calibri"/>
          <w:sz w:val="22"/>
          <w:szCs w:val="22"/>
        </w:rPr>
      </w:pPr>
    </w:p>
    <w:p w:rsidR="00B21AA9" w:rsidRPr="006650D3" w:rsidRDefault="00737F99" w:rsidP="00E71A23">
      <w:pPr>
        <w:tabs>
          <w:tab w:val="left" w:pos="7160"/>
        </w:tabs>
        <w:overflowPunct/>
        <w:autoSpaceDE/>
        <w:spacing w:after="40"/>
        <w:jc w:val="both"/>
        <w:textAlignment w:val="auto"/>
        <w:rPr>
          <w:rFonts w:asciiTheme="minorHAnsi" w:hAnsiTheme="minorHAnsi" w:cs="Calibri"/>
          <w:sz w:val="22"/>
          <w:szCs w:val="22"/>
        </w:rPr>
      </w:pPr>
      <w:r w:rsidRPr="006650D3">
        <w:rPr>
          <w:rFonts w:asciiTheme="minorHAnsi" w:hAnsiTheme="minorHAnsi" w:cs="Calibri"/>
          <w:sz w:val="22"/>
          <w:szCs w:val="22"/>
        </w:rPr>
        <w:t>I hereby declare that the above-mentioned information is correct up to my knowledge and I bear the responsibility for the correctness of the above-mentioned particulars.</w:t>
      </w:r>
    </w:p>
    <w:p w:rsidR="00737F99" w:rsidRPr="006650D3" w:rsidRDefault="00737F99" w:rsidP="00E71A23">
      <w:pPr>
        <w:tabs>
          <w:tab w:val="left" w:pos="7160"/>
        </w:tabs>
        <w:overflowPunct/>
        <w:autoSpaceDE/>
        <w:spacing w:after="40"/>
        <w:jc w:val="both"/>
        <w:textAlignment w:val="auto"/>
        <w:rPr>
          <w:rFonts w:asciiTheme="minorHAnsi" w:hAnsiTheme="minorHAnsi" w:cs="Calibri"/>
          <w:sz w:val="22"/>
          <w:szCs w:val="22"/>
        </w:rPr>
      </w:pPr>
      <w:r w:rsidRPr="006650D3">
        <w:rPr>
          <w:rFonts w:asciiTheme="minorHAnsi" w:hAnsiTheme="minorHAnsi" w:cs="Calibri"/>
          <w:sz w:val="22"/>
          <w:szCs w:val="22"/>
        </w:rPr>
        <w:t xml:space="preserve">Date: </w:t>
      </w:r>
    </w:p>
    <w:p w:rsidR="00FC3872" w:rsidRPr="006650D3" w:rsidRDefault="005F7845" w:rsidP="007534D9">
      <w:pPr>
        <w:tabs>
          <w:tab w:val="left" w:pos="7160"/>
        </w:tabs>
        <w:overflowPunct/>
        <w:autoSpaceDE/>
        <w:spacing w:after="40"/>
        <w:jc w:val="both"/>
        <w:textAlignment w:val="auto"/>
        <w:rPr>
          <w:rFonts w:asciiTheme="minorHAnsi" w:hAnsiTheme="minorHAnsi"/>
          <w:sz w:val="22"/>
          <w:szCs w:val="22"/>
        </w:rPr>
      </w:pPr>
      <w:r w:rsidRPr="006650D3">
        <w:rPr>
          <w:rFonts w:asciiTheme="minorHAnsi" w:hAnsiTheme="minorHAnsi" w:cs="Calibri"/>
          <w:sz w:val="22"/>
          <w:szCs w:val="22"/>
        </w:rPr>
        <w:t xml:space="preserve">Place: </w:t>
      </w:r>
      <w:r w:rsidR="00737F99" w:rsidRPr="006650D3">
        <w:rPr>
          <w:rFonts w:asciiTheme="minorHAnsi" w:hAnsiTheme="minorHAnsi" w:cs="Calibri"/>
          <w:sz w:val="22"/>
          <w:szCs w:val="22"/>
        </w:rPr>
        <w:t xml:space="preserve">                                                                          </w:t>
      </w:r>
      <w:r w:rsidR="00E71A23" w:rsidRPr="006650D3">
        <w:rPr>
          <w:rFonts w:asciiTheme="minorHAnsi" w:hAnsiTheme="minorHAnsi" w:cs="Calibri"/>
          <w:sz w:val="22"/>
          <w:szCs w:val="22"/>
        </w:rPr>
        <w:t xml:space="preserve">                                    </w:t>
      </w:r>
      <w:r w:rsidR="00737F99" w:rsidRPr="006650D3">
        <w:rPr>
          <w:rFonts w:asciiTheme="minorHAnsi" w:hAnsiTheme="minorHAnsi" w:cs="Calibri"/>
          <w:sz w:val="22"/>
          <w:szCs w:val="22"/>
        </w:rPr>
        <w:t xml:space="preserve">    (</w:t>
      </w:r>
      <w:r w:rsidRPr="006650D3">
        <w:rPr>
          <w:rFonts w:asciiTheme="minorHAnsi" w:hAnsiTheme="minorHAnsi" w:cs="Calibri"/>
          <w:sz w:val="22"/>
          <w:szCs w:val="22"/>
        </w:rPr>
        <w:t>Mohita Joshi</w:t>
      </w:r>
      <w:r w:rsidR="00737F99" w:rsidRPr="006650D3">
        <w:rPr>
          <w:rFonts w:asciiTheme="minorHAnsi" w:hAnsiTheme="minorHAnsi" w:cs="Calibri"/>
          <w:sz w:val="22"/>
          <w:szCs w:val="22"/>
        </w:rPr>
        <w:t xml:space="preserve">) </w:t>
      </w:r>
    </w:p>
    <w:sectPr w:rsidR="00FC3872" w:rsidRPr="006650D3" w:rsidSect="00C87240">
      <w:footerReference w:type="default" r:id="rId7"/>
      <w:footnotePr>
        <w:pos w:val="beneathText"/>
      </w:footnotePr>
      <w:pgSz w:w="12240" w:h="15840" w:code="1"/>
      <w:pgMar w:top="1440" w:right="1325" w:bottom="1440" w:left="1325"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07D4" w:rsidRDefault="00CC07D4">
      <w:r>
        <w:separator/>
      </w:r>
    </w:p>
  </w:endnote>
  <w:endnote w:type="continuationSeparator" w:id="1">
    <w:p w:rsidR="00CC07D4" w:rsidRDefault="00CC07D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OpenSymbol">
    <w:altName w:val="MS Mincho"/>
    <w:charset w:val="80"/>
    <w:family w:val="auto"/>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61002A87" w:usb1="80000000" w:usb2="00000008" w:usb3="00000000" w:csb0="000101FF" w:csb1="00000000"/>
  </w:font>
  <w:font w:name="Century">
    <w:panose1 w:val="020406040505050203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F7A" w:rsidRDefault="005A4157">
    <w:pPr>
      <w:pStyle w:val="Footer"/>
      <w:jc w:val="center"/>
    </w:pPr>
    <w:r>
      <w:rPr>
        <w:rStyle w:val="PageNumber"/>
      </w:rPr>
      <w:fldChar w:fldCharType="begin"/>
    </w:r>
    <w:r w:rsidR="00427F7A">
      <w:rPr>
        <w:rStyle w:val="PageNumber"/>
      </w:rPr>
      <w:instrText xml:space="preserve"> PAGE </w:instrText>
    </w:r>
    <w:r>
      <w:rPr>
        <w:rStyle w:val="PageNumber"/>
      </w:rPr>
      <w:fldChar w:fldCharType="separate"/>
    </w:r>
    <w:r w:rsidR="009B4A2F">
      <w:rPr>
        <w:rStyle w:val="PageNumber"/>
        <w:noProof/>
      </w:rPr>
      <w:t>4</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07D4" w:rsidRDefault="00CC07D4">
      <w:r>
        <w:separator/>
      </w:r>
    </w:p>
  </w:footnote>
  <w:footnote w:type="continuationSeparator" w:id="1">
    <w:p w:rsidR="00CC07D4" w:rsidRDefault="00CC07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9.75pt" o:bullet="t">
        <v:imagedata r:id="rId1" o:title="BD21300_"/>
      </v:shape>
    </w:pict>
  </w:numPicBullet>
  <w:abstractNum w:abstractNumId="0">
    <w:nsid w:val="FFFFFF81"/>
    <w:multiLevelType w:val="singleLevel"/>
    <w:tmpl w:val="0C92A8A0"/>
    <w:lvl w:ilvl="0">
      <w:start w:val="1"/>
      <w:numFmt w:val="bullet"/>
      <w:lvlText w:val=""/>
      <w:lvlJc w:val="left"/>
      <w:pPr>
        <w:tabs>
          <w:tab w:val="num" w:pos="1440"/>
        </w:tabs>
        <w:ind w:left="1440" w:hanging="360"/>
      </w:pPr>
      <w:rPr>
        <w:rFonts w:ascii="Symbol" w:hAnsi="Symbol" w:hint="default"/>
      </w:rPr>
    </w:lvl>
  </w:abstractNum>
  <w:abstractNum w:abstractNumId="1">
    <w:nsid w:val="FFFFFF82"/>
    <w:multiLevelType w:val="singleLevel"/>
    <w:tmpl w:val="C2C6A108"/>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9F169480"/>
    <w:lvl w:ilvl="0">
      <w:start w:val="1"/>
      <w:numFmt w:val="bullet"/>
      <w:lvlText w:val=""/>
      <w:lvlJc w:val="left"/>
      <w:pPr>
        <w:tabs>
          <w:tab w:val="num" w:pos="720"/>
        </w:tabs>
        <w:ind w:left="720" w:hanging="360"/>
      </w:pPr>
      <w:rPr>
        <w:rFonts w:ascii="Symbol" w:hAnsi="Symbol" w:hint="default"/>
      </w:rPr>
    </w:lvl>
  </w:abstractNum>
  <w:abstractNum w:abstractNumId="3">
    <w:nsid w:val="FFFFFF89"/>
    <w:multiLevelType w:val="singleLevel"/>
    <w:tmpl w:val="8A6A9182"/>
    <w:lvl w:ilvl="0">
      <w:start w:val="1"/>
      <w:numFmt w:val="bullet"/>
      <w:lvlText w:val=""/>
      <w:lvlJc w:val="left"/>
      <w:pPr>
        <w:tabs>
          <w:tab w:val="num" w:pos="360"/>
        </w:tabs>
        <w:ind w:left="360" w:hanging="360"/>
      </w:pPr>
      <w:rPr>
        <w:rFonts w:ascii="Symbol" w:hAnsi="Symbol" w:hint="default"/>
      </w:rPr>
    </w:lvl>
  </w:abstractNum>
  <w:abstractNum w:abstractNumId="4">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5">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6">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7">
    <w:nsid w:val="00000004"/>
    <w:multiLevelType w:val="singleLevel"/>
    <w:tmpl w:val="00000004"/>
    <w:name w:val="WW8Num4"/>
    <w:lvl w:ilvl="0">
      <w:start w:val="1"/>
      <w:numFmt w:val="decimal"/>
      <w:lvlText w:val="%1)"/>
      <w:lvlJc w:val="left"/>
      <w:pPr>
        <w:tabs>
          <w:tab w:val="num" w:pos="720"/>
        </w:tabs>
        <w:ind w:left="720" w:hanging="360"/>
      </w:pPr>
    </w:lvl>
  </w:abstractNum>
  <w:abstractNum w:abstractNumId="8">
    <w:nsid w:val="00000005"/>
    <w:multiLevelType w:val="singleLevel"/>
    <w:tmpl w:val="00000005"/>
    <w:name w:val="WW8Num5"/>
    <w:lvl w:ilvl="0">
      <w:start w:val="1"/>
      <w:numFmt w:val="bullet"/>
      <w:lvlText w:val=""/>
      <w:lvlJc w:val="left"/>
      <w:pPr>
        <w:tabs>
          <w:tab w:val="num" w:pos="786"/>
        </w:tabs>
        <w:ind w:left="786" w:hanging="360"/>
      </w:pPr>
      <w:rPr>
        <w:rFonts w:ascii="Symbol" w:hAnsi="Symbol"/>
      </w:rPr>
    </w:lvl>
  </w:abstractNum>
  <w:abstractNum w:abstractNumId="9">
    <w:nsid w:val="00000006"/>
    <w:multiLevelType w:val="multilevel"/>
    <w:tmpl w:val="00000006"/>
    <w:name w:val="WW8Num6"/>
    <w:lvl w:ilvl="0">
      <w:start w:val="1"/>
      <w:numFmt w:val="none"/>
      <w:lvlText w:val=""/>
      <w:lvlJc w:val="left"/>
      <w:pPr>
        <w:tabs>
          <w:tab w:val="num" w:pos="0"/>
        </w:tabs>
        <w:ind w:left="360" w:hanging="360"/>
      </w:pPr>
      <w:rPr>
        <w:rFonts w:ascii="Wingdings" w:hAnsi="Wingdings"/>
      </w:r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900" w:hanging="180"/>
      </w:pPr>
    </w:lvl>
    <w:lvl w:ilvl="3">
      <w:start w:val="1"/>
      <w:numFmt w:val="decimal"/>
      <w:lvlText w:val=".%4"/>
      <w:lvlJc w:val="left"/>
      <w:pPr>
        <w:tabs>
          <w:tab w:val="num" w:pos="0"/>
        </w:tabs>
        <w:ind w:left="1260" w:hanging="360"/>
      </w:pPr>
    </w:lvl>
    <w:lvl w:ilvl="4">
      <w:start w:val="1"/>
      <w:numFmt w:val="lowerLetter"/>
      <w:lvlText w:val=".%5"/>
      <w:lvlJc w:val="left"/>
      <w:pPr>
        <w:tabs>
          <w:tab w:val="num" w:pos="0"/>
        </w:tabs>
        <w:ind w:left="1620" w:hanging="360"/>
      </w:pPr>
    </w:lvl>
    <w:lvl w:ilvl="5">
      <w:start w:val="1"/>
      <w:numFmt w:val="lowerRoman"/>
      <w:lvlText w:val=".%6"/>
      <w:lvlJc w:val="left"/>
      <w:pPr>
        <w:tabs>
          <w:tab w:val="num" w:pos="0"/>
        </w:tabs>
        <w:ind w:left="1800" w:hanging="180"/>
      </w:pPr>
    </w:lvl>
    <w:lvl w:ilvl="6">
      <w:start w:val="1"/>
      <w:numFmt w:val="decimal"/>
      <w:lvlText w:val=".%7"/>
      <w:lvlJc w:val="left"/>
      <w:pPr>
        <w:tabs>
          <w:tab w:val="num" w:pos="0"/>
        </w:tabs>
        <w:ind w:left="2160" w:hanging="360"/>
      </w:pPr>
    </w:lvl>
    <w:lvl w:ilvl="7">
      <w:start w:val="1"/>
      <w:numFmt w:val="lowerLetter"/>
      <w:lvlText w:val=".%8"/>
      <w:lvlJc w:val="left"/>
      <w:pPr>
        <w:tabs>
          <w:tab w:val="num" w:pos="0"/>
        </w:tabs>
        <w:ind w:left="2520" w:hanging="360"/>
      </w:pPr>
    </w:lvl>
    <w:lvl w:ilvl="8">
      <w:start w:val="1"/>
      <w:numFmt w:val="lowerRoman"/>
      <w:lvlText w:val=".%9"/>
      <w:lvlJc w:val="left"/>
      <w:pPr>
        <w:tabs>
          <w:tab w:val="num" w:pos="0"/>
        </w:tabs>
        <w:ind w:left="2700" w:hanging="180"/>
      </w:pPr>
    </w:lvl>
  </w:abstractNum>
  <w:abstractNum w:abstractNumId="10">
    <w:nsid w:val="00000007"/>
    <w:multiLevelType w:val="singleLevel"/>
    <w:tmpl w:val="00000007"/>
    <w:name w:val="WW8Num7"/>
    <w:lvl w:ilvl="0">
      <w:start w:val="1"/>
      <w:numFmt w:val="bullet"/>
      <w:lvlText w:val=""/>
      <w:lvlJc w:val="left"/>
      <w:pPr>
        <w:tabs>
          <w:tab w:val="num" w:pos="786"/>
        </w:tabs>
        <w:ind w:left="786" w:hanging="360"/>
      </w:pPr>
      <w:rPr>
        <w:rFonts w:ascii="Symbol" w:hAnsi="Symbol"/>
      </w:rPr>
    </w:lvl>
  </w:abstractNum>
  <w:abstractNum w:abstractNumId="11">
    <w:nsid w:val="0000000A"/>
    <w:multiLevelType w:val="singleLevel"/>
    <w:tmpl w:val="0000000A"/>
    <w:name w:val="WW8Num30"/>
    <w:lvl w:ilvl="0">
      <w:start w:val="1"/>
      <w:numFmt w:val="bullet"/>
      <w:lvlText w:val=""/>
      <w:lvlJc w:val="left"/>
      <w:pPr>
        <w:tabs>
          <w:tab w:val="num" w:pos="360"/>
        </w:tabs>
        <w:ind w:left="360" w:hanging="360"/>
      </w:pPr>
      <w:rPr>
        <w:rFonts w:ascii="Symbol" w:hAnsi="Symbol"/>
      </w:rPr>
    </w:lvl>
  </w:abstractNum>
  <w:abstractNum w:abstractNumId="12">
    <w:nsid w:val="01A962DD"/>
    <w:multiLevelType w:val="hybridMultilevel"/>
    <w:tmpl w:val="7E46AA34"/>
    <w:lvl w:ilvl="0" w:tplc="00000003">
      <w:start w:val="1"/>
      <w:numFmt w:val="bullet"/>
      <w:lvlText w:val=""/>
      <w:lvlJc w:val="left"/>
      <w:pPr>
        <w:ind w:left="3135" w:hanging="360"/>
      </w:pPr>
      <w:rPr>
        <w:rFonts w:ascii="Symbol" w:hAnsi="Symbol"/>
      </w:rPr>
    </w:lvl>
    <w:lvl w:ilvl="1" w:tplc="4AAC2854">
      <w:numFmt w:val="bullet"/>
      <w:lvlText w:val="-"/>
      <w:lvlJc w:val="left"/>
      <w:pPr>
        <w:ind w:left="3855" w:hanging="360"/>
      </w:pPr>
      <w:rPr>
        <w:rFonts w:ascii="Times New Roman" w:eastAsia="Times New Roman" w:hAnsi="Times New Roman" w:cs="Times New Roman" w:hint="default"/>
      </w:rPr>
    </w:lvl>
    <w:lvl w:ilvl="2" w:tplc="04090005" w:tentative="1">
      <w:start w:val="1"/>
      <w:numFmt w:val="bullet"/>
      <w:lvlText w:val=""/>
      <w:lvlJc w:val="left"/>
      <w:pPr>
        <w:ind w:left="4575" w:hanging="360"/>
      </w:pPr>
      <w:rPr>
        <w:rFonts w:ascii="Wingdings" w:hAnsi="Wingdings" w:hint="default"/>
      </w:rPr>
    </w:lvl>
    <w:lvl w:ilvl="3" w:tplc="04090001" w:tentative="1">
      <w:start w:val="1"/>
      <w:numFmt w:val="bullet"/>
      <w:lvlText w:val=""/>
      <w:lvlJc w:val="left"/>
      <w:pPr>
        <w:ind w:left="5295" w:hanging="360"/>
      </w:pPr>
      <w:rPr>
        <w:rFonts w:ascii="Symbol" w:hAnsi="Symbol" w:hint="default"/>
      </w:rPr>
    </w:lvl>
    <w:lvl w:ilvl="4" w:tplc="04090003" w:tentative="1">
      <w:start w:val="1"/>
      <w:numFmt w:val="bullet"/>
      <w:lvlText w:val="o"/>
      <w:lvlJc w:val="left"/>
      <w:pPr>
        <w:ind w:left="6015" w:hanging="360"/>
      </w:pPr>
      <w:rPr>
        <w:rFonts w:ascii="Courier New" w:hAnsi="Courier New" w:cs="Courier New" w:hint="default"/>
      </w:rPr>
    </w:lvl>
    <w:lvl w:ilvl="5" w:tplc="04090005" w:tentative="1">
      <w:start w:val="1"/>
      <w:numFmt w:val="bullet"/>
      <w:lvlText w:val=""/>
      <w:lvlJc w:val="left"/>
      <w:pPr>
        <w:ind w:left="6735" w:hanging="360"/>
      </w:pPr>
      <w:rPr>
        <w:rFonts w:ascii="Wingdings" w:hAnsi="Wingdings" w:hint="default"/>
      </w:rPr>
    </w:lvl>
    <w:lvl w:ilvl="6" w:tplc="04090001" w:tentative="1">
      <w:start w:val="1"/>
      <w:numFmt w:val="bullet"/>
      <w:lvlText w:val=""/>
      <w:lvlJc w:val="left"/>
      <w:pPr>
        <w:ind w:left="7455" w:hanging="360"/>
      </w:pPr>
      <w:rPr>
        <w:rFonts w:ascii="Symbol" w:hAnsi="Symbol" w:hint="default"/>
      </w:rPr>
    </w:lvl>
    <w:lvl w:ilvl="7" w:tplc="04090003" w:tentative="1">
      <w:start w:val="1"/>
      <w:numFmt w:val="bullet"/>
      <w:lvlText w:val="o"/>
      <w:lvlJc w:val="left"/>
      <w:pPr>
        <w:ind w:left="8175" w:hanging="360"/>
      </w:pPr>
      <w:rPr>
        <w:rFonts w:ascii="Courier New" w:hAnsi="Courier New" w:cs="Courier New" w:hint="default"/>
      </w:rPr>
    </w:lvl>
    <w:lvl w:ilvl="8" w:tplc="04090005" w:tentative="1">
      <w:start w:val="1"/>
      <w:numFmt w:val="bullet"/>
      <w:lvlText w:val=""/>
      <w:lvlJc w:val="left"/>
      <w:pPr>
        <w:ind w:left="8895" w:hanging="360"/>
      </w:pPr>
      <w:rPr>
        <w:rFonts w:ascii="Wingdings" w:hAnsi="Wingdings" w:hint="default"/>
      </w:rPr>
    </w:lvl>
  </w:abstractNum>
  <w:abstractNum w:abstractNumId="13">
    <w:nsid w:val="02232618"/>
    <w:multiLevelType w:val="hybridMultilevel"/>
    <w:tmpl w:val="0C800DEA"/>
    <w:lvl w:ilvl="0" w:tplc="B704C91E">
      <w:numFmt w:val="bullet"/>
      <w:lvlText w:val=""/>
      <w:lvlJc w:val="left"/>
      <w:pPr>
        <w:ind w:left="2715" w:hanging="360"/>
      </w:pPr>
      <w:rPr>
        <w:rFonts w:ascii="Wingdings" w:eastAsia="Times New Roman" w:hAnsi="Wingdings" w:cs="Times New Roman" w:hint="default"/>
        <w:b/>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4">
    <w:nsid w:val="025B1975"/>
    <w:multiLevelType w:val="hybridMultilevel"/>
    <w:tmpl w:val="6428E988"/>
    <w:lvl w:ilvl="0" w:tplc="00000003">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8D4110"/>
    <w:multiLevelType w:val="hybridMultilevel"/>
    <w:tmpl w:val="7988B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EDA62C1"/>
    <w:multiLevelType w:val="hybridMultilevel"/>
    <w:tmpl w:val="8D22E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23C437E"/>
    <w:multiLevelType w:val="hybridMultilevel"/>
    <w:tmpl w:val="D86E7698"/>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8">
    <w:nsid w:val="1270097E"/>
    <w:multiLevelType w:val="hybridMultilevel"/>
    <w:tmpl w:val="BDDAE8CA"/>
    <w:lvl w:ilvl="0" w:tplc="920C6028">
      <w:start w:val="1"/>
      <w:numFmt w:val="bullet"/>
      <w:lvlText w:val=""/>
      <w:lvlJc w:val="left"/>
      <w:pPr>
        <w:tabs>
          <w:tab w:val="num" w:pos="288"/>
        </w:tabs>
        <w:ind w:left="288" w:hanging="288"/>
      </w:pPr>
      <w:rPr>
        <w:rFonts w:ascii="Wingdings" w:hAnsi="Wingdings" w:hint="default"/>
        <w:color w:val="00000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15A461BA"/>
    <w:multiLevelType w:val="hybridMultilevel"/>
    <w:tmpl w:val="B650C2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19E1701C"/>
    <w:multiLevelType w:val="hybridMultilevel"/>
    <w:tmpl w:val="725C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213615"/>
    <w:multiLevelType w:val="singleLevel"/>
    <w:tmpl w:val="5596ED12"/>
    <w:lvl w:ilvl="0">
      <w:start w:val="1"/>
      <w:numFmt w:val="decimal"/>
      <w:lvlText w:val="%1"/>
      <w:legacy w:legacy="1" w:legacySpace="0" w:legacyIndent="360"/>
      <w:lvlJc w:val="left"/>
      <w:rPr>
        <w:rFonts w:ascii="Verdana" w:hAnsi="Verdana" w:cs="Times New Roman" w:hint="default"/>
      </w:rPr>
    </w:lvl>
  </w:abstractNum>
  <w:abstractNum w:abstractNumId="22">
    <w:nsid w:val="43CE6CF7"/>
    <w:multiLevelType w:val="hybridMultilevel"/>
    <w:tmpl w:val="808E5292"/>
    <w:lvl w:ilvl="0" w:tplc="3EEA1A7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DA92042"/>
    <w:multiLevelType w:val="hybridMultilevel"/>
    <w:tmpl w:val="CCE4BDA6"/>
    <w:lvl w:ilvl="0" w:tplc="00000003">
      <w:start w:val="1"/>
      <w:numFmt w:val="bullet"/>
      <w:lvlText w:val=""/>
      <w:lvlJc w:val="left"/>
      <w:pPr>
        <w:ind w:left="3075" w:hanging="360"/>
      </w:pPr>
      <w:rPr>
        <w:rFonts w:ascii="Symbol" w:hAnsi="Symbol"/>
      </w:rPr>
    </w:lvl>
    <w:lvl w:ilvl="1" w:tplc="04090003" w:tentative="1">
      <w:start w:val="1"/>
      <w:numFmt w:val="bullet"/>
      <w:lvlText w:val="o"/>
      <w:lvlJc w:val="left"/>
      <w:pPr>
        <w:ind w:left="3795" w:hanging="360"/>
      </w:pPr>
      <w:rPr>
        <w:rFonts w:ascii="Courier New" w:hAnsi="Courier New" w:cs="Courier New" w:hint="default"/>
      </w:rPr>
    </w:lvl>
    <w:lvl w:ilvl="2" w:tplc="04090005" w:tentative="1">
      <w:start w:val="1"/>
      <w:numFmt w:val="bullet"/>
      <w:lvlText w:val=""/>
      <w:lvlJc w:val="left"/>
      <w:pPr>
        <w:ind w:left="4515" w:hanging="360"/>
      </w:pPr>
      <w:rPr>
        <w:rFonts w:ascii="Wingdings" w:hAnsi="Wingdings" w:hint="default"/>
      </w:rPr>
    </w:lvl>
    <w:lvl w:ilvl="3" w:tplc="04090001" w:tentative="1">
      <w:start w:val="1"/>
      <w:numFmt w:val="bullet"/>
      <w:lvlText w:val=""/>
      <w:lvlJc w:val="left"/>
      <w:pPr>
        <w:ind w:left="5235" w:hanging="360"/>
      </w:pPr>
      <w:rPr>
        <w:rFonts w:ascii="Symbol" w:hAnsi="Symbol" w:hint="default"/>
      </w:rPr>
    </w:lvl>
    <w:lvl w:ilvl="4" w:tplc="04090003" w:tentative="1">
      <w:start w:val="1"/>
      <w:numFmt w:val="bullet"/>
      <w:lvlText w:val="o"/>
      <w:lvlJc w:val="left"/>
      <w:pPr>
        <w:ind w:left="5955" w:hanging="360"/>
      </w:pPr>
      <w:rPr>
        <w:rFonts w:ascii="Courier New" w:hAnsi="Courier New" w:cs="Courier New" w:hint="default"/>
      </w:rPr>
    </w:lvl>
    <w:lvl w:ilvl="5" w:tplc="04090005" w:tentative="1">
      <w:start w:val="1"/>
      <w:numFmt w:val="bullet"/>
      <w:lvlText w:val=""/>
      <w:lvlJc w:val="left"/>
      <w:pPr>
        <w:ind w:left="6675" w:hanging="360"/>
      </w:pPr>
      <w:rPr>
        <w:rFonts w:ascii="Wingdings" w:hAnsi="Wingdings" w:hint="default"/>
      </w:rPr>
    </w:lvl>
    <w:lvl w:ilvl="6" w:tplc="04090001" w:tentative="1">
      <w:start w:val="1"/>
      <w:numFmt w:val="bullet"/>
      <w:lvlText w:val=""/>
      <w:lvlJc w:val="left"/>
      <w:pPr>
        <w:ind w:left="7395" w:hanging="360"/>
      </w:pPr>
      <w:rPr>
        <w:rFonts w:ascii="Symbol" w:hAnsi="Symbol" w:hint="default"/>
      </w:rPr>
    </w:lvl>
    <w:lvl w:ilvl="7" w:tplc="04090003" w:tentative="1">
      <w:start w:val="1"/>
      <w:numFmt w:val="bullet"/>
      <w:lvlText w:val="o"/>
      <w:lvlJc w:val="left"/>
      <w:pPr>
        <w:ind w:left="8115" w:hanging="360"/>
      </w:pPr>
      <w:rPr>
        <w:rFonts w:ascii="Courier New" w:hAnsi="Courier New" w:cs="Courier New" w:hint="default"/>
      </w:rPr>
    </w:lvl>
    <w:lvl w:ilvl="8" w:tplc="04090005" w:tentative="1">
      <w:start w:val="1"/>
      <w:numFmt w:val="bullet"/>
      <w:lvlText w:val=""/>
      <w:lvlJc w:val="left"/>
      <w:pPr>
        <w:ind w:left="8835" w:hanging="360"/>
      </w:pPr>
      <w:rPr>
        <w:rFonts w:ascii="Wingdings" w:hAnsi="Wingdings" w:hint="default"/>
      </w:rPr>
    </w:lvl>
  </w:abstractNum>
  <w:abstractNum w:abstractNumId="24">
    <w:nsid w:val="513A68B3"/>
    <w:multiLevelType w:val="hybridMultilevel"/>
    <w:tmpl w:val="F438C8D6"/>
    <w:lvl w:ilvl="0" w:tplc="00000003">
      <w:start w:val="1"/>
      <w:numFmt w:val="bullet"/>
      <w:lvlText w:val=""/>
      <w:lvlJc w:val="left"/>
      <w:pPr>
        <w:ind w:left="3075" w:hanging="360"/>
      </w:pPr>
      <w:rPr>
        <w:rFonts w:ascii="Symbol" w:hAnsi="Symbol"/>
      </w:rPr>
    </w:lvl>
    <w:lvl w:ilvl="1" w:tplc="04090003" w:tentative="1">
      <w:start w:val="1"/>
      <w:numFmt w:val="bullet"/>
      <w:lvlText w:val="o"/>
      <w:lvlJc w:val="left"/>
      <w:pPr>
        <w:ind w:left="3795" w:hanging="360"/>
      </w:pPr>
      <w:rPr>
        <w:rFonts w:ascii="Courier New" w:hAnsi="Courier New" w:cs="Courier New" w:hint="default"/>
      </w:rPr>
    </w:lvl>
    <w:lvl w:ilvl="2" w:tplc="04090005" w:tentative="1">
      <w:start w:val="1"/>
      <w:numFmt w:val="bullet"/>
      <w:lvlText w:val=""/>
      <w:lvlJc w:val="left"/>
      <w:pPr>
        <w:ind w:left="4515" w:hanging="360"/>
      </w:pPr>
      <w:rPr>
        <w:rFonts w:ascii="Wingdings" w:hAnsi="Wingdings" w:hint="default"/>
      </w:rPr>
    </w:lvl>
    <w:lvl w:ilvl="3" w:tplc="04090001" w:tentative="1">
      <w:start w:val="1"/>
      <w:numFmt w:val="bullet"/>
      <w:lvlText w:val=""/>
      <w:lvlJc w:val="left"/>
      <w:pPr>
        <w:ind w:left="5235" w:hanging="360"/>
      </w:pPr>
      <w:rPr>
        <w:rFonts w:ascii="Symbol" w:hAnsi="Symbol" w:hint="default"/>
      </w:rPr>
    </w:lvl>
    <w:lvl w:ilvl="4" w:tplc="04090003" w:tentative="1">
      <w:start w:val="1"/>
      <w:numFmt w:val="bullet"/>
      <w:lvlText w:val="o"/>
      <w:lvlJc w:val="left"/>
      <w:pPr>
        <w:ind w:left="5955" w:hanging="360"/>
      </w:pPr>
      <w:rPr>
        <w:rFonts w:ascii="Courier New" w:hAnsi="Courier New" w:cs="Courier New" w:hint="default"/>
      </w:rPr>
    </w:lvl>
    <w:lvl w:ilvl="5" w:tplc="04090005" w:tentative="1">
      <w:start w:val="1"/>
      <w:numFmt w:val="bullet"/>
      <w:lvlText w:val=""/>
      <w:lvlJc w:val="left"/>
      <w:pPr>
        <w:ind w:left="6675" w:hanging="360"/>
      </w:pPr>
      <w:rPr>
        <w:rFonts w:ascii="Wingdings" w:hAnsi="Wingdings" w:hint="default"/>
      </w:rPr>
    </w:lvl>
    <w:lvl w:ilvl="6" w:tplc="04090001" w:tentative="1">
      <w:start w:val="1"/>
      <w:numFmt w:val="bullet"/>
      <w:lvlText w:val=""/>
      <w:lvlJc w:val="left"/>
      <w:pPr>
        <w:ind w:left="7395" w:hanging="360"/>
      </w:pPr>
      <w:rPr>
        <w:rFonts w:ascii="Symbol" w:hAnsi="Symbol" w:hint="default"/>
      </w:rPr>
    </w:lvl>
    <w:lvl w:ilvl="7" w:tplc="04090003" w:tentative="1">
      <w:start w:val="1"/>
      <w:numFmt w:val="bullet"/>
      <w:lvlText w:val="o"/>
      <w:lvlJc w:val="left"/>
      <w:pPr>
        <w:ind w:left="8115" w:hanging="360"/>
      </w:pPr>
      <w:rPr>
        <w:rFonts w:ascii="Courier New" w:hAnsi="Courier New" w:cs="Courier New" w:hint="default"/>
      </w:rPr>
    </w:lvl>
    <w:lvl w:ilvl="8" w:tplc="04090005" w:tentative="1">
      <w:start w:val="1"/>
      <w:numFmt w:val="bullet"/>
      <w:lvlText w:val=""/>
      <w:lvlJc w:val="left"/>
      <w:pPr>
        <w:ind w:left="8835" w:hanging="360"/>
      </w:pPr>
      <w:rPr>
        <w:rFonts w:ascii="Wingdings" w:hAnsi="Wingdings" w:hint="default"/>
      </w:rPr>
    </w:lvl>
  </w:abstractNum>
  <w:abstractNum w:abstractNumId="25">
    <w:nsid w:val="58964D64"/>
    <w:multiLevelType w:val="hybridMultilevel"/>
    <w:tmpl w:val="7B68DF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E24B07"/>
    <w:multiLevelType w:val="hybridMultilevel"/>
    <w:tmpl w:val="381E4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4671306"/>
    <w:multiLevelType w:val="hybridMultilevel"/>
    <w:tmpl w:val="809676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2A53A1"/>
    <w:multiLevelType w:val="hybridMultilevel"/>
    <w:tmpl w:val="34B46398"/>
    <w:lvl w:ilvl="0" w:tplc="00000003">
      <w:start w:val="1"/>
      <w:numFmt w:val="bullet"/>
      <w:lvlText w:val=""/>
      <w:lvlJc w:val="left"/>
      <w:pPr>
        <w:ind w:left="765" w:hanging="360"/>
      </w:pPr>
      <w:rPr>
        <w:rFonts w:ascii="Symbol" w:hAnsi="Symbol"/>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nsid w:val="726C73BC"/>
    <w:multiLevelType w:val="hybridMultilevel"/>
    <w:tmpl w:val="64C2E1A0"/>
    <w:lvl w:ilvl="0" w:tplc="00000004">
      <w:start w:val="1"/>
      <w:numFmt w:val="bullet"/>
      <w:lvlText w:val=""/>
      <w:lvlJc w:val="left"/>
      <w:pPr>
        <w:ind w:left="720" w:hanging="360"/>
      </w:pPr>
      <w:rPr>
        <w:rFonts w:ascii="Symbol" w:hAnsi="Symbol"/>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49E2F6E"/>
    <w:multiLevelType w:val="hybridMultilevel"/>
    <w:tmpl w:val="8E20D44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79BB5091"/>
    <w:multiLevelType w:val="hybridMultilevel"/>
    <w:tmpl w:val="48BCE95E"/>
    <w:lvl w:ilvl="0" w:tplc="00000003">
      <w:start w:val="1"/>
      <w:numFmt w:val="bullet"/>
      <w:lvlText w:val=""/>
      <w:lvlJc w:val="left"/>
      <w:pPr>
        <w:ind w:left="810" w:hanging="360"/>
      </w:pPr>
      <w:rPr>
        <w:rFonts w:ascii="Symbol" w:hAnsi="Symbol"/>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nsid w:val="7DA04025"/>
    <w:multiLevelType w:val="hybridMultilevel"/>
    <w:tmpl w:val="01E4D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7"/>
  </w:num>
  <w:num w:numId="5">
    <w:abstractNumId w:val="8"/>
  </w:num>
  <w:num w:numId="6">
    <w:abstractNumId w:val="9"/>
  </w:num>
  <w:num w:numId="7">
    <w:abstractNumId w:val="10"/>
  </w:num>
  <w:num w:numId="8">
    <w:abstractNumId w:val="23"/>
  </w:num>
  <w:num w:numId="9">
    <w:abstractNumId w:val="13"/>
  </w:num>
  <w:num w:numId="10">
    <w:abstractNumId w:val="12"/>
  </w:num>
  <w:num w:numId="11">
    <w:abstractNumId w:val="24"/>
  </w:num>
  <w:num w:numId="12">
    <w:abstractNumId w:val="28"/>
  </w:num>
  <w:num w:numId="13">
    <w:abstractNumId w:val="31"/>
  </w:num>
  <w:num w:numId="14">
    <w:abstractNumId w:val="14"/>
  </w:num>
  <w:num w:numId="15">
    <w:abstractNumId w:val="3"/>
  </w:num>
  <w:num w:numId="16">
    <w:abstractNumId w:val="2"/>
  </w:num>
  <w:num w:numId="17">
    <w:abstractNumId w:val="1"/>
  </w:num>
  <w:num w:numId="18">
    <w:abstractNumId w:val="0"/>
  </w:num>
  <w:num w:numId="19">
    <w:abstractNumId w:val="27"/>
  </w:num>
  <w:num w:numId="20">
    <w:abstractNumId w:val="21"/>
  </w:num>
  <w:num w:numId="21">
    <w:abstractNumId w:val="16"/>
  </w:num>
  <w:num w:numId="22">
    <w:abstractNumId w:val="11"/>
  </w:num>
  <w:num w:numId="23">
    <w:abstractNumId w:val="15"/>
  </w:num>
  <w:num w:numId="24">
    <w:abstractNumId w:val="29"/>
  </w:num>
  <w:num w:numId="25">
    <w:abstractNumId w:val="22"/>
  </w:num>
  <w:num w:numId="26">
    <w:abstractNumId w:val="26"/>
  </w:num>
  <w:num w:numId="27">
    <w:abstractNumId w:val="32"/>
  </w:num>
  <w:num w:numId="28">
    <w:abstractNumId w:val="19"/>
  </w:num>
  <w:num w:numId="29">
    <w:abstractNumId w:val="18"/>
  </w:num>
  <w:num w:numId="30">
    <w:abstractNumId w:val="17"/>
  </w:num>
  <w:num w:numId="31">
    <w:abstractNumId w:val="20"/>
  </w:num>
  <w:num w:numId="32">
    <w:abstractNumId w:val="25"/>
  </w:num>
  <w:num w:numId="33">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0"/>
    <w:footnote w:id="1"/>
  </w:footnotePr>
  <w:endnotePr>
    <w:endnote w:id="0"/>
    <w:endnote w:id="1"/>
  </w:endnotePr>
  <w:compat/>
  <w:rsids>
    <w:rsidRoot w:val="00A942D6"/>
    <w:rsid w:val="000021C3"/>
    <w:rsid w:val="0000581B"/>
    <w:rsid w:val="0000648B"/>
    <w:rsid w:val="00014641"/>
    <w:rsid w:val="000151E7"/>
    <w:rsid w:val="00015EC0"/>
    <w:rsid w:val="00054C38"/>
    <w:rsid w:val="000610A2"/>
    <w:rsid w:val="00061AFC"/>
    <w:rsid w:val="00075336"/>
    <w:rsid w:val="00082C43"/>
    <w:rsid w:val="000B2794"/>
    <w:rsid w:val="000C7F32"/>
    <w:rsid w:val="000F21BD"/>
    <w:rsid w:val="000F515B"/>
    <w:rsid w:val="000F7952"/>
    <w:rsid w:val="000F7DDA"/>
    <w:rsid w:val="00103178"/>
    <w:rsid w:val="001523FA"/>
    <w:rsid w:val="00161A6E"/>
    <w:rsid w:val="0016684F"/>
    <w:rsid w:val="00174F03"/>
    <w:rsid w:val="00194FCA"/>
    <w:rsid w:val="00196707"/>
    <w:rsid w:val="001B078D"/>
    <w:rsid w:val="001B5D0E"/>
    <w:rsid w:val="001C210F"/>
    <w:rsid w:val="001C4B15"/>
    <w:rsid w:val="001D1338"/>
    <w:rsid w:val="001E6542"/>
    <w:rsid w:val="00210C04"/>
    <w:rsid w:val="00221277"/>
    <w:rsid w:val="00221F50"/>
    <w:rsid w:val="002370E6"/>
    <w:rsid w:val="00243A16"/>
    <w:rsid w:val="00251DBB"/>
    <w:rsid w:val="0025318D"/>
    <w:rsid w:val="002725C0"/>
    <w:rsid w:val="00281B5E"/>
    <w:rsid w:val="00286CCF"/>
    <w:rsid w:val="002A3AC3"/>
    <w:rsid w:val="002C48D7"/>
    <w:rsid w:val="002D00DC"/>
    <w:rsid w:val="002D2D9B"/>
    <w:rsid w:val="002E248D"/>
    <w:rsid w:val="002E5121"/>
    <w:rsid w:val="002E7676"/>
    <w:rsid w:val="002F2245"/>
    <w:rsid w:val="002F5F87"/>
    <w:rsid w:val="00342D77"/>
    <w:rsid w:val="0035040F"/>
    <w:rsid w:val="00350EEF"/>
    <w:rsid w:val="00364ED5"/>
    <w:rsid w:val="003816B3"/>
    <w:rsid w:val="00390260"/>
    <w:rsid w:val="003A14DD"/>
    <w:rsid w:val="003A343C"/>
    <w:rsid w:val="003A67B6"/>
    <w:rsid w:val="003C0A84"/>
    <w:rsid w:val="003C2A44"/>
    <w:rsid w:val="003C2F8C"/>
    <w:rsid w:val="003D01E7"/>
    <w:rsid w:val="003E246F"/>
    <w:rsid w:val="00410A6B"/>
    <w:rsid w:val="00427F7A"/>
    <w:rsid w:val="00451FA5"/>
    <w:rsid w:val="004574EE"/>
    <w:rsid w:val="00460197"/>
    <w:rsid w:val="00471044"/>
    <w:rsid w:val="004961EE"/>
    <w:rsid w:val="004A38B2"/>
    <w:rsid w:val="004C3FA2"/>
    <w:rsid w:val="004E1A43"/>
    <w:rsid w:val="005159D3"/>
    <w:rsid w:val="005217B4"/>
    <w:rsid w:val="00537519"/>
    <w:rsid w:val="0054166B"/>
    <w:rsid w:val="00552F21"/>
    <w:rsid w:val="00561DE7"/>
    <w:rsid w:val="0056209C"/>
    <w:rsid w:val="00572570"/>
    <w:rsid w:val="005745AA"/>
    <w:rsid w:val="00590391"/>
    <w:rsid w:val="00594DB6"/>
    <w:rsid w:val="005958FE"/>
    <w:rsid w:val="005A2CE1"/>
    <w:rsid w:val="005A4157"/>
    <w:rsid w:val="005B4AC5"/>
    <w:rsid w:val="005C4017"/>
    <w:rsid w:val="005D1985"/>
    <w:rsid w:val="005F5FF9"/>
    <w:rsid w:val="005F7845"/>
    <w:rsid w:val="00601DF2"/>
    <w:rsid w:val="00616B58"/>
    <w:rsid w:val="00621FC6"/>
    <w:rsid w:val="006650D3"/>
    <w:rsid w:val="0066601F"/>
    <w:rsid w:val="00671FB4"/>
    <w:rsid w:val="00674859"/>
    <w:rsid w:val="00682E0A"/>
    <w:rsid w:val="006C42E5"/>
    <w:rsid w:val="006D0BA4"/>
    <w:rsid w:val="006E6DC7"/>
    <w:rsid w:val="006F1E04"/>
    <w:rsid w:val="00717A64"/>
    <w:rsid w:val="00721B7E"/>
    <w:rsid w:val="00725A09"/>
    <w:rsid w:val="00725FEB"/>
    <w:rsid w:val="00726375"/>
    <w:rsid w:val="00730B14"/>
    <w:rsid w:val="007359F6"/>
    <w:rsid w:val="00737F99"/>
    <w:rsid w:val="007534D9"/>
    <w:rsid w:val="00766125"/>
    <w:rsid w:val="007921B5"/>
    <w:rsid w:val="007B1FF3"/>
    <w:rsid w:val="007C3FA7"/>
    <w:rsid w:val="007C4F2D"/>
    <w:rsid w:val="007C7EFF"/>
    <w:rsid w:val="007F16E6"/>
    <w:rsid w:val="00805C17"/>
    <w:rsid w:val="008236AE"/>
    <w:rsid w:val="0082380F"/>
    <w:rsid w:val="00824317"/>
    <w:rsid w:val="00832AC8"/>
    <w:rsid w:val="0083728F"/>
    <w:rsid w:val="008438ED"/>
    <w:rsid w:val="008466BB"/>
    <w:rsid w:val="008801D4"/>
    <w:rsid w:val="008932A1"/>
    <w:rsid w:val="008A511E"/>
    <w:rsid w:val="008B5902"/>
    <w:rsid w:val="008D4F01"/>
    <w:rsid w:val="008D50A3"/>
    <w:rsid w:val="008E715B"/>
    <w:rsid w:val="00900A20"/>
    <w:rsid w:val="009062C6"/>
    <w:rsid w:val="00907A0A"/>
    <w:rsid w:val="00936C38"/>
    <w:rsid w:val="0093772F"/>
    <w:rsid w:val="00967A38"/>
    <w:rsid w:val="00985525"/>
    <w:rsid w:val="00986BD1"/>
    <w:rsid w:val="00992427"/>
    <w:rsid w:val="00992727"/>
    <w:rsid w:val="00993903"/>
    <w:rsid w:val="009A1122"/>
    <w:rsid w:val="009B4A2F"/>
    <w:rsid w:val="009C1E89"/>
    <w:rsid w:val="009D02D0"/>
    <w:rsid w:val="009D2A44"/>
    <w:rsid w:val="009F1F81"/>
    <w:rsid w:val="00A1248B"/>
    <w:rsid w:val="00A14706"/>
    <w:rsid w:val="00A26838"/>
    <w:rsid w:val="00A31672"/>
    <w:rsid w:val="00A432FE"/>
    <w:rsid w:val="00A6053B"/>
    <w:rsid w:val="00A612B7"/>
    <w:rsid w:val="00A81F76"/>
    <w:rsid w:val="00A939A5"/>
    <w:rsid w:val="00A9406D"/>
    <w:rsid w:val="00A942D6"/>
    <w:rsid w:val="00AD3C89"/>
    <w:rsid w:val="00AE1A17"/>
    <w:rsid w:val="00AE2E3D"/>
    <w:rsid w:val="00AF78F9"/>
    <w:rsid w:val="00B21545"/>
    <w:rsid w:val="00B21AA9"/>
    <w:rsid w:val="00B3697C"/>
    <w:rsid w:val="00B435F0"/>
    <w:rsid w:val="00B54668"/>
    <w:rsid w:val="00B67037"/>
    <w:rsid w:val="00B92037"/>
    <w:rsid w:val="00BA1005"/>
    <w:rsid w:val="00BB3520"/>
    <w:rsid w:val="00BD122E"/>
    <w:rsid w:val="00BF0504"/>
    <w:rsid w:val="00BF145B"/>
    <w:rsid w:val="00C14D88"/>
    <w:rsid w:val="00C21140"/>
    <w:rsid w:val="00C47668"/>
    <w:rsid w:val="00C479BF"/>
    <w:rsid w:val="00C81F23"/>
    <w:rsid w:val="00C87240"/>
    <w:rsid w:val="00CB18BA"/>
    <w:rsid w:val="00CC03CE"/>
    <w:rsid w:val="00CC07D4"/>
    <w:rsid w:val="00CF023B"/>
    <w:rsid w:val="00CF0B26"/>
    <w:rsid w:val="00CF7B25"/>
    <w:rsid w:val="00CF7CFC"/>
    <w:rsid w:val="00D04AC7"/>
    <w:rsid w:val="00D071AA"/>
    <w:rsid w:val="00D21A90"/>
    <w:rsid w:val="00D23123"/>
    <w:rsid w:val="00D37D1B"/>
    <w:rsid w:val="00D43629"/>
    <w:rsid w:val="00D44466"/>
    <w:rsid w:val="00D71B0C"/>
    <w:rsid w:val="00D83C1E"/>
    <w:rsid w:val="00D9390E"/>
    <w:rsid w:val="00DA6FE7"/>
    <w:rsid w:val="00DA75FC"/>
    <w:rsid w:val="00DA773F"/>
    <w:rsid w:val="00DB4162"/>
    <w:rsid w:val="00DB7EF3"/>
    <w:rsid w:val="00DC1996"/>
    <w:rsid w:val="00DE2DBB"/>
    <w:rsid w:val="00E027F8"/>
    <w:rsid w:val="00E11B7F"/>
    <w:rsid w:val="00E169F2"/>
    <w:rsid w:val="00E27BDF"/>
    <w:rsid w:val="00E32AF3"/>
    <w:rsid w:val="00E41777"/>
    <w:rsid w:val="00E41F3E"/>
    <w:rsid w:val="00E53E0E"/>
    <w:rsid w:val="00E6327C"/>
    <w:rsid w:val="00E63EFA"/>
    <w:rsid w:val="00E71A23"/>
    <w:rsid w:val="00E8596B"/>
    <w:rsid w:val="00E9000E"/>
    <w:rsid w:val="00E94B3C"/>
    <w:rsid w:val="00E9713E"/>
    <w:rsid w:val="00EA0C2A"/>
    <w:rsid w:val="00EA0ED2"/>
    <w:rsid w:val="00EA49E2"/>
    <w:rsid w:val="00EA5A70"/>
    <w:rsid w:val="00EB10CD"/>
    <w:rsid w:val="00EC361C"/>
    <w:rsid w:val="00EC6E6E"/>
    <w:rsid w:val="00EF110B"/>
    <w:rsid w:val="00EF5FAA"/>
    <w:rsid w:val="00F21D19"/>
    <w:rsid w:val="00F23C12"/>
    <w:rsid w:val="00F40B8F"/>
    <w:rsid w:val="00F6338B"/>
    <w:rsid w:val="00F7500D"/>
    <w:rsid w:val="00F81B5B"/>
    <w:rsid w:val="00F84A07"/>
    <w:rsid w:val="00FA2FA7"/>
    <w:rsid w:val="00FA6A73"/>
    <w:rsid w:val="00FB50C3"/>
    <w:rsid w:val="00FC07B4"/>
    <w:rsid w:val="00FC3872"/>
    <w:rsid w:val="00FD7482"/>
    <w:rsid w:val="00FE75E8"/>
    <w:rsid w:val="00FF15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1D4"/>
    <w:pPr>
      <w:suppressAutoHyphens/>
      <w:overflowPunct w:val="0"/>
      <w:autoSpaceDE w:val="0"/>
      <w:textAlignment w:val="baseline"/>
    </w:pPr>
    <w:rPr>
      <w:lang w:eastAsia="ar-SA"/>
    </w:rPr>
  </w:style>
  <w:style w:type="paragraph" w:styleId="Heading1">
    <w:name w:val="heading 1"/>
    <w:basedOn w:val="Normal"/>
    <w:next w:val="Normal"/>
    <w:qFormat/>
    <w:rsid w:val="008801D4"/>
    <w:pPr>
      <w:keepNext/>
      <w:tabs>
        <w:tab w:val="num" w:pos="432"/>
      </w:tabs>
      <w:overflowPunct/>
      <w:autoSpaceDE/>
      <w:spacing w:before="240" w:after="60"/>
      <w:ind w:left="432" w:hanging="432"/>
      <w:textAlignment w:val="auto"/>
      <w:outlineLvl w:val="0"/>
    </w:pPr>
    <w:rPr>
      <w:rFonts w:ascii="Arial" w:hAnsi="Arial" w:cs="Arial"/>
      <w:b/>
      <w:bCs/>
      <w:kern w:val="1"/>
      <w:sz w:val="32"/>
      <w:szCs w:val="32"/>
    </w:rPr>
  </w:style>
  <w:style w:type="paragraph" w:styleId="Heading5">
    <w:name w:val="heading 5"/>
    <w:basedOn w:val="Normal"/>
    <w:next w:val="Normal"/>
    <w:qFormat/>
    <w:rsid w:val="008801D4"/>
    <w:pPr>
      <w:keepNext/>
      <w:tabs>
        <w:tab w:val="num" w:pos="1008"/>
      </w:tabs>
      <w:overflowPunct/>
      <w:autoSpaceDE/>
      <w:ind w:left="1008" w:hanging="1008"/>
      <w:jc w:val="both"/>
      <w:textAlignment w:val="auto"/>
      <w:outlineLvl w:val="4"/>
    </w:pPr>
    <w:rPr>
      <w:rFonts w:ascii="Verdana" w:hAnsi="Verdana"/>
      <w:b/>
      <w:sz w:val="18"/>
    </w:rPr>
  </w:style>
  <w:style w:type="paragraph" w:styleId="Heading7">
    <w:name w:val="heading 7"/>
    <w:basedOn w:val="Normal"/>
    <w:next w:val="Normal"/>
    <w:qFormat/>
    <w:rsid w:val="008801D4"/>
    <w:pPr>
      <w:keepNext/>
      <w:tabs>
        <w:tab w:val="num" w:pos="1296"/>
      </w:tabs>
      <w:overflowPunct/>
      <w:autoSpaceDE/>
      <w:ind w:left="1296" w:hanging="1296"/>
      <w:textAlignment w:val="auto"/>
      <w:outlineLvl w:val="6"/>
    </w:pPr>
    <w:rPr>
      <w:b/>
      <w:sz w:val="24"/>
    </w:rPr>
  </w:style>
  <w:style w:type="paragraph" w:styleId="Heading8">
    <w:name w:val="heading 8"/>
    <w:basedOn w:val="Normal"/>
    <w:next w:val="Normal"/>
    <w:link w:val="Heading8Char"/>
    <w:uiPriority w:val="9"/>
    <w:semiHidden/>
    <w:unhideWhenUsed/>
    <w:qFormat/>
    <w:rsid w:val="00824317"/>
    <w:pPr>
      <w:spacing w:before="240" w:after="60"/>
      <w:outlineLvl w:val="7"/>
    </w:pPr>
    <w:rPr>
      <w:rFonts w:ascii="Calibri" w:hAnsi="Calibri"/>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8801D4"/>
    <w:rPr>
      <w:rFonts w:ascii="Symbol" w:hAnsi="Symbol"/>
    </w:rPr>
  </w:style>
  <w:style w:type="character" w:customStyle="1" w:styleId="WW8Num3z0">
    <w:name w:val="WW8Num3z0"/>
    <w:rsid w:val="008801D4"/>
    <w:rPr>
      <w:rFonts w:ascii="Symbol" w:hAnsi="Symbol"/>
    </w:rPr>
  </w:style>
  <w:style w:type="character" w:customStyle="1" w:styleId="WW8Num5z0">
    <w:name w:val="WW8Num5z0"/>
    <w:rsid w:val="008801D4"/>
    <w:rPr>
      <w:rFonts w:ascii="Symbol" w:hAnsi="Symbol"/>
    </w:rPr>
  </w:style>
  <w:style w:type="character" w:customStyle="1" w:styleId="WW8Num6z0">
    <w:name w:val="WW8Num6z0"/>
    <w:rsid w:val="008801D4"/>
    <w:rPr>
      <w:rFonts w:ascii="Wingdings" w:hAnsi="Wingdings"/>
    </w:rPr>
  </w:style>
  <w:style w:type="character" w:customStyle="1" w:styleId="WW8Num7z0">
    <w:name w:val="WW8Num7z0"/>
    <w:rsid w:val="008801D4"/>
    <w:rPr>
      <w:rFonts w:ascii="Symbol" w:hAnsi="Symbol"/>
    </w:rPr>
  </w:style>
  <w:style w:type="character" w:customStyle="1" w:styleId="Absatz-Standardschriftart">
    <w:name w:val="Absatz-Standardschriftart"/>
    <w:rsid w:val="008801D4"/>
  </w:style>
  <w:style w:type="character" w:customStyle="1" w:styleId="WW-Absatz-Standardschriftart">
    <w:name w:val="WW-Absatz-Standardschriftart"/>
    <w:rsid w:val="008801D4"/>
  </w:style>
  <w:style w:type="character" w:customStyle="1" w:styleId="WW8Num1z0">
    <w:name w:val="WW8Num1z0"/>
    <w:rsid w:val="008801D4"/>
    <w:rPr>
      <w:rFonts w:ascii="Symbol" w:hAnsi="Symbol"/>
    </w:rPr>
  </w:style>
  <w:style w:type="character" w:customStyle="1" w:styleId="WW8Num1z1">
    <w:name w:val="WW8Num1z1"/>
    <w:rsid w:val="008801D4"/>
    <w:rPr>
      <w:rFonts w:ascii="Courier New" w:hAnsi="Courier New" w:cs="Courier New"/>
    </w:rPr>
  </w:style>
  <w:style w:type="character" w:customStyle="1" w:styleId="WW8Num1z2">
    <w:name w:val="WW8Num1z2"/>
    <w:rsid w:val="008801D4"/>
    <w:rPr>
      <w:rFonts w:ascii="Wingdings" w:hAnsi="Wingdings"/>
    </w:rPr>
  </w:style>
  <w:style w:type="character" w:customStyle="1" w:styleId="WW8Num2z1">
    <w:name w:val="WW8Num2z1"/>
    <w:rsid w:val="008801D4"/>
    <w:rPr>
      <w:rFonts w:ascii="Courier New" w:hAnsi="Courier New" w:cs="Courier New"/>
    </w:rPr>
  </w:style>
  <w:style w:type="character" w:customStyle="1" w:styleId="WW8Num2z2">
    <w:name w:val="WW8Num2z2"/>
    <w:rsid w:val="008801D4"/>
    <w:rPr>
      <w:rFonts w:ascii="Wingdings" w:hAnsi="Wingdings"/>
    </w:rPr>
  </w:style>
  <w:style w:type="character" w:customStyle="1" w:styleId="WW8Num4z0">
    <w:name w:val="WW8Num4z0"/>
    <w:rsid w:val="008801D4"/>
    <w:rPr>
      <w:rFonts w:ascii="Symbol" w:hAnsi="Symbol"/>
    </w:rPr>
  </w:style>
  <w:style w:type="character" w:customStyle="1" w:styleId="WW8Num4z1">
    <w:name w:val="WW8Num4z1"/>
    <w:rsid w:val="008801D4"/>
    <w:rPr>
      <w:rFonts w:ascii="Courier New" w:hAnsi="Courier New"/>
    </w:rPr>
  </w:style>
  <w:style w:type="character" w:customStyle="1" w:styleId="WW8Num4z2">
    <w:name w:val="WW8Num4z2"/>
    <w:rsid w:val="008801D4"/>
    <w:rPr>
      <w:rFonts w:ascii="Wingdings" w:hAnsi="Wingdings"/>
    </w:rPr>
  </w:style>
  <w:style w:type="character" w:customStyle="1" w:styleId="WW8Num5z1">
    <w:name w:val="WW8Num5z1"/>
    <w:rsid w:val="008801D4"/>
    <w:rPr>
      <w:rFonts w:ascii="Courier New" w:hAnsi="Courier New" w:cs="Courier New"/>
    </w:rPr>
  </w:style>
  <w:style w:type="character" w:customStyle="1" w:styleId="WW8Num5z2">
    <w:name w:val="WW8Num5z2"/>
    <w:rsid w:val="008801D4"/>
    <w:rPr>
      <w:rFonts w:ascii="Wingdings" w:hAnsi="Wingdings"/>
    </w:rPr>
  </w:style>
  <w:style w:type="character" w:customStyle="1" w:styleId="WW8Num6z1">
    <w:name w:val="WW8Num6z1"/>
    <w:rsid w:val="008801D4"/>
    <w:rPr>
      <w:rFonts w:ascii="Courier New" w:hAnsi="Courier New" w:cs="Courier New"/>
    </w:rPr>
  </w:style>
  <w:style w:type="character" w:customStyle="1" w:styleId="WW8Num6z3">
    <w:name w:val="WW8Num6z3"/>
    <w:rsid w:val="008801D4"/>
    <w:rPr>
      <w:rFonts w:ascii="Symbol" w:hAnsi="Symbol"/>
    </w:rPr>
  </w:style>
  <w:style w:type="character" w:customStyle="1" w:styleId="WW8Num7z1">
    <w:name w:val="WW8Num7z1"/>
    <w:rsid w:val="008801D4"/>
    <w:rPr>
      <w:rFonts w:ascii="Courier New" w:hAnsi="Courier New" w:cs="Courier New"/>
    </w:rPr>
  </w:style>
  <w:style w:type="character" w:customStyle="1" w:styleId="WW8Num7z2">
    <w:name w:val="WW8Num7z2"/>
    <w:rsid w:val="008801D4"/>
    <w:rPr>
      <w:rFonts w:ascii="Wingdings" w:hAnsi="Wingdings"/>
    </w:rPr>
  </w:style>
  <w:style w:type="character" w:customStyle="1" w:styleId="WW8Num8z1">
    <w:name w:val="WW8Num8z1"/>
    <w:rsid w:val="008801D4"/>
    <w:rPr>
      <w:rFonts w:ascii="Wingdings" w:hAnsi="Wingdings"/>
    </w:rPr>
  </w:style>
  <w:style w:type="character" w:customStyle="1" w:styleId="WW8Num8z2">
    <w:name w:val="WW8Num8z2"/>
    <w:rsid w:val="008801D4"/>
    <w:rPr>
      <w:rFonts w:ascii="Wingdings" w:eastAsia="Times New Roman" w:hAnsi="Wingdings" w:cs="Arial"/>
      <w:sz w:val="20"/>
    </w:rPr>
  </w:style>
  <w:style w:type="character" w:customStyle="1" w:styleId="WW8Num9z0">
    <w:name w:val="WW8Num9z0"/>
    <w:rsid w:val="008801D4"/>
    <w:rPr>
      <w:rFonts w:ascii="Symbol" w:hAnsi="Symbol"/>
    </w:rPr>
  </w:style>
  <w:style w:type="character" w:customStyle="1" w:styleId="WW8Num9z1">
    <w:name w:val="WW8Num9z1"/>
    <w:rsid w:val="008801D4"/>
    <w:rPr>
      <w:rFonts w:ascii="Courier New" w:hAnsi="Courier New" w:cs="Courier New"/>
    </w:rPr>
  </w:style>
  <w:style w:type="character" w:customStyle="1" w:styleId="WW8Num9z2">
    <w:name w:val="WW8Num9z2"/>
    <w:rsid w:val="008801D4"/>
    <w:rPr>
      <w:rFonts w:ascii="Wingdings" w:hAnsi="Wingdings"/>
    </w:rPr>
  </w:style>
  <w:style w:type="character" w:customStyle="1" w:styleId="WW8Num10z0">
    <w:name w:val="WW8Num10z0"/>
    <w:rsid w:val="008801D4"/>
    <w:rPr>
      <w:rFonts w:ascii="Symbol" w:hAnsi="Symbol"/>
    </w:rPr>
  </w:style>
  <w:style w:type="character" w:customStyle="1" w:styleId="WW8Num10z1">
    <w:name w:val="WW8Num10z1"/>
    <w:rsid w:val="008801D4"/>
    <w:rPr>
      <w:rFonts w:ascii="Courier New" w:hAnsi="Courier New" w:cs="Courier New"/>
    </w:rPr>
  </w:style>
  <w:style w:type="character" w:customStyle="1" w:styleId="WW8Num10z2">
    <w:name w:val="WW8Num10z2"/>
    <w:rsid w:val="008801D4"/>
    <w:rPr>
      <w:rFonts w:ascii="Wingdings" w:hAnsi="Wingdings"/>
    </w:rPr>
  </w:style>
  <w:style w:type="character" w:customStyle="1" w:styleId="WW8Num11z0">
    <w:name w:val="WW8Num11z0"/>
    <w:rsid w:val="008801D4"/>
    <w:rPr>
      <w:rFonts w:ascii="Symbol" w:hAnsi="Symbol"/>
    </w:rPr>
  </w:style>
  <w:style w:type="character" w:customStyle="1" w:styleId="WW8Num11z1">
    <w:name w:val="WW8Num11z1"/>
    <w:rsid w:val="008801D4"/>
    <w:rPr>
      <w:rFonts w:ascii="Courier New" w:hAnsi="Courier New" w:cs="Courier New"/>
    </w:rPr>
  </w:style>
  <w:style w:type="character" w:customStyle="1" w:styleId="WW8Num11z2">
    <w:name w:val="WW8Num11z2"/>
    <w:rsid w:val="008801D4"/>
    <w:rPr>
      <w:rFonts w:ascii="Wingdings" w:hAnsi="Wingdings"/>
    </w:rPr>
  </w:style>
  <w:style w:type="character" w:customStyle="1" w:styleId="WW8Num12z0">
    <w:name w:val="WW8Num12z0"/>
    <w:rsid w:val="008801D4"/>
    <w:rPr>
      <w:rFonts w:ascii="Symbol" w:hAnsi="Symbol"/>
    </w:rPr>
  </w:style>
  <w:style w:type="character" w:customStyle="1" w:styleId="WW8Num13z0">
    <w:name w:val="WW8Num13z0"/>
    <w:rsid w:val="008801D4"/>
    <w:rPr>
      <w:rFonts w:ascii="Symbol" w:hAnsi="Symbol"/>
    </w:rPr>
  </w:style>
  <w:style w:type="character" w:customStyle="1" w:styleId="WW8Num13z1">
    <w:name w:val="WW8Num13z1"/>
    <w:rsid w:val="008801D4"/>
    <w:rPr>
      <w:rFonts w:ascii="Courier New" w:hAnsi="Courier New" w:cs="Courier New"/>
    </w:rPr>
  </w:style>
  <w:style w:type="character" w:customStyle="1" w:styleId="WW8Num13z2">
    <w:name w:val="WW8Num13z2"/>
    <w:rsid w:val="008801D4"/>
    <w:rPr>
      <w:rFonts w:ascii="Wingdings" w:hAnsi="Wingdings"/>
    </w:rPr>
  </w:style>
  <w:style w:type="character" w:customStyle="1" w:styleId="WW8Num14z0">
    <w:name w:val="WW8Num14z0"/>
    <w:rsid w:val="008801D4"/>
    <w:rPr>
      <w:rFonts w:ascii="Wingdings" w:hAnsi="Wingdings"/>
    </w:rPr>
  </w:style>
  <w:style w:type="character" w:customStyle="1" w:styleId="WW8Num14z1">
    <w:name w:val="WW8Num14z1"/>
    <w:rsid w:val="008801D4"/>
    <w:rPr>
      <w:rFonts w:ascii="Courier New" w:hAnsi="Courier New" w:cs="Courier New"/>
    </w:rPr>
  </w:style>
  <w:style w:type="character" w:customStyle="1" w:styleId="WW8Num14z3">
    <w:name w:val="WW8Num14z3"/>
    <w:rsid w:val="008801D4"/>
    <w:rPr>
      <w:rFonts w:ascii="Symbol" w:hAnsi="Symbol"/>
    </w:rPr>
  </w:style>
  <w:style w:type="character" w:customStyle="1" w:styleId="WW8Num15z0">
    <w:name w:val="WW8Num15z0"/>
    <w:rsid w:val="008801D4"/>
    <w:rPr>
      <w:b/>
    </w:rPr>
  </w:style>
  <w:style w:type="character" w:customStyle="1" w:styleId="WW8Num16z0">
    <w:name w:val="WW8Num16z0"/>
    <w:rsid w:val="008801D4"/>
    <w:rPr>
      <w:rFonts w:ascii="Symbol" w:hAnsi="Symbol"/>
      <w:color w:val="auto"/>
    </w:rPr>
  </w:style>
  <w:style w:type="character" w:customStyle="1" w:styleId="WW8Num16z2">
    <w:name w:val="WW8Num16z2"/>
    <w:rsid w:val="008801D4"/>
    <w:rPr>
      <w:rFonts w:ascii="Wingdings" w:hAnsi="Wingdings"/>
    </w:rPr>
  </w:style>
  <w:style w:type="character" w:customStyle="1" w:styleId="WW8Num16z3">
    <w:name w:val="WW8Num16z3"/>
    <w:rsid w:val="008801D4"/>
    <w:rPr>
      <w:rFonts w:ascii="Symbol" w:hAnsi="Symbol"/>
    </w:rPr>
  </w:style>
  <w:style w:type="character" w:customStyle="1" w:styleId="WW8Num16z4">
    <w:name w:val="WW8Num16z4"/>
    <w:rsid w:val="008801D4"/>
    <w:rPr>
      <w:rFonts w:ascii="Courier New" w:hAnsi="Courier New" w:cs="Courier New"/>
    </w:rPr>
  </w:style>
  <w:style w:type="character" w:customStyle="1" w:styleId="WW8Num17z0">
    <w:name w:val="WW8Num17z0"/>
    <w:rsid w:val="008801D4"/>
    <w:rPr>
      <w:rFonts w:ascii="Wingdings" w:hAnsi="Wingdings"/>
    </w:rPr>
  </w:style>
  <w:style w:type="character" w:customStyle="1" w:styleId="WW8Num18z0">
    <w:name w:val="WW8Num18z0"/>
    <w:rsid w:val="008801D4"/>
    <w:rPr>
      <w:rFonts w:ascii="Symbol" w:hAnsi="Symbol"/>
    </w:rPr>
  </w:style>
  <w:style w:type="character" w:customStyle="1" w:styleId="WW8Num19z0">
    <w:name w:val="WW8Num19z0"/>
    <w:rsid w:val="008801D4"/>
    <w:rPr>
      <w:rFonts w:ascii="Symbol" w:hAnsi="Symbol"/>
      <w:color w:val="auto"/>
    </w:rPr>
  </w:style>
  <w:style w:type="character" w:customStyle="1" w:styleId="WW8Num19z2">
    <w:name w:val="WW8Num19z2"/>
    <w:rsid w:val="008801D4"/>
    <w:rPr>
      <w:rFonts w:ascii="Wingdings" w:hAnsi="Wingdings"/>
    </w:rPr>
  </w:style>
  <w:style w:type="character" w:customStyle="1" w:styleId="WW8Num19z3">
    <w:name w:val="WW8Num19z3"/>
    <w:rsid w:val="008801D4"/>
    <w:rPr>
      <w:rFonts w:ascii="Symbol" w:hAnsi="Symbol"/>
    </w:rPr>
  </w:style>
  <w:style w:type="character" w:customStyle="1" w:styleId="WW8Num19z4">
    <w:name w:val="WW8Num19z4"/>
    <w:rsid w:val="008801D4"/>
    <w:rPr>
      <w:rFonts w:ascii="Courier New" w:hAnsi="Courier New" w:cs="Courier New"/>
    </w:rPr>
  </w:style>
  <w:style w:type="character" w:customStyle="1" w:styleId="DefaultParagraphFont1">
    <w:name w:val="Default Paragraph Font1"/>
    <w:rsid w:val="008801D4"/>
  </w:style>
  <w:style w:type="character" w:styleId="Hyperlink">
    <w:name w:val="Hyperlink"/>
    <w:semiHidden/>
    <w:rsid w:val="008801D4"/>
    <w:rPr>
      <w:color w:val="0000FF"/>
      <w:u w:val="single"/>
    </w:rPr>
  </w:style>
  <w:style w:type="character" w:styleId="PageNumber">
    <w:name w:val="page number"/>
    <w:basedOn w:val="DefaultParagraphFont1"/>
    <w:semiHidden/>
    <w:rsid w:val="008801D4"/>
  </w:style>
  <w:style w:type="character" w:customStyle="1" w:styleId="PlainTextChar">
    <w:name w:val="Plain Text Char"/>
    <w:rsid w:val="008801D4"/>
    <w:rPr>
      <w:rFonts w:ascii="Courier New" w:hAnsi="Courier New"/>
      <w:lang w:val="en-US" w:eastAsia="ar-SA" w:bidi="ar-SA"/>
    </w:rPr>
  </w:style>
  <w:style w:type="character" w:customStyle="1" w:styleId="CharChar">
    <w:name w:val="Char Char"/>
    <w:rsid w:val="008801D4"/>
    <w:rPr>
      <w:rFonts w:ascii="Verdana" w:hAnsi="Verdana"/>
      <w:color w:val="000000"/>
      <w:lang w:val="en-US" w:eastAsia="ar-SA" w:bidi="ar-SA"/>
    </w:rPr>
  </w:style>
  <w:style w:type="character" w:styleId="HTMLTypewriter">
    <w:name w:val="HTML Typewriter"/>
    <w:rsid w:val="008801D4"/>
    <w:rPr>
      <w:rFonts w:ascii="Courier New" w:eastAsia="Courier New" w:hAnsi="Courier New" w:cs="Courier New"/>
      <w:sz w:val="20"/>
      <w:szCs w:val="20"/>
    </w:rPr>
  </w:style>
  <w:style w:type="character" w:customStyle="1" w:styleId="BMCEmployee">
    <w:name w:val="BMC Employee"/>
    <w:rsid w:val="008801D4"/>
    <w:rPr>
      <w:rFonts w:ascii="Arial" w:hAnsi="Arial" w:cs="Arial"/>
      <w:color w:val="auto"/>
      <w:sz w:val="20"/>
      <w:szCs w:val="20"/>
    </w:rPr>
  </w:style>
  <w:style w:type="character" w:customStyle="1" w:styleId="heading">
    <w:name w:val="heading"/>
    <w:basedOn w:val="DefaultParagraphFont1"/>
    <w:rsid w:val="008801D4"/>
  </w:style>
  <w:style w:type="character" w:customStyle="1" w:styleId="copage">
    <w:name w:val="copage"/>
    <w:basedOn w:val="DefaultParagraphFont1"/>
    <w:rsid w:val="008801D4"/>
  </w:style>
  <w:style w:type="character" w:customStyle="1" w:styleId="Bullets">
    <w:name w:val="Bullets"/>
    <w:rsid w:val="008801D4"/>
    <w:rPr>
      <w:rFonts w:ascii="OpenSymbol" w:eastAsia="OpenSymbol" w:hAnsi="OpenSymbol" w:cs="OpenSymbol"/>
    </w:rPr>
  </w:style>
  <w:style w:type="paragraph" w:customStyle="1" w:styleId="Heading0">
    <w:name w:val="Heading"/>
    <w:basedOn w:val="Normal"/>
    <w:next w:val="BodyText"/>
    <w:rsid w:val="008801D4"/>
    <w:pPr>
      <w:keepNext/>
      <w:spacing w:before="240" w:after="120"/>
    </w:pPr>
    <w:rPr>
      <w:rFonts w:ascii="Arial" w:eastAsia="Lucida Sans Unicode" w:hAnsi="Arial" w:cs="Tahoma"/>
      <w:sz w:val="28"/>
      <w:szCs w:val="28"/>
    </w:rPr>
  </w:style>
  <w:style w:type="paragraph" w:styleId="BodyText">
    <w:name w:val="Body Text"/>
    <w:basedOn w:val="Normal"/>
    <w:semiHidden/>
    <w:rsid w:val="008801D4"/>
    <w:pPr>
      <w:overflowPunct/>
      <w:autoSpaceDE/>
      <w:jc w:val="both"/>
      <w:textAlignment w:val="auto"/>
    </w:pPr>
    <w:rPr>
      <w:rFonts w:ascii="Century" w:eastAsia="Batang" w:hAnsi="Century"/>
      <w:sz w:val="24"/>
      <w:szCs w:val="24"/>
    </w:rPr>
  </w:style>
  <w:style w:type="paragraph" w:styleId="List">
    <w:name w:val="List"/>
    <w:basedOn w:val="BodyText"/>
    <w:semiHidden/>
    <w:rsid w:val="008801D4"/>
    <w:rPr>
      <w:rFonts w:cs="Tahoma"/>
    </w:rPr>
  </w:style>
  <w:style w:type="paragraph" w:styleId="Caption">
    <w:name w:val="caption"/>
    <w:basedOn w:val="Normal"/>
    <w:qFormat/>
    <w:rsid w:val="008801D4"/>
    <w:pPr>
      <w:suppressLineNumbers/>
      <w:spacing w:before="120" w:after="120"/>
    </w:pPr>
    <w:rPr>
      <w:rFonts w:cs="Tahoma"/>
      <w:i/>
      <w:iCs/>
      <w:sz w:val="24"/>
      <w:szCs w:val="24"/>
    </w:rPr>
  </w:style>
  <w:style w:type="paragraph" w:customStyle="1" w:styleId="Index">
    <w:name w:val="Index"/>
    <w:basedOn w:val="Normal"/>
    <w:rsid w:val="008801D4"/>
    <w:pPr>
      <w:suppressLineNumbers/>
    </w:pPr>
    <w:rPr>
      <w:rFonts w:cs="Tahoma"/>
    </w:rPr>
  </w:style>
  <w:style w:type="paragraph" w:styleId="PlainText">
    <w:name w:val="Plain Text"/>
    <w:basedOn w:val="Normal"/>
    <w:rsid w:val="008801D4"/>
    <w:rPr>
      <w:rFonts w:ascii="Courier New" w:hAnsi="Courier New"/>
    </w:rPr>
  </w:style>
  <w:style w:type="paragraph" w:customStyle="1" w:styleId="a">
    <w:name w:val="_"/>
    <w:basedOn w:val="Normal"/>
    <w:rsid w:val="008801D4"/>
    <w:pPr>
      <w:widowControl w:val="0"/>
      <w:ind w:left="720" w:hanging="720"/>
    </w:pPr>
    <w:rPr>
      <w:sz w:val="24"/>
    </w:rPr>
  </w:style>
  <w:style w:type="paragraph" w:styleId="HTMLPreformatted">
    <w:name w:val="HTML Preformatted"/>
    <w:basedOn w:val="Normal"/>
    <w:rsid w:val="00880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olor w:val="000000"/>
    </w:rPr>
  </w:style>
  <w:style w:type="paragraph" w:customStyle="1" w:styleId="Char">
    <w:name w:val="Char"/>
    <w:basedOn w:val="Normal"/>
    <w:rsid w:val="008801D4"/>
    <w:pPr>
      <w:overflowPunct/>
      <w:autoSpaceDE/>
      <w:spacing w:after="160" w:line="240" w:lineRule="exact"/>
      <w:textAlignment w:val="auto"/>
    </w:pPr>
    <w:rPr>
      <w:rFonts w:ascii="Verdana" w:hAnsi="Verdana" w:cs="Verdana"/>
      <w:lang w:eastAsia="hi-IN" w:bidi="hi-IN"/>
    </w:rPr>
  </w:style>
  <w:style w:type="paragraph" w:styleId="Header">
    <w:name w:val="header"/>
    <w:basedOn w:val="Normal"/>
    <w:semiHidden/>
    <w:rsid w:val="008801D4"/>
    <w:pPr>
      <w:tabs>
        <w:tab w:val="center" w:pos="4320"/>
        <w:tab w:val="right" w:pos="8640"/>
      </w:tabs>
    </w:pPr>
  </w:style>
  <w:style w:type="paragraph" w:styleId="Footer">
    <w:name w:val="footer"/>
    <w:basedOn w:val="Normal"/>
    <w:semiHidden/>
    <w:rsid w:val="008801D4"/>
    <w:pPr>
      <w:tabs>
        <w:tab w:val="center" w:pos="4320"/>
        <w:tab w:val="right" w:pos="8640"/>
      </w:tabs>
    </w:pPr>
  </w:style>
  <w:style w:type="paragraph" w:styleId="NormalWeb">
    <w:name w:val="Normal (Web)"/>
    <w:basedOn w:val="Normal"/>
    <w:rsid w:val="008801D4"/>
    <w:pPr>
      <w:overflowPunct/>
      <w:autoSpaceDE/>
      <w:spacing w:before="100" w:after="100"/>
      <w:textAlignment w:val="auto"/>
    </w:pPr>
    <w:rPr>
      <w:rFonts w:ascii="Verdana" w:hAnsi="Verdana"/>
      <w:color w:val="000000"/>
    </w:rPr>
  </w:style>
  <w:style w:type="paragraph" w:customStyle="1" w:styleId="SectionTitle">
    <w:name w:val="Section Title"/>
    <w:basedOn w:val="Normal"/>
    <w:next w:val="Normal"/>
    <w:rsid w:val="008801D4"/>
    <w:pPr>
      <w:pBdr>
        <w:top w:val="single" w:sz="4" w:space="2" w:color="FFFFFF"/>
        <w:left w:val="single" w:sz="4" w:space="2" w:color="FFFFFF"/>
        <w:bottom w:val="single" w:sz="4" w:space="2" w:color="FFFFFF"/>
        <w:right w:val="single" w:sz="4" w:space="2" w:color="FFFFFF"/>
      </w:pBdr>
      <w:shd w:val="clear" w:color="auto" w:fill="E5E5E5"/>
      <w:overflowPunct/>
      <w:spacing w:before="120" w:line="280" w:lineRule="atLeast"/>
      <w:textAlignment w:val="auto"/>
    </w:pPr>
    <w:rPr>
      <w:rFonts w:ascii="Arial" w:hAnsi="Arial" w:cs="Arial"/>
      <w:b/>
      <w:bCs/>
      <w:spacing w:val="-10"/>
      <w:position w:val="10"/>
      <w:sz w:val="24"/>
      <w:szCs w:val="24"/>
    </w:rPr>
  </w:style>
  <w:style w:type="paragraph" w:customStyle="1" w:styleId="TableContents">
    <w:name w:val="Table Contents"/>
    <w:basedOn w:val="Normal"/>
    <w:rsid w:val="008801D4"/>
    <w:pPr>
      <w:suppressLineNumbers/>
    </w:pPr>
  </w:style>
  <w:style w:type="paragraph" w:customStyle="1" w:styleId="TableHeading">
    <w:name w:val="Table Heading"/>
    <w:basedOn w:val="TableContents"/>
    <w:rsid w:val="008801D4"/>
    <w:pPr>
      <w:jc w:val="center"/>
    </w:pPr>
    <w:rPr>
      <w:b/>
      <w:bCs/>
    </w:rPr>
  </w:style>
  <w:style w:type="paragraph" w:styleId="DocumentMap">
    <w:name w:val="Document Map"/>
    <w:basedOn w:val="Normal"/>
    <w:link w:val="DocumentMapChar"/>
    <w:uiPriority w:val="99"/>
    <w:semiHidden/>
    <w:unhideWhenUsed/>
    <w:rsid w:val="00682E0A"/>
    <w:rPr>
      <w:rFonts w:ascii="Tahoma" w:hAnsi="Tahoma"/>
      <w:sz w:val="16"/>
      <w:szCs w:val="16"/>
    </w:rPr>
  </w:style>
  <w:style w:type="character" w:customStyle="1" w:styleId="DocumentMapChar">
    <w:name w:val="Document Map Char"/>
    <w:link w:val="DocumentMap"/>
    <w:uiPriority w:val="99"/>
    <w:semiHidden/>
    <w:rsid w:val="00682E0A"/>
    <w:rPr>
      <w:rFonts w:ascii="Tahoma" w:hAnsi="Tahoma" w:cs="Tahoma"/>
      <w:sz w:val="16"/>
      <w:szCs w:val="16"/>
      <w:lang w:eastAsia="ar-SA"/>
    </w:rPr>
  </w:style>
  <w:style w:type="character" w:customStyle="1" w:styleId="apple-style-span">
    <w:name w:val="apple-style-span"/>
    <w:basedOn w:val="DefaultParagraphFont"/>
    <w:rsid w:val="008E715B"/>
  </w:style>
  <w:style w:type="character" w:customStyle="1" w:styleId="apple-converted-space">
    <w:name w:val="apple-converted-space"/>
    <w:basedOn w:val="DefaultParagraphFont"/>
    <w:rsid w:val="00DA75FC"/>
  </w:style>
  <w:style w:type="character" w:styleId="Strong">
    <w:name w:val="Strong"/>
    <w:uiPriority w:val="22"/>
    <w:qFormat/>
    <w:rsid w:val="00DA75FC"/>
    <w:rPr>
      <w:b/>
      <w:bCs/>
    </w:rPr>
  </w:style>
  <w:style w:type="character" w:customStyle="1" w:styleId="klink">
    <w:name w:val="klink"/>
    <w:basedOn w:val="DefaultParagraphFont"/>
    <w:rsid w:val="00DA75FC"/>
  </w:style>
  <w:style w:type="paragraph" w:styleId="BodyText2">
    <w:name w:val="Body Text 2"/>
    <w:basedOn w:val="Normal"/>
    <w:rsid w:val="007C4F2D"/>
    <w:pPr>
      <w:spacing w:after="120" w:line="480" w:lineRule="auto"/>
    </w:pPr>
  </w:style>
  <w:style w:type="paragraph" w:styleId="MacroText">
    <w:name w:val="macro"/>
    <w:rsid w:val="0000581B"/>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eastAsia="Arial" w:hAnsi="Courier New"/>
      <w:lang w:eastAsia="ar-SA"/>
    </w:rPr>
  </w:style>
  <w:style w:type="character" w:customStyle="1" w:styleId="Heading8Char">
    <w:name w:val="Heading 8 Char"/>
    <w:link w:val="Heading8"/>
    <w:uiPriority w:val="9"/>
    <w:semiHidden/>
    <w:rsid w:val="00824317"/>
    <w:rPr>
      <w:rFonts w:ascii="Calibri" w:eastAsia="Times New Roman" w:hAnsi="Calibri" w:cs="Times New Roman"/>
      <w:i/>
      <w:iCs/>
      <w:sz w:val="24"/>
      <w:szCs w:val="24"/>
      <w:lang w:val="en-US" w:eastAsia="ar-SA"/>
    </w:rPr>
  </w:style>
  <w:style w:type="character" w:customStyle="1" w:styleId="WW8Num34z0">
    <w:name w:val="WW8Num34z0"/>
    <w:rsid w:val="00194FCA"/>
    <w:rPr>
      <w:rFonts w:ascii="Symbol" w:eastAsia="Times New Roman" w:hAnsi="Symbol" w:cs="Tahoma"/>
    </w:rPr>
  </w:style>
  <w:style w:type="paragraph" w:styleId="BodyText3">
    <w:name w:val="Body Text 3"/>
    <w:basedOn w:val="Normal"/>
    <w:link w:val="BodyText3Char"/>
    <w:uiPriority w:val="99"/>
    <w:semiHidden/>
    <w:unhideWhenUsed/>
    <w:rsid w:val="002D2D9B"/>
    <w:pPr>
      <w:spacing w:after="120"/>
    </w:pPr>
    <w:rPr>
      <w:sz w:val="16"/>
      <w:szCs w:val="16"/>
    </w:rPr>
  </w:style>
  <w:style w:type="character" w:customStyle="1" w:styleId="BodyText3Char">
    <w:name w:val="Body Text 3 Char"/>
    <w:basedOn w:val="DefaultParagraphFont"/>
    <w:link w:val="BodyText3"/>
    <w:uiPriority w:val="99"/>
    <w:semiHidden/>
    <w:rsid w:val="002D2D9B"/>
    <w:rPr>
      <w:sz w:val="16"/>
      <w:szCs w:val="16"/>
      <w:lang w:val="en-US" w:eastAsia="ar-SA" w:bidi="ar-SA"/>
    </w:rPr>
  </w:style>
  <w:style w:type="paragraph" w:styleId="NoSpacing">
    <w:name w:val="No Spacing"/>
    <w:uiPriority w:val="1"/>
    <w:qFormat/>
    <w:rsid w:val="002D2D9B"/>
    <w:pPr>
      <w:suppressAutoHyphens/>
      <w:overflowPunct w:val="0"/>
      <w:autoSpaceDE w:val="0"/>
      <w:textAlignment w:val="baseline"/>
    </w:pPr>
    <w:rPr>
      <w:lang w:eastAsia="ar-SA"/>
    </w:rPr>
  </w:style>
  <w:style w:type="paragraph" w:customStyle="1" w:styleId="BodyBook">
    <w:name w:val="Body Book"/>
    <w:basedOn w:val="Normal"/>
    <w:rsid w:val="002D2D9B"/>
    <w:pPr>
      <w:suppressAutoHyphens w:val="0"/>
      <w:overflowPunct/>
      <w:autoSpaceDE/>
      <w:jc w:val="both"/>
      <w:textAlignment w:val="auto"/>
    </w:pPr>
    <w:rPr>
      <w:rFonts w:ascii="Book Antiqua" w:hAnsi="Book Antiqua"/>
      <w:sz w:val="22"/>
      <w:lang w:eastAsia="en-US"/>
    </w:rPr>
  </w:style>
  <w:style w:type="paragraph" w:styleId="ListParagraph">
    <w:name w:val="List Paragraph"/>
    <w:basedOn w:val="Normal"/>
    <w:uiPriority w:val="34"/>
    <w:qFormat/>
    <w:rsid w:val="005F7845"/>
    <w:pPr>
      <w:ind w:left="720"/>
      <w:contextualSpacing/>
    </w:pPr>
  </w:style>
</w:styles>
</file>

<file path=word/webSettings.xml><?xml version="1.0" encoding="utf-8"?>
<w:webSettings xmlns:r="http://schemas.openxmlformats.org/officeDocument/2006/relationships" xmlns:w="http://schemas.openxmlformats.org/wordprocessingml/2006/main">
  <w:divs>
    <w:div w:id="1166554970">
      <w:bodyDiv w:val="1"/>
      <w:marLeft w:val="0"/>
      <w:marRight w:val="0"/>
      <w:marTop w:val="0"/>
      <w:marBottom w:val="0"/>
      <w:divBdr>
        <w:top w:val="none" w:sz="0" w:space="0" w:color="auto"/>
        <w:left w:val="none" w:sz="0" w:space="0" w:color="auto"/>
        <w:bottom w:val="none" w:sz="0" w:space="0" w:color="auto"/>
        <w:right w:val="none" w:sz="0" w:space="0" w:color="auto"/>
      </w:divBdr>
    </w:div>
    <w:div w:id="121785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4</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Resume</vt:lpstr>
    </vt:vector>
  </TitlesOfParts>
  <Company>Hewlett-Packard</Company>
  <LinksUpToDate>false</LinksUpToDate>
  <CharactersWithSpaces>6966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Subha</dc:creator>
  <cp:keywords/>
  <cp:lastModifiedBy>mohita</cp:lastModifiedBy>
  <cp:revision>63</cp:revision>
  <cp:lastPrinted>2009-10-06T09:28:00Z</cp:lastPrinted>
  <dcterms:created xsi:type="dcterms:W3CDTF">2014-05-24T13:04:00Z</dcterms:created>
  <dcterms:modified xsi:type="dcterms:W3CDTF">2014-06-09T05:42:00Z</dcterms:modified>
</cp:coreProperties>
</file>