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4EF" w:rsidRPr="006754EF" w:rsidRDefault="009D3BEF" w:rsidP="009D3BEF">
      <w:pPr>
        <w:pStyle w:val="Heading1"/>
        <w:rPr>
          <w:rFonts w:ascii="Arial" w:hAnsi="Arial" w:cs="Arial"/>
          <w:b w:val="0"/>
          <w:bCs w:val="0"/>
          <w:sz w:val="20"/>
          <w:szCs w:val="20"/>
        </w:rPr>
      </w:pPr>
      <w:r>
        <w:rPr>
          <w:rFonts w:ascii="Arial" w:hAnsi="Arial" w:cs="Arial"/>
          <w:sz w:val="20"/>
          <w:szCs w:val="20"/>
          <w:lang w:val="de-DE"/>
        </w:rPr>
        <w:t>Nageswara Rao MVKB</w:t>
      </w:r>
    </w:p>
    <w:p w:rsidR="009D3BEF" w:rsidRPr="00312285" w:rsidRDefault="009D3BEF" w:rsidP="009D3BEF">
      <w:pPr>
        <w:pStyle w:val="Heading1"/>
        <w:rPr>
          <w:rFonts w:ascii="Arial" w:hAnsi="Arial" w:cs="Arial"/>
          <w:b w:val="0"/>
          <w:bCs w:val="0"/>
          <w:sz w:val="20"/>
          <w:szCs w:val="20"/>
        </w:rPr>
      </w:pPr>
      <w:r w:rsidRPr="00312285">
        <w:rPr>
          <w:rFonts w:ascii="Arial" w:hAnsi="Arial" w:cs="Arial"/>
          <w:sz w:val="20"/>
          <w:szCs w:val="20"/>
          <w:lang w:val="de-DE"/>
        </w:rPr>
        <w:t xml:space="preserve">e-Mail: </w:t>
      </w:r>
      <w:r>
        <w:rPr>
          <w:rFonts w:ascii="Arial" w:hAnsi="Arial" w:cs="Arial"/>
          <w:b w:val="0"/>
          <w:sz w:val="20"/>
          <w:szCs w:val="20"/>
          <w:lang w:val="de-DE"/>
        </w:rPr>
        <w:t>mamidi_naggi@rediffmail.com</w:t>
      </w:r>
    </w:p>
    <w:p w:rsidR="009D3BEF" w:rsidRPr="00312285" w:rsidRDefault="009D3BEF" w:rsidP="006754EF">
      <w:pPr>
        <w:pStyle w:val="Heading1"/>
        <w:numPr>
          <w:ilvl w:val="0"/>
          <w:numId w:val="0"/>
        </w:numPr>
        <w:ind w:left="432" w:hanging="432"/>
        <w:rPr>
          <w:rFonts w:ascii="Arial" w:hAnsi="Arial" w:cs="Arial"/>
          <w:b w:val="0"/>
          <w:sz w:val="20"/>
          <w:szCs w:val="20"/>
          <w:lang w:val="de-DE"/>
        </w:rPr>
      </w:pPr>
      <w:r w:rsidRPr="00312285">
        <w:rPr>
          <w:rFonts w:ascii="Arial" w:hAnsi="Arial" w:cs="Arial"/>
          <w:b w:val="0"/>
          <w:sz w:val="20"/>
          <w:szCs w:val="20"/>
        </w:rPr>
        <w:t>Mobile:  9535111489</w:t>
      </w:r>
    </w:p>
    <w:p w:rsidR="009D3BEF" w:rsidRPr="00312285" w:rsidRDefault="009D3BEF" w:rsidP="009D3BEF">
      <w:pPr>
        <w:rPr>
          <w:rFonts w:ascii="Arial" w:hAnsi="Arial" w:cs="Arial"/>
          <w:b/>
          <w:sz w:val="20"/>
          <w:szCs w:val="20"/>
        </w:rPr>
      </w:pPr>
      <w:r>
        <w:rPr>
          <w:rFonts w:ascii="Arial" w:hAnsi="Arial" w:cs="Arial"/>
          <w:noProof/>
          <w:sz w:val="20"/>
          <w:szCs w:val="20"/>
          <w:lang w:eastAsia="en-US"/>
        </w:rPr>
        <mc:AlternateContent>
          <mc:Choice Requires="wps">
            <w:drawing>
              <wp:anchor distT="4294967294" distB="4294967294" distL="114300" distR="114300" simplePos="0" relativeHeight="251659264" behindDoc="0" locked="0" layoutInCell="1" allowOverlap="1">
                <wp:simplePos x="0" y="0"/>
                <wp:positionH relativeFrom="column">
                  <wp:posOffset>-378460</wp:posOffset>
                </wp:positionH>
                <wp:positionV relativeFrom="paragraph">
                  <wp:posOffset>35559</wp:posOffset>
                </wp:positionV>
                <wp:extent cx="7039610" cy="0"/>
                <wp:effectExtent l="0" t="0" r="279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961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9.8pt,2.8pt" to="52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" strokeweight=".53mm">
                <v:stroke joinstyle="miter"/>
              </v:line>
            </w:pict>
          </mc:Fallback>
        </mc:AlternateContent>
      </w:r>
      <w:r w:rsidRPr="00312285">
        <w:rPr>
          <w:rFonts w:ascii="Arial" w:hAnsi="Arial" w:cs="Arial"/>
          <w:b/>
          <w:sz w:val="20"/>
          <w:szCs w:val="20"/>
        </w:rPr>
        <w:t xml:space="preserve"> </w:t>
      </w:r>
    </w:p>
    <w:p w:rsidR="009D3BEF" w:rsidRDefault="009D3BEF" w:rsidP="009D3BEF">
      <w:pPr>
        <w:rPr>
          <w:rFonts w:ascii="Arial" w:hAnsi="Arial" w:cs="Arial"/>
          <w:b/>
          <w:sz w:val="20"/>
          <w:szCs w:val="20"/>
        </w:rPr>
      </w:pPr>
    </w:p>
    <w:p w:rsidR="009D3BEF" w:rsidRDefault="009D3BEF" w:rsidP="009D3BEF">
      <w:pPr>
        <w:rPr>
          <w:rFonts w:ascii="Arial" w:hAnsi="Arial" w:cs="Arial"/>
          <w:b/>
          <w:sz w:val="20"/>
          <w:szCs w:val="20"/>
        </w:rPr>
      </w:pPr>
    </w:p>
    <w:p w:rsidR="009D3BEF" w:rsidRDefault="009D3BEF" w:rsidP="009D3BEF">
      <w:pPr>
        <w:rPr>
          <w:rFonts w:ascii="Arial" w:hAnsi="Arial" w:cs="Arial"/>
          <w:b/>
          <w:sz w:val="20"/>
          <w:szCs w:val="20"/>
        </w:rPr>
      </w:pPr>
      <w:r w:rsidRPr="00312285">
        <w:rPr>
          <w:rFonts w:ascii="Arial" w:hAnsi="Arial" w:cs="Arial"/>
          <w:b/>
          <w:sz w:val="20"/>
          <w:szCs w:val="20"/>
        </w:rPr>
        <w:t xml:space="preserve">Career Summary: </w:t>
      </w:r>
    </w:p>
    <w:p w:rsidR="009D3BEF" w:rsidRPr="00312285" w:rsidRDefault="009D3BEF" w:rsidP="009D3BEF">
      <w:pPr>
        <w:rPr>
          <w:rFonts w:ascii="Arial" w:hAnsi="Arial" w:cs="Arial"/>
          <w:sz w:val="20"/>
          <w:szCs w:val="20"/>
        </w:rPr>
      </w:pP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 xml:space="preserve">Around </w:t>
      </w:r>
      <w:r w:rsidRPr="00312285">
        <w:rPr>
          <w:rFonts w:ascii="Arial" w:hAnsi="Arial" w:cs="Arial"/>
          <w:b/>
          <w:sz w:val="20"/>
          <w:szCs w:val="20"/>
        </w:rPr>
        <w:t>9</w:t>
      </w:r>
      <w:r>
        <w:rPr>
          <w:rFonts w:ascii="Arial" w:hAnsi="Arial" w:cs="Arial"/>
          <w:b/>
          <w:sz w:val="20"/>
          <w:szCs w:val="20"/>
        </w:rPr>
        <w:t>.5</w:t>
      </w:r>
      <w:r w:rsidRPr="00312285">
        <w:rPr>
          <w:rFonts w:ascii="Arial" w:hAnsi="Arial" w:cs="Arial"/>
          <w:b/>
          <w:sz w:val="20"/>
          <w:szCs w:val="20"/>
        </w:rPr>
        <w:t>+</w:t>
      </w:r>
      <w:r w:rsidRPr="00312285">
        <w:rPr>
          <w:rFonts w:ascii="Arial" w:hAnsi="Arial" w:cs="Arial"/>
          <w:sz w:val="20"/>
          <w:szCs w:val="20"/>
        </w:rPr>
        <w:t xml:space="preserve"> years of QA experience</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 xml:space="preserve">Working as </w:t>
      </w:r>
      <w:r w:rsidRPr="00312285">
        <w:rPr>
          <w:rFonts w:ascii="Arial" w:hAnsi="Arial" w:cs="Arial"/>
          <w:b/>
          <w:sz w:val="20"/>
          <w:szCs w:val="20"/>
        </w:rPr>
        <w:t xml:space="preserve">Test Architect </w:t>
      </w:r>
      <w:r w:rsidRPr="00312285">
        <w:rPr>
          <w:rFonts w:ascii="Arial" w:hAnsi="Arial" w:cs="Arial"/>
          <w:sz w:val="20"/>
          <w:szCs w:val="20"/>
        </w:rPr>
        <w:t xml:space="preserve">with </w:t>
      </w:r>
      <w:r w:rsidRPr="00312285">
        <w:rPr>
          <w:rFonts w:ascii="Arial" w:hAnsi="Arial" w:cs="Arial"/>
          <w:color w:val="000000"/>
          <w:sz w:val="20"/>
          <w:szCs w:val="20"/>
          <w:shd w:val="clear" w:color="auto" w:fill="FFFFFF"/>
        </w:rPr>
        <w:t>overall technical leadership to the QA team, design, build &amp; manage a test-lab with Windows/Linux environments.</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Good expertise in Business Analytics &amp; Analysis, Design, Testing, Maintenance, Documentation</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 xml:space="preserve">Domain expertise in </w:t>
      </w:r>
      <w:r w:rsidRPr="00312285">
        <w:rPr>
          <w:rFonts w:ascii="Arial" w:hAnsi="Arial" w:cs="Arial"/>
          <w:b/>
          <w:sz w:val="20"/>
          <w:szCs w:val="20"/>
        </w:rPr>
        <w:t xml:space="preserve">Anti-Virus / Health care </w:t>
      </w:r>
      <w:r w:rsidRPr="00312285">
        <w:rPr>
          <w:rFonts w:ascii="Arial" w:hAnsi="Arial" w:cs="Arial"/>
          <w:sz w:val="20"/>
          <w:szCs w:val="20"/>
        </w:rPr>
        <w:t xml:space="preserve">/ </w:t>
      </w:r>
      <w:r w:rsidRPr="00312285">
        <w:rPr>
          <w:rFonts w:ascii="Arial" w:hAnsi="Arial" w:cs="Arial"/>
          <w:b/>
          <w:sz w:val="20"/>
          <w:szCs w:val="20"/>
        </w:rPr>
        <w:t xml:space="preserve">Storage </w:t>
      </w:r>
      <w:r w:rsidRPr="00312285">
        <w:rPr>
          <w:rFonts w:ascii="Arial" w:hAnsi="Arial" w:cs="Arial"/>
          <w:sz w:val="20"/>
          <w:szCs w:val="20"/>
        </w:rPr>
        <w:t xml:space="preserve">/ </w:t>
      </w:r>
      <w:r w:rsidRPr="00312285">
        <w:rPr>
          <w:rFonts w:ascii="Arial" w:hAnsi="Arial" w:cs="Arial"/>
          <w:b/>
          <w:sz w:val="20"/>
          <w:szCs w:val="20"/>
        </w:rPr>
        <w:t xml:space="preserve">Data recovery </w:t>
      </w:r>
      <w:r w:rsidRPr="00312285">
        <w:rPr>
          <w:rFonts w:ascii="Arial" w:hAnsi="Arial" w:cs="Arial"/>
          <w:sz w:val="20"/>
          <w:szCs w:val="20"/>
        </w:rPr>
        <w:t xml:space="preserve">/ </w:t>
      </w:r>
      <w:r w:rsidRPr="00312285">
        <w:rPr>
          <w:rFonts w:ascii="Arial" w:hAnsi="Arial" w:cs="Arial"/>
          <w:b/>
          <w:sz w:val="20"/>
          <w:szCs w:val="20"/>
        </w:rPr>
        <w:t>Virtualization</w:t>
      </w:r>
      <w:r w:rsidRPr="00312285">
        <w:rPr>
          <w:rFonts w:ascii="Arial" w:hAnsi="Arial" w:cs="Arial"/>
          <w:sz w:val="20"/>
          <w:szCs w:val="20"/>
        </w:rPr>
        <w:t xml:space="preserve"> / </w:t>
      </w:r>
      <w:r w:rsidRPr="00312285">
        <w:rPr>
          <w:rFonts w:ascii="Arial" w:hAnsi="Arial" w:cs="Arial"/>
          <w:b/>
          <w:sz w:val="20"/>
          <w:szCs w:val="20"/>
        </w:rPr>
        <w:t>Cloud Security</w:t>
      </w:r>
      <w:r w:rsidRPr="00312285">
        <w:rPr>
          <w:rFonts w:ascii="Arial" w:hAnsi="Arial" w:cs="Arial"/>
          <w:sz w:val="20"/>
          <w:szCs w:val="20"/>
        </w:rPr>
        <w:t>.</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 xml:space="preserve">Good experience in </w:t>
      </w:r>
      <w:r w:rsidRPr="00312285">
        <w:rPr>
          <w:rFonts w:ascii="Arial" w:hAnsi="Arial" w:cs="Arial"/>
          <w:b/>
          <w:sz w:val="20"/>
          <w:szCs w:val="20"/>
        </w:rPr>
        <w:t>Software Test Life Cycle</w:t>
      </w:r>
      <w:r w:rsidRPr="00312285">
        <w:rPr>
          <w:rFonts w:ascii="Arial" w:hAnsi="Arial" w:cs="Arial"/>
          <w:sz w:val="20"/>
          <w:szCs w:val="20"/>
        </w:rPr>
        <w:t xml:space="preserve">. </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 xml:space="preserve">Well experienced in project test scheduling, effort estimation along with </w:t>
      </w:r>
      <w:r w:rsidRPr="00312285">
        <w:rPr>
          <w:rFonts w:ascii="Arial" w:hAnsi="Arial" w:cs="Arial"/>
          <w:color w:val="000000"/>
          <w:sz w:val="20"/>
          <w:szCs w:val="20"/>
          <w:shd w:val="clear" w:color="auto" w:fill="FFFFFF"/>
        </w:rPr>
        <w:t>assumptions, risks &amp; mitigation plans.</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color w:val="000000"/>
          <w:sz w:val="20"/>
          <w:szCs w:val="20"/>
          <w:shd w:val="clear" w:color="auto" w:fill="FFFFFF"/>
        </w:rPr>
        <w:t xml:space="preserve">Extensive experience on </w:t>
      </w:r>
      <w:r w:rsidRPr="00312285">
        <w:rPr>
          <w:rFonts w:ascii="Arial" w:hAnsi="Arial" w:cs="Arial"/>
          <w:b/>
          <w:color w:val="000000"/>
          <w:sz w:val="20"/>
          <w:szCs w:val="20"/>
          <w:shd w:val="clear" w:color="auto" w:fill="FFFFFF"/>
        </w:rPr>
        <w:t>web services</w:t>
      </w:r>
      <w:r w:rsidRPr="00312285">
        <w:rPr>
          <w:rFonts w:ascii="Arial" w:hAnsi="Arial" w:cs="Arial"/>
          <w:color w:val="000000"/>
          <w:sz w:val="20"/>
          <w:szCs w:val="20"/>
          <w:shd w:val="clear" w:color="auto" w:fill="FFFFFF"/>
        </w:rPr>
        <w:t xml:space="preserve"> testing for </w:t>
      </w:r>
      <w:r w:rsidRPr="00312285">
        <w:rPr>
          <w:rFonts w:ascii="Arial" w:hAnsi="Arial" w:cs="Arial"/>
          <w:b/>
          <w:color w:val="000000"/>
          <w:sz w:val="20"/>
          <w:szCs w:val="20"/>
          <w:shd w:val="clear" w:color="auto" w:fill="FFFFFF"/>
        </w:rPr>
        <w:t>SOA</w:t>
      </w:r>
      <w:r w:rsidRPr="00312285">
        <w:rPr>
          <w:rFonts w:ascii="Arial" w:hAnsi="Arial" w:cs="Arial"/>
          <w:color w:val="000000"/>
          <w:sz w:val="20"/>
          <w:szCs w:val="20"/>
          <w:shd w:val="clear" w:color="auto" w:fill="FFFFFF"/>
        </w:rPr>
        <w:t xml:space="preserve"> architecture based applications.</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color w:val="000000"/>
          <w:sz w:val="20"/>
          <w:szCs w:val="20"/>
          <w:shd w:val="clear" w:color="auto" w:fill="FFFFFF"/>
        </w:rPr>
        <w:t>Good knowledge in preparing test strategy and test plan based on the requirements.</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color w:val="000000"/>
          <w:sz w:val="20"/>
          <w:szCs w:val="20"/>
          <w:shd w:val="clear" w:color="auto" w:fill="FFFFFF"/>
        </w:rPr>
        <w:t>Proficient in wor</w:t>
      </w:r>
      <w:r>
        <w:rPr>
          <w:rFonts w:ascii="Arial" w:hAnsi="Arial" w:cs="Arial"/>
          <w:color w:val="000000"/>
          <w:sz w:val="20"/>
          <w:szCs w:val="20"/>
          <w:shd w:val="clear" w:color="auto" w:fill="FFFFFF"/>
        </w:rPr>
        <w:t xml:space="preserve">king with </w:t>
      </w:r>
      <w:proofErr w:type="gramStart"/>
      <w:r>
        <w:rPr>
          <w:rFonts w:ascii="Arial" w:hAnsi="Arial" w:cs="Arial"/>
          <w:color w:val="000000"/>
          <w:sz w:val="20"/>
          <w:szCs w:val="20"/>
          <w:shd w:val="clear" w:color="auto" w:fill="FFFFFF"/>
        </w:rPr>
        <w:t>Manual</w:t>
      </w:r>
      <w:proofErr w:type="gramEnd"/>
      <w:r>
        <w:rPr>
          <w:rFonts w:ascii="Arial" w:hAnsi="Arial" w:cs="Arial"/>
          <w:color w:val="000000"/>
          <w:sz w:val="20"/>
          <w:szCs w:val="20"/>
          <w:shd w:val="clear" w:color="auto" w:fill="FFFFFF"/>
        </w:rPr>
        <w:t xml:space="preserve"> </w:t>
      </w:r>
      <w:r w:rsidRPr="00312285">
        <w:rPr>
          <w:rFonts w:ascii="Arial" w:hAnsi="Arial" w:cs="Arial"/>
          <w:color w:val="000000"/>
          <w:sz w:val="20"/>
          <w:szCs w:val="20"/>
          <w:shd w:val="clear" w:color="auto" w:fill="FFFFFF"/>
        </w:rPr>
        <w:t>testing.</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 xml:space="preserve">Having valid multiple entry </w:t>
      </w:r>
      <w:r w:rsidRPr="00312285">
        <w:rPr>
          <w:rFonts w:ascii="Arial" w:hAnsi="Arial" w:cs="Arial"/>
          <w:b/>
          <w:sz w:val="20"/>
          <w:szCs w:val="20"/>
        </w:rPr>
        <w:t xml:space="preserve">B1 visa </w:t>
      </w:r>
      <w:r w:rsidRPr="00312285">
        <w:rPr>
          <w:rFonts w:ascii="Arial" w:hAnsi="Arial" w:cs="Arial"/>
          <w:sz w:val="20"/>
          <w:szCs w:val="20"/>
        </w:rPr>
        <w:t>to</w:t>
      </w:r>
      <w:r w:rsidRPr="00312285">
        <w:rPr>
          <w:rFonts w:ascii="Arial" w:hAnsi="Arial" w:cs="Arial"/>
          <w:b/>
          <w:sz w:val="20"/>
          <w:szCs w:val="20"/>
        </w:rPr>
        <w:t xml:space="preserve"> USA</w:t>
      </w:r>
      <w:r w:rsidRPr="00312285">
        <w:rPr>
          <w:rFonts w:ascii="Arial" w:hAnsi="Arial" w:cs="Arial"/>
          <w:sz w:val="20"/>
          <w:szCs w:val="20"/>
        </w:rPr>
        <w:t>.</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color w:val="000000"/>
          <w:sz w:val="20"/>
          <w:szCs w:val="20"/>
          <w:shd w:val="clear" w:color="auto" w:fill="FFFFFF"/>
        </w:rPr>
        <w:t xml:space="preserve">Participated in reviews of </w:t>
      </w:r>
      <w:r>
        <w:rPr>
          <w:rFonts w:ascii="Arial" w:hAnsi="Arial" w:cs="Arial"/>
          <w:color w:val="000000"/>
          <w:sz w:val="20"/>
          <w:szCs w:val="20"/>
          <w:shd w:val="clear" w:color="auto" w:fill="FFFFFF"/>
        </w:rPr>
        <w:t xml:space="preserve">QA documentation and report(s) </w:t>
      </w:r>
      <w:r w:rsidRPr="00312285">
        <w:rPr>
          <w:rFonts w:ascii="Arial" w:hAnsi="Arial" w:cs="Arial"/>
          <w:color w:val="000000"/>
          <w:sz w:val="20"/>
          <w:szCs w:val="20"/>
          <w:shd w:val="clear" w:color="auto" w:fill="FFFFFF"/>
        </w:rPr>
        <w:t>design.</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Good exp</w:t>
      </w:r>
      <w:r>
        <w:rPr>
          <w:rFonts w:ascii="Arial" w:hAnsi="Arial" w:cs="Arial"/>
          <w:sz w:val="20"/>
          <w:szCs w:val="20"/>
        </w:rPr>
        <w:t xml:space="preserve">osure on using </w:t>
      </w:r>
      <w:r w:rsidRPr="00312285">
        <w:rPr>
          <w:rFonts w:ascii="Arial" w:hAnsi="Arial" w:cs="Arial"/>
          <w:sz w:val="20"/>
          <w:szCs w:val="20"/>
        </w:rPr>
        <w:t xml:space="preserve">tools like </w:t>
      </w:r>
      <w:r w:rsidRPr="00312285">
        <w:rPr>
          <w:rFonts w:ascii="Arial" w:hAnsi="Arial" w:cs="Arial"/>
          <w:b/>
          <w:sz w:val="20"/>
          <w:szCs w:val="20"/>
        </w:rPr>
        <w:t>Win Runner</w:t>
      </w:r>
      <w:r w:rsidR="00ED29D0">
        <w:rPr>
          <w:rFonts w:ascii="Arial" w:hAnsi="Arial" w:cs="Arial"/>
          <w:b/>
          <w:sz w:val="20"/>
          <w:szCs w:val="20"/>
        </w:rPr>
        <w:t xml:space="preserve">, Selenium, </w:t>
      </w:r>
      <w:proofErr w:type="spellStart"/>
      <w:r w:rsidR="00ED29D0">
        <w:rPr>
          <w:rFonts w:ascii="Arial" w:hAnsi="Arial" w:cs="Arial"/>
          <w:b/>
          <w:sz w:val="20"/>
          <w:szCs w:val="20"/>
        </w:rPr>
        <w:t>JMeter</w:t>
      </w:r>
      <w:proofErr w:type="spellEnd"/>
      <w:r>
        <w:rPr>
          <w:rFonts w:ascii="Arial" w:hAnsi="Arial" w:cs="Arial"/>
          <w:b/>
          <w:sz w:val="20"/>
          <w:szCs w:val="20"/>
        </w:rPr>
        <w:t xml:space="preserve"> </w:t>
      </w:r>
      <w:r w:rsidRPr="00C478DA">
        <w:rPr>
          <w:rFonts w:ascii="Arial" w:hAnsi="Arial" w:cs="Arial"/>
          <w:sz w:val="20"/>
          <w:szCs w:val="20"/>
        </w:rPr>
        <w:t>and</w:t>
      </w:r>
      <w:r w:rsidRPr="00312285">
        <w:rPr>
          <w:rFonts w:ascii="Arial" w:hAnsi="Arial" w:cs="Arial"/>
          <w:sz w:val="20"/>
          <w:szCs w:val="20"/>
        </w:rPr>
        <w:t xml:space="preserve"> </w:t>
      </w:r>
      <w:r w:rsidRPr="00312285">
        <w:rPr>
          <w:rFonts w:ascii="Arial" w:hAnsi="Arial" w:cs="Arial"/>
          <w:b/>
          <w:sz w:val="20"/>
          <w:szCs w:val="20"/>
        </w:rPr>
        <w:t>Quality Center</w:t>
      </w:r>
      <w:r w:rsidRPr="00312285">
        <w:rPr>
          <w:rFonts w:ascii="Arial" w:hAnsi="Arial" w:cs="Arial"/>
          <w:sz w:val="20"/>
          <w:szCs w:val="20"/>
        </w:rPr>
        <w:t>.</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Flexible in learning and implementing latest technologies, advancements in the IT Industry and deliver good results.</w:t>
      </w:r>
    </w:p>
    <w:p w:rsidR="009D3BEF" w:rsidRPr="0031228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Flourish in both independent and collaborative work environments with quick learning abilities and good communication skills.</w:t>
      </w:r>
    </w:p>
    <w:p w:rsidR="009D3BEF" w:rsidRDefault="009D3BEF" w:rsidP="009D3BEF">
      <w:pPr>
        <w:pStyle w:val="PlainText"/>
        <w:ind w:left="360"/>
        <w:rPr>
          <w:rFonts w:ascii="Arial" w:hAnsi="Arial" w:cs="Arial"/>
          <w:sz w:val="20"/>
          <w:szCs w:val="20"/>
        </w:rPr>
      </w:pPr>
    </w:p>
    <w:p w:rsidR="009D3BEF" w:rsidRDefault="009D3BEF" w:rsidP="009D3BEF">
      <w:pPr>
        <w:pStyle w:val="Heading1"/>
        <w:rPr>
          <w:rFonts w:ascii="Arial" w:hAnsi="Arial" w:cs="Arial"/>
          <w:sz w:val="20"/>
          <w:szCs w:val="20"/>
        </w:rPr>
      </w:pPr>
    </w:p>
    <w:p w:rsidR="009D3BEF" w:rsidRDefault="009D3BEF" w:rsidP="009D3BEF">
      <w:pPr>
        <w:pStyle w:val="Heading1"/>
        <w:rPr>
          <w:rFonts w:ascii="Arial" w:hAnsi="Arial" w:cs="Arial"/>
          <w:sz w:val="20"/>
          <w:szCs w:val="20"/>
        </w:rPr>
      </w:pPr>
      <w:r w:rsidRPr="00312285">
        <w:rPr>
          <w:rFonts w:ascii="Arial" w:hAnsi="Arial" w:cs="Arial"/>
          <w:sz w:val="20"/>
          <w:szCs w:val="20"/>
        </w:rPr>
        <w:t>Work Experience</w:t>
      </w:r>
      <w:r>
        <w:rPr>
          <w:rFonts w:ascii="Arial" w:hAnsi="Arial" w:cs="Arial"/>
          <w:sz w:val="20"/>
          <w:szCs w:val="20"/>
        </w:rPr>
        <w:t>:</w:t>
      </w:r>
    </w:p>
    <w:p w:rsidR="009D3BEF" w:rsidRPr="00945B26" w:rsidRDefault="009D3BEF" w:rsidP="009D3BEF"/>
    <w:p w:rsidR="009D3BEF" w:rsidRPr="00312285" w:rsidRDefault="009D3BEF" w:rsidP="009D3BEF">
      <w:pPr>
        <w:numPr>
          <w:ilvl w:val="0"/>
          <w:numId w:val="2"/>
        </w:numPr>
        <w:rPr>
          <w:rFonts w:ascii="Arial" w:hAnsi="Arial" w:cs="Arial"/>
          <w:sz w:val="20"/>
          <w:szCs w:val="20"/>
        </w:rPr>
      </w:pPr>
      <w:r w:rsidRPr="00312285">
        <w:rPr>
          <w:rFonts w:ascii="Arial" w:hAnsi="Arial" w:cs="Arial"/>
          <w:sz w:val="20"/>
          <w:szCs w:val="20"/>
        </w:rPr>
        <w:t>Working as a Test Architect at</w:t>
      </w:r>
      <w:r w:rsidRPr="00312285">
        <w:rPr>
          <w:rFonts w:ascii="Arial" w:hAnsi="Arial" w:cs="Arial"/>
          <w:b/>
          <w:sz w:val="20"/>
          <w:szCs w:val="20"/>
        </w:rPr>
        <w:t xml:space="preserve"> McAfee India </w:t>
      </w:r>
      <w:proofErr w:type="spellStart"/>
      <w:r w:rsidRPr="00312285">
        <w:rPr>
          <w:rFonts w:ascii="Arial" w:hAnsi="Arial" w:cs="Arial"/>
          <w:b/>
          <w:sz w:val="20"/>
          <w:szCs w:val="20"/>
        </w:rPr>
        <w:t>Pvt</w:t>
      </w:r>
      <w:proofErr w:type="spellEnd"/>
      <w:r w:rsidRPr="00312285">
        <w:rPr>
          <w:rFonts w:ascii="Arial" w:hAnsi="Arial" w:cs="Arial"/>
          <w:b/>
          <w:sz w:val="20"/>
          <w:szCs w:val="20"/>
        </w:rPr>
        <w:t xml:space="preserve"> Ltd</w:t>
      </w:r>
      <w:r w:rsidRPr="00312285">
        <w:rPr>
          <w:rFonts w:ascii="Arial" w:hAnsi="Arial" w:cs="Arial"/>
          <w:b/>
          <w:bCs/>
          <w:sz w:val="20"/>
          <w:szCs w:val="20"/>
        </w:rPr>
        <w:t xml:space="preserve">, Bangalore </w:t>
      </w:r>
      <w:r w:rsidRPr="00312285">
        <w:rPr>
          <w:rFonts w:ascii="Arial" w:hAnsi="Arial" w:cs="Arial"/>
          <w:sz w:val="20"/>
          <w:szCs w:val="20"/>
        </w:rPr>
        <w:t xml:space="preserve">through </w:t>
      </w:r>
      <w:proofErr w:type="spellStart"/>
      <w:r w:rsidRPr="00312285">
        <w:rPr>
          <w:rFonts w:ascii="Arial" w:hAnsi="Arial" w:cs="Arial"/>
          <w:b/>
          <w:sz w:val="20"/>
          <w:szCs w:val="20"/>
        </w:rPr>
        <w:t>IFocusSysTec</w:t>
      </w:r>
      <w:proofErr w:type="spellEnd"/>
      <w:r w:rsidRPr="00312285">
        <w:rPr>
          <w:rFonts w:ascii="Arial" w:hAnsi="Arial" w:cs="Arial"/>
          <w:sz w:val="20"/>
          <w:szCs w:val="20"/>
        </w:rPr>
        <w:t xml:space="preserve"> from April 2013 till date</w:t>
      </w:r>
    </w:p>
    <w:p w:rsidR="009D3BEF" w:rsidRPr="00312285" w:rsidRDefault="009D3BEF" w:rsidP="009D3BEF">
      <w:pPr>
        <w:numPr>
          <w:ilvl w:val="0"/>
          <w:numId w:val="2"/>
        </w:numPr>
        <w:rPr>
          <w:rFonts w:ascii="Arial" w:hAnsi="Arial" w:cs="Arial"/>
          <w:sz w:val="20"/>
          <w:szCs w:val="20"/>
        </w:rPr>
      </w:pPr>
      <w:r w:rsidRPr="00312285">
        <w:rPr>
          <w:rFonts w:ascii="Arial" w:hAnsi="Arial" w:cs="Arial"/>
          <w:sz w:val="20"/>
          <w:szCs w:val="20"/>
        </w:rPr>
        <w:t xml:space="preserve">Worked as Test Architect at </w:t>
      </w:r>
      <w:r w:rsidRPr="00312285">
        <w:rPr>
          <w:rFonts w:ascii="Arial" w:hAnsi="Arial" w:cs="Arial"/>
          <w:b/>
          <w:sz w:val="20"/>
          <w:szCs w:val="20"/>
        </w:rPr>
        <w:t>Sony India Pvt. Ltd.,</w:t>
      </w:r>
      <w:r w:rsidRPr="00312285">
        <w:rPr>
          <w:rFonts w:ascii="Arial" w:hAnsi="Arial" w:cs="Arial"/>
          <w:sz w:val="20"/>
          <w:szCs w:val="20"/>
        </w:rPr>
        <w:t xml:space="preserve"> Bangalore through </w:t>
      </w:r>
      <w:proofErr w:type="spellStart"/>
      <w:r w:rsidRPr="00312285">
        <w:rPr>
          <w:rFonts w:ascii="Arial" w:hAnsi="Arial" w:cs="Arial"/>
          <w:b/>
          <w:sz w:val="20"/>
          <w:szCs w:val="20"/>
        </w:rPr>
        <w:t>IFocusSysTec</w:t>
      </w:r>
      <w:proofErr w:type="spellEnd"/>
      <w:r w:rsidRPr="00312285">
        <w:rPr>
          <w:rFonts w:ascii="Arial" w:hAnsi="Arial" w:cs="Arial"/>
          <w:sz w:val="20"/>
          <w:szCs w:val="20"/>
        </w:rPr>
        <w:t xml:space="preserve"> from April 2011 to March 2013.</w:t>
      </w:r>
    </w:p>
    <w:p w:rsidR="009D3BEF" w:rsidRPr="00312285" w:rsidRDefault="009D3BEF" w:rsidP="009D3BEF">
      <w:pPr>
        <w:numPr>
          <w:ilvl w:val="0"/>
          <w:numId w:val="2"/>
        </w:numPr>
        <w:rPr>
          <w:rFonts w:ascii="Arial" w:hAnsi="Arial" w:cs="Arial"/>
          <w:sz w:val="20"/>
          <w:szCs w:val="20"/>
        </w:rPr>
      </w:pPr>
      <w:r w:rsidRPr="00312285">
        <w:rPr>
          <w:rFonts w:ascii="Arial" w:hAnsi="Arial" w:cs="Arial"/>
          <w:sz w:val="20"/>
          <w:szCs w:val="20"/>
        </w:rPr>
        <w:t xml:space="preserve">Worked as Test Architect at </w:t>
      </w:r>
      <w:r w:rsidRPr="00312285">
        <w:rPr>
          <w:rFonts w:ascii="Arial" w:hAnsi="Arial" w:cs="Arial"/>
          <w:b/>
          <w:sz w:val="20"/>
          <w:szCs w:val="20"/>
        </w:rPr>
        <w:t>Chimera Technologies Pvt. Ltd.,</w:t>
      </w:r>
      <w:r w:rsidRPr="00312285">
        <w:rPr>
          <w:rFonts w:ascii="Arial" w:hAnsi="Arial" w:cs="Arial"/>
          <w:sz w:val="20"/>
          <w:szCs w:val="20"/>
        </w:rPr>
        <w:t xml:space="preserve"> Bangalore through </w:t>
      </w:r>
      <w:proofErr w:type="spellStart"/>
      <w:r w:rsidRPr="00312285">
        <w:rPr>
          <w:rFonts w:ascii="Arial" w:hAnsi="Arial" w:cs="Arial"/>
          <w:b/>
          <w:sz w:val="20"/>
          <w:szCs w:val="20"/>
        </w:rPr>
        <w:t>IFocusSysTec</w:t>
      </w:r>
      <w:proofErr w:type="spellEnd"/>
      <w:r w:rsidRPr="00312285">
        <w:rPr>
          <w:rFonts w:ascii="Arial" w:hAnsi="Arial" w:cs="Arial"/>
          <w:sz w:val="20"/>
          <w:szCs w:val="20"/>
        </w:rPr>
        <w:t xml:space="preserve"> from July 2010 –February 2011.</w:t>
      </w:r>
    </w:p>
    <w:p w:rsidR="009D3BEF" w:rsidRPr="00312285" w:rsidRDefault="009D3BEF" w:rsidP="009D3BEF">
      <w:pPr>
        <w:numPr>
          <w:ilvl w:val="0"/>
          <w:numId w:val="2"/>
        </w:numPr>
        <w:rPr>
          <w:rFonts w:ascii="Arial" w:hAnsi="Arial" w:cs="Arial"/>
          <w:sz w:val="20"/>
          <w:szCs w:val="20"/>
        </w:rPr>
      </w:pPr>
      <w:proofErr w:type="spellStart"/>
      <w:r w:rsidRPr="00312285">
        <w:rPr>
          <w:rFonts w:ascii="Arial" w:hAnsi="Arial" w:cs="Arial"/>
          <w:b/>
          <w:sz w:val="20"/>
          <w:szCs w:val="20"/>
        </w:rPr>
        <w:t>Sr</w:t>
      </w:r>
      <w:proofErr w:type="spellEnd"/>
      <w:r w:rsidRPr="00312285">
        <w:rPr>
          <w:rFonts w:ascii="Arial" w:hAnsi="Arial" w:cs="Arial"/>
          <w:b/>
          <w:sz w:val="20"/>
          <w:szCs w:val="20"/>
        </w:rPr>
        <w:t xml:space="preserve"> Quality Engineer</w:t>
      </w:r>
      <w:r w:rsidRPr="00312285">
        <w:rPr>
          <w:rFonts w:ascii="Arial" w:hAnsi="Arial" w:cs="Arial"/>
          <w:sz w:val="20"/>
          <w:szCs w:val="20"/>
        </w:rPr>
        <w:t xml:space="preserve"> at </w:t>
      </w:r>
      <w:r w:rsidRPr="00312285">
        <w:rPr>
          <w:rFonts w:ascii="Arial" w:hAnsi="Arial" w:cs="Arial"/>
          <w:b/>
          <w:bCs/>
          <w:sz w:val="20"/>
          <w:szCs w:val="20"/>
        </w:rPr>
        <w:t xml:space="preserve">Phoenix Technologies (PTL) Software India </w:t>
      </w:r>
      <w:proofErr w:type="spellStart"/>
      <w:r w:rsidRPr="00312285">
        <w:rPr>
          <w:rFonts w:ascii="Arial" w:hAnsi="Arial" w:cs="Arial"/>
          <w:b/>
          <w:bCs/>
          <w:sz w:val="20"/>
          <w:szCs w:val="20"/>
        </w:rPr>
        <w:t>Pvt</w:t>
      </w:r>
      <w:proofErr w:type="spellEnd"/>
      <w:r w:rsidRPr="00312285">
        <w:rPr>
          <w:rFonts w:ascii="Arial" w:hAnsi="Arial" w:cs="Arial"/>
          <w:b/>
          <w:bCs/>
          <w:sz w:val="20"/>
          <w:szCs w:val="20"/>
        </w:rPr>
        <w:t xml:space="preserve"> Ltd, </w:t>
      </w:r>
      <w:r w:rsidRPr="00312285">
        <w:rPr>
          <w:rFonts w:ascii="Arial" w:hAnsi="Arial" w:cs="Arial"/>
          <w:sz w:val="20"/>
          <w:szCs w:val="20"/>
        </w:rPr>
        <w:t xml:space="preserve">Hyderabad / Bangalore – </w:t>
      </w:r>
      <w:r w:rsidR="001068EB">
        <w:rPr>
          <w:rFonts w:ascii="Arial" w:hAnsi="Arial" w:cs="Arial"/>
          <w:sz w:val="20"/>
          <w:szCs w:val="20"/>
        </w:rPr>
        <w:t>September</w:t>
      </w:r>
      <w:r w:rsidRPr="00312285">
        <w:rPr>
          <w:rFonts w:ascii="Arial" w:hAnsi="Arial" w:cs="Arial"/>
          <w:sz w:val="20"/>
          <w:szCs w:val="20"/>
        </w:rPr>
        <w:t xml:space="preserve"> 2005 to April 2010.</w:t>
      </w:r>
    </w:p>
    <w:p w:rsidR="009D3BEF" w:rsidRPr="00312285" w:rsidRDefault="009D3BEF" w:rsidP="009D3BEF">
      <w:pPr>
        <w:numPr>
          <w:ilvl w:val="0"/>
          <w:numId w:val="2"/>
        </w:numPr>
        <w:rPr>
          <w:rFonts w:ascii="Arial" w:hAnsi="Arial" w:cs="Arial"/>
          <w:sz w:val="20"/>
          <w:szCs w:val="20"/>
        </w:rPr>
      </w:pPr>
      <w:r w:rsidRPr="00312285">
        <w:rPr>
          <w:rFonts w:ascii="Arial" w:hAnsi="Arial" w:cs="Arial"/>
          <w:b/>
          <w:sz w:val="20"/>
          <w:szCs w:val="20"/>
        </w:rPr>
        <w:t>Quality Engineer</w:t>
      </w:r>
      <w:r w:rsidRPr="00312285">
        <w:rPr>
          <w:rFonts w:ascii="Arial" w:hAnsi="Arial" w:cs="Arial"/>
          <w:sz w:val="20"/>
          <w:szCs w:val="20"/>
        </w:rPr>
        <w:t xml:space="preserve"> at </w:t>
      </w:r>
      <w:r w:rsidRPr="00312285">
        <w:rPr>
          <w:rFonts w:ascii="Arial" w:hAnsi="Arial" w:cs="Arial"/>
          <w:b/>
          <w:bCs/>
          <w:sz w:val="20"/>
          <w:szCs w:val="20"/>
        </w:rPr>
        <w:t>CA Technologies (</w:t>
      </w:r>
      <w:r w:rsidRPr="00312285">
        <w:rPr>
          <w:rFonts w:ascii="Arial" w:hAnsi="Arial" w:cs="Arial"/>
          <w:bCs/>
          <w:sz w:val="20"/>
          <w:szCs w:val="20"/>
        </w:rPr>
        <w:t xml:space="preserve">formerly known as </w:t>
      </w:r>
      <w:r w:rsidRPr="00312285">
        <w:rPr>
          <w:rFonts w:ascii="Arial" w:hAnsi="Arial" w:cs="Arial"/>
          <w:b/>
          <w:bCs/>
          <w:sz w:val="20"/>
          <w:szCs w:val="20"/>
        </w:rPr>
        <w:t xml:space="preserve">Computer Associates India </w:t>
      </w:r>
      <w:proofErr w:type="spellStart"/>
      <w:r w:rsidRPr="00312285">
        <w:rPr>
          <w:rFonts w:ascii="Arial" w:hAnsi="Arial" w:cs="Arial"/>
          <w:b/>
          <w:bCs/>
          <w:sz w:val="20"/>
          <w:szCs w:val="20"/>
        </w:rPr>
        <w:t>Pvt</w:t>
      </w:r>
      <w:proofErr w:type="spellEnd"/>
      <w:r w:rsidRPr="00312285">
        <w:rPr>
          <w:rFonts w:ascii="Arial" w:hAnsi="Arial" w:cs="Arial"/>
          <w:b/>
          <w:bCs/>
          <w:sz w:val="20"/>
          <w:szCs w:val="20"/>
        </w:rPr>
        <w:t xml:space="preserve"> Ltd)</w:t>
      </w:r>
      <w:r w:rsidRPr="00312285">
        <w:rPr>
          <w:rFonts w:ascii="Arial" w:hAnsi="Arial" w:cs="Arial"/>
          <w:sz w:val="20"/>
          <w:szCs w:val="20"/>
        </w:rPr>
        <w:t xml:space="preserve">, Hyderabad – February 2004 to </w:t>
      </w:r>
      <w:r w:rsidR="00F3052A">
        <w:rPr>
          <w:rFonts w:ascii="Arial" w:hAnsi="Arial" w:cs="Arial"/>
          <w:sz w:val="20"/>
          <w:szCs w:val="20"/>
        </w:rPr>
        <w:t>July</w:t>
      </w:r>
      <w:bookmarkStart w:id="0" w:name="_GoBack"/>
      <w:bookmarkEnd w:id="0"/>
      <w:r w:rsidRPr="00312285">
        <w:rPr>
          <w:rFonts w:ascii="Arial" w:hAnsi="Arial" w:cs="Arial"/>
          <w:sz w:val="20"/>
          <w:szCs w:val="20"/>
        </w:rPr>
        <w:t xml:space="preserve"> 2005.</w:t>
      </w:r>
    </w:p>
    <w:p w:rsidR="009D3BEF" w:rsidRPr="00312285" w:rsidRDefault="009D3BEF" w:rsidP="009D3BEF">
      <w:pPr>
        <w:rPr>
          <w:rFonts w:ascii="Arial" w:hAnsi="Arial" w:cs="Arial"/>
          <w:b/>
          <w:bCs/>
          <w:sz w:val="20"/>
          <w:szCs w:val="20"/>
        </w:rPr>
      </w:pPr>
    </w:p>
    <w:p w:rsidR="009D3BEF" w:rsidRDefault="009D3BEF" w:rsidP="009D3BEF">
      <w:pPr>
        <w:rPr>
          <w:rFonts w:ascii="Arial" w:hAnsi="Arial" w:cs="Arial"/>
          <w:b/>
          <w:bCs/>
          <w:sz w:val="20"/>
          <w:szCs w:val="20"/>
        </w:rPr>
      </w:pPr>
    </w:p>
    <w:p w:rsidR="009D3BEF" w:rsidRDefault="009D3BEF" w:rsidP="009D3BEF">
      <w:pPr>
        <w:rPr>
          <w:rFonts w:ascii="Arial" w:hAnsi="Arial" w:cs="Arial"/>
          <w:b/>
          <w:bCs/>
          <w:sz w:val="20"/>
          <w:szCs w:val="20"/>
        </w:rPr>
      </w:pPr>
    </w:p>
    <w:p w:rsidR="009D3BEF" w:rsidRDefault="009D3BEF" w:rsidP="009D3BEF">
      <w:pPr>
        <w:rPr>
          <w:rFonts w:ascii="Arial" w:hAnsi="Arial" w:cs="Arial"/>
          <w:b/>
          <w:bCs/>
          <w:sz w:val="20"/>
          <w:szCs w:val="20"/>
        </w:rPr>
      </w:pPr>
      <w:r w:rsidRPr="00312285">
        <w:rPr>
          <w:rFonts w:ascii="Arial" w:hAnsi="Arial" w:cs="Arial"/>
          <w:b/>
          <w:bCs/>
          <w:sz w:val="20"/>
          <w:szCs w:val="20"/>
        </w:rPr>
        <w:t>Educational Profile:</w:t>
      </w:r>
    </w:p>
    <w:p w:rsidR="009D3BEF" w:rsidRPr="00312285" w:rsidRDefault="009D3BEF" w:rsidP="009D3BEF">
      <w:pPr>
        <w:rPr>
          <w:rFonts w:ascii="Arial" w:hAnsi="Arial" w:cs="Arial"/>
          <w:b/>
          <w:bCs/>
          <w:sz w:val="20"/>
          <w:szCs w:val="20"/>
        </w:rPr>
      </w:pPr>
    </w:p>
    <w:p w:rsidR="009D3BEF" w:rsidRPr="00312285" w:rsidRDefault="009D3BEF" w:rsidP="009D3BEF">
      <w:pPr>
        <w:numPr>
          <w:ilvl w:val="0"/>
          <w:numId w:val="3"/>
        </w:numPr>
        <w:rPr>
          <w:rFonts w:ascii="Arial" w:hAnsi="Arial" w:cs="Arial"/>
          <w:sz w:val="20"/>
          <w:szCs w:val="20"/>
        </w:rPr>
      </w:pPr>
      <w:r w:rsidRPr="00312285">
        <w:rPr>
          <w:rFonts w:ascii="Arial" w:hAnsi="Arial" w:cs="Arial"/>
          <w:b/>
          <w:sz w:val="20"/>
          <w:szCs w:val="20"/>
        </w:rPr>
        <w:t>M.C.A</w:t>
      </w:r>
      <w:r w:rsidRPr="00312285">
        <w:rPr>
          <w:rFonts w:ascii="Arial" w:hAnsi="Arial" w:cs="Arial"/>
          <w:sz w:val="20"/>
          <w:szCs w:val="20"/>
        </w:rPr>
        <w:t xml:space="preserve"> from University of Madras (1996-99)</w:t>
      </w:r>
    </w:p>
    <w:p w:rsidR="009D3BEF" w:rsidRPr="00312285" w:rsidRDefault="009D3BEF" w:rsidP="009D3BEF">
      <w:pPr>
        <w:numPr>
          <w:ilvl w:val="0"/>
          <w:numId w:val="3"/>
        </w:numPr>
        <w:rPr>
          <w:rFonts w:ascii="Arial" w:hAnsi="Arial" w:cs="Arial"/>
          <w:sz w:val="20"/>
          <w:szCs w:val="20"/>
        </w:rPr>
      </w:pPr>
      <w:r w:rsidRPr="00312285">
        <w:rPr>
          <w:rFonts w:ascii="Arial" w:hAnsi="Arial" w:cs="Arial"/>
          <w:b/>
          <w:sz w:val="20"/>
          <w:szCs w:val="20"/>
        </w:rPr>
        <w:t>B.Sc. (Electronics)</w:t>
      </w:r>
      <w:r w:rsidRPr="00312285">
        <w:rPr>
          <w:rFonts w:ascii="Arial" w:hAnsi="Arial" w:cs="Arial"/>
          <w:sz w:val="20"/>
          <w:szCs w:val="20"/>
        </w:rPr>
        <w:t xml:space="preserve"> from </w:t>
      </w:r>
      <w:proofErr w:type="spellStart"/>
      <w:r w:rsidRPr="00312285">
        <w:rPr>
          <w:rFonts w:ascii="Arial" w:hAnsi="Arial" w:cs="Arial"/>
          <w:sz w:val="20"/>
          <w:szCs w:val="20"/>
        </w:rPr>
        <w:t>Nagarjuna</w:t>
      </w:r>
      <w:proofErr w:type="spellEnd"/>
      <w:r w:rsidRPr="00312285">
        <w:rPr>
          <w:rFonts w:ascii="Arial" w:hAnsi="Arial" w:cs="Arial"/>
          <w:sz w:val="20"/>
          <w:szCs w:val="20"/>
        </w:rPr>
        <w:t xml:space="preserve"> University (1993-96)</w:t>
      </w:r>
    </w:p>
    <w:p w:rsidR="009D3BEF" w:rsidRPr="00312285" w:rsidRDefault="009D3BEF" w:rsidP="009D3BEF">
      <w:pPr>
        <w:pStyle w:val="Heading1"/>
        <w:rPr>
          <w:rFonts w:ascii="Arial" w:hAnsi="Arial" w:cs="Arial"/>
          <w:sz w:val="20"/>
          <w:szCs w:val="20"/>
        </w:rPr>
      </w:pPr>
    </w:p>
    <w:p w:rsidR="009D3BEF" w:rsidRDefault="009D3BEF" w:rsidP="009D3BEF">
      <w:pPr>
        <w:pStyle w:val="Heading1"/>
        <w:rPr>
          <w:rFonts w:ascii="Arial" w:hAnsi="Arial" w:cs="Arial"/>
          <w:sz w:val="20"/>
          <w:szCs w:val="20"/>
        </w:rPr>
      </w:pPr>
    </w:p>
    <w:p w:rsidR="009D3BEF" w:rsidRDefault="009D3BEF" w:rsidP="009D3BEF">
      <w:pPr>
        <w:pStyle w:val="Heading1"/>
        <w:rPr>
          <w:rFonts w:ascii="Arial" w:hAnsi="Arial" w:cs="Arial"/>
          <w:sz w:val="20"/>
          <w:szCs w:val="20"/>
        </w:rPr>
      </w:pPr>
    </w:p>
    <w:p w:rsidR="009D3BEF" w:rsidRDefault="009D3BEF" w:rsidP="009D3BEF">
      <w:pPr>
        <w:pStyle w:val="Heading1"/>
        <w:rPr>
          <w:rFonts w:ascii="Arial" w:hAnsi="Arial" w:cs="Arial"/>
          <w:sz w:val="20"/>
          <w:szCs w:val="20"/>
        </w:rPr>
      </w:pPr>
      <w:r w:rsidRPr="00312285">
        <w:rPr>
          <w:rFonts w:ascii="Arial" w:hAnsi="Arial" w:cs="Arial"/>
          <w:sz w:val="20"/>
          <w:szCs w:val="20"/>
        </w:rPr>
        <w:t>Technical Skills</w:t>
      </w:r>
      <w:r>
        <w:rPr>
          <w:rFonts w:ascii="Arial" w:hAnsi="Arial" w:cs="Arial"/>
          <w:sz w:val="20"/>
          <w:szCs w:val="20"/>
        </w:rPr>
        <w:t>:</w:t>
      </w:r>
    </w:p>
    <w:p w:rsidR="009D3BEF" w:rsidRPr="00945B26" w:rsidRDefault="009D3BEF" w:rsidP="009D3BEF"/>
    <w:p w:rsidR="009D3BEF" w:rsidRPr="00312285" w:rsidRDefault="009D3BEF" w:rsidP="009D3BEF">
      <w:pPr>
        <w:ind w:left="2160" w:hanging="2160"/>
        <w:rPr>
          <w:rFonts w:ascii="Arial" w:hAnsi="Arial" w:cs="Arial"/>
          <w:sz w:val="20"/>
          <w:szCs w:val="20"/>
        </w:rPr>
      </w:pPr>
      <w:r w:rsidRPr="00312285">
        <w:rPr>
          <w:rFonts w:ascii="Arial" w:hAnsi="Arial" w:cs="Arial"/>
          <w:sz w:val="20"/>
          <w:szCs w:val="20"/>
        </w:rPr>
        <w:t>Testing Tools</w:t>
      </w:r>
      <w:r w:rsidRPr="00312285">
        <w:rPr>
          <w:rFonts w:ascii="Arial" w:hAnsi="Arial" w:cs="Arial"/>
          <w:sz w:val="20"/>
          <w:szCs w:val="20"/>
        </w:rPr>
        <w:tab/>
        <w:t xml:space="preserve">:    </w:t>
      </w:r>
      <w:proofErr w:type="spellStart"/>
      <w:r w:rsidRPr="00312285">
        <w:rPr>
          <w:rFonts w:ascii="Arial" w:hAnsi="Arial" w:cs="Arial"/>
          <w:sz w:val="20"/>
          <w:szCs w:val="20"/>
        </w:rPr>
        <w:t>Sahi</w:t>
      </w:r>
      <w:proofErr w:type="spellEnd"/>
      <w:r w:rsidRPr="00312285">
        <w:rPr>
          <w:rFonts w:ascii="Arial" w:hAnsi="Arial" w:cs="Arial"/>
          <w:sz w:val="20"/>
          <w:szCs w:val="20"/>
        </w:rPr>
        <w:t xml:space="preserve">, Win Runner, </w:t>
      </w:r>
      <w:r w:rsidR="00B03D8E">
        <w:rPr>
          <w:rFonts w:ascii="Arial" w:hAnsi="Arial" w:cs="Arial"/>
          <w:sz w:val="20"/>
          <w:szCs w:val="20"/>
        </w:rPr>
        <w:t xml:space="preserve">Selenium, </w:t>
      </w:r>
      <w:proofErr w:type="spellStart"/>
      <w:r w:rsidR="00B03D8E">
        <w:rPr>
          <w:rFonts w:ascii="Arial" w:hAnsi="Arial" w:cs="Arial"/>
          <w:sz w:val="20"/>
          <w:szCs w:val="20"/>
        </w:rPr>
        <w:t>JMeter</w:t>
      </w:r>
      <w:proofErr w:type="spellEnd"/>
      <w:r w:rsidR="00B03D8E">
        <w:rPr>
          <w:rFonts w:ascii="Arial" w:hAnsi="Arial" w:cs="Arial"/>
          <w:sz w:val="20"/>
          <w:szCs w:val="20"/>
        </w:rPr>
        <w:t xml:space="preserve">, </w:t>
      </w:r>
      <w:r>
        <w:rPr>
          <w:rFonts w:ascii="Arial" w:hAnsi="Arial" w:cs="Arial"/>
          <w:sz w:val="20"/>
          <w:szCs w:val="20"/>
        </w:rPr>
        <w:t>Quality Center</w:t>
      </w:r>
    </w:p>
    <w:p w:rsidR="009D3BEF" w:rsidRPr="00312285" w:rsidRDefault="009D3BEF" w:rsidP="009D3BEF">
      <w:pPr>
        <w:rPr>
          <w:rFonts w:ascii="Arial" w:hAnsi="Arial" w:cs="Arial"/>
          <w:sz w:val="20"/>
          <w:szCs w:val="20"/>
        </w:rPr>
      </w:pPr>
      <w:r w:rsidRPr="00312285">
        <w:rPr>
          <w:rFonts w:ascii="Arial" w:hAnsi="Arial" w:cs="Arial"/>
          <w:sz w:val="20"/>
          <w:szCs w:val="20"/>
        </w:rPr>
        <w:t xml:space="preserve">Operating Systems </w:t>
      </w:r>
      <w:r w:rsidRPr="00312285">
        <w:rPr>
          <w:rFonts w:ascii="Arial" w:hAnsi="Arial" w:cs="Arial"/>
          <w:sz w:val="20"/>
          <w:szCs w:val="20"/>
        </w:rPr>
        <w:tab/>
      </w:r>
      <w:r>
        <w:rPr>
          <w:rFonts w:ascii="Arial" w:hAnsi="Arial" w:cs="Arial"/>
          <w:sz w:val="20"/>
          <w:szCs w:val="20"/>
        </w:rPr>
        <w:t>:    Linux, WINDOWS 2000 / XP</w:t>
      </w:r>
      <w:r w:rsidRPr="00312285">
        <w:rPr>
          <w:rFonts w:ascii="Arial" w:hAnsi="Arial" w:cs="Arial"/>
          <w:sz w:val="20"/>
          <w:szCs w:val="20"/>
        </w:rPr>
        <w:t xml:space="preserve"> /</w:t>
      </w:r>
      <w:r>
        <w:rPr>
          <w:rFonts w:ascii="Arial" w:hAnsi="Arial" w:cs="Arial"/>
          <w:sz w:val="20"/>
          <w:szCs w:val="20"/>
        </w:rPr>
        <w:t xml:space="preserve"> </w:t>
      </w:r>
      <w:r w:rsidRPr="00312285">
        <w:rPr>
          <w:rFonts w:ascii="Arial" w:hAnsi="Arial" w:cs="Arial"/>
          <w:sz w:val="20"/>
          <w:szCs w:val="20"/>
        </w:rPr>
        <w:t>Win 7</w:t>
      </w:r>
      <w:r>
        <w:rPr>
          <w:rFonts w:ascii="Arial" w:hAnsi="Arial" w:cs="Arial"/>
          <w:sz w:val="20"/>
          <w:szCs w:val="20"/>
        </w:rPr>
        <w:t xml:space="preserve"> </w:t>
      </w:r>
      <w:r w:rsidRPr="00312285">
        <w:rPr>
          <w:rFonts w:ascii="Arial" w:hAnsi="Arial" w:cs="Arial"/>
          <w:sz w:val="20"/>
          <w:szCs w:val="20"/>
        </w:rPr>
        <w:t>/ Win8.1.</w:t>
      </w:r>
    </w:p>
    <w:p w:rsidR="009D3BEF" w:rsidRPr="00312285" w:rsidRDefault="009D3BEF" w:rsidP="009D3BEF">
      <w:pPr>
        <w:rPr>
          <w:rFonts w:ascii="Arial" w:hAnsi="Arial" w:cs="Arial"/>
          <w:sz w:val="20"/>
          <w:szCs w:val="20"/>
        </w:rPr>
      </w:pPr>
      <w:r w:rsidRPr="00312285">
        <w:rPr>
          <w:rFonts w:ascii="Arial" w:hAnsi="Arial" w:cs="Arial"/>
          <w:sz w:val="20"/>
          <w:szCs w:val="20"/>
        </w:rPr>
        <w:t>Languages</w:t>
      </w:r>
      <w:r w:rsidRPr="00312285">
        <w:rPr>
          <w:rFonts w:ascii="Arial" w:hAnsi="Arial" w:cs="Arial"/>
          <w:sz w:val="20"/>
          <w:szCs w:val="20"/>
        </w:rPr>
        <w:tab/>
      </w:r>
      <w:r w:rsidRPr="00312285">
        <w:rPr>
          <w:rFonts w:ascii="Arial" w:hAnsi="Arial" w:cs="Arial"/>
          <w:sz w:val="20"/>
          <w:szCs w:val="20"/>
        </w:rPr>
        <w:tab/>
        <w:t>:    C, Java2.0</w:t>
      </w:r>
      <w:r>
        <w:rPr>
          <w:rFonts w:ascii="Arial" w:hAnsi="Arial" w:cs="Arial"/>
          <w:sz w:val="20"/>
          <w:szCs w:val="20"/>
        </w:rPr>
        <w:t>,</w:t>
      </w:r>
      <w:r w:rsidRPr="00312285">
        <w:rPr>
          <w:rFonts w:ascii="Arial" w:hAnsi="Arial" w:cs="Arial"/>
          <w:sz w:val="20"/>
          <w:szCs w:val="20"/>
        </w:rPr>
        <w:t xml:space="preserve"> </w:t>
      </w:r>
      <w:r>
        <w:rPr>
          <w:rFonts w:ascii="Arial" w:hAnsi="Arial" w:cs="Arial"/>
          <w:sz w:val="20"/>
          <w:szCs w:val="20"/>
        </w:rPr>
        <w:t>Java Script, VBScript, HTML</w:t>
      </w:r>
      <w:r w:rsidRPr="00312285">
        <w:rPr>
          <w:rFonts w:ascii="Arial" w:hAnsi="Arial" w:cs="Arial"/>
          <w:sz w:val="20"/>
          <w:szCs w:val="20"/>
        </w:rPr>
        <w:t>.</w:t>
      </w:r>
    </w:p>
    <w:p w:rsidR="009D3BEF" w:rsidRPr="00312285" w:rsidRDefault="009D3BEF" w:rsidP="009D3BEF">
      <w:pPr>
        <w:rPr>
          <w:rFonts w:ascii="Arial" w:hAnsi="Arial" w:cs="Arial"/>
          <w:sz w:val="20"/>
          <w:szCs w:val="20"/>
        </w:rPr>
      </w:pPr>
      <w:r w:rsidRPr="00312285">
        <w:rPr>
          <w:rFonts w:ascii="Arial" w:hAnsi="Arial" w:cs="Arial"/>
          <w:sz w:val="20"/>
          <w:szCs w:val="20"/>
        </w:rPr>
        <w:t>Front-end Tools</w:t>
      </w:r>
      <w:r>
        <w:rPr>
          <w:rFonts w:ascii="Arial" w:hAnsi="Arial" w:cs="Arial"/>
          <w:sz w:val="20"/>
          <w:szCs w:val="20"/>
        </w:rPr>
        <w:tab/>
      </w:r>
      <w:r w:rsidRPr="00312285">
        <w:rPr>
          <w:rFonts w:ascii="Arial" w:hAnsi="Arial" w:cs="Arial"/>
          <w:sz w:val="20"/>
          <w:szCs w:val="20"/>
        </w:rPr>
        <w:tab/>
        <w:t>:    Visual Basic 6.0.</w:t>
      </w:r>
    </w:p>
    <w:p w:rsidR="009D3BEF" w:rsidRPr="00312285" w:rsidRDefault="009D3BEF" w:rsidP="009D3BEF">
      <w:pPr>
        <w:rPr>
          <w:rFonts w:ascii="Arial" w:hAnsi="Arial" w:cs="Arial"/>
          <w:sz w:val="20"/>
          <w:szCs w:val="20"/>
        </w:rPr>
      </w:pPr>
      <w:r w:rsidRPr="00312285">
        <w:rPr>
          <w:rFonts w:ascii="Arial" w:hAnsi="Arial" w:cs="Arial"/>
          <w:sz w:val="20"/>
          <w:szCs w:val="20"/>
        </w:rPr>
        <w:t>RDBMS</w:t>
      </w:r>
      <w:r w:rsidRPr="00312285">
        <w:rPr>
          <w:rFonts w:ascii="Arial" w:hAnsi="Arial" w:cs="Arial"/>
          <w:sz w:val="20"/>
          <w:szCs w:val="20"/>
        </w:rPr>
        <w:tab/>
      </w:r>
      <w:r w:rsidRPr="00312285">
        <w:rPr>
          <w:rFonts w:ascii="Arial" w:hAnsi="Arial" w:cs="Arial"/>
          <w:sz w:val="20"/>
          <w:szCs w:val="20"/>
        </w:rPr>
        <w:tab/>
        <w:t>:    ORACLE 9i, MS-SQL Server 2005.</w:t>
      </w:r>
    </w:p>
    <w:p w:rsidR="009D3BEF" w:rsidRPr="00312285" w:rsidRDefault="009D3BEF" w:rsidP="009D3BEF">
      <w:pPr>
        <w:pStyle w:val="PlainText"/>
        <w:rPr>
          <w:rFonts w:ascii="Arial" w:hAnsi="Arial" w:cs="Arial"/>
          <w:b/>
          <w:sz w:val="20"/>
          <w:szCs w:val="20"/>
        </w:rPr>
      </w:pPr>
    </w:p>
    <w:p w:rsidR="009D3BEF" w:rsidRDefault="009D3BEF" w:rsidP="009D3BEF">
      <w:pPr>
        <w:pStyle w:val="PlainText"/>
        <w:ind w:left="360"/>
        <w:rPr>
          <w:rFonts w:ascii="Arial" w:hAnsi="Arial" w:cs="Arial"/>
          <w:sz w:val="20"/>
          <w:szCs w:val="20"/>
        </w:rPr>
      </w:pPr>
    </w:p>
    <w:p w:rsidR="009D3BEF" w:rsidRPr="00003124" w:rsidRDefault="009D3BEF" w:rsidP="009D3BEF">
      <w:pPr>
        <w:pStyle w:val="PlainText"/>
        <w:rPr>
          <w:rFonts w:ascii="Arial" w:eastAsia="Times New Roman" w:hAnsi="Arial" w:cs="Arial"/>
          <w:b/>
          <w:sz w:val="20"/>
          <w:szCs w:val="20"/>
          <w:lang w:eastAsia="ar-SA"/>
        </w:rPr>
      </w:pPr>
      <w:r w:rsidRPr="00003124">
        <w:rPr>
          <w:rFonts w:ascii="Arial" w:eastAsia="Times New Roman" w:hAnsi="Arial" w:cs="Arial"/>
          <w:b/>
          <w:sz w:val="20"/>
          <w:szCs w:val="20"/>
          <w:lang w:eastAsia="ar-SA"/>
        </w:rPr>
        <w:t>Awards &amp; Achievements:</w:t>
      </w:r>
    </w:p>
    <w:p w:rsidR="009D3BEF" w:rsidRDefault="009D3BEF" w:rsidP="009D3BEF">
      <w:pPr>
        <w:pStyle w:val="PlainText"/>
        <w:ind w:left="360"/>
        <w:rPr>
          <w:rFonts w:ascii="Arial" w:hAnsi="Arial" w:cs="Arial"/>
          <w:sz w:val="20"/>
          <w:szCs w:val="20"/>
        </w:rPr>
      </w:pPr>
    </w:p>
    <w:p w:rsidR="009D3BEF" w:rsidRPr="00DB6965" w:rsidRDefault="009D3BEF" w:rsidP="009D3BEF">
      <w:pPr>
        <w:pStyle w:val="PlainText"/>
        <w:numPr>
          <w:ilvl w:val="0"/>
          <w:numId w:val="4"/>
        </w:numPr>
        <w:rPr>
          <w:rFonts w:ascii="Arial" w:hAnsi="Arial" w:cs="Arial"/>
          <w:sz w:val="20"/>
          <w:szCs w:val="20"/>
        </w:rPr>
      </w:pPr>
      <w:r w:rsidRPr="00312285">
        <w:rPr>
          <w:rFonts w:ascii="Arial" w:hAnsi="Arial" w:cs="Arial"/>
          <w:sz w:val="20"/>
          <w:szCs w:val="20"/>
        </w:rPr>
        <w:t>Received “</w:t>
      </w:r>
      <w:r w:rsidRPr="00312285">
        <w:rPr>
          <w:rFonts w:ascii="Arial" w:hAnsi="Arial" w:cs="Arial"/>
          <w:b/>
          <w:sz w:val="20"/>
          <w:szCs w:val="20"/>
        </w:rPr>
        <w:t>Star Performer</w:t>
      </w:r>
      <w:r w:rsidRPr="00312285">
        <w:rPr>
          <w:rFonts w:ascii="Arial" w:hAnsi="Arial" w:cs="Arial"/>
          <w:sz w:val="20"/>
          <w:szCs w:val="20"/>
        </w:rPr>
        <w:t xml:space="preserve">” award for </w:t>
      </w:r>
      <w:r w:rsidRPr="00312285">
        <w:rPr>
          <w:rFonts w:ascii="Arial" w:hAnsi="Arial" w:cs="Arial"/>
          <w:b/>
          <w:sz w:val="20"/>
          <w:szCs w:val="20"/>
        </w:rPr>
        <w:t xml:space="preserve">two consecutive ‘Quarters’ </w:t>
      </w:r>
      <w:r w:rsidRPr="00312285">
        <w:rPr>
          <w:rFonts w:ascii="Arial" w:hAnsi="Arial" w:cs="Arial"/>
          <w:sz w:val="20"/>
          <w:szCs w:val="20"/>
        </w:rPr>
        <w:t xml:space="preserve">at </w:t>
      </w:r>
      <w:r w:rsidRPr="00312285">
        <w:rPr>
          <w:rFonts w:ascii="Arial" w:hAnsi="Arial" w:cs="Arial"/>
          <w:b/>
          <w:sz w:val="20"/>
          <w:szCs w:val="20"/>
        </w:rPr>
        <w:t>CA</w:t>
      </w:r>
    </w:p>
    <w:p w:rsidR="009D3BEF" w:rsidRPr="00312285" w:rsidRDefault="009D3BEF" w:rsidP="009D3BEF">
      <w:pPr>
        <w:pStyle w:val="PlainText"/>
        <w:numPr>
          <w:ilvl w:val="0"/>
          <w:numId w:val="4"/>
        </w:numPr>
        <w:rPr>
          <w:rFonts w:ascii="Arial" w:hAnsi="Arial" w:cs="Arial"/>
          <w:sz w:val="20"/>
          <w:szCs w:val="20"/>
        </w:rPr>
      </w:pPr>
      <w:r w:rsidRPr="00DB6965">
        <w:rPr>
          <w:rFonts w:ascii="Arial" w:hAnsi="Arial" w:cs="Arial"/>
          <w:sz w:val="20"/>
          <w:szCs w:val="20"/>
        </w:rPr>
        <w:t>Nominated for</w:t>
      </w:r>
      <w:r>
        <w:rPr>
          <w:rFonts w:ascii="Arial" w:hAnsi="Arial" w:cs="Arial"/>
          <w:b/>
          <w:sz w:val="20"/>
          <w:szCs w:val="20"/>
        </w:rPr>
        <w:t xml:space="preserve"> ‘best performer’ </w:t>
      </w:r>
      <w:r w:rsidRPr="00DB6965">
        <w:rPr>
          <w:rFonts w:ascii="Arial" w:hAnsi="Arial" w:cs="Arial"/>
          <w:sz w:val="20"/>
          <w:szCs w:val="20"/>
        </w:rPr>
        <w:t>award at</w:t>
      </w:r>
      <w:r>
        <w:rPr>
          <w:rFonts w:ascii="Arial" w:hAnsi="Arial" w:cs="Arial"/>
          <w:b/>
          <w:sz w:val="20"/>
          <w:szCs w:val="20"/>
        </w:rPr>
        <w:t xml:space="preserve"> Sony.</w:t>
      </w:r>
    </w:p>
    <w:p w:rsidR="009D3BEF" w:rsidRDefault="009D3BEF" w:rsidP="009D3BEF">
      <w:pPr>
        <w:pStyle w:val="Heading1"/>
        <w:rPr>
          <w:rFonts w:ascii="Arial" w:hAnsi="Arial" w:cs="Arial"/>
          <w:sz w:val="20"/>
          <w:szCs w:val="20"/>
        </w:rPr>
      </w:pPr>
    </w:p>
    <w:p w:rsidR="009D3BEF" w:rsidRDefault="009D3BEF" w:rsidP="009D3BEF">
      <w:pPr>
        <w:pStyle w:val="PlainText"/>
        <w:rPr>
          <w:rFonts w:ascii="Arial" w:hAnsi="Arial" w:cs="Arial"/>
          <w:b/>
          <w:sz w:val="20"/>
          <w:szCs w:val="20"/>
        </w:rPr>
      </w:pPr>
      <w:r>
        <w:rPr>
          <w:rFonts w:ascii="Arial" w:hAnsi="Arial" w:cs="Arial"/>
          <w:b/>
          <w:sz w:val="20"/>
          <w:szCs w:val="20"/>
        </w:rPr>
        <w:br w:type="page"/>
      </w:r>
    </w:p>
    <w:p w:rsidR="009D3BEF" w:rsidRDefault="009D3BEF" w:rsidP="009D3BEF">
      <w:pPr>
        <w:pStyle w:val="PlainText"/>
        <w:rPr>
          <w:rFonts w:ascii="Arial" w:hAnsi="Arial" w:cs="Arial"/>
          <w:b/>
          <w:sz w:val="20"/>
          <w:szCs w:val="20"/>
        </w:rPr>
      </w:pPr>
      <w:r w:rsidRPr="00312285">
        <w:rPr>
          <w:rFonts w:ascii="Arial" w:hAnsi="Arial" w:cs="Arial"/>
          <w:b/>
          <w:sz w:val="20"/>
          <w:szCs w:val="20"/>
        </w:rPr>
        <w:lastRenderedPageBreak/>
        <w:t>Projects Handled</w:t>
      </w:r>
    </w:p>
    <w:p w:rsidR="009D3BEF" w:rsidRPr="00312285" w:rsidRDefault="009D3BEF" w:rsidP="009D3BEF">
      <w:pPr>
        <w:pStyle w:val="PlainText"/>
        <w:rPr>
          <w:rFonts w:ascii="Arial" w:hAnsi="Arial" w:cs="Arial"/>
          <w:b/>
          <w:sz w:val="20"/>
          <w:szCs w:val="20"/>
        </w:rPr>
      </w:pP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#1</w:t>
      </w:r>
      <w:r>
        <w:rPr>
          <w:rFonts w:ascii="Arial" w:hAnsi="Arial" w:cs="Arial"/>
          <w:b/>
          <w:sz w:val="20"/>
          <w:szCs w:val="20"/>
        </w:rPr>
        <w:t xml:space="preserve"> </w:t>
      </w:r>
      <w:r w:rsidRPr="00312285">
        <w:rPr>
          <w:rFonts w:ascii="Arial" w:hAnsi="Arial" w:cs="Arial"/>
          <w:b/>
          <w:sz w:val="20"/>
          <w:szCs w:val="20"/>
        </w:rPr>
        <w:t>Project Title</w:t>
      </w:r>
      <w:r>
        <w:rPr>
          <w:rFonts w:ascii="Arial" w:hAnsi="Arial" w:cs="Arial"/>
          <w:b/>
          <w:sz w:val="20"/>
          <w:szCs w:val="20"/>
        </w:rPr>
        <w:t xml:space="preserve">    </w:t>
      </w:r>
      <w:r w:rsidRPr="00312285">
        <w:rPr>
          <w:rFonts w:ascii="Arial" w:hAnsi="Arial" w:cs="Arial"/>
          <w:b/>
          <w:sz w:val="20"/>
          <w:szCs w:val="20"/>
        </w:rPr>
        <w:t xml:space="preserve">:  Sustenance QA Lead - McAfee Family Protection </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Client</w:t>
      </w:r>
      <w:r w:rsidRPr="00312285">
        <w:rPr>
          <w:rFonts w:ascii="Arial" w:hAnsi="Arial" w:cs="Arial"/>
          <w:sz w:val="20"/>
          <w:szCs w:val="20"/>
        </w:rPr>
        <w:tab/>
      </w:r>
      <w:r w:rsidRPr="00312285">
        <w:rPr>
          <w:rFonts w:ascii="Arial" w:hAnsi="Arial" w:cs="Arial"/>
          <w:sz w:val="20"/>
          <w:szCs w:val="20"/>
        </w:rPr>
        <w:tab/>
        <w:t xml:space="preserve">    :  McAfee Software India </w:t>
      </w:r>
      <w:proofErr w:type="spellStart"/>
      <w:r w:rsidRPr="00312285">
        <w:rPr>
          <w:rFonts w:ascii="Arial" w:hAnsi="Arial" w:cs="Arial"/>
          <w:sz w:val="20"/>
          <w:szCs w:val="20"/>
        </w:rPr>
        <w:t>Pvt</w:t>
      </w:r>
      <w:proofErr w:type="spellEnd"/>
      <w:r w:rsidRPr="00312285">
        <w:rPr>
          <w:rFonts w:ascii="Arial" w:hAnsi="Arial" w:cs="Arial"/>
          <w:sz w:val="20"/>
          <w:szCs w:val="20"/>
        </w:rPr>
        <w:t xml:space="preserve"> Ltd, Bangalore.</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Technologies</w:t>
      </w:r>
      <w:r w:rsidRPr="00312285">
        <w:rPr>
          <w:rFonts w:ascii="Arial" w:hAnsi="Arial" w:cs="Arial"/>
          <w:sz w:val="20"/>
          <w:szCs w:val="20"/>
        </w:rPr>
        <w:tab/>
        <w:t xml:space="preserve">    :  JAVA/C/C++/PHP/MS-SQL Server 2008, JavaScript</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 xml:space="preserve">Target Platforms </w:t>
      </w:r>
      <w:r>
        <w:rPr>
          <w:rFonts w:ascii="Arial" w:hAnsi="Arial" w:cs="Arial"/>
          <w:sz w:val="20"/>
          <w:szCs w:val="20"/>
        </w:rPr>
        <w:t xml:space="preserve">  </w:t>
      </w:r>
      <w:r w:rsidRPr="00312285">
        <w:rPr>
          <w:rFonts w:ascii="Arial" w:hAnsi="Arial" w:cs="Arial"/>
          <w:sz w:val="20"/>
          <w:szCs w:val="20"/>
        </w:rPr>
        <w:t xml:space="preserve">:  </w:t>
      </w:r>
      <w:r w:rsidRPr="009A0CD9">
        <w:rPr>
          <w:rFonts w:ascii="Arial" w:hAnsi="Arial" w:cs="Arial"/>
          <w:sz w:val="20"/>
          <w:szCs w:val="20"/>
        </w:rPr>
        <w:t xml:space="preserve">Windows XP SP3/Vista/7/8/8.1, MAC (Maverick’s/Mountain LION/LION) and Android platforms </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Role</w:t>
      </w:r>
      <w:r w:rsidRPr="00312285">
        <w:rPr>
          <w:rFonts w:ascii="Arial" w:hAnsi="Arial" w:cs="Arial"/>
          <w:sz w:val="20"/>
          <w:szCs w:val="20"/>
        </w:rPr>
        <w:tab/>
      </w:r>
      <w:r w:rsidRPr="00312285">
        <w:rPr>
          <w:rFonts w:ascii="Arial" w:hAnsi="Arial" w:cs="Arial"/>
          <w:sz w:val="20"/>
          <w:szCs w:val="20"/>
        </w:rPr>
        <w:tab/>
        <w:t xml:space="preserve">    :  Sustenance QA Lead</w:t>
      </w:r>
    </w:p>
    <w:p w:rsidR="009D3BEF" w:rsidRPr="00312285" w:rsidRDefault="009D3BEF" w:rsidP="009D3BEF">
      <w:pPr>
        <w:pStyle w:val="PlainText"/>
        <w:rPr>
          <w:rFonts w:ascii="Arial" w:hAnsi="Arial" w:cs="Arial"/>
          <w:sz w:val="20"/>
          <w:szCs w:val="20"/>
        </w:rPr>
      </w:pPr>
      <w:r>
        <w:rPr>
          <w:rFonts w:ascii="Arial" w:hAnsi="Arial" w:cs="Arial"/>
          <w:sz w:val="20"/>
          <w:szCs w:val="20"/>
        </w:rPr>
        <w:t>Duration</w:t>
      </w:r>
      <w:r>
        <w:rPr>
          <w:rFonts w:ascii="Arial" w:hAnsi="Arial" w:cs="Arial"/>
          <w:sz w:val="20"/>
          <w:szCs w:val="20"/>
        </w:rPr>
        <w:tab/>
        <w:t xml:space="preserve">    :  From Octo</w:t>
      </w:r>
      <w:r w:rsidRPr="00312285">
        <w:rPr>
          <w:rFonts w:ascii="Arial" w:hAnsi="Arial" w:cs="Arial"/>
          <w:sz w:val="20"/>
          <w:szCs w:val="20"/>
        </w:rPr>
        <w:t>ber 2013 to till date</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 xml:space="preserve">Testing </w:t>
      </w:r>
      <w:proofErr w:type="gramStart"/>
      <w:r w:rsidRPr="00312285">
        <w:rPr>
          <w:rFonts w:ascii="Arial" w:hAnsi="Arial" w:cs="Arial"/>
          <w:sz w:val="20"/>
          <w:szCs w:val="20"/>
        </w:rPr>
        <w:t>Approach</w:t>
      </w:r>
      <w:r>
        <w:rPr>
          <w:rFonts w:ascii="Arial" w:hAnsi="Arial" w:cs="Arial"/>
          <w:sz w:val="20"/>
          <w:szCs w:val="20"/>
        </w:rPr>
        <w:t xml:space="preserve">  </w:t>
      </w:r>
      <w:r w:rsidRPr="00312285">
        <w:rPr>
          <w:rFonts w:ascii="Arial" w:hAnsi="Arial" w:cs="Arial"/>
          <w:sz w:val="20"/>
          <w:szCs w:val="20"/>
        </w:rPr>
        <w:t>:</w:t>
      </w:r>
      <w:proofErr w:type="gramEnd"/>
      <w:r>
        <w:rPr>
          <w:rFonts w:ascii="Arial" w:hAnsi="Arial" w:cs="Arial"/>
          <w:sz w:val="20"/>
          <w:szCs w:val="20"/>
        </w:rPr>
        <w:t xml:space="preserve">  </w:t>
      </w:r>
      <w:r w:rsidRPr="00312285">
        <w:rPr>
          <w:rFonts w:ascii="Arial" w:hAnsi="Arial" w:cs="Arial"/>
          <w:sz w:val="20"/>
          <w:szCs w:val="20"/>
        </w:rPr>
        <w:t>Manual testing</w:t>
      </w:r>
      <w:r w:rsidR="00B96345">
        <w:rPr>
          <w:rFonts w:ascii="Arial" w:hAnsi="Arial" w:cs="Arial"/>
          <w:sz w:val="20"/>
          <w:szCs w:val="20"/>
        </w:rPr>
        <w:t xml:space="preserve"> / Automation using Selenium.</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Description:</w:t>
      </w:r>
    </w:p>
    <w:p w:rsidR="009D3BEF" w:rsidRPr="00312285" w:rsidRDefault="009D3BEF" w:rsidP="009D3BEF">
      <w:pPr>
        <w:pStyle w:val="NormalWeb"/>
        <w:shd w:val="clear" w:color="auto" w:fill="FFFFFF"/>
        <w:spacing w:before="0" w:after="0" w:line="240" w:lineRule="auto"/>
        <w:ind w:firstLine="360"/>
        <w:textAlignment w:val="baseline"/>
        <w:rPr>
          <w:rFonts w:ascii="Arial" w:hAnsi="Arial" w:cs="Arial"/>
          <w:sz w:val="20"/>
          <w:szCs w:val="20"/>
        </w:rPr>
      </w:pPr>
      <w:r w:rsidRPr="00312285">
        <w:rPr>
          <w:rFonts w:ascii="Arial" w:eastAsia="Calibri" w:hAnsi="Arial" w:cs="Arial"/>
          <w:color w:val="auto"/>
          <w:sz w:val="20"/>
          <w:szCs w:val="20"/>
          <w:lang w:eastAsia="en-US"/>
        </w:rPr>
        <w:t xml:space="preserve">McAfee </w:t>
      </w:r>
      <w:r w:rsidRPr="00312285">
        <w:rPr>
          <w:rFonts w:ascii="Arial" w:hAnsi="Arial" w:cs="Arial"/>
          <w:sz w:val="20"/>
          <w:szCs w:val="20"/>
        </w:rPr>
        <w:t>Family Protection (MFP)</w:t>
      </w:r>
      <w:r w:rsidRPr="00312285">
        <w:rPr>
          <w:rFonts w:ascii="Arial" w:hAnsi="Arial" w:cs="Arial"/>
          <w:b/>
          <w:sz w:val="20"/>
          <w:szCs w:val="20"/>
        </w:rPr>
        <w:t xml:space="preserve"> </w:t>
      </w:r>
      <w:r w:rsidRPr="00312285">
        <w:rPr>
          <w:rFonts w:ascii="Arial" w:hAnsi="Arial" w:cs="Arial"/>
          <w:sz w:val="20"/>
          <w:szCs w:val="20"/>
        </w:rPr>
        <w:t>is parental control software. The major features of the MFP are as listed below:</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b/>
          <w:sz w:val="20"/>
          <w:szCs w:val="20"/>
        </w:rPr>
        <w:t>Content Controls</w:t>
      </w:r>
      <w:r w:rsidRPr="00312285">
        <w:rPr>
          <w:rFonts w:ascii="Arial" w:hAnsi="Arial" w:cs="Arial"/>
          <w:sz w:val="20"/>
          <w:szCs w:val="20"/>
        </w:rPr>
        <w:t> – Flexible content control allows you to block inappropriate content including web sites, videos, and music</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b/>
          <w:sz w:val="20"/>
          <w:szCs w:val="20"/>
        </w:rPr>
        <w:t>Monitoring</w:t>
      </w:r>
      <w:r w:rsidRPr="00312285">
        <w:rPr>
          <w:rFonts w:ascii="Arial" w:hAnsi="Arial" w:cs="Arial"/>
          <w:sz w:val="20"/>
          <w:szCs w:val="20"/>
        </w:rPr>
        <w:t> – Monitor your child’s online interactions to make sure no one is harassing your child, and that your child is not posting sensitive information online.</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b/>
          <w:sz w:val="20"/>
          <w:szCs w:val="20"/>
        </w:rPr>
        <w:t>Reporting</w:t>
      </w:r>
      <w:r w:rsidRPr="00312285">
        <w:rPr>
          <w:rFonts w:ascii="Arial" w:hAnsi="Arial" w:cs="Arial"/>
          <w:sz w:val="20"/>
          <w:szCs w:val="20"/>
        </w:rPr>
        <w:t> – Comprehensive, easy-to-read reports give you important information about your child’s online life, including top web sites, search terms, and Facebook postings.</w:t>
      </w:r>
    </w:p>
    <w:p w:rsidR="009D3BEF" w:rsidRPr="00312285" w:rsidRDefault="009D3BEF" w:rsidP="009D3BEF">
      <w:pPr>
        <w:pStyle w:val="NormalWeb"/>
        <w:shd w:val="clear" w:color="auto" w:fill="FFFFFF"/>
        <w:spacing w:before="0" w:after="0" w:line="207" w:lineRule="atLeast"/>
        <w:textAlignment w:val="baseline"/>
        <w:rPr>
          <w:rFonts w:ascii="Arial" w:hAnsi="Arial" w:cs="Arial"/>
          <w:b/>
          <w:sz w:val="20"/>
          <w:szCs w:val="20"/>
        </w:rPr>
      </w:pPr>
      <w:r w:rsidRPr="00312285">
        <w:rPr>
          <w:rFonts w:ascii="Arial" w:hAnsi="Arial" w:cs="Arial"/>
          <w:b/>
          <w:sz w:val="20"/>
          <w:szCs w:val="20"/>
        </w:rPr>
        <w:t>Responsibilities:</w:t>
      </w:r>
    </w:p>
    <w:p w:rsidR="00AB008B" w:rsidRPr="00B54B76" w:rsidRDefault="00AB008B" w:rsidP="00AB008B">
      <w:pPr>
        <w:pStyle w:val="PlainText"/>
        <w:numPr>
          <w:ilvl w:val="0"/>
          <w:numId w:val="7"/>
        </w:numPr>
        <w:rPr>
          <w:rFonts w:ascii="Arial" w:hAnsi="Arial" w:cs="Arial"/>
          <w:sz w:val="20"/>
          <w:szCs w:val="20"/>
        </w:rPr>
      </w:pPr>
      <w:r w:rsidRPr="00B54B76">
        <w:rPr>
          <w:rFonts w:ascii="Arial" w:hAnsi="Arial" w:cs="Arial"/>
          <w:sz w:val="20"/>
          <w:szCs w:val="20"/>
        </w:rPr>
        <w:t xml:space="preserve">Led </w:t>
      </w:r>
      <w:r>
        <w:rPr>
          <w:rFonts w:ascii="Arial" w:hAnsi="Arial" w:cs="Arial"/>
          <w:sz w:val="20"/>
          <w:szCs w:val="20"/>
        </w:rPr>
        <w:t>&amp;</w:t>
      </w:r>
      <w:r w:rsidRPr="00B54B76">
        <w:rPr>
          <w:rFonts w:ascii="Arial" w:hAnsi="Arial" w:cs="Arial"/>
          <w:sz w:val="20"/>
          <w:szCs w:val="20"/>
        </w:rPr>
        <w:t xml:space="preserve"> Manage a team of 10 plus developers and testers</w:t>
      </w:r>
      <w:r>
        <w:rPr>
          <w:rFonts w:ascii="Arial" w:hAnsi="Arial" w:cs="Arial"/>
          <w:sz w:val="20"/>
          <w:szCs w:val="20"/>
        </w:rPr>
        <w:t xml:space="preserve"> </w:t>
      </w:r>
    </w:p>
    <w:p w:rsidR="00AB008B" w:rsidRPr="00B54B76" w:rsidRDefault="00AB008B" w:rsidP="00AB008B">
      <w:pPr>
        <w:pStyle w:val="PlainText"/>
        <w:numPr>
          <w:ilvl w:val="0"/>
          <w:numId w:val="7"/>
        </w:numPr>
        <w:rPr>
          <w:rFonts w:ascii="Arial" w:hAnsi="Arial" w:cs="Arial"/>
          <w:sz w:val="20"/>
          <w:szCs w:val="20"/>
        </w:rPr>
      </w:pPr>
      <w:r w:rsidRPr="00B54B76">
        <w:rPr>
          <w:rFonts w:ascii="Arial" w:hAnsi="Arial" w:cs="Arial"/>
          <w:sz w:val="20"/>
          <w:szCs w:val="20"/>
        </w:rPr>
        <w:t>Led the team technically on Mac OS X</w:t>
      </w:r>
      <w:r>
        <w:rPr>
          <w:rFonts w:ascii="Arial" w:hAnsi="Arial" w:cs="Arial"/>
          <w:sz w:val="20"/>
          <w:szCs w:val="20"/>
        </w:rPr>
        <w:t xml:space="preserve"> &amp;</w:t>
      </w:r>
      <w:r w:rsidRPr="00B54B76">
        <w:rPr>
          <w:rFonts w:ascii="Arial" w:hAnsi="Arial" w:cs="Arial"/>
          <w:sz w:val="20"/>
          <w:szCs w:val="20"/>
        </w:rPr>
        <w:t xml:space="preserve"> Windows </w:t>
      </w:r>
      <w:r>
        <w:rPr>
          <w:rFonts w:ascii="Arial" w:hAnsi="Arial" w:cs="Arial"/>
          <w:sz w:val="20"/>
          <w:szCs w:val="20"/>
        </w:rPr>
        <w:t>testing.</w:t>
      </w:r>
    </w:p>
    <w:p w:rsidR="00AB008B" w:rsidRPr="00B54B76" w:rsidRDefault="00AB008B" w:rsidP="00AB008B">
      <w:pPr>
        <w:pStyle w:val="PlainText"/>
        <w:numPr>
          <w:ilvl w:val="0"/>
          <w:numId w:val="7"/>
        </w:numPr>
        <w:rPr>
          <w:rFonts w:ascii="Arial" w:hAnsi="Arial" w:cs="Arial"/>
          <w:sz w:val="20"/>
          <w:szCs w:val="20"/>
        </w:rPr>
      </w:pPr>
      <w:r>
        <w:rPr>
          <w:rFonts w:ascii="Arial" w:hAnsi="Arial" w:cs="Arial"/>
          <w:sz w:val="20"/>
          <w:szCs w:val="20"/>
        </w:rPr>
        <w:t xml:space="preserve">Manage </w:t>
      </w:r>
      <w:r w:rsidR="007D17FF">
        <w:rPr>
          <w:rFonts w:ascii="Arial" w:hAnsi="Arial" w:cs="Arial"/>
          <w:sz w:val="20"/>
          <w:szCs w:val="20"/>
        </w:rPr>
        <w:t>&amp;</w:t>
      </w:r>
      <w:r>
        <w:rPr>
          <w:rFonts w:ascii="Arial" w:hAnsi="Arial" w:cs="Arial"/>
          <w:sz w:val="20"/>
          <w:szCs w:val="20"/>
        </w:rPr>
        <w:t xml:space="preserve"> handle customer interactions</w:t>
      </w:r>
      <w:r w:rsidR="00091B95">
        <w:rPr>
          <w:rFonts w:ascii="Arial" w:hAnsi="Arial" w:cs="Arial"/>
          <w:sz w:val="20"/>
          <w:szCs w:val="20"/>
        </w:rPr>
        <w:t xml:space="preserve"> and led daily stand up meetings</w:t>
      </w:r>
      <w:r>
        <w:rPr>
          <w:rFonts w:ascii="Arial" w:hAnsi="Arial" w:cs="Arial"/>
          <w:sz w:val="20"/>
          <w:szCs w:val="20"/>
        </w:rPr>
        <w:t>.</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Develop test plan / test strategy / effort estimation using functional point approach, review of QA review documents etc…</w:t>
      </w:r>
    </w:p>
    <w:p w:rsidR="009D3BEF" w:rsidRPr="00312285" w:rsidRDefault="009D3BEF" w:rsidP="004C4605">
      <w:pPr>
        <w:pStyle w:val="PlainText"/>
        <w:numPr>
          <w:ilvl w:val="0"/>
          <w:numId w:val="7"/>
        </w:numPr>
        <w:rPr>
          <w:rFonts w:ascii="Arial" w:hAnsi="Arial" w:cs="Arial"/>
          <w:sz w:val="20"/>
          <w:szCs w:val="20"/>
        </w:rPr>
      </w:pPr>
      <w:r w:rsidRPr="00312285">
        <w:rPr>
          <w:rFonts w:ascii="Arial" w:hAnsi="Arial" w:cs="Arial"/>
          <w:sz w:val="20"/>
          <w:szCs w:val="20"/>
        </w:rPr>
        <w:t>Experienced in test</w:t>
      </w:r>
      <w:r w:rsidR="00091B95">
        <w:rPr>
          <w:rFonts w:ascii="Arial" w:hAnsi="Arial" w:cs="Arial"/>
          <w:sz w:val="20"/>
          <w:szCs w:val="20"/>
        </w:rPr>
        <w:t xml:space="preserve"> </w:t>
      </w:r>
      <w:r w:rsidR="00B7708B">
        <w:rPr>
          <w:rFonts w:ascii="Arial" w:hAnsi="Arial" w:cs="Arial"/>
          <w:sz w:val="20"/>
          <w:szCs w:val="20"/>
        </w:rPr>
        <w:t xml:space="preserve">– </w:t>
      </w:r>
      <w:r w:rsidR="00091B95">
        <w:rPr>
          <w:rFonts w:ascii="Arial" w:hAnsi="Arial" w:cs="Arial"/>
          <w:sz w:val="20"/>
          <w:szCs w:val="20"/>
        </w:rPr>
        <w:t>estimation</w:t>
      </w:r>
      <w:r w:rsidR="00B7708B">
        <w:rPr>
          <w:rFonts w:ascii="Arial" w:hAnsi="Arial" w:cs="Arial"/>
          <w:sz w:val="20"/>
          <w:szCs w:val="20"/>
        </w:rPr>
        <w:t xml:space="preserve">/ </w:t>
      </w:r>
      <w:r w:rsidRPr="00312285">
        <w:rPr>
          <w:rFonts w:ascii="Arial" w:hAnsi="Arial" w:cs="Arial"/>
          <w:sz w:val="20"/>
          <w:szCs w:val="20"/>
        </w:rPr>
        <w:t>scheduling</w:t>
      </w:r>
      <w:r w:rsidR="00B7708B">
        <w:rPr>
          <w:rFonts w:ascii="Arial" w:hAnsi="Arial" w:cs="Arial"/>
          <w:sz w:val="20"/>
          <w:szCs w:val="20"/>
        </w:rPr>
        <w:t>/</w:t>
      </w:r>
      <w:r w:rsidRPr="00312285">
        <w:rPr>
          <w:rFonts w:ascii="Arial" w:hAnsi="Arial" w:cs="Arial"/>
          <w:sz w:val="20"/>
          <w:szCs w:val="20"/>
        </w:rPr>
        <w:t xml:space="preserve"> </w:t>
      </w:r>
      <w:r w:rsidR="00B7708B">
        <w:rPr>
          <w:rFonts w:ascii="Arial" w:hAnsi="Arial" w:cs="Arial"/>
          <w:sz w:val="20"/>
          <w:szCs w:val="20"/>
        </w:rPr>
        <w:t xml:space="preserve">tracking/ </w:t>
      </w:r>
      <w:r w:rsidRPr="00312285">
        <w:rPr>
          <w:rFonts w:ascii="Arial" w:hAnsi="Arial" w:cs="Arial"/>
          <w:sz w:val="20"/>
          <w:szCs w:val="20"/>
        </w:rPr>
        <w:t>reporting</w:t>
      </w:r>
      <w:r w:rsidR="00B7708B">
        <w:rPr>
          <w:rFonts w:ascii="Arial" w:hAnsi="Arial" w:cs="Arial"/>
          <w:sz w:val="20"/>
          <w:szCs w:val="20"/>
        </w:rPr>
        <w:t>/</w:t>
      </w:r>
      <w:r w:rsidRPr="00312285">
        <w:rPr>
          <w:rFonts w:ascii="Arial" w:hAnsi="Arial" w:cs="Arial"/>
          <w:sz w:val="20"/>
          <w:szCs w:val="20"/>
        </w:rPr>
        <w:t xml:space="preserve"> data management</w:t>
      </w:r>
      <w:r w:rsidR="004C4605">
        <w:rPr>
          <w:rFonts w:ascii="Arial" w:hAnsi="Arial" w:cs="Arial"/>
          <w:sz w:val="20"/>
          <w:szCs w:val="20"/>
        </w:rPr>
        <w:t>/ test bed</w:t>
      </w:r>
    </w:p>
    <w:p w:rsidR="009D3BEF" w:rsidRPr="006E7FDE" w:rsidRDefault="004C4605" w:rsidP="009D3BEF">
      <w:pPr>
        <w:pStyle w:val="PlainText"/>
        <w:numPr>
          <w:ilvl w:val="0"/>
          <w:numId w:val="7"/>
        </w:numPr>
        <w:rPr>
          <w:rFonts w:ascii="Arial" w:hAnsi="Arial" w:cs="Arial"/>
          <w:sz w:val="20"/>
          <w:szCs w:val="20"/>
        </w:rPr>
      </w:pPr>
      <w:r>
        <w:rPr>
          <w:rFonts w:ascii="Arial" w:hAnsi="Arial" w:cs="Arial"/>
          <w:color w:val="000000"/>
          <w:sz w:val="20"/>
          <w:szCs w:val="20"/>
          <w:shd w:val="clear" w:color="auto" w:fill="FFFFFF"/>
        </w:rPr>
        <w:t>Point of contact for r</w:t>
      </w:r>
      <w:r w:rsidR="009D3BEF" w:rsidRPr="00312285">
        <w:rPr>
          <w:rFonts w:ascii="Arial" w:hAnsi="Arial" w:cs="Arial"/>
          <w:color w:val="000000"/>
          <w:sz w:val="20"/>
          <w:szCs w:val="20"/>
          <w:shd w:val="clear" w:color="auto" w:fill="FFFFFF"/>
        </w:rPr>
        <w:t>e-</w:t>
      </w:r>
      <w:r>
        <w:rPr>
          <w:rFonts w:ascii="Arial" w:hAnsi="Arial" w:cs="Arial"/>
          <w:color w:val="000000"/>
          <w:sz w:val="20"/>
          <w:szCs w:val="20"/>
          <w:shd w:val="clear" w:color="auto" w:fill="FFFFFF"/>
        </w:rPr>
        <w:t>testing/regression</w:t>
      </w:r>
      <w:r w:rsidR="009D3BEF" w:rsidRPr="0031228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testing of </w:t>
      </w:r>
      <w:r w:rsidR="009D3BEF" w:rsidRPr="009A0CD9">
        <w:rPr>
          <w:rFonts w:ascii="Arial" w:hAnsi="Arial" w:cs="Arial"/>
          <w:b/>
          <w:color w:val="000000"/>
          <w:sz w:val="20"/>
          <w:szCs w:val="20"/>
          <w:shd w:val="clear" w:color="auto" w:fill="FFFFFF"/>
        </w:rPr>
        <w:t xml:space="preserve">customer </w:t>
      </w:r>
      <w:r w:rsidR="009D3BEF" w:rsidRPr="00312285">
        <w:rPr>
          <w:rFonts w:ascii="Arial" w:hAnsi="Arial" w:cs="Arial"/>
          <w:b/>
          <w:color w:val="000000"/>
          <w:sz w:val="20"/>
          <w:szCs w:val="20"/>
          <w:shd w:val="clear" w:color="auto" w:fill="FFFFFF"/>
        </w:rPr>
        <w:t>escalations</w:t>
      </w:r>
      <w:r w:rsidR="009D3BEF" w:rsidRPr="0031228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Pr="004C4605">
        <w:rPr>
          <w:rFonts w:ascii="Arial" w:hAnsi="Arial" w:cs="Arial"/>
          <w:b/>
          <w:color w:val="000000"/>
          <w:sz w:val="20"/>
          <w:szCs w:val="20"/>
          <w:shd w:val="clear" w:color="auto" w:fill="FFFFFF"/>
        </w:rPr>
        <w:t>new design implementations</w:t>
      </w:r>
      <w:r w:rsidR="009D3BEF" w:rsidRPr="00312285">
        <w:rPr>
          <w:rFonts w:ascii="Arial" w:hAnsi="Arial" w:cs="Arial"/>
          <w:color w:val="000000"/>
          <w:sz w:val="20"/>
          <w:szCs w:val="20"/>
          <w:shd w:val="clear" w:color="auto" w:fill="FFFFFF"/>
        </w:rPr>
        <w:t>.</w:t>
      </w:r>
    </w:p>
    <w:p w:rsidR="009D3BEF"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Responsible Task allocation</w:t>
      </w:r>
      <w:r>
        <w:rPr>
          <w:rFonts w:ascii="Arial" w:hAnsi="Arial" w:cs="Arial"/>
          <w:sz w:val="20"/>
          <w:szCs w:val="20"/>
        </w:rPr>
        <w:t>, Reporting</w:t>
      </w:r>
      <w:r w:rsidRPr="00312285">
        <w:rPr>
          <w:rFonts w:ascii="Arial" w:hAnsi="Arial" w:cs="Arial"/>
          <w:sz w:val="20"/>
          <w:szCs w:val="20"/>
        </w:rPr>
        <w:t xml:space="preserve"> &amp; R</w:t>
      </w:r>
      <w:r>
        <w:rPr>
          <w:rFonts w:ascii="Arial" w:hAnsi="Arial" w:cs="Arial"/>
          <w:sz w:val="20"/>
          <w:szCs w:val="20"/>
        </w:rPr>
        <w:t>esource management for QA.</w:t>
      </w:r>
    </w:p>
    <w:p w:rsidR="009D3BEF" w:rsidRDefault="009D3BEF" w:rsidP="009D3BEF">
      <w:pPr>
        <w:pStyle w:val="PlainText"/>
        <w:rPr>
          <w:rFonts w:ascii="Arial" w:hAnsi="Arial" w:cs="Arial"/>
          <w:b/>
          <w:sz w:val="20"/>
          <w:szCs w:val="20"/>
        </w:rPr>
      </w:pPr>
    </w:p>
    <w:p w:rsidR="009D3BEF" w:rsidRDefault="009D3BEF" w:rsidP="009D3BEF">
      <w:pPr>
        <w:pStyle w:val="PlainText"/>
        <w:rPr>
          <w:rFonts w:ascii="Arial" w:hAnsi="Arial" w:cs="Arial"/>
          <w:b/>
          <w:sz w:val="20"/>
          <w:szCs w:val="20"/>
        </w:rPr>
      </w:pP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#2</w:t>
      </w:r>
      <w:r>
        <w:rPr>
          <w:rFonts w:ascii="Arial" w:hAnsi="Arial" w:cs="Arial"/>
          <w:b/>
          <w:sz w:val="20"/>
          <w:szCs w:val="20"/>
        </w:rPr>
        <w:t xml:space="preserve"> </w:t>
      </w:r>
      <w:r w:rsidRPr="00312285">
        <w:rPr>
          <w:rFonts w:ascii="Arial" w:hAnsi="Arial" w:cs="Arial"/>
          <w:b/>
          <w:sz w:val="20"/>
          <w:szCs w:val="20"/>
        </w:rPr>
        <w:t>Project Title</w:t>
      </w:r>
      <w:r>
        <w:rPr>
          <w:rFonts w:ascii="Arial" w:hAnsi="Arial" w:cs="Arial"/>
          <w:b/>
          <w:sz w:val="20"/>
          <w:szCs w:val="20"/>
        </w:rPr>
        <w:t xml:space="preserve">    </w:t>
      </w:r>
      <w:r w:rsidRPr="00312285">
        <w:rPr>
          <w:rFonts w:ascii="Arial" w:hAnsi="Arial" w:cs="Arial"/>
          <w:b/>
          <w:sz w:val="20"/>
          <w:szCs w:val="20"/>
        </w:rPr>
        <w:t>:  McAfee MOVE AV 3.0: Optimized Security for Virtualized Environments</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Client</w:t>
      </w:r>
      <w:r w:rsidRPr="00312285">
        <w:rPr>
          <w:rFonts w:ascii="Arial" w:hAnsi="Arial" w:cs="Arial"/>
          <w:sz w:val="20"/>
          <w:szCs w:val="20"/>
        </w:rPr>
        <w:tab/>
      </w:r>
      <w:r w:rsidRPr="00312285">
        <w:rPr>
          <w:rFonts w:ascii="Arial" w:hAnsi="Arial" w:cs="Arial"/>
          <w:sz w:val="20"/>
          <w:szCs w:val="20"/>
        </w:rPr>
        <w:tab/>
        <w:t xml:space="preserve">    :  McAfee Software India </w:t>
      </w:r>
      <w:proofErr w:type="spellStart"/>
      <w:r w:rsidRPr="00312285">
        <w:rPr>
          <w:rFonts w:ascii="Arial" w:hAnsi="Arial" w:cs="Arial"/>
          <w:sz w:val="20"/>
          <w:szCs w:val="20"/>
        </w:rPr>
        <w:t>Pvt</w:t>
      </w:r>
      <w:proofErr w:type="spellEnd"/>
      <w:r w:rsidRPr="00312285">
        <w:rPr>
          <w:rFonts w:ascii="Arial" w:hAnsi="Arial" w:cs="Arial"/>
          <w:sz w:val="20"/>
          <w:szCs w:val="20"/>
        </w:rPr>
        <w:t xml:space="preserve"> Ltd, Bangalore.</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Technologies</w:t>
      </w:r>
      <w:r w:rsidRPr="00312285">
        <w:rPr>
          <w:rFonts w:ascii="Arial" w:hAnsi="Arial" w:cs="Arial"/>
          <w:sz w:val="20"/>
          <w:szCs w:val="20"/>
        </w:rPr>
        <w:tab/>
        <w:t xml:space="preserve">    :  </w:t>
      </w:r>
      <w:proofErr w:type="spellStart"/>
      <w:r w:rsidRPr="00312285">
        <w:rPr>
          <w:rFonts w:ascii="Arial" w:hAnsi="Arial" w:cs="Arial"/>
          <w:sz w:val="20"/>
          <w:szCs w:val="20"/>
        </w:rPr>
        <w:t>vShield</w:t>
      </w:r>
      <w:proofErr w:type="spellEnd"/>
      <w:r w:rsidRPr="00312285">
        <w:rPr>
          <w:rFonts w:ascii="Arial" w:hAnsi="Arial" w:cs="Arial"/>
          <w:sz w:val="20"/>
          <w:szCs w:val="20"/>
        </w:rPr>
        <w:t>/ePO5.0/JAVA/C/C++/MS-SQL Server 2008, JavaScript</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Target Platform</w:t>
      </w:r>
      <w:r>
        <w:rPr>
          <w:rFonts w:ascii="Arial" w:hAnsi="Arial" w:cs="Arial"/>
          <w:sz w:val="20"/>
          <w:szCs w:val="20"/>
        </w:rPr>
        <w:t xml:space="preserve">   </w:t>
      </w:r>
      <w:r w:rsidRPr="00312285">
        <w:rPr>
          <w:rFonts w:ascii="Arial" w:hAnsi="Arial" w:cs="Arial"/>
          <w:sz w:val="20"/>
          <w:szCs w:val="20"/>
        </w:rPr>
        <w:t xml:space="preserve">  :  Windows Vista/XP SP3/7/2003 R2 SP2/2008 SP2/2008 R2 SP1/8 Beta</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Role</w:t>
      </w:r>
      <w:r w:rsidRPr="00312285">
        <w:rPr>
          <w:rFonts w:ascii="Arial" w:hAnsi="Arial" w:cs="Arial"/>
          <w:sz w:val="20"/>
          <w:szCs w:val="20"/>
        </w:rPr>
        <w:tab/>
      </w:r>
      <w:r w:rsidRPr="00312285">
        <w:rPr>
          <w:rFonts w:ascii="Arial" w:hAnsi="Arial" w:cs="Arial"/>
          <w:sz w:val="20"/>
          <w:szCs w:val="20"/>
        </w:rPr>
        <w:tab/>
        <w:t xml:space="preserve">    :  </w:t>
      </w:r>
      <w:r>
        <w:rPr>
          <w:rFonts w:ascii="Arial" w:hAnsi="Arial" w:cs="Arial"/>
          <w:sz w:val="20"/>
          <w:szCs w:val="20"/>
        </w:rPr>
        <w:t xml:space="preserve">Senior member </w:t>
      </w:r>
      <w:r w:rsidRPr="00312285">
        <w:rPr>
          <w:rFonts w:ascii="Arial" w:hAnsi="Arial" w:cs="Arial"/>
          <w:sz w:val="20"/>
          <w:szCs w:val="20"/>
        </w:rPr>
        <w:t xml:space="preserve">QA </w:t>
      </w:r>
      <w:r>
        <w:rPr>
          <w:rFonts w:ascii="Arial" w:hAnsi="Arial" w:cs="Arial"/>
          <w:sz w:val="20"/>
          <w:szCs w:val="20"/>
        </w:rPr>
        <w:t>team</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Duration</w:t>
      </w:r>
      <w:r w:rsidRPr="00312285">
        <w:rPr>
          <w:rFonts w:ascii="Arial" w:hAnsi="Arial" w:cs="Arial"/>
          <w:sz w:val="20"/>
          <w:szCs w:val="20"/>
        </w:rPr>
        <w:tab/>
        <w:t xml:space="preserve">    :  From April 2013 to September 2013</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 xml:space="preserve">Testing </w:t>
      </w:r>
      <w:proofErr w:type="gramStart"/>
      <w:r w:rsidRPr="00312285">
        <w:rPr>
          <w:rFonts w:ascii="Arial" w:hAnsi="Arial" w:cs="Arial"/>
          <w:sz w:val="20"/>
          <w:szCs w:val="20"/>
        </w:rPr>
        <w:t>Approach</w:t>
      </w:r>
      <w:r>
        <w:rPr>
          <w:rFonts w:ascii="Arial" w:hAnsi="Arial" w:cs="Arial"/>
          <w:sz w:val="20"/>
          <w:szCs w:val="20"/>
        </w:rPr>
        <w:t xml:space="preserve"> </w:t>
      </w:r>
      <w:r w:rsidRPr="00312285">
        <w:rPr>
          <w:rFonts w:ascii="Arial" w:hAnsi="Arial" w:cs="Arial"/>
          <w:sz w:val="20"/>
          <w:szCs w:val="20"/>
        </w:rPr>
        <w:t>:</w:t>
      </w:r>
      <w:proofErr w:type="gramEnd"/>
      <w:r w:rsidRPr="00312285">
        <w:rPr>
          <w:rFonts w:ascii="Arial" w:hAnsi="Arial" w:cs="Arial"/>
          <w:sz w:val="20"/>
          <w:szCs w:val="20"/>
        </w:rPr>
        <w:t xml:space="preserve"> Manual testing</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Description:</w:t>
      </w:r>
    </w:p>
    <w:p w:rsidR="009D3BEF" w:rsidRDefault="009D3BEF" w:rsidP="009D3BEF">
      <w:pPr>
        <w:pStyle w:val="NormalWeb"/>
        <w:shd w:val="clear" w:color="auto" w:fill="FFFFFF"/>
        <w:spacing w:before="0" w:after="0" w:line="240" w:lineRule="auto"/>
        <w:ind w:firstLine="720"/>
        <w:textAlignment w:val="baseline"/>
        <w:rPr>
          <w:rFonts w:ascii="Arial" w:eastAsia="Calibri" w:hAnsi="Arial" w:cs="Arial"/>
          <w:color w:val="auto"/>
          <w:sz w:val="20"/>
          <w:szCs w:val="20"/>
          <w:lang w:eastAsia="en-US"/>
        </w:rPr>
      </w:pPr>
      <w:r w:rsidRPr="00312285">
        <w:rPr>
          <w:rFonts w:ascii="Arial" w:eastAsia="Calibri" w:hAnsi="Arial" w:cs="Arial"/>
          <w:color w:val="auto"/>
          <w:sz w:val="20"/>
          <w:szCs w:val="20"/>
          <w:lang w:eastAsia="en-US"/>
        </w:rPr>
        <w:t xml:space="preserve">McAfee Management for Optimized Virtual Environments (MOVE) </w:t>
      </w:r>
      <w:proofErr w:type="spellStart"/>
      <w:r w:rsidRPr="00312285">
        <w:rPr>
          <w:rFonts w:ascii="Arial" w:eastAsia="Calibri" w:hAnsi="Arial" w:cs="Arial"/>
          <w:color w:val="auto"/>
          <w:sz w:val="20"/>
          <w:szCs w:val="20"/>
          <w:lang w:eastAsia="en-US"/>
        </w:rPr>
        <w:t>AntiVirus</w:t>
      </w:r>
      <w:proofErr w:type="spellEnd"/>
      <w:r w:rsidRPr="00312285">
        <w:rPr>
          <w:rFonts w:ascii="Arial" w:eastAsia="Calibri" w:hAnsi="Arial" w:cs="Arial"/>
          <w:color w:val="auto"/>
          <w:sz w:val="20"/>
          <w:szCs w:val="20"/>
          <w:lang w:eastAsia="en-US"/>
        </w:rPr>
        <w:t xml:space="preserve"> for virtual desktops and servers is uniquely designed to relieve the overhead of traditional endpoint security, yet provide the protection and performance essential for success.</w:t>
      </w:r>
    </w:p>
    <w:p w:rsidR="009D3BEF" w:rsidRPr="00312285" w:rsidRDefault="009D3BEF" w:rsidP="009D3BEF">
      <w:pPr>
        <w:pStyle w:val="NormalWeb"/>
        <w:shd w:val="clear" w:color="auto" w:fill="FFFFFF"/>
        <w:spacing w:before="0" w:after="0" w:line="240" w:lineRule="auto"/>
        <w:ind w:firstLine="720"/>
        <w:textAlignment w:val="baseline"/>
        <w:rPr>
          <w:rFonts w:ascii="Arial" w:eastAsia="Calibri" w:hAnsi="Arial" w:cs="Arial"/>
          <w:color w:val="auto"/>
          <w:sz w:val="20"/>
          <w:szCs w:val="20"/>
          <w:lang w:eastAsia="en-US"/>
        </w:rPr>
      </w:pPr>
      <w:r w:rsidRPr="00312285">
        <w:rPr>
          <w:rFonts w:ascii="Arial" w:eastAsia="Calibri" w:hAnsi="Arial" w:cs="Arial"/>
          <w:color w:val="auto"/>
          <w:sz w:val="20"/>
          <w:szCs w:val="20"/>
          <w:lang w:eastAsia="en-US"/>
        </w:rPr>
        <w:t xml:space="preserve">Traditional antivirus software does not integrate well with virtualized infrastructure. McAfee MOVE </w:t>
      </w:r>
      <w:proofErr w:type="spellStart"/>
      <w:r w:rsidRPr="00312285">
        <w:rPr>
          <w:rFonts w:ascii="Arial" w:eastAsia="Calibri" w:hAnsi="Arial" w:cs="Arial"/>
          <w:color w:val="auto"/>
          <w:sz w:val="20"/>
          <w:szCs w:val="20"/>
          <w:lang w:eastAsia="en-US"/>
        </w:rPr>
        <w:t>AntiVirus</w:t>
      </w:r>
      <w:proofErr w:type="spellEnd"/>
      <w:r w:rsidRPr="00312285">
        <w:rPr>
          <w:rFonts w:ascii="Arial" w:eastAsia="Calibri" w:hAnsi="Arial" w:cs="Arial"/>
          <w:color w:val="auto"/>
          <w:sz w:val="20"/>
          <w:szCs w:val="20"/>
          <w:lang w:eastAsia="en-US"/>
        </w:rPr>
        <w:t xml:space="preserve"> brings optimized, advanced malware protection to your virtualized desktops and servers. Choose one efficient solution across multiple vendor platforms or an agentless, tuned option for VMware </w:t>
      </w:r>
      <w:proofErr w:type="spellStart"/>
      <w:r w:rsidRPr="00312285">
        <w:rPr>
          <w:rFonts w:ascii="Arial" w:eastAsia="Calibri" w:hAnsi="Arial" w:cs="Arial"/>
          <w:color w:val="auto"/>
          <w:sz w:val="20"/>
          <w:szCs w:val="20"/>
          <w:lang w:eastAsia="en-US"/>
        </w:rPr>
        <w:t>vShield</w:t>
      </w:r>
      <w:proofErr w:type="spellEnd"/>
      <w:r w:rsidRPr="00312285">
        <w:rPr>
          <w:rFonts w:ascii="Arial" w:eastAsia="Calibri" w:hAnsi="Arial" w:cs="Arial"/>
          <w:color w:val="auto"/>
          <w:sz w:val="20"/>
          <w:szCs w:val="20"/>
          <w:lang w:eastAsia="en-US"/>
        </w:rPr>
        <w:t>. Either way, you get both flexible, top-rated security and high performance. For proactive protection, we integrate real-time threat intelligence and unify security management across physical and virtual infrastructure.</w:t>
      </w:r>
    </w:p>
    <w:p w:rsidR="009D3BEF" w:rsidRPr="00312285" w:rsidRDefault="009D3BEF" w:rsidP="009D3BEF">
      <w:pPr>
        <w:pStyle w:val="NormalWeb"/>
        <w:shd w:val="clear" w:color="auto" w:fill="FFFFFF"/>
        <w:spacing w:before="0" w:after="0" w:line="207" w:lineRule="atLeast"/>
        <w:textAlignment w:val="baseline"/>
        <w:rPr>
          <w:rFonts w:ascii="Arial" w:eastAsia="Calibri" w:hAnsi="Arial" w:cs="Arial"/>
          <w:color w:val="auto"/>
          <w:sz w:val="20"/>
          <w:szCs w:val="20"/>
          <w:lang w:eastAsia="en-US"/>
        </w:rPr>
      </w:pPr>
      <w:r w:rsidRPr="00312285">
        <w:rPr>
          <w:rFonts w:ascii="Arial" w:eastAsia="Calibri" w:hAnsi="Arial" w:cs="Arial"/>
          <w:color w:val="auto"/>
          <w:sz w:val="20"/>
          <w:szCs w:val="20"/>
          <w:lang w:eastAsia="en-US"/>
        </w:rPr>
        <w:t xml:space="preserve">MOVE </w:t>
      </w:r>
      <w:proofErr w:type="spellStart"/>
      <w:r w:rsidRPr="00312285">
        <w:rPr>
          <w:rFonts w:ascii="Arial" w:eastAsia="Calibri" w:hAnsi="Arial" w:cs="Arial"/>
          <w:color w:val="auto"/>
          <w:sz w:val="20"/>
          <w:szCs w:val="20"/>
          <w:lang w:eastAsia="en-US"/>
        </w:rPr>
        <w:t>AntiVirus</w:t>
      </w:r>
      <w:proofErr w:type="spellEnd"/>
      <w:r w:rsidRPr="00312285">
        <w:rPr>
          <w:rFonts w:ascii="Arial" w:eastAsia="Calibri" w:hAnsi="Arial" w:cs="Arial"/>
          <w:color w:val="auto"/>
          <w:sz w:val="20"/>
          <w:szCs w:val="20"/>
          <w:lang w:eastAsia="en-US"/>
        </w:rPr>
        <w:t xml:space="preserve"> addresses these challenges by:</w:t>
      </w:r>
    </w:p>
    <w:p w:rsidR="009D3BEF" w:rsidRPr="00312285" w:rsidRDefault="009D3BEF" w:rsidP="009D3BEF">
      <w:pPr>
        <w:pStyle w:val="NormalWeb"/>
        <w:shd w:val="clear" w:color="auto" w:fill="FFFFFF"/>
        <w:spacing w:before="0" w:after="0" w:line="207" w:lineRule="atLeast"/>
        <w:textAlignment w:val="baseline"/>
        <w:rPr>
          <w:rFonts w:ascii="Arial" w:eastAsia="Calibri" w:hAnsi="Arial" w:cs="Arial"/>
          <w:color w:val="auto"/>
          <w:sz w:val="20"/>
          <w:szCs w:val="20"/>
          <w:lang w:eastAsia="en-US"/>
        </w:rPr>
      </w:pPr>
      <w:r w:rsidRPr="00312285">
        <w:rPr>
          <w:rFonts w:ascii="Arial" w:eastAsia="Calibri" w:hAnsi="Arial" w:cs="Arial"/>
          <w:b/>
          <w:color w:val="auto"/>
          <w:sz w:val="20"/>
          <w:szCs w:val="20"/>
          <w:lang w:eastAsia="en-US"/>
        </w:rPr>
        <w:t>Optimizing security for virtualized environments</w:t>
      </w:r>
      <w:r w:rsidRPr="00312285">
        <w:rPr>
          <w:rFonts w:ascii="Arial" w:eastAsia="Calibri" w:hAnsi="Arial" w:cs="Arial"/>
          <w:color w:val="auto"/>
          <w:sz w:val="20"/>
          <w:szCs w:val="20"/>
          <w:lang w:eastAsia="en-US"/>
        </w:rPr>
        <w:t xml:space="preserve"> — </w:t>
      </w:r>
      <w:proofErr w:type="gramStart"/>
      <w:r w:rsidRPr="00312285">
        <w:rPr>
          <w:rFonts w:ascii="Arial" w:eastAsia="Calibri" w:hAnsi="Arial" w:cs="Arial"/>
          <w:color w:val="auto"/>
          <w:sz w:val="20"/>
          <w:szCs w:val="20"/>
          <w:lang w:eastAsia="en-US"/>
        </w:rPr>
        <w:t>By</w:t>
      </w:r>
      <w:proofErr w:type="gramEnd"/>
      <w:r w:rsidRPr="00312285">
        <w:rPr>
          <w:rFonts w:ascii="Arial" w:eastAsia="Calibri" w:hAnsi="Arial" w:cs="Arial"/>
          <w:color w:val="auto"/>
          <w:sz w:val="20"/>
          <w:szCs w:val="20"/>
          <w:lang w:eastAsia="en-US"/>
        </w:rPr>
        <w:t xml:space="preserve"> optimizing and offloading McAfee </w:t>
      </w:r>
      <w:proofErr w:type="spellStart"/>
      <w:r w:rsidRPr="00312285">
        <w:rPr>
          <w:rFonts w:ascii="Arial" w:eastAsia="Calibri" w:hAnsi="Arial" w:cs="Arial"/>
          <w:color w:val="auto"/>
          <w:sz w:val="20"/>
          <w:szCs w:val="20"/>
          <w:lang w:eastAsia="en-US"/>
        </w:rPr>
        <w:t>VirusScan</w:t>
      </w:r>
      <w:proofErr w:type="spellEnd"/>
      <w:r w:rsidRPr="00312285">
        <w:rPr>
          <w:rFonts w:ascii="Arial" w:eastAsia="Calibri" w:hAnsi="Arial" w:cs="Arial"/>
          <w:color w:val="auto"/>
          <w:sz w:val="20"/>
          <w:szCs w:val="20"/>
          <w:lang w:eastAsia="en-US"/>
        </w:rPr>
        <w:t xml:space="preserve"> Enterprise’s processing features, MOVE </w:t>
      </w:r>
      <w:proofErr w:type="spellStart"/>
      <w:r w:rsidRPr="00312285">
        <w:rPr>
          <w:rFonts w:ascii="Arial" w:eastAsia="Calibri" w:hAnsi="Arial" w:cs="Arial"/>
          <w:color w:val="auto"/>
          <w:sz w:val="20"/>
          <w:szCs w:val="20"/>
          <w:lang w:eastAsia="en-US"/>
        </w:rPr>
        <w:t>AntiVirus</w:t>
      </w:r>
      <w:proofErr w:type="spellEnd"/>
      <w:r w:rsidRPr="00312285">
        <w:rPr>
          <w:rFonts w:ascii="Arial" w:eastAsia="Calibri" w:hAnsi="Arial" w:cs="Arial"/>
          <w:color w:val="auto"/>
          <w:sz w:val="20"/>
          <w:szCs w:val="20"/>
          <w:lang w:eastAsia="en-US"/>
        </w:rPr>
        <w:t xml:space="preserve"> enables you to obtain higher operational returns, and minimizes the performance impact on virtual servers with enhanced scan avoidance and scanning based on overall load of the hypervisor.</w:t>
      </w:r>
    </w:p>
    <w:p w:rsidR="009D3BEF" w:rsidRPr="00312285" w:rsidRDefault="009D3BEF" w:rsidP="009D3BEF">
      <w:pPr>
        <w:pStyle w:val="NormalWeb"/>
        <w:shd w:val="clear" w:color="auto" w:fill="FFFFFF"/>
        <w:spacing w:before="0" w:after="0" w:line="207" w:lineRule="atLeast"/>
        <w:textAlignment w:val="baseline"/>
        <w:rPr>
          <w:rFonts w:ascii="Arial" w:eastAsia="Calibri" w:hAnsi="Arial" w:cs="Arial"/>
          <w:color w:val="auto"/>
          <w:sz w:val="20"/>
          <w:szCs w:val="20"/>
          <w:lang w:eastAsia="en-US"/>
        </w:rPr>
      </w:pPr>
      <w:r w:rsidRPr="00312285">
        <w:rPr>
          <w:rFonts w:ascii="Arial" w:eastAsia="Calibri" w:hAnsi="Arial" w:cs="Arial"/>
          <w:b/>
          <w:color w:val="auto"/>
          <w:sz w:val="20"/>
          <w:szCs w:val="20"/>
          <w:lang w:eastAsia="en-US"/>
        </w:rPr>
        <w:t>Standardizing security across all major hypervisors</w:t>
      </w:r>
      <w:r w:rsidRPr="00312285">
        <w:rPr>
          <w:rFonts w:ascii="Arial" w:eastAsia="Calibri" w:hAnsi="Arial" w:cs="Arial"/>
          <w:color w:val="auto"/>
          <w:sz w:val="20"/>
          <w:szCs w:val="20"/>
          <w:lang w:eastAsia="en-US"/>
        </w:rPr>
        <w:t xml:space="preserve"> — </w:t>
      </w:r>
      <w:proofErr w:type="gramStart"/>
      <w:r w:rsidRPr="00312285">
        <w:rPr>
          <w:rFonts w:ascii="Arial" w:eastAsia="Calibri" w:hAnsi="Arial" w:cs="Arial"/>
          <w:color w:val="auto"/>
          <w:sz w:val="20"/>
          <w:szCs w:val="20"/>
          <w:lang w:eastAsia="en-US"/>
        </w:rPr>
        <w:t>Whether</w:t>
      </w:r>
      <w:proofErr w:type="gramEnd"/>
      <w:r w:rsidRPr="00312285">
        <w:rPr>
          <w:rFonts w:ascii="Arial" w:eastAsia="Calibri" w:hAnsi="Arial" w:cs="Arial"/>
          <w:color w:val="auto"/>
          <w:sz w:val="20"/>
          <w:szCs w:val="20"/>
          <w:lang w:eastAsia="en-US"/>
        </w:rPr>
        <w:t xml:space="preserve"> you are starting to deploy virtual machines or well on your way with cloud computing, MOVE </w:t>
      </w:r>
      <w:proofErr w:type="spellStart"/>
      <w:r w:rsidRPr="00312285">
        <w:rPr>
          <w:rFonts w:ascii="Arial" w:eastAsia="Calibri" w:hAnsi="Arial" w:cs="Arial"/>
          <w:color w:val="auto"/>
          <w:sz w:val="20"/>
          <w:szCs w:val="20"/>
          <w:lang w:eastAsia="en-US"/>
        </w:rPr>
        <w:t>AntiVirus</w:t>
      </w:r>
      <w:proofErr w:type="spellEnd"/>
      <w:r w:rsidRPr="00312285">
        <w:rPr>
          <w:rFonts w:ascii="Arial" w:eastAsia="Calibri" w:hAnsi="Arial" w:cs="Arial"/>
          <w:color w:val="auto"/>
          <w:sz w:val="20"/>
          <w:szCs w:val="20"/>
          <w:lang w:eastAsia="en-US"/>
        </w:rPr>
        <w:t xml:space="preserve"> offers the flexibility of consistent security across all major hypervisors.</w:t>
      </w:r>
    </w:p>
    <w:p w:rsidR="009D3BEF" w:rsidRPr="00312285" w:rsidRDefault="009D3BEF" w:rsidP="009D3BEF">
      <w:pPr>
        <w:pStyle w:val="NormalWeb"/>
        <w:shd w:val="clear" w:color="auto" w:fill="FFFFFF"/>
        <w:spacing w:before="0" w:after="0" w:line="207" w:lineRule="atLeast"/>
        <w:textAlignment w:val="baseline"/>
        <w:rPr>
          <w:rFonts w:ascii="Arial" w:eastAsia="Calibri" w:hAnsi="Arial" w:cs="Arial"/>
          <w:color w:val="auto"/>
          <w:sz w:val="20"/>
          <w:szCs w:val="20"/>
          <w:lang w:eastAsia="en-US"/>
        </w:rPr>
      </w:pPr>
      <w:r w:rsidRPr="00312285">
        <w:rPr>
          <w:rFonts w:ascii="Arial" w:eastAsia="Calibri" w:hAnsi="Arial" w:cs="Arial"/>
          <w:b/>
          <w:color w:val="auto"/>
          <w:sz w:val="20"/>
          <w:szCs w:val="20"/>
          <w:lang w:eastAsia="en-US"/>
        </w:rPr>
        <w:t>Ensuring the best security management and delivery for virtualized environments</w:t>
      </w:r>
      <w:r w:rsidRPr="00312285">
        <w:rPr>
          <w:rFonts w:ascii="Arial" w:eastAsia="Calibri" w:hAnsi="Arial" w:cs="Arial"/>
          <w:color w:val="auto"/>
          <w:sz w:val="20"/>
          <w:szCs w:val="20"/>
          <w:lang w:eastAsia="en-US"/>
        </w:rPr>
        <w:t> — </w:t>
      </w:r>
      <w:proofErr w:type="gramStart"/>
      <w:r w:rsidRPr="00312285">
        <w:rPr>
          <w:rFonts w:ascii="Arial" w:eastAsia="Calibri" w:hAnsi="Arial" w:cs="Arial"/>
          <w:color w:val="auto"/>
          <w:sz w:val="20"/>
          <w:szCs w:val="20"/>
          <w:lang w:eastAsia="en-US"/>
        </w:rPr>
        <w:t>Utilize</w:t>
      </w:r>
      <w:proofErr w:type="gramEnd"/>
      <w:r w:rsidRPr="00312285">
        <w:rPr>
          <w:rFonts w:ascii="Arial" w:eastAsia="Calibri" w:hAnsi="Arial" w:cs="Arial"/>
          <w:color w:val="auto"/>
          <w:sz w:val="20"/>
          <w:szCs w:val="20"/>
          <w:lang w:eastAsia="en-US"/>
        </w:rPr>
        <w:t xml:space="preserve"> and optimize your current McAfee </w:t>
      </w:r>
      <w:proofErr w:type="spellStart"/>
      <w:r w:rsidRPr="00312285">
        <w:rPr>
          <w:rFonts w:ascii="Arial" w:eastAsia="Calibri" w:hAnsi="Arial" w:cs="Arial"/>
          <w:color w:val="auto"/>
          <w:sz w:val="20"/>
          <w:szCs w:val="20"/>
          <w:lang w:eastAsia="en-US"/>
        </w:rPr>
        <w:t>VirusScan</w:t>
      </w:r>
      <w:proofErr w:type="spellEnd"/>
      <w:r w:rsidRPr="00312285">
        <w:rPr>
          <w:rFonts w:ascii="Arial" w:eastAsia="Calibri" w:hAnsi="Arial" w:cs="Arial"/>
          <w:color w:val="auto"/>
          <w:sz w:val="20"/>
          <w:szCs w:val="20"/>
          <w:lang w:eastAsia="en-US"/>
        </w:rPr>
        <w:t xml:space="preserve"> Enterprise protection in virtualized environments, providing security management and effectiveness with the McAfee </w:t>
      </w:r>
      <w:proofErr w:type="spellStart"/>
      <w:r w:rsidRPr="00312285">
        <w:rPr>
          <w:rFonts w:ascii="Arial" w:eastAsia="Calibri" w:hAnsi="Arial" w:cs="Arial"/>
          <w:color w:val="auto"/>
          <w:sz w:val="20"/>
          <w:szCs w:val="20"/>
          <w:lang w:eastAsia="en-US"/>
        </w:rPr>
        <w:t>ePolicy</w:t>
      </w:r>
      <w:proofErr w:type="spellEnd"/>
      <w:r w:rsidRPr="00312285">
        <w:rPr>
          <w:rFonts w:ascii="Arial" w:eastAsia="Calibri" w:hAnsi="Arial" w:cs="Arial"/>
          <w:color w:val="auto"/>
          <w:sz w:val="20"/>
          <w:szCs w:val="20"/>
          <w:lang w:eastAsia="en-US"/>
        </w:rPr>
        <w:t xml:space="preserve"> Orchestrator (McAfee </w:t>
      </w:r>
      <w:proofErr w:type="spellStart"/>
      <w:r w:rsidRPr="00312285">
        <w:rPr>
          <w:rFonts w:ascii="Arial" w:eastAsia="Calibri" w:hAnsi="Arial" w:cs="Arial"/>
          <w:color w:val="auto"/>
          <w:sz w:val="20"/>
          <w:szCs w:val="20"/>
          <w:lang w:eastAsia="en-US"/>
        </w:rPr>
        <w:t>ePO</w:t>
      </w:r>
      <w:proofErr w:type="spellEnd"/>
      <w:r w:rsidRPr="00312285">
        <w:rPr>
          <w:rFonts w:ascii="Arial" w:eastAsia="Calibri" w:hAnsi="Arial" w:cs="Arial"/>
          <w:color w:val="auto"/>
          <w:sz w:val="20"/>
          <w:szCs w:val="20"/>
          <w:lang w:eastAsia="en-US"/>
        </w:rPr>
        <w:t>) console. Ensure that security policies remain intact, even as virtual machines migrate within the virtualized environment.</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Responsibilities:</w:t>
      </w:r>
    </w:p>
    <w:p w:rsidR="009D3BEF" w:rsidRPr="00312285" w:rsidRDefault="009D3BEF" w:rsidP="009D3BEF">
      <w:pPr>
        <w:pStyle w:val="PlainText"/>
        <w:numPr>
          <w:ilvl w:val="0"/>
          <w:numId w:val="7"/>
        </w:numPr>
        <w:rPr>
          <w:rFonts w:ascii="Arial" w:hAnsi="Arial" w:cs="Arial"/>
          <w:sz w:val="20"/>
          <w:szCs w:val="20"/>
        </w:rPr>
      </w:pPr>
      <w:r>
        <w:rPr>
          <w:rFonts w:ascii="Arial" w:hAnsi="Arial" w:cs="Arial"/>
          <w:sz w:val="20"/>
          <w:szCs w:val="20"/>
        </w:rPr>
        <w:t>E</w:t>
      </w:r>
      <w:r w:rsidRPr="00312285">
        <w:rPr>
          <w:rFonts w:ascii="Arial" w:hAnsi="Arial" w:cs="Arial"/>
          <w:sz w:val="20"/>
          <w:szCs w:val="20"/>
        </w:rPr>
        <w:t>ffort estimation using functional point approach, review of MRD's / SRS / FS / etc…</w:t>
      </w:r>
    </w:p>
    <w:p w:rsidR="009D3BEF" w:rsidRPr="00312285" w:rsidRDefault="009D3BEF" w:rsidP="009D3BEF">
      <w:pPr>
        <w:pStyle w:val="ListParagraph"/>
        <w:numPr>
          <w:ilvl w:val="0"/>
          <w:numId w:val="7"/>
        </w:numPr>
        <w:spacing w:after="0"/>
        <w:rPr>
          <w:rFonts w:ascii="Arial" w:hAnsi="Arial" w:cs="Arial"/>
          <w:sz w:val="20"/>
          <w:szCs w:val="20"/>
        </w:rPr>
      </w:pPr>
      <w:r w:rsidRPr="00312285">
        <w:rPr>
          <w:rFonts w:ascii="Arial" w:hAnsi="Arial" w:cs="Arial"/>
          <w:sz w:val="20"/>
          <w:szCs w:val="20"/>
        </w:rPr>
        <w:t>Responsible for MOVE Escalations testing.</w:t>
      </w:r>
    </w:p>
    <w:p w:rsidR="009D3BEF" w:rsidRPr="00B85F6F" w:rsidRDefault="009D3BEF" w:rsidP="009D3BEF">
      <w:pPr>
        <w:pStyle w:val="ListParagraph"/>
        <w:numPr>
          <w:ilvl w:val="0"/>
          <w:numId w:val="7"/>
        </w:numPr>
        <w:spacing w:after="0"/>
        <w:rPr>
          <w:rFonts w:ascii="Arial" w:hAnsi="Arial" w:cs="Arial"/>
          <w:sz w:val="20"/>
          <w:szCs w:val="20"/>
        </w:rPr>
      </w:pPr>
      <w:r w:rsidRPr="00312285">
        <w:rPr>
          <w:rFonts w:ascii="Arial" w:hAnsi="Arial" w:cs="Arial"/>
          <w:sz w:val="20"/>
          <w:szCs w:val="20"/>
        </w:rPr>
        <w:t>Work closely with development team for integration/regression/re-testing testing.</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 xml:space="preserve">Develop &amp; maintenance of various project Use cases, Test cases, User level </w:t>
      </w:r>
      <w:r>
        <w:rPr>
          <w:rFonts w:ascii="Arial" w:hAnsi="Arial" w:cs="Arial"/>
          <w:sz w:val="20"/>
          <w:szCs w:val="20"/>
        </w:rPr>
        <w:t>scenarios and various documents</w:t>
      </w:r>
      <w:r w:rsidRPr="00312285">
        <w:rPr>
          <w:rFonts w:ascii="Arial" w:hAnsi="Arial" w:cs="Arial"/>
          <w:sz w:val="20"/>
          <w:szCs w:val="20"/>
        </w:rPr>
        <w:t>.</w:t>
      </w:r>
    </w:p>
    <w:p w:rsidR="009D3BEF" w:rsidRPr="00312285" w:rsidRDefault="009D3BEF" w:rsidP="009D3BEF">
      <w:pPr>
        <w:pStyle w:val="PlainText"/>
        <w:numPr>
          <w:ilvl w:val="0"/>
          <w:numId w:val="5"/>
        </w:numPr>
        <w:rPr>
          <w:rFonts w:ascii="Arial" w:hAnsi="Arial" w:cs="Arial"/>
          <w:sz w:val="20"/>
          <w:szCs w:val="20"/>
        </w:rPr>
      </w:pPr>
      <w:r w:rsidRPr="00312285">
        <w:rPr>
          <w:rFonts w:ascii="Arial" w:hAnsi="Arial" w:cs="Arial"/>
          <w:sz w:val="20"/>
          <w:szCs w:val="20"/>
        </w:rPr>
        <w:t>Work on projects with minimum intervention of the project management.</w:t>
      </w:r>
    </w:p>
    <w:p w:rsidR="009D3BEF" w:rsidRPr="00312285" w:rsidRDefault="009D3BEF" w:rsidP="009D3BEF">
      <w:pPr>
        <w:pStyle w:val="PlainText"/>
        <w:spacing w:before="240"/>
        <w:rPr>
          <w:rFonts w:ascii="Arial" w:hAnsi="Arial" w:cs="Arial"/>
          <w:b/>
          <w:sz w:val="20"/>
          <w:szCs w:val="20"/>
        </w:rPr>
      </w:pPr>
      <w:r w:rsidRPr="00312285">
        <w:rPr>
          <w:rFonts w:ascii="Arial" w:hAnsi="Arial" w:cs="Arial"/>
          <w:b/>
          <w:sz w:val="20"/>
          <w:szCs w:val="20"/>
        </w:rPr>
        <w:lastRenderedPageBreak/>
        <w:t>#</w:t>
      </w:r>
      <w:r>
        <w:rPr>
          <w:rFonts w:ascii="Arial" w:hAnsi="Arial" w:cs="Arial"/>
          <w:b/>
          <w:sz w:val="20"/>
          <w:szCs w:val="20"/>
        </w:rPr>
        <w:t xml:space="preserve"> </w:t>
      </w:r>
      <w:r w:rsidRPr="00312285">
        <w:rPr>
          <w:rFonts w:ascii="Arial" w:hAnsi="Arial" w:cs="Arial"/>
          <w:b/>
          <w:sz w:val="20"/>
          <w:szCs w:val="20"/>
        </w:rPr>
        <w:t>3</w:t>
      </w:r>
      <w:r>
        <w:rPr>
          <w:rFonts w:ascii="Arial" w:hAnsi="Arial" w:cs="Arial"/>
          <w:b/>
          <w:sz w:val="20"/>
          <w:szCs w:val="20"/>
        </w:rPr>
        <w:t xml:space="preserve"> </w:t>
      </w:r>
      <w:r w:rsidRPr="00312285">
        <w:rPr>
          <w:rFonts w:ascii="Arial" w:hAnsi="Arial" w:cs="Arial"/>
          <w:b/>
          <w:sz w:val="20"/>
          <w:szCs w:val="20"/>
        </w:rPr>
        <w:t>Project Title</w:t>
      </w:r>
      <w:r>
        <w:rPr>
          <w:rFonts w:ascii="Arial" w:hAnsi="Arial" w:cs="Arial"/>
          <w:b/>
          <w:sz w:val="20"/>
          <w:szCs w:val="20"/>
        </w:rPr>
        <w:t xml:space="preserve">   </w:t>
      </w:r>
      <w:r w:rsidRPr="00312285">
        <w:rPr>
          <w:rFonts w:ascii="Arial" w:hAnsi="Arial" w:cs="Arial"/>
          <w:b/>
          <w:sz w:val="20"/>
          <w:szCs w:val="20"/>
        </w:rPr>
        <w:t xml:space="preserve">:  </w:t>
      </w:r>
      <w:proofErr w:type="spellStart"/>
      <w:r w:rsidRPr="00312285">
        <w:rPr>
          <w:rFonts w:ascii="Arial" w:hAnsi="Arial" w:cs="Arial"/>
          <w:b/>
          <w:sz w:val="20"/>
          <w:szCs w:val="20"/>
        </w:rPr>
        <w:t>DPIViewer</w:t>
      </w:r>
      <w:proofErr w:type="spellEnd"/>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Client</w:t>
      </w:r>
      <w:r w:rsidRPr="00312285">
        <w:rPr>
          <w:rFonts w:ascii="Arial" w:hAnsi="Arial" w:cs="Arial"/>
          <w:sz w:val="20"/>
          <w:szCs w:val="20"/>
        </w:rPr>
        <w:tab/>
      </w:r>
      <w:r w:rsidRPr="00312285">
        <w:rPr>
          <w:rFonts w:ascii="Arial" w:hAnsi="Arial" w:cs="Arial"/>
          <w:sz w:val="20"/>
          <w:szCs w:val="20"/>
        </w:rPr>
        <w:tab/>
        <w:t xml:space="preserve">    :</w:t>
      </w:r>
      <w:r w:rsidRPr="00312285">
        <w:rPr>
          <w:rFonts w:ascii="Arial" w:hAnsi="Arial" w:cs="Arial"/>
          <w:sz w:val="20"/>
          <w:szCs w:val="20"/>
        </w:rPr>
        <w:tab/>
        <w:t>SONY India, Bangalore.</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Technologies</w:t>
      </w:r>
      <w:r w:rsidRPr="00312285">
        <w:rPr>
          <w:rFonts w:ascii="Arial" w:hAnsi="Arial" w:cs="Arial"/>
          <w:sz w:val="20"/>
          <w:szCs w:val="20"/>
        </w:rPr>
        <w:tab/>
        <w:t xml:space="preserve">    :</w:t>
      </w:r>
      <w:r w:rsidRPr="00312285">
        <w:rPr>
          <w:rFonts w:ascii="Arial" w:hAnsi="Arial" w:cs="Arial"/>
          <w:sz w:val="20"/>
          <w:szCs w:val="20"/>
        </w:rPr>
        <w:tab/>
        <w:t>TSL / TK, HDMI, MySQL &amp; proprietary tools</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Target Platform</w:t>
      </w:r>
      <w:r>
        <w:rPr>
          <w:rFonts w:ascii="Arial" w:hAnsi="Arial" w:cs="Arial"/>
          <w:sz w:val="20"/>
          <w:szCs w:val="20"/>
        </w:rPr>
        <w:tab/>
        <w:t xml:space="preserve">  </w:t>
      </w:r>
      <w:r w:rsidRPr="00312285">
        <w:rPr>
          <w:rFonts w:ascii="Arial" w:hAnsi="Arial" w:cs="Arial"/>
          <w:sz w:val="20"/>
          <w:szCs w:val="20"/>
        </w:rPr>
        <w:t xml:space="preserve">  :</w:t>
      </w:r>
      <w:r w:rsidRPr="00312285">
        <w:rPr>
          <w:rFonts w:ascii="Arial" w:hAnsi="Arial" w:cs="Arial"/>
          <w:sz w:val="20"/>
          <w:szCs w:val="20"/>
        </w:rPr>
        <w:tab/>
        <w:t xml:space="preserve">PS3 </w:t>
      </w:r>
      <w:proofErr w:type="spellStart"/>
      <w:r w:rsidRPr="00312285">
        <w:rPr>
          <w:rFonts w:ascii="Arial" w:hAnsi="Arial" w:cs="Arial"/>
          <w:sz w:val="20"/>
          <w:szCs w:val="20"/>
        </w:rPr>
        <w:t>Playstation</w:t>
      </w:r>
      <w:proofErr w:type="spellEnd"/>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Role</w:t>
      </w:r>
      <w:r w:rsidRPr="00312285">
        <w:rPr>
          <w:rFonts w:ascii="Arial" w:hAnsi="Arial" w:cs="Arial"/>
          <w:sz w:val="20"/>
          <w:szCs w:val="20"/>
        </w:rPr>
        <w:tab/>
      </w:r>
      <w:r w:rsidRPr="00312285">
        <w:rPr>
          <w:rFonts w:ascii="Arial" w:hAnsi="Arial" w:cs="Arial"/>
          <w:sz w:val="20"/>
          <w:szCs w:val="20"/>
        </w:rPr>
        <w:tab/>
        <w:t xml:space="preserve">    :</w:t>
      </w:r>
      <w:r w:rsidRPr="00312285">
        <w:rPr>
          <w:rFonts w:ascii="Arial" w:hAnsi="Arial" w:cs="Arial"/>
          <w:sz w:val="20"/>
          <w:szCs w:val="20"/>
        </w:rPr>
        <w:tab/>
      </w:r>
      <w:r>
        <w:rPr>
          <w:rFonts w:ascii="Arial" w:hAnsi="Arial" w:cs="Arial"/>
          <w:sz w:val="20"/>
          <w:szCs w:val="20"/>
        </w:rPr>
        <w:t>QA</w:t>
      </w:r>
      <w:r w:rsidRPr="00312285">
        <w:rPr>
          <w:rFonts w:ascii="Arial" w:hAnsi="Arial" w:cs="Arial"/>
          <w:sz w:val="20"/>
          <w:szCs w:val="20"/>
        </w:rPr>
        <w:t xml:space="preserve"> Lead</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Duration</w:t>
      </w:r>
      <w:r w:rsidRPr="00312285">
        <w:rPr>
          <w:rFonts w:ascii="Arial" w:hAnsi="Arial" w:cs="Arial"/>
          <w:sz w:val="20"/>
          <w:szCs w:val="20"/>
        </w:rPr>
        <w:tab/>
        <w:t xml:space="preserve">    :</w:t>
      </w:r>
      <w:r w:rsidRPr="00312285">
        <w:rPr>
          <w:rFonts w:ascii="Arial" w:hAnsi="Arial" w:cs="Arial"/>
          <w:sz w:val="20"/>
          <w:szCs w:val="20"/>
        </w:rPr>
        <w:tab/>
        <w:t>From April 2011 to March 2013</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Testing Approach:</w:t>
      </w:r>
      <w:r w:rsidRPr="00312285">
        <w:rPr>
          <w:rFonts w:ascii="Arial" w:hAnsi="Arial" w:cs="Arial"/>
          <w:sz w:val="20"/>
          <w:szCs w:val="20"/>
        </w:rPr>
        <w:tab/>
        <w:t>Manual testing</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Description:</w:t>
      </w:r>
    </w:p>
    <w:p w:rsidR="009D3BEF" w:rsidRPr="00312285" w:rsidRDefault="009D3BEF" w:rsidP="009D3BEF">
      <w:pPr>
        <w:pStyle w:val="PlainText"/>
        <w:ind w:firstLine="720"/>
        <w:rPr>
          <w:rFonts w:ascii="Arial" w:hAnsi="Arial" w:cs="Arial"/>
          <w:sz w:val="20"/>
          <w:szCs w:val="20"/>
        </w:rPr>
      </w:pPr>
      <w:r w:rsidRPr="00312285">
        <w:rPr>
          <w:rFonts w:ascii="Arial" w:hAnsi="Arial" w:cs="Arial"/>
          <w:sz w:val="20"/>
          <w:szCs w:val="20"/>
        </w:rPr>
        <w:t>DPIV is a healthcare product used to analyze the pathology reports in high definition (HD) digital format. DPIV can be used as a single / multiple user versions for studying of single/multiple pathology reports simultaneously. This is mainly used to help the pathologist’s on analyzing the report of patients. Many options are available for end users while doing the activity of analyzing the pathology report(s) almost like the conventional procedure performed by pathologists. Information at every stage of the analysis can be captured and saved in the form of images.</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Responsibilities:</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Develop test strategy / effort estimation using functional point approach, review of MRD's / SRS / FS / etc…</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Develop &amp; maintenance of various project status reports / Use cases, Test cases, User level scenarios, Requirement Traceability Matrix documents using the SRS / MRD’s.</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Work on scheduling various team activities with respect to project schedule and milestones.</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Responsible for forwarding the ‘Post Weekly / Project Management / Monthly’ status reports.</w:t>
      </w:r>
    </w:p>
    <w:p w:rsidR="009D3BEF" w:rsidRDefault="009D3BEF" w:rsidP="009D3BEF">
      <w:pPr>
        <w:pStyle w:val="PlainText"/>
        <w:numPr>
          <w:ilvl w:val="0"/>
          <w:numId w:val="5"/>
        </w:numPr>
        <w:rPr>
          <w:rFonts w:ascii="Arial" w:hAnsi="Arial" w:cs="Arial"/>
          <w:sz w:val="20"/>
          <w:szCs w:val="20"/>
        </w:rPr>
      </w:pPr>
      <w:r w:rsidRPr="00312285">
        <w:rPr>
          <w:rFonts w:ascii="Arial" w:hAnsi="Arial" w:cs="Arial"/>
          <w:sz w:val="20"/>
          <w:szCs w:val="20"/>
        </w:rPr>
        <w:t>Responsible for team management, Task allocation</w:t>
      </w:r>
      <w:r>
        <w:rPr>
          <w:rFonts w:ascii="Arial" w:hAnsi="Arial" w:cs="Arial"/>
          <w:sz w:val="20"/>
          <w:szCs w:val="20"/>
        </w:rPr>
        <w:t xml:space="preserve"> </w:t>
      </w:r>
      <w:r w:rsidRPr="00312285">
        <w:rPr>
          <w:rFonts w:ascii="Arial" w:hAnsi="Arial" w:cs="Arial"/>
          <w:sz w:val="20"/>
          <w:szCs w:val="20"/>
        </w:rPr>
        <w:t>&amp; R</w:t>
      </w:r>
      <w:r>
        <w:rPr>
          <w:rFonts w:ascii="Arial" w:hAnsi="Arial" w:cs="Arial"/>
          <w:sz w:val="20"/>
          <w:szCs w:val="20"/>
        </w:rPr>
        <w:t>esource management.</w:t>
      </w:r>
    </w:p>
    <w:p w:rsidR="009D3BEF" w:rsidRPr="00312285" w:rsidRDefault="009D3BEF" w:rsidP="009D3BEF">
      <w:pPr>
        <w:pStyle w:val="PlainText"/>
        <w:spacing w:before="240"/>
        <w:rPr>
          <w:rFonts w:ascii="Arial" w:hAnsi="Arial" w:cs="Arial"/>
          <w:b/>
          <w:sz w:val="20"/>
          <w:szCs w:val="20"/>
        </w:rPr>
      </w:pPr>
      <w:r w:rsidRPr="00312285">
        <w:rPr>
          <w:rFonts w:ascii="Arial" w:hAnsi="Arial" w:cs="Arial"/>
          <w:b/>
          <w:sz w:val="20"/>
          <w:szCs w:val="20"/>
        </w:rPr>
        <w:t>#4 Project Title</w:t>
      </w:r>
      <w:r w:rsidRPr="00312285">
        <w:rPr>
          <w:rFonts w:ascii="Arial" w:hAnsi="Arial" w:cs="Arial"/>
          <w:b/>
          <w:sz w:val="20"/>
          <w:szCs w:val="20"/>
        </w:rPr>
        <w:tab/>
      </w:r>
      <w:r>
        <w:rPr>
          <w:rFonts w:ascii="Arial" w:hAnsi="Arial" w:cs="Arial"/>
          <w:b/>
          <w:sz w:val="20"/>
          <w:szCs w:val="20"/>
        </w:rPr>
        <w:t xml:space="preserve">    </w:t>
      </w:r>
      <w:r w:rsidRPr="00312285">
        <w:rPr>
          <w:rFonts w:ascii="Arial" w:hAnsi="Arial" w:cs="Arial"/>
          <w:b/>
          <w:sz w:val="20"/>
          <w:szCs w:val="20"/>
        </w:rPr>
        <w:t>:  IT Dashboard &amp; HR – Dashboard</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Client</w:t>
      </w:r>
      <w:r w:rsidRPr="00312285">
        <w:rPr>
          <w:rFonts w:ascii="Arial" w:hAnsi="Arial" w:cs="Arial"/>
          <w:sz w:val="20"/>
          <w:szCs w:val="20"/>
        </w:rPr>
        <w:tab/>
      </w:r>
      <w:r w:rsidRPr="00312285">
        <w:rPr>
          <w:rFonts w:ascii="Arial" w:hAnsi="Arial" w:cs="Arial"/>
          <w:sz w:val="20"/>
          <w:szCs w:val="20"/>
        </w:rPr>
        <w:tab/>
        <w:t xml:space="preserve">    :  CISCO</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Technologies</w:t>
      </w:r>
      <w:r w:rsidRPr="00312285">
        <w:rPr>
          <w:rFonts w:ascii="Arial" w:hAnsi="Arial" w:cs="Arial"/>
          <w:sz w:val="20"/>
          <w:szCs w:val="20"/>
        </w:rPr>
        <w:tab/>
        <w:t xml:space="preserve">    :  Java/JSP/Struts/Flex, Oracle 10g.</w:t>
      </w:r>
    </w:p>
    <w:p w:rsidR="009D3BEF" w:rsidRPr="00312285" w:rsidRDefault="009D3BEF" w:rsidP="009D3BEF">
      <w:pPr>
        <w:pStyle w:val="PlainText"/>
        <w:rPr>
          <w:rFonts w:ascii="Arial" w:hAnsi="Arial" w:cs="Arial"/>
          <w:sz w:val="20"/>
          <w:szCs w:val="20"/>
        </w:rPr>
      </w:pPr>
      <w:proofErr w:type="gramStart"/>
      <w:r w:rsidRPr="00312285">
        <w:rPr>
          <w:rFonts w:ascii="Arial" w:hAnsi="Arial" w:cs="Arial"/>
          <w:sz w:val="20"/>
          <w:szCs w:val="20"/>
        </w:rPr>
        <w:t xml:space="preserve">Target Platform  </w:t>
      </w:r>
      <w:r>
        <w:rPr>
          <w:rFonts w:ascii="Arial" w:hAnsi="Arial" w:cs="Arial"/>
          <w:sz w:val="20"/>
          <w:szCs w:val="20"/>
        </w:rPr>
        <w:t xml:space="preserve">   </w:t>
      </w:r>
      <w:r w:rsidRPr="00312285">
        <w:rPr>
          <w:rFonts w:ascii="Arial" w:hAnsi="Arial" w:cs="Arial"/>
          <w:sz w:val="20"/>
          <w:szCs w:val="20"/>
        </w:rPr>
        <w:t>:  Windows XP and later versions &amp; IE 7 / 8, Mozilla, Apple Safari.</w:t>
      </w:r>
      <w:proofErr w:type="gramEnd"/>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Role</w:t>
      </w:r>
      <w:r w:rsidRPr="00312285">
        <w:rPr>
          <w:rFonts w:ascii="Arial" w:hAnsi="Arial" w:cs="Arial"/>
          <w:sz w:val="20"/>
          <w:szCs w:val="20"/>
        </w:rPr>
        <w:tab/>
      </w:r>
      <w:r w:rsidRPr="00312285">
        <w:rPr>
          <w:rFonts w:ascii="Arial" w:hAnsi="Arial" w:cs="Arial"/>
          <w:sz w:val="20"/>
          <w:szCs w:val="20"/>
        </w:rPr>
        <w:tab/>
        <w:t xml:space="preserve">    :  </w:t>
      </w:r>
      <w:r>
        <w:rPr>
          <w:rFonts w:ascii="Arial" w:hAnsi="Arial" w:cs="Arial"/>
          <w:sz w:val="20"/>
          <w:szCs w:val="20"/>
        </w:rPr>
        <w:t>QA</w:t>
      </w:r>
      <w:r w:rsidRPr="00312285">
        <w:rPr>
          <w:rFonts w:ascii="Arial" w:hAnsi="Arial" w:cs="Arial"/>
          <w:sz w:val="20"/>
          <w:szCs w:val="20"/>
        </w:rPr>
        <w:t xml:space="preserve"> Lead</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Duration</w:t>
      </w:r>
      <w:r w:rsidRPr="00312285">
        <w:rPr>
          <w:rFonts w:ascii="Arial" w:hAnsi="Arial" w:cs="Arial"/>
          <w:sz w:val="20"/>
          <w:szCs w:val="20"/>
        </w:rPr>
        <w:tab/>
        <w:t xml:space="preserve">    :  From July 2010 to February 2011</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Testing Approach: Manual</w:t>
      </w:r>
      <w:r w:rsidR="00CC3842">
        <w:rPr>
          <w:rFonts w:ascii="Arial" w:hAnsi="Arial" w:cs="Arial"/>
          <w:sz w:val="20"/>
          <w:szCs w:val="20"/>
        </w:rPr>
        <w:t xml:space="preserve"> testing / Automation testing using </w:t>
      </w:r>
      <w:proofErr w:type="spellStart"/>
      <w:r w:rsidR="00CC3842">
        <w:rPr>
          <w:rFonts w:ascii="Arial" w:hAnsi="Arial" w:cs="Arial"/>
          <w:sz w:val="20"/>
          <w:szCs w:val="20"/>
        </w:rPr>
        <w:t>Sahi</w:t>
      </w:r>
      <w:proofErr w:type="spellEnd"/>
      <w:r w:rsidR="00CC3842">
        <w:rPr>
          <w:rFonts w:ascii="Arial" w:hAnsi="Arial" w:cs="Arial"/>
          <w:sz w:val="20"/>
          <w:szCs w:val="20"/>
        </w:rPr>
        <w:t xml:space="preserve">, Selenium IDE, </w:t>
      </w:r>
      <w:proofErr w:type="spellStart"/>
      <w:proofErr w:type="gramStart"/>
      <w:r w:rsidR="00CC3842">
        <w:rPr>
          <w:rFonts w:ascii="Arial" w:hAnsi="Arial" w:cs="Arial"/>
          <w:sz w:val="20"/>
          <w:szCs w:val="20"/>
        </w:rPr>
        <w:t>JMeter</w:t>
      </w:r>
      <w:proofErr w:type="spellEnd"/>
      <w:proofErr w:type="gramEnd"/>
      <w:r w:rsidR="00830288">
        <w:rPr>
          <w:rFonts w:ascii="Arial" w:hAnsi="Arial" w:cs="Arial"/>
          <w:sz w:val="20"/>
          <w:szCs w:val="20"/>
        </w:rPr>
        <w:t>.</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Description:</w:t>
      </w:r>
    </w:p>
    <w:p w:rsidR="009D3BEF" w:rsidRPr="00312285" w:rsidRDefault="009D3BEF" w:rsidP="009D3BEF">
      <w:pPr>
        <w:pStyle w:val="PlainText"/>
        <w:ind w:firstLine="720"/>
        <w:rPr>
          <w:rFonts w:ascii="Arial" w:hAnsi="Arial" w:cs="Arial"/>
          <w:sz w:val="20"/>
          <w:szCs w:val="20"/>
        </w:rPr>
      </w:pPr>
      <w:r w:rsidRPr="00312285">
        <w:rPr>
          <w:rFonts w:ascii="Arial" w:hAnsi="Arial" w:cs="Arial"/>
          <w:sz w:val="20"/>
          <w:szCs w:val="20"/>
        </w:rPr>
        <w:t>IT (or) HR dashboard(s) is an application used in cisco by higher officials i.e., VP level and above, mainly used to keep track of happenings in organizations developed based on business analytics.</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Responsibilities:</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Meeting with Delivery / Project managers to gather business requirements and evaluate the plan of work &amp; schedule of work planned.</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 xml:space="preserve">Developing test strategy using the information </w:t>
      </w:r>
      <w:r w:rsidR="00035E2A">
        <w:rPr>
          <w:rFonts w:ascii="Arial" w:hAnsi="Arial" w:cs="Arial"/>
          <w:sz w:val="20"/>
          <w:szCs w:val="20"/>
        </w:rPr>
        <w:t>i</w:t>
      </w:r>
      <w:r w:rsidRPr="00312285">
        <w:rPr>
          <w:rFonts w:ascii="Arial" w:hAnsi="Arial" w:cs="Arial"/>
          <w:sz w:val="20"/>
          <w:szCs w:val="20"/>
        </w:rPr>
        <w:t>n projects BRD's / MRD's etc.</w:t>
      </w:r>
    </w:p>
    <w:p w:rsidR="00035E2A" w:rsidRDefault="00035E2A" w:rsidP="009D3BEF">
      <w:pPr>
        <w:pStyle w:val="PlainText"/>
        <w:numPr>
          <w:ilvl w:val="0"/>
          <w:numId w:val="7"/>
        </w:numPr>
        <w:rPr>
          <w:rFonts w:ascii="Arial" w:hAnsi="Arial" w:cs="Arial"/>
          <w:sz w:val="20"/>
          <w:szCs w:val="20"/>
        </w:rPr>
      </w:pPr>
      <w:r>
        <w:rPr>
          <w:rFonts w:ascii="Arial" w:hAnsi="Arial" w:cs="Arial"/>
          <w:sz w:val="20"/>
          <w:szCs w:val="20"/>
        </w:rPr>
        <w:t xml:space="preserve">Worked on </w:t>
      </w:r>
      <w:r w:rsidRPr="00312285">
        <w:rPr>
          <w:rFonts w:ascii="Arial" w:hAnsi="Arial" w:cs="Arial"/>
          <w:sz w:val="20"/>
          <w:szCs w:val="20"/>
        </w:rPr>
        <w:t xml:space="preserve">creation of use cases / test case scenarios / test cases </w:t>
      </w:r>
      <w:r>
        <w:rPr>
          <w:rFonts w:ascii="Arial" w:hAnsi="Arial" w:cs="Arial"/>
          <w:sz w:val="20"/>
          <w:szCs w:val="20"/>
        </w:rPr>
        <w:t xml:space="preserve">/ review of test cases </w:t>
      </w:r>
      <w:proofErr w:type="spellStart"/>
      <w:r w:rsidRPr="00312285">
        <w:rPr>
          <w:rFonts w:ascii="Arial" w:hAnsi="Arial" w:cs="Arial"/>
          <w:sz w:val="20"/>
          <w:szCs w:val="20"/>
        </w:rPr>
        <w:t>etc</w:t>
      </w:r>
      <w:proofErr w:type="spellEnd"/>
      <w:r w:rsidRPr="00312285">
        <w:rPr>
          <w:rFonts w:ascii="Arial" w:hAnsi="Arial" w:cs="Arial"/>
          <w:sz w:val="20"/>
          <w:szCs w:val="20"/>
        </w:rPr>
        <w:t xml:space="preserve"> </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In charge of QA/Testing for details on coverage, provide information on ‘sign offs’ for Business Users / Solution Analysts on Test Requirements to ensure adherence to the Testing processes.</w:t>
      </w:r>
    </w:p>
    <w:p w:rsidR="009D3BEF" w:rsidRPr="00312285" w:rsidRDefault="009D3BEF" w:rsidP="009D3BEF">
      <w:pPr>
        <w:pStyle w:val="PlainText"/>
        <w:numPr>
          <w:ilvl w:val="0"/>
          <w:numId w:val="5"/>
        </w:numPr>
        <w:rPr>
          <w:rFonts w:ascii="Arial" w:hAnsi="Arial" w:cs="Arial"/>
          <w:sz w:val="20"/>
          <w:szCs w:val="20"/>
        </w:rPr>
      </w:pPr>
      <w:r w:rsidRPr="00312285">
        <w:rPr>
          <w:rFonts w:ascii="Arial" w:hAnsi="Arial" w:cs="Arial"/>
          <w:sz w:val="20"/>
          <w:szCs w:val="20"/>
        </w:rPr>
        <w:t>Work on projects with minimum intervention of the project management.</w:t>
      </w:r>
    </w:p>
    <w:p w:rsidR="009D3BEF" w:rsidRDefault="009D3BEF" w:rsidP="009D3BEF">
      <w:pPr>
        <w:pStyle w:val="PlainText"/>
        <w:numPr>
          <w:ilvl w:val="0"/>
          <w:numId w:val="5"/>
        </w:numPr>
        <w:rPr>
          <w:rFonts w:ascii="Arial" w:hAnsi="Arial" w:cs="Arial"/>
          <w:sz w:val="20"/>
          <w:szCs w:val="20"/>
        </w:rPr>
      </w:pPr>
      <w:r w:rsidRPr="00312285">
        <w:rPr>
          <w:rFonts w:ascii="Arial" w:hAnsi="Arial" w:cs="Arial"/>
          <w:sz w:val="20"/>
          <w:szCs w:val="20"/>
        </w:rPr>
        <w:t>Responsible for team management, Task allocation</w:t>
      </w:r>
      <w:r>
        <w:rPr>
          <w:rFonts w:ascii="Arial" w:hAnsi="Arial" w:cs="Arial"/>
          <w:sz w:val="20"/>
          <w:szCs w:val="20"/>
        </w:rPr>
        <w:t>, Reporting</w:t>
      </w:r>
      <w:r w:rsidRPr="00312285">
        <w:rPr>
          <w:rFonts w:ascii="Arial" w:hAnsi="Arial" w:cs="Arial"/>
          <w:sz w:val="20"/>
          <w:szCs w:val="20"/>
        </w:rPr>
        <w:t xml:space="preserve"> &amp; R</w:t>
      </w:r>
      <w:r>
        <w:rPr>
          <w:rFonts w:ascii="Arial" w:hAnsi="Arial" w:cs="Arial"/>
          <w:sz w:val="20"/>
          <w:szCs w:val="20"/>
        </w:rPr>
        <w:t>esource management.</w:t>
      </w:r>
    </w:p>
    <w:p w:rsidR="009D3BEF" w:rsidRPr="00312285" w:rsidRDefault="009D3BEF" w:rsidP="009D3BEF">
      <w:pPr>
        <w:pStyle w:val="PlainText"/>
        <w:spacing w:before="240"/>
        <w:rPr>
          <w:rFonts w:ascii="Arial" w:hAnsi="Arial" w:cs="Arial"/>
          <w:b/>
          <w:sz w:val="20"/>
          <w:szCs w:val="20"/>
        </w:rPr>
      </w:pPr>
      <w:r w:rsidRPr="00312285">
        <w:rPr>
          <w:rFonts w:ascii="Arial" w:hAnsi="Arial" w:cs="Arial"/>
          <w:b/>
          <w:sz w:val="20"/>
          <w:szCs w:val="20"/>
        </w:rPr>
        <w:t>#5</w:t>
      </w:r>
      <w:r>
        <w:rPr>
          <w:rFonts w:ascii="Arial" w:hAnsi="Arial" w:cs="Arial"/>
          <w:b/>
          <w:sz w:val="20"/>
          <w:szCs w:val="20"/>
        </w:rPr>
        <w:t xml:space="preserve"> </w:t>
      </w:r>
      <w:r w:rsidRPr="00312285">
        <w:rPr>
          <w:rFonts w:ascii="Arial" w:hAnsi="Arial" w:cs="Arial"/>
          <w:b/>
          <w:sz w:val="20"/>
          <w:szCs w:val="20"/>
        </w:rPr>
        <w:t>Project Title</w:t>
      </w:r>
      <w:r w:rsidRPr="00312285">
        <w:rPr>
          <w:rFonts w:ascii="Arial" w:hAnsi="Arial" w:cs="Arial"/>
          <w:b/>
          <w:sz w:val="20"/>
          <w:szCs w:val="20"/>
        </w:rPr>
        <w:tab/>
      </w:r>
      <w:r>
        <w:rPr>
          <w:rFonts w:ascii="Arial" w:hAnsi="Arial" w:cs="Arial"/>
          <w:b/>
          <w:sz w:val="20"/>
          <w:szCs w:val="20"/>
        </w:rPr>
        <w:t xml:space="preserve">    </w:t>
      </w:r>
      <w:r w:rsidRPr="00312285">
        <w:rPr>
          <w:rFonts w:ascii="Arial" w:hAnsi="Arial" w:cs="Arial"/>
          <w:b/>
          <w:sz w:val="20"/>
          <w:szCs w:val="20"/>
        </w:rPr>
        <w:t>:  Marketing Globalization Collaboration System (MGCS)</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Client</w:t>
      </w:r>
      <w:r w:rsidRPr="00312285">
        <w:rPr>
          <w:rFonts w:ascii="Arial" w:hAnsi="Arial" w:cs="Arial"/>
          <w:sz w:val="20"/>
          <w:szCs w:val="20"/>
        </w:rPr>
        <w:tab/>
      </w:r>
      <w:r w:rsidRPr="00312285">
        <w:rPr>
          <w:rFonts w:ascii="Arial" w:hAnsi="Arial" w:cs="Arial"/>
          <w:sz w:val="20"/>
          <w:szCs w:val="20"/>
        </w:rPr>
        <w:tab/>
        <w:t xml:space="preserve">    :</w:t>
      </w:r>
      <w:r w:rsidRPr="00312285">
        <w:rPr>
          <w:rFonts w:ascii="Arial" w:hAnsi="Arial" w:cs="Arial"/>
          <w:sz w:val="20"/>
          <w:szCs w:val="20"/>
        </w:rPr>
        <w:tab/>
        <w:t>CISCO</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Technologies</w:t>
      </w:r>
      <w:r w:rsidRPr="00312285">
        <w:rPr>
          <w:rFonts w:ascii="Arial" w:hAnsi="Arial" w:cs="Arial"/>
          <w:sz w:val="20"/>
          <w:szCs w:val="20"/>
        </w:rPr>
        <w:tab/>
        <w:t xml:space="preserve">    :</w:t>
      </w:r>
      <w:r w:rsidRPr="00312285">
        <w:rPr>
          <w:rFonts w:ascii="Arial" w:hAnsi="Arial" w:cs="Arial"/>
          <w:sz w:val="20"/>
          <w:szCs w:val="20"/>
        </w:rPr>
        <w:tab/>
        <w:t>Java/JSP/Struts, Oracle 10g.</w:t>
      </w:r>
    </w:p>
    <w:p w:rsidR="009D3BEF" w:rsidRPr="00312285" w:rsidRDefault="009D3BEF" w:rsidP="009D3BEF">
      <w:pPr>
        <w:pStyle w:val="PlainText"/>
        <w:rPr>
          <w:rFonts w:ascii="Arial" w:hAnsi="Arial" w:cs="Arial"/>
          <w:sz w:val="20"/>
          <w:szCs w:val="20"/>
        </w:rPr>
      </w:pPr>
      <w:proofErr w:type="gramStart"/>
      <w:r w:rsidRPr="00312285">
        <w:rPr>
          <w:rFonts w:ascii="Arial" w:hAnsi="Arial" w:cs="Arial"/>
          <w:sz w:val="20"/>
          <w:szCs w:val="20"/>
        </w:rPr>
        <w:t>Target Platform</w:t>
      </w:r>
      <w:r>
        <w:rPr>
          <w:rFonts w:ascii="Arial" w:hAnsi="Arial" w:cs="Arial"/>
          <w:sz w:val="20"/>
          <w:szCs w:val="20"/>
        </w:rPr>
        <w:tab/>
        <w:t xml:space="preserve">  </w:t>
      </w:r>
      <w:r w:rsidRPr="00312285">
        <w:rPr>
          <w:rFonts w:ascii="Arial" w:hAnsi="Arial" w:cs="Arial"/>
          <w:sz w:val="20"/>
          <w:szCs w:val="20"/>
        </w:rPr>
        <w:t xml:space="preserve">  :</w:t>
      </w:r>
      <w:r w:rsidRPr="00312285">
        <w:rPr>
          <w:rFonts w:ascii="Arial" w:hAnsi="Arial" w:cs="Arial"/>
          <w:sz w:val="20"/>
          <w:szCs w:val="20"/>
        </w:rPr>
        <w:tab/>
        <w:t>Windows XP and later versions &amp; IE 7 / 8, Mozilla, Apple Safari.</w:t>
      </w:r>
      <w:proofErr w:type="gramEnd"/>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Testing Tools</w:t>
      </w:r>
      <w:r w:rsidRPr="00312285">
        <w:rPr>
          <w:rFonts w:ascii="Arial" w:hAnsi="Arial" w:cs="Arial"/>
          <w:sz w:val="20"/>
          <w:szCs w:val="20"/>
        </w:rPr>
        <w:tab/>
        <w:t xml:space="preserve">    :</w:t>
      </w:r>
      <w:r w:rsidRPr="00312285">
        <w:rPr>
          <w:rFonts w:ascii="Arial" w:hAnsi="Arial" w:cs="Arial"/>
          <w:sz w:val="20"/>
          <w:szCs w:val="20"/>
        </w:rPr>
        <w:tab/>
      </w:r>
      <w:proofErr w:type="spellStart"/>
      <w:r w:rsidRPr="00312285">
        <w:rPr>
          <w:rFonts w:ascii="Arial" w:hAnsi="Arial" w:cs="Arial"/>
          <w:sz w:val="20"/>
          <w:szCs w:val="20"/>
        </w:rPr>
        <w:t>JMeter</w:t>
      </w:r>
      <w:proofErr w:type="spellEnd"/>
      <w:r w:rsidRPr="00312285">
        <w:rPr>
          <w:rFonts w:ascii="Arial" w:hAnsi="Arial" w:cs="Arial"/>
          <w:sz w:val="20"/>
          <w:szCs w:val="20"/>
        </w:rPr>
        <w:t xml:space="preserve"> / </w:t>
      </w:r>
      <w:proofErr w:type="spellStart"/>
      <w:r w:rsidRPr="00312285">
        <w:rPr>
          <w:rFonts w:ascii="Arial" w:hAnsi="Arial" w:cs="Arial"/>
          <w:sz w:val="20"/>
          <w:szCs w:val="20"/>
        </w:rPr>
        <w:t>Sahi</w:t>
      </w:r>
      <w:proofErr w:type="spellEnd"/>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Testing Approach:</w:t>
      </w:r>
      <w:r w:rsidRPr="00312285">
        <w:rPr>
          <w:rFonts w:ascii="Arial" w:hAnsi="Arial" w:cs="Arial"/>
          <w:sz w:val="20"/>
          <w:szCs w:val="20"/>
        </w:rPr>
        <w:tab/>
        <w:t xml:space="preserve">Manual </w:t>
      </w:r>
      <w:r w:rsidR="006068D3">
        <w:rPr>
          <w:rFonts w:ascii="Arial" w:hAnsi="Arial" w:cs="Arial"/>
          <w:sz w:val="20"/>
          <w:szCs w:val="20"/>
        </w:rPr>
        <w:t xml:space="preserve">testing / Automation testing using </w:t>
      </w:r>
      <w:proofErr w:type="spellStart"/>
      <w:r w:rsidR="006068D3">
        <w:rPr>
          <w:rFonts w:ascii="Arial" w:hAnsi="Arial" w:cs="Arial"/>
          <w:sz w:val="20"/>
          <w:szCs w:val="20"/>
        </w:rPr>
        <w:t>Sahi</w:t>
      </w:r>
      <w:proofErr w:type="spellEnd"/>
      <w:r w:rsidR="006068D3">
        <w:rPr>
          <w:rFonts w:ascii="Arial" w:hAnsi="Arial" w:cs="Arial"/>
          <w:sz w:val="20"/>
          <w:szCs w:val="20"/>
        </w:rPr>
        <w:t xml:space="preserve">, Selenium IDE, </w:t>
      </w:r>
      <w:proofErr w:type="spellStart"/>
      <w:r w:rsidR="006068D3">
        <w:rPr>
          <w:rFonts w:ascii="Arial" w:hAnsi="Arial" w:cs="Arial"/>
          <w:sz w:val="20"/>
          <w:szCs w:val="20"/>
        </w:rPr>
        <w:t>JMeter</w:t>
      </w:r>
      <w:proofErr w:type="spellEnd"/>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Role</w:t>
      </w:r>
      <w:r w:rsidRPr="00312285">
        <w:rPr>
          <w:rFonts w:ascii="Arial" w:hAnsi="Arial" w:cs="Arial"/>
          <w:sz w:val="20"/>
          <w:szCs w:val="20"/>
        </w:rPr>
        <w:tab/>
      </w:r>
      <w:r w:rsidRPr="00312285">
        <w:rPr>
          <w:rFonts w:ascii="Arial" w:hAnsi="Arial" w:cs="Arial"/>
          <w:sz w:val="20"/>
          <w:szCs w:val="20"/>
        </w:rPr>
        <w:tab/>
        <w:t xml:space="preserve">    :</w:t>
      </w:r>
      <w:r w:rsidRPr="00312285">
        <w:rPr>
          <w:rFonts w:ascii="Arial" w:hAnsi="Arial" w:cs="Arial"/>
          <w:sz w:val="20"/>
          <w:szCs w:val="20"/>
        </w:rPr>
        <w:tab/>
      </w:r>
      <w:r>
        <w:rPr>
          <w:rFonts w:ascii="Arial" w:hAnsi="Arial" w:cs="Arial"/>
          <w:sz w:val="20"/>
          <w:szCs w:val="20"/>
        </w:rPr>
        <w:t>QA</w:t>
      </w:r>
      <w:r w:rsidRPr="00312285">
        <w:rPr>
          <w:rFonts w:ascii="Arial" w:hAnsi="Arial" w:cs="Arial"/>
          <w:sz w:val="20"/>
          <w:szCs w:val="20"/>
        </w:rPr>
        <w:t xml:space="preserve"> Lead</w:t>
      </w:r>
    </w:p>
    <w:p w:rsidR="009D3BEF" w:rsidRPr="00312285" w:rsidRDefault="009D3BEF" w:rsidP="009D3BEF">
      <w:pPr>
        <w:pStyle w:val="PlainText"/>
        <w:rPr>
          <w:rFonts w:ascii="Arial" w:hAnsi="Arial" w:cs="Arial"/>
          <w:sz w:val="20"/>
          <w:szCs w:val="20"/>
        </w:rPr>
      </w:pPr>
      <w:r w:rsidRPr="00312285">
        <w:rPr>
          <w:rFonts w:ascii="Arial" w:hAnsi="Arial" w:cs="Arial"/>
          <w:sz w:val="20"/>
          <w:szCs w:val="20"/>
        </w:rPr>
        <w:t>Duration</w:t>
      </w:r>
      <w:r w:rsidRPr="00312285">
        <w:rPr>
          <w:rFonts w:ascii="Arial" w:hAnsi="Arial" w:cs="Arial"/>
          <w:sz w:val="20"/>
          <w:szCs w:val="20"/>
        </w:rPr>
        <w:tab/>
        <w:t xml:space="preserve">    :</w:t>
      </w:r>
      <w:r w:rsidRPr="00312285">
        <w:rPr>
          <w:rFonts w:ascii="Arial" w:hAnsi="Arial" w:cs="Arial"/>
          <w:sz w:val="20"/>
          <w:szCs w:val="20"/>
        </w:rPr>
        <w:tab/>
        <w:t>From July 2010 to February 2011</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Description:</w:t>
      </w:r>
    </w:p>
    <w:p w:rsidR="009D3BEF" w:rsidRPr="00312285" w:rsidRDefault="009D3BEF" w:rsidP="009D3BEF">
      <w:pPr>
        <w:pStyle w:val="PlainText"/>
        <w:ind w:firstLine="720"/>
        <w:rPr>
          <w:rFonts w:ascii="Arial" w:hAnsi="Arial" w:cs="Arial"/>
          <w:sz w:val="20"/>
          <w:szCs w:val="20"/>
        </w:rPr>
      </w:pPr>
      <w:r w:rsidRPr="00312285">
        <w:rPr>
          <w:rFonts w:ascii="Arial" w:hAnsi="Arial" w:cs="Arial"/>
          <w:sz w:val="20"/>
          <w:szCs w:val="20"/>
        </w:rPr>
        <w:t xml:space="preserve">MGCS is an online tool for CISCO employees of marketing department. MGCS provides the details regarding the various projects across the organization developed based on marketing business analytics. MGCS also provide the option of entering the new project requirements. The details available in the system can be viewed by ‘top management’, ‘CMO team’, ‘Stakeholders’ and ‘Vendor’. </w:t>
      </w:r>
    </w:p>
    <w:p w:rsidR="009D3BEF" w:rsidRPr="00312285" w:rsidRDefault="009D3BEF" w:rsidP="009D3BEF">
      <w:pPr>
        <w:pStyle w:val="PlainText"/>
        <w:rPr>
          <w:rFonts w:ascii="Arial" w:hAnsi="Arial" w:cs="Arial"/>
          <w:b/>
          <w:sz w:val="20"/>
          <w:szCs w:val="20"/>
        </w:rPr>
      </w:pPr>
      <w:r w:rsidRPr="00312285">
        <w:rPr>
          <w:rFonts w:ascii="Arial" w:hAnsi="Arial" w:cs="Arial"/>
          <w:b/>
          <w:sz w:val="20"/>
          <w:szCs w:val="20"/>
        </w:rPr>
        <w:t>Responsibilities:</w:t>
      </w:r>
    </w:p>
    <w:p w:rsidR="009D3BEF" w:rsidRPr="00312285" w:rsidRDefault="009D3BEF" w:rsidP="009D3BEF">
      <w:pPr>
        <w:pStyle w:val="PlainText"/>
        <w:numPr>
          <w:ilvl w:val="0"/>
          <w:numId w:val="7"/>
        </w:numPr>
        <w:rPr>
          <w:rFonts w:ascii="Arial" w:hAnsi="Arial" w:cs="Arial"/>
          <w:sz w:val="20"/>
          <w:szCs w:val="20"/>
        </w:rPr>
      </w:pPr>
      <w:r>
        <w:rPr>
          <w:rFonts w:ascii="Arial" w:hAnsi="Arial" w:cs="Arial"/>
          <w:sz w:val="20"/>
          <w:szCs w:val="20"/>
        </w:rPr>
        <w:t>Work scheduling of team activities and effort estimation</w:t>
      </w:r>
      <w:r w:rsidRPr="00312285">
        <w:rPr>
          <w:rFonts w:ascii="Arial" w:hAnsi="Arial" w:cs="Arial"/>
          <w:sz w:val="20"/>
          <w:szCs w:val="20"/>
        </w:rPr>
        <w:t>.</w:t>
      </w:r>
    </w:p>
    <w:p w:rsidR="009D3BEF" w:rsidRPr="00312285" w:rsidRDefault="009D3BEF" w:rsidP="009D3BEF">
      <w:pPr>
        <w:pStyle w:val="PlainText"/>
        <w:numPr>
          <w:ilvl w:val="0"/>
          <w:numId w:val="7"/>
        </w:numPr>
        <w:rPr>
          <w:rFonts w:ascii="Arial" w:hAnsi="Arial" w:cs="Arial"/>
          <w:sz w:val="20"/>
          <w:szCs w:val="20"/>
        </w:rPr>
      </w:pPr>
      <w:r>
        <w:rPr>
          <w:rFonts w:ascii="Arial" w:hAnsi="Arial" w:cs="Arial"/>
          <w:sz w:val="20"/>
          <w:szCs w:val="20"/>
        </w:rPr>
        <w:t xml:space="preserve">Developing test strategy </w:t>
      </w:r>
      <w:r w:rsidRPr="00312285">
        <w:rPr>
          <w:rFonts w:ascii="Arial" w:hAnsi="Arial" w:cs="Arial"/>
          <w:sz w:val="20"/>
          <w:szCs w:val="20"/>
        </w:rPr>
        <w:t xml:space="preserve">using the information </w:t>
      </w:r>
      <w:r>
        <w:rPr>
          <w:rFonts w:ascii="Arial" w:hAnsi="Arial" w:cs="Arial"/>
          <w:sz w:val="20"/>
          <w:szCs w:val="20"/>
        </w:rPr>
        <w:t>from</w:t>
      </w:r>
      <w:r w:rsidRPr="00312285">
        <w:rPr>
          <w:rFonts w:ascii="Arial" w:hAnsi="Arial" w:cs="Arial"/>
          <w:sz w:val="20"/>
          <w:szCs w:val="20"/>
        </w:rPr>
        <w:t xml:space="preserve"> the projects BRD's / MRD's etc.</w:t>
      </w:r>
    </w:p>
    <w:p w:rsidR="009D3BEF" w:rsidRPr="00312285" w:rsidRDefault="009D3BEF" w:rsidP="009D3BEF">
      <w:pPr>
        <w:pStyle w:val="PlainText"/>
        <w:numPr>
          <w:ilvl w:val="0"/>
          <w:numId w:val="7"/>
        </w:numPr>
        <w:rPr>
          <w:rFonts w:ascii="Arial" w:hAnsi="Arial" w:cs="Arial"/>
          <w:sz w:val="20"/>
          <w:szCs w:val="20"/>
        </w:rPr>
      </w:pPr>
      <w:r>
        <w:rPr>
          <w:rFonts w:ascii="Arial" w:hAnsi="Arial" w:cs="Arial"/>
          <w:sz w:val="20"/>
          <w:szCs w:val="20"/>
        </w:rPr>
        <w:t>Worked on QA test data creation and sampling</w:t>
      </w:r>
      <w:r w:rsidRPr="00312285">
        <w:rPr>
          <w:rFonts w:ascii="Arial" w:hAnsi="Arial" w:cs="Arial"/>
          <w:sz w:val="20"/>
          <w:szCs w:val="20"/>
        </w:rPr>
        <w:t>.</w:t>
      </w:r>
    </w:p>
    <w:p w:rsidR="009D3BEF" w:rsidRPr="00312285" w:rsidRDefault="009D3BEF" w:rsidP="009D3BEF">
      <w:pPr>
        <w:pStyle w:val="PlainText"/>
        <w:numPr>
          <w:ilvl w:val="0"/>
          <w:numId w:val="7"/>
        </w:numPr>
        <w:rPr>
          <w:rFonts w:ascii="Arial" w:hAnsi="Arial" w:cs="Arial"/>
          <w:sz w:val="20"/>
          <w:szCs w:val="20"/>
        </w:rPr>
      </w:pPr>
      <w:r>
        <w:rPr>
          <w:rFonts w:ascii="Arial" w:hAnsi="Arial" w:cs="Arial"/>
          <w:sz w:val="20"/>
          <w:szCs w:val="20"/>
        </w:rPr>
        <w:t xml:space="preserve">Worked on </w:t>
      </w:r>
      <w:r w:rsidRPr="00312285">
        <w:rPr>
          <w:rFonts w:ascii="Arial" w:hAnsi="Arial" w:cs="Arial"/>
          <w:sz w:val="20"/>
          <w:szCs w:val="20"/>
        </w:rPr>
        <w:t>creation of use cases / test case scenarios / test cases etc.</w:t>
      </w:r>
    </w:p>
    <w:p w:rsidR="009D3BEF" w:rsidRPr="00312285" w:rsidRDefault="009D3BEF" w:rsidP="009D3BEF">
      <w:pPr>
        <w:pStyle w:val="PlainText"/>
        <w:numPr>
          <w:ilvl w:val="0"/>
          <w:numId w:val="7"/>
        </w:numPr>
        <w:rPr>
          <w:rFonts w:ascii="Arial" w:hAnsi="Arial" w:cs="Arial"/>
          <w:sz w:val="20"/>
          <w:szCs w:val="20"/>
        </w:rPr>
      </w:pPr>
      <w:r w:rsidRPr="00312285">
        <w:rPr>
          <w:rFonts w:ascii="Arial" w:hAnsi="Arial" w:cs="Arial"/>
          <w:sz w:val="20"/>
          <w:szCs w:val="20"/>
        </w:rPr>
        <w:t xml:space="preserve">Review </w:t>
      </w:r>
      <w:r>
        <w:rPr>
          <w:rFonts w:ascii="Arial" w:hAnsi="Arial" w:cs="Arial"/>
          <w:sz w:val="20"/>
          <w:szCs w:val="20"/>
        </w:rPr>
        <w:t xml:space="preserve">of </w:t>
      </w:r>
      <w:r w:rsidRPr="00312285">
        <w:rPr>
          <w:rFonts w:ascii="Arial" w:hAnsi="Arial" w:cs="Arial"/>
          <w:sz w:val="20"/>
          <w:szCs w:val="20"/>
        </w:rPr>
        <w:t xml:space="preserve">Test Cases and </w:t>
      </w:r>
      <w:r>
        <w:rPr>
          <w:rFonts w:ascii="Arial" w:hAnsi="Arial" w:cs="Arial"/>
          <w:sz w:val="20"/>
          <w:szCs w:val="20"/>
        </w:rPr>
        <w:t xml:space="preserve">test </w:t>
      </w:r>
      <w:r w:rsidRPr="00312285">
        <w:rPr>
          <w:rFonts w:ascii="Arial" w:hAnsi="Arial" w:cs="Arial"/>
          <w:sz w:val="20"/>
          <w:szCs w:val="20"/>
        </w:rPr>
        <w:t>output</w:t>
      </w:r>
      <w:r>
        <w:rPr>
          <w:rFonts w:ascii="Arial" w:hAnsi="Arial" w:cs="Arial"/>
          <w:sz w:val="20"/>
          <w:szCs w:val="20"/>
        </w:rPr>
        <w:t xml:space="preserve"> reports.</w:t>
      </w:r>
    </w:p>
    <w:p w:rsidR="009D3BEF" w:rsidRPr="00312285" w:rsidRDefault="009D3BEF" w:rsidP="009D3BEF">
      <w:pPr>
        <w:pStyle w:val="PlainText"/>
        <w:numPr>
          <w:ilvl w:val="0"/>
          <w:numId w:val="7"/>
        </w:numPr>
        <w:rPr>
          <w:rFonts w:ascii="Arial" w:hAnsi="Arial" w:cs="Arial"/>
          <w:sz w:val="20"/>
          <w:szCs w:val="20"/>
        </w:rPr>
      </w:pPr>
      <w:r>
        <w:rPr>
          <w:rFonts w:ascii="Arial" w:hAnsi="Arial" w:cs="Arial"/>
          <w:sz w:val="20"/>
          <w:szCs w:val="20"/>
        </w:rPr>
        <w:t>Worked on c</w:t>
      </w:r>
      <w:r w:rsidRPr="00312285">
        <w:rPr>
          <w:rFonts w:ascii="Arial" w:hAnsi="Arial" w:cs="Arial"/>
          <w:sz w:val="20"/>
          <w:szCs w:val="20"/>
        </w:rPr>
        <w:t>oordinat</w:t>
      </w:r>
      <w:r>
        <w:rPr>
          <w:rFonts w:ascii="Arial" w:hAnsi="Arial" w:cs="Arial"/>
          <w:sz w:val="20"/>
          <w:szCs w:val="20"/>
        </w:rPr>
        <w:t xml:space="preserve">ing various QA tasks and activities for </w:t>
      </w:r>
      <w:r w:rsidRPr="00312285">
        <w:rPr>
          <w:rFonts w:ascii="Arial" w:hAnsi="Arial" w:cs="Arial"/>
          <w:sz w:val="20"/>
          <w:szCs w:val="20"/>
        </w:rPr>
        <w:t>adherence to the Testing processes.</w:t>
      </w:r>
    </w:p>
    <w:p w:rsidR="009D3BEF" w:rsidRPr="00312285" w:rsidRDefault="009D3BEF" w:rsidP="009D3BEF">
      <w:pPr>
        <w:pStyle w:val="PlainText"/>
        <w:numPr>
          <w:ilvl w:val="0"/>
          <w:numId w:val="5"/>
        </w:numPr>
        <w:rPr>
          <w:rFonts w:ascii="Arial" w:hAnsi="Arial" w:cs="Arial"/>
          <w:sz w:val="20"/>
          <w:szCs w:val="20"/>
        </w:rPr>
      </w:pPr>
      <w:r w:rsidRPr="00312285">
        <w:rPr>
          <w:rFonts w:ascii="Arial" w:hAnsi="Arial" w:cs="Arial"/>
          <w:sz w:val="20"/>
          <w:szCs w:val="20"/>
        </w:rPr>
        <w:t>Work on projects with minimum intervention of the project management.</w:t>
      </w:r>
    </w:p>
    <w:p w:rsidR="009D3BEF" w:rsidRDefault="009D3BEF" w:rsidP="009D3BEF">
      <w:pPr>
        <w:pStyle w:val="PlainText"/>
        <w:numPr>
          <w:ilvl w:val="0"/>
          <w:numId w:val="6"/>
        </w:numPr>
        <w:rPr>
          <w:rFonts w:ascii="Arial" w:hAnsi="Arial" w:cs="Arial"/>
          <w:sz w:val="20"/>
          <w:szCs w:val="20"/>
        </w:rPr>
      </w:pPr>
      <w:r w:rsidRPr="00312285">
        <w:rPr>
          <w:rFonts w:ascii="Arial" w:hAnsi="Arial" w:cs="Arial"/>
          <w:sz w:val="20"/>
          <w:szCs w:val="20"/>
        </w:rPr>
        <w:t>Responsible for team management, Task allocation</w:t>
      </w:r>
      <w:r>
        <w:rPr>
          <w:rFonts w:ascii="Arial" w:hAnsi="Arial" w:cs="Arial"/>
          <w:sz w:val="20"/>
          <w:szCs w:val="20"/>
        </w:rPr>
        <w:t>, Reporting</w:t>
      </w:r>
      <w:r w:rsidRPr="00312285">
        <w:rPr>
          <w:rFonts w:ascii="Arial" w:hAnsi="Arial" w:cs="Arial"/>
          <w:sz w:val="20"/>
          <w:szCs w:val="20"/>
        </w:rPr>
        <w:t xml:space="preserve"> &amp; R</w:t>
      </w:r>
      <w:r>
        <w:rPr>
          <w:rFonts w:ascii="Arial" w:hAnsi="Arial" w:cs="Arial"/>
          <w:sz w:val="20"/>
          <w:szCs w:val="20"/>
        </w:rPr>
        <w:t>esource management.</w:t>
      </w:r>
    </w:p>
    <w:p w:rsidR="009D3BEF" w:rsidRPr="00312285" w:rsidRDefault="009D3BEF" w:rsidP="009D3BEF">
      <w:pPr>
        <w:pStyle w:val="PlainText"/>
        <w:ind w:left="360"/>
        <w:rPr>
          <w:rFonts w:ascii="Arial" w:hAnsi="Arial" w:cs="Arial"/>
          <w:sz w:val="20"/>
          <w:szCs w:val="20"/>
        </w:rPr>
      </w:pP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lastRenderedPageBreak/>
        <w:t>#6 Project Title    :  Phoenix ‘</w:t>
      </w:r>
      <w:proofErr w:type="spellStart"/>
      <w:r w:rsidRPr="00844AFF">
        <w:rPr>
          <w:rFonts w:ascii="Arial" w:hAnsi="Arial" w:cs="Arial"/>
          <w:b/>
          <w:sz w:val="19"/>
          <w:szCs w:val="19"/>
        </w:rPr>
        <w:t>HyperSpace</w:t>
      </w:r>
      <w:proofErr w:type="spellEnd"/>
      <w:r w:rsidRPr="00844AFF">
        <w:rPr>
          <w:rFonts w:ascii="Arial" w:hAnsi="Arial" w:cs="Arial"/>
          <w:b/>
          <w:sz w:val="19"/>
          <w:szCs w:val="19"/>
        </w:rPr>
        <w:t>’ (‘HS2/HV3’) solution</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Client</w:t>
      </w:r>
      <w:r w:rsidRPr="00844AFF">
        <w:rPr>
          <w:rFonts w:ascii="Arial" w:hAnsi="Arial" w:cs="Arial"/>
          <w:sz w:val="19"/>
          <w:szCs w:val="19"/>
        </w:rPr>
        <w:tab/>
      </w:r>
      <w:r w:rsidRPr="00844AFF">
        <w:rPr>
          <w:rFonts w:ascii="Arial" w:hAnsi="Arial" w:cs="Arial"/>
          <w:sz w:val="19"/>
          <w:szCs w:val="19"/>
        </w:rPr>
        <w:tab/>
        <w:t xml:space="preserve">    :</w:t>
      </w:r>
      <w:r w:rsidRPr="00844AFF">
        <w:rPr>
          <w:rFonts w:ascii="Arial" w:hAnsi="Arial" w:cs="Arial"/>
          <w:sz w:val="19"/>
          <w:szCs w:val="19"/>
        </w:rPr>
        <w:tab/>
        <w:t xml:space="preserve">Phoenix Technologies India </w:t>
      </w:r>
      <w:proofErr w:type="spellStart"/>
      <w:r w:rsidRPr="00844AFF">
        <w:rPr>
          <w:rFonts w:ascii="Arial" w:hAnsi="Arial" w:cs="Arial"/>
          <w:sz w:val="19"/>
          <w:szCs w:val="19"/>
        </w:rPr>
        <w:t>Pvt</w:t>
      </w:r>
      <w:proofErr w:type="spellEnd"/>
      <w:r w:rsidRPr="00844AFF">
        <w:rPr>
          <w:rFonts w:ascii="Arial" w:hAnsi="Arial" w:cs="Arial"/>
          <w:sz w:val="19"/>
          <w:szCs w:val="19"/>
        </w:rPr>
        <w:t xml:space="preserve"> Hyderabad/Bangalore</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Technologies</w:t>
      </w:r>
      <w:r w:rsidRPr="00844AFF">
        <w:rPr>
          <w:rFonts w:ascii="Arial" w:hAnsi="Arial" w:cs="Arial"/>
          <w:sz w:val="19"/>
          <w:szCs w:val="19"/>
        </w:rPr>
        <w:tab/>
        <w:t xml:space="preserve">    :</w:t>
      </w:r>
      <w:r w:rsidRPr="00844AFF">
        <w:rPr>
          <w:rFonts w:ascii="Arial" w:hAnsi="Arial" w:cs="Arial"/>
          <w:sz w:val="19"/>
          <w:szCs w:val="19"/>
        </w:rPr>
        <w:tab/>
        <w:t>Citrix Zen Hyp</w:t>
      </w:r>
      <w:r w:rsidR="00B66878" w:rsidRPr="00844AFF">
        <w:rPr>
          <w:rFonts w:ascii="Arial" w:hAnsi="Arial" w:cs="Arial"/>
          <w:sz w:val="19"/>
          <w:szCs w:val="19"/>
        </w:rPr>
        <w:t>ervisor Linux &amp; virtualization for various mobile notebooks/netbooks</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Duration</w:t>
      </w:r>
      <w:r w:rsidRPr="00844AFF">
        <w:rPr>
          <w:rFonts w:ascii="Arial" w:hAnsi="Arial" w:cs="Arial"/>
          <w:sz w:val="19"/>
          <w:szCs w:val="19"/>
        </w:rPr>
        <w:tab/>
        <w:t xml:space="preserve">    :</w:t>
      </w:r>
      <w:r w:rsidRPr="00844AFF">
        <w:rPr>
          <w:rFonts w:ascii="Arial" w:hAnsi="Arial" w:cs="Arial"/>
          <w:sz w:val="19"/>
          <w:szCs w:val="19"/>
        </w:rPr>
        <w:tab/>
        <w:t>From March 2007 to April 2010</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Role</w:t>
      </w:r>
      <w:r w:rsidRPr="00844AFF">
        <w:rPr>
          <w:rFonts w:ascii="Arial" w:hAnsi="Arial" w:cs="Arial"/>
          <w:sz w:val="19"/>
          <w:szCs w:val="19"/>
        </w:rPr>
        <w:tab/>
      </w:r>
      <w:r w:rsidRPr="00844AFF">
        <w:rPr>
          <w:rFonts w:ascii="Arial" w:hAnsi="Arial" w:cs="Arial"/>
          <w:sz w:val="19"/>
          <w:szCs w:val="19"/>
        </w:rPr>
        <w:tab/>
        <w:t xml:space="preserve">    :  </w:t>
      </w:r>
      <w:r w:rsidRPr="00844AFF">
        <w:rPr>
          <w:rFonts w:ascii="Arial" w:hAnsi="Arial" w:cs="Arial"/>
          <w:sz w:val="19"/>
          <w:szCs w:val="19"/>
        </w:rPr>
        <w:tab/>
        <w:t>Senior member QA</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Testing Approach:</w:t>
      </w:r>
      <w:r w:rsidRPr="00844AFF">
        <w:rPr>
          <w:rFonts w:ascii="Arial" w:hAnsi="Arial" w:cs="Arial"/>
          <w:sz w:val="19"/>
          <w:szCs w:val="19"/>
        </w:rPr>
        <w:tab/>
        <w:t>Manual testing</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Description:</w:t>
      </w:r>
    </w:p>
    <w:p w:rsidR="009D3BEF" w:rsidRPr="00844AFF" w:rsidRDefault="009D3BEF" w:rsidP="009D3BEF">
      <w:pPr>
        <w:pStyle w:val="PlainText"/>
        <w:ind w:firstLine="720"/>
        <w:rPr>
          <w:rFonts w:ascii="Arial" w:hAnsi="Arial" w:cs="Arial"/>
          <w:sz w:val="19"/>
          <w:szCs w:val="19"/>
        </w:rPr>
      </w:pPr>
      <w:r w:rsidRPr="00844AFF">
        <w:rPr>
          <w:rFonts w:ascii="Arial" w:hAnsi="Arial" w:cs="Arial"/>
          <w:sz w:val="19"/>
          <w:szCs w:val="19"/>
        </w:rPr>
        <w:t xml:space="preserve">Phoenix </w:t>
      </w:r>
      <w:proofErr w:type="spellStart"/>
      <w:r w:rsidRPr="00844AFF">
        <w:rPr>
          <w:rFonts w:ascii="Arial" w:hAnsi="Arial" w:cs="Arial"/>
          <w:sz w:val="19"/>
          <w:szCs w:val="19"/>
        </w:rPr>
        <w:t>HyperSpace</w:t>
      </w:r>
      <w:proofErr w:type="spellEnd"/>
      <w:r w:rsidRPr="00844AFF">
        <w:rPr>
          <w:rFonts w:ascii="Arial" w:hAnsi="Arial" w:cs="Arial"/>
          <w:sz w:val="19"/>
          <w:szCs w:val="19"/>
        </w:rPr>
        <w:t xml:space="preserve"> is a compact and reasonably secure Linux-based [18] application environment on the PC that runs side-by-side with an OS such as Microsoft Windows Vista. This environment enables PC users to benefit by having key productivity and lifestyle applications available instant-on in a very predictable fashion, while at the same time being able to run all of their Windows applications at full performance.</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Responsibilities:</w:t>
      </w:r>
    </w:p>
    <w:p w:rsidR="009D3BEF" w:rsidRPr="00844AFF" w:rsidRDefault="009D3BEF" w:rsidP="009D3BEF">
      <w:pPr>
        <w:pStyle w:val="PlainText"/>
        <w:numPr>
          <w:ilvl w:val="0"/>
          <w:numId w:val="8"/>
        </w:numPr>
        <w:rPr>
          <w:rFonts w:ascii="Arial" w:hAnsi="Arial" w:cs="Arial"/>
          <w:sz w:val="19"/>
          <w:szCs w:val="19"/>
        </w:rPr>
      </w:pPr>
      <w:r w:rsidRPr="00844AFF">
        <w:rPr>
          <w:rFonts w:ascii="Arial" w:hAnsi="Arial" w:cs="Arial"/>
          <w:sz w:val="19"/>
          <w:szCs w:val="19"/>
        </w:rPr>
        <w:t>Developing test strategy using the information on the projects BRD's / MRD's etc.</w:t>
      </w:r>
    </w:p>
    <w:p w:rsidR="009D3BEF" w:rsidRPr="00844AFF" w:rsidRDefault="009D3BEF" w:rsidP="009D3BEF">
      <w:pPr>
        <w:pStyle w:val="PlainText"/>
        <w:numPr>
          <w:ilvl w:val="0"/>
          <w:numId w:val="8"/>
        </w:numPr>
        <w:rPr>
          <w:rFonts w:ascii="Arial" w:hAnsi="Arial" w:cs="Arial"/>
          <w:sz w:val="19"/>
          <w:szCs w:val="19"/>
        </w:rPr>
      </w:pPr>
      <w:r w:rsidRPr="00844AFF">
        <w:rPr>
          <w:rFonts w:ascii="Arial" w:hAnsi="Arial" w:cs="Arial"/>
          <w:sz w:val="19"/>
          <w:szCs w:val="19"/>
        </w:rPr>
        <w:t>Worked on creation of use cases / test case scenarios / test cases etc.</w:t>
      </w:r>
    </w:p>
    <w:p w:rsidR="009D3BEF" w:rsidRPr="00844AFF" w:rsidRDefault="009D3BEF" w:rsidP="009D3BEF">
      <w:pPr>
        <w:pStyle w:val="PlainText"/>
        <w:numPr>
          <w:ilvl w:val="0"/>
          <w:numId w:val="8"/>
        </w:numPr>
        <w:rPr>
          <w:rFonts w:ascii="Arial" w:hAnsi="Arial" w:cs="Arial"/>
          <w:sz w:val="19"/>
          <w:szCs w:val="19"/>
        </w:rPr>
      </w:pPr>
      <w:r w:rsidRPr="00844AFF">
        <w:rPr>
          <w:rFonts w:ascii="Arial" w:hAnsi="Arial" w:cs="Arial"/>
          <w:sz w:val="19"/>
          <w:szCs w:val="19"/>
        </w:rPr>
        <w:t>Conduct meetings with all application testing team(s) to confirm the results of test execution, to follow up on their issues/defects &amp; to resolve them in time for a final sign off from the customer.</w:t>
      </w:r>
    </w:p>
    <w:p w:rsidR="009D3BEF" w:rsidRPr="00844AFF" w:rsidRDefault="009D3BEF" w:rsidP="009D3BEF">
      <w:pPr>
        <w:pStyle w:val="PlainText"/>
        <w:numPr>
          <w:ilvl w:val="0"/>
          <w:numId w:val="8"/>
        </w:numPr>
        <w:rPr>
          <w:rFonts w:ascii="Arial" w:hAnsi="Arial" w:cs="Arial"/>
          <w:sz w:val="19"/>
          <w:szCs w:val="19"/>
        </w:rPr>
      </w:pPr>
      <w:r w:rsidRPr="00844AFF">
        <w:rPr>
          <w:rFonts w:ascii="Arial" w:hAnsi="Arial" w:cs="Arial"/>
          <w:sz w:val="19"/>
          <w:szCs w:val="19"/>
        </w:rPr>
        <w:t>Responsible for working on performance / System / Integration testing.</w:t>
      </w:r>
    </w:p>
    <w:p w:rsidR="009D3BEF" w:rsidRPr="00844AFF" w:rsidRDefault="009D3BEF" w:rsidP="009D3BEF">
      <w:pPr>
        <w:pStyle w:val="PlainText"/>
        <w:rPr>
          <w:rFonts w:ascii="Arial" w:hAnsi="Arial" w:cs="Arial"/>
          <w:b/>
          <w:sz w:val="19"/>
          <w:szCs w:val="19"/>
        </w:rPr>
      </w:pP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 xml:space="preserve">#7 Project Title    :  Phoenix </w:t>
      </w:r>
      <w:proofErr w:type="spellStart"/>
      <w:r w:rsidRPr="00844AFF">
        <w:rPr>
          <w:rFonts w:ascii="Arial" w:hAnsi="Arial" w:cs="Arial"/>
          <w:b/>
          <w:sz w:val="19"/>
          <w:szCs w:val="19"/>
        </w:rPr>
        <w:t>TrustedCore</w:t>
      </w:r>
      <w:proofErr w:type="spellEnd"/>
      <w:r w:rsidRPr="00844AFF">
        <w:rPr>
          <w:rFonts w:ascii="Arial" w:hAnsi="Arial" w:cs="Arial"/>
          <w:b/>
          <w:sz w:val="19"/>
          <w:szCs w:val="19"/>
        </w:rPr>
        <w:t xml:space="preserve"> – Core System Software (BIOS)</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Client</w:t>
      </w:r>
      <w:r w:rsidRPr="00844AFF">
        <w:rPr>
          <w:rFonts w:ascii="Arial" w:hAnsi="Arial" w:cs="Arial"/>
          <w:sz w:val="19"/>
          <w:szCs w:val="19"/>
        </w:rPr>
        <w:tab/>
      </w:r>
      <w:r w:rsidRPr="00844AFF">
        <w:rPr>
          <w:rFonts w:ascii="Arial" w:hAnsi="Arial" w:cs="Arial"/>
          <w:sz w:val="19"/>
          <w:szCs w:val="19"/>
        </w:rPr>
        <w:tab/>
        <w:t xml:space="preserve">    :</w:t>
      </w:r>
      <w:r w:rsidRPr="00844AFF">
        <w:rPr>
          <w:rFonts w:ascii="Arial" w:hAnsi="Arial" w:cs="Arial"/>
          <w:sz w:val="19"/>
          <w:szCs w:val="19"/>
        </w:rPr>
        <w:tab/>
        <w:t xml:space="preserve">Phoenix Technologies India </w:t>
      </w:r>
      <w:proofErr w:type="spellStart"/>
      <w:r w:rsidRPr="00844AFF">
        <w:rPr>
          <w:rFonts w:ascii="Arial" w:hAnsi="Arial" w:cs="Arial"/>
          <w:sz w:val="19"/>
          <w:szCs w:val="19"/>
        </w:rPr>
        <w:t>Pvt</w:t>
      </w:r>
      <w:proofErr w:type="spellEnd"/>
      <w:r w:rsidRPr="00844AFF">
        <w:rPr>
          <w:rFonts w:ascii="Arial" w:hAnsi="Arial" w:cs="Arial"/>
          <w:sz w:val="19"/>
          <w:szCs w:val="19"/>
        </w:rPr>
        <w:t xml:space="preserve"> Ltd Hyderabad/Bangalore</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Technologies</w:t>
      </w:r>
      <w:r w:rsidRPr="00844AFF">
        <w:rPr>
          <w:rFonts w:ascii="Arial" w:hAnsi="Arial" w:cs="Arial"/>
          <w:sz w:val="19"/>
          <w:szCs w:val="19"/>
        </w:rPr>
        <w:tab/>
        <w:t xml:space="preserve">    :</w:t>
      </w:r>
      <w:r w:rsidRPr="00844AFF">
        <w:rPr>
          <w:rFonts w:ascii="Arial" w:hAnsi="Arial" w:cs="Arial"/>
          <w:sz w:val="19"/>
          <w:szCs w:val="19"/>
        </w:rPr>
        <w:tab/>
        <w:t>Assembly language, EFI / UEFI architecture, C</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 xml:space="preserve">Testing </w:t>
      </w:r>
      <w:proofErr w:type="gramStart"/>
      <w:r w:rsidRPr="00844AFF">
        <w:rPr>
          <w:rFonts w:ascii="Arial" w:hAnsi="Arial" w:cs="Arial"/>
          <w:sz w:val="19"/>
          <w:szCs w:val="19"/>
        </w:rPr>
        <w:t>Approach  :</w:t>
      </w:r>
      <w:proofErr w:type="gramEnd"/>
      <w:r w:rsidRPr="00844AFF">
        <w:rPr>
          <w:rFonts w:ascii="Arial" w:hAnsi="Arial" w:cs="Arial"/>
          <w:sz w:val="19"/>
          <w:szCs w:val="19"/>
        </w:rPr>
        <w:tab/>
        <w:t>Manual / Automation testing</w:t>
      </w:r>
      <w:r w:rsidR="00A72786">
        <w:rPr>
          <w:rFonts w:ascii="Arial" w:hAnsi="Arial" w:cs="Arial"/>
          <w:sz w:val="19"/>
          <w:szCs w:val="19"/>
        </w:rPr>
        <w:t xml:space="preserve"> using C</w:t>
      </w:r>
      <w:r w:rsidR="00EF34BF">
        <w:rPr>
          <w:rFonts w:ascii="Arial" w:hAnsi="Arial" w:cs="Arial"/>
          <w:sz w:val="19"/>
          <w:szCs w:val="19"/>
        </w:rPr>
        <w:t xml:space="preserve"> / </w:t>
      </w:r>
      <w:proofErr w:type="spellStart"/>
      <w:r w:rsidR="00EF34BF">
        <w:rPr>
          <w:rFonts w:ascii="Arial" w:hAnsi="Arial" w:cs="Arial"/>
          <w:sz w:val="19"/>
          <w:szCs w:val="19"/>
        </w:rPr>
        <w:t>TestQuestPro</w:t>
      </w:r>
      <w:proofErr w:type="spellEnd"/>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Role</w:t>
      </w:r>
      <w:r w:rsidRPr="00844AFF">
        <w:rPr>
          <w:rFonts w:ascii="Arial" w:hAnsi="Arial" w:cs="Arial"/>
          <w:sz w:val="19"/>
          <w:szCs w:val="19"/>
        </w:rPr>
        <w:tab/>
      </w:r>
      <w:r w:rsidRPr="00844AFF">
        <w:rPr>
          <w:rFonts w:ascii="Arial" w:hAnsi="Arial" w:cs="Arial"/>
          <w:sz w:val="19"/>
          <w:szCs w:val="19"/>
        </w:rPr>
        <w:tab/>
        <w:t xml:space="preserve">    :  </w:t>
      </w:r>
      <w:r w:rsidRPr="00844AFF">
        <w:rPr>
          <w:rFonts w:ascii="Arial" w:hAnsi="Arial" w:cs="Arial"/>
          <w:sz w:val="19"/>
          <w:szCs w:val="19"/>
        </w:rPr>
        <w:tab/>
        <w:t>Senior member QA</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Duration</w:t>
      </w:r>
      <w:r w:rsidRPr="00844AFF">
        <w:rPr>
          <w:rFonts w:ascii="Arial" w:hAnsi="Arial" w:cs="Arial"/>
          <w:sz w:val="19"/>
          <w:szCs w:val="19"/>
        </w:rPr>
        <w:tab/>
        <w:t xml:space="preserve">    :</w:t>
      </w:r>
      <w:r w:rsidRPr="00844AFF">
        <w:rPr>
          <w:rFonts w:ascii="Arial" w:hAnsi="Arial" w:cs="Arial"/>
          <w:sz w:val="19"/>
          <w:szCs w:val="19"/>
        </w:rPr>
        <w:tab/>
        <w:t>From October 2007 to February 2008</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Description:</w:t>
      </w:r>
    </w:p>
    <w:p w:rsidR="009D3BEF" w:rsidRPr="00844AFF" w:rsidRDefault="009D3BEF" w:rsidP="009D3BEF">
      <w:pPr>
        <w:pStyle w:val="PlainText"/>
        <w:ind w:firstLine="720"/>
        <w:rPr>
          <w:rFonts w:ascii="Arial" w:hAnsi="Arial" w:cs="Arial"/>
          <w:b/>
          <w:sz w:val="19"/>
          <w:szCs w:val="19"/>
        </w:rPr>
      </w:pPr>
      <w:r w:rsidRPr="00844AFF">
        <w:rPr>
          <w:rFonts w:ascii="Arial" w:hAnsi="Arial" w:cs="Arial"/>
          <w:sz w:val="19"/>
          <w:szCs w:val="19"/>
        </w:rPr>
        <w:t xml:space="preserve">Phoenix </w:t>
      </w:r>
      <w:proofErr w:type="spellStart"/>
      <w:r w:rsidRPr="00844AFF">
        <w:rPr>
          <w:rFonts w:ascii="Arial" w:hAnsi="Arial" w:cs="Arial"/>
          <w:sz w:val="19"/>
          <w:szCs w:val="19"/>
        </w:rPr>
        <w:t>TrustedCore</w:t>
      </w:r>
      <w:proofErr w:type="spellEnd"/>
      <w:r w:rsidRPr="00844AFF">
        <w:rPr>
          <w:rFonts w:ascii="Arial" w:hAnsi="Arial" w:cs="Arial"/>
          <w:sz w:val="19"/>
          <w:szCs w:val="19"/>
        </w:rPr>
        <w:t xml:space="preserve"> is the first firmware offering to fully meet the compliance requirements for Intel Onscreen Branding at pre-OS startup screen. This is achieved through a pre-OS graphical user interface, which also supports boot order control menu. </w:t>
      </w:r>
      <w:proofErr w:type="spellStart"/>
      <w:r w:rsidRPr="00844AFF">
        <w:rPr>
          <w:rFonts w:ascii="Arial" w:hAnsi="Arial" w:cs="Arial"/>
          <w:sz w:val="19"/>
          <w:szCs w:val="19"/>
        </w:rPr>
        <w:t>TrustedCore</w:t>
      </w:r>
      <w:proofErr w:type="spellEnd"/>
      <w:r w:rsidRPr="00844AFF">
        <w:rPr>
          <w:rFonts w:ascii="Arial" w:hAnsi="Arial" w:cs="Arial"/>
          <w:sz w:val="19"/>
          <w:szCs w:val="19"/>
        </w:rPr>
        <w:t xml:space="preserve"> includes </w:t>
      </w:r>
      <w:proofErr w:type="spellStart"/>
      <w:r w:rsidRPr="00844AFF">
        <w:rPr>
          <w:rFonts w:ascii="Arial" w:hAnsi="Arial" w:cs="Arial"/>
          <w:sz w:val="19"/>
          <w:szCs w:val="19"/>
        </w:rPr>
        <w:t>StrongROM</w:t>
      </w:r>
      <w:proofErr w:type="spellEnd"/>
      <w:r w:rsidRPr="00844AFF">
        <w:rPr>
          <w:rFonts w:ascii="Arial" w:hAnsi="Arial" w:cs="Arial"/>
          <w:sz w:val="19"/>
          <w:szCs w:val="19"/>
        </w:rPr>
        <w:t xml:space="preserve">, an embedded cryptographic engine, which allows authentication of the firmware itself. </w:t>
      </w:r>
      <w:proofErr w:type="spellStart"/>
      <w:r w:rsidRPr="00844AFF">
        <w:rPr>
          <w:rFonts w:ascii="Arial" w:hAnsi="Arial" w:cs="Arial"/>
          <w:sz w:val="19"/>
          <w:szCs w:val="19"/>
        </w:rPr>
        <w:t>StrongROM</w:t>
      </w:r>
      <w:proofErr w:type="spellEnd"/>
      <w:r w:rsidRPr="00844AFF">
        <w:rPr>
          <w:rFonts w:ascii="Arial" w:hAnsi="Arial" w:cs="Arial"/>
          <w:sz w:val="19"/>
          <w:szCs w:val="19"/>
        </w:rPr>
        <w:t xml:space="preserve"> can alternatively complement a TPM 1.2 chip in a system to further enhance device security.</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Responsibilities:</w:t>
      </w:r>
    </w:p>
    <w:p w:rsidR="009D3BEF" w:rsidRPr="00844AFF" w:rsidRDefault="009D3BEF" w:rsidP="009D3BEF">
      <w:pPr>
        <w:pStyle w:val="PlainText"/>
        <w:numPr>
          <w:ilvl w:val="0"/>
          <w:numId w:val="9"/>
        </w:numPr>
        <w:rPr>
          <w:rFonts w:ascii="Arial" w:hAnsi="Arial" w:cs="Arial"/>
          <w:sz w:val="19"/>
          <w:szCs w:val="19"/>
        </w:rPr>
      </w:pPr>
      <w:r w:rsidRPr="00844AFF">
        <w:rPr>
          <w:rFonts w:ascii="Arial" w:hAnsi="Arial" w:cs="Arial"/>
          <w:sz w:val="19"/>
          <w:szCs w:val="19"/>
        </w:rPr>
        <w:t>Test cases design and execution of the test cases design on modules allocated.</w:t>
      </w:r>
    </w:p>
    <w:p w:rsidR="009D3BEF" w:rsidRPr="00844AFF" w:rsidRDefault="009D3BEF" w:rsidP="009D3BEF">
      <w:pPr>
        <w:pStyle w:val="PlainText"/>
        <w:numPr>
          <w:ilvl w:val="0"/>
          <w:numId w:val="9"/>
        </w:numPr>
        <w:rPr>
          <w:rFonts w:ascii="Arial" w:hAnsi="Arial" w:cs="Arial"/>
          <w:sz w:val="19"/>
          <w:szCs w:val="19"/>
        </w:rPr>
      </w:pPr>
      <w:r w:rsidRPr="00844AFF">
        <w:rPr>
          <w:rFonts w:ascii="Arial" w:hAnsi="Arial" w:cs="Arial"/>
          <w:sz w:val="19"/>
          <w:szCs w:val="19"/>
        </w:rPr>
        <w:t>Review and re-execute test cases created by other team members over the existing setup as part of system / compatibility testing as discussed weekly review meetings.</w:t>
      </w:r>
    </w:p>
    <w:p w:rsidR="009D3BEF" w:rsidRPr="00844AFF" w:rsidRDefault="009D3BEF" w:rsidP="009D3BEF">
      <w:pPr>
        <w:pStyle w:val="PlainText"/>
        <w:numPr>
          <w:ilvl w:val="0"/>
          <w:numId w:val="9"/>
        </w:numPr>
        <w:rPr>
          <w:rFonts w:ascii="Arial" w:hAnsi="Arial" w:cs="Arial"/>
          <w:sz w:val="19"/>
          <w:szCs w:val="19"/>
        </w:rPr>
      </w:pPr>
      <w:r w:rsidRPr="00844AFF">
        <w:rPr>
          <w:rFonts w:ascii="Arial" w:hAnsi="Arial" w:cs="Arial"/>
          <w:sz w:val="19"/>
          <w:szCs w:val="19"/>
        </w:rPr>
        <w:t>Execution of regression tests using automation scripts designed</w:t>
      </w:r>
      <w:r w:rsidR="00035E2A" w:rsidRPr="00844AFF">
        <w:rPr>
          <w:rFonts w:ascii="Arial" w:hAnsi="Arial" w:cs="Arial"/>
          <w:sz w:val="19"/>
          <w:szCs w:val="19"/>
        </w:rPr>
        <w:t xml:space="preserve"> in ‘C’ language</w:t>
      </w:r>
      <w:r w:rsidRPr="00844AFF">
        <w:rPr>
          <w:rFonts w:ascii="Arial" w:hAnsi="Arial" w:cs="Arial"/>
          <w:sz w:val="19"/>
          <w:szCs w:val="19"/>
        </w:rPr>
        <w:t>.</w:t>
      </w:r>
    </w:p>
    <w:p w:rsidR="009D3BEF" w:rsidRPr="00844AFF" w:rsidRDefault="009D3BEF" w:rsidP="009D3BEF">
      <w:pPr>
        <w:pStyle w:val="PlainText"/>
        <w:numPr>
          <w:ilvl w:val="0"/>
          <w:numId w:val="9"/>
        </w:numPr>
        <w:rPr>
          <w:rFonts w:ascii="Arial" w:hAnsi="Arial" w:cs="Arial"/>
          <w:sz w:val="19"/>
          <w:szCs w:val="19"/>
        </w:rPr>
      </w:pPr>
      <w:r w:rsidRPr="00844AFF">
        <w:rPr>
          <w:rFonts w:ascii="Arial" w:hAnsi="Arial" w:cs="Arial"/>
          <w:sz w:val="19"/>
          <w:szCs w:val="19"/>
        </w:rPr>
        <w:t>Testing of the BIOS using the proprietary and general available tools.</w:t>
      </w:r>
    </w:p>
    <w:p w:rsidR="009D3BEF" w:rsidRPr="00844AFF" w:rsidRDefault="009D3BEF" w:rsidP="009D3BEF">
      <w:pPr>
        <w:pStyle w:val="PlainText"/>
        <w:spacing w:before="240"/>
        <w:rPr>
          <w:rFonts w:ascii="Arial" w:hAnsi="Arial" w:cs="Arial"/>
          <w:b/>
          <w:sz w:val="19"/>
          <w:szCs w:val="19"/>
        </w:rPr>
      </w:pPr>
      <w:r w:rsidRPr="00844AFF">
        <w:rPr>
          <w:rFonts w:ascii="Arial" w:hAnsi="Arial" w:cs="Arial"/>
          <w:b/>
          <w:sz w:val="19"/>
          <w:szCs w:val="19"/>
        </w:rPr>
        <w:t>#8 Project Title    :  Recover 7 / Recover Pro VX / Recover Pro 6, 6.0.2 &amp; 6.0.3</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Client</w:t>
      </w:r>
      <w:r w:rsidRPr="00844AFF">
        <w:rPr>
          <w:rFonts w:ascii="Arial" w:hAnsi="Arial" w:cs="Arial"/>
          <w:sz w:val="19"/>
          <w:szCs w:val="19"/>
        </w:rPr>
        <w:tab/>
      </w:r>
      <w:r w:rsidRPr="00844AFF">
        <w:rPr>
          <w:rFonts w:ascii="Arial" w:hAnsi="Arial" w:cs="Arial"/>
          <w:sz w:val="19"/>
          <w:szCs w:val="19"/>
        </w:rPr>
        <w:tab/>
        <w:t xml:space="preserve">    :</w:t>
      </w:r>
      <w:r w:rsidRPr="00844AFF">
        <w:rPr>
          <w:rFonts w:ascii="Arial" w:hAnsi="Arial" w:cs="Arial"/>
          <w:sz w:val="19"/>
          <w:szCs w:val="19"/>
        </w:rPr>
        <w:tab/>
        <w:t xml:space="preserve">Phoenix Technologies India </w:t>
      </w:r>
      <w:proofErr w:type="spellStart"/>
      <w:r w:rsidRPr="00844AFF">
        <w:rPr>
          <w:rFonts w:ascii="Arial" w:hAnsi="Arial" w:cs="Arial"/>
          <w:sz w:val="19"/>
          <w:szCs w:val="19"/>
        </w:rPr>
        <w:t>Pvt</w:t>
      </w:r>
      <w:proofErr w:type="spellEnd"/>
      <w:r w:rsidRPr="00844AFF">
        <w:rPr>
          <w:rFonts w:ascii="Arial" w:hAnsi="Arial" w:cs="Arial"/>
          <w:sz w:val="19"/>
          <w:szCs w:val="19"/>
        </w:rPr>
        <w:t xml:space="preserve"> Ltd Hyderabad/Bangalore</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Technologies</w:t>
      </w:r>
      <w:r w:rsidRPr="00844AFF">
        <w:rPr>
          <w:rFonts w:ascii="Arial" w:hAnsi="Arial" w:cs="Arial"/>
          <w:sz w:val="19"/>
          <w:szCs w:val="19"/>
        </w:rPr>
        <w:tab/>
        <w:t xml:space="preserve">    :</w:t>
      </w:r>
      <w:r w:rsidRPr="00844AFF">
        <w:rPr>
          <w:rFonts w:ascii="Arial" w:hAnsi="Arial" w:cs="Arial"/>
          <w:sz w:val="19"/>
          <w:szCs w:val="19"/>
        </w:rPr>
        <w:tab/>
        <w:t>C / C++ / .Net, Window API</w:t>
      </w:r>
      <w:r w:rsidR="000E2886" w:rsidRPr="00844AFF">
        <w:rPr>
          <w:rFonts w:ascii="Arial" w:hAnsi="Arial" w:cs="Arial"/>
          <w:sz w:val="19"/>
          <w:szCs w:val="19"/>
        </w:rPr>
        <w:t xml:space="preserve"> developed on Windows 2000/XP SP2/Vista/7</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Duration</w:t>
      </w:r>
      <w:r w:rsidRPr="00844AFF">
        <w:rPr>
          <w:rFonts w:ascii="Arial" w:hAnsi="Arial" w:cs="Arial"/>
          <w:sz w:val="19"/>
          <w:szCs w:val="19"/>
        </w:rPr>
        <w:tab/>
        <w:t xml:space="preserve">    :</w:t>
      </w:r>
      <w:r w:rsidRPr="00844AFF">
        <w:rPr>
          <w:rFonts w:ascii="Arial" w:hAnsi="Arial" w:cs="Arial"/>
          <w:sz w:val="19"/>
          <w:szCs w:val="19"/>
        </w:rPr>
        <w:tab/>
        <w:t>From August 2005 to September 2007</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Role</w:t>
      </w:r>
      <w:r w:rsidRPr="00844AFF">
        <w:rPr>
          <w:rFonts w:ascii="Arial" w:hAnsi="Arial" w:cs="Arial"/>
          <w:sz w:val="19"/>
          <w:szCs w:val="19"/>
        </w:rPr>
        <w:tab/>
      </w:r>
      <w:r w:rsidRPr="00844AFF">
        <w:rPr>
          <w:rFonts w:ascii="Arial" w:hAnsi="Arial" w:cs="Arial"/>
          <w:sz w:val="19"/>
          <w:szCs w:val="19"/>
        </w:rPr>
        <w:tab/>
        <w:t xml:space="preserve">    :  </w:t>
      </w:r>
      <w:r w:rsidRPr="00844AFF">
        <w:rPr>
          <w:rFonts w:ascii="Arial" w:hAnsi="Arial" w:cs="Arial"/>
          <w:sz w:val="19"/>
          <w:szCs w:val="19"/>
        </w:rPr>
        <w:tab/>
        <w:t>QA Lead</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 xml:space="preserve">Testing </w:t>
      </w:r>
      <w:proofErr w:type="gramStart"/>
      <w:r w:rsidRPr="00844AFF">
        <w:rPr>
          <w:rFonts w:ascii="Arial" w:hAnsi="Arial" w:cs="Arial"/>
          <w:sz w:val="19"/>
          <w:szCs w:val="19"/>
        </w:rPr>
        <w:t>Approach  :</w:t>
      </w:r>
      <w:proofErr w:type="gramEnd"/>
      <w:r w:rsidRPr="00844AFF">
        <w:rPr>
          <w:rFonts w:ascii="Arial" w:hAnsi="Arial" w:cs="Arial"/>
          <w:sz w:val="19"/>
          <w:szCs w:val="19"/>
        </w:rPr>
        <w:tab/>
        <w:t>Manual testing</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Description:</w:t>
      </w:r>
    </w:p>
    <w:p w:rsidR="009D3BEF" w:rsidRPr="00844AFF" w:rsidRDefault="009D3BEF" w:rsidP="009D3BEF">
      <w:pPr>
        <w:pStyle w:val="PlainText"/>
        <w:ind w:firstLine="720"/>
        <w:rPr>
          <w:rFonts w:ascii="Arial" w:hAnsi="Arial" w:cs="Arial"/>
          <w:sz w:val="19"/>
          <w:szCs w:val="19"/>
        </w:rPr>
      </w:pPr>
      <w:r w:rsidRPr="00844AFF">
        <w:rPr>
          <w:rFonts w:ascii="Arial" w:hAnsi="Arial" w:cs="Arial"/>
          <w:sz w:val="19"/>
          <w:szCs w:val="19"/>
        </w:rPr>
        <w:t>Recover / Recover Pro are major releases within the Recover Pro family of products based entirely on Phoenix IP. Recover Pro (RP) is a PC recovery solution that enables immediate system recovery, without external media or network connectivity even when Windows won't boot.</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Responsibilities:</w:t>
      </w:r>
    </w:p>
    <w:p w:rsidR="009D3BEF" w:rsidRPr="00844AFF" w:rsidRDefault="009D3BEF" w:rsidP="009D3BEF">
      <w:pPr>
        <w:pStyle w:val="PlainText"/>
        <w:numPr>
          <w:ilvl w:val="0"/>
          <w:numId w:val="10"/>
        </w:numPr>
        <w:rPr>
          <w:rFonts w:ascii="Arial" w:hAnsi="Arial" w:cs="Arial"/>
          <w:sz w:val="19"/>
          <w:szCs w:val="19"/>
        </w:rPr>
      </w:pPr>
      <w:r w:rsidRPr="00844AFF">
        <w:rPr>
          <w:rFonts w:ascii="Arial" w:hAnsi="Arial" w:cs="Arial"/>
          <w:sz w:val="19"/>
          <w:szCs w:val="19"/>
        </w:rPr>
        <w:t>Worked on scheduling and plan of action for the team.</w:t>
      </w:r>
    </w:p>
    <w:p w:rsidR="009D3BEF" w:rsidRPr="00844AFF" w:rsidRDefault="009D3BEF" w:rsidP="009D3BEF">
      <w:pPr>
        <w:pStyle w:val="PlainText"/>
        <w:numPr>
          <w:ilvl w:val="0"/>
          <w:numId w:val="10"/>
        </w:numPr>
        <w:rPr>
          <w:rFonts w:ascii="Arial" w:hAnsi="Arial" w:cs="Arial"/>
          <w:sz w:val="19"/>
          <w:szCs w:val="19"/>
        </w:rPr>
      </w:pPr>
      <w:r w:rsidRPr="00844AFF">
        <w:rPr>
          <w:rFonts w:ascii="Arial" w:hAnsi="Arial" w:cs="Arial"/>
          <w:sz w:val="19"/>
          <w:szCs w:val="19"/>
        </w:rPr>
        <w:t>Developing test strategy using the information from projects BRD's / MRD's etc.</w:t>
      </w:r>
    </w:p>
    <w:p w:rsidR="009D3BEF" w:rsidRPr="00844AFF" w:rsidRDefault="009D3BEF" w:rsidP="009D3BEF">
      <w:pPr>
        <w:pStyle w:val="PlainText"/>
        <w:numPr>
          <w:ilvl w:val="0"/>
          <w:numId w:val="10"/>
        </w:numPr>
        <w:rPr>
          <w:rFonts w:ascii="Arial" w:hAnsi="Arial" w:cs="Arial"/>
          <w:sz w:val="19"/>
          <w:szCs w:val="19"/>
        </w:rPr>
      </w:pPr>
      <w:r w:rsidRPr="00844AFF">
        <w:rPr>
          <w:rFonts w:ascii="Arial" w:hAnsi="Arial" w:cs="Arial"/>
          <w:sz w:val="19"/>
          <w:szCs w:val="19"/>
        </w:rPr>
        <w:t xml:space="preserve">Worked on creation of use cases / test case scenarios / test cases </w:t>
      </w:r>
      <w:r w:rsidR="004E0FC8" w:rsidRPr="00844AFF">
        <w:rPr>
          <w:rFonts w:ascii="Arial" w:hAnsi="Arial" w:cs="Arial"/>
          <w:sz w:val="19"/>
          <w:szCs w:val="19"/>
        </w:rPr>
        <w:t xml:space="preserve">/ review of test cases </w:t>
      </w:r>
      <w:proofErr w:type="spellStart"/>
      <w:r w:rsidRPr="00844AFF">
        <w:rPr>
          <w:rFonts w:ascii="Arial" w:hAnsi="Arial" w:cs="Arial"/>
          <w:sz w:val="19"/>
          <w:szCs w:val="19"/>
        </w:rPr>
        <w:t>etc</w:t>
      </w:r>
      <w:proofErr w:type="spellEnd"/>
    </w:p>
    <w:p w:rsidR="009D3BEF" w:rsidRPr="00844AFF" w:rsidRDefault="009D3BEF" w:rsidP="009D3BEF">
      <w:pPr>
        <w:pStyle w:val="PlainText"/>
        <w:numPr>
          <w:ilvl w:val="0"/>
          <w:numId w:val="10"/>
        </w:numPr>
        <w:rPr>
          <w:rFonts w:ascii="Arial" w:hAnsi="Arial" w:cs="Arial"/>
          <w:sz w:val="19"/>
          <w:szCs w:val="19"/>
        </w:rPr>
      </w:pPr>
      <w:r w:rsidRPr="00844AFF">
        <w:rPr>
          <w:rFonts w:ascii="Arial" w:hAnsi="Arial" w:cs="Arial"/>
          <w:sz w:val="19"/>
          <w:szCs w:val="19"/>
        </w:rPr>
        <w:t>Worked on product Localization and documentation review.</w:t>
      </w:r>
    </w:p>
    <w:p w:rsidR="009D3BEF" w:rsidRPr="00844AFF" w:rsidRDefault="009D3BEF" w:rsidP="009D3BEF">
      <w:pPr>
        <w:rPr>
          <w:rFonts w:ascii="Arial" w:hAnsi="Arial" w:cs="Arial"/>
          <w:b/>
          <w:sz w:val="19"/>
          <w:szCs w:val="19"/>
        </w:rPr>
      </w:pPr>
    </w:p>
    <w:p w:rsidR="009D3BEF" w:rsidRPr="00844AFF" w:rsidRDefault="009D3BEF" w:rsidP="009D3BEF">
      <w:pPr>
        <w:rPr>
          <w:rFonts w:ascii="Arial" w:hAnsi="Arial" w:cs="Arial"/>
          <w:b/>
          <w:sz w:val="19"/>
          <w:szCs w:val="19"/>
        </w:rPr>
      </w:pPr>
      <w:r w:rsidRPr="00844AFF">
        <w:rPr>
          <w:rFonts w:ascii="Arial" w:hAnsi="Arial" w:cs="Arial"/>
          <w:b/>
          <w:sz w:val="19"/>
          <w:szCs w:val="19"/>
        </w:rPr>
        <w:t xml:space="preserve">#9 Project Title    :  </w:t>
      </w:r>
      <w:proofErr w:type="spellStart"/>
      <w:r w:rsidRPr="00844AFF">
        <w:rPr>
          <w:rFonts w:ascii="Arial" w:hAnsi="Arial" w:cs="Arial"/>
          <w:b/>
          <w:sz w:val="19"/>
          <w:szCs w:val="19"/>
        </w:rPr>
        <w:t>BrightStor</w:t>
      </w:r>
      <w:proofErr w:type="spellEnd"/>
      <w:r w:rsidRPr="00844AFF">
        <w:rPr>
          <w:rFonts w:ascii="Arial" w:hAnsi="Arial" w:cs="Arial"/>
          <w:b/>
          <w:sz w:val="19"/>
          <w:szCs w:val="19"/>
        </w:rPr>
        <w:t xml:space="preserve"> SAN Designer (BSD) 11.x series &amp; 1.6 Update 8 series</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Client</w:t>
      </w:r>
      <w:r w:rsidRPr="00844AFF">
        <w:rPr>
          <w:rFonts w:ascii="Arial" w:hAnsi="Arial" w:cs="Arial"/>
          <w:sz w:val="19"/>
          <w:szCs w:val="19"/>
        </w:rPr>
        <w:tab/>
      </w:r>
      <w:r w:rsidRPr="00844AFF">
        <w:rPr>
          <w:rFonts w:ascii="Arial" w:hAnsi="Arial" w:cs="Arial"/>
          <w:sz w:val="19"/>
          <w:szCs w:val="19"/>
        </w:rPr>
        <w:tab/>
        <w:t xml:space="preserve">      :  CA – Computer Associates India </w:t>
      </w:r>
      <w:proofErr w:type="spellStart"/>
      <w:r w:rsidRPr="00844AFF">
        <w:rPr>
          <w:rFonts w:ascii="Arial" w:hAnsi="Arial" w:cs="Arial"/>
          <w:sz w:val="19"/>
          <w:szCs w:val="19"/>
        </w:rPr>
        <w:t>Pvt</w:t>
      </w:r>
      <w:proofErr w:type="spellEnd"/>
      <w:r w:rsidRPr="00844AFF">
        <w:rPr>
          <w:rFonts w:ascii="Arial" w:hAnsi="Arial" w:cs="Arial"/>
          <w:sz w:val="19"/>
          <w:szCs w:val="19"/>
        </w:rPr>
        <w:t xml:space="preserve"> Ltd, Hyderabad</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Technologies</w:t>
      </w:r>
      <w:r w:rsidRPr="00844AFF">
        <w:rPr>
          <w:rFonts w:ascii="Arial" w:hAnsi="Arial" w:cs="Arial"/>
          <w:sz w:val="19"/>
          <w:szCs w:val="19"/>
        </w:rPr>
        <w:tab/>
        <w:t xml:space="preserve">      :  .</w:t>
      </w:r>
      <w:proofErr w:type="spellStart"/>
      <w:r w:rsidRPr="00844AFF">
        <w:rPr>
          <w:rFonts w:ascii="Arial" w:hAnsi="Arial" w:cs="Arial"/>
          <w:sz w:val="19"/>
          <w:szCs w:val="19"/>
        </w:rPr>
        <w:t>NetFramework</w:t>
      </w:r>
      <w:proofErr w:type="spellEnd"/>
      <w:r w:rsidRPr="00844AFF">
        <w:rPr>
          <w:rFonts w:ascii="Arial" w:hAnsi="Arial" w:cs="Arial"/>
          <w:sz w:val="19"/>
          <w:szCs w:val="19"/>
        </w:rPr>
        <w:t>, Windows/Office 2000/XP/2003 &amp; Visio 2002/03 API’s</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Testing Approach    :  Manual / Automation testing</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Testing Tools</w:t>
      </w:r>
      <w:r w:rsidRPr="00844AFF">
        <w:rPr>
          <w:rFonts w:ascii="Arial" w:hAnsi="Arial" w:cs="Arial"/>
          <w:sz w:val="19"/>
          <w:szCs w:val="19"/>
        </w:rPr>
        <w:tab/>
        <w:t xml:space="preserve">      :  Win Runner 7.5 and Proprietary test management tool</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Role</w:t>
      </w:r>
      <w:r w:rsidRPr="00844AFF">
        <w:rPr>
          <w:rFonts w:ascii="Arial" w:hAnsi="Arial" w:cs="Arial"/>
          <w:sz w:val="19"/>
          <w:szCs w:val="19"/>
        </w:rPr>
        <w:tab/>
      </w:r>
      <w:r w:rsidRPr="00844AFF">
        <w:rPr>
          <w:rFonts w:ascii="Arial" w:hAnsi="Arial" w:cs="Arial"/>
          <w:sz w:val="19"/>
          <w:szCs w:val="19"/>
        </w:rPr>
        <w:tab/>
        <w:t xml:space="preserve">      :  Team QA</w:t>
      </w:r>
    </w:p>
    <w:p w:rsidR="009D3BEF" w:rsidRPr="00844AFF" w:rsidRDefault="009D3BEF" w:rsidP="009D3BEF">
      <w:pPr>
        <w:pStyle w:val="PlainText"/>
        <w:rPr>
          <w:rFonts w:ascii="Arial" w:hAnsi="Arial" w:cs="Arial"/>
          <w:sz w:val="19"/>
          <w:szCs w:val="19"/>
        </w:rPr>
      </w:pPr>
      <w:r w:rsidRPr="00844AFF">
        <w:rPr>
          <w:rFonts w:ascii="Arial" w:hAnsi="Arial" w:cs="Arial"/>
          <w:sz w:val="19"/>
          <w:szCs w:val="19"/>
        </w:rPr>
        <w:t>Duration</w:t>
      </w:r>
      <w:r w:rsidRPr="00844AFF">
        <w:rPr>
          <w:rFonts w:ascii="Arial" w:hAnsi="Arial" w:cs="Arial"/>
          <w:sz w:val="19"/>
          <w:szCs w:val="19"/>
        </w:rPr>
        <w:tab/>
        <w:t xml:space="preserve">      :   From February 2004 to August 2005</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Description:</w:t>
      </w:r>
    </w:p>
    <w:p w:rsidR="009D3BEF" w:rsidRPr="00844AFF" w:rsidRDefault="009D3BEF" w:rsidP="009D3BEF">
      <w:pPr>
        <w:pStyle w:val="PlainText"/>
        <w:ind w:firstLine="720"/>
        <w:rPr>
          <w:rFonts w:ascii="Arial" w:hAnsi="Arial" w:cs="Arial"/>
          <w:sz w:val="19"/>
          <w:szCs w:val="19"/>
        </w:rPr>
      </w:pPr>
      <w:r w:rsidRPr="00844AFF">
        <w:rPr>
          <w:rFonts w:ascii="Arial" w:hAnsi="Arial" w:cs="Arial"/>
          <w:sz w:val="19"/>
          <w:szCs w:val="19"/>
        </w:rPr>
        <w:t>BSD is a SAN designing tool for used network / system administrators (or) specifically by the SAN administrators. BSD runs on Microsoft Windows and uses Microsoft Visio as a graphics engine. BSD provides custom Microsoft Visio shapes for designing SANs together with features for documenting and verifying the design.</w:t>
      </w:r>
    </w:p>
    <w:p w:rsidR="009D3BEF" w:rsidRPr="00844AFF" w:rsidRDefault="009D3BEF" w:rsidP="009D3BEF">
      <w:pPr>
        <w:pStyle w:val="PlainText"/>
        <w:rPr>
          <w:rFonts w:ascii="Arial" w:hAnsi="Arial" w:cs="Arial"/>
          <w:b/>
          <w:sz w:val="19"/>
          <w:szCs w:val="19"/>
        </w:rPr>
      </w:pPr>
      <w:r w:rsidRPr="00844AFF">
        <w:rPr>
          <w:rFonts w:ascii="Arial" w:hAnsi="Arial" w:cs="Arial"/>
          <w:b/>
          <w:sz w:val="19"/>
          <w:szCs w:val="19"/>
        </w:rPr>
        <w:t>Responsibilities:</w:t>
      </w:r>
    </w:p>
    <w:p w:rsidR="009D3BEF" w:rsidRPr="00844AFF" w:rsidRDefault="009D3BEF" w:rsidP="009D3BEF">
      <w:pPr>
        <w:pStyle w:val="PlainText"/>
        <w:numPr>
          <w:ilvl w:val="0"/>
          <w:numId w:val="11"/>
        </w:numPr>
        <w:rPr>
          <w:rFonts w:ascii="Arial" w:hAnsi="Arial" w:cs="Arial"/>
          <w:sz w:val="19"/>
          <w:szCs w:val="19"/>
        </w:rPr>
      </w:pPr>
      <w:r w:rsidRPr="00844AFF">
        <w:rPr>
          <w:rFonts w:ascii="Arial" w:hAnsi="Arial" w:cs="Arial"/>
          <w:sz w:val="19"/>
          <w:szCs w:val="19"/>
        </w:rPr>
        <w:t>Meeting with Project manager(s) / Team Leads to gather business requirements and evaluate the plan of work &amp; schedule of work planned.</w:t>
      </w:r>
    </w:p>
    <w:p w:rsidR="0042572E" w:rsidRDefault="004E0FC8" w:rsidP="00844AFF">
      <w:pPr>
        <w:pStyle w:val="PlainText"/>
        <w:numPr>
          <w:ilvl w:val="0"/>
          <w:numId w:val="11"/>
        </w:numPr>
      </w:pPr>
      <w:r w:rsidRPr="00844AFF">
        <w:rPr>
          <w:rFonts w:ascii="Arial" w:hAnsi="Arial" w:cs="Arial"/>
          <w:sz w:val="19"/>
          <w:szCs w:val="19"/>
        </w:rPr>
        <w:t>Worked on creation of use cases / test case scenarios / test cases / review of test cases</w:t>
      </w:r>
      <w:r w:rsidR="00844AFF">
        <w:rPr>
          <w:rFonts w:ascii="Arial" w:hAnsi="Arial" w:cs="Arial"/>
          <w:sz w:val="19"/>
          <w:szCs w:val="19"/>
        </w:rPr>
        <w:t>, various guides</w:t>
      </w:r>
      <w:r w:rsidRPr="00844AFF">
        <w:rPr>
          <w:rFonts w:ascii="Arial" w:hAnsi="Arial" w:cs="Arial"/>
          <w:sz w:val="19"/>
          <w:szCs w:val="19"/>
        </w:rPr>
        <w:t xml:space="preserve"> </w:t>
      </w:r>
      <w:proofErr w:type="spellStart"/>
      <w:r w:rsidRPr="00844AFF">
        <w:rPr>
          <w:rFonts w:ascii="Arial" w:hAnsi="Arial" w:cs="Arial"/>
          <w:sz w:val="19"/>
          <w:szCs w:val="19"/>
        </w:rPr>
        <w:t>etc</w:t>
      </w:r>
      <w:proofErr w:type="spellEnd"/>
      <w:r w:rsidRPr="00844AFF">
        <w:rPr>
          <w:rFonts w:ascii="Arial" w:hAnsi="Arial" w:cs="Arial"/>
          <w:sz w:val="19"/>
          <w:szCs w:val="19"/>
        </w:rPr>
        <w:t xml:space="preserve"> </w:t>
      </w:r>
    </w:p>
    <w:sectPr w:rsidR="0042572E" w:rsidSect="00DC1D20">
      <w:pgSz w:w="11906" w:h="16838"/>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ascii="Courier New" w:hAnsi="Courier New"/>
      </w:rPr>
    </w:lvl>
    <w:lvl w:ilvl="2">
      <w:start w:val="1"/>
      <w:numFmt w:val="decimal"/>
      <w:lvlText w:val="%3."/>
      <w:lvlJc w:val="left"/>
      <w:pPr>
        <w:tabs>
          <w:tab w:val="num" w:pos="1800"/>
        </w:tabs>
        <w:ind w:left="1800" w:hanging="360"/>
      </w:pPr>
      <w:rPr>
        <w:rFonts w:ascii="Courier New" w:hAnsi="Courier New"/>
      </w:rPr>
    </w:lvl>
    <w:lvl w:ilvl="3">
      <w:start w:val="1"/>
      <w:numFmt w:val="decimal"/>
      <w:lvlText w:val="%4."/>
      <w:lvlJc w:val="left"/>
      <w:pPr>
        <w:tabs>
          <w:tab w:val="num" w:pos="2520"/>
        </w:tabs>
        <w:ind w:left="2520" w:hanging="360"/>
      </w:pPr>
      <w:rPr>
        <w:rFonts w:ascii="Courier New" w:hAnsi="Courier New"/>
      </w:rPr>
    </w:lvl>
    <w:lvl w:ilvl="4">
      <w:start w:val="1"/>
      <w:numFmt w:val="decimal"/>
      <w:lvlText w:val="%5."/>
      <w:lvlJc w:val="left"/>
      <w:pPr>
        <w:tabs>
          <w:tab w:val="num" w:pos="3240"/>
        </w:tabs>
        <w:ind w:left="3240" w:hanging="360"/>
      </w:pPr>
      <w:rPr>
        <w:rFonts w:ascii="Courier New" w:hAnsi="Courier New"/>
      </w:rPr>
    </w:lvl>
    <w:lvl w:ilvl="5">
      <w:start w:val="1"/>
      <w:numFmt w:val="decimal"/>
      <w:lvlText w:val="%6."/>
      <w:lvlJc w:val="left"/>
      <w:pPr>
        <w:tabs>
          <w:tab w:val="num" w:pos="3960"/>
        </w:tabs>
        <w:ind w:left="3960" w:hanging="360"/>
      </w:pPr>
      <w:rPr>
        <w:rFonts w:ascii="Courier New" w:hAnsi="Courier New"/>
      </w:rPr>
    </w:lvl>
    <w:lvl w:ilvl="6">
      <w:start w:val="1"/>
      <w:numFmt w:val="decimal"/>
      <w:lvlText w:val="%7."/>
      <w:lvlJc w:val="left"/>
      <w:pPr>
        <w:tabs>
          <w:tab w:val="num" w:pos="4680"/>
        </w:tabs>
        <w:ind w:left="4680" w:hanging="360"/>
      </w:pPr>
      <w:rPr>
        <w:rFonts w:ascii="Courier New" w:hAnsi="Courier New"/>
      </w:rPr>
    </w:lvl>
    <w:lvl w:ilvl="7">
      <w:start w:val="1"/>
      <w:numFmt w:val="decimal"/>
      <w:lvlText w:val="%8."/>
      <w:lvlJc w:val="left"/>
      <w:pPr>
        <w:tabs>
          <w:tab w:val="num" w:pos="5400"/>
        </w:tabs>
        <w:ind w:left="5400" w:hanging="360"/>
      </w:pPr>
      <w:rPr>
        <w:rFonts w:ascii="Courier New" w:hAnsi="Courier New"/>
      </w:rPr>
    </w:lvl>
    <w:lvl w:ilvl="8">
      <w:start w:val="1"/>
      <w:numFmt w:val="decimal"/>
      <w:lvlText w:val="%9."/>
      <w:lvlJc w:val="left"/>
      <w:pPr>
        <w:tabs>
          <w:tab w:val="num" w:pos="6120"/>
        </w:tabs>
        <w:ind w:left="6120" w:hanging="360"/>
      </w:pPr>
      <w:rPr>
        <w:rFonts w:ascii="Courier New" w:hAnsi="Courier New"/>
      </w:rPr>
    </w:lvl>
  </w:abstractNum>
  <w:abstractNum w:abstractNumId="2">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nsid w:val="02C74D16"/>
    <w:multiLevelType w:val="hybridMultilevel"/>
    <w:tmpl w:val="FF0C0F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3D4B10"/>
    <w:multiLevelType w:val="hybridMultilevel"/>
    <w:tmpl w:val="D5CEE1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1D0701B"/>
    <w:multiLevelType w:val="hybridMultilevel"/>
    <w:tmpl w:val="222C3D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D0147D5"/>
    <w:multiLevelType w:val="hybridMultilevel"/>
    <w:tmpl w:val="0C14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DB63F0"/>
    <w:multiLevelType w:val="hybridMultilevel"/>
    <w:tmpl w:val="7FC6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CD1FB3"/>
    <w:multiLevelType w:val="hybridMultilevel"/>
    <w:tmpl w:val="8B8630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3476C13"/>
    <w:multiLevelType w:val="hybridMultilevel"/>
    <w:tmpl w:val="CFD25C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7FA26DA"/>
    <w:multiLevelType w:val="hybridMultilevel"/>
    <w:tmpl w:val="58E6D5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6"/>
  </w:num>
  <w:num w:numId="6">
    <w:abstractNumId w:val="4"/>
  </w:num>
  <w:num w:numId="7">
    <w:abstractNumId w:val="5"/>
  </w:num>
  <w:num w:numId="8">
    <w:abstractNumId w:val="1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BEF"/>
    <w:rsid w:val="00035E2A"/>
    <w:rsid w:val="00091B95"/>
    <w:rsid w:val="000E2886"/>
    <w:rsid w:val="001068EB"/>
    <w:rsid w:val="0030302B"/>
    <w:rsid w:val="0042572E"/>
    <w:rsid w:val="004C4605"/>
    <w:rsid w:val="004E0FC8"/>
    <w:rsid w:val="006068D3"/>
    <w:rsid w:val="006754EF"/>
    <w:rsid w:val="006E6DD6"/>
    <w:rsid w:val="007C045F"/>
    <w:rsid w:val="007D17FF"/>
    <w:rsid w:val="00830288"/>
    <w:rsid w:val="00844AFF"/>
    <w:rsid w:val="008A6F5B"/>
    <w:rsid w:val="009D3BEF"/>
    <w:rsid w:val="00A72786"/>
    <w:rsid w:val="00AB008B"/>
    <w:rsid w:val="00B03D8E"/>
    <w:rsid w:val="00B54B76"/>
    <w:rsid w:val="00B66878"/>
    <w:rsid w:val="00B7708B"/>
    <w:rsid w:val="00B96345"/>
    <w:rsid w:val="00CC3842"/>
    <w:rsid w:val="00ED29D0"/>
    <w:rsid w:val="00EF34BF"/>
    <w:rsid w:val="00F3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EF"/>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D3BEF"/>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BEF"/>
    <w:rPr>
      <w:rFonts w:ascii="Times New Roman" w:eastAsia="Times New Roman" w:hAnsi="Times New Roman" w:cs="Times New Roman"/>
      <w:b/>
      <w:bCs/>
      <w:sz w:val="24"/>
      <w:szCs w:val="24"/>
      <w:lang w:eastAsia="ar-SA"/>
    </w:rPr>
  </w:style>
  <w:style w:type="paragraph" w:styleId="NormalWeb">
    <w:name w:val="Normal (Web)"/>
    <w:basedOn w:val="Normal"/>
    <w:uiPriority w:val="99"/>
    <w:rsid w:val="009D3BEF"/>
    <w:pPr>
      <w:spacing w:before="280" w:after="280" w:line="220" w:lineRule="atLeast"/>
    </w:pPr>
    <w:rPr>
      <w:rFonts w:ascii="Verdana" w:hAnsi="Verdana"/>
      <w:color w:val="333333"/>
      <w:sz w:val="16"/>
      <w:szCs w:val="16"/>
    </w:rPr>
  </w:style>
  <w:style w:type="paragraph" w:styleId="PlainText">
    <w:name w:val="Plain Text"/>
    <w:basedOn w:val="Normal"/>
    <w:link w:val="PlainTextChar"/>
    <w:uiPriority w:val="99"/>
    <w:unhideWhenUsed/>
    <w:rsid w:val="009D3BEF"/>
    <w:pPr>
      <w:suppressAutoHyphens w:val="0"/>
    </w:pPr>
    <w:rPr>
      <w:rFonts w:ascii="Consolas" w:eastAsia="Calibri" w:hAnsi="Consolas" w:cs="Consolas"/>
      <w:sz w:val="21"/>
      <w:szCs w:val="21"/>
      <w:lang w:eastAsia="en-US"/>
    </w:rPr>
  </w:style>
  <w:style w:type="character" w:customStyle="1" w:styleId="PlainTextChar">
    <w:name w:val="Plain Text Char"/>
    <w:basedOn w:val="DefaultParagraphFont"/>
    <w:link w:val="PlainText"/>
    <w:uiPriority w:val="99"/>
    <w:rsid w:val="009D3BEF"/>
    <w:rPr>
      <w:rFonts w:ascii="Consolas" w:eastAsia="Calibri" w:hAnsi="Consolas" w:cs="Consolas"/>
      <w:sz w:val="21"/>
      <w:szCs w:val="21"/>
    </w:rPr>
  </w:style>
  <w:style w:type="paragraph" w:styleId="ListParagraph">
    <w:name w:val="List Paragraph"/>
    <w:basedOn w:val="Normal"/>
    <w:uiPriority w:val="34"/>
    <w:qFormat/>
    <w:rsid w:val="009D3BEF"/>
    <w:pPr>
      <w:suppressAutoHyphens w:val="0"/>
      <w:spacing w:after="200" w:line="276" w:lineRule="auto"/>
      <w:ind w:left="720"/>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BEF"/>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D3BEF"/>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BEF"/>
    <w:rPr>
      <w:rFonts w:ascii="Times New Roman" w:eastAsia="Times New Roman" w:hAnsi="Times New Roman" w:cs="Times New Roman"/>
      <w:b/>
      <w:bCs/>
      <w:sz w:val="24"/>
      <w:szCs w:val="24"/>
      <w:lang w:eastAsia="ar-SA"/>
    </w:rPr>
  </w:style>
  <w:style w:type="paragraph" w:styleId="NormalWeb">
    <w:name w:val="Normal (Web)"/>
    <w:basedOn w:val="Normal"/>
    <w:uiPriority w:val="99"/>
    <w:rsid w:val="009D3BEF"/>
    <w:pPr>
      <w:spacing w:before="280" w:after="280" w:line="220" w:lineRule="atLeast"/>
    </w:pPr>
    <w:rPr>
      <w:rFonts w:ascii="Verdana" w:hAnsi="Verdana"/>
      <w:color w:val="333333"/>
      <w:sz w:val="16"/>
      <w:szCs w:val="16"/>
    </w:rPr>
  </w:style>
  <w:style w:type="paragraph" w:styleId="PlainText">
    <w:name w:val="Plain Text"/>
    <w:basedOn w:val="Normal"/>
    <w:link w:val="PlainTextChar"/>
    <w:uiPriority w:val="99"/>
    <w:unhideWhenUsed/>
    <w:rsid w:val="009D3BEF"/>
    <w:pPr>
      <w:suppressAutoHyphens w:val="0"/>
    </w:pPr>
    <w:rPr>
      <w:rFonts w:ascii="Consolas" w:eastAsia="Calibri" w:hAnsi="Consolas" w:cs="Consolas"/>
      <w:sz w:val="21"/>
      <w:szCs w:val="21"/>
      <w:lang w:eastAsia="en-US"/>
    </w:rPr>
  </w:style>
  <w:style w:type="character" w:customStyle="1" w:styleId="PlainTextChar">
    <w:name w:val="Plain Text Char"/>
    <w:basedOn w:val="DefaultParagraphFont"/>
    <w:link w:val="PlainText"/>
    <w:uiPriority w:val="99"/>
    <w:rsid w:val="009D3BEF"/>
    <w:rPr>
      <w:rFonts w:ascii="Consolas" w:eastAsia="Calibri" w:hAnsi="Consolas" w:cs="Consolas"/>
      <w:sz w:val="21"/>
      <w:szCs w:val="21"/>
    </w:rPr>
  </w:style>
  <w:style w:type="paragraph" w:styleId="ListParagraph">
    <w:name w:val="List Paragraph"/>
    <w:basedOn w:val="Normal"/>
    <w:uiPriority w:val="34"/>
    <w:qFormat/>
    <w:rsid w:val="009D3BEF"/>
    <w:pPr>
      <w:suppressAutoHyphens w:val="0"/>
      <w:spacing w:after="200" w:line="276" w:lineRule="auto"/>
      <w:ind w:left="720"/>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bvkk</dc:creator>
  <cp:lastModifiedBy>bvkk</cp:lastModifiedBy>
  <cp:revision>28</cp:revision>
  <dcterms:created xsi:type="dcterms:W3CDTF">2014-06-03T16:36:00Z</dcterms:created>
  <dcterms:modified xsi:type="dcterms:W3CDTF">2014-10-29T06:43:00Z</dcterms:modified>
</cp:coreProperties>
</file>